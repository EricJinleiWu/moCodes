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image/x-emf" PartName="/word/media/image10.emf"/>
  <Default ContentType="image/png" Extension="png"/>
  <Override ContentType="image/x-emf" PartName="/word/media/image26.emf"/>
  <Override ContentType="image/x-emf" PartName="/word/media/image6.emf"/>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cortex a9开发板的使用</w:t>
      </w:r>
    </w:p>
    <w:p>
      <w:pPr>
        <w:ind w:firstLine="420"/>
      </w:pPr>
      <w:r>
        <w:t>Ubuntu</w:t>
      </w:r>
      <w:r>
        <w:rPr>
          <w:rFonts w:hint="eastAsia"/>
        </w:rPr>
        <w:t>12.04(实体机，虚拟机的使用出现问题自行解决)下使用minicom对开发板进行调试，开发板芯片为coretex a9。</w:t>
      </w:r>
    </w:p>
    <w:p>
      <w:pPr>
        <w:pStyle w:val="2"/>
      </w:pPr>
      <w:r>
        <w:rPr>
          <w:rFonts w:hint="eastAsia"/>
        </w:rPr>
        <w:t>1.minicom安装及配置</w:t>
      </w:r>
    </w:p>
    <w:p>
      <w:pPr>
        <w:pStyle w:val="5"/>
      </w:pPr>
      <w:r>
        <w:rPr>
          <w:rFonts w:hint="eastAsia"/>
        </w:rPr>
        <w:t>1.1.安装</w:t>
      </w:r>
    </w:p>
    <w:p>
      <w:pPr>
        <w:ind w:firstLine="420"/>
      </w:pPr>
      <w:r>
        <w:rPr>
          <w:rFonts w:hint="eastAsia"/>
        </w:rPr>
        <w:t>sudo apt-get install minicom；</w:t>
      </w:r>
    </w:p>
    <w:p>
      <w:pPr>
        <w:pStyle w:val="5"/>
      </w:pPr>
      <w:r>
        <w:rPr>
          <w:rFonts w:hint="eastAsia"/>
        </w:rPr>
        <w:t>1.2.配置</w:t>
      </w:r>
    </w:p>
    <w:p>
      <w:pPr>
        <w:ind w:firstLine="420"/>
      </w:pPr>
      <w:r>
        <w:t>root@ubuntu:~# minicom –s</w:t>
      </w:r>
    </w:p>
    <w:p>
      <w:pPr>
        <w:ind w:firstLine="420"/>
      </w:pPr>
      <w:r>
        <w:rPr>
          <w:rFonts w:hint="eastAsia"/>
        </w:rPr>
        <w:t>正常应弹出如下图示：</w:t>
      </w:r>
    </w:p>
    <w:p>
      <w:pPr>
        <w:ind w:firstLine="420"/>
      </w:pPr>
      <w:r>
        <w:t xml:space="preserve">   Serial port setup [Enter]</w:t>
      </w:r>
    </w:p>
    <w:p>
      <w:pPr>
        <w:ind w:firstLine="420"/>
      </w:pPr>
      <w:r>
        <w:t xml:space="preserve">    +-------------------------------------------------------------+</w:t>
      </w:r>
    </w:p>
    <w:p>
      <w:pPr>
        <w:ind w:firstLine="420"/>
      </w:pPr>
      <w:r>
        <w:t xml:space="preserve">    | A -    Serial Device      : /dev/ttyUSB0                    |</w:t>
      </w:r>
    </w:p>
    <w:p>
      <w:pPr>
        <w:ind w:firstLine="420"/>
      </w:pPr>
      <w:r>
        <w:t xml:space="preserve">    | B - Lockfile Location     : /var/lock                       |</w:t>
      </w:r>
    </w:p>
    <w:p>
      <w:pPr>
        <w:ind w:firstLine="420"/>
      </w:pPr>
      <w:r>
        <w:t xml:space="preserve">    | C -   Callin Program      :                                 |</w:t>
      </w:r>
    </w:p>
    <w:p>
      <w:pPr>
        <w:ind w:firstLine="420"/>
      </w:pPr>
      <w:r>
        <w:t xml:space="preserve">    | D - Callout Program      -:                                 |</w:t>
      </w:r>
    </w:p>
    <w:p>
      <w:pPr>
        <w:ind w:firstLine="420"/>
      </w:pPr>
      <w:r>
        <w:t xml:space="preserve">    | E -    Bps/Par/Bits       : 115200 8N1                      |</w:t>
      </w:r>
    </w:p>
    <w:p>
      <w:pPr>
        <w:ind w:firstLine="420"/>
      </w:pPr>
      <w:r>
        <w:t xml:space="preserve">    | F - Hardware Flow Control : No                              |</w:t>
      </w:r>
    </w:p>
    <w:p>
      <w:pPr>
        <w:ind w:firstLine="420"/>
      </w:pPr>
      <w:r>
        <w:t xml:space="preserve">    | G - Software Flow Control : No                              |</w:t>
      </w:r>
    </w:p>
    <w:p>
      <w:pPr>
        <w:ind w:firstLine="420"/>
      </w:pPr>
      <w:r>
        <w:t xml:space="preserve">    |                                                             |</w:t>
      </w:r>
    </w:p>
    <w:p>
      <w:pPr>
        <w:ind w:firstLine="420"/>
      </w:pPr>
      <w:r>
        <w:t xml:space="preserve">    |    Change which setting?                                    |</w:t>
      </w:r>
    </w:p>
    <w:p>
      <w:pPr>
        <w:ind w:firstLine="420"/>
      </w:pPr>
      <w:r>
        <w:t xml:space="preserve">    +-------------------------------------------------------------+</w:t>
      </w:r>
    </w:p>
    <w:p>
      <w:pPr>
        <w:ind w:firstLine="420"/>
      </w:pPr>
      <w:r>
        <w:rPr>
          <w:rFonts w:hint="eastAsia"/>
        </w:rPr>
        <w:t>在打开的 [configuration] 界面中，通过上下键选中：Serial port setup选项，回车进行配置。</w:t>
      </w:r>
    </w:p>
    <w:p>
      <w:pPr>
        <w:ind w:firstLine="420"/>
      </w:pPr>
      <w:r>
        <w:rPr>
          <w:rFonts w:hint="eastAsia"/>
        </w:rPr>
        <w:t>此时所示图标在“Change which setting”中：</w:t>
      </w:r>
    </w:p>
    <w:p>
      <w:pPr>
        <w:ind w:firstLine="420"/>
      </w:pPr>
      <w:r>
        <w:rPr>
          <w:rFonts w:hint="eastAsia"/>
        </w:rPr>
        <w:t>键入“A”，此时光标移到第A项对应处：将原字符串修改为 ttyS1，注意这里是根据串口在系统中被识别的名字进行命名的，可到/dev目录下查看所有tty设备进行查询当前系统将其识别成了什么名字的设备。例如我使用的是usb转串口设备，系统将其识别成了ttyUsb0的设备。键入“回车”回到“Change which setting”中。</w:t>
      </w:r>
    </w:p>
    <w:p>
      <w:pPr>
        <w:ind w:firstLine="420"/>
      </w:pPr>
      <w:r>
        <w:rPr>
          <w:rFonts w:hint="eastAsia"/>
        </w:rPr>
        <w:t>键入“F”，此时第F项显示为：Hardware Flow Control : No 。</w:t>
      </w:r>
    </w:p>
    <w:p>
      <w:pPr>
        <w:ind w:firstLine="420"/>
      </w:pPr>
      <w:r>
        <w:rPr>
          <w:rFonts w:hint="eastAsia"/>
        </w:rPr>
        <w:t>其他选项为默认设置。</w:t>
      </w:r>
    </w:p>
    <w:p>
      <w:pPr>
        <w:ind w:firstLine="420"/>
      </w:pPr>
      <w:r>
        <w:rPr>
          <w:rFonts w:hint="eastAsia"/>
        </w:rPr>
        <w:t>键入“回车”，退到 [configuration]界面，选择  Save setup as dfl，保存为系统默认配置。</w:t>
      </w:r>
    </w:p>
    <w:p>
      <w:pPr>
        <w:ind w:firstLine="420"/>
      </w:pPr>
      <w:r>
        <w:rPr>
          <w:rFonts w:hint="eastAsia"/>
        </w:rPr>
        <w:t>选择 Exit from Minicom ，退出 minicom。</w:t>
      </w:r>
    </w:p>
    <w:p>
      <w:pPr>
        <w:ind w:firstLine="420"/>
      </w:pPr>
      <w:r>
        <w:rPr>
          <w:rFonts w:hint="eastAsia"/>
        </w:rPr>
        <w:t>这时候正常来说就已经将minicom 的配置完成了，它可以正常识别名称为“ttyS1”的串口设备。重新打开minicom，命令如下：</w:t>
      </w:r>
    </w:p>
    <w:p>
      <w:pPr>
        <w:ind w:firstLine="420"/>
      </w:pPr>
      <w:r>
        <w:t>root@ubuntu:~# minicom</w:t>
      </w:r>
    </w:p>
    <w:p>
      <w:pPr>
        <w:ind w:firstLine="420"/>
      </w:pPr>
      <w:r>
        <w:rPr>
          <w:rFonts w:hint="eastAsia"/>
        </w:rPr>
        <w:t>开发板设备发串口数据，此时在minicom 上就会显示收到的数据。</w:t>
      </w:r>
    </w:p>
    <w:p>
      <w:pPr>
        <w:ind w:firstLine="420"/>
      </w:pPr>
      <w:r>
        <w:rPr>
          <w:rFonts w:hint="eastAsia"/>
        </w:rPr>
        <w:t>要退出minicom，需如下操作：在minicom界面，先按 ctrl+A 然后q键，选择 yes 退出。</w:t>
      </w:r>
    </w:p>
    <w:p>
      <w:pPr>
        <w:pStyle w:val="2"/>
      </w:pPr>
      <w:r>
        <w:rPr>
          <w:rFonts w:hint="eastAsia"/>
        </w:rPr>
        <w:t>2.板子与pc传输文件</w:t>
      </w:r>
    </w:p>
    <w:p>
      <w:pPr>
        <w:ind w:firstLine="420"/>
      </w:pPr>
      <w:r>
        <w:rPr>
          <w:rFonts w:hint="eastAsia"/>
        </w:rPr>
        <w:t>原本希望使用lrzsz通过串口传输文件，但是后来调试后发现速度不快，而且还需要再开发板上安装库，就没有使用这种方式。</w:t>
      </w:r>
    </w:p>
    <w:p>
      <w:pPr>
        <w:ind w:firstLine="420"/>
      </w:pPr>
      <w:r>
        <w:rPr>
          <w:rFonts w:hint="eastAsia"/>
        </w:rPr>
        <w:t>最终采用了局域网内部、nfs连接的方式进行文件的传输。</w:t>
      </w:r>
    </w:p>
    <w:p>
      <w:pPr>
        <w:pStyle w:val="5"/>
      </w:pPr>
      <w:r>
        <w:rPr>
          <w:rFonts w:hint="eastAsia"/>
        </w:rPr>
        <w:t>2.1.安装nfs服务器</w:t>
      </w:r>
    </w:p>
    <w:p>
      <w:pPr>
        <w:ind w:firstLine="420"/>
      </w:pPr>
      <w:r>
        <w:t>#apt-get install nfs-kernel-server</w:t>
      </w:r>
      <w:r>
        <w:rPr>
          <w:rFonts w:hint="eastAsia"/>
        </w:rPr>
        <w:t>；该命令会在本机上安装nfs服务器库，可以使本机当做一个服务器端使用，而开发板当做客户端使用。如果需要进行本机的测试(本机既当做服务器又当做客户端)执行如下命令：</w:t>
      </w:r>
      <w:r>
        <w:t>#apt-get install nfs-common</w:t>
      </w:r>
      <w:r>
        <w:rPr>
          <w:rFonts w:hint="eastAsia"/>
        </w:rPr>
        <w:t>；</w:t>
      </w:r>
    </w:p>
    <w:p>
      <w:pPr>
        <w:ind w:firstLine="420"/>
      </w:pPr>
      <w:r>
        <w:rPr>
          <w:rFonts w:hint="eastAsia"/>
        </w:rPr>
        <w:t>安装结束后，开始配置nfs，配置文件是/etc/exports，主要是设置服务器的共享目录以及权限的：</w:t>
      </w:r>
      <w:r>
        <w:t>#sudo vim /etc/exports</w:t>
      </w:r>
      <w:r>
        <w:rPr>
          <w:rFonts w:hint="eastAsia"/>
        </w:rPr>
        <w:t xml:space="preserve">，将自己的共享目录添加在最后即可，例如我的配置就是： </w:t>
      </w:r>
    </w:p>
    <w:p>
      <w:pPr>
        <w:ind w:firstLine="420"/>
      </w:pPr>
      <w:r>
        <w:t>lmz@lmz-desktop:~/arm9$ cat /etc/exports</w:t>
      </w:r>
    </w:p>
    <w:p>
      <w:pPr>
        <w:ind w:firstLine="420"/>
      </w:pPr>
      <w:r>
        <w:t># /etc/exports: the access control list for filesystems which may be exported</w:t>
      </w:r>
    </w:p>
    <w:p>
      <w:pPr>
        <w:ind w:firstLine="420"/>
      </w:pPr>
      <w:r>
        <w:t>#               to NFS clients. See exports(5).</w:t>
      </w:r>
    </w:p>
    <w:p>
      <w:pPr>
        <w:ind w:firstLine="420"/>
      </w:pPr>
      <w:r>
        <w:t>#</w:t>
      </w:r>
    </w:p>
    <w:p>
      <w:pPr>
        <w:ind w:firstLine="420"/>
      </w:pPr>
      <w:r>
        <w:t># Example for NFSv2 and NFSv3:</w:t>
      </w:r>
    </w:p>
    <w:p>
      <w:pPr>
        <w:ind w:firstLine="420"/>
      </w:pPr>
      <w:r>
        <w:t># /srv/homes       hostname1(rw,sync) hostname2(ro,sync)</w:t>
      </w:r>
    </w:p>
    <w:p>
      <w:pPr>
        <w:ind w:firstLine="420"/>
      </w:pPr>
      <w:r>
        <w:t>#</w:t>
      </w:r>
    </w:p>
    <w:p>
      <w:pPr>
        <w:ind w:firstLine="420"/>
      </w:pPr>
      <w:r>
        <w:t># Example for NFSv4:</w:t>
      </w:r>
    </w:p>
    <w:p>
      <w:pPr>
        <w:ind w:firstLine="420"/>
      </w:pPr>
      <w:r>
        <w:t># /srv/nfs4        gss/krb5i(rw,sync,fsid=0,crossmnt)</w:t>
      </w:r>
    </w:p>
    <w:p>
      <w:pPr>
        <w:ind w:firstLine="420"/>
      </w:pPr>
      <w:r>
        <w:t># /srv/nfs4/homes gss/krb5i(rw,sync)</w:t>
      </w:r>
    </w:p>
    <w:p>
      <w:pPr>
        <w:ind w:firstLine="420"/>
      </w:pPr>
      <w:r>
        <w:t>#</w:t>
      </w:r>
    </w:p>
    <w:p>
      <w:pPr>
        <w:ind w:firstLine="420"/>
      </w:pPr>
      <w:r>
        <w:t xml:space="preserve">/arm9test </w:t>
      </w:r>
      <w:r>
        <w:rPr>
          <w:rFonts w:hint="eastAsia"/>
        </w:rPr>
        <w:t>*</w:t>
      </w:r>
      <w:r>
        <w:t>(rw,sync,no_root_squash)</w:t>
      </w:r>
    </w:p>
    <w:p>
      <w:pPr>
        <w:ind w:firstLine="420"/>
      </w:pPr>
      <w:r>
        <w:rPr>
          <w:rFonts w:hint="eastAsia"/>
        </w:rPr>
        <w:t>其中/arm9test表示服务器要共享的目录，把这个改成你要共享的目录就可以了，*表示允许同一网段内所有的ip地址访问服务器，当然也可以指定ip访问，例如写死为“</w:t>
      </w:r>
      <w:r>
        <w:t>/arm9test 127.0.0.3(rw,sync,no_root_squash)</w:t>
      </w:r>
      <w:r>
        <w:rPr>
          <w:rFonts w:hint="eastAsia"/>
        </w:rPr>
        <w:t>”，就只允许127.0.0.3的ip地址的板子访问该共享区域；设置好配置文件后，保存退出，执行</w:t>
      </w:r>
    </w:p>
    <w:p>
      <w:pPr>
        <w:ind w:firstLine="420"/>
      </w:pPr>
      <w:r>
        <w:rPr>
          <w:rFonts w:hint="eastAsia"/>
        </w:rPr>
        <w:t>#sudo exportfs -r 更新exportfs；执行这个命令的时候可能会提示一些错误，如下：</w:t>
      </w:r>
    </w:p>
    <w:p>
      <w:pPr>
        <w:ind w:firstLine="420"/>
      </w:pPr>
      <w:r>
        <w:t>lmz@lmz-desktop:~/arm9$ sudo exportfs -r</w:t>
      </w:r>
    </w:p>
    <w:p>
      <w:pPr>
        <w:ind w:firstLine="420"/>
      </w:pPr>
      <w:r>
        <w:t>exportfs: /etc/exports [1]: Neither 'subtree_check' or 'no_subtree_check' specified for export "218.192.161.80:/arm9test".</w:t>
      </w:r>
    </w:p>
    <w:p>
      <w:pPr>
        <w:ind w:firstLine="420"/>
      </w:pPr>
      <w:r>
        <w:t>Assuming default behaviour ('no_subtree_check').</w:t>
      </w:r>
    </w:p>
    <w:p>
      <w:pPr>
        <w:ind w:firstLine="420"/>
      </w:pPr>
      <w:r>
        <w:t>NOTE: this default has changed since nfs-utils version 1.0.x</w:t>
      </w:r>
    </w:p>
    <w:p>
      <w:pPr>
        <w:ind w:firstLine="420"/>
      </w:pPr>
      <w:r>
        <w:t>exportfs: /etc/exports [2]: Neither 'subtree_check' or 'no_subtree_check' specified for export "218.192.161.65:/arm9test".</w:t>
      </w:r>
    </w:p>
    <w:p>
      <w:pPr>
        <w:ind w:firstLine="420"/>
      </w:pPr>
      <w:r>
        <w:t>Assuming default behaviour ('no_subtree_check').</w:t>
      </w:r>
    </w:p>
    <w:p>
      <w:pPr>
        <w:ind w:firstLine="420"/>
      </w:pPr>
      <w:r>
        <w:t>NOTE: this default has changed since nfs-utils version 1.0.x</w:t>
      </w:r>
    </w:p>
    <w:p>
      <w:pPr>
        <w:ind w:firstLine="420"/>
      </w:pPr>
      <w:r>
        <w:rPr>
          <w:rFonts w:hint="eastAsia"/>
        </w:rPr>
        <w:t>具体原因我也不清楚是为什么，待以后搞明白了再上来说清楚，要指出的是，这些问题并不影响后面的使用。</w:t>
      </w:r>
    </w:p>
    <w:p>
      <w:pPr>
        <w:ind w:firstLine="420"/>
      </w:pPr>
      <w:r>
        <w:rPr>
          <w:rFonts w:hint="eastAsia"/>
        </w:rPr>
        <w:t>然后重启nfs服务，执行下面命令：</w:t>
      </w:r>
      <w:r>
        <w:t>#sudo /etc/init.d/portmap restart</w:t>
      </w:r>
      <w:r>
        <w:rPr>
          <w:rFonts w:hint="eastAsia"/>
        </w:rPr>
        <w:t>；</w:t>
      </w:r>
      <w:r>
        <w:t>#sudo /etc/init.d/nfs-kernel-server restart</w:t>
      </w:r>
      <w:r>
        <w:rPr>
          <w:rFonts w:hint="eastAsia"/>
        </w:rPr>
        <w:t>；成功启动后，执行：</w:t>
      </w:r>
      <w:r>
        <w:t>#showmount –e</w:t>
      </w:r>
      <w:r>
        <w:rPr>
          <w:rFonts w:hint="eastAsia"/>
        </w:rPr>
        <w:t>命令查看NFS server的export list.</w:t>
      </w:r>
    </w:p>
    <w:p>
      <w:pPr>
        <w:ind w:firstLine="420"/>
      </w:pPr>
      <w:r>
        <w:rPr>
          <w:rFonts w:hint="eastAsia"/>
        </w:rPr>
        <w:t>我的机器上的输出是：</w:t>
      </w:r>
    </w:p>
    <w:p>
      <w:pPr>
        <w:ind w:firstLine="420"/>
      </w:pPr>
      <w:r>
        <w:t>lmz@lmz-desktop:~/arm9$ showmount -e</w:t>
      </w:r>
    </w:p>
    <w:p>
      <w:pPr>
        <w:ind w:firstLine="420"/>
      </w:pPr>
      <w:r>
        <w:t>Export list for lmz-desktop:</w:t>
      </w:r>
    </w:p>
    <w:p>
      <w:pPr>
        <w:ind w:firstLine="420"/>
      </w:pPr>
      <w:r>
        <w:t>/arm9test 127.0.0.3</w:t>
      </w:r>
    </w:p>
    <w:p>
      <w:pPr>
        <w:pStyle w:val="5"/>
      </w:pPr>
      <w:r>
        <w:rPr>
          <w:rFonts w:hint="eastAsia"/>
        </w:rPr>
        <w:t>2.2.本机测试nfs连接</w:t>
      </w:r>
    </w:p>
    <w:p>
      <w:pPr>
        <w:ind w:firstLine="420"/>
      </w:pPr>
      <w:r>
        <w:rPr>
          <w:rFonts w:hint="eastAsia"/>
        </w:rPr>
        <w:t>至此，可以在自己的机子上测试一下nfs服务了，具体过程如下：</w:t>
      </w:r>
    </w:p>
    <w:p>
      <w:pPr>
        <w:ind w:firstLine="420"/>
      </w:pPr>
      <w:r>
        <w:t>#mount serverip:/arm9test /mnt</w:t>
      </w:r>
    </w:p>
    <w:p>
      <w:pPr>
        <w:ind w:firstLine="420"/>
      </w:pPr>
      <w:r>
        <w:rPr>
          <w:rFonts w:hint="eastAsia"/>
        </w:rPr>
        <w:t>其中serverip实际上就是服务器的ip,千万不要少了serverip后面的那个“:”哦，会出错的。</w:t>
      </w:r>
    </w:p>
    <w:p>
      <w:pPr>
        <w:ind w:firstLine="420"/>
      </w:pPr>
      <w:r>
        <w:rPr>
          <w:rFonts w:hint="eastAsia"/>
        </w:rPr>
        <w:t>如果挂载成功的话进到/mnt是可以看到/arm9test下面的文件的，如果出错的话就要查找一下原因了，最好去鸟哥那里看一下，因为上面讲得很清楚。</w:t>
      </w:r>
    </w:p>
    <w:p>
      <w:pPr>
        <w:pStyle w:val="5"/>
      </w:pPr>
      <w:r>
        <w:rPr>
          <w:rFonts w:hint="eastAsia"/>
        </w:rPr>
        <w:t>2.3.开发板和pc通过nfs互联</w:t>
      </w:r>
    </w:p>
    <w:p>
      <w:pPr>
        <w:pStyle w:val="7"/>
        <w:ind w:left="420"/>
      </w:pPr>
      <w:r>
        <w:rPr>
          <w:rFonts w:hint="eastAsia"/>
        </w:rPr>
        <w:t>2.3.1.修改开发板ip</w:t>
      </w:r>
    </w:p>
    <w:p>
      <w:pPr>
        <w:ind w:firstLine="420"/>
      </w:pPr>
      <w:r>
        <w:rPr>
          <w:rFonts w:hint="eastAsia"/>
        </w:rPr>
        <w:t>正常情况下执行“ifconfig”命令就可以查看当前的开发板ip地址设置信息，但是minicom里执行该命令后发现没有任何信息，经google后发现可通过指定网口实现，故此使用命令“ifconfig eth0”，ip地址信息成功弹出。</w:t>
      </w:r>
    </w:p>
    <w:p>
      <w:pPr>
        <w:ind w:firstLine="420"/>
      </w:pPr>
      <w:r>
        <w:rPr>
          <w:rFonts w:hint="eastAsia"/>
        </w:rPr>
        <w:t>如果使用该命令依旧有错误，可通过尝试重启网络接口修复，方式如下：ifconfig eth0 down; ifconfig eth0 up；</w:t>
      </w:r>
    </w:p>
    <w:p>
      <w:pPr>
        <w:ind w:firstLine="420"/>
      </w:pPr>
      <w:r>
        <w:rPr>
          <w:rFonts w:hint="eastAsia"/>
        </w:rPr>
        <w:t>修改ip地址：ifconfig eth0 new_ip；例如“ifconfig eth0 138.138.138.133”，就可以将ip地址修改成指定值；注意开发板的ip最好与pc的ip在同一个网段。</w:t>
      </w:r>
    </w:p>
    <w:p>
      <w:pPr>
        <w:pStyle w:val="7"/>
        <w:ind w:left="420"/>
      </w:pPr>
      <w:r>
        <w:rPr>
          <w:rFonts w:hint="eastAsia"/>
        </w:rPr>
        <w:t>2.3.2.编译开发板可执行程序</w:t>
      </w:r>
    </w:p>
    <w:p>
      <w:pPr>
        <w:ind w:firstLine="420"/>
      </w:pPr>
      <w:r>
        <w:rPr>
          <w:rFonts w:hint="eastAsia"/>
        </w:rPr>
        <w:t>特别需要注意的是编译时应添加“-static”选项，使用静态的方式进行编译，否则无法将动态库编译到程序中，在板子上执行时将无法找到动态库，报错。</w:t>
      </w:r>
    </w:p>
    <w:p>
      <w:pPr>
        <w:pStyle w:val="7"/>
        <w:ind w:left="420"/>
      </w:pPr>
      <w:r>
        <w:rPr>
          <w:rFonts w:hint="eastAsia"/>
        </w:rPr>
        <w:t>2.3.3.开发板挂载共享文件夹</w:t>
      </w:r>
    </w:p>
    <w:p>
      <w:pPr>
        <w:ind w:firstLine="420"/>
      </w:pPr>
      <w:r>
        <w:rPr>
          <w:rFonts w:hint="eastAsia"/>
        </w:rPr>
        <w:t xml:space="preserve">正常的挂载命令时：mount </w:t>
      </w:r>
      <w:r>
        <w:t>–</w:t>
      </w:r>
      <w:r>
        <w:rPr>
          <w:rFonts w:hint="eastAsia"/>
        </w:rPr>
        <w:t xml:space="preserve">t nfs </w:t>
      </w:r>
      <w:r>
        <w:t>–</w:t>
      </w:r>
      <w:r>
        <w:rPr>
          <w:rFonts w:hint="eastAsia"/>
        </w:rPr>
        <w:t>o nolock 138.138.138.132:/home/wujl/NfsFolder /mnt，该命令正确执行后，开发板上的/mnt目录将挂载为服务器上的</w:t>
      </w:r>
      <w:r>
        <w:t>……</w:t>
      </w:r>
      <w:r>
        <w:rPr>
          <w:rFonts w:hint="eastAsia"/>
        </w:rPr>
        <w:t>/NfsFolder目录，内容将完全与该目录一致。</w:t>
      </w:r>
    </w:p>
    <w:p>
      <w:pPr>
        <w:ind w:firstLine="420"/>
      </w:pPr>
      <w:r>
        <w:rPr>
          <w:rFonts w:hint="eastAsia"/>
        </w:rPr>
        <w:t xml:space="preserve">但由于我使用的是android系统的开发板，直接执行该命令报出“mount no this valid”之类的错误，后来google后发现只需在最前增加busybox即可，例如：busybox mount </w:t>
      </w:r>
      <w:r>
        <w:t>–</w:t>
      </w:r>
      <w:r>
        <w:rPr>
          <w:rFonts w:hint="eastAsia"/>
        </w:rPr>
        <w:t xml:space="preserve">t nfs </w:t>
      </w:r>
      <w:r>
        <w:t>–</w:t>
      </w:r>
      <w:r>
        <w:rPr>
          <w:rFonts w:hint="eastAsia"/>
        </w:rPr>
        <w:t>o nolock 138.138.138.132:/home/wujl/NfsFolder /mnt，执行该命令后再进入/mnt目录发现目录下已经完全跟NfsFolde目录一致了。</w:t>
      </w:r>
    </w:p>
    <w:p>
      <w:pPr>
        <w:pStyle w:val="2"/>
      </w:pPr>
      <w:r>
        <w:rPr>
          <w:rFonts w:hint="eastAsia"/>
        </w:rPr>
        <w:t>3.交叉编译环境搭建</w:t>
      </w:r>
    </w:p>
    <w:p>
      <w:pPr>
        <w:ind w:firstLine="420"/>
      </w:pPr>
      <w:r>
        <w:rPr>
          <w:rFonts w:hint="eastAsia"/>
        </w:rPr>
        <w:t>pc上写的程序要再开发板上运行，需要搭建交叉编译环境，这里描述基本的搭建方法和步骤。</w:t>
      </w:r>
    </w:p>
    <w:p>
      <w:pPr>
        <w:ind w:firstLine="420"/>
      </w:pPr>
      <w:r>
        <w:rPr>
          <w:rFonts w:hint="eastAsia"/>
        </w:rPr>
        <w:t>下载交叉编译工具链：</w:t>
      </w:r>
      <w:r>
        <w:t>arm-linux-gcc-4.4.3-20100728.tar.gz</w:t>
      </w:r>
      <w:r>
        <w:rPr>
          <w:rFonts w:hint="eastAsia"/>
        </w:rPr>
        <w:t>；</w:t>
      </w:r>
    </w:p>
    <w:p>
      <w:pPr>
        <w:ind w:firstLine="420"/>
      </w:pPr>
      <w:r>
        <w:rPr>
          <w:rFonts w:hint="eastAsia"/>
        </w:rPr>
        <w:t>解压到某一目录；</w:t>
      </w:r>
    </w:p>
    <w:p>
      <w:pPr>
        <w:ind w:firstLine="420"/>
      </w:pPr>
      <w:r>
        <w:rPr>
          <w:rFonts w:hint="eastAsia"/>
        </w:rPr>
        <w:t>解压得到的文件夹中将其toolschain目录拷贝到/usr/local目录下，现在交叉编译程序集都在/usr/local/toolschain/4.4.3/bin目录中了；</w:t>
      </w:r>
    </w:p>
    <w:p>
      <w:pPr>
        <w:ind w:firstLine="420"/>
      </w:pPr>
      <w:r>
        <w:rPr>
          <w:rFonts w:hint="eastAsia"/>
        </w:rPr>
        <w:t>修改环境变量，将交叉编译器的路径加入到PATH环境变量中，方便以后直接使用该命令：vim /etc/bash.bashrc;在打开的文件最后加入如下两行语句：export PATH=$PATH:/usr/local/toolschain/4.4.3/bin (换行后)export PTAH。如果第二句报错，可直接将其删除；</w:t>
      </w:r>
    </w:p>
    <w:p>
      <w:pPr>
        <w:ind w:firstLine="420"/>
      </w:pPr>
      <w:r>
        <w:rPr>
          <w:rFonts w:hint="eastAsia"/>
        </w:rPr>
        <w:t>保存上面的设置：source /root/.bashrc；</w:t>
      </w:r>
    </w:p>
    <w:p>
      <w:pPr>
        <w:ind w:firstLine="420"/>
      </w:pPr>
      <w:r>
        <w:rPr>
          <w:rFonts w:hint="eastAsia"/>
        </w:rPr>
        <w:t>查看是否保存环境变量成功：echo $PATH，如果有了最新加入的语句，说明成功。也可以直接在终端执行“arm-linux-gcc -v”命令，看是否有正确的版本信息返回确定是否已经设置成功。</w:t>
      </w:r>
    </w:p>
    <w:p>
      <w:pPr>
        <w:ind w:firstLine="420"/>
      </w:pPr>
    </w:p>
    <w:p>
      <w:pPr>
        <w:ind w:firstLine="420"/>
      </w:pPr>
    </w:p>
    <w:p>
      <w:pPr>
        <w:pStyle w:val="23"/>
      </w:pPr>
      <w:r>
        <w:rPr>
          <w:rFonts w:hint="eastAsia"/>
        </w:rPr>
        <w:t>密码学</w:t>
      </w:r>
    </w:p>
    <w:p>
      <w:pPr>
        <w:pStyle w:val="2"/>
      </w:pPr>
      <w:r>
        <w:rPr>
          <w:rFonts w:hint="eastAsia"/>
        </w:rPr>
        <w:t>1.DES</w:t>
      </w:r>
    </w:p>
    <w:p>
      <w:pPr>
        <w:pStyle w:val="5"/>
      </w:pPr>
      <w:r>
        <w:rPr>
          <w:rFonts w:hint="eastAsia"/>
        </w:rPr>
        <w:t>1.1.DES的ECB模式实现</w:t>
      </w:r>
    </w:p>
    <w:p>
      <w:pPr>
        <w:ind w:firstLine="420"/>
      </w:pPr>
      <w:r>
        <w:rPr>
          <w:rFonts w:hint="eastAsia"/>
        </w:rPr>
        <w:t>ECB模式的DES算法，输入8字节的明文/密文、8字节的密钥，可执行加密/解密操作得到密文/明文。</w:t>
      </w:r>
    </w:p>
    <w:p>
      <w:pPr>
        <w:ind w:firstLine="420"/>
      </w:pPr>
      <w:r>
        <w:rPr>
          <w:rFonts w:hint="eastAsia"/>
        </w:rPr>
        <w:t>DES本身是一个对称算法，加密和解密使用同一组算法即可实现。</w:t>
      </w:r>
    </w:p>
    <w:p>
      <w:pPr>
        <w:pStyle w:val="7"/>
        <w:ind w:left="420"/>
      </w:pPr>
      <w:r>
        <w:rPr>
          <w:rFonts w:hint="eastAsia"/>
        </w:rPr>
        <w:t>1.1.1.概述</w:t>
      </w:r>
    </w:p>
    <w:p>
      <w:pPr>
        <w:ind w:firstLine="420"/>
      </w:pPr>
      <w:r>
        <w:rPr>
          <w:rFonts w:hint="eastAsia"/>
        </w:rPr>
        <w:t>算法原理见图1：</w:t>
      </w:r>
    </w:p>
    <w:p>
      <w:pPr>
        <w:spacing w:line="360" w:lineRule="auto"/>
        <w:ind w:firstLine="420"/>
        <w:jc w:val="center"/>
      </w:pPr>
      <w:r>
        <w:rPr>
          <w:rFonts w:ascii="Calibri" w:hAnsi="Calibri" w:eastAsia="宋体" w:cs="黑体"/>
          <w:kern w:val="2"/>
          <w:sz w:val="21"/>
          <w:szCs w:val="21"/>
          <w:lang w:val="en-US" w:eastAsia="zh-CN" w:bidi="ar-SA"/>
        </w:rPr>
        <w:pict>
          <v:shape id="图片框 1028" o:spid="_x0000_s1025" type="#_x0000_t75" style="height:291.75pt;width:180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jc w:val="center"/>
      </w:pPr>
      <w:r>
        <w:rPr>
          <w:rFonts w:hint="eastAsia"/>
        </w:rPr>
        <w:t>图1 DES算法原理图</w:t>
      </w:r>
    </w:p>
    <w:p>
      <w:pPr>
        <w:ind w:firstLine="420"/>
      </w:pPr>
      <w:r>
        <w:rPr>
          <w:rFonts w:hint="eastAsia"/>
        </w:rPr>
        <w:t>详细描述如下：</w:t>
      </w:r>
    </w:p>
    <w:p>
      <w:pPr>
        <w:ind w:firstLine="422"/>
        <w:rPr>
          <w:b/>
        </w:rPr>
      </w:pPr>
      <w:r>
        <w:rPr>
          <w:rFonts w:hint="eastAsia"/>
          <w:b/>
        </w:rPr>
        <w:t>Algo. DES</w:t>
      </w:r>
    </w:p>
    <w:p>
      <w:pPr>
        <w:ind w:firstLine="420"/>
      </w:pPr>
      <w:r>
        <w:rPr>
          <w:rFonts w:hint="eastAsia"/>
        </w:rPr>
        <w:t>Input : unsigned char input[8];</w:t>
      </w:r>
    </w:p>
    <w:p>
      <w:pPr>
        <w:ind w:firstLine="420"/>
      </w:pPr>
      <w:r>
        <w:rPr>
          <w:rFonts w:hint="eastAsia"/>
        </w:rPr>
        <w:t>Output : unsigned char output[8];</w:t>
      </w:r>
    </w:p>
    <w:p>
      <w:pPr>
        <w:pStyle w:val="29"/>
        <w:numPr>
          <w:ilvl w:val="0"/>
          <w:numId w:val="1"/>
        </w:numPr>
        <w:ind w:firstLineChars="0"/>
      </w:pPr>
      <w:r>
        <w:rPr>
          <w:rFonts w:hint="eastAsia"/>
        </w:rPr>
        <w:t>将输入的8字节input内容，转换成64bit的表现形式后，通过IP_table进行置换，得到全新序列的64bit数据；</w:t>
      </w:r>
    </w:p>
    <w:p>
      <w:pPr>
        <w:pStyle w:val="29"/>
        <w:numPr>
          <w:ilvl w:val="0"/>
          <w:numId w:val="1"/>
        </w:numPr>
        <w:ind w:firstLineChars="0"/>
      </w:pPr>
      <w:r>
        <w:rPr>
          <w:rFonts w:hint="eastAsia"/>
        </w:rPr>
        <w:t>对step1中得到的数据，分组成为两个32bit的数据，表示为Li和Ri；</w:t>
      </w:r>
    </w:p>
    <w:p>
      <w:pPr>
        <w:pStyle w:val="29"/>
        <w:numPr>
          <w:ilvl w:val="0"/>
          <w:numId w:val="1"/>
        </w:numPr>
        <w:ind w:firstLineChars="0"/>
      </w:pPr>
      <w:r>
        <w:rPr>
          <w:rFonts w:hint="eastAsia"/>
        </w:rPr>
        <w:t>对Li和Ri循环执行16轮变换，变换规则为：L</w:t>
      </w:r>
      <w:r>
        <w:rPr>
          <w:rFonts w:hint="eastAsia"/>
          <w:vertAlign w:val="subscript"/>
        </w:rPr>
        <w:t>i+1</w:t>
      </w:r>
      <w:r>
        <w:rPr>
          <w:rFonts w:hint="eastAsia"/>
        </w:rPr>
        <w:t xml:space="preserve"> = R</w:t>
      </w:r>
      <w:r>
        <w:rPr>
          <w:rFonts w:hint="eastAsia"/>
          <w:vertAlign w:val="subscript"/>
        </w:rPr>
        <w:t>i</w:t>
      </w:r>
      <w:r>
        <w:rPr>
          <w:rFonts w:hint="eastAsia"/>
        </w:rPr>
        <w:t>; R</w:t>
      </w:r>
      <w:r>
        <w:rPr>
          <w:rFonts w:hint="eastAsia"/>
          <w:vertAlign w:val="subscript"/>
        </w:rPr>
        <w:t>i+1</w:t>
      </w:r>
      <w:r>
        <w:rPr>
          <w:rFonts w:hint="eastAsia"/>
        </w:rPr>
        <w:t xml:space="preserve"> = L</w:t>
      </w:r>
      <w:r>
        <w:rPr>
          <w:rFonts w:hint="eastAsia"/>
          <w:vertAlign w:val="subscript"/>
        </w:rPr>
        <w:t>i</w:t>
      </w:r>
      <w:r>
        <w:rPr>
          <w:rFonts w:hint="eastAsia"/>
        </w:rPr>
        <w:t xml:space="preserve"> xor f(R</w:t>
      </w:r>
      <w:r>
        <w:rPr>
          <w:rFonts w:hint="eastAsia"/>
          <w:vertAlign w:val="subscript"/>
        </w:rPr>
        <w:t>i</w:t>
      </w:r>
      <w:r>
        <w:rPr>
          <w:rFonts w:hint="eastAsia"/>
        </w:rPr>
        <w:t>, K</w:t>
      </w:r>
      <w:r>
        <w:rPr>
          <w:rFonts w:hint="eastAsia"/>
          <w:vertAlign w:val="subscript"/>
        </w:rPr>
        <w:t>i</w:t>
      </w:r>
      <w:r>
        <w:rPr>
          <w:rFonts w:hint="eastAsia"/>
        </w:rPr>
        <w:t>)；</w:t>
      </w:r>
    </w:p>
    <w:p>
      <w:pPr>
        <w:pStyle w:val="29"/>
        <w:numPr>
          <w:ilvl w:val="0"/>
          <w:numId w:val="1"/>
        </w:numPr>
        <w:ind w:firstLineChars="0"/>
      </w:pPr>
      <w:r>
        <w:rPr>
          <w:rFonts w:hint="eastAsia"/>
        </w:rPr>
        <w:t>16轮循环结束后，将Left和Right的值互换；</w:t>
      </w:r>
    </w:p>
    <w:p>
      <w:pPr>
        <w:pStyle w:val="29"/>
        <w:numPr>
          <w:ilvl w:val="0"/>
          <w:numId w:val="1"/>
        </w:numPr>
        <w:ind w:firstLineChars="0"/>
      </w:pPr>
      <w:r>
        <w:rPr>
          <w:rFonts w:hint="eastAsia"/>
        </w:rPr>
        <w:t>将互换后的left和right拼接成64bit数据后，通过IP_inv_table进行反置换；</w:t>
      </w:r>
    </w:p>
    <w:p>
      <w:pPr>
        <w:pStyle w:val="29"/>
        <w:numPr>
          <w:ilvl w:val="0"/>
          <w:numId w:val="1"/>
        </w:numPr>
        <w:ind w:firstLineChars="0"/>
      </w:pPr>
      <w:r>
        <w:rPr>
          <w:rFonts w:hint="eastAsia"/>
        </w:rPr>
        <w:t>将step4得到的64bit数据组合成8字节的形式保存到output中，并返回；</w:t>
      </w:r>
    </w:p>
    <w:p>
      <w:pPr>
        <w:ind w:firstLine="420"/>
      </w:pPr>
      <w:r>
        <w:rPr>
          <w:rFonts w:hint="eastAsia"/>
        </w:rPr>
        <w:t>可见，算法中除step3外，其他步骤比较容易理解。对于每个步骤中使用到的表格，将在程序中给出定义，且这些表格是DES标准中已经定义好的，无需做任何改动。IP_table定义如下：</w:t>
      </w:r>
    </w:p>
    <w:p>
      <w:pPr>
        <w:ind w:firstLine="420"/>
      </w:pPr>
      <w:r>
        <w:t>const static unsigned char IP_table[DES_BLOCK_BITS_SIZE] = {</w:t>
      </w:r>
    </w:p>
    <w:p>
      <w:pPr>
        <w:ind w:firstLine="420"/>
      </w:pPr>
      <w:r>
        <w:tab/>
      </w:r>
      <w:r>
        <w:tab/>
      </w:r>
      <w:r>
        <w:t>58,</w:t>
      </w:r>
      <w:r>
        <w:tab/>
      </w:r>
      <w:r>
        <w:t>50,</w:t>
      </w:r>
      <w:r>
        <w:tab/>
      </w:r>
      <w:r>
        <w:t>42,</w:t>
      </w:r>
      <w:r>
        <w:tab/>
      </w:r>
      <w:r>
        <w:t>34,</w:t>
      </w:r>
      <w:r>
        <w:tab/>
      </w:r>
      <w:r>
        <w:t>26,</w:t>
      </w:r>
      <w:r>
        <w:tab/>
      </w:r>
      <w:r>
        <w:t>18,</w:t>
      </w:r>
      <w:r>
        <w:tab/>
      </w:r>
      <w:r>
        <w:t>10,</w:t>
      </w:r>
      <w:r>
        <w:tab/>
      </w:r>
      <w:r>
        <w:t>2,</w:t>
      </w:r>
      <w:r>
        <w:tab/>
      </w:r>
      <w:r>
        <w:t>60,</w:t>
      </w:r>
      <w:r>
        <w:tab/>
      </w:r>
      <w:r>
        <w:t>52,</w:t>
      </w:r>
      <w:r>
        <w:tab/>
      </w:r>
      <w:r>
        <w:t>44,</w:t>
      </w:r>
      <w:r>
        <w:tab/>
      </w:r>
      <w:r>
        <w:t>36,</w:t>
      </w:r>
      <w:r>
        <w:tab/>
      </w:r>
      <w:r>
        <w:t>28,</w:t>
      </w:r>
      <w:r>
        <w:tab/>
      </w:r>
      <w:r>
        <w:t>20,</w:t>
      </w:r>
      <w:r>
        <w:tab/>
      </w:r>
      <w:r>
        <w:t>12,</w:t>
      </w:r>
      <w:r>
        <w:tab/>
      </w:r>
      <w:r>
        <w:t>4,</w:t>
      </w:r>
    </w:p>
    <w:p>
      <w:pPr>
        <w:ind w:firstLine="420"/>
      </w:pPr>
      <w:r>
        <w:tab/>
      </w:r>
      <w:r>
        <w:tab/>
      </w:r>
      <w:r>
        <w:t>62,</w:t>
      </w:r>
      <w:r>
        <w:tab/>
      </w:r>
      <w:r>
        <w:t>54,</w:t>
      </w:r>
      <w:r>
        <w:tab/>
      </w:r>
      <w:r>
        <w:t>46,</w:t>
      </w:r>
      <w:r>
        <w:tab/>
      </w:r>
      <w:r>
        <w:t>38,</w:t>
      </w:r>
      <w:r>
        <w:tab/>
      </w:r>
      <w:r>
        <w:t>30,</w:t>
      </w:r>
      <w:r>
        <w:tab/>
      </w:r>
      <w:r>
        <w:t>22,</w:t>
      </w:r>
      <w:r>
        <w:tab/>
      </w:r>
      <w:r>
        <w:t>14,</w:t>
      </w:r>
      <w:r>
        <w:tab/>
      </w:r>
      <w:r>
        <w:t>6,</w:t>
      </w:r>
      <w:r>
        <w:tab/>
      </w:r>
      <w:r>
        <w:t>64,</w:t>
      </w:r>
      <w:r>
        <w:tab/>
      </w:r>
      <w:r>
        <w:t>56,</w:t>
      </w:r>
      <w:r>
        <w:tab/>
      </w:r>
      <w:r>
        <w:t>48,</w:t>
      </w:r>
      <w:r>
        <w:tab/>
      </w:r>
      <w:r>
        <w:t>40,</w:t>
      </w:r>
      <w:r>
        <w:tab/>
      </w:r>
      <w:r>
        <w:t>32,</w:t>
      </w:r>
      <w:r>
        <w:tab/>
      </w:r>
      <w:r>
        <w:t>24,</w:t>
      </w:r>
      <w:r>
        <w:tab/>
      </w:r>
      <w:r>
        <w:t>16,</w:t>
      </w:r>
      <w:r>
        <w:tab/>
      </w:r>
      <w:r>
        <w:t>8,</w:t>
      </w:r>
    </w:p>
    <w:p>
      <w:pPr>
        <w:ind w:firstLine="420"/>
      </w:pPr>
      <w:r>
        <w:tab/>
      </w:r>
      <w:r>
        <w:tab/>
      </w:r>
      <w:r>
        <w:t>57,</w:t>
      </w:r>
      <w:r>
        <w:tab/>
      </w:r>
      <w:r>
        <w:t>49,</w:t>
      </w:r>
      <w:r>
        <w:tab/>
      </w:r>
      <w:r>
        <w:t>41,</w:t>
      </w:r>
      <w:r>
        <w:tab/>
      </w:r>
      <w:r>
        <w:t>33,</w:t>
      </w:r>
      <w:r>
        <w:tab/>
      </w:r>
      <w:r>
        <w:t>25,</w:t>
      </w:r>
      <w:r>
        <w:tab/>
      </w:r>
      <w:r>
        <w:t>17,</w:t>
      </w:r>
      <w:r>
        <w:tab/>
      </w:r>
      <w:r>
        <w:t>9,</w:t>
      </w:r>
      <w:r>
        <w:tab/>
      </w:r>
      <w:r>
        <w:t>1,</w:t>
      </w:r>
      <w:r>
        <w:tab/>
      </w:r>
      <w:r>
        <w:t>59,</w:t>
      </w:r>
      <w:r>
        <w:tab/>
      </w:r>
      <w:r>
        <w:t>51,</w:t>
      </w:r>
      <w:r>
        <w:tab/>
      </w:r>
      <w:r>
        <w:t>43,</w:t>
      </w:r>
      <w:r>
        <w:tab/>
      </w:r>
      <w:r>
        <w:t>35,</w:t>
      </w:r>
      <w:r>
        <w:tab/>
      </w:r>
      <w:r>
        <w:t>27,</w:t>
      </w:r>
      <w:r>
        <w:tab/>
      </w:r>
      <w:r>
        <w:t>19,</w:t>
      </w:r>
      <w:r>
        <w:tab/>
      </w:r>
      <w:r>
        <w:t>11,</w:t>
      </w:r>
      <w:r>
        <w:tab/>
      </w:r>
      <w:r>
        <w:t>3,</w:t>
      </w:r>
    </w:p>
    <w:p>
      <w:pPr>
        <w:ind w:firstLine="420"/>
      </w:pPr>
      <w:r>
        <w:tab/>
      </w:r>
      <w:r>
        <w:tab/>
      </w:r>
      <w:r>
        <w:t>61,</w:t>
      </w:r>
      <w:r>
        <w:tab/>
      </w:r>
      <w:r>
        <w:t>53,</w:t>
      </w:r>
      <w:r>
        <w:tab/>
      </w:r>
      <w:r>
        <w:t>45,</w:t>
      </w:r>
      <w:r>
        <w:tab/>
      </w:r>
      <w:r>
        <w:t>37,</w:t>
      </w:r>
      <w:r>
        <w:tab/>
      </w:r>
      <w:r>
        <w:t>29,</w:t>
      </w:r>
      <w:r>
        <w:tab/>
      </w:r>
      <w:r>
        <w:t>21,</w:t>
      </w:r>
      <w:r>
        <w:tab/>
      </w:r>
      <w:r>
        <w:t>13,</w:t>
      </w:r>
      <w:r>
        <w:tab/>
      </w:r>
      <w:r>
        <w:t>5,</w:t>
      </w:r>
      <w:r>
        <w:tab/>
      </w:r>
      <w:r>
        <w:t>63,</w:t>
      </w:r>
      <w:r>
        <w:tab/>
      </w:r>
      <w:r>
        <w:t>55,</w:t>
      </w:r>
      <w:r>
        <w:tab/>
      </w:r>
      <w:r>
        <w:t>47,</w:t>
      </w:r>
      <w:r>
        <w:tab/>
      </w:r>
      <w:r>
        <w:t>39,</w:t>
      </w:r>
      <w:r>
        <w:tab/>
      </w:r>
      <w:r>
        <w:t>31,</w:t>
      </w:r>
      <w:r>
        <w:tab/>
      </w:r>
      <w:r>
        <w:t>23,</w:t>
      </w:r>
      <w:r>
        <w:tab/>
      </w:r>
      <w:r>
        <w:t>15,</w:t>
      </w:r>
      <w:r>
        <w:tab/>
      </w:r>
      <w:r>
        <w:t>7</w:t>
      </w:r>
    </w:p>
    <w:p>
      <w:pPr>
        <w:ind w:firstLine="420"/>
      </w:pPr>
      <w:r>
        <w:t>};</w:t>
      </w:r>
    </w:p>
    <w:p>
      <w:pPr>
        <w:ind w:firstLine="420"/>
      </w:pPr>
      <w:r>
        <w:rPr>
          <w:rFonts w:hint="eastAsia"/>
        </w:rPr>
        <w:t>所谓的置换就是将原来的64bit数据位置打乱后重新放置，放置的规则就是上面的表格所规定的。例如原来的第58个bit，需要置换到第1个bit的位置上，等等。下面依据表格进行置换，都将按照这种规则进行。</w:t>
      </w:r>
    </w:p>
    <w:p>
      <w:pPr>
        <w:ind w:firstLine="420"/>
      </w:pPr>
      <w:r>
        <w:rPr>
          <w:rFonts w:hint="eastAsia"/>
        </w:rPr>
        <w:t>IP_inv_table定义如下：</w:t>
      </w:r>
    </w:p>
    <w:p>
      <w:pPr>
        <w:ind w:firstLine="420"/>
      </w:pPr>
      <w:r>
        <w:t>const static unsigned char ip_inv_table[DES_BLOCK_BITS_SIZE] = {</w:t>
      </w:r>
    </w:p>
    <w:p>
      <w:pPr>
        <w:ind w:firstLine="420"/>
      </w:pPr>
      <w:r>
        <w:tab/>
      </w:r>
      <w:r>
        <w:tab/>
      </w:r>
      <w:r>
        <w:t>40, 8,48,16,56,24,64,32,39, 7,47,15,55,23,63,31,</w:t>
      </w:r>
    </w:p>
    <w:p>
      <w:pPr>
        <w:ind w:firstLine="420"/>
      </w:pPr>
      <w:r>
        <w:tab/>
      </w:r>
      <w:r>
        <w:tab/>
      </w:r>
      <w:r>
        <w:t>38, 6,46,14,54,22,62,30,37, 5,45,13,53,21,61,29,</w:t>
      </w:r>
    </w:p>
    <w:p>
      <w:pPr>
        <w:ind w:firstLine="420"/>
      </w:pPr>
      <w:r>
        <w:tab/>
      </w:r>
      <w:r>
        <w:tab/>
      </w:r>
      <w:r>
        <w:t>36, 4,44,12,52,20,60,28,35, 3,43,11,51,19,59,27,</w:t>
      </w:r>
    </w:p>
    <w:p>
      <w:pPr>
        <w:ind w:firstLine="420"/>
      </w:pPr>
      <w:r>
        <w:tab/>
      </w:r>
      <w:r>
        <w:tab/>
      </w:r>
      <w:r>
        <w:t>34, 2,42,10,50,18,58,26,33, 1,41, 9,49,17,57,25</w:t>
      </w:r>
    </w:p>
    <w:p>
      <w:pPr>
        <w:ind w:firstLine="420"/>
      </w:pPr>
      <w:r>
        <w:t>};</w:t>
      </w:r>
    </w:p>
    <w:p>
      <w:pPr>
        <w:ind w:firstLine="420"/>
      </w:pPr>
      <w:r>
        <w:rPr>
          <w:rFonts w:hint="eastAsia"/>
        </w:rPr>
        <w:t>step3中，Li+1无需赘述，主要的实现集中在Ri+1上。可以看到，要得到Ri+1，除了需要Li、Ri外，还需要一个Ki，该参数是由密钥扩展(1.1.2)得到的。</w:t>
      </w:r>
    </w:p>
    <w:p>
      <w:pPr>
        <w:ind w:firstLine="420"/>
      </w:pPr>
      <w:r>
        <w:rPr>
          <w:rFonts w:hint="eastAsia"/>
        </w:rPr>
        <w:t>对于DES用户来说，无论是加密和解密，除去明文/密文外，自己肯定还要持有一个密钥，否则显然无法进行加解密的操作。这个密钥是64bit的数据。用户在进行加解密的时候，首先需要对这个密钥进行扩展，得到16个48bit的扩展密钥组合。这个扩展密钥集将在16轮循环中被依次使用，也就是上面step3中使用到的Ki。</w:t>
      </w:r>
    </w:p>
    <w:p>
      <w:pPr>
        <w:ind w:firstLine="420"/>
      </w:pPr>
      <w:r>
        <w:rPr>
          <w:rFonts w:hint="eastAsia"/>
        </w:rPr>
        <w:t>除此之外，step3中对于还用到了一个函数：f()。该函数(1.1.3)将通过扩展置换、s盒代替、p盒置换三个步骤实现。</w:t>
      </w:r>
    </w:p>
    <w:p>
      <w:pPr>
        <w:pStyle w:val="7"/>
        <w:ind w:left="420"/>
      </w:pPr>
      <w:r>
        <w:rPr>
          <w:rFonts w:hint="eastAsia"/>
        </w:rPr>
        <w:t>1.1.2.密钥扩展</w:t>
      </w:r>
    </w:p>
    <w:p>
      <w:pPr>
        <w:ind w:firstLine="420"/>
      </w:pPr>
      <w:r>
        <w:rPr>
          <w:rFonts w:hint="eastAsia"/>
        </w:rPr>
        <w:t>如上所述，密钥扩展将8字节的用户手持密钥扩展得到[16][48bit]的密钥集，该密钥集将依次参与加密/解密过程。其流程图参见图2：</w:t>
      </w:r>
    </w:p>
    <w:p>
      <w:pPr>
        <w:spacing w:line="360" w:lineRule="auto"/>
        <w:ind w:firstLine="420"/>
        <w:jc w:val="center"/>
      </w:pPr>
      <w:r>
        <w:rPr>
          <w:rFonts w:hint="eastAsia" w:ascii="Calibri" w:hAnsi="Calibri" w:eastAsia="宋体" w:cs="黑体"/>
          <w:kern w:val="2"/>
          <w:sz w:val="21"/>
          <w:szCs w:val="21"/>
          <w:lang w:val="en-US" w:eastAsia="zh-CN" w:bidi="ar-SA"/>
        </w:rPr>
        <w:pict>
          <v:shape id="图片框 1029" o:spid="_x0000_s1026" type="#_x0000_t75" style="height:323.25pt;width:3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jc w:val="center"/>
      </w:pPr>
      <w:r>
        <w:rPr>
          <w:rFonts w:hint="eastAsia"/>
        </w:rPr>
        <w:t>图2 密钥扩展(子密钥集合的生成)</w:t>
      </w:r>
    </w:p>
    <w:p>
      <w:pPr>
        <w:ind w:firstLine="420"/>
      </w:pPr>
      <w:r>
        <w:rPr>
          <w:rFonts w:hint="eastAsia"/>
        </w:rPr>
        <w:t>其算法描述如下：</w:t>
      </w:r>
    </w:p>
    <w:p>
      <w:pPr>
        <w:ind w:firstLine="420"/>
      </w:pPr>
      <w:r>
        <w:rPr>
          <w:rFonts w:hint="eastAsia"/>
        </w:rPr>
        <w:t>Input : key, 8byte data;</w:t>
      </w:r>
    </w:p>
    <w:p>
      <w:pPr>
        <w:ind w:firstLine="420"/>
      </w:pPr>
      <w:r>
        <w:rPr>
          <w:rFonts w:hint="eastAsia"/>
        </w:rPr>
        <w:t>Output : subkey_set, [16][ 48bit] data;</w:t>
      </w:r>
    </w:p>
    <w:p>
      <w:pPr>
        <w:pStyle w:val="29"/>
        <w:numPr>
          <w:ilvl w:val="0"/>
          <w:numId w:val="2"/>
        </w:numPr>
        <w:ind w:firstLineChars="0"/>
      </w:pPr>
      <w:r>
        <w:rPr>
          <w:rFonts w:hint="eastAsia"/>
        </w:rPr>
        <w:t>对输入的8字节密钥，转换得到64bit形式；通过密钥置换表(key_perm_table)将其转换成56bit的数据；</w:t>
      </w:r>
    </w:p>
    <w:p>
      <w:pPr>
        <w:pStyle w:val="29"/>
        <w:numPr>
          <w:ilvl w:val="0"/>
          <w:numId w:val="2"/>
        </w:numPr>
        <w:ind w:firstLineChars="0"/>
      </w:pPr>
      <w:r>
        <w:rPr>
          <w:rFonts w:hint="eastAsia"/>
        </w:rPr>
        <w:t>将step1中得到的56bit数据，分为Ci和Di两部分，长度都是28bit；</w:t>
      </w:r>
    </w:p>
    <w:p>
      <w:pPr>
        <w:pStyle w:val="29"/>
        <w:numPr>
          <w:ilvl w:val="0"/>
          <w:numId w:val="2"/>
        </w:numPr>
        <w:ind w:firstLineChars="0"/>
      </w:pPr>
      <w:r>
        <w:rPr>
          <w:rFonts w:hint="eastAsia"/>
        </w:rPr>
        <w:t>对Ci和Di执行循环左移的操作，得到Ci+1和Di+1；循环左移的位数由表格</w:t>
      </w:r>
      <w:r>
        <w:t>rls_table</w:t>
      </w:r>
      <w:r>
        <w:rPr>
          <w:rFonts w:hint="eastAsia"/>
        </w:rPr>
        <w:t>决定，16轮循环中每一轮对应各自的左移位数；</w:t>
      </w:r>
    </w:p>
    <w:p>
      <w:pPr>
        <w:pStyle w:val="29"/>
        <w:numPr>
          <w:ilvl w:val="0"/>
          <w:numId w:val="2"/>
        </w:numPr>
        <w:ind w:firstLineChars="0"/>
      </w:pPr>
      <w:r>
        <w:rPr>
          <w:rFonts w:hint="eastAsia"/>
        </w:rPr>
        <w:t>得到的Ci+1和Di+1拼接成56bit的数据后，执行压缩置换；通过</w:t>
      </w:r>
      <w:r>
        <w:t>comp_perm_table</w:t>
      </w:r>
      <w:r>
        <w:rPr>
          <w:rFonts w:hint="eastAsia"/>
        </w:rPr>
        <w:t>(压缩置换表)压缩成为48bit的数据后保存；</w:t>
      </w:r>
    </w:p>
    <w:p>
      <w:pPr>
        <w:pStyle w:val="29"/>
        <w:numPr>
          <w:ilvl w:val="0"/>
          <w:numId w:val="2"/>
        </w:numPr>
        <w:ind w:firstLineChars="0"/>
      </w:pPr>
      <w:r>
        <w:rPr>
          <w:rFonts w:hint="eastAsia"/>
        </w:rPr>
        <w:t>循环执行step3和step4，循环次数为16，最终得到16个48bit的数据集：subkey_set[16][48bits]；</w:t>
      </w:r>
    </w:p>
    <w:p>
      <w:pPr>
        <w:ind w:left="420" w:firstLine="0" w:firstLineChars="0"/>
      </w:pPr>
      <w:r>
        <w:rPr>
          <w:rFonts w:hint="eastAsia"/>
        </w:rPr>
        <w:t>step1中用到了密钥置换表，该表的定义如下：</w:t>
      </w:r>
    </w:p>
    <w:p>
      <w:pPr>
        <w:ind w:left="420" w:firstLine="0" w:firstLineChars="0"/>
      </w:pPr>
      <w:r>
        <w:t>const static unsigned char key_perm_table[DES_KEY_PERM_LEN] = {</w:t>
      </w:r>
    </w:p>
    <w:p>
      <w:pPr>
        <w:ind w:left="420" w:firstLine="0" w:firstLineChars="0"/>
      </w:pPr>
      <w:r>
        <w:tab/>
      </w:r>
      <w:r>
        <w:tab/>
      </w:r>
      <w:r>
        <w:t>57,49,41,33,25,17, 9, 1,58,50,42,34,26,18,</w:t>
      </w:r>
    </w:p>
    <w:p>
      <w:pPr>
        <w:ind w:left="420" w:firstLine="0" w:firstLineChars="0"/>
      </w:pPr>
      <w:r>
        <w:tab/>
      </w:r>
      <w:r>
        <w:tab/>
      </w:r>
      <w:r>
        <w:t>10, 2,59,51,43,35,27,19,11, 3,60,52,44,36,</w:t>
      </w:r>
    </w:p>
    <w:p>
      <w:pPr>
        <w:ind w:left="420" w:firstLine="0" w:firstLineChars="0"/>
      </w:pPr>
      <w:r>
        <w:tab/>
      </w:r>
      <w:r>
        <w:tab/>
      </w:r>
      <w:r>
        <w:t>63,55,47,39,31,23,15, 7,62,54,46,38,30,22,</w:t>
      </w:r>
    </w:p>
    <w:p>
      <w:pPr>
        <w:ind w:left="420" w:firstLine="0" w:firstLineChars="0"/>
      </w:pPr>
      <w:r>
        <w:tab/>
      </w:r>
      <w:r>
        <w:tab/>
      </w:r>
      <w:r>
        <w:t>14, 6,61,53,45,37,29,21,13, 5,28,20,12, 4</w:t>
      </w:r>
    </w:p>
    <w:p>
      <w:pPr>
        <w:ind w:left="420" w:firstLine="0" w:firstLineChars="0"/>
      </w:pPr>
      <w:r>
        <w:t>};</w:t>
      </w:r>
    </w:p>
    <w:p>
      <w:pPr>
        <w:ind w:firstLine="420"/>
      </w:pPr>
      <w:r>
        <w:rPr>
          <w:rFonts w:hint="eastAsia"/>
        </w:rPr>
        <w:t>执行该操作后，将有选择性的将64bit的数据，置换成56bit的数据并投入使用。step3中使用到的rls_table定义如下：</w:t>
      </w:r>
    </w:p>
    <w:p>
      <w:pPr>
        <w:ind w:left="420" w:firstLine="0" w:firstLineChars="0"/>
      </w:pPr>
      <w:r>
        <w:t>const static unsigned char rls_table[DES_ROTATE_ROUNDS] = {</w:t>
      </w:r>
    </w:p>
    <w:p>
      <w:pPr>
        <w:ind w:left="420" w:firstLine="0" w:firstLineChars="0"/>
      </w:pPr>
      <w:r>
        <w:tab/>
      </w:r>
      <w:r>
        <w:tab/>
      </w:r>
      <w:r>
        <w:t>1, 1, 2, 2, 2, 2, 2, 2, 1, 2, 2, 2, 2, 2, 2, 1</w:t>
      </w:r>
    </w:p>
    <w:p>
      <w:pPr>
        <w:ind w:left="420" w:firstLine="0" w:firstLineChars="0"/>
      </w:pPr>
      <w:r>
        <w:t>};</w:t>
      </w:r>
    </w:p>
    <w:p>
      <w:pPr>
        <w:ind w:firstLine="420"/>
      </w:pPr>
      <w:r>
        <w:rPr>
          <w:rFonts w:hint="eastAsia"/>
        </w:rPr>
        <w:t>该表格定义了每一轮循环执行时，Ci和Di将要循环左移的位数。step4中定义的压缩置换表定义如下：</w:t>
      </w:r>
    </w:p>
    <w:p>
      <w:pPr>
        <w:ind w:left="420" w:firstLine="0" w:firstLineChars="0"/>
      </w:pPr>
      <w:r>
        <w:t>const static unsigned char comp_perm_table[DES_EXTENSION_LEN] = {</w:t>
      </w:r>
    </w:p>
    <w:p>
      <w:pPr>
        <w:ind w:left="420" w:firstLine="0" w:firstLineChars="0"/>
      </w:pPr>
      <w:r>
        <w:tab/>
      </w:r>
      <w:r>
        <w:tab/>
      </w:r>
      <w:r>
        <w:t>14,17,11,24, 1, 5, 3,28,15, 6,21,10,</w:t>
      </w:r>
    </w:p>
    <w:p>
      <w:pPr>
        <w:ind w:left="420" w:firstLine="0" w:firstLineChars="0"/>
      </w:pPr>
      <w:r>
        <w:tab/>
      </w:r>
      <w:r>
        <w:tab/>
      </w:r>
      <w:r>
        <w:t>23,19,12, 4,26, 8,16, 7,27,20,13, 2,</w:t>
      </w:r>
    </w:p>
    <w:p>
      <w:pPr>
        <w:ind w:left="420" w:firstLine="0" w:firstLineChars="0"/>
      </w:pPr>
      <w:r>
        <w:tab/>
      </w:r>
      <w:r>
        <w:tab/>
      </w:r>
      <w:r>
        <w:t>41,52,31,37,47,55,30,40,51,45,33,48,</w:t>
      </w:r>
    </w:p>
    <w:p>
      <w:pPr>
        <w:ind w:left="420" w:firstLine="0" w:firstLineChars="0"/>
      </w:pPr>
      <w:r>
        <w:tab/>
      </w:r>
      <w:r>
        <w:tab/>
      </w:r>
      <w:r>
        <w:t>44,49,39,56,34,53,46,42,50,36,29,32</w:t>
      </w:r>
    </w:p>
    <w:p>
      <w:pPr>
        <w:ind w:left="420" w:firstLine="0" w:firstLineChars="0"/>
      </w:pPr>
      <w:r>
        <w:t>};</w:t>
      </w:r>
    </w:p>
    <w:p>
      <w:pPr>
        <w:ind w:left="420" w:firstLine="0" w:firstLineChars="0"/>
      </w:pPr>
      <w:r>
        <w:rPr>
          <w:rFonts w:hint="eastAsia"/>
        </w:rPr>
        <w:t>该表格将56bit的数据，有选择性的进行压缩置换，置换后得到的数据将是48bit。</w:t>
      </w:r>
    </w:p>
    <w:p>
      <w:pPr>
        <w:pStyle w:val="7"/>
        <w:ind w:left="420"/>
      </w:pPr>
      <w:r>
        <w:rPr>
          <w:rFonts w:hint="eastAsia"/>
        </w:rPr>
        <w:t>1.1.3.一轮DES详述</w:t>
      </w:r>
    </w:p>
    <w:p>
      <w:pPr>
        <w:ind w:firstLine="420"/>
      </w:pPr>
      <w:r>
        <w:rPr>
          <w:rFonts w:hint="eastAsia"/>
        </w:rPr>
        <w:t>有了扩展密钥集后，将使用该密钥集和经过处理的明文/密文(1.1.1中step1)，执行16轮DES循环操作。每一轮操作的算法都是相同的，只不过输入参数是上一轮的输出，我们单独描述一轮DES的循环。</w:t>
      </w:r>
    </w:p>
    <w:p>
      <w:pPr>
        <w:spacing w:line="360" w:lineRule="auto"/>
        <w:ind w:firstLine="420"/>
        <w:jc w:val="center"/>
      </w:pPr>
      <w:r>
        <w:rPr>
          <w:rFonts w:hint="eastAsia" w:ascii="Calibri" w:hAnsi="Calibri" w:eastAsia="宋体" w:cs="黑体"/>
          <w:kern w:val="2"/>
          <w:sz w:val="21"/>
          <w:szCs w:val="21"/>
          <w:lang w:val="en-US" w:eastAsia="zh-CN" w:bidi="ar-SA"/>
        </w:rPr>
        <w:pict>
          <v:shape id="图片框 1030" o:spid="_x0000_s1027" type="#_x0000_t75" style="height:192pt;width:236.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jc w:val="center"/>
      </w:pPr>
      <w:r>
        <w:rPr>
          <w:rFonts w:hint="eastAsia"/>
        </w:rPr>
        <w:t>图3 一轮DES</w:t>
      </w:r>
    </w:p>
    <w:p>
      <w:pPr>
        <w:ind w:firstLine="420"/>
      </w:pPr>
      <w:r>
        <w:rPr>
          <w:rFonts w:hint="eastAsia"/>
        </w:rPr>
        <w:t>详细描述如下：</w:t>
      </w:r>
    </w:p>
    <w:p>
      <w:pPr>
        <w:ind w:firstLine="420"/>
      </w:pPr>
      <w:r>
        <w:rPr>
          <w:rFonts w:hint="eastAsia"/>
        </w:rPr>
        <w:t>Input : Li-1, Ri-1, Ki-1</w:t>
      </w:r>
    </w:p>
    <w:p>
      <w:pPr>
        <w:ind w:firstLine="420"/>
      </w:pPr>
      <w:r>
        <w:rPr>
          <w:rFonts w:hint="eastAsia"/>
        </w:rPr>
        <w:t>Output : Li, Ri</w:t>
      </w:r>
    </w:p>
    <w:p>
      <w:pPr>
        <w:pStyle w:val="29"/>
        <w:numPr>
          <w:ilvl w:val="0"/>
          <w:numId w:val="3"/>
        </w:numPr>
        <w:ind w:firstLineChars="0"/>
      </w:pPr>
      <w:r>
        <w:rPr>
          <w:rFonts w:hint="eastAsia"/>
        </w:rPr>
        <w:t>将Ri-1赋值给Li；</w:t>
      </w:r>
    </w:p>
    <w:p>
      <w:pPr>
        <w:pStyle w:val="29"/>
        <w:numPr>
          <w:ilvl w:val="0"/>
          <w:numId w:val="3"/>
        </w:numPr>
        <w:ind w:firstLineChars="0"/>
      </w:pPr>
      <w:r>
        <w:rPr>
          <w:rFonts w:hint="eastAsia"/>
        </w:rPr>
        <w:t>通过扩展置换表</w:t>
      </w:r>
      <w:r>
        <w:t>ext_perm_table</w:t>
      </w:r>
      <w:r>
        <w:rPr>
          <w:rFonts w:hint="eastAsia"/>
        </w:rPr>
        <w:t>，将Ri-1从32bit扩展到48bit；</w:t>
      </w:r>
    </w:p>
    <w:p>
      <w:pPr>
        <w:pStyle w:val="29"/>
        <w:numPr>
          <w:ilvl w:val="0"/>
          <w:numId w:val="3"/>
        </w:numPr>
        <w:ind w:firstLineChars="0"/>
      </w:pPr>
      <w:r>
        <w:rPr>
          <w:rFonts w:hint="eastAsia"/>
        </w:rPr>
        <w:t>将step2中得到的48bit数据，与对应的Ki-1做异或操作；</w:t>
      </w:r>
    </w:p>
    <w:p>
      <w:pPr>
        <w:pStyle w:val="29"/>
        <w:numPr>
          <w:ilvl w:val="0"/>
          <w:numId w:val="3"/>
        </w:numPr>
        <w:ind w:firstLineChars="0"/>
      </w:pPr>
      <w:r>
        <w:rPr>
          <w:rFonts w:hint="eastAsia"/>
        </w:rPr>
        <w:t>将step3中得到的48bit数据，执行s盒代替，得到新的32bit数据；</w:t>
      </w:r>
    </w:p>
    <w:p>
      <w:pPr>
        <w:pStyle w:val="29"/>
        <w:numPr>
          <w:ilvl w:val="0"/>
          <w:numId w:val="3"/>
        </w:numPr>
        <w:ind w:firstLineChars="0"/>
      </w:pPr>
      <w:r>
        <w:rPr>
          <w:rFonts w:hint="eastAsia"/>
        </w:rPr>
        <w:t>将step4中得到的32bit数据做p盒置换，得到32bit数据；</w:t>
      </w:r>
    </w:p>
    <w:p>
      <w:pPr>
        <w:pStyle w:val="29"/>
        <w:numPr>
          <w:ilvl w:val="0"/>
          <w:numId w:val="3"/>
        </w:numPr>
        <w:ind w:firstLineChars="0"/>
      </w:pPr>
      <w:r>
        <w:rPr>
          <w:rFonts w:hint="eastAsia"/>
        </w:rPr>
        <w:t>将step5中得到的32bit数据，与32bit的Li-1进行异或操作后，结果赋值到Ri中；</w:t>
      </w:r>
    </w:p>
    <w:p>
      <w:pPr>
        <w:ind w:left="420" w:firstLine="0" w:firstLineChars="0"/>
      </w:pPr>
      <w:r>
        <w:rPr>
          <w:rFonts w:hint="eastAsia"/>
        </w:rPr>
        <w:t>扩展置换表将32bit的数据，扩展得到48bit的数据，其原理如图4所示：</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31" o:spid="_x0000_s1028" type="#_x0000_t75" style="height:165pt;width:33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left="420" w:firstLine="0" w:firstLineChars="0"/>
        <w:jc w:val="center"/>
      </w:pPr>
      <w:r>
        <w:rPr>
          <w:rFonts w:hint="eastAsia"/>
        </w:rPr>
        <w:t>图4 扩展置换</w:t>
      </w:r>
    </w:p>
    <w:p>
      <w:pPr>
        <w:ind w:left="420" w:firstLine="0" w:firstLineChars="0"/>
      </w:pPr>
      <w:r>
        <w:rPr>
          <w:rFonts w:hint="eastAsia"/>
        </w:rPr>
        <w:t>其定义如下：</w:t>
      </w:r>
    </w:p>
    <w:p>
      <w:pPr>
        <w:ind w:left="420" w:firstLine="0" w:firstLineChars="0"/>
      </w:pPr>
      <w:r>
        <w:t>const static unsigned char ext_perm_table[DES_EXTENSION_LEN] = {</w:t>
      </w:r>
    </w:p>
    <w:p>
      <w:pPr>
        <w:ind w:left="420" w:firstLine="0" w:firstLineChars="0"/>
      </w:pPr>
      <w:r>
        <w:tab/>
      </w:r>
      <w:r>
        <w:tab/>
      </w:r>
      <w:r>
        <w:t>32, 1, 2, 3, 4, 5, 4, 5, 6, 7, 8, 9,</w:t>
      </w:r>
    </w:p>
    <w:p>
      <w:pPr>
        <w:ind w:left="420" w:firstLine="0" w:firstLineChars="0"/>
      </w:pPr>
      <w:r>
        <w:tab/>
      </w:r>
      <w:r>
        <w:tab/>
      </w:r>
      <w:r>
        <w:t xml:space="preserve"> 8, 9,10,11,12,13,12,13,14,15,16,17,</w:t>
      </w:r>
    </w:p>
    <w:p>
      <w:pPr>
        <w:ind w:left="420" w:firstLine="0" w:firstLineChars="0"/>
      </w:pPr>
      <w:r>
        <w:tab/>
      </w:r>
      <w:r>
        <w:t xml:space="preserve">    16,17,18,19,20,21,20,21,22,23,24,25,</w:t>
      </w:r>
    </w:p>
    <w:p>
      <w:pPr>
        <w:ind w:left="420" w:firstLine="0" w:firstLineChars="0"/>
      </w:pPr>
      <w:r>
        <w:tab/>
      </w:r>
      <w:r>
        <w:t xml:space="preserve">    24,25,26,27,28,29,28,29,30,31,32, 1</w:t>
      </w:r>
    </w:p>
    <w:p>
      <w:pPr>
        <w:ind w:left="420" w:firstLine="0" w:firstLineChars="0"/>
      </w:pPr>
      <w:r>
        <w:t>};</w:t>
      </w:r>
    </w:p>
    <w:p>
      <w:pPr>
        <w:ind w:firstLine="420"/>
      </w:pPr>
      <w:r>
        <w:rPr>
          <w:rFonts w:hint="eastAsia"/>
        </w:rPr>
        <w:t>s盒代替是DES算法中的关键操作，因为整个算法中只有该操作不是线性的，也是算法安全性的保证。s盒代替将48bit的数据转换得到32bit的数据，其执行流程如图5所示：</w:t>
      </w:r>
    </w:p>
    <w:p>
      <w:pPr>
        <w:spacing w:line="360" w:lineRule="auto"/>
        <w:ind w:firstLine="420"/>
      </w:pPr>
      <w:r>
        <w:rPr>
          <w:rFonts w:ascii="Calibri" w:hAnsi="Calibri" w:eastAsia="宋体" w:cs="黑体"/>
          <w:kern w:val="2"/>
          <w:sz w:val="21"/>
          <w:szCs w:val="21"/>
          <w:lang w:val="en-US" w:eastAsia="zh-CN" w:bidi="ar-SA"/>
        </w:rPr>
        <w:pict>
          <v:shape id="图片框 1032" o:spid="_x0000_s1029" type="#_x0000_t75" style="height:98.7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详细描述如下：</w:t>
      </w:r>
    </w:p>
    <w:p>
      <w:pPr>
        <w:ind w:firstLine="420"/>
      </w:pPr>
      <w:r>
        <w:rPr>
          <w:rFonts w:hint="eastAsia"/>
        </w:rPr>
        <w:t>Input : 48bit data;</w:t>
      </w:r>
    </w:p>
    <w:p>
      <w:pPr>
        <w:ind w:firstLine="420"/>
      </w:pPr>
      <w:r>
        <w:rPr>
          <w:rFonts w:hint="eastAsia"/>
        </w:rPr>
        <w:t>Output : 32bit data;</w:t>
      </w:r>
    </w:p>
    <w:p>
      <w:pPr>
        <w:pStyle w:val="29"/>
        <w:numPr>
          <w:ilvl w:val="0"/>
          <w:numId w:val="4"/>
        </w:numPr>
        <w:ind w:firstLineChars="0"/>
      </w:pPr>
      <w:r>
        <w:rPr>
          <w:rFonts w:hint="eastAsia"/>
        </w:rPr>
        <w:t>48bit数据分成8个6bit的数据；</w:t>
      </w:r>
    </w:p>
    <w:p>
      <w:pPr>
        <w:pStyle w:val="29"/>
        <w:numPr>
          <w:ilvl w:val="0"/>
          <w:numId w:val="4"/>
        </w:numPr>
        <w:ind w:firstLineChars="0"/>
      </w:pPr>
      <w:r>
        <w:rPr>
          <w:rFonts w:hint="eastAsia"/>
        </w:rPr>
        <w:t>对每个6bit的数据，第1个bit和第6个bit组合，得到0</w:t>
      </w:r>
      <w:r>
        <w:t>—</w:t>
      </w:r>
      <w:r>
        <w:rPr>
          <w:rFonts w:hint="eastAsia"/>
        </w:rPr>
        <w:t>3之间的数字，标记为row_num；中间4个bit组合得到0</w:t>
      </w:r>
      <w:r>
        <w:t>—</w:t>
      </w:r>
      <w:r>
        <w:rPr>
          <w:rFonts w:hint="eastAsia"/>
        </w:rPr>
        <w:t>f之间的数字，标记为column_num；</w:t>
      </w:r>
    </w:p>
    <w:p>
      <w:pPr>
        <w:pStyle w:val="29"/>
        <w:numPr>
          <w:ilvl w:val="0"/>
          <w:numId w:val="4"/>
        </w:numPr>
        <w:ind w:firstLineChars="0"/>
      </w:pPr>
      <w:r>
        <w:rPr>
          <w:rFonts w:hint="eastAsia"/>
        </w:rPr>
        <w:t>根据row_num和column_num，在s_box中寻找对应的数值(1字节)，并将该值分解成4bit的形式，替换之前的6bit数据的位置；</w:t>
      </w:r>
    </w:p>
    <w:p>
      <w:pPr>
        <w:pStyle w:val="29"/>
        <w:numPr>
          <w:ilvl w:val="0"/>
          <w:numId w:val="4"/>
        </w:numPr>
        <w:ind w:firstLineChars="0"/>
      </w:pPr>
      <w:r>
        <w:rPr>
          <w:rFonts w:hint="eastAsia"/>
        </w:rPr>
        <w:t>循环执行step2和step3两个操作，直到所有的8个6bit数据都替换成了4bit数据；</w:t>
      </w:r>
    </w:p>
    <w:p>
      <w:pPr>
        <w:ind w:left="420" w:firstLine="0" w:firstLineChars="0"/>
      </w:pPr>
      <w:r>
        <w:rPr>
          <w:rFonts w:hint="eastAsia"/>
        </w:rPr>
        <w:t>s_box_table的定义如下所示：</w:t>
      </w:r>
    </w:p>
    <w:p>
      <w:pPr>
        <w:ind w:left="420" w:firstLine="0" w:firstLineChars="0"/>
      </w:pPr>
      <w:r>
        <w:t>const static unsigned char s_box_table[DES_BLOCK_BYTES_SIZE][DES_BLOCK_BITS_SIZE] = {</w:t>
      </w:r>
    </w:p>
    <w:p>
      <w:pPr>
        <w:ind w:left="420" w:firstLine="0" w:firstLineChars="0"/>
      </w:pPr>
      <w:r>
        <w:tab/>
      </w:r>
      <w:r>
        <w:tab/>
      </w:r>
      <w:r>
        <w:t>{//S1</w:t>
      </w:r>
    </w:p>
    <w:p>
      <w:pPr>
        <w:ind w:left="420" w:firstLine="0" w:firstLineChars="0"/>
      </w:pPr>
      <w:r>
        <w:tab/>
      </w:r>
      <w:r>
        <w:tab/>
      </w:r>
      <w:r>
        <w:tab/>
      </w:r>
      <w:r>
        <w:tab/>
      </w:r>
      <w:r>
        <w:t>14, 4,13, 1, 2,15,11, 8, 3,10, 6,12, 5, 9, 0, 7,</w:t>
      </w:r>
    </w:p>
    <w:p>
      <w:pPr>
        <w:ind w:left="420" w:firstLine="0" w:firstLineChars="0"/>
      </w:pPr>
      <w:r>
        <w:tab/>
      </w:r>
      <w:r>
        <w:tab/>
      </w:r>
      <w:r>
        <w:tab/>
      </w:r>
      <w:r>
        <w:tab/>
      </w:r>
      <w:r>
        <w:t xml:space="preserve"> 0,15, 7, 4,14, 2,13, 1,10, 6,12,11, 9, 5, 3, 8,</w:t>
      </w:r>
    </w:p>
    <w:p>
      <w:pPr>
        <w:ind w:left="420" w:firstLine="0" w:firstLineChars="0"/>
      </w:pPr>
      <w:r>
        <w:tab/>
      </w:r>
      <w:r>
        <w:tab/>
      </w:r>
      <w:r>
        <w:tab/>
      </w:r>
      <w:r>
        <w:tab/>
      </w:r>
      <w:r>
        <w:t xml:space="preserve"> 4, 1,14, 8,13, 6, 2,11,15,12, 9, 7, 3,10, 5, 0,</w:t>
      </w:r>
    </w:p>
    <w:p>
      <w:pPr>
        <w:ind w:left="420" w:firstLine="0" w:firstLineChars="0"/>
      </w:pPr>
      <w:r>
        <w:tab/>
      </w:r>
      <w:r>
        <w:tab/>
      </w:r>
      <w:r>
        <w:tab/>
      </w:r>
      <w:r>
        <w:tab/>
      </w:r>
      <w:r>
        <w:t>15,12, 8, 2, 4, 9, 1, 7, 5,11, 3,14,10, 0, 6,13</w:t>
      </w:r>
    </w:p>
    <w:p>
      <w:pPr>
        <w:ind w:left="420" w:firstLine="0" w:firstLineChars="0"/>
      </w:pPr>
      <w:r>
        <w:tab/>
      </w:r>
      <w:r>
        <w:tab/>
      </w:r>
      <w:r>
        <w:t>},</w:t>
      </w:r>
    </w:p>
    <w:p>
      <w:pPr>
        <w:ind w:left="420" w:firstLine="0" w:firstLineChars="0"/>
      </w:pPr>
      <w:r>
        <w:tab/>
      </w:r>
      <w:r>
        <w:tab/>
      </w:r>
      <w:r>
        <w:t>{//S2</w:t>
      </w:r>
    </w:p>
    <w:p>
      <w:pPr>
        <w:ind w:left="420" w:firstLine="0" w:firstLineChars="0"/>
      </w:pPr>
      <w:r>
        <w:tab/>
      </w:r>
      <w:r>
        <w:tab/>
      </w:r>
      <w:r>
        <w:tab/>
      </w:r>
      <w:r>
        <w:tab/>
      </w:r>
      <w:r>
        <w:t>15, 1, 8,14, 6,11, 3, 4, 9, 7, 2,13,12, 0, 5,10,</w:t>
      </w:r>
    </w:p>
    <w:p>
      <w:pPr>
        <w:ind w:left="420" w:firstLine="0" w:firstLineChars="0"/>
      </w:pPr>
      <w:r>
        <w:tab/>
      </w:r>
      <w:r>
        <w:tab/>
      </w:r>
      <w:r>
        <w:tab/>
      </w:r>
      <w:r>
        <w:tab/>
      </w:r>
      <w:r>
        <w:t xml:space="preserve"> 3,13, 4, 7,15, 2, 8,14,12, 0, 1,10, 6, 9,11, 5,</w:t>
      </w:r>
    </w:p>
    <w:p>
      <w:pPr>
        <w:ind w:left="420" w:firstLine="0" w:firstLineChars="0"/>
      </w:pPr>
      <w:r>
        <w:tab/>
      </w:r>
      <w:r>
        <w:tab/>
      </w:r>
      <w:r>
        <w:tab/>
      </w:r>
      <w:r>
        <w:tab/>
      </w:r>
      <w:r>
        <w:t xml:space="preserve"> 0,14, 7,11,10, 4,13, 1, 5, 8,12, 6, 9, 3, 2,15,</w:t>
      </w:r>
    </w:p>
    <w:p>
      <w:pPr>
        <w:ind w:left="420" w:firstLine="0" w:firstLineChars="0"/>
      </w:pPr>
      <w:r>
        <w:tab/>
      </w:r>
      <w:r>
        <w:tab/>
      </w:r>
      <w:r>
        <w:tab/>
      </w:r>
      <w:r>
        <w:tab/>
      </w:r>
      <w:r>
        <w:t>13, 8,10, 1, 3,15, 4, 2,11, 6, 7,12, 0, 5,14, 9</w:t>
      </w:r>
    </w:p>
    <w:p>
      <w:pPr>
        <w:ind w:left="420" w:firstLine="0" w:firstLineChars="0"/>
      </w:pPr>
      <w:r>
        <w:tab/>
      </w:r>
      <w:r>
        <w:tab/>
      </w:r>
      <w:r>
        <w:t>},</w:t>
      </w:r>
    </w:p>
    <w:p>
      <w:pPr>
        <w:ind w:left="420" w:firstLine="0" w:firstLineChars="0"/>
      </w:pPr>
      <w:r>
        <w:tab/>
      </w:r>
      <w:r>
        <w:tab/>
      </w:r>
      <w:r>
        <w:t>{//S3</w:t>
      </w:r>
    </w:p>
    <w:p>
      <w:pPr>
        <w:ind w:left="420" w:firstLine="0" w:firstLineChars="0"/>
      </w:pPr>
      <w:r>
        <w:tab/>
      </w:r>
      <w:r>
        <w:tab/>
      </w:r>
      <w:r>
        <w:tab/>
      </w:r>
      <w:r>
        <w:tab/>
      </w:r>
      <w:r>
        <w:t>10, 0, 9,14, 6, 3,15, 5, 1,13,12, 7,11, 4, 2, 8,</w:t>
      </w:r>
    </w:p>
    <w:p>
      <w:pPr>
        <w:ind w:left="420" w:firstLine="0" w:firstLineChars="0"/>
      </w:pPr>
      <w:r>
        <w:tab/>
      </w:r>
      <w:r>
        <w:tab/>
      </w:r>
      <w:r>
        <w:tab/>
      </w:r>
      <w:r>
        <w:tab/>
      </w:r>
      <w:r>
        <w:t>13, 7, 0, 9, 3, 4, 6,10, 2, 8, 5,14,12,11,15, 1,</w:t>
      </w:r>
    </w:p>
    <w:p>
      <w:pPr>
        <w:ind w:left="420" w:firstLine="0" w:firstLineChars="0"/>
      </w:pPr>
      <w:r>
        <w:tab/>
      </w:r>
      <w:r>
        <w:tab/>
      </w:r>
      <w:r>
        <w:tab/>
      </w:r>
      <w:r>
        <w:tab/>
      </w:r>
      <w:r>
        <w:t>13, 6, 4, 9, 8,15, 3, 0,11, 1, 2,12, 5,10,14, 7,</w:t>
      </w:r>
    </w:p>
    <w:p>
      <w:pPr>
        <w:ind w:left="420" w:firstLine="0" w:firstLineChars="0"/>
      </w:pPr>
      <w:r>
        <w:tab/>
      </w:r>
      <w:r>
        <w:tab/>
      </w:r>
      <w:r>
        <w:tab/>
      </w:r>
      <w:r>
        <w:tab/>
      </w:r>
      <w:r>
        <w:t xml:space="preserve"> 1,10,13, 0, 6, 9, 8, 7, 4,15,14, 3,11, 5, 2,12</w:t>
      </w:r>
    </w:p>
    <w:p>
      <w:pPr>
        <w:ind w:left="420" w:firstLine="0" w:firstLineChars="0"/>
      </w:pPr>
      <w:r>
        <w:tab/>
      </w:r>
      <w:r>
        <w:tab/>
      </w:r>
      <w:r>
        <w:t>},</w:t>
      </w:r>
    </w:p>
    <w:p>
      <w:pPr>
        <w:ind w:left="420" w:firstLine="0" w:firstLineChars="0"/>
      </w:pPr>
      <w:r>
        <w:tab/>
      </w:r>
      <w:r>
        <w:tab/>
      </w:r>
      <w:r>
        <w:t>{//S4</w:t>
      </w:r>
    </w:p>
    <w:p>
      <w:pPr>
        <w:ind w:left="420" w:firstLine="0" w:firstLineChars="0"/>
      </w:pPr>
      <w:r>
        <w:tab/>
      </w:r>
      <w:r>
        <w:tab/>
      </w:r>
      <w:r>
        <w:tab/>
      </w:r>
      <w:r>
        <w:tab/>
      </w:r>
      <w:r>
        <w:t xml:space="preserve"> 7,13,14, 3, 0, 6, 9,10, 1, 2, 8, 5,11,12, 4,15,</w:t>
      </w:r>
    </w:p>
    <w:p>
      <w:pPr>
        <w:ind w:left="420" w:firstLine="0" w:firstLineChars="0"/>
      </w:pPr>
      <w:r>
        <w:tab/>
      </w:r>
      <w:r>
        <w:tab/>
      </w:r>
      <w:r>
        <w:tab/>
      </w:r>
      <w:r>
        <w:tab/>
      </w:r>
      <w:r>
        <w:t>13, 8,11, 5, 6,15, 0, 3, 4, 7, 2,12, 1,10,14, 9,</w:t>
      </w:r>
    </w:p>
    <w:p>
      <w:pPr>
        <w:ind w:left="420" w:firstLine="0" w:firstLineChars="0"/>
      </w:pPr>
      <w:r>
        <w:tab/>
      </w:r>
      <w:r>
        <w:tab/>
      </w:r>
      <w:r>
        <w:tab/>
      </w:r>
      <w:r>
        <w:tab/>
      </w:r>
      <w:r>
        <w:t>10, 6, 9, 0,12,11, 7,13,15, 1, 3,14, 5, 2, 8, 4,</w:t>
      </w:r>
    </w:p>
    <w:p>
      <w:pPr>
        <w:ind w:left="420" w:firstLine="0" w:firstLineChars="0"/>
      </w:pPr>
      <w:r>
        <w:tab/>
      </w:r>
      <w:r>
        <w:tab/>
      </w:r>
      <w:r>
        <w:tab/>
      </w:r>
      <w:r>
        <w:tab/>
      </w:r>
      <w:r>
        <w:t xml:space="preserve"> 3,15, 0, 6,10, 1,13, 8, 9, 4, 5,11,12, 7, 2,14</w:t>
      </w:r>
    </w:p>
    <w:p>
      <w:pPr>
        <w:ind w:left="420" w:firstLine="0" w:firstLineChars="0"/>
      </w:pPr>
      <w:r>
        <w:tab/>
      </w:r>
      <w:r>
        <w:tab/>
      </w:r>
      <w:r>
        <w:t>},</w:t>
      </w:r>
    </w:p>
    <w:p>
      <w:pPr>
        <w:ind w:left="420" w:firstLine="0" w:firstLineChars="0"/>
      </w:pPr>
      <w:r>
        <w:tab/>
      </w:r>
      <w:r>
        <w:tab/>
      </w:r>
      <w:r>
        <w:t>{//S5</w:t>
      </w:r>
    </w:p>
    <w:p>
      <w:pPr>
        <w:ind w:left="420" w:firstLine="0" w:firstLineChars="0"/>
      </w:pPr>
      <w:r>
        <w:tab/>
      </w:r>
      <w:r>
        <w:tab/>
      </w:r>
      <w:r>
        <w:tab/>
      </w:r>
      <w:r>
        <w:tab/>
      </w:r>
      <w:r>
        <w:t xml:space="preserve"> 2,12, 4, 1, 7,10,11, 6, 8, 5, 3,15,13, 0,14, 9,</w:t>
      </w:r>
    </w:p>
    <w:p>
      <w:pPr>
        <w:ind w:left="420" w:firstLine="0" w:firstLineChars="0"/>
      </w:pPr>
      <w:r>
        <w:tab/>
      </w:r>
      <w:r>
        <w:tab/>
      </w:r>
      <w:r>
        <w:tab/>
      </w:r>
      <w:r>
        <w:tab/>
      </w:r>
      <w:r>
        <w:t>14,11, 2,12, 4, 7,13, 1, 5, 0,15,10, 3, 9, 8, 6,</w:t>
      </w:r>
    </w:p>
    <w:p>
      <w:pPr>
        <w:ind w:left="420" w:firstLine="0" w:firstLineChars="0"/>
      </w:pPr>
      <w:r>
        <w:tab/>
      </w:r>
      <w:r>
        <w:tab/>
      </w:r>
      <w:r>
        <w:tab/>
      </w:r>
      <w:r>
        <w:tab/>
      </w:r>
      <w:r>
        <w:t xml:space="preserve"> 4, 2, 1,11,10,13, 7, 8,15, 9,12, 5, 6, 3, 0,14,</w:t>
      </w:r>
    </w:p>
    <w:p>
      <w:pPr>
        <w:ind w:left="420" w:firstLine="0" w:firstLineChars="0"/>
      </w:pPr>
      <w:r>
        <w:tab/>
      </w:r>
      <w:r>
        <w:tab/>
      </w:r>
      <w:r>
        <w:tab/>
      </w:r>
      <w:r>
        <w:tab/>
      </w:r>
      <w:r>
        <w:t>11, 8,12, 7, 1,14, 2,13, 6,15, 0, 9,10, 4, 5, 3</w:t>
      </w:r>
    </w:p>
    <w:p>
      <w:pPr>
        <w:ind w:left="420" w:firstLine="0" w:firstLineChars="0"/>
      </w:pPr>
      <w:r>
        <w:tab/>
      </w:r>
      <w:r>
        <w:tab/>
      </w:r>
      <w:r>
        <w:t>},</w:t>
      </w:r>
    </w:p>
    <w:p>
      <w:pPr>
        <w:ind w:left="420" w:firstLine="0" w:firstLineChars="0"/>
      </w:pPr>
      <w:r>
        <w:tab/>
      </w:r>
      <w:r>
        <w:tab/>
      </w:r>
      <w:r>
        <w:t>{//S6</w:t>
      </w:r>
    </w:p>
    <w:p>
      <w:pPr>
        <w:ind w:left="420" w:firstLine="0" w:firstLineChars="0"/>
      </w:pPr>
      <w:r>
        <w:tab/>
      </w:r>
      <w:r>
        <w:tab/>
      </w:r>
      <w:r>
        <w:tab/>
      </w:r>
      <w:r>
        <w:tab/>
      </w:r>
      <w:r>
        <w:t>12, 1,10,15, 9, 2, 6, 8, 0,13, 3, 4,14, 7, 5,11,</w:t>
      </w:r>
    </w:p>
    <w:p>
      <w:pPr>
        <w:ind w:left="420" w:firstLine="0" w:firstLineChars="0"/>
      </w:pPr>
      <w:r>
        <w:tab/>
      </w:r>
      <w:r>
        <w:tab/>
      </w:r>
      <w:r>
        <w:tab/>
      </w:r>
      <w:r>
        <w:tab/>
      </w:r>
      <w:r>
        <w:t>10,15, 4, 2, 7,12, 0, 5, 6, 1,13,14, 0,11, 3, 8,</w:t>
      </w:r>
    </w:p>
    <w:p>
      <w:pPr>
        <w:ind w:left="420" w:firstLine="0" w:firstLineChars="0"/>
      </w:pPr>
      <w:r>
        <w:tab/>
      </w:r>
      <w:r>
        <w:tab/>
      </w:r>
      <w:r>
        <w:tab/>
      </w:r>
      <w:r>
        <w:tab/>
      </w:r>
      <w:r>
        <w:t xml:space="preserve"> 9,14,15, 5, 2, 8,12, 3, 7, 0, 4,10, 1,13,11, 6,</w:t>
      </w:r>
    </w:p>
    <w:p>
      <w:pPr>
        <w:ind w:left="420" w:firstLine="0" w:firstLineChars="0"/>
      </w:pPr>
      <w:r>
        <w:tab/>
      </w:r>
      <w:r>
        <w:tab/>
      </w:r>
      <w:r>
        <w:tab/>
      </w:r>
      <w:r>
        <w:t xml:space="preserve">   </w:t>
      </w:r>
      <w:r>
        <w:tab/>
      </w:r>
      <w:r>
        <w:t xml:space="preserve"> 4, 3, 2,12, 9, 5,15,10,11,14, 1, 7, 6, 0, 8,13</w:t>
      </w:r>
    </w:p>
    <w:p>
      <w:pPr>
        <w:ind w:left="420" w:firstLine="0" w:firstLineChars="0"/>
      </w:pPr>
      <w:r>
        <w:tab/>
      </w:r>
      <w:r>
        <w:tab/>
      </w:r>
      <w:r>
        <w:t>},</w:t>
      </w:r>
    </w:p>
    <w:p>
      <w:pPr>
        <w:ind w:left="420" w:firstLine="0" w:firstLineChars="0"/>
      </w:pPr>
      <w:r>
        <w:tab/>
      </w:r>
      <w:r>
        <w:tab/>
      </w:r>
      <w:r>
        <w:t>{//S7</w:t>
      </w:r>
    </w:p>
    <w:p>
      <w:pPr>
        <w:ind w:left="420" w:firstLine="0" w:firstLineChars="0"/>
      </w:pPr>
      <w:r>
        <w:tab/>
      </w:r>
      <w:r>
        <w:tab/>
      </w:r>
      <w:r>
        <w:tab/>
      </w:r>
      <w:r>
        <w:tab/>
      </w:r>
      <w:r>
        <w:t xml:space="preserve"> 4,11, 2,14,15, 0, 8,13, 3,12, 9, 7, 5,10, 6, 1,</w:t>
      </w:r>
    </w:p>
    <w:p>
      <w:pPr>
        <w:ind w:left="420" w:firstLine="0" w:firstLineChars="0"/>
      </w:pPr>
      <w:r>
        <w:tab/>
      </w:r>
      <w:r>
        <w:tab/>
      </w:r>
      <w:r>
        <w:tab/>
      </w:r>
      <w:r>
        <w:tab/>
      </w:r>
      <w:r>
        <w:t>13, 0,11, 7, 4, 0, 1,10,14, 3, 5,12, 2,15, 8, 6,</w:t>
      </w:r>
    </w:p>
    <w:p>
      <w:pPr>
        <w:ind w:left="420" w:firstLine="0" w:firstLineChars="0"/>
      </w:pPr>
      <w:r>
        <w:tab/>
      </w:r>
      <w:r>
        <w:tab/>
      </w:r>
      <w:r>
        <w:tab/>
      </w:r>
      <w:r>
        <w:tab/>
      </w:r>
      <w:r>
        <w:t xml:space="preserve"> 1, 4,11,13,12, 3, 7,14,10,15, 6, 8, 0, 5, 9, 2,</w:t>
      </w:r>
    </w:p>
    <w:p>
      <w:pPr>
        <w:ind w:left="420" w:firstLine="0" w:firstLineChars="0"/>
      </w:pPr>
      <w:r>
        <w:tab/>
      </w:r>
      <w:r>
        <w:tab/>
      </w:r>
      <w:r>
        <w:tab/>
      </w:r>
      <w:r>
        <w:tab/>
      </w:r>
      <w:r>
        <w:t xml:space="preserve"> 6,11,13, 8, 1, 4,10, 7, 9, 5, 0,15,14, 2, 3,12</w:t>
      </w:r>
    </w:p>
    <w:p>
      <w:pPr>
        <w:ind w:left="420" w:firstLine="0" w:firstLineChars="0"/>
      </w:pPr>
      <w:r>
        <w:tab/>
      </w:r>
      <w:r>
        <w:tab/>
      </w:r>
      <w:r>
        <w:t>},</w:t>
      </w:r>
    </w:p>
    <w:p>
      <w:pPr>
        <w:ind w:left="420" w:firstLine="0" w:firstLineChars="0"/>
      </w:pPr>
      <w:r>
        <w:tab/>
      </w:r>
      <w:r>
        <w:tab/>
      </w:r>
      <w:r>
        <w:t>{//S8</w:t>
      </w:r>
    </w:p>
    <w:p>
      <w:pPr>
        <w:ind w:left="420" w:firstLine="0" w:firstLineChars="0"/>
      </w:pPr>
      <w:r>
        <w:tab/>
      </w:r>
      <w:r>
        <w:tab/>
      </w:r>
      <w:r>
        <w:tab/>
      </w:r>
      <w:r>
        <w:tab/>
      </w:r>
      <w:r>
        <w:t>13, 2, 8, 4, 6,15,11, 1,10, 9, 3,14, 5, 0,12, 7,</w:t>
      </w:r>
    </w:p>
    <w:p>
      <w:pPr>
        <w:ind w:left="420" w:firstLine="0" w:firstLineChars="0"/>
      </w:pPr>
      <w:r>
        <w:tab/>
      </w:r>
      <w:r>
        <w:tab/>
      </w:r>
      <w:r>
        <w:tab/>
      </w:r>
      <w:r>
        <w:tab/>
      </w:r>
      <w:r>
        <w:t xml:space="preserve"> 1,15,13, 8,10, 3, 7, 4,12, 5, 6,11, 0,14, 9, 2,</w:t>
      </w:r>
    </w:p>
    <w:p>
      <w:pPr>
        <w:ind w:left="420" w:firstLine="0" w:firstLineChars="0"/>
      </w:pPr>
      <w:r>
        <w:tab/>
      </w:r>
      <w:r>
        <w:tab/>
      </w:r>
      <w:r>
        <w:tab/>
      </w:r>
      <w:r>
        <w:tab/>
      </w:r>
      <w:r>
        <w:t xml:space="preserve"> 7,11, 4, 1, 9,12,14, 2, 0, 6,10,13,15, 3, 5, 8,</w:t>
      </w:r>
    </w:p>
    <w:p>
      <w:pPr>
        <w:ind w:left="420" w:firstLine="0" w:firstLineChars="0"/>
      </w:pPr>
      <w:r>
        <w:tab/>
      </w:r>
      <w:r>
        <w:tab/>
      </w:r>
      <w:r>
        <w:tab/>
      </w:r>
      <w:r>
        <w:tab/>
      </w:r>
      <w:r>
        <w:t xml:space="preserve"> 2, 1,14, 7, 4,10, 8,13,15,12, 9, 0, 3, 5, 6,11</w:t>
      </w:r>
    </w:p>
    <w:p>
      <w:pPr>
        <w:ind w:left="420" w:firstLine="0" w:firstLineChars="0"/>
      </w:pPr>
      <w:r>
        <w:tab/>
      </w:r>
      <w:r>
        <w:tab/>
      </w:r>
      <w:r>
        <w:t>}</w:t>
      </w:r>
    </w:p>
    <w:p>
      <w:pPr>
        <w:ind w:left="420" w:firstLine="0" w:firstLineChars="0"/>
      </w:pPr>
      <w:r>
        <w:t>};</w:t>
      </w:r>
    </w:p>
    <w:p>
      <w:pPr>
        <w:ind w:left="420" w:firstLine="0" w:firstLineChars="0"/>
      </w:pPr>
      <w:r>
        <w:rPr>
          <w:rFonts w:hint="eastAsia"/>
        </w:rPr>
        <w:t>最后执行p_box的置换操作，将32位数据进行再一次的置换，该表格的定义如下：</w:t>
      </w:r>
    </w:p>
    <w:p>
      <w:pPr>
        <w:ind w:left="420" w:firstLine="0" w:firstLineChars="0"/>
      </w:pPr>
      <w:r>
        <w:t>const static unsigned char p_box_table[DES_HALF_PART_LEN] = {</w:t>
      </w:r>
    </w:p>
    <w:p>
      <w:pPr>
        <w:ind w:left="420" w:firstLine="0" w:firstLineChars="0"/>
      </w:pPr>
      <w:r>
        <w:tab/>
      </w:r>
      <w:r>
        <w:tab/>
      </w:r>
      <w:r>
        <w:t>16, 7,20,21,29,12,28,17, 1,15,23,26, 5,18,31,10,</w:t>
      </w:r>
    </w:p>
    <w:p>
      <w:pPr>
        <w:ind w:left="420" w:firstLine="0" w:firstLineChars="0"/>
      </w:pPr>
      <w:r>
        <w:tab/>
      </w:r>
      <w:r>
        <w:tab/>
      </w:r>
      <w:r>
        <w:t xml:space="preserve"> 2, 8,24,14,32,27, 3, 9,19,13,30, 6,22,11, 4,25</w:t>
      </w:r>
    </w:p>
    <w:p>
      <w:pPr>
        <w:ind w:left="420" w:firstLine="0" w:firstLineChars="0"/>
      </w:pPr>
      <w:r>
        <w:t>};</w:t>
      </w:r>
    </w:p>
    <w:p>
      <w:pPr>
        <w:ind w:left="420" w:firstLine="0" w:firstLineChars="0"/>
      </w:pPr>
    </w:p>
    <w:p>
      <w:pPr>
        <w:pStyle w:val="7"/>
        <w:ind w:left="420"/>
      </w:pPr>
      <w:r>
        <w:rPr>
          <w:rFonts w:hint="eastAsia"/>
        </w:rPr>
        <w:t>1.1.4.加密、解密</w:t>
      </w:r>
    </w:p>
    <w:p>
      <w:pPr>
        <w:ind w:firstLine="420"/>
      </w:pPr>
      <w:r>
        <w:rPr>
          <w:rFonts w:hint="eastAsia"/>
        </w:rPr>
        <w:t>解密与加密的流程大致相同，不同之处是：将subkey_set按照15-&gt;0的顺序参与循环运算；</w:t>
      </w:r>
    </w:p>
    <w:p>
      <w:pPr>
        <w:ind w:firstLine="420"/>
      </w:pPr>
    </w:p>
    <w:p>
      <w:pPr>
        <w:pStyle w:val="7"/>
        <w:ind w:left="420"/>
      </w:pPr>
      <w:r>
        <w:rPr>
          <w:rFonts w:hint="eastAsia"/>
        </w:rPr>
        <w:t>1.1.5.Key的长度</w:t>
      </w:r>
    </w:p>
    <w:p>
      <w:pPr>
        <w:ind w:firstLineChars="0"/>
      </w:pPr>
      <w:r>
        <w:rPr>
          <w:rFonts w:hint="eastAsia"/>
        </w:rPr>
        <w:t>DES算法，允许key的长度不是8，当key的长度不是8的时候:</w:t>
      </w:r>
    </w:p>
    <w:p>
      <w:pPr>
        <w:pStyle w:val="29"/>
        <w:numPr>
          <w:ilvl w:val="0"/>
          <w:numId w:val="5"/>
        </w:numPr>
        <w:ind w:firstLineChars="0"/>
      </w:pPr>
      <w:r>
        <w:t>K</w:t>
      </w:r>
      <w:r>
        <w:rPr>
          <w:rFonts w:hint="eastAsia"/>
        </w:rPr>
        <w:t>ey的长度小于8，补0在最后，补齐到8bytes；</w:t>
      </w:r>
    </w:p>
    <w:p>
      <w:pPr>
        <w:pStyle w:val="29"/>
        <w:numPr>
          <w:ilvl w:val="0"/>
          <w:numId w:val="5"/>
        </w:numPr>
        <w:ind w:firstLineChars="0"/>
      </w:pPr>
      <w:r>
        <w:t>K</w:t>
      </w:r>
      <w:r>
        <w:rPr>
          <w:rFonts w:hint="eastAsia"/>
        </w:rPr>
        <w:t>ey的长度大于8，只使用前8个字节作为key；</w:t>
      </w:r>
    </w:p>
    <w:p>
      <w:pPr>
        <w:ind w:firstLineChars="0"/>
      </w:pPr>
    </w:p>
    <w:p>
      <w:pPr>
        <w:pStyle w:val="7"/>
        <w:ind w:left="420"/>
      </w:pPr>
      <w:r>
        <w:rPr>
          <w:rFonts w:hint="eastAsia"/>
        </w:rPr>
        <w:t>1.1.6.局限性</w:t>
      </w:r>
    </w:p>
    <w:p>
      <w:pPr>
        <w:ind w:firstLine="420"/>
      </w:pPr>
      <w:r>
        <w:rPr>
          <w:rFonts w:hint="eastAsia"/>
        </w:rPr>
        <w:t>由于DES算法严格要求输入数据的长度，是8字节的整数倍，因此限制了算法的使用。经过网上查看资料，有一些算法可以解决这个问题，但是会使得算法本身更加复杂，似乎得不偿失，不如直接在调用者调用的时候，就进行填充来的容易些。</w:t>
      </w:r>
    </w:p>
    <w:p>
      <w:pPr>
        <w:ind w:firstLine="420"/>
      </w:pPr>
      <w:r>
        <w:rPr>
          <w:rFonts w:hint="eastAsia"/>
        </w:rPr>
        <w:t>填充算法，简单来说，可以在最后一个不足8bytes的块，补充0x00或者0xff，记录补充的字节数后，解密后将这些填充位忽略；但该操作由应用来做更加合适，可适当选择使用的填充值，算法自身严格要求8字节的倍数作为输入长度；</w:t>
      </w:r>
    </w:p>
    <w:p>
      <w:pPr>
        <w:ind w:firstLineChars="0"/>
      </w:pPr>
    </w:p>
    <w:p>
      <w:pPr>
        <w:pStyle w:val="5"/>
      </w:pPr>
      <w:r>
        <w:rPr>
          <w:rFonts w:hint="eastAsia"/>
        </w:rPr>
        <w:t>1.2.DES3算法的ECB模式</w:t>
      </w:r>
    </w:p>
    <w:p>
      <w:pPr>
        <w:ind w:firstLine="420"/>
      </w:pPr>
      <w:r>
        <w:rPr>
          <w:rFonts w:hint="eastAsia"/>
        </w:rPr>
        <w:t>由于DES算法提出年代较早，安全性随着计算机的发展受到了很大挑战，所以3des算法被提出，通过3轮密切相关的des运算，提高安全性。</w:t>
      </w:r>
    </w:p>
    <w:p>
      <w:pPr>
        <w:ind w:firstLine="420"/>
      </w:pPr>
      <w:r>
        <w:rPr>
          <w:rFonts w:hint="eastAsia"/>
        </w:rPr>
        <w:t>算法原理描述如下：</w:t>
      </w:r>
    </w:p>
    <w:p>
      <w:pPr>
        <w:ind w:firstLine="420"/>
      </w:pPr>
      <w:r>
        <w:rPr>
          <w:rFonts w:hint="eastAsia"/>
        </w:rPr>
        <w:t>3DES Algo.</w:t>
      </w:r>
    </w:p>
    <w:p>
      <w:pPr>
        <w:ind w:firstLine="420"/>
      </w:pPr>
      <w:r>
        <w:rPr>
          <w:rFonts w:hint="eastAsia"/>
        </w:rPr>
        <w:t>input : key 16byte or 24byte, input, 8byte;</w:t>
      </w:r>
    </w:p>
    <w:p>
      <w:pPr>
        <w:ind w:firstLine="420"/>
      </w:pPr>
      <w:r>
        <w:rPr>
          <w:rFonts w:hint="eastAsia"/>
        </w:rPr>
        <w:t>output : output, 8byte;</w:t>
      </w:r>
    </w:p>
    <w:p>
      <w:pPr>
        <w:pStyle w:val="29"/>
        <w:numPr>
          <w:ilvl w:val="0"/>
          <w:numId w:val="6"/>
        </w:numPr>
        <w:ind w:firstLineChars="0"/>
      </w:pPr>
      <w:r>
        <w:rPr>
          <w:rFonts w:hint="eastAsia"/>
        </w:rPr>
        <w:t>对key按照8个字节为一个单位，执行密钥扩展，得到3个(或只有2个)subkey_set；</w:t>
      </w:r>
    </w:p>
    <w:p>
      <w:pPr>
        <w:pStyle w:val="29"/>
        <w:numPr>
          <w:ilvl w:val="0"/>
          <w:numId w:val="6"/>
        </w:numPr>
        <w:ind w:firstLineChars="0"/>
      </w:pPr>
      <w:r>
        <w:rPr>
          <w:rFonts w:hint="eastAsia"/>
        </w:rPr>
        <w:t>使用subkey_set0/subkey_set2对input执行加密/解密操作，得到ret0；</w:t>
      </w:r>
    </w:p>
    <w:p>
      <w:pPr>
        <w:pStyle w:val="29"/>
        <w:numPr>
          <w:ilvl w:val="0"/>
          <w:numId w:val="6"/>
        </w:numPr>
        <w:ind w:firstLineChars="0"/>
      </w:pPr>
      <w:r>
        <w:rPr>
          <w:rFonts w:hint="eastAsia"/>
        </w:rPr>
        <w:t>使用subkey_set1对ret0执行</w:t>
      </w:r>
      <w:r>
        <w:rPr>
          <w:rFonts w:hint="eastAsia"/>
          <w:color w:val="FF0000"/>
        </w:rPr>
        <w:t>解密/加密</w:t>
      </w:r>
      <w:r>
        <w:rPr>
          <w:rFonts w:hint="eastAsia"/>
        </w:rPr>
        <w:t>操作，得到ret1；</w:t>
      </w:r>
    </w:p>
    <w:p>
      <w:pPr>
        <w:pStyle w:val="29"/>
        <w:numPr>
          <w:ilvl w:val="0"/>
          <w:numId w:val="6"/>
        </w:numPr>
        <w:ind w:firstLineChars="0"/>
      </w:pPr>
      <w:r>
        <w:rPr>
          <w:rFonts w:hint="eastAsia"/>
        </w:rPr>
        <w:t>使用subkey_set2/subkey_set0对ret1执行加密/解密操作，得到ret2；</w:t>
      </w:r>
    </w:p>
    <w:p>
      <w:pPr>
        <w:pStyle w:val="29"/>
        <w:numPr>
          <w:ilvl w:val="0"/>
          <w:numId w:val="6"/>
        </w:numPr>
        <w:ind w:firstLineChars="0"/>
      </w:pPr>
      <w:r>
        <w:rPr>
          <w:rFonts w:hint="eastAsia"/>
        </w:rPr>
        <w:t>ret2即为所需要的结果；</w:t>
      </w:r>
    </w:p>
    <w:p>
      <w:pPr>
        <w:ind w:left="420" w:firstLine="0" w:firstLineChars="0"/>
      </w:pPr>
      <w:r>
        <w:rPr>
          <w:rFonts w:hint="eastAsia"/>
        </w:rPr>
        <w:t>对该算法有如下需要注意的地方：</w:t>
      </w:r>
    </w:p>
    <w:p>
      <w:pPr>
        <w:pStyle w:val="29"/>
        <w:numPr>
          <w:ilvl w:val="0"/>
          <w:numId w:val="7"/>
        </w:numPr>
        <w:ind w:firstLineChars="0"/>
      </w:pPr>
      <w:r>
        <w:rPr>
          <w:rFonts w:hint="eastAsia"/>
        </w:rPr>
        <w:t>执行3DES加密操作时，step2-4的顺序是：加密、解密、加密；执行解密时顺序是：解密、加密、解密；</w:t>
      </w:r>
    </w:p>
    <w:p>
      <w:pPr>
        <w:pStyle w:val="29"/>
        <w:numPr>
          <w:ilvl w:val="0"/>
          <w:numId w:val="7"/>
        </w:numPr>
        <w:ind w:firstLineChars="0"/>
      </w:pPr>
      <w:r>
        <w:rPr>
          <w:rFonts w:hint="eastAsia"/>
        </w:rPr>
        <w:t>使用密钥的顺序也不同，加密操作是：subkey_set0、1、2；解密操作时，subkey_set2、1、0；</w:t>
      </w:r>
    </w:p>
    <w:p>
      <w:pPr>
        <w:pStyle w:val="29"/>
        <w:numPr>
          <w:ilvl w:val="0"/>
          <w:numId w:val="7"/>
        </w:numPr>
        <w:ind w:firstLineChars="0"/>
      </w:pPr>
      <w:r>
        <w:rPr>
          <w:rFonts w:hint="eastAsia"/>
        </w:rPr>
        <w:t>使用3DES算法时，密钥的有效长度可以是16byte和24byte两种。如果是16byte，将生成两个密钥子集set1和set2，set1将同样被当做set3使用；而24byte则使用3个完全不同的set；</w:t>
      </w:r>
    </w:p>
    <w:p>
      <w:pPr>
        <w:ind w:left="420" w:firstLine="0" w:firstLineChars="0"/>
      </w:pPr>
    </w:p>
    <w:p>
      <w:pPr>
        <w:pStyle w:val="5"/>
      </w:pPr>
      <w:r>
        <w:rPr>
          <w:rFonts w:hint="eastAsia"/>
        </w:rPr>
        <w:t>1.3.DES算法的CBC模式</w:t>
      </w:r>
    </w:p>
    <w:p>
      <w:pPr>
        <w:ind w:firstLine="420"/>
      </w:pPr>
      <w:r>
        <w:rPr>
          <w:rFonts w:hint="eastAsia"/>
        </w:rPr>
        <w:t>相比于ECB模式(电子密码本)模式，CBC模式(密码分组链接模式)密级更高，但也更加复杂；原理如下:</w:t>
      </w:r>
    </w:p>
    <w:p>
      <w:pPr>
        <w:ind w:firstLine="420"/>
      </w:pPr>
      <w:r>
        <w:rPr>
          <w:rFonts w:hint="eastAsia"/>
        </w:rPr>
        <w:t>加密：</w:t>
      </w:r>
    </w:p>
    <w:p>
      <w:pPr>
        <w:pStyle w:val="29"/>
        <w:numPr>
          <w:ilvl w:val="0"/>
          <w:numId w:val="8"/>
        </w:numPr>
        <w:ind w:firstLineChars="0"/>
      </w:pPr>
      <w:r>
        <w:rPr>
          <w:rFonts w:hint="eastAsia"/>
        </w:rPr>
        <w:t>将输入数据，按照8bytes一组，分为D1,D2,</w:t>
      </w:r>
      <w:r>
        <w:t>…</w:t>
      </w:r>
      <w:r>
        <w:rPr>
          <w:rFonts w:hint="eastAsia"/>
        </w:rPr>
        <w:t>,Dn；</w:t>
      </w:r>
    </w:p>
    <w:p>
      <w:pPr>
        <w:pStyle w:val="29"/>
        <w:numPr>
          <w:ilvl w:val="0"/>
          <w:numId w:val="8"/>
        </w:numPr>
        <w:ind w:firstLineChars="0"/>
      </w:pPr>
      <w:r>
        <w:rPr>
          <w:rFonts w:hint="eastAsia"/>
        </w:rPr>
        <w:t>第一组数据D1，先与初始化向量Iv异或，再进行DES加密，得到第一组明文C1；</w:t>
      </w:r>
    </w:p>
    <w:p>
      <w:pPr>
        <w:pStyle w:val="29"/>
        <w:numPr>
          <w:ilvl w:val="0"/>
          <w:numId w:val="8"/>
        </w:numPr>
        <w:ind w:firstLineChars="0"/>
      </w:pPr>
      <w:r>
        <w:rPr>
          <w:rFonts w:hint="eastAsia"/>
        </w:rPr>
        <w:t>D2与C1异或后，在进行DES加密，得到C2；</w:t>
      </w:r>
    </w:p>
    <w:p>
      <w:pPr>
        <w:pStyle w:val="29"/>
        <w:numPr>
          <w:ilvl w:val="0"/>
          <w:numId w:val="8"/>
        </w:numPr>
        <w:ind w:firstLineChars="0"/>
      </w:pPr>
      <w:r>
        <w:rPr>
          <w:rFonts w:hint="eastAsia"/>
        </w:rPr>
        <w:t>以此类推，直至Dn；</w:t>
      </w:r>
    </w:p>
    <w:p>
      <w:pPr>
        <w:pStyle w:val="29"/>
        <w:numPr>
          <w:ilvl w:val="0"/>
          <w:numId w:val="8"/>
        </w:numPr>
        <w:ind w:firstLineChars="0"/>
      </w:pPr>
      <w:r>
        <w:rPr>
          <w:rFonts w:hint="eastAsia"/>
        </w:rPr>
        <w:t>将C1,C2,</w:t>
      </w:r>
      <w:r>
        <w:t>…</w:t>
      </w:r>
      <w:r>
        <w:rPr>
          <w:rFonts w:hint="eastAsia"/>
        </w:rPr>
        <w:t>,Cn连接起来，即为加密结果；</w:t>
      </w:r>
    </w:p>
    <w:p>
      <w:pPr>
        <w:ind w:firstLine="420"/>
      </w:pPr>
      <w:r>
        <w:rPr>
          <w:rFonts w:hint="eastAsia"/>
        </w:rPr>
        <w:t>解密：</w:t>
      </w:r>
    </w:p>
    <w:p>
      <w:pPr>
        <w:pStyle w:val="29"/>
        <w:numPr>
          <w:ilvl w:val="0"/>
          <w:numId w:val="9"/>
        </w:numPr>
        <w:ind w:firstLineChars="0"/>
      </w:pPr>
      <w:r>
        <w:rPr>
          <w:rFonts w:hint="eastAsia"/>
        </w:rPr>
        <w:t>将密文数据，按照8bytes一组，分为C1,C2,</w:t>
      </w:r>
      <w:r>
        <w:t>…</w:t>
      </w:r>
      <w:r>
        <w:rPr>
          <w:rFonts w:hint="eastAsia"/>
        </w:rPr>
        <w:t>,Cn；</w:t>
      </w:r>
    </w:p>
    <w:p>
      <w:pPr>
        <w:pStyle w:val="29"/>
        <w:numPr>
          <w:ilvl w:val="0"/>
          <w:numId w:val="9"/>
        </w:numPr>
        <w:ind w:firstLineChars="0"/>
      </w:pPr>
      <w:r>
        <w:rPr>
          <w:rFonts w:hint="eastAsia"/>
        </w:rPr>
        <w:t>将C1先使用DES解密，再与初始化向量Iv执行异或，得到D1；</w:t>
      </w:r>
    </w:p>
    <w:p>
      <w:pPr>
        <w:pStyle w:val="29"/>
        <w:numPr>
          <w:ilvl w:val="0"/>
          <w:numId w:val="9"/>
        </w:numPr>
        <w:ind w:firstLineChars="0"/>
      </w:pPr>
      <w:r>
        <w:rPr>
          <w:rFonts w:hint="eastAsia"/>
        </w:rPr>
        <w:t>将C2先解密，再与C1执行异或后得到D2；</w:t>
      </w:r>
    </w:p>
    <w:p>
      <w:pPr>
        <w:pStyle w:val="29"/>
        <w:numPr>
          <w:ilvl w:val="0"/>
          <w:numId w:val="9"/>
        </w:numPr>
        <w:ind w:firstLineChars="0"/>
      </w:pPr>
      <w:r>
        <w:rPr>
          <w:rFonts w:hint="eastAsia"/>
        </w:rPr>
        <w:t>以此类推，直至Dn；</w:t>
      </w:r>
    </w:p>
    <w:p>
      <w:pPr>
        <w:pStyle w:val="29"/>
        <w:numPr>
          <w:ilvl w:val="0"/>
          <w:numId w:val="9"/>
        </w:numPr>
        <w:ind w:firstLineChars="0"/>
      </w:pPr>
      <w:r>
        <w:rPr>
          <w:rFonts w:hint="eastAsia"/>
        </w:rPr>
        <w:t>将D1,D2,</w:t>
      </w:r>
      <w:r>
        <w:t>…</w:t>
      </w:r>
      <w:r>
        <w:rPr>
          <w:rFonts w:hint="eastAsia"/>
        </w:rPr>
        <w:t>,Dn连接起来就是明文；</w:t>
      </w:r>
    </w:p>
    <w:p>
      <w:pPr>
        <w:ind w:firstLine="420"/>
      </w:pPr>
    </w:p>
    <w:p>
      <w:pPr>
        <w:ind w:firstLine="420"/>
      </w:pPr>
      <w:r>
        <w:rPr>
          <w:rFonts w:hint="eastAsia"/>
        </w:rPr>
        <w:t>两种模式的差别是：</w:t>
      </w:r>
    </w:p>
    <w:p>
      <w:pPr>
        <w:ind w:firstLine="420"/>
      </w:pPr>
      <w:r>
        <w:rPr>
          <w:rFonts w:hint="eastAsia"/>
        </w:rPr>
        <w:t>ECB模式更加简单、有利于并行计算、无差不会被传递；但也不能隐藏明文的模式，可对明文产生攻击；</w:t>
      </w:r>
    </w:p>
    <w:p>
      <w:pPr>
        <w:ind w:firstLine="420"/>
      </w:pPr>
      <w:r>
        <w:rPr>
          <w:rFonts w:hint="eastAsia"/>
        </w:rPr>
        <w:t>CBC模式不容易主动攻击，安全性更高；但不利于并行计算，影响效率，误差会传递，需要初始化向量Iv；</w:t>
      </w:r>
    </w:p>
    <w:p>
      <w:pPr>
        <w:ind w:firstLine="420"/>
      </w:pPr>
    </w:p>
    <w:p>
      <w:pPr>
        <w:ind w:firstLine="420"/>
      </w:pPr>
      <w:r>
        <w:rPr>
          <w:rFonts w:hint="eastAsia"/>
        </w:rPr>
        <w:t>Iv的选择，一般是随机生成的；每一次加解密使用相同的Iv，下一次加解密时更换该值；这样就可以保证即便是相同的明文和密钥，得到的密文也是不同的了；密级也因此更高一些。</w:t>
      </w:r>
    </w:p>
    <w:p>
      <w:pPr>
        <w:ind w:firstLine="420"/>
      </w:pPr>
    </w:p>
    <w:p>
      <w:pPr>
        <w:pStyle w:val="2"/>
      </w:pPr>
      <w:r>
        <w:rPr>
          <w:rFonts w:hint="eastAsia"/>
        </w:rPr>
        <w:t>2.AES算法</w:t>
      </w:r>
    </w:p>
    <w:p>
      <w:pPr>
        <w:ind w:firstLine="420"/>
      </w:pPr>
      <w:r>
        <w:rPr>
          <w:rFonts w:hint="eastAsia"/>
        </w:rPr>
        <w:t>AES算法中，一个字节占用8bit，一个字是4个字节，占用32bit的空间。下面的所有描述都是基于这个基本概念的。</w:t>
      </w:r>
    </w:p>
    <w:p>
      <w:pPr>
        <w:pStyle w:val="5"/>
      </w:pPr>
      <w:r>
        <w:rPr>
          <w:rFonts w:hint="eastAsia"/>
        </w:rPr>
        <w:t>2.1.AES算法的ECB模式实现</w:t>
      </w:r>
    </w:p>
    <w:p>
      <w:pPr>
        <w:ind w:firstLine="420"/>
      </w:pPr>
      <w:r>
        <w:rPr>
          <w:rFonts w:hint="eastAsia"/>
        </w:rPr>
        <w:t>AES算法属于分组密码算法，它的输入分组、输出分组和加解密过程中产生的中间分组都是128bit的数据。密钥的长度可以由如下3个选择：128bit，192bit和256bit；也可分别描述为4、6、8个字。我们用Nk来表示密钥的字数。</w:t>
      </w:r>
    </w:p>
    <w:p>
      <w:pPr>
        <w:ind w:firstLine="420"/>
      </w:pPr>
      <w:r>
        <w:rPr>
          <w:rFonts w:hint="eastAsia"/>
        </w:rPr>
        <w:t>一般来讲，用Nr表示对一个数据分组加密的轮数，Nr与Nk有一一对应的关系，如下表2.1所示：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1685"/>
        <w:gridCol w:w="1685"/>
        <w:gridCol w:w="1424"/>
        <w:gridCol w:w="1893"/>
      </w:tblGrid>
      <w:tr>
        <w:tc>
          <w:tcPr>
            <w:tcW w:w="1835" w:type="dxa"/>
            <w:vAlign w:val="top"/>
          </w:tcPr>
          <w:p>
            <w:pPr>
              <w:ind w:firstLine="0" w:firstLineChars="0"/>
            </w:pPr>
            <w:r>
              <w:rPr>
                <w:rFonts w:hint="eastAsia"/>
              </w:rPr>
              <w:t>AES类型</w:t>
            </w:r>
          </w:p>
        </w:tc>
        <w:tc>
          <w:tcPr>
            <w:tcW w:w="1685" w:type="dxa"/>
            <w:vAlign w:val="top"/>
          </w:tcPr>
          <w:p>
            <w:pPr>
              <w:ind w:firstLine="0" w:firstLineChars="0"/>
            </w:pPr>
            <w:r>
              <w:rPr>
                <w:rFonts w:hint="eastAsia"/>
              </w:rPr>
              <w:t>密钥长度</w:t>
            </w:r>
          </w:p>
        </w:tc>
        <w:tc>
          <w:tcPr>
            <w:tcW w:w="1685" w:type="dxa"/>
            <w:vAlign w:val="top"/>
          </w:tcPr>
          <w:p>
            <w:pPr>
              <w:ind w:firstLine="0" w:firstLineChars="0"/>
            </w:pPr>
            <w:r>
              <w:rPr>
                <w:rFonts w:hint="eastAsia"/>
              </w:rPr>
              <w:t>分组大小</w:t>
            </w:r>
          </w:p>
        </w:tc>
        <w:tc>
          <w:tcPr>
            <w:tcW w:w="1424" w:type="dxa"/>
            <w:vAlign w:val="top"/>
          </w:tcPr>
          <w:p>
            <w:pPr>
              <w:ind w:firstLine="0" w:firstLineChars="0"/>
            </w:pPr>
            <w:r>
              <w:rPr>
                <w:rFonts w:hint="eastAsia"/>
              </w:rPr>
              <w:t>加密轮数</w:t>
            </w:r>
          </w:p>
        </w:tc>
        <w:tc>
          <w:tcPr>
            <w:tcW w:w="1893" w:type="dxa"/>
            <w:vAlign w:val="top"/>
          </w:tcPr>
          <w:p>
            <w:pPr>
              <w:ind w:firstLine="0" w:firstLineChars="0"/>
            </w:pPr>
            <w:r>
              <w:rPr>
                <w:rFonts w:hint="eastAsia"/>
              </w:rPr>
              <w:t>扩展密钥字节数</w:t>
            </w:r>
          </w:p>
        </w:tc>
      </w:tr>
      <w:tr>
        <w:tc>
          <w:tcPr>
            <w:tcW w:w="1835" w:type="dxa"/>
            <w:vAlign w:val="top"/>
          </w:tcPr>
          <w:p>
            <w:pPr>
              <w:ind w:firstLine="0" w:firstLineChars="0"/>
            </w:pPr>
            <w:r>
              <w:rPr>
                <w:rFonts w:hint="eastAsia"/>
              </w:rPr>
              <w:t>AES-128</w:t>
            </w:r>
          </w:p>
        </w:tc>
        <w:tc>
          <w:tcPr>
            <w:tcW w:w="1685" w:type="dxa"/>
            <w:vAlign w:val="top"/>
          </w:tcPr>
          <w:p>
            <w:pPr>
              <w:ind w:firstLine="0" w:firstLineChars="0"/>
            </w:pPr>
            <w:r>
              <w:rPr>
                <w:rFonts w:hint="eastAsia"/>
              </w:rPr>
              <w:t>4字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10</w:t>
            </w:r>
          </w:p>
        </w:tc>
        <w:tc>
          <w:tcPr>
            <w:tcW w:w="1893" w:type="dxa"/>
            <w:vAlign w:val="top"/>
          </w:tcPr>
          <w:p>
            <w:pPr>
              <w:ind w:firstLine="0" w:firstLineChars="0"/>
            </w:pPr>
            <w:r>
              <w:rPr>
                <w:rFonts w:hint="eastAsia"/>
              </w:rPr>
              <w:t>176</w:t>
            </w:r>
          </w:p>
        </w:tc>
      </w:tr>
      <w:tr>
        <w:tc>
          <w:tcPr>
            <w:tcW w:w="1835" w:type="dxa"/>
            <w:vAlign w:val="top"/>
          </w:tcPr>
          <w:p>
            <w:pPr>
              <w:ind w:firstLine="0" w:firstLineChars="0"/>
            </w:pPr>
            <w:r>
              <w:rPr>
                <w:rFonts w:hint="eastAsia"/>
              </w:rPr>
              <w:t>AES-192</w:t>
            </w:r>
          </w:p>
        </w:tc>
        <w:tc>
          <w:tcPr>
            <w:tcW w:w="1685" w:type="dxa"/>
            <w:vAlign w:val="top"/>
          </w:tcPr>
          <w:p>
            <w:pPr>
              <w:ind w:firstLine="0" w:firstLineChars="0"/>
            </w:pPr>
            <w:r>
              <w:rPr>
                <w:rFonts w:hint="eastAsia"/>
              </w:rPr>
              <w:t>6字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12</w:t>
            </w:r>
          </w:p>
        </w:tc>
        <w:tc>
          <w:tcPr>
            <w:tcW w:w="1893" w:type="dxa"/>
            <w:vAlign w:val="top"/>
          </w:tcPr>
          <w:p>
            <w:pPr>
              <w:ind w:firstLine="0" w:firstLineChars="0"/>
            </w:pPr>
            <w:r>
              <w:rPr>
                <w:rFonts w:hint="eastAsia"/>
              </w:rPr>
              <w:t>208</w:t>
            </w:r>
          </w:p>
        </w:tc>
      </w:tr>
      <w:tr>
        <w:tc>
          <w:tcPr>
            <w:tcW w:w="1835" w:type="dxa"/>
            <w:vAlign w:val="top"/>
          </w:tcPr>
          <w:p>
            <w:pPr>
              <w:ind w:firstLine="0" w:firstLineChars="0"/>
            </w:pPr>
            <w:r>
              <w:rPr>
                <w:rFonts w:hint="eastAsia"/>
              </w:rPr>
              <w:t>AES-256</w:t>
            </w:r>
          </w:p>
        </w:tc>
        <w:tc>
          <w:tcPr>
            <w:tcW w:w="1685" w:type="dxa"/>
            <w:vAlign w:val="top"/>
          </w:tcPr>
          <w:p>
            <w:pPr>
              <w:ind w:firstLine="0" w:firstLineChars="0"/>
            </w:pPr>
            <w:r>
              <w:rPr>
                <w:rFonts w:hint="eastAsia"/>
              </w:rPr>
              <w:t>8字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14</w:t>
            </w:r>
          </w:p>
        </w:tc>
        <w:tc>
          <w:tcPr>
            <w:tcW w:w="1893" w:type="dxa"/>
            <w:vAlign w:val="top"/>
          </w:tcPr>
          <w:p>
            <w:pPr>
              <w:ind w:firstLine="0" w:firstLineChars="0"/>
            </w:pPr>
            <w:r>
              <w:rPr>
                <w:rFonts w:hint="eastAsia"/>
              </w:rPr>
              <w:t>240</w:t>
            </w:r>
          </w:p>
        </w:tc>
      </w:tr>
    </w:tbl>
    <w:p>
      <w:pPr>
        <w:ind w:firstLine="420"/>
        <w:jc w:val="center"/>
      </w:pPr>
      <w:r>
        <w:rPr>
          <w:rFonts w:hint="eastAsia"/>
        </w:rPr>
        <w:t>表2.1 密钥长度及轮数对应关系</w:t>
      </w:r>
    </w:p>
    <w:p>
      <w:pPr>
        <w:ind w:firstLine="420"/>
      </w:pPr>
      <w:r>
        <w:rPr>
          <w:rFonts w:hint="eastAsia"/>
        </w:rPr>
        <w:t>AES算法，ECB模式下的加解密原理可通过图2.1概要描述：</w:t>
      </w:r>
    </w:p>
    <w:p>
      <w:pPr>
        <w:spacing w:line="360" w:lineRule="auto"/>
        <w:ind w:firstLine="420"/>
        <w:jc w:val="center"/>
      </w:pPr>
      <w:r>
        <w:rPr>
          <w:rFonts w:ascii="Calibri" w:hAnsi="Calibri" w:eastAsia="宋体" w:cs="黑体"/>
          <w:kern w:val="2"/>
          <w:sz w:val="21"/>
          <w:szCs w:val="21"/>
          <w:lang w:val="en-US" w:eastAsia="zh-CN" w:bidi="ar-SA"/>
        </w:rPr>
        <w:object>
          <v:shape id="_x0000_s1030" type="#_x0000_t75" style="height:352.5pt;width:284.2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_x0000_s1030" DrawAspect="Content" ObjectID="_1033" r:id="rId16"/>
        </w:object>
      </w:r>
    </w:p>
    <w:p>
      <w:pPr>
        <w:ind w:firstLine="420"/>
        <w:jc w:val="center"/>
      </w:pPr>
      <w:r>
        <w:rPr>
          <w:rFonts w:hint="eastAsia"/>
        </w:rPr>
        <w:t>图2.1 AES算法概述</w:t>
      </w:r>
    </w:p>
    <w:p>
      <w:pPr>
        <w:ind w:firstLine="420"/>
      </w:pPr>
      <w:r>
        <w:rPr>
          <w:rFonts w:hint="eastAsia"/>
        </w:rPr>
        <w:t>显然，每一轮都需要一个和输入分组具有相同长度的扩展密钥Ke的参与。由于外部输入的加密密钥K长度有限，所以在AES中同样要使用密钥扩展程序(key_expansion)把外部密钥K扩展成更长的数组，以完成各轮的操作。</w:t>
      </w:r>
    </w:p>
    <w:p>
      <w:pPr>
        <w:pStyle w:val="2"/>
      </w:pPr>
      <w:r>
        <w:rPr>
          <w:rFonts w:hint="eastAsia"/>
        </w:rPr>
        <w:t>3.SHA1散列算法</w:t>
      </w:r>
    </w:p>
    <w:p>
      <w:pPr>
        <w:ind w:firstLine="420"/>
      </w:pPr>
      <w:r>
        <w:rPr>
          <w:rFonts w:hint="eastAsia"/>
        </w:rPr>
        <w:t>Algorithm SHA1</w:t>
      </w:r>
    </w:p>
    <w:p>
      <w:pPr>
        <w:ind w:firstLine="420"/>
      </w:pPr>
      <w:r>
        <w:rPr>
          <w:rFonts w:hint="eastAsia"/>
        </w:rPr>
        <w:t>Function : 计算给定字符串的SHA1散列值；</w:t>
      </w:r>
    </w:p>
    <w:p>
      <w:pPr>
        <w:ind w:firstLine="420"/>
      </w:pPr>
      <w:r>
        <w:rPr>
          <w:rFonts w:hint="eastAsia"/>
        </w:rPr>
        <w:t>Input : 字符集合(一般以字符串的形式体现)str_input；</w:t>
      </w:r>
    </w:p>
    <w:p>
      <w:pPr>
        <w:ind w:firstLine="420"/>
      </w:pPr>
      <w:r>
        <w:rPr>
          <w:rFonts w:hint="eastAsia"/>
        </w:rPr>
        <w:t>Output : 该字符集的SHA1散列值digest，确定为160bit，也就是20byte；</w:t>
      </w:r>
    </w:p>
    <w:p>
      <w:pPr>
        <w:pStyle w:val="29"/>
        <w:numPr>
          <w:ilvl w:val="0"/>
          <w:numId w:val="10"/>
        </w:numPr>
        <w:ind w:firstLineChars="0"/>
      </w:pPr>
      <w:r>
        <w:rPr>
          <w:rFonts w:hint="eastAsia"/>
        </w:rPr>
        <w:t>补位、补长度(</w:t>
      </w:r>
      <w:r>
        <w:rPr>
          <w:rFonts w:hint="eastAsia"/>
          <w:u w:val="single"/>
        </w:rPr>
        <w:t>详见3.1</w:t>
      </w:r>
      <w:r>
        <w:rPr>
          <w:rFonts w:hint="eastAsia"/>
        </w:rPr>
        <w:t>)，使str_input</w:t>
      </w:r>
      <w:r>
        <w:rPr/>
        <w:sym w:font="Wingdings" w:char="F0E0"/>
      </w:r>
      <w:r>
        <w:rPr>
          <w:rFonts w:hint="eastAsia"/>
        </w:rPr>
        <w:t>exp_input；</w:t>
      </w:r>
    </w:p>
    <w:p>
      <w:pPr>
        <w:pStyle w:val="29"/>
        <w:numPr>
          <w:ilvl w:val="0"/>
          <w:numId w:val="10"/>
        </w:numPr>
        <w:ind w:firstLineChars="0"/>
      </w:pPr>
      <w:r>
        <w:rPr>
          <w:rFonts w:hint="eastAsia"/>
        </w:rPr>
        <w:t>将exp_input按照指定规则(</w:t>
      </w:r>
      <w:r>
        <w:rPr>
          <w:rFonts w:hint="eastAsia"/>
          <w:u w:val="single"/>
        </w:rPr>
        <w:t>详见3.2</w:t>
      </w:r>
      <w:r>
        <w:rPr>
          <w:rFonts w:hint="eastAsia"/>
        </w:rPr>
        <w:t>)分块，得到M</w:t>
      </w:r>
      <w:r>
        <w:rPr>
          <w:rFonts w:hint="eastAsia"/>
          <w:vertAlign w:val="subscript"/>
        </w:rPr>
        <w:t>0</w:t>
      </w:r>
      <w:r>
        <w:rPr>
          <w:rFonts w:hint="eastAsia"/>
        </w:rPr>
        <w:t>，M</w:t>
      </w:r>
      <w:r>
        <w:rPr>
          <w:rFonts w:hint="eastAsia"/>
          <w:vertAlign w:val="subscript"/>
        </w:rPr>
        <w:t>1</w:t>
      </w:r>
      <w:r>
        <w:rPr>
          <w:rFonts w:hint="eastAsia"/>
        </w:rPr>
        <w:t>，</w:t>
      </w:r>
      <w:r>
        <w:t>……</w:t>
      </w:r>
      <w:r>
        <w:rPr>
          <w:rFonts w:hint="eastAsia"/>
        </w:rPr>
        <w:t>，M</w:t>
      </w:r>
      <w:r>
        <w:rPr>
          <w:rFonts w:hint="eastAsia"/>
          <w:vertAlign w:val="subscript"/>
        </w:rPr>
        <w:t>n-1</w:t>
      </w:r>
      <w:r>
        <w:rPr>
          <w:rFonts w:hint="eastAsia"/>
        </w:rPr>
        <w:t>；</w:t>
      </w:r>
    </w:p>
    <w:p>
      <w:pPr>
        <w:pStyle w:val="29"/>
        <w:numPr>
          <w:ilvl w:val="0"/>
          <w:numId w:val="10"/>
        </w:numPr>
        <w:ind w:firstLineChars="0"/>
      </w:pPr>
      <w:r>
        <w:rPr>
          <w:rFonts w:hint="eastAsia"/>
        </w:rPr>
        <w:t>初始化数据：i = 0；H[5]、K[4]分别进行初始化(</w:t>
      </w:r>
      <w:r>
        <w:rPr>
          <w:rFonts w:hint="eastAsia"/>
          <w:u w:val="single"/>
        </w:rPr>
        <w:t>详见3.3</w:t>
      </w:r>
      <w:r>
        <w:rPr>
          <w:rFonts w:hint="eastAsia"/>
        </w:rPr>
        <w:t>)；</w:t>
      </w:r>
    </w:p>
    <w:p>
      <w:pPr>
        <w:pStyle w:val="29"/>
        <w:numPr>
          <w:ilvl w:val="0"/>
          <w:numId w:val="10"/>
        </w:numPr>
        <w:ind w:firstLineChars="0"/>
      </w:pPr>
      <w:r>
        <w:rPr>
          <w:rFonts w:hint="eastAsia"/>
        </w:rPr>
        <w:t>使用M</w:t>
      </w:r>
      <w:r>
        <w:rPr>
          <w:rFonts w:hint="eastAsia"/>
          <w:vertAlign w:val="subscript"/>
        </w:rPr>
        <w:t>i</w:t>
      </w:r>
      <w:r>
        <w:rPr>
          <w:rFonts w:hint="eastAsia"/>
        </w:rPr>
        <w:t>对H[5]进行刷新(</w:t>
      </w:r>
      <w:r>
        <w:rPr>
          <w:rFonts w:hint="eastAsia"/>
          <w:u w:val="single"/>
        </w:rPr>
        <w:t>详见3.4</w:t>
      </w:r>
      <w:r>
        <w:rPr>
          <w:rFonts w:hint="eastAsia"/>
        </w:rPr>
        <w:t>)，得到新一组H[5]的值；</w:t>
      </w:r>
    </w:p>
    <w:p>
      <w:pPr>
        <w:pStyle w:val="29"/>
        <w:numPr>
          <w:ilvl w:val="0"/>
          <w:numId w:val="10"/>
        </w:numPr>
        <w:ind w:firstLineChars="0"/>
      </w:pPr>
      <w:r>
        <w:rPr>
          <w:rFonts w:hint="eastAsia"/>
        </w:rPr>
        <w:t>如果</w:t>
      </w:r>
      <w:r>
        <w:t>I</w:t>
      </w:r>
      <w:r>
        <w:rPr>
          <w:rFonts w:hint="eastAsia"/>
        </w:rPr>
        <w:t xml:space="preserve"> == n </w:t>
      </w:r>
      <w:r>
        <w:t>–</w:t>
      </w:r>
      <w:r>
        <w:rPr>
          <w:rFonts w:hint="eastAsia"/>
        </w:rPr>
        <w:t xml:space="preserve"> 1 : 执行step 6；</w:t>
      </w:r>
    </w:p>
    <w:p>
      <w:pPr>
        <w:pStyle w:val="29"/>
        <w:ind w:left="840" w:firstLine="0" w:firstLineChars="0"/>
      </w:pPr>
      <w:r>
        <w:rPr>
          <w:rFonts w:hint="eastAsia"/>
        </w:rPr>
        <w:t>否则：执行step 4；</w:t>
      </w:r>
    </w:p>
    <w:p>
      <w:pPr>
        <w:pStyle w:val="29"/>
        <w:numPr>
          <w:ilvl w:val="0"/>
          <w:numId w:val="10"/>
        </w:numPr>
        <w:ind w:firstLineChars="0"/>
      </w:pPr>
      <w:r>
        <w:rPr>
          <w:rFonts w:hint="eastAsia"/>
        </w:rPr>
        <w:t>将H[5]分解成20个byte的数据，赋值到digest中(</w:t>
      </w:r>
      <w:r>
        <w:rPr>
          <w:rFonts w:hint="eastAsia"/>
          <w:u w:val="single"/>
        </w:rPr>
        <w:t>详见3.5</w:t>
      </w:r>
      <w:r>
        <w:rPr>
          <w:rFonts w:hint="eastAsia"/>
        </w:rPr>
        <w:t>)，就是输入数据的散列值；</w:t>
      </w:r>
    </w:p>
    <w:p>
      <w:pPr>
        <w:pStyle w:val="5"/>
        <w:rPr>
          <w:rFonts w:eastAsia="宋体" w:cs="黑体"/>
          <w:b w:val="0"/>
          <w:bCs w:val="0"/>
          <w:sz w:val="21"/>
          <w:szCs w:val="22"/>
        </w:rPr>
      </w:pPr>
      <w:r>
        <w:rPr>
          <w:rFonts w:hint="eastAsia"/>
        </w:rPr>
        <w:t>3.1.补位、补长度</w:t>
      </w:r>
    </w:p>
    <w:p>
      <w:pPr>
        <w:pStyle w:val="7"/>
        <w:ind w:left="420"/>
      </w:pPr>
      <w:r>
        <w:rPr>
          <w:rFonts w:hint="eastAsia"/>
        </w:rPr>
        <w:t>3.1.1.补位</w:t>
      </w:r>
    </w:p>
    <w:p>
      <w:pPr>
        <w:ind w:firstLine="420"/>
      </w:pPr>
      <w:r>
        <w:rPr>
          <w:rFonts w:hint="eastAsia"/>
        </w:rPr>
        <w:t>所谓补位是指输入数据</w:t>
      </w:r>
      <w:r>
        <w:t>必须进行补位，以使其长度在对512</w:t>
      </w:r>
      <w:r>
        <w:rPr>
          <w:rFonts w:hint="eastAsia"/>
        </w:rPr>
        <w:t>bit</w:t>
      </w:r>
      <w:r>
        <w:t>取模以后的余数是448</w:t>
      </w:r>
      <w:r>
        <w:rPr>
          <w:rFonts w:hint="eastAsia"/>
        </w:rPr>
        <w:t>bit</w:t>
      </w:r>
      <w:r>
        <w:t>。也就是说，（补位后的消息长度）%512 = 448。即使</w:t>
      </w:r>
      <w:r>
        <w:rPr>
          <w:rFonts w:hint="eastAsia"/>
        </w:rPr>
        <w:t>原始</w:t>
      </w:r>
      <w:r>
        <w:t>长度已经满足对512</w:t>
      </w:r>
      <w:r>
        <w:rPr>
          <w:rFonts w:hint="eastAsia"/>
        </w:rPr>
        <w:t>bit</w:t>
      </w:r>
      <w:r>
        <w:t>取模后余数是448</w:t>
      </w:r>
      <w:r>
        <w:rPr>
          <w:rFonts w:hint="eastAsia"/>
        </w:rPr>
        <w:t>bit</w:t>
      </w:r>
      <w:r>
        <w:t>，补位也必须要进行。</w:t>
      </w:r>
    </w:p>
    <w:p>
      <w:pPr>
        <w:ind w:firstLine="420"/>
      </w:pPr>
      <w:r>
        <w:t>补位是这样进行的：先补一个</w:t>
      </w:r>
      <w:r>
        <w:rPr>
          <w:rFonts w:hint="eastAsia"/>
        </w:rPr>
        <w:t>bit的</w:t>
      </w:r>
      <w:r>
        <w:t>1，然后再补0，直到长度满足对512取模后余数是448。总而言之，补位是至少补一位，最多补512位。还是以前面的“abc”为例显示补位的过程。</w:t>
      </w:r>
    </w:p>
    <w:p>
      <w:pPr>
        <w:ind w:firstLine="420"/>
      </w:pPr>
      <w:r>
        <w:t>原始信息：</w:t>
      </w:r>
      <w:r>
        <w:rPr>
          <w:rStyle w:val="34"/>
          <w:rFonts w:ascii="宋体" w:hAnsi="宋体"/>
          <w:color w:val="494949"/>
        </w:rPr>
        <w:t> </w:t>
      </w:r>
      <w:r>
        <w:t>01100001 01100010 01100011</w:t>
      </w:r>
    </w:p>
    <w:p>
      <w:pPr>
        <w:ind w:firstLine="420"/>
      </w:pPr>
      <w:r>
        <w:t>补位第一步：01100001 01100010 01100011 1</w:t>
      </w:r>
      <w:r>
        <w:rPr>
          <w:rFonts w:hint="eastAsia"/>
        </w:rPr>
        <w:tab/>
      </w:r>
      <w:r>
        <w:rPr>
          <w:rFonts w:hint="eastAsia"/>
        </w:rPr>
        <w:tab/>
      </w:r>
      <w:r>
        <w:rPr>
          <w:rFonts w:hint="eastAsia"/>
        </w:rPr>
        <w:t>//</w:t>
      </w:r>
      <w:r>
        <w:t>首先补一个“1”</w:t>
      </w:r>
    </w:p>
    <w:p>
      <w:pPr>
        <w:ind w:left="420" w:firstLine="0" w:firstLineChars="0"/>
      </w:pPr>
      <w:r>
        <w:t>补位第二步：01100001 01100010 01100011 10…..0 </w:t>
      </w:r>
      <w:r>
        <w:rPr>
          <w:rFonts w:hint="eastAsia"/>
        </w:rPr>
        <w:tab/>
      </w:r>
      <w:r>
        <w:rPr>
          <w:rFonts w:hint="eastAsia"/>
        </w:rPr>
        <w:tab/>
      </w:r>
      <w:r>
        <w:rPr>
          <w:rFonts w:hint="eastAsia"/>
        </w:rPr>
        <w:tab/>
      </w:r>
      <w:r>
        <w:rPr>
          <w:rFonts w:hint="eastAsia"/>
        </w:rPr>
        <w:t>//</w:t>
      </w:r>
      <w:r>
        <w:t>然后补423个“0”</w:t>
      </w:r>
    </w:p>
    <w:p>
      <w:pPr>
        <w:ind w:firstLine="420"/>
      </w:pPr>
      <w:r>
        <w:t>我们可以把最后补位完成后的数据用16进制写成下面的样子</w:t>
      </w:r>
    </w:p>
    <w:p>
      <w:pPr>
        <w:ind w:firstLine="420"/>
      </w:pPr>
      <w:r>
        <w:t>61626380 00000000 00000000 00000000</w:t>
      </w:r>
    </w:p>
    <w:p>
      <w:pPr>
        <w:ind w:firstLine="420"/>
      </w:pPr>
      <w:r>
        <w:t>00000000 00000000 00000000 00000000</w:t>
      </w:r>
    </w:p>
    <w:p>
      <w:pPr>
        <w:ind w:firstLine="420"/>
      </w:pPr>
      <w:r>
        <w:t>00000000 00000000 00000000 00000000</w:t>
      </w:r>
    </w:p>
    <w:p>
      <w:pPr>
        <w:ind w:firstLine="420"/>
      </w:pPr>
      <w:r>
        <w:t>00000000 00000000</w:t>
      </w:r>
    </w:p>
    <w:p>
      <w:pPr>
        <w:pStyle w:val="7"/>
        <w:ind w:left="420"/>
      </w:pPr>
      <w:r>
        <w:rPr>
          <w:rFonts w:hint="eastAsia"/>
        </w:rPr>
        <w:t>3.1.2.补长度</w:t>
      </w:r>
    </w:p>
    <w:p>
      <w:pPr>
        <w:ind w:firstLine="420"/>
      </w:pPr>
      <w:r>
        <w:rPr>
          <w:rFonts w:hint="eastAsia"/>
        </w:rPr>
        <w:t>执行过上面的补位操作后，原始数据已经满足了长度对512bit取模后的余数是448bit，还需要在最后再补充64bit的长度值，使原始数据的长度满足时512bit的长度。</w:t>
      </w:r>
    </w:p>
    <w:p>
      <w:pPr>
        <w:ind w:firstLine="420"/>
      </w:pPr>
      <w:r>
        <w:rPr>
          <w:rFonts w:hint="eastAsia"/>
        </w:rPr>
        <w:t>这里的长度值是原始数据的长度，不包括补位和补长度的值，单位是bit。</w:t>
      </w:r>
    </w:p>
    <w:p>
      <w:pPr>
        <w:ind w:firstLine="420"/>
      </w:pPr>
      <w:r>
        <w:t>通常用一个64位的数据来表示原始消息的长度。如果消息长度不大于2^64，那么第一个字就是0。在进行了补长度的操作以后，整个消息就变成下面这样了（16进制格式）</w:t>
      </w:r>
    </w:p>
    <w:p>
      <w:pPr>
        <w:ind w:firstLine="420"/>
      </w:pPr>
      <w:r>
        <w:t>61626380 00000000 00000000 00000000</w:t>
      </w:r>
    </w:p>
    <w:p>
      <w:pPr>
        <w:ind w:firstLine="420"/>
      </w:pPr>
      <w:r>
        <w:t>00000000 00000000 00000000 00000000</w:t>
      </w:r>
    </w:p>
    <w:p>
      <w:pPr>
        <w:ind w:firstLine="420"/>
      </w:pPr>
      <w:r>
        <w:t>00000000 00000000 00000000 00000000</w:t>
      </w:r>
    </w:p>
    <w:p>
      <w:pPr>
        <w:ind w:firstLine="420"/>
      </w:pPr>
      <w:r>
        <w:t>00000000 00000000 00000000 00000018</w:t>
      </w:r>
    </w:p>
    <w:p>
      <w:pPr>
        <w:pStyle w:val="5"/>
      </w:pPr>
      <w:r>
        <w:rPr>
          <w:rFonts w:hint="eastAsia"/>
        </w:rPr>
        <w:t>3.2.分块</w:t>
      </w:r>
    </w:p>
    <w:p>
      <w:pPr>
        <w:ind w:firstLine="420"/>
      </w:pPr>
      <w:r>
        <w:rPr>
          <w:rFonts w:hint="eastAsia"/>
        </w:rPr>
        <w:t>经过3.1中的操作，输入数据input已经被补充成为了exp_input，且exp_input的长度显然是512bit(64byte)的整数倍。</w:t>
      </w:r>
    </w:p>
    <w:p>
      <w:pPr>
        <w:ind w:firstLine="420"/>
      </w:pPr>
      <w:r>
        <w:rPr>
          <w:rFonts w:hint="eastAsia"/>
        </w:rPr>
        <w:t xml:space="preserve">这里所谓的分块就是将exp_input按照512bit(64byte)为基本单位进行划分，得到N个分块，表示成为：M[0], </w:t>
      </w:r>
      <w:r>
        <w:t>……</w:t>
      </w:r>
      <w:r>
        <w:rPr>
          <w:rFonts w:hint="eastAsia"/>
        </w:rPr>
        <w:t>, M[N-1]。显然任何一个M[i]的长度都是64个byte。</w:t>
      </w:r>
    </w:p>
    <w:p>
      <w:pPr>
        <w:pStyle w:val="5"/>
      </w:pPr>
      <w:r>
        <w:rPr>
          <w:rFonts w:hint="eastAsia"/>
        </w:rPr>
        <w:t>3.3.初始化数据</w:t>
      </w:r>
    </w:p>
    <w:p>
      <w:pPr>
        <w:ind w:firstLine="420"/>
      </w:pPr>
      <w:r>
        <w:rPr>
          <w:rFonts w:hint="eastAsia"/>
        </w:rPr>
        <w:t>进行SHA1的计算之前，还需要进行一些初始化操作，主要指的是：</w:t>
      </w:r>
    </w:p>
    <w:p>
      <w:pPr>
        <w:pStyle w:val="7"/>
        <w:ind w:left="420"/>
      </w:pPr>
      <w:r>
        <w:rPr>
          <w:rFonts w:hint="eastAsia"/>
        </w:rPr>
        <w:t>3.3.1.一系列常量</w:t>
      </w:r>
    </w:p>
    <w:p>
      <w:pPr>
        <w:ind w:firstLine="420"/>
      </w:pPr>
      <w:r>
        <w:rPr>
          <w:rFonts w:hint="eastAsia"/>
        </w:rPr>
        <w:t>在后面3.4中对H进行刷新的时候，要进行80轮相关运算，运算过程中需要使用到一下的K值。针对不同的轮数，K的值不同，t代表了轮数。</w:t>
      </w:r>
    </w:p>
    <w:p>
      <w:pPr>
        <w:ind w:firstLine="420"/>
      </w:pPr>
      <w:r>
        <w:t>K</w:t>
      </w:r>
      <w:r>
        <w:rPr>
          <w:vertAlign w:val="subscript"/>
        </w:rPr>
        <w:t>t</w:t>
      </w:r>
      <w:r>
        <w:rPr>
          <w:rStyle w:val="34"/>
          <w:rFonts w:ascii="宋体" w:hAnsi="宋体"/>
          <w:color w:val="494949"/>
        </w:rPr>
        <w:t> </w:t>
      </w:r>
      <w:r>
        <w:t>= 0X5A827999 (0 &lt;= t &lt;= 19)</w:t>
      </w:r>
    </w:p>
    <w:p>
      <w:pPr>
        <w:ind w:firstLine="420"/>
      </w:pPr>
      <w:r>
        <w:t>K</w:t>
      </w:r>
      <w:r>
        <w:rPr>
          <w:vertAlign w:val="subscript"/>
        </w:rPr>
        <w:t>t</w:t>
      </w:r>
      <w:r>
        <w:rPr>
          <w:rStyle w:val="34"/>
          <w:rFonts w:ascii="宋体" w:hAnsi="宋体"/>
          <w:color w:val="494949"/>
        </w:rPr>
        <w:t> </w:t>
      </w:r>
      <w:r>
        <w:t>= 0X6ED9EBA1 (20 &lt;= t &lt;= 39)</w:t>
      </w:r>
    </w:p>
    <w:p>
      <w:pPr>
        <w:ind w:firstLine="420"/>
      </w:pPr>
      <w:r>
        <w:t>K</w:t>
      </w:r>
      <w:r>
        <w:rPr>
          <w:vertAlign w:val="subscript"/>
        </w:rPr>
        <w:t>t</w:t>
      </w:r>
      <w:r>
        <w:rPr>
          <w:rStyle w:val="34"/>
          <w:rFonts w:ascii="宋体" w:hAnsi="宋体"/>
          <w:color w:val="494949"/>
        </w:rPr>
        <w:t> </w:t>
      </w:r>
      <w:r>
        <w:t>= 0X8F1BBCDC (40 &lt;= t &lt;= 59)</w:t>
      </w:r>
    </w:p>
    <w:p>
      <w:pPr>
        <w:ind w:firstLine="420"/>
      </w:pPr>
      <w:r>
        <w:t>K</w:t>
      </w:r>
      <w:r>
        <w:rPr>
          <w:vertAlign w:val="subscript"/>
        </w:rPr>
        <w:t>t</w:t>
      </w:r>
      <w:r>
        <w:rPr>
          <w:rStyle w:val="34"/>
          <w:rFonts w:ascii="宋体" w:hAnsi="宋体"/>
          <w:color w:val="494949"/>
        </w:rPr>
        <w:t> </w:t>
      </w:r>
      <w:r>
        <w:t>= 0XCA62C1D6 (60 &lt;= t &lt;= 79)</w:t>
      </w:r>
    </w:p>
    <w:p>
      <w:pPr>
        <w:pStyle w:val="7"/>
        <w:ind w:left="420"/>
      </w:pPr>
      <w:r>
        <w:rPr>
          <w:rFonts w:hint="eastAsia"/>
        </w:rPr>
        <w:t>3.3.2.使用到的函数</w:t>
      </w:r>
    </w:p>
    <w:p>
      <w:pPr>
        <w:ind w:firstLine="420"/>
      </w:pPr>
      <w:r>
        <w:rPr>
          <w:rFonts w:hint="eastAsia"/>
        </w:rPr>
        <w:t>同样在3.4中的80轮操作中，需要使用到一些定义好的函数，这些函数针对不同的轮数，也有不同的定义：</w:t>
      </w:r>
    </w:p>
    <w:p>
      <w:pPr>
        <w:ind w:firstLine="420"/>
      </w:pPr>
      <w:r>
        <w:t>f</w:t>
      </w:r>
      <w:r>
        <w:rPr>
          <w:vertAlign w:val="subscript"/>
        </w:rPr>
        <w:t>t</w:t>
      </w:r>
      <w:r>
        <w:t xml:space="preserve">(B,C,D) = (B </w:t>
      </w:r>
      <w:r>
        <w:rPr>
          <w:rFonts w:hint="eastAsia"/>
        </w:rPr>
        <w:t>and</w:t>
      </w:r>
      <w:r>
        <w:t xml:space="preserve"> C) or (</w:t>
      </w:r>
      <w:r>
        <w:rPr>
          <w:rFonts w:hint="eastAsia"/>
        </w:rPr>
        <w:t xml:space="preserve"> </w:t>
      </w:r>
      <w:r>
        <w:t>(</w:t>
      </w:r>
      <w:r>
        <w:rPr>
          <w:rFonts w:hint="eastAsia"/>
        </w:rPr>
        <w:t>not</w:t>
      </w:r>
      <w:r>
        <w:t xml:space="preserve"> B) </w:t>
      </w:r>
      <w:r>
        <w:rPr>
          <w:rFonts w:hint="eastAsia"/>
        </w:rPr>
        <w:t>and</w:t>
      </w:r>
      <w:r>
        <w:t xml:space="preserve"> D</w:t>
      </w:r>
      <w:r>
        <w:rPr>
          <w:rFonts w:hint="eastAsia"/>
        </w:rPr>
        <w:t xml:space="preserve"> </w:t>
      </w:r>
      <w:r>
        <w:t>)</w:t>
      </w:r>
      <w:r>
        <w:rPr>
          <w:rFonts w:hint="eastAsia"/>
        </w:rPr>
        <w:tab/>
      </w:r>
      <w:r>
        <w:t xml:space="preserve"> ( 0 &lt;= t &lt;= 19)</w:t>
      </w:r>
    </w:p>
    <w:p>
      <w:pPr>
        <w:ind w:firstLine="420"/>
      </w:pPr>
      <w:r>
        <w:t>f</w:t>
      </w:r>
      <w:r>
        <w:rPr>
          <w:vertAlign w:val="subscript"/>
        </w:rPr>
        <w:t>t</w:t>
      </w:r>
      <w:r>
        <w:t xml:space="preserve">(B,C,D) = B </w:t>
      </w:r>
      <w:r>
        <w:rPr>
          <w:rFonts w:hint="eastAsia"/>
        </w:rPr>
        <w:t>xor</w:t>
      </w:r>
      <w:r>
        <w:t xml:space="preserve"> C </w:t>
      </w:r>
      <w:r>
        <w:rPr>
          <w:rFonts w:hint="eastAsia"/>
        </w:rPr>
        <w:t>xor</w:t>
      </w:r>
      <w:r>
        <w:t xml:space="preserve"> D        </w:t>
      </w:r>
      <w:r>
        <w:rPr>
          <w:rStyle w:val="34"/>
          <w:rFonts w:ascii="宋体" w:hAnsi="宋体"/>
          <w:color w:val="494949"/>
        </w:rPr>
        <w:t> </w:t>
      </w:r>
      <w:r>
        <w:t>     (20 &lt;= t &lt;= 39)</w:t>
      </w:r>
    </w:p>
    <w:p>
      <w:pPr>
        <w:ind w:firstLine="420"/>
      </w:pPr>
      <w:r>
        <w:t>f</w:t>
      </w:r>
      <w:r>
        <w:rPr>
          <w:vertAlign w:val="subscript"/>
        </w:rPr>
        <w:t>t</w:t>
      </w:r>
      <w:r>
        <w:t xml:space="preserve">(B,C,D) = (B </w:t>
      </w:r>
      <w:r>
        <w:rPr>
          <w:rFonts w:hint="eastAsia"/>
        </w:rPr>
        <w:t>and</w:t>
      </w:r>
      <w:r>
        <w:t xml:space="preserve"> C) or (B </w:t>
      </w:r>
      <w:r>
        <w:rPr>
          <w:rFonts w:hint="eastAsia"/>
        </w:rPr>
        <w:t xml:space="preserve">and </w:t>
      </w:r>
      <w:r>
        <w:t xml:space="preserve">D) or (C </w:t>
      </w:r>
      <w:r>
        <w:rPr>
          <w:rFonts w:hint="eastAsia"/>
        </w:rPr>
        <w:t>and</w:t>
      </w:r>
      <w:r>
        <w:t xml:space="preserve"> D) (40 &lt;= t &lt;= 59)</w:t>
      </w:r>
    </w:p>
    <w:p>
      <w:pPr>
        <w:ind w:firstLine="420"/>
      </w:pPr>
      <w:r>
        <w:t>f</w:t>
      </w:r>
      <w:r>
        <w:rPr>
          <w:vertAlign w:val="subscript"/>
        </w:rPr>
        <w:t>t</w:t>
      </w:r>
      <w:r>
        <w:t xml:space="preserve">(B,C,D) = B </w:t>
      </w:r>
      <w:r>
        <w:rPr>
          <w:rFonts w:hint="eastAsia"/>
        </w:rPr>
        <w:t>xor</w:t>
      </w:r>
      <w:r>
        <w:t xml:space="preserve"> C </w:t>
      </w:r>
      <w:r>
        <w:rPr>
          <w:rFonts w:hint="eastAsia"/>
        </w:rPr>
        <w:t>xor</w:t>
      </w:r>
      <w:r>
        <w:t xml:space="preserve"> D                   </w:t>
      </w:r>
      <w:r>
        <w:rPr>
          <w:rStyle w:val="34"/>
          <w:rFonts w:ascii="宋体" w:hAnsi="宋体"/>
          <w:color w:val="494949"/>
        </w:rPr>
        <w:t> </w:t>
      </w:r>
      <w:r>
        <w:t> (60 &lt;= t &lt;= 79).</w:t>
      </w:r>
    </w:p>
    <w:p>
      <w:pPr>
        <w:pStyle w:val="7"/>
        <w:ind w:left="420"/>
      </w:pPr>
      <w:r>
        <w:rPr>
          <w:rFonts w:hint="eastAsia"/>
        </w:rPr>
        <w:t>3.3.3.变量初值</w:t>
      </w:r>
    </w:p>
    <w:p>
      <w:pPr>
        <w:ind w:firstLine="420"/>
      </w:pPr>
      <w:r>
        <w:rPr>
          <w:rFonts w:hint="eastAsia"/>
        </w:rPr>
        <w:t>由上可知，3.4中主要对H[5]通过某种方法不断改变其值，最终H[5]将构造出结果。</w:t>
      </w:r>
    </w:p>
    <w:p>
      <w:pPr>
        <w:ind w:firstLine="420"/>
      </w:pPr>
      <w:r>
        <w:rPr>
          <w:rFonts w:hint="eastAsia"/>
        </w:rPr>
        <w:t>但显然，H[5]需要有一个初值，这里算法规定如下：</w:t>
      </w:r>
    </w:p>
    <w:p>
      <w:pPr>
        <w:ind w:firstLine="420"/>
      </w:pPr>
      <w:r>
        <w:t>H[0] = 0X67452301;</w:t>
      </w:r>
    </w:p>
    <w:p>
      <w:pPr>
        <w:ind w:firstLine="420"/>
      </w:pPr>
      <w:r>
        <w:t>H[1] = 0XEFCDAB89;</w:t>
      </w:r>
    </w:p>
    <w:p>
      <w:pPr>
        <w:ind w:firstLine="420"/>
      </w:pPr>
      <w:r>
        <w:t>H[2] = 0X98BADCFE;</w:t>
      </w:r>
    </w:p>
    <w:p>
      <w:pPr>
        <w:ind w:firstLine="420"/>
      </w:pPr>
      <w:r>
        <w:t>H[3] = 0X10325476;</w:t>
      </w:r>
    </w:p>
    <w:p>
      <w:pPr>
        <w:ind w:firstLine="420"/>
      </w:pPr>
      <w:r>
        <w:t>H[4] = 0XC3D2E1F0;</w:t>
      </w:r>
    </w:p>
    <w:p>
      <w:pPr>
        <w:pStyle w:val="5"/>
      </w:pPr>
      <w:r>
        <w:rPr>
          <w:rFonts w:hint="eastAsia"/>
        </w:rPr>
        <w:t xml:space="preserve">3.4.刷新H[5](算法核心) </w:t>
      </w:r>
    </w:p>
    <w:p>
      <w:pPr>
        <w:ind w:firstLine="420"/>
      </w:pPr>
      <w:r>
        <w:rPr>
          <w:rFonts w:hint="eastAsia"/>
        </w:rPr>
        <w:t>对每一个M[i]，都需要执行本部分操作，并借此刷新H[5]的值。直到M[N-1]执行完，H[5]将作为最终值，稍作格式变化后输出。这里描述针对每一个M[i]的操作。</w:t>
      </w:r>
    </w:p>
    <w:p>
      <w:pPr>
        <w:ind w:firstLine="420"/>
      </w:pPr>
      <w:r>
        <w:rPr>
          <w:rFonts w:hint="eastAsia"/>
        </w:rPr>
        <w:t>这里引入SHA1算法中关于字的定义：</w:t>
      </w:r>
      <w:r>
        <w:rPr>
          <w:rFonts w:hint="eastAsia"/>
          <w:b/>
          <w:u w:val="single"/>
        </w:rPr>
        <w:t>一个字</w:t>
      </w:r>
      <w:r>
        <w:rPr>
          <w:rFonts w:hint="eastAsia"/>
        </w:rPr>
        <w:t>指的是占用4个字节的基本单位，也就是一个word占用了32个bit。</w:t>
      </w:r>
    </w:p>
    <w:p>
      <w:pPr>
        <w:pStyle w:val="7"/>
        <w:ind w:left="420"/>
      </w:pPr>
      <w:r>
        <w:rPr>
          <w:rFonts w:hint="eastAsia"/>
        </w:rPr>
        <w:t>3.4.1.循环左移函数RSL</w:t>
      </w:r>
    </w:p>
    <w:p>
      <w:pPr>
        <w:ind w:firstLine="420"/>
      </w:pPr>
      <w:r>
        <w:rPr>
          <w:rFonts w:hint="eastAsia"/>
        </w:rPr>
        <w:t>给定数字number，给定移位数量shift_bit，循环左移函数可如下实现：</w:t>
      </w:r>
    </w:p>
    <w:p>
      <w:pPr>
        <w:ind w:firstLine="420"/>
      </w:pPr>
      <w:r>
        <w:rPr>
          <w:rFonts w:hint="eastAsia"/>
        </w:rPr>
        <w:t xml:space="preserve">#define RSL(number, shift_bit) ((number &lt;&lt; shift_bit) | (number &gt;&gt; (32 </w:t>
      </w:r>
      <w:r>
        <w:t>–</w:t>
      </w:r>
      <w:r>
        <w:rPr>
          <w:rFonts w:hint="eastAsia"/>
        </w:rPr>
        <w:t xml:space="preserve"> shift_bit)))</w:t>
      </w:r>
    </w:p>
    <w:p>
      <w:pPr>
        <w:ind w:firstLine="420"/>
      </w:pPr>
      <w:r>
        <w:rPr>
          <w:rFonts w:hint="eastAsia"/>
        </w:rPr>
        <w:t>这里注意，在C语言中，如果是有符号数，进行右移时编译器会将符号位考虑进来，写程序时应特别注意这点。</w:t>
      </w:r>
    </w:p>
    <w:p>
      <w:pPr>
        <w:pStyle w:val="7"/>
        <w:ind w:left="420"/>
      </w:pPr>
      <w:r>
        <w:rPr>
          <w:rFonts w:hint="eastAsia"/>
        </w:rPr>
        <w:t>3.4.2.W[80]的生成</w:t>
      </w:r>
    </w:p>
    <w:p>
      <w:pPr>
        <w:pStyle w:val="29"/>
        <w:numPr>
          <w:ilvl w:val="0"/>
          <w:numId w:val="11"/>
        </w:numPr>
        <w:ind w:firstLineChars="0"/>
      </w:pPr>
      <w:r>
        <w:rPr>
          <w:rFonts w:hint="eastAsia"/>
        </w:rPr>
        <w:t>将M[i]中64个byte的数据，每四个组成一个字后，按照顺序赋值到W[0]</w:t>
      </w:r>
      <w:r>
        <w:t>—</w:t>
      </w:r>
      <w:r>
        <w:rPr>
          <w:rFonts w:hint="eastAsia"/>
        </w:rPr>
        <w:t xml:space="preserve">W[15]中；例如，M[i] = {0x01, 0x02, 0x03, 0x04, 0x05, 0x06, 0x07, 0x08, </w:t>
      </w:r>
      <w:r>
        <w:t>…</w:t>
      </w:r>
      <w:r>
        <w:rPr>
          <w:rFonts w:hint="eastAsia"/>
        </w:rPr>
        <w:t xml:space="preserve">} </w:t>
      </w:r>
      <w:r>
        <w:rPr/>
        <w:sym w:font="Wingdings" w:char="F0E0"/>
      </w:r>
      <w:r>
        <w:rPr>
          <w:rFonts w:hint="eastAsia"/>
        </w:rPr>
        <w:t xml:space="preserve"> W[0]=0x01020304, W[1] = 0x05060708,</w:t>
      </w:r>
      <w:r>
        <w:t>…</w:t>
      </w:r>
      <w:r>
        <w:rPr>
          <w:rFonts w:hint="eastAsia"/>
        </w:rPr>
        <w:t>.；</w:t>
      </w:r>
    </w:p>
    <w:p>
      <w:pPr>
        <w:pStyle w:val="29"/>
        <w:numPr>
          <w:ilvl w:val="0"/>
          <w:numId w:val="11"/>
        </w:numPr>
        <w:ind w:firstLineChars="0"/>
      </w:pPr>
      <w:r>
        <w:rPr>
          <w:rFonts w:hint="eastAsia"/>
        </w:rPr>
        <w:t>对于W[16]</w:t>
      </w:r>
      <w:r>
        <w:t>—</w:t>
      </w:r>
      <w:r>
        <w:rPr>
          <w:rFonts w:hint="eastAsia"/>
        </w:rPr>
        <w:t>W[79]的生成，遵循如下规则：W[i] = RSL( (W[i-3] xor W[i-8] xor W[i-14] xor W[i-16]), 1 )；</w:t>
      </w:r>
    </w:p>
    <w:p>
      <w:pPr>
        <w:pStyle w:val="7"/>
        <w:ind w:left="420"/>
      </w:pPr>
      <w:r>
        <w:rPr>
          <w:rFonts w:hint="eastAsia"/>
        </w:rPr>
        <w:t>3.4.3.H[5]的刷新</w:t>
      </w:r>
    </w:p>
    <w:p>
      <w:pPr>
        <w:ind w:firstLine="420"/>
      </w:pPr>
      <w:r>
        <w:rPr>
          <w:rFonts w:hint="eastAsia"/>
        </w:rPr>
        <w:t>取临时变量：A = H[0], B = H[1], C= H[2], D = H[3], E = H[4]。</w:t>
      </w:r>
    </w:p>
    <w:p>
      <w:pPr>
        <w:ind w:firstLine="420"/>
      </w:pPr>
      <w:r>
        <w:rPr>
          <w:rFonts w:hint="eastAsia"/>
        </w:rPr>
        <w:t>如下操作，循环执行80次：</w:t>
      </w:r>
    </w:p>
    <w:p>
      <w:pPr>
        <w:ind w:left="420" w:firstLine="420"/>
      </w:pPr>
      <w:r>
        <w:rPr>
          <w:rFonts w:hint="eastAsia"/>
        </w:rPr>
        <w:t>temp = RSL(A, 5) + f</w:t>
      </w:r>
      <w:r>
        <w:rPr>
          <w:rFonts w:hint="eastAsia"/>
          <w:vertAlign w:val="subscript"/>
        </w:rPr>
        <w:t>t</w:t>
      </w:r>
      <w:r>
        <w:rPr>
          <w:rFonts w:hint="eastAsia"/>
        </w:rPr>
        <w:t>(B, C, D) + E + W[i] + K[t];</w:t>
      </w:r>
    </w:p>
    <w:p>
      <w:pPr>
        <w:ind w:left="420" w:firstLine="420"/>
      </w:pPr>
      <w:r>
        <w:t xml:space="preserve">E = D; D = C; C = </w:t>
      </w:r>
      <w:r>
        <w:rPr>
          <w:rFonts w:hint="eastAsia"/>
        </w:rPr>
        <w:t>RSL(B, 30)</w:t>
      </w:r>
      <w:r>
        <w:t xml:space="preserve">; B = A; A = </w:t>
      </w:r>
      <w:r>
        <w:rPr>
          <w:rFonts w:hint="eastAsia"/>
        </w:rPr>
        <w:t>temp</w:t>
      </w:r>
      <w:r>
        <w:t>;</w:t>
      </w:r>
    </w:p>
    <w:p>
      <w:pPr>
        <w:ind w:firstLine="420"/>
      </w:pPr>
      <w:r>
        <w:rPr>
          <w:rFonts w:hint="eastAsia"/>
        </w:rPr>
        <w:t>第一条语句中f</w:t>
      </w:r>
      <w:r>
        <w:rPr>
          <w:rFonts w:hint="eastAsia"/>
          <w:vertAlign w:val="subscript"/>
        </w:rPr>
        <w:t>t</w:t>
      </w:r>
      <w:r>
        <w:rPr>
          <w:rFonts w:hint="eastAsia"/>
        </w:rPr>
        <w:t>()函数、K[t]常量参见3.3.1和3.3.2，W[i]参见3.4.2，RSL函数参见3.4.1,。在执行完上述80次循环后，执行如下操作：</w:t>
      </w:r>
    </w:p>
    <w:p>
      <w:pPr>
        <w:ind w:firstLine="420"/>
      </w:pPr>
      <w:r>
        <w:t>H</w:t>
      </w:r>
      <w:r>
        <w:rPr>
          <w:vertAlign w:val="subscript"/>
        </w:rPr>
        <w:t>0</w:t>
      </w:r>
      <w:r>
        <w:rPr>
          <w:rStyle w:val="34"/>
          <w:rFonts w:ascii="宋体" w:hAnsi="宋体"/>
          <w:color w:val="494949"/>
        </w:rPr>
        <w:t> </w:t>
      </w:r>
      <w:r>
        <w:t>= H</w:t>
      </w:r>
      <w:r>
        <w:rPr>
          <w:vertAlign w:val="subscript"/>
        </w:rPr>
        <w:t>0</w:t>
      </w:r>
      <w:r>
        <w:rPr>
          <w:rStyle w:val="34"/>
          <w:rFonts w:ascii="宋体" w:hAnsi="宋体"/>
          <w:color w:val="494949"/>
        </w:rPr>
        <w:t> </w:t>
      </w:r>
      <w:r>
        <w:t>+ A</w:t>
      </w:r>
    </w:p>
    <w:p>
      <w:pPr>
        <w:ind w:firstLine="420"/>
      </w:pPr>
      <w:r>
        <w:t>H</w:t>
      </w:r>
      <w:r>
        <w:rPr>
          <w:vertAlign w:val="subscript"/>
        </w:rPr>
        <w:t>1</w:t>
      </w:r>
      <w:r>
        <w:rPr>
          <w:rStyle w:val="34"/>
          <w:rFonts w:ascii="宋体" w:hAnsi="宋体"/>
          <w:color w:val="494949"/>
        </w:rPr>
        <w:t> </w:t>
      </w:r>
      <w:r>
        <w:t>= H</w:t>
      </w:r>
      <w:r>
        <w:rPr>
          <w:vertAlign w:val="subscript"/>
        </w:rPr>
        <w:t>1</w:t>
      </w:r>
      <w:r>
        <w:rPr>
          <w:rStyle w:val="34"/>
          <w:rFonts w:ascii="宋体" w:hAnsi="宋体"/>
          <w:color w:val="494949"/>
        </w:rPr>
        <w:t> </w:t>
      </w:r>
      <w:r>
        <w:t xml:space="preserve">+ B, </w:t>
      </w:r>
    </w:p>
    <w:p>
      <w:pPr>
        <w:ind w:firstLine="420"/>
      </w:pPr>
      <w:r>
        <w:t>H</w:t>
      </w:r>
      <w:r>
        <w:rPr>
          <w:vertAlign w:val="subscript"/>
        </w:rPr>
        <w:t>2</w:t>
      </w:r>
      <w:r>
        <w:rPr>
          <w:rStyle w:val="34"/>
          <w:rFonts w:ascii="宋体" w:hAnsi="宋体"/>
          <w:color w:val="494949"/>
        </w:rPr>
        <w:t> </w:t>
      </w:r>
      <w:r>
        <w:t>= H</w:t>
      </w:r>
      <w:r>
        <w:rPr>
          <w:vertAlign w:val="subscript"/>
        </w:rPr>
        <w:t>2</w:t>
      </w:r>
      <w:r>
        <w:rPr>
          <w:rStyle w:val="34"/>
          <w:rFonts w:ascii="宋体" w:hAnsi="宋体"/>
          <w:color w:val="494949"/>
        </w:rPr>
        <w:t> </w:t>
      </w:r>
      <w:r>
        <w:t xml:space="preserve">+ C, </w:t>
      </w:r>
    </w:p>
    <w:p>
      <w:pPr>
        <w:ind w:firstLine="420"/>
      </w:pPr>
      <w:r>
        <w:t>H</w:t>
      </w:r>
      <w:r>
        <w:rPr>
          <w:vertAlign w:val="subscript"/>
        </w:rPr>
        <w:t>3</w:t>
      </w:r>
      <w:r>
        <w:rPr>
          <w:rStyle w:val="34"/>
          <w:rFonts w:ascii="宋体" w:hAnsi="宋体"/>
          <w:color w:val="494949"/>
        </w:rPr>
        <w:t> </w:t>
      </w:r>
      <w:r>
        <w:t>= H</w:t>
      </w:r>
      <w:r>
        <w:rPr>
          <w:vertAlign w:val="subscript"/>
        </w:rPr>
        <w:t>3</w:t>
      </w:r>
      <w:r>
        <w:rPr>
          <w:rStyle w:val="34"/>
          <w:rFonts w:ascii="宋体" w:hAnsi="宋体"/>
          <w:color w:val="494949"/>
        </w:rPr>
        <w:t> </w:t>
      </w:r>
      <w:r>
        <w:t xml:space="preserve">+ D, </w:t>
      </w:r>
    </w:p>
    <w:p>
      <w:pPr>
        <w:ind w:firstLine="420"/>
      </w:pPr>
      <w:r>
        <w:t>H</w:t>
      </w:r>
      <w:r>
        <w:rPr>
          <w:vertAlign w:val="subscript"/>
        </w:rPr>
        <w:t>4</w:t>
      </w:r>
      <w:r>
        <w:rPr>
          <w:rStyle w:val="34"/>
          <w:rFonts w:ascii="宋体" w:hAnsi="宋体"/>
          <w:color w:val="494949"/>
        </w:rPr>
        <w:t> </w:t>
      </w:r>
      <w:r>
        <w:t>= H</w:t>
      </w:r>
      <w:r>
        <w:rPr>
          <w:vertAlign w:val="subscript"/>
        </w:rPr>
        <w:t>4</w:t>
      </w:r>
      <w:r>
        <w:rPr>
          <w:rStyle w:val="34"/>
          <w:rFonts w:ascii="宋体" w:hAnsi="宋体"/>
          <w:color w:val="494949"/>
        </w:rPr>
        <w:t> </w:t>
      </w:r>
      <w:r>
        <w:t>+ E</w:t>
      </w:r>
    </w:p>
    <w:p>
      <w:pPr>
        <w:ind w:firstLine="420"/>
      </w:pPr>
      <w:r>
        <w:rPr>
          <w:rFonts w:hint="eastAsia"/>
        </w:rPr>
        <w:t>这样H[5]就完成了针对M[i]的刷新操作。</w:t>
      </w:r>
    </w:p>
    <w:p>
      <w:pPr>
        <w:pStyle w:val="5"/>
      </w:pPr>
      <w:r>
        <w:rPr>
          <w:rFonts w:hint="eastAsia"/>
        </w:rPr>
        <w:t>3.5.构造结果</w:t>
      </w:r>
    </w:p>
    <w:p>
      <w:pPr>
        <w:ind w:firstLine="420"/>
      </w:pPr>
      <w:r>
        <w:rPr>
          <w:rFonts w:hint="eastAsia"/>
        </w:rPr>
        <w:t>得到的H[5]是5个字，SHA1算法规定的输出时20个byte，所以需要将每个字变换成4个byte的形式返回。</w:t>
      </w:r>
    </w:p>
    <w:p>
      <w:pPr>
        <w:ind w:firstLine="420"/>
      </w:pPr>
      <w:r>
        <w:rPr>
          <w:rFonts w:hint="eastAsia"/>
        </w:rPr>
        <w:t>此时算法结束。</w:t>
      </w:r>
    </w:p>
    <w:p>
      <w:pPr>
        <w:pStyle w:val="2"/>
      </w:pPr>
      <w:r>
        <w:rPr>
          <w:rFonts w:hint="eastAsia"/>
        </w:rPr>
        <w:t>4.MD5散列算法</w:t>
      </w:r>
    </w:p>
    <w:p>
      <w:pPr>
        <w:ind w:firstLine="420"/>
      </w:pPr>
      <w:r>
        <w:rPr>
          <w:rFonts w:hint="eastAsia"/>
        </w:rPr>
        <w:t>MD5算法全程是Message Digest Algorithm 5，中文名是消息摘要算法第五版，是一种散列算法，用来提供信息的完整性保护。</w:t>
      </w:r>
    </w:p>
    <w:p>
      <w:pPr>
        <w:pStyle w:val="5"/>
      </w:pPr>
      <w:r>
        <w:rPr>
          <w:rFonts w:hint="eastAsia"/>
        </w:rPr>
        <w:t>4.1.算法步骤</w:t>
      </w:r>
    </w:p>
    <w:p>
      <w:pPr>
        <w:ind w:firstLine="420"/>
      </w:pPr>
      <w:r>
        <w:rPr>
          <w:rFonts w:hint="eastAsia"/>
        </w:rPr>
        <w:t>MD5算法以512位为一个分组处理输入的信息，每一个分组又被划分为16个32个子分组，经过一系列数学运算后，输出四个32位的分组数据，这4个32位的分组数据级联成128bit的散列。</w:t>
      </w:r>
    </w:p>
    <w:p>
      <w:pPr>
        <w:ind w:firstLine="420"/>
      </w:pPr>
    </w:p>
    <w:p>
      <w:pPr>
        <w:pStyle w:val="7"/>
        <w:ind w:left="420"/>
      </w:pPr>
      <w:r>
        <w:rPr>
          <w:rFonts w:hint="eastAsia"/>
        </w:rPr>
        <w:t>4.1.1.填充</w:t>
      </w:r>
    </w:p>
    <w:p>
      <w:pPr>
        <w:ind w:firstLine="420"/>
      </w:pPr>
      <w:r>
        <w:rPr>
          <w:rFonts w:hint="eastAsia"/>
        </w:rPr>
        <w:t>如果输入信息的长度(单位为bit！)对512求余的结果不等于448，就需要填充，使其长度对512求余结果为448。填充方法是一个bit的1和若干个bit的0.填充完成后，信息的长度满足：N*512+448(bit)；</w:t>
      </w:r>
    </w:p>
    <w:p>
      <w:pPr>
        <w:ind w:firstLine="420"/>
      </w:pPr>
    </w:p>
    <w:p>
      <w:pPr>
        <w:pStyle w:val="7"/>
        <w:ind w:left="420"/>
      </w:pPr>
      <w:r>
        <w:rPr>
          <w:rFonts w:hint="eastAsia"/>
        </w:rPr>
        <w:t>4.1.2.记录长度</w:t>
      </w:r>
    </w:p>
    <w:p>
      <w:pPr>
        <w:ind w:firstLine="420"/>
      </w:pPr>
      <w:r>
        <w:rPr>
          <w:rFonts w:hint="eastAsia"/>
        </w:rPr>
        <w:t>用64bit的数据记录</w:t>
      </w:r>
      <w:r>
        <w:rPr>
          <w:rFonts w:hint="eastAsia"/>
          <w:b/>
        </w:rPr>
        <w:t>填充之前</w:t>
      </w:r>
      <w:r>
        <w:rPr>
          <w:rFonts w:hint="eastAsia"/>
        </w:rPr>
        <w:t>的数据长度，这64bit的数据紧随4.1.1中填充之后的数据，这样信息的长度就成为了：（N+1）*512bit；</w:t>
      </w:r>
    </w:p>
    <w:p>
      <w:pPr>
        <w:ind w:firstLine="420"/>
      </w:pPr>
      <w:r>
        <w:rPr>
          <w:rFonts w:hint="eastAsia"/>
        </w:rPr>
        <w:t>要注意的是，这里添加长度时的顺序一定是小端的，例如“abc”这个字符串，三个字节的长度(\0不计算在长度内)，换算成bit就是24，折合成十六进制就是0x18。按照正常的大端，这里要添加的就会是0x0000 0000 0000 0018，但是在MD5算法中要求的一定是：0x1800 0000 0000 0000的形式；</w:t>
      </w:r>
    </w:p>
    <w:p>
      <w:pPr>
        <w:ind w:firstLine="420"/>
      </w:pPr>
    </w:p>
    <w:p>
      <w:pPr>
        <w:pStyle w:val="7"/>
        <w:ind w:left="420"/>
      </w:pPr>
      <w:r>
        <w:rPr>
          <w:rFonts w:hint="eastAsia"/>
        </w:rPr>
        <w:t>4.1.3.装入标准幻数</w:t>
      </w:r>
    </w:p>
    <w:p>
      <w:pPr>
        <w:ind w:firstLine="420"/>
      </w:pPr>
      <w:r>
        <w:rPr>
          <w:rFonts w:hint="eastAsia"/>
        </w:rPr>
        <w:t>标准幻数(物理顺序)是：A=(0x01234567), B=(0x89ABCDEF), C=(0</w:t>
      </w:r>
      <w:r>
        <w:t>Xfedcba</w:t>
      </w:r>
      <w:r>
        <w:rPr>
          <w:rFonts w:hint="eastAsia"/>
        </w:rPr>
        <w:t>98), D=(0x76543210);</w:t>
      </w:r>
    </w:p>
    <w:p>
      <w:pPr>
        <w:ind w:firstLine="420"/>
      </w:pPr>
      <w:r>
        <w:rPr>
          <w:rFonts w:hint="eastAsia"/>
        </w:rPr>
        <w:t>但是在程序中要注意，能够使用的应该是字节序相反的变量定义：A=(0x67452301), B=(0xefcdab89), C=(0x98badcfe), D=(0x10325476);</w:t>
      </w:r>
    </w:p>
    <w:p>
      <w:pPr>
        <w:ind w:firstLine="420"/>
      </w:pPr>
    </w:p>
    <w:p>
      <w:pPr>
        <w:pStyle w:val="7"/>
        <w:ind w:left="420"/>
      </w:pPr>
      <w:r>
        <w:rPr>
          <w:rFonts w:hint="eastAsia"/>
        </w:rPr>
        <w:t>4.1.4.四轮循环运算</w:t>
      </w:r>
    </w:p>
    <w:p>
      <w:pPr>
        <w:ind w:firstLine="420"/>
      </w:pPr>
      <w:r>
        <w:rPr>
          <w:rFonts w:hint="eastAsia"/>
        </w:rPr>
        <w:t>首先做如下一些基本函数定义：</w:t>
      </w:r>
    </w:p>
    <w:p>
      <w:pPr>
        <w:ind w:firstLine="420"/>
      </w:pPr>
      <w:r>
        <w:rPr>
          <w:rFonts w:hint="eastAsia"/>
        </w:rPr>
        <w:t>F(X, Y, Z) = (X &amp; Y) | ((~X) &amp; Z);</w:t>
      </w:r>
    </w:p>
    <w:p>
      <w:pPr>
        <w:ind w:firstLine="420"/>
      </w:pPr>
      <w:r>
        <w:rPr>
          <w:rFonts w:hint="eastAsia"/>
        </w:rPr>
        <w:t>G(X, Y, Z) = (X &amp; Z) | (Y &amp; (~Z));</w:t>
      </w:r>
    </w:p>
    <w:p>
      <w:pPr>
        <w:ind w:firstLine="420"/>
      </w:pPr>
      <w:r>
        <w:rPr>
          <w:rFonts w:hint="eastAsia"/>
        </w:rPr>
        <w:t>H(X, Y, Z) = (X ^ Y ^ Z);</w:t>
      </w:r>
    </w:p>
    <w:p>
      <w:pPr>
        <w:ind w:firstLine="420"/>
      </w:pPr>
      <w:r>
        <w:rPr>
          <w:rFonts w:hint="eastAsia"/>
        </w:rPr>
        <w:t>I(X, Y, Z) = Y ^ (X | (~Z));</w:t>
      </w:r>
    </w:p>
    <w:p>
      <w:pPr>
        <w:ind w:firstLine="420"/>
      </w:pPr>
      <w:r>
        <w:rPr>
          <w:rFonts w:hint="eastAsia"/>
        </w:rPr>
        <w:t>这是四个非线性函数，这四个函数说明，如果X、Y和Z的对应位是独立和均匀的，那么结果的每一位也是独立和均匀的；</w:t>
      </w:r>
    </w:p>
    <w:p>
      <w:pPr>
        <w:ind w:firstLine="420"/>
      </w:pPr>
    </w:p>
    <w:p>
      <w:pPr>
        <w:ind w:firstLine="420"/>
      </w:pPr>
      <w:r>
        <w:rPr>
          <w:rFonts w:hint="eastAsia"/>
        </w:rPr>
        <w:t>假设M[j]表示消息的第j个子分组，&lt;&lt;&lt;表示循环左移，那么：</w:t>
      </w:r>
    </w:p>
    <w:p>
      <w:pPr>
        <w:ind w:firstLine="420"/>
      </w:pPr>
      <w:r>
        <w:rPr>
          <w:rFonts w:hint="eastAsia"/>
        </w:rPr>
        <w:t>FF(a, b, c, d, M[j], s, ti)表示：a = b + ( (a + F(b, c, d) + M[j] + ti) &lt;&lt;&lt; s );</w:t>
      </w:r>
    </w:p>
    <w:p>
      <w:pPr>
        <w:ind w:firstLine="420"/>
      </w:pPr>
      <w:r>
        <w:rPr>
          <w:rFonts w:hint="eastAsia"/>
        </w:rPr>
        <w:t>GG(a, b, c, d, M[j], s, ti)表示：a = b + ( (a + G(b, c, d) + M[j] + ti) &lt;&lt;&lt; s );</w:t>
      </w:r>
    </w:p>
    <w:p>
      <w:pPr>
        <w:ind w:firstLine="420"/>
      </w:pPr>
      <w:r>
        <w:rPr>
          <w:rFonts w:hint="eastAsia"/>
        </w:rPr>
        <w:t xml:space="preserve">HH(a, b, c, d, M[j], s, ti)表示：a = b + ( (a + H(b, c, d) + M[j] + ti) &lt;&lt;&lt; s ); </w:t>
      </w:r>
    </w:p>
    <w:p>
      <w:pPr>
        <w:ind w:firstLine="420"/>
      </w:pPr>
      <w:r>
        <w:rPr>
          <w:rFonts w:hint="eastAsia"/>
        </w:rPr>
        <w:t>II(a, b, c, d, M[j], s, ti)表示：a = b + ( (a + I(b, c, d) + M[j] + ti) &lt;&lt;&lt; s );</w:t>
      </w:r>
    </w:p>
    <w:p>
      <w:pPr>
        <w:ind w:firstLine="420"/>
      </w:pPr>
    </w:p>
    <w:p>
      <w:pPr>
        <w:pStyle w:val="29"/>
        <w:numPr>
          <w:ilvl w:val="0"/>
          <w:numId w:val="12"/>
        </w:numPr>
        <w:ind w:firstLineChars="0"/>
      </w:pPr>
      <w:r>
        <w:rPr>
          <w:rFonts w:hint="eastAsia"/>
        </w:rPr>
        <w:t>f</w:t>
      </w:r>
      <w:r>
        <w:t>or(</w:t>
      </w:r>
      <w:r>
        <w:rPr>
          <w:rFonts w:hint="eastAsia"/>
        </w:rPr>
        <w:t>i = 0; i &lt; N+1; i++)</w:t>
      </w:r>
      <w:r>
        <w:rPr>
          <w:rFonts w:hint="eastAsia"/>
        </w:rPr>
        <w:tab/>
      </w:r>
      <w:r>
        <w:rPr>
          <w:rFonts w:hint="eastAsia"/>
        </w:rPr>
        <w:t>//数据长度为(N+1)*512bits，对每一个512bits的分组执行如下的操作</w:t>
      </w:r>
    </w:p>
    <w:p>
      <w:pPr>
        <w:pStyle w:val="29"/>
        <w:numPr>
          <w:ilvl w:val="0"/>
          <w:numId w:val="12"/>
        </w:numPr>
        <w:ind w:firstLineChars="0"/>
      </w:pPr>
      <w:r>
        <w:rPr>
          <w:rFonts w:hint="eastAsia"/>
        </w:rPr>
        <w:t>将512bits分为16个分组，每个分组的size为32bits，定义这些分组为M[0]</w:t>
      </w:r>
      <w:r>
        <w:t>—</w:t>
      </w:r>
      <w:r>
        <w:rPr>
          <w:rFonts w:hint="eastAsia"/>
        </w:rPr>
        <w:t>M[15]，注意这些分组组合成32bit的数字的顺序也是小端的！例如，32bit的char是[0x12, 0x34, 0x56, 0x78];那么M[x]=0x78563412,而不是0x12345678！</w:t>
      </w:r>
    </w:p>
    <w:p>
      <w:pPr>
        <w:pStyle w:val="29"/>
        <w:numPr>
          <w:ilvl w:val="0"/>
          <w:numId w:val="12"/>
        </w:numPr>
        <w:ind w:firstLineChars="0"/>
      </w:pPr>
      <w:r>
        <w:rPr>
          <w:rFonts w:hint="eastAsia"/>
        </w:rPr>
        <w:t>对这16个分组进行判断：</w:t>
      </w:r>
    </w:p>
    <w:p>
      <w:pPr>
        <w:ind w:left="420" w:leftChars="200" w:firstLine="420"/>
        <w:rPr>
          <w:rFonts w:hint="eastAsia" w:ascii="宋体" w:hAnsi="宋体"/>
        </w:rPr>
      </w:pPr>
      <w:r>
        <w:t>a = A; b = B; c = C; d = D;</w:t>
      </w:r>
    </w:p>
    <w:p>
      <w:pPr>
        <w:ind w:left="420" w:leftChars="200" w:firstLine="420"/>
        <w:rPr>
          <w:rFonts w:hint="eastAsia" w:ascii="宋体" w:hAnsi="宋体"/>
        </w:rPr>
      </w:pPr>
      <w:r>
        <w:t>//</w:t>
      </w:r>
      <w:r>
        <w:rPr>
          <w:rFonts w:hint="eastAsia" w:ascii="宋体" w:hAnsi="宋体"/>
        </w:rPr>
        <w:t>传说中的对</w:t>
      </w:r>
      <w:r>
        <w:t>M[j]</w:t>
      </w:r>
      <w:r>
        <w:rPr>
          <w:rFonts w:hint="eastAsia" w:ascii="宋体" w:hAnsi="宋体"/>
        </w:rPr>
        <w:t>的第一轮循环</w:t>
      </w:r>
    </w:p>
    <w:p>
      <w:pPr>
        <w:ind w:firstLine="420"/>
        <w:rPr>
          <w:rFonts w:hint="eastAsia" w:ascii="宋体" w:hAnsi="宋体"/>
        </w:rPr>
      </w:pPr>
      <w:r>
        <w:t>        FF(a,b,c,d,M[0],7,0xd76aa478);</w:t>
      </w:r>
    </w:p>
    <w:p>
      <w:pPr>
        <w:ind w:firstLine="420"/>
        <w:rPr>
          <w:rFonts w:hint="eastAsia" w:ascii="宋体" w:hAnsi="宋体"/>
        </w:rPr>
      </w:pPr>
      <w:r>
        <w:t>        FF(d,a,b,c,M[1],12,0xe8c7b756);</w:t>
      </w:r>
    </w:p>
    <w:p>
      <w:pPr>
        <w:ind w:firstLine="420"/>
        <w:rPr>
          <w:rFonts w:hint="eastAsia" w:ascii="宋体" w:hAnsi="宋体"/>
        </w:rPr>
      </w:pPr>
      <w:r>
        <w:t>        FF(c,d,a,b,M[2],17,0x242070db);</w:t>
      </w:r>
    </w:p>
    <w:p>
      <w:pPr>
        <w:ind w:firstLine="420"/>
        <w:rPr>
          <w:rFonts w:hint="eastAsia" w:ascii="宋体" w:hAnsi="宋体"/>
        </w:rPr>
      </w:pPr>
      <w:r>
        <w:t>        FF(b,c,d,a,M[3],22,0xc1bdceee);</w:t>
      </w:r>
    </w:p>
    <w:p>
      <w:pPr>
        <w:ind w:firstLine="420"/>
        <w:rPr>
          <w:rFonts w:hint="eastAsia" w:ascii="宋体" w:hAnsi="宋体"/>
        </w:rPr>
      </w:pPr>
      <w:r>
        <w:t>        FF(a,b,c,d,M[4],7,0xf57c0faf);</w:t>
      </w:r>
    </w:p>
    <w:p>
      <w:pPr>
        <w:ind w:firstLine="420"/>
        <w:rPr>
          <w:rFonts w:hint="eastAsia" w:ascii="宋体" w:hAnsi="宋体"/>
        </w:rPr>
      </w:pPr>
      <w:r>
        <w:t>        FF(d,a,b,c,M[5],12,0x4787c62a);</w:t>
      </w:r>
    </w:p>
    <w:p>
      <w:pPr>
        <w:ind w:firstLine="420"/>
        <w:rPr>
          <w:rFonts w:hint="eastAsia" w:ascii="宋体" w:hAnsi="宋体"/>
        </w:rPr>
      </w:pPr>
      <w:r>
        <w:t>        FF(c,d,a,b,M[6],17,0xa8304613);</w:t>
      </w:r>
    </w:p>
    <w:p>
      <w:pPr>
        <w:ind w:firstLine="420"/>
        <w:rPr>
          <w:rFonts w:hint="eastAsia" w:ascii="宋体" w:hAnsi="宋体"/>
        </w:rPr>
      </w:pPr>
      <w:r>
        <w:t>        FF(b,c,d,a,M[7],22,0xfd469501) ;</w:t>
      </w:r>
    </w:p>
    <w:p>
      <w:pPr>
        <w:ind w:firstLine="420"/>
        <w:rPr>
          <w:rFonts w:hint="eastAsia" w:ascii="宋体" w:hAnsi="宋体"/>
        </w:rPr>
      </w:pPr>
      <w:r>
        <w:t>        FF(a,b,c,d,M[8],7,0x698098d8) ;</w:t>
      </w:r>
    </w:p>
    <w:p>
      <w:pPr>
        <w:ind w:firstLine="420"/>
        <w:rPr>
          <w:rFonts w:hint="eastAsia" w:ascii="宋体" w:hAnsi="宋体"/>
        </w:rPr>
      </w:pPr>
      <w:r>
        <w:t>        FF(d,a,b,c,M[9],12,0x8b44f7af) ;</w:t>
      </w:r>
    </w:p>
    <w:p>
      <w:pPr>
        <w:ind w:firstLine="420"/>
        <w:rPr>
          <w:rFonts w:hint="eastAsia" w:ascii="宋体" w:hAnsi="宋体"/>
        </w:rPr>
      </w:pPr>
      <w:r>
        <w:t>        FF(c,d,a,b,M[10],17,0xffff5bb1) ;</w:t>
      </w:r>
    </w:p>
    <w:p>
      <w:pPr>
        <w:ind w:firstLine="420"/>
        <w:rPr>
          <w:rFonts w:hint="eastAsia" w:ascii="宋体" w:hAnsi="宋体"/>
        </w:rPr>
      </w:pPr>
      <w:r>
        <w:t>        FF(b,c,d,a,M[11],22,0x895cd7be) ;</w:t>
      </w:r>
    </w:p>
    <w:p>
      <w:pPr>
        <w:ind w:firstLine="420"/>
        <w:rPr>
          <w:rFonts w:hint="eastAsia" w:ascii="宋体" w:hAnsi="宋体"/>
        </w:rPr>
      </w:pPr>
      <w:r>
        <w:t>        FF(a,b,c,d,M[12],7,0x6b901122) ;</w:t>
      </w:r>
    </w:p>
    <w:p>
      <w:pPr>
        <w:ind w:firstLine="420"/>
        <w:rPr>
          <w:rFonts w:hint="eastAsia" w:ascii="宋体" w:hAnsi="宋体"/>
        </w:rPr>
      </w:pPr>
      <w:r>
        <w:t>        FF(d,a,b,c,M[13],12,0xfd987193) ;</w:t>
      </w:r>
    </w:p>
    <w:p>
      <w:pPr>
        <w:ind w:firstLine="420"/>
        <w:rPr>
          <w:rFonts w:hint="eastAsia" w:ascii="宋体" w:hAnsi="宋体"/>
        </w:rPr>
      </w:pPr>
      <w:r>
        <w:t>        FF(c,d,a,b,M[14],17,0xa679438e) ;</w:t>
      </w:r>
    </w:p>
    <w:p>
      <w:pPr>
        <w:ind w:firstLine="420"/>
        <w:rPr>
          <w:rFonts w:hint="eastAsia" w:ascii="宋体" w:hAnsi="宋体"/>
        </w:rPr>
      </w:pPr>
      <w:r>
        <w:t>        FF(b,c,d,a,M[15],22,0x49b40821);</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的第二轮循环</w:t>
      </w:r>
    </w:p>
    <w:p>
      <w:pPr>
        <w:ind w:firstLine="420"/>
        <w:rPr>
          <w:rFonts w:hint="eastAsia" w:ascii="宋体" w:hAnsi="宋体"/>
        </w:rPr>
      </w:pPr>
      <w:r>
        <w:t>        GG(a,b,c,d,M[1],5,0xf61e2562);</w:t>
      </w:r>
    </w:p>
    <w:p>
      <w:pPr>
        <w:ind w:firstLine="420"/>
        <w:rPr>
          <w:rFonts w:hint="eastAsia" w:ascii="宋体" w:hAnsi="宋体"/>
        </w:rPr>
      </w:pPr>
      <w:r>
        <w:t>        GG(d,a,b,c,M[6],9,0xc040b340);</w:t>
      </w:r>
    </w:p>
    <w:p>
      <w:pPr>
        <w:ind w:firstLine="420"/>
        <w:rPr>
          <w:rFonts w:hint="eastAsia" w:ascii="宋体" w:hAnsi="宋体"/>
        </w:rPr>
      </w:pPr>
      <w:r>
        <w:t>        GG(c,d,a,b,M[11],14,0x265e5a51);</w:t>
      </w:r>
    </w:p>
    <w:p>
      <w:pPr>
        <w:ind w:firstLine="420"/>
        <w:rPr>
          <w:rFonts w:hint="eastAsia" w:ascii="宋体" w:hAnsi="宋体"/>
        </w:rPr>
      </w:pPr>
      <w:r>
        <w:t>        GG(b,c,d,a,M[0],20,0xe9b6c7aa) ;</w:t>
      </w:r>
    </w:p>
    <w:p>
      <w:pPr>
        <w:ind w:firstLine="420"/>
        <w:rPr>
          <w:rFonts w:hint="eastAsia" w:ascii="宋体" w:hAnsi="宋体"/>
        </w:rPr>
      </w:pPr>
      <w:r>
        <w:t>        GG(a,b,c,d,M[5],5,0xd62f105d) ;</w:t>
      </w:r>
    </w:p>
    <w:p>
      <w:pPr>
        <w:ind w:firstLine="420"/>
        <w:rPr>
          <w:rFonts w:hint="eastAsia" w:ascii="宋体" w:hAnsi="宋体"/>
        </w:rPr>
      </w:pPr>
      <w:r>
        <w:t>        GG(d,a,b,c,M[10],9,0x02441453) ;</w:t>
      </w:r>
    </w:p>
    <w:p>
      <w:pPr>
        <w:ind w:firstLine="420"/>
        <w:rPr>
          <w:rFonts w:hint="eastAsia" w:ascii="宋体" w:hAnsi="宋体"/>
        </w:rPr>
      </w:pPr>
      <w:r>
        <w:t>        GG(c,d,a,b,M[15],14,0xd8a1e681);</w:t>
      </w:r>
    </w:p>
    <w:p>
      <w:pPr>
        <w:ind w:firstLine="420"/>
        <w:rPr>
          <w:rFonts w:hint="eastAsia" w:ascii="宋体" w:hAnsi="宋体"/>
        </w:rPr>
      </w:pPr>
      <w:r>
        <w:t>        GG(b,c,d,a,M[4],20,0xe7d3fbc8) ;</w:t>
      </w:r>
    </w:p>
    <w:p>
      <w:pPr>
        <w:ind w:firstLine="420"/>
        <w:rPr>
          <w:rFonts w:hint="eastAsia" w:ascii="宋体" w:hAnsi="宋体"/>
        </w:rPr>
      </w:pPr>
      <w:r>
        <w:t>        GG(a,b,c,d,M[9],5,0x21e1cde6) ;</w:t>
      </w:r>
    </w:p>
    <w:p>
      <w:pPr>
        <w:ind w:firstLine="420"/>
        <w:rPr>
          <w:rFonts w:hint="eastAsia" w:ascii="宋体" w:hAnsi="宋体"/>
        </w:rPr>
      </w:pPr>
      <w:r>
        <w:t>        GG(d,a,b,c,M[14],9,0xc33707d6) ;</w:t>
      </w:r>
    </w:p>
    <w:p>
      <w:pPr>
        <w:ind w:firstLine="420"/>
        <w:rPr>
          <w:rFonts w:hint="eastAsia" w:ascii="宋体" w:hAnsi="宋体"/>
        </w:rPr>
      </w:pPr>
      <w:r>
        <w:t>        GG(c,d,a,b,M[3],14,0xf4d50d87) ;</w:t>
      </w:r>
    </w:p>
    <w:p>
      <w:pPr>
        <w:ind w:firstLine="420"/>
        <w:rPr>
          <w:rFonts w:hint="eastAsia" w:ascii="宋体" w:hAnsi="宋体"/>
        </w:rPr>
      </w:pPr>
      <w:r>
        <w:t>        GG(b,c,d,a,M[8],20,0x455a14ed);</w:t>
      </w:r>
    </w:p>
    <w:p>
      <w:pPr>
        <w:ind w:firstLine="420"/>
        <w:rPr>
          <w:rFonts w:hint="eastAsia" w:ascii="宋体" w:hAnsi="宋体"/>
        </w:rPr>
      </w:pPr>
      <w:r>
        <w:t>        GG(a,b,c,d,M[13],5,0xa9e3e905);</w:t>
      </w:r>
    </w:p>
    <w:p>
      <w:pPr>
        <w:ind w:firstLine="420"/>
        <w:rPr>
          <w:rFonts w:hint="eastAsia" w:ascii="宋体" w:hAnsi="宋体"/>
        </w:rPr>
      </w:pPr>
      <w:r>
        <w:t>        GG(d,a,b,c,M[2],9,0xfcefa3f8) ;</w:t>
      </w:r>
    </w:p>
    <w:p>
      <w:pPr>
        <w:ind w:firstLine="420"/>
        <w:rPr>
          <w:rFonts w:hint="eastAsia" w:ascii="宋体" w:hAnsi="宋体"/>
        </w:rPr>
      </w:pPr>
      <w:r>
        <w:t>        GG(c,d,a,b,M[7],14,0x676f02d9) ;</w:t>
      </w:r>
    </w:p>
    <w:p>
      <w:pPr>
        <w:ind w:firstLine="420"/>
        <w:rPr>
          <w:rFonts w:hint="eastAsia" w:ascii="宋体" w:hAnsi="宋体"/>
        </w:rPr>
      </w:pPr>
      <w:r>
        <w:t>        GG(b,c,d,a,M[12],20,0x8d2a4c8a);</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的第三轮循环</w:t>
      </w:r>
    </w:p>
    <w:p>
      <w:pPr>
        <w:ind w:firstLine="420"/>
        <w:rPr>
          <w:rFonts w:hint="eastAsia" w:ascii="宋体" w:hAnsi="宋体"/>
        </w:rPr>
      </w:pPr>
      <w:r>
        <w:t>        HH(a,b,c,d,M[5],4,0xfffa3942);</w:t>
      </w:r>
    </w:p>
    <w:p>
      <w:pPr>
        <w:ind w:firstLine="420"/>
        <w:rPr>
          <w:rFonts w:hint="eastAsia" w:ascii="宋体" w:hAnsi="宋体"/>
        </w:rPr>
      </w:pPr>
      <w:r>
        <w:t>        HH(d,a,b,c,M[8],11,0x8771f681);</w:t>
      </w:r>
    </w:p>
    <w:p>
      <w:pPr>
        <w:ind w:firstLine="420"/>
        <w:rPr>
          <w:rFonts w:hint="eastAsia" w:ascii="宋体" w:hAnsi="宋体"/>
        </w:rPr>
      </w:pPr>
      <w:r>
        <w:t>        HH(c,d,a,b,M[11],16,0x6d9d6122);</w:t>
      </w:r>
    </w:p>
    <w:p>
      <w:pPr>
        <w:ind w:firstLine="420"/>
        <w:rPr>
          <w:rFonts w:hint="eastAsia" w:ascii="宋体" w:hAnsi="宋体"/>
        </w:rPr>
      </w:pPr>
      <w:r>
        <w:t>        HH(b,c,d,a,M[14],23,0xfde5380c) ;</w:t>
      </w:r>
    </w:p>
    <w:p>
      <w:pPr>
        <w:ind w:firstLine="420"/>
        <w:rPr>
          <w:rFonts w:hint="eastAsia" w:ascii="宋体" w:hAnsi="宋体"/>
        </w:rPr>
      </w:pPr>
      <w:r>
        <w:t>        HH(a,b,c,d,M[1],4,0xa4beea44) ;</w:t>
      </w:r>
    </w:p>
    <w:p>
      <w:pPr>
        <w:ind w:firstLine="420"/>
        <w:rPr>
          <w:rFonts w:hint="eastAsia" w:ascii="宋体" w:hAnsi="宋体"/>
        </w:rPr>
      </w:pPr>
      <w:r>
        <w:t>        HH(d,a,b,c,M[4],11,0x4bdecfa9) ;</w:t>
      </w:r>
    </w:p>
    <w:p>
      <w:pPr>
        <w:ind w:firstLine="420"/>
        <w:rPr>
          <w:rFonts w:hint="eastAsia" w:ascii="宋体" w:hAnsi="宋体"/>
        </w:rPr>
      </w:pPr>
      <w:r>
        <w:t>        HH(c,d,a,b,M[7],16,0xf6bb4b60) ;</w:t>
      </w:r>
    </w:p>
    <w:p>
      <w:pPr>
        <w:ind w:firstLine="420"/>
        <w:rPr>
          <w:rFonts w:hint="eastAsia" w:ascii="宋体" w:hAnsi="宋体"/>
        </w:rPr>
      </w:pPr>
      <w:r>
        <w:t>        HH(b,c,d,a,M[10],23,0xbebfbc70);</w:t>
      </w:r>
    </w:p>
    <w:p>
      <w:pPr>
        <w:ind w:firstLine="420"/>
        <w:rPr>
          <w:rFonts w:hint="eastAsia" w:ascii="宋体" w:hAnsi="宋体"/>
        </w:rPr>
      </w:pPr>
      <w:r>
        <w:t>        HH(a,b,c,d,M[13],4,0x289b7ec6);</w:t>
      </w:r>
    </w:p>
    <w:p>
      <w:pPr>
        <w:ind w:firstLine="420"/>
        <w:rPr>
          <w:rFonts w:hint="eastAsia" w:ascii="宋体" w:hAnsi="宋体"/>
        </w:rPr>
      </w:pPr>
      <w:r>
        <w:t>        HH(d,a,b,c,M[0],11,0xeaa127fa);</w:t>
      </w:r>
    </w:p>
    <w:p>
      <w:pPr>
        <w:ind w:firstLine="420"/>
        <w:rPr>
          <w:rFonts w:hint="eastAsia" w:ascii="宋体" w:hAnsi="宋体"/>
        </w:rPr>
      </w:pPr>
      <w:r>
        <w:t>        HH(c,d,a,b,M[3],16,0xd4ef3085);</w:t>
      </w:r>
    </w:p>
    <w:p>
      <w:pPr>
        <w:ind w:firstLine="420"/>
        <w:rPr>
          <w:rFonts w:hint="eastAsia" w:ascii="宋体" w:hAnsi="宋体"/>
        </w:rPr>
      </w:pPr>
      <w:r>
        <w:t>        HH(b,c,d,a,M[6],23,0x04881d05);</w:t>
      </w:r>
    </w:p>
    <w:p>
      <w:pPr>
        <w:ind w:firstLine="420"/>
        <w:rPr>
          <w:rFonts w:hint="eastAsia" w:ascii="宋体" w:hAnsi="宋体"/>
        </w:rPr>
      </w:pPr>
      <w:r>
        <w:t>        HH(a,b,c,d,M[9],4,0xd9d4d039);</w:t>
      </w:r>
    </w:p>
    <w:p>
      <w:pPr>
        <w:ind w:firstLine="420"/>
        <w:rPr>
          <w:rFonts w:hint="eastAsia" w:ascii="宋体" w:hAnsi="宋体"/>
        </w:rPr>
      </w:pPr>
      <w:r>
        <w:t>        HH(d,a,b,c,M[12],11,0xe6db99e5);</w:t>
      </w:r>
    </w:p>
    <w:p>
      <w:pPr>
        <w:ind w:firstLine="420"/>
        <w:rPr>
          <w:rFonts w:hint="eastAsia" w:ascii="宋体" w:hAnsi="宋体"/>
        </w:rPr>
      </w:pPr>
      <w:r>
        <w:t>        HH(c,d,a,b,M[15],16,0x1fa27cf8) ;</w:t>
      </w:r>
    </w:p>
    <w:p>
      <w:pPr>
        <w:ind w:firstLine="420"/>
        <w:rPr>
          <w:rFonts w:hint="eastAsia" w:ascii="宋体" w:hAnsi="宋体"/>
        </w:rPr>
      </w:pPr>
      <w:r>
        <w:t>        HH(b,c,d,a,M[2],23,0xc4ac5665);</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的第四轮循环</w:t>
      </w:r>
    </w:p>
    <w:p>
      <w:pPr>
        <w:ind w:firstLine="420"/>
        <w:rPr>
          <w:rFonts w:hint="eastAsia" w:ascii="宋体" w:hAnsi="宋体"/>
        </w:rPr>
      </w:pPr>
      <w:r>
        <w:t>        II(a,b,c,d,M[0],6,0xf4292244) ;</w:t>
      </w:r>
    </w:p>
    <w:p>
      <w:pPr>
        <w:ind w:firstLine="420"/>
        <w:rPr>
          <w:rFonts w:hint="eastAsia" w:ascii="宋体" w:hAnsi="宋体"/>
        </w:rPr>
      </w:pPr>
      <w:r>
        <w:t>        II(d,a,b,c,M[7],10,0x432aff97) ;</w:t>
      </w:r>
    </w:p>
    <w:p>
      <w:pPr>
        <w:ind w:firstLine="420"/>
        <w:rPr>
          <w:rFonts w:hint="eastAsia" w:ascii="宋体" w:hAnsi="宋体"/>
        </w:rPr>
      </w:pPr>
      <w:r>
        <w:t>        II(c,d,a,b,M[14],15,0xab9423a7);</w:t>
      </w:r>
    </w:p>
    <w:p>
      <w:pPr>
        <w:ind w:firstLine="420"/>
        <w:rPr>
          <w:rFonts w:hint="eastAsia" w:ascii="宋体" w:hAnsi="宋体"/>
        </w:rPr>
      </w:pPr>
      <w:r>
        <w:t>        II(b,c,d,a,M[5],21,0xfc93a039) ;</w:t>
      </w:r>
    </w:p>
    <w:p>
      <w:pPr>
        <w:ind w:firstLine="420"/>
        <w:rPr>
          <w:rFonts w:hint="eastAsia" w:ascii="宋体" w:hAnsi="宋体"/>
        </w:rPr>
      </w:pPr>
      <w:r>
        <w:t>        II(a,b,c,d,M[12],6,0x655b59c3) ;</w:t>
      </w:r>
    </w:p>
    <w:p>
      <w:pPr>
        <w:ind w:firstLine="420"/>
        <w:rPr>
          <w:rFonts w:hint="eastAsia" w:ascii="宋体" w:hAnsi="宋体"/>
        </w:rPr>
      </w:pPr>
      <w:r>
        <w:t>        II(d,a,b,c,M[3],10,0x8f0ccc92) ;</w:t>
      </w:r>
    </w:p>
    <w:p>
      <w:pPr>
        <w:ind w:firstLine="420"/>
        <w:rPr>
          <w:rFonts w:hint="eastAsia" w:ascii="宋体" w:hAnsi="宋体"/>
        </w:rPr>
      </w:pPr>
      <w:r>
        <w:t>        II(c,d,a,b,M[10],15,0xffeff47d);</w:t>
      </w:r>
    </w:p>
    <w:p>
      <w:pPr>
        <w:ind w:firstLine="420"/>
        <w:rPr>
          <w:rFonts w:hint="eastAsia" w:ascii="宋体" w:hAnsi="宋体"/>
        </w:rPr>
      </w:pPr>
      <w:r>
        <w:t>        II(b,c,d,a,M[1],21,0x85845dd1) ;</w:t>
      </w:r>
    </w:p>
    <w:p>
      <w:pPr>
        <w:ind w:firstLine="420"/>
        <w:rPr>
          <w:rFonts w:hint="eastAsia" w:ascii="宋体" w:hAnsi="宋体"/>
        </w:rPr>
      </w:pPr>
      <w:r>
        <w:t>        II(a,b,c,d,M[8],6,0x6fa87e4f) ;</w:t>
      </w:r>
    </w:p>
    <w:p>
      <w:pPr>
        <w:ind w:firstLine="420"/>
        <w:rPr>
          <w:rFonts w:hint="eastAsia" w:ascii="宋体" w:hAnsi="宋体"/>
        </w:rPr>
      </w:pPr>
      <w:r>
        <w:t>        II(d,a,b,c,M[15],10,0xfe2ce6e0);</w:t>
      </w:r>
    </w:p>
    <w:p>
      <w:pPr>
        <w:ind w:firstLine="420"/>
        <w:rPr>
          <w:rFonts w:hint="eastAsia" w:ascii="宋体" w:hAnsi="宋体"/>
        </w:rPr>
      </w:pPr>
      <w:r>
        <w:t>        II(c,d,a,b,M[6],15,0xa3014314) ;</w:t>
      </w:r>
    </w:p>
    <w:p>
      <w:pPr>
        <w:ind w:firstLine="420"/>
        <w:rPr>
          <w:rFonts w:hint="eastAsia" w:ascii="宋体" w:hAnsi="宋体"/>
        </w:rPr>
      </w:pPr>
      <w:r>
        <w:t>        II(b,c,d,a,M[13],21,0x4e0811a1);</w:t>
      </w:r>
    </w:p>
    <w:p>
      <w:pPr>
        <w:ind w:firstLine="420"/>
        <w:rPr>
          <w:rFonts w:hint="eastAsia" w:ascii="宋体" w:hAnsi="宋体"/>
        </w:rPr>
      </w:pPr>
      <w:r>
        <w:t>        II(a,b,c,d,M[4],6,0xf7537e82) ;</w:t>
      </w:r>
    </w:p>
    <w:p>
      <w:pPr>
        <w:ind w:firstLine="420"/>
        <w:rPr>
          <w:rFonts w:hint="eastAsia" w:ascii="宋体" w:hAnsi="宋体"/>
        </w:rPr>
      </w:pPr>
      <w:r>
        <w:t>        II(d,a,b,c,M[11],10,0xbd3af235);</w:t>
      </w:r>
    </w:p>
    <w:p>
      <w:pPr>
        <w:ind w:firstLine="420"/>
        <w:rPr>
          <w:rFonts w:hint="eastAsia" w:ascii="宋体" w:hAnsi="宋体"/>
        </w:rPr>
      </w:pPr>
      <w:r>
        <w:t>        II(c,d,a,b,M[2],15,0x2ad7d2bb);</w:t>
      </w:r>
    </w:p>
    <w:p>
      <w:pPr>
        <w:ind w:firstLine="420"/>
        <w:rPr>
          <w:rFonts w:hint="eastAsia" w:ascii="宋体" w:hAnsi="宋体"/>
        </w:rPr>
      </w:pPr>
      <w:r>
        <w:t>        II(b,c,d,a,M[9],21,0xeb86d391);</w:t>
      </w:r>
    </w:p>
    <w:p>
      <w:pPr>
        <w:ind w:firstLine="420"/>
        <w:rPr>
          <w:rFonts w:hint="eastAsia" w:ascii="宋体" w:hAnsi="宋体"/>
        </w:rPr>
      </w:pPr>
      <w:r>
        <w:t> </w:t>
      </w:r>
    </w:p>
    <w:p>
      <w:pPr>
        <w:ind w:firstLine="420"/>
        <w:rPr>
          <w:rFonts w:hint="eastAsia" w:ascii="宋体" w:hAnsi="宋体"/>
        </w:rPr>
      </w:pPr>
      <w:r>
        <w:t>        A += a;</w:t>
      </w:r>
    </w:p>
    <w:p>
      <w:pPr>
        <w:ind w:firstLine="420"/>
        <w:rPr>
          <w:rFonts w:hint="eastAsia" w:ascii="宋体" w:hAnsi="宋体"/>
        </w:rPr>
      </w:pPr>
      <w:r>
        <w:t>        B += b;</w:t>
      </w:r>
    </w:p>
    <w:p>
      <w:pPr>
        <w:ind w:firstLine="420"/>
        <w:rPr>
          <w:rFonts w:hint="eastAsia" w:ascii="宋体" w:hAnsi="宋体"/>
        </w:rPr>
      </w:pPr>
      <w:r>
        <w:t>        C += c;</w:t>
      </w:r>
    </w:p>
    <w:p>
      <w:pPr>
        <w:ind w:firstLine="420"/>
      </w:pPr>
      <w:r>
        <w:t>        D += d;</w:t>
      </w:r>
    </w:p>
    <w:p>
      <w:pPr>
        <w:pStyle w:val="29"/>
        <w:numPr>
          <w:ilvl w:val="0"/>
          <w:numId w:val="12"/>
        </w:numPr>
        <w:ind w:firstLineChars="0"/>
        <w:rPr>
          <w:rFonts w:hint="eastAsia" w:ascii="宋体" w:hAnsi="宋体"/>
        </w:rPr>
      </w:pPr>
      <w:r>
        <w:rPr>
          <w:rFonts w:hint="eastAsia" w:ascii="宋体" w:hAnsi="宋体"/>
        </w:rPr>
        <w:t>对所有子分组执行如上的循环操作；</w:t>
      </w:r>
    </w:p>
    <w:p>
      <w:pPr>
        <w:ind w:firstLine="420"/>
        <w:rPr>
          <w:rFonts w:hint="eastAsia" w:ascii="宋体" w:hAnsi="宋体"/>
        </w:rPr>
      </w:pPr>
    </w:p>
    <w:p>
      <w:pPr>
        <w:pStyle w:val="7"/>
        <w:ind w:left="420"/>
      </w:pPr>
      <w:r>
        <w:rPr>
          <w:rFonts w:hint="eastAsia"/>
        </w:rPr>
        <w:t>4.1.5.最终结果</w:t>
      </w:r>
    </w:p>
    <w:p>
      <w:pPr>
        <w:ind w:left="420" w:firstLine="0" w:firstLineChars="0"/>
      </w:pPr>
      <w:r>
        <w:rPr>
          <w:rFonts w:hint="eastAsia"/>
        </w:rPr>
        <w:t>处理完所有512分组的内容后，得到一组新的A B C D的值，将这些值按照ABCD的级联顺序排序，然后输出即为最终的MD5值。</w:t>
      </w:r>
    </w:p>
    <w:p>
      <w:pPr>
        <w:ind w:left="420" w:firstLine="0" w:firstLineChars="0"/>
      </w:pPr>
      <w:r>
        <w:rPr>
          <w:rFonts w:hint="eastAsia"/>
        </w:rPr>
        <w:t>需要注意的是，MD5是小端序列，所以输出时要做一次转换，例如A有32bit，分为A1A2A3A4，那么输出的就应该是A4A3A2A1。</w:t>
      </w:r>
    </w:p>
    <w:p>
      <w:pPr>
        <w:ind w:firstLine="420"/>
      </w:pPr>
    </w:p>
    <w:p>
      <w:pPr>
        <w:pStyle w:val="7"/>
        <w:ind w:left="420"/>
      </w:pPr>
      <w:r>
        <w:rPr>
          <w:rFonts w:hint="eastAsia"/>
        </w:rPr>
        <w:t>4.1.6.一些典型的MD5值</w:t>
      </w:r>
    </w:p>
    <w:p>
      <w:pPr>
        <w:ind w:firstLine="420"/>
      </w:pPr>
      <w:r>
        <w:rPr>
          <w:rFonts w:hint="eastAsia"/>
        </w:rPr>
        <w:t>md5(</w:t>
      </w:r>
      <w:r>
        <w:t>“”</w:t>
      </w:r>
      <w:r>
        <w:rPr>
          <w:rFonts w:hint="eastAsia"/>
        </w:rPr>
        <w:t xml:space="preserve">) = </w:t>
      </w:r>
      <w:r>
        <w:t>d41d8cd98f00b204e9800998ecf8427e</w:t>
      </w:r>
    </w:p>
    <w:p>
      <w:pPr>
        <w:ind w:firstLine="420"/>
      </w:pPr>
      <w:r>
        <w:t>MD5 ("a") = 0cc175b9c0f1b6a831c399e269772661</w:t>
      </w:r>
    </w:p>
    <w:p>
      <w:pPr>
        <w:ind w:firstLine="360"/>
      </w:pPr>
      <w:r>
        <w:rPr>
          <w:rFonts w:ascii="Verdana" w:hAnsi="Verdana"/>
          <w:sz w:val="18"/>
          <w:szCs w:val="18"/>
          <w:shd w:val="clear" w:color="auto" w:fill="FFFFFF"/>
        </w:rPr>
        <w:t>MD5 (“ab”) = 187ef4436122d1cc2f40dc2b92f0eba0</w:t>
      </w:r>
    </w:p>
    <w:p>
      <w:pPr>
        <w:ind w:firstLine="420"/>
      </w:pPr>
      <w:r>
        <w:t>MD5 ("abc") = 900150983cd24fb0d6963f7d28e17f72</w:t>
      </w:r>
    </w:p>
    <w:p>
      <w:pPr>
        <w:ind w:firstLine="360"/>
      </w:pPr>
      <w:r>
        <w:rPr>
          <w:rFonts w:ascii="Verdana" w:hAnsi="Verdana"/>
          <w:sz w:val="18"/>
          <w:szCs w:val="18"/>
          <w:shd w:val="clear" w:color="auto" w:fill="FFFFFF"/>
        </w:rPr>
        <w:t>MD5 (“abcde”) = ab56b4d92b40713acc5af89985d4b786</w:t>
      </w:r>
    </w:p>
    <w:p>
      <w:pPr>
        <w:ind w:firstLine="420"/>
      </w:pPr>
      <w:r>
        <w:t>MD5 ("message digest") = f96b697d7cb7938d525a2f31aaf161d0</w:t>
      </w:r>
    </w:p>
    <w:p>
      <w:pPr>
        <w:ind w:firstLine="420"/>
      </w:pPr>
      <w:r>
        <w:t>MD5 ("abcdefghijklmnopqrstuvwxyz") = c3fcd3d76192e4007dfb496cca67e13b</w:t>
      </w:r>
    </w:p>
    <w:p>
      <w:pPr>
        <w:ind w:left="105" w:leftChars="50" w:firstLine="315" w:firstLineChars="150"/>
      </w:pPr>
      <w:r>
        <w:t>MD5 ("ABCDEFGHIJKLMNOPQRSTUVWXYZabcdefghijklmnopqrstuvwxyz") =</w:t>
      </w:r>
      <w:r>
        <w:rPr>
          <w:rFonts w:hint="eastAsia"/>
        </w:rPr>
        <w:t xml:space="preserve"> </w:t>
      </w:r>
      <w:r>
        <w:t>f29939a25efabaef3b87e2cbfe641315</w:t>
      </w:r>
    </w:p>
    <w:p>
      <w:pPr>
        <w:ind w:firstLine="420"/>
      </w:pPr>
    </w:p>
    <w:p>
      <w:pPr>
        <w:ind w:firstLine="420"/>
      </w:pPr>
    </w:p>
    <w:p>
      <w:pPr>
        <w:pStyle w:val="2"/>
      </w:pPr>
      <w:r>
        <w:rPr>
          <w:rFonts w:hint="eastAsia"/>
        </w:rPr>
        <w:t>5.RC4算法</w:t>
      </w:r>
    </w:p>
    <w:p>
      <w:pPr>
        <w:ind w:firstLine="420"/>
      </w:pPr>
      <w:r>
        <w:rPr>
          <w:rFonts w:hint="eastAsia"/>
        </w:rPr>
        <w:t>RC4算法是一种在电子信息领域加密的技术手段，常用于无线通信领域。和DES算法一样，它是一种对称加密算法，也就是说使用的密钥为私钥。</w:t>
      </w:r>
    </w:p>
    <w:p>
      <w:pPr>
        <w:ind w:firstLine="420"/>
      </w:pPr>
      <w:r>
        <w:rPr>
          <w:rFonts w:hint="eastAsia"/>
        </w:rPr>
        <w:t>不同于DES的是，RC4不是对明文进行分组处理，而是以字节流的形式加密每一个字节，解密的时候也是依次对密文中的每一个字节执行解密。</w:t>
      </w:r>
    </w:p>
    <w:p>
      <w:pPr>
        <w:ind w:firstLine="420"/>
      </w:pPr>
      <w:r>
        <w:rPr>
          <w:rFonts w:hint="eastAsia"/>
        </w:rPr>
        <w:t>算法流程如下：</w:t>
      </w:r>
    </w:p>
    <w:p>
      <w:pPr>
        <w:pStyle w:val="5"/>
      </w:pPr>
      <w:r>
        <w:rPr>
          <w:rFonts w:hint="eastAsia"/>
        </w:rPr>
        <w:t>5.1.关键变量</w:t>
      </w:r>
    </w:p>
    <w:p>
      <w:pPr>
        <w:pStyle w:val="7"/>
        <w:ind w:left="420"/>
      </w:pPr>
      <w:r>
        <w:rPr>
          <w:rFonts w:hint="eastAsia"/>
        </w:rPr>
        <w:t>5.1.1.密钥流</w:t>
      </w:r>
    </w:p>
    <w:p>
      <w:pPr>
        <w:ind w:firstLine="420"/>
      </w:pPr>
      <w:r>
        <w:t xml:space="preserve">RC4算法的关键是根据明文和密钥生成相应的密钥流，密钥流的长度和明文的长度是对应的，也就是说明文的长度是500字节，那么密钥流也是500字节。当然，加密生成的密文也是500字节，因为密文第i字节=明文第i字节^密钥流第i字节； </w:t>
      </w:r>
    </w:p>
    <w:p>
      <w:pPr>
        <w:pStyle w:val="7"/>
        <w:ind w:left="420"/>
      </w:pPr>
      <w:r>
        <w:rPr>
          <w:rFonts w:hint="eastAsia"/>
        </w:rPr>
        <w:t>5.1.2.</w:t>
      </w:r>
      <w:r>
        <w:t>状态向量S</w:t>
      </w:r>
    </w:p>
    <w:p>
      <w:pPr>
        <w:ind w:firstLine="420"/>
      </w:pPr>
      <w:r>
        <w:t xml:space="preserve">长度为256，S[0],S[1].....S[255]。每个单元都是一个字节，算法运行的任何时候，S都包括0-255的8比特数的排列组合，只不过值的位置发生了变换； </w:t>
      </w:r>
    </w:p>
    <w:p>
      <w:pPr>
        <w:pStyle w:val="7"/>
        <w:ind w:left="420"/>
      </w:pPr>
      <w:r>
        <w:rPr>
          <w:rFonts w:hint="eastAsia"/>
        </w:rPr>
        <w:t>5.1.3.</w:t>
      </w:r>
      <w:r>
        <w:t>临时向量T</w:t>
      </w:r>
    </w:p>
    <w:p>
      <w:pPr>
        <w:ind w:firstLine="420"/>
      </w:pPr>
      <w:r>
        <w:t xml:space="preserve">长度也为256，每个单元也是一个字节。如果密钥的长度是256字节，就直接把密钥的值赋给T，否则，轮转地将密钥的每个字节赋给T； </w:t>
      </w:r>
    </w:p>
    <w:p>
      <w:pPr>
        <w:pStyle w:val="7"/>
        <w:ind w:left="420"/>
      </w:pPr>
      <w:r>
        <w:rPr>
          <w:rFonts w:hint="eastAsia"/>
        </w:rPr>
        <w:t>5.1.4.</w:t>
      </w:r>
      <w:r>
        <w:t>密钥K</w:t>
      </w:r>
    </w:p>
    <w:p>
      <w:pPr>
        <w:ind w:firstLine="420"/>
      </w:pPr>
      <w:r>
        <w:t>长度为1-256字节，注意密钥的长度 keylen 与明文长度、密钥流的长度没有必然关系，通常密钥的长度</w:t>
      </w:r>
      <w:r>
        <w:rPr>
          <w:rFonts w:hint="eastAsia"/>
        </w:rPr>
        <w:t>取值为</w:t>
      </w:r>
      <w:r>
        <w:t xml:space="preserve">16字节（128比特）。 </w:t>
      </w:r>
    </w:p>
    <w:p>
      <w:pPr>
        <w:pStyle w:val="5"/>
        <w:rPr>
          <w:rFonts w:ascii="宋体" w:hAnsi="宋体"/>
        </w:rPr>
      </w:pPr>
      <w:r>
        <w:rPr>
          <w:rFonts w:hint="eastAsia"/>
        </w:rPr>
        <w:t>5.2.算法</w:t>
      </w:r>
      <w:r>
        <w:t xml:space="preserve">原理 </w:t>
      </w:r>
    </w:p>
    <w:p>
      <w:pPr>
        <w:pStyle w:val="7"/>
        <w:ind w:left="420"/>
      </w:pPr>
      <w:r>
        <w:rPr>
          <w:rFonts w:hint="eastAsia"/>
        </w:rPr>
        <w:t>5.2.1.</w:t>
      </w:r>
      <w:r>
        <w:t xml:space="preserve">初始化S和T </w:t>
      </w:r>
    </w:p>
    <w:p>
      <w:pPr>
        <w:ind w:firstLine="420"/>
      </w:pPr>
      <w:r>
        <w:t>for i=0 to 255 do</w:t>
      </w:r>
    </w:p>
    <w:p>
      <w:pPr>
        <w:ind w:firstLine="420"/>
      </w:pPr>
      <w:r>
        <w:t xml:space="preserve">   S[i] =i; </w:t>
      </w:r>
    </w:p>
    <w:p>
      <w:pPr>
        <w:ind w:firstLine="420"/>
      </w:pPr>
      <w:r>
        <w:t xml:space="preserve">   T[i]=K[ I</w:t>
      </w:r>
      <w:r>
        <w:rPr>
          <w:rFonts w:hint="eastAsia"/>
        </w:rPr>
        <w:t xml:space="preserve"> </w:t>
      </w:r>
      <w:r>
        <w:t>mod</w:t>
      </w:r>
      <w:r>
        <w:rPr>
          <w:rFonts w:hint="eastAsia"/>
        </w:rPr>
        <w:t xml:space="preserve"> </w:t>
      </w:r>
      <w:r>
        <w:t xml:space="preserve">keylen ]; </w:t>
      </w:r>
    </w:p>
    <w:p>
      <w:pPr>
        <w:pStyle w:val="7"/>
        <w:ind w:left="420"/>
      </w:pPr>
      <w:r>
        <w:rPr>
          <w:rFonts w:hint="eastAsia"/>
        </w:rPr>
        <w:t>5.2.2.</w:t>
      </w:r>
      <w:r>
        <w:t xml:space="preserve">初始排列S </w:t>
      </w:r>
    </w:p>
    <w:p>
      <w:pPr>
        <w:ind w:firstLine="420"/>
      </w:pPr>
      <w:r>
        <w:t xml:space="preserve">for i=0 to 255 do </w:t>
      </w:r>
    </w:p>
    <w:p>
      <w:pPr>
        <w:ind w:firstLine="420"/>
      </w:pPr>
      <w:r>
        <w:t xml:space="preserve">   j= ( j+S[i]+T[i])mod256; </w:t>
      </w:r>
    </w:p>
    <w:p>
      <w:pPr>
        <w:ind w:firstLine="420"/>
      </w:pPr>
      <w:r>
        <w:t xml:space="preserve">   swap(S[i],S[j]); </w:t>
      </w:r>
    </w:p>
    <w:p>
      <w:pPr>
        <w:pStyle w:val="7"/>
        <w:ind w:left="420"/>
      </w:pPr>
      <w:r>
        <w:rPr>
          <w:rFonts w:hint="eastAsia"/>
        </w:rPr>
        <w:t>5.2.3.</w:t>
      </w:r>
      <w:r>
        <w:t xml:space="preserve">产生密钥流 </w:t>
      </w:r>
    </w:p>
    <w:p>
      <w:pPr>
        <w:ind w:firstLine="420"/>
      </w:pPr>
      <w:r>
        <w:t xml:space="preserve">for r=0 to len do  //r为明文长度，r字节 </w:t>
      </w:r>
    </w:p>
    <w:p>
      <w:pPr>
        <w:ind w:firstLine="420"/>
      </w:pPr>
      <w:r>
        <w:t xml:space="preserve">   i=(i+1) mod 256; </w:t>
      </w:r>
    </w:p>
    <w:p>
      <w:pPr>
        <w:ind w:firstLine="420"/>
      </w:pPr>
      <w:r>
        <w:t xml:space="preserve">   j=(j+S[i])mod 256; </w:t>
      </w:r>
    </w:p>
    <w:p>
      <w:pPr>
        <w:ind w:firstLine="420"/>
      </w:pPr>
      <w:r>
        <w:t xml:space="preserve">   swap(S[i],S[j]); </w:t>
      </w:r>
    </w:p>
    <w:p>
      <w:pPr>
        <w:ind w:firstLine="420"/>
      </w:pPr>
      <w:r>
        <w:t xml:space="preserve">   t=(S[i]+S[j])mod 256;</w:t>
      </w:r>
    </w:p>
    <w:p>
      <w:pPr>
        <w:ind w:firstLine="420"/>
      </w:pPr>
      <w:r>
        <w:t xml:space="preserve">   k[r]=S[t]; </w:t>
      </w:r>
    </w:p>
    <w:p>
      <w:pPr>
        <w:pStyle w:val="7"/>
        <w:ind w:left="420"/>
      </w:pPr>
      <w:r>
        <w:rPr>
          <w:rFonts w:hint="eastAsia"/>
        </w:rPr>
        <w:t>5.2.4.生成密文/明文</w:t>
      </w:r>
    </w:p>
    <w:p>
      <w:pPr>
        <w:ind w:firstLine="420"/>
      </w:pPr>
      <w:r>
        <w:t>密文第i字节=明文第i字节^密钥流第i字节；</w:t>
      </w:r>
    </w:p>
    <w:p>
      <w:pPr>
        <w:ind w:firstLine="420"/>
      </w:pPr>
      <w:r>
        <w:rPr>
          <w:rFonts w:hint="eastAsia"/>
        </w:rPr>
        <w:t>或者：明文</w:t>
      </w:r>
      <w:r>
        <w:t>第i字节=</w:t>
      </w:r>
      <w:r>
        <w:rPr>
          <w:rFonts w:hint="eastAsia"/>
        </w:rPr>
        <w:t>密文</w:t>
      </w:r>
      <w:r>
        <w:t>第i字节^密钥流第i字节；</w:t>
      </w:r>
    </w:p>
    <w:p>
      <w:pPr>
        <w:ind w:firstLine="420"/>
      </w:pPr>
    </w:p>
    <w:p>
      <w:pPr>
        <w:pStyle w:val="2"/>
      </w:pPr>
      <w:r>
        <w:rPr>
          <w:rFonts w:hint="eastAsia"/>
        </w:rPr>
        <w:t>6.BASE64算法</w:t>
      </w:r>
    </w:p>
    <w:p>
      <w:pPr>
        <w:ind w:firstLine="420"/>
      </w:pPr>
      <w:r>
        <w:rPr>
          <w:rFonts w:hint="eastAsia"/>
        </w:rPr>
        <w:t>很多场合下，特殊字符的存在不被允许，例如邮件只允许可见字符的传送，但很多ASCII码的控制字符并不是可见字符，就不能通过邮件传送了。BASE64就是一种转换算法，将所有字符都转换为可见字符。</w:t>
      </w:r>
    </w:p>
    <w:p>
      <w:pPr>
        <w:ind w:firstLine="420"/>
      </w:pPr>
      <w:r>
        <w:rPr>
          <w:rFonts w:hint="eastAsia"/>
        </w:rPr>
        <w:t>之所以被取名为base64，是因为其加密后的密文只会由A-Z, a-z, 0-9和+ / 这64个可见字符组成，不会出现其他字符；</w:t>
      </w:r>
    </w:p>
    <w:p>
      <w:pPr>
        <w:ind w:firstLine="420"/>
      </w:pPr>
    </w:p>
    <w:p>
      <w:pPr>
        <w:pStyle w:val="5"/>
      </w:pPr>
      <w:r>
        <w:rPr>
          <w:rFonts w:hint="eastAsia"/>
        </w:rPr>
        <w:t>6.1.原理</w:t>
      </w:r>
    </w:p>
    <w:p>
      <w:pPr>
        <w:ind w:firstLine="420"/>
      </w:pPr>
      <w:r>
        <w:rPr>
          <w:rFonts w:hint="eastAsia"/>
        </w:rPr>
        <w:t>查阅网上存在的几种原理说明文档后，发现如下的这种通俗的举例式方法更容易被人理解，引用之：</w:t>
      </w:r>
    </w:p>
    <w:p>
      <w:pPr>
        <w:pStyle w:val="29"/>
        <w:numPr>
          <w:ilvl w:val="0"/>
          <w:numId w:val="13"/>
        </w:numPr>
        <w:ind w:firstLineChars="0"/>
      </w:pPr>
      <w:r>
        <w:rPr>
          <w:rFonts w:hint="eastAsia"/>
        </w:rPr>
        <w:t>假设有3个字符要做base64加密，首先将其转换成二进制，那么此时得到一个24bits的格式；</w:t>
      </w:r>
    </w:p>
    <w:p>
      <w:pPr>
        <w:pStyle w:val="29"/>
        <w:numPr>
          <w:ilvl w:val="0"/>
          <w:numId w:val="13"/>
        </w:numPr>
        <w:ind w:firstLineChars="0"/>
      </w:pPr>
      <w:r>
        <w:t>B</w:t>
      </w:r>
      <w:r>
        <w:rPr>
          <w:rFonts w:hint="eastAsia"/>
        </w:rPr>
        <w:t>ase64只支持64个有效字符，二进制的话就是2</w:t>
      </w:r>
      <w:r>
        <w:rPr>
          <w:rFonts w:hint="eastAsia"/>
          <w:vertAlign w:val="superscript"/>
        </w:rPr>
        <w:t>6</w:t>
      </w:r>
      <w:r>
        <w:rPr>
          <w:rFonts w:hint="eastAsia"/>
        </w:rPr>
        <w:t>个，也就是6个bit；所以24个bit的话，就需要4 * 6bit；因此将这个24bits的数据分成4份，每份6个bit；</w:t>
      </w:r>
    </w:p>
    <w:p>
      <w:pPr>
        <w:pStyle w:val="29"/>
        <w:numPr>
          <w:ilvl w:val="0"/>
          <w:numId w:val="13"/>
        </w:numPr>
        <w:ind w:firstLineChars="0"/>
      </w:pPr>
      <w:r>
        <w:rPr>
          <w:rFonts w:hint="eastAsia"/>
        </w:rPr>
        <w:t>对每6个bits的数据，前面增加00后填充为8bit的数据，这就是一个字节的数据了，得到这个数据的值；</w:t>
      </w:r>
    </w:p>
    <w:p>
      <w:pPr>
        <w:pStyle w:val="29"/>
        <w:numPr>
          <w:ilvl w:val="0"/>
          <w:numId w:val="13"/>
        </w:numPr>
        <w:ind w:firstLineChars="0"/>
      </w:pPr>
      <w:r>
        <w:rPr>
          <w:rFonts w:hint="eastAsia"/>
        </w:rPr>
        <w:t>按照下图所示的Key-value的字典，将这个数值转换为base64支持的字符；</w:t>
      </w:r>
    </w:p>
    <w:p>
      <w:pPr>
        <w:pStyle w:val="29"/>
        <w:numPr>
          <w:ilvl w:val="0"/>
          <w:numId w:val="13"/>
        </w:numPr>
        <w:ind w:firstLineChars="0"/>
      </w:pPr>
      <w:r>
        <w:rPr>
          <w:rFonts w:hint="eastAsia"/>
        </w:rPr>
        <w:t>得到了4个字符，就是BASE64加密后的数据了。</w:t>
      </w:r>
    </w:p>
    <w:p>
      <w:pPr>
        <w:ind w:firstLine="420"/>
      </w:pPr>
    </w:p>
    <w:p>
      <w:pPr>
        <w:ind w:firstLine="420"/>
      </w:pPr>
      <w:r>
        <w:rPr>
          <w:rFonts w:hint="eastAsia"/>
        </w:rPr>
        <w:t>下图为标准协议(RFC2045)规定的Key-value的字典：</w:t>
      </w:r>
    </w:p>
    <w:p>
      <w:pPr>
        <w:spacing w:line="240" w:lineRule="auto"/>
        <w:ind w:firstLine="420"/>
      </w:pPr>
      <w:r>
        <w:rPr>
          <w:rFonts w:ascii="Calibri" w:hAnsi="Calibri" w:eastAsia="宋体" w:cs="黑体"/>
          <w:kern w:val="2"/>
          <w:sz w:val="21"/>
          <w:szCs w:val="21"/>
          <w:lang w:val="en-US" w:eastAsia="zh-CN" w:bidi="ar-SA"/>
        </w:rPr>
        <w:pict>
          <v:shape id="图片框 1034" o:spid="_x0000_s1031" type="#_x0000_t75" style="height:299.25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p>
    <w:p>
      <w:pPr>
        <w:ind w:firstLine="420"/>
      </w:pPr>
      <w:r>
        <w:rPr>
          <w:rFonts w:hint="eastAsia"/>
        </w:rPr>
        <w:t>按照上面的流程，可以轻松处理3*N个字符的base64加密；但是并不总是需要对3N个字节的数据进行处理，针对3N+1和3N+2个字节的数据的加密，处理方式如下所述：</w:t>
      </w:r>
    </w:p>
    <w:p>
      <w:pPr>
        <w:pStyle w:val="29"/>
        <w:numPr>
          <w:ilvl w:val="0"/>
          <w:numId w:val="14"/>
        </w:numPr>
        <w:ind w:firstLineChars="0"/>
      </w:pPr>
      <w:r>
        <w:rPr>
          <w:rFonts w:hint="eastAsia"/>
        </w:rPr>
        <w:t>BASE64规定的处理原则是：不足之处使用</w:t>
      </w:r>
      <w:r>
        <w:t>”</w:t>
      </w:r>
      <w:r>
        <w:rPr>
          <w:rFonts w:hint="eastAsia"/>
        </w:rPr>
        <w:t>=</w:t>
      </w:r>
      <w:r>
        <w:t>”</w:t>
      </w:r>
      <w:r>
        <w:rPr>
          <w:rFonts w:hint="eastAsia"/>
        </w:rPr>
        <w:t>补齐；</w:t>
      </w:r>
    </w:p>
    <w:p>
      <w:pPr>
        <w:pStyle w:val="29"/>
        <w:numPr>
          <w:ilvl w:val="0"/>
          <w:numId w:val="14"/>
        </w:numPr>
        <w:ind w:firstLineChars="0"/>
      </w:pPr>
      <w:r>
        <w:rPr>
          <w:rFonts w:hint="eastAsia"/>
        </w:rPr>
        <w:t>比如，对A这个字符进行处理:</w:t>
      </w:r>
    </w:p>
    <w:p>
      <w:pPr>
        <w:pStyle w:val="29"/>
        <w:numPr>
          <w:ilvl w:val="1"/>
          <w:numId w:val="14"/>
        </w:numPr>
        <w:ind w:firstLineChars="0"/>
      </w:pPr>
      <w:r>
        <w:rPr>
          <w:rFonts w:hint="eastAsia"/>
        </w:rPr>
        <w:t>0xA=(01000001)</w:t>
      </w:r>
      <w:r>
        <w:rPr>
          <w:rFonts w:hint="eastAsia"/>
          <w:vertAlign w:val="subscript"/>
        </w:rPr>
        <w:t>2</w:t>
      </w:r>
      <w:r>
        <w:rPr>
          <w:rFonts w:hint="eastAsia"/>
        </w:rPr>
        <w:t>;</w:t>
      </w:r>
    </w:p>
    <w:p>
      <w:pPr>
        <w:pStyle w:val="29"/>
        <w:numPr>
          <w:ilvl w:val="1"/>
          <w:numId w:val="14"/>
        </w:numPr>
        <w:ind w:firstLineChars="0"/>
      </w:pPr>
      <w:r>
        <w:rPr>
          <w:rFonts w:hint="eastAsia"/>
        </w:rPr>
        <w:t>转换为两个base64支持的字符就是：00010000, 00010000；</w:t>
      </w:r>
    </w:p>
    <w:p>
      <w:pPr>
        <w:pStyle w:val="29"/>
        <w:numPr>
          <w:ilvl w:val="1"/>
          <w:numId w:val="14"/>
        </w:numPr>
        <w:ind w:firstLineChars="0"/>
      </w:pPr>
      <w:r>
        <w:rPr>
          <w:rFonts w:hint="eastAsia"/>
        </w:rPr>
        <w:t>查找map表，这两个的value是Q；到此得到了QQ；</w:t>
      </w:r>
    </w:p>
    <w:p>
      <w:pPr>
        <w:pStyle w:val="29"/>
        <w:numPr>
          <w:ilvl w:val="1"/>
          <w:numId w:val="14"/>
        </w:numPr>
        <w:ind w:firstLineChars="0"/>
      </w:pPr>
      <w:r>
        <w:rPr>
          <w:rFonts w:hint="eastAsia"/>
        </w:rPr>
        <w:t>但是还不满足BASE64的密文长度是4的整数倍，缺少2个字节的数据，按照协议规定，此时补充=，因此最终结果就是:QQ==;</w:t>
      </w:r>
    </w:p>
    <w:p>
      <w:pPr>
        <w:ind w:firstLine="420"/>
      </w:pPr>
    </w:p>
    <w:p>
      <w:pPr>
        <w:pStyle w:val="5"/>
      </w:pPr>
      <w:r>
        <w:rPr>
          <w:rFonts w:hint="eastAsia"/>
        </w:rPr>
        <w:t>6.2.变种</w:t>
      </w:r>
    </w:p>
    <w:p>
      <w:pPr>
        <w:ind w:firstLine="420"/>
      </w:pPr>
      <w:r>
        <w:rPr>
          <w:rFonts w:hint="eastAsia"/>
        </w:rPr>
        <w:t>所谓的BASE64的变种，大概有两种方式：</w:t>
      </w:r>
    </w:p>
    <w:p>
      <w:pPr>
        <w:pStyle w:val="29"/>
        <w:numPr>
          <w:ilvl w:val="0"/>
          <w:numId w:val="15"/>
        </w:numPr>
        <w:ind w:firstLineChars="0"/>
      </w:pPr>
      <w:r>
        <w:rPr>
          <w:rFonts w:hint="eastAsia"/>
        </w:rPr>
        <w:t>对原始内容进行修改，按照自行约定的规则，在原始字符串的指定位置增加一些信息，解密后忽略这些信息即可；</w:t>
      </w:r>
    </w:p>
    <w:p>
      <w:pPr>
        <w:pStyle w:val="29"/>
        <w:numPr>
          <w:ilvl w:val="0"/>
          <w:numId w:val="15"/>
        </w:numPr>
        <w:ind w:firstLineChars="0"/>
      </w:pPr>
      <w:r>
        <w:rPr>
          <w:rFonts w:hint="eastAsia"/>
        </w:rPr>
        <w:t>对key-value的map进行调整；</w:t>
      </w:r>
    </w:p>
    <w:p>
      <w:pPr>
        <w:ind w:firstLine="420"/>
      </w:pPr>
    </w:p>
    <w:p>
      <w:pPr>
        <w:pStyle w:val="23"/>
      </w:pPr>
      <w:r>
        <w:rPr>
          <w:rFonts w:hint="eastAsia"/>
        </w:rPr>
        <w:t>UNIX环境高级编程第二版</w:t>
      </w:r>
    </w:p>
    <w:p>
      <w:pPr>
        <w:pStyle w:val="2"/>
      </w:pPr>
      <w:r>
        <w:rPr>
          <w:rFonts w:hint="eastAsia"/>
        </w:rPr>
        <w:t>1.文件I/O(第三章)</w:t>
      </w:r>
    </w:p>
    <w:p>
      <w:pPr>
        <w:ind w:firstLine="420"/>
      </w:pPr>
      <w:r>
        <w:rPr>
          <w:rFonts w:hint="eastAsia"/>
        </w:rPr>
        <w:t>//TODO</w:t>
      </w:r>
    </w:p>
    <w:p>
      <w:pPr>
        <w:pStyle w:val="2"/>
      </w:pPr>
      <w:r>
        <w:rPr>
          <w:rFonts w:hint="eastAsia"/>
        </w:rPr>
        <w:t>2.文件和目录(第四章)</w:t>
      </w:r>
    </w:p>
    <w:p>
      <w:pPr>
        <w:pStyle w:val="5"/>
      </w:pPr>
      <w:r>
        <w:rPr>
          <w:rFonts w:hint="eastAsia"/>
        </w:rPr>
        <w:t>2.1.stat、fstat、lstat</w:t>
      </w:r>
    </w:p>
    <w:p>
      <w:pPr>
        <w:ind w:firstLine="420"/>
      </w:pPr>
      <w:r>
        <w:rPr>
          <w:rFonts w:hint="eastAsia"/>
        </w:rPr>
        <w:t>#include &lt;sys/stat.h&gt;</w:t>
      </w:r>
    </w:p>
    <w:p>
      <w:pPr>
        <w:ind w:firstLine="420"/>
      </w:pPr>
      <w:r>
        <w:t>int</w:t>
      </w:r>
      <w:r>
        <w:rPr>
          <w:rFonts w:hint="eastAsia"/>
        </w:rPr>
        <w:t xml:space="preserve"> stat(const char *restrict pathname, struct stat *restrict buf);</w:t>
      </w:r>
    </w:p>
    <w:p>
      <w:pPr>
        <w:ind w:firstLine="420"/>
      </w:pPr>
      <w:r>
        <w:rPr>
          <w:rFonts w:hint="eastAsia"/>
        </w:rPr>
        <w:t>int fstat(int filedes, struct stat *buf);</w:t>
      </w:r>
    </w:p>
    <w:p>
      <w:pPr>
        <w:ind w:firstLine="420"/>
      </w:pPr>
      <w:r>
        <w:rPr>
          <w:rFonts w:hint="eastAsia"/>
        </w:rPr>
        <w:t>int lstat(const char *restrict pathname, struct stat *restrict buf);</w:t>
      </w:r>
    </w:p>
    <w:p>
      <w:pPr>
        <w:ind w:firstLine="420"/>
      </w:pPr>
      <w:r>
        <w:rPr>
          <w:rFonts w:hint="eastAsia"/>
        </w:rPr>
        <w:t>fstat函数获取已经在文件描述符fileds上打开的文件的信息，lstat类似于stat，但当命名的文件是一个符号链接时，lstat返回该符号连接的有关信息，而不是该链接文件指向文件的信息。</w:t>
      </w:r>
    </w:p>
    <w:p>
      <w:pPr>
        <w:ind w:firstLine="420"/>
      </w:pPr>
      <w:r>
        <w:rPr>
          <w:rFonts w:hint="eastAsia"/>
        </w:rPr>
        <w:t>struct stat</w:t>
      </w:r>
    </w:p>
    <w:p>
      <w:pPr>
        <w:ind w:firstLine="420"/>
      </w:pPr>
      <w:r>
        <w:rPr>
          <w:rFonts w:hint="eastAsia"/>
        </w:rPr>
        <w:t>{</w:t>
      </w:r>
    </w:p>
    <w:p>
      <w:pPr>
        <w:ind w:firstLine="420"/>
      </w:pPr>
      <w:r>
        <w:rPr>
          <w:rFonts w:hint="eastAsia"/>
        </w:rPr>
        <w:tab/>
      </w:r>
      <w:r>
        <w:rPr>
          <w:rFonts w:hint="eastAsia"/>
        </w:rPr>
        <w:t>mode_t st_mode;</w:t>
      </w:r>
      <w:r>
        <w:rPr>
          <w:rFonts w:hint="eastAsia"/>
        </w:rPr>
        <w:tab/>
      </w:r>
      <w:r>
        <w:rPr>
          <w:rFonts w:hint="eastAsia"/>
        </w:rPr>
        <w:t>/*file type &amp; mode : 可以判断是文件还是目录*/</w:t>
      </w:r>
    </w:p>
    <w:p>
      <w:pPr>
        <w:ind w:firstLine="420"/>
      </w:pPr>
      <w:r>
        <w:rPr>
          <w:rFonts w:hint="eastAsia"/>
        </w:rPr>
        <w:tab/>
      </w:r>
      <w:r>
        <w:rPr>
          <w:rFonts w:hint="eastAsia"/>
        </w:rPr>
        <w:t>ino_t st_ino;</w:t>
      </w:r>
      <w:r>
        <w:rPr>
          <w:rFonts w:hint="eastAsia"/>
        </w:rPr>
        <w:tab/>
      </w:r>
      <w:r>
        <w:rPr>
          <w:rFonts w:hint="eastAsia"/>
        </w:rPr>
        <w:tab/>
      </w:r>
      <w:r>
        <w:rPr>
          <w:rFonts w:hint="eastAsia"/>
        </w:rPr>
        <w:t>/*i-node number*/</w:t>
      </w:r>
    </w:p>
    <w:p>
      <w:pPr>
        <w:ind w:firstLine="420"/>
      </w:pPr>
      <w:r>
        <w:rPr>
          <w:rFonts w:hint="eastAsia"/>
        </w:rPr>
        <w:tab/>
      </w:r>
      <w:r>
        <w:rPr>
          <w:rFonts w:hint="eastAsia"/>
        </w:rPr>
        <w:t>dev_t st_dev;</w:t>
      </w:r>
      <w:r>
        <w:rPr>
          <w:rFonts w:hint="eastAsia"/>
        </w:rPr>
        <w:tab/>
      </w:r>
      <w:r>
        <w:rPr>
          <w:rFonts w:hint="eastAsia"/>
        </w:rPr>
        <w:tab/>
      </w:r>
      <w:r>
        <w:rPr>
          <w:rFonts w:hint="eastAsia"/>
        </w:rPr>
        <w:t>/*device number : file system*/</w:t>
      </w:r>
    </w:p>
    <w:p>
      <w:pPr>
        <w:ind w:firstLine="420"/>
      </w:pPr>
      <w:r>
        <w:rPr>
          <w:rFonts w:hint="eastAsia"/>
        </w:rPr>
        <w:tab/>
      </w:r>
      <w:r>
        <w:rPr>
          <w:rFonts w:hint="eastAsia"/>
        </w:rPr>
        <w:t>dev_t st_rdev;</w:t>
      </w:r>
      <w:r>
        <w:rPr>
          <w:rFonts w:hint="eastAsia"/>
        </w:rPr>
        <w:tab/>
      </w:r>
      <w:r>
        <w:rPr>
          <w:rFonts w:hint="eastAsia"/>
        </w:rPr>
        <w:tab/>
      </w:r>
      <w:r>
        <w:rPr>
          <w:rFonts w:hint="eastAsia"/>
        </w:rPr>
        <w:t>/*device number for special files*/</w:t>
      </w:r>
    </w:p>
    <w:p>
      <w:pPr>
        <w:ind w:firstLine="420"/>
      </w:pPr>
      <w:r>
        <w:rPr>
          <w:rFonts w:hint="eastAsia"/>
        </w:rPr>
        <w:tab/>
      </w:r>
      <w:r>
        <w:rPr>
          <w:rFonts w:hint="eastAsia"/>
        </w:rPr>
        <w:t>nlink_t st_nlink;</w:t>
      </w:r>
      <w:r>
        <w:rPr>
          <w:rFonts w:hint="eastAsia"/>
        </w:rPr>
        <w:tab/>
      </w:r>
      <w:r>
        <w:rPr>
          <w:rFonts w:hint="eastAsia"/>
        </w:rPr>
        <w:t>/*number of links*/</w:t>
      </w:r>
    </w:p>
    <w:p>
      <w:pPr>
        <w:ind w:firstLine="420"/>
      </w:pPr>
      <w:r>
        <w:rPr>
          <w:rFonts w:hint="eastAsia"/>
        </w:rPr>
        <w:tab/>
      </w:r>
      <w:r>
        <w:rPr>
          <w:rFonts w:hint="eastAsia"/>
        </w:rPr>
        <w:t>uid_t st_uid;</w:t>
      </w:r>
      <w:r>
        <w:rPr>
          <w:rFonts w:hint="eastAsia"/>
        </w:rPr>
        <w:tab/>
      </w:r>
      <w:r>
        <w:rPr>
          <w:rFonts w:hint="eastAsia"/>
        </w:rPr>
        <w:tab/>
      </w:r>
      <w:r>
        <w:rPr>
          <w:rFonts w:hint="eastAsia"/>
        </w:rPr>
        <w:t>/*User id of owner*/</w:t>
      </w:r>
    </w:p>
    <w:p>
      <w:pPr>
        <w:ind w:firstLine="420"/>
      </w:pPr>
      <w:r>
        <w:rPr>
          <w:rFonts w:hint="eastAsia"/>
        </w:rPr>
        <w:tab/>
      </w:r>
      <w:r>
        <w:rPr>
          <w:rFonts w:hint="eastAsia"/>
        </w:rPr>
        <w:t>gid_t st_gid;</w:t>
      </w:r>
      <w:r>
        <w:rPr>
          <w:rFonts w:hint="eastAsia"/>
        </w:rPr>
        <w:tab/>
      </w:r>
      <w:r>
        <w:rPr>
          <w:rFonts w:hint="eastAsia"/>
        </w:rPr>
        <w:tab/>
      </w:r>
      <w:r>
        <w:rPr>
          <w:rFonts w:hint="eastAsia"/>
        </w:rPr>
        <w:t>/*group id of owner*/</w:t>
      </w:r>
    </w:p>
    <w:p>
      <w:pPr>
        <w:ind w:firstLine="420"/>
      </w:pPr>
      <w:r>
        <w:rPr>
          <w:rFonts w:hint="eastAsia"/>
        </w:rPr>
        <w:tab/>
      </w:r>
      <w:r>
        <w:rPr>
          <w:rFonts w:hint="eastAsia"/>
        </w:rPr>
        <w:t>off_t st_size;</w:t>
      </w:r>
      <w:r>
        <w:rPr>
          <w:rFonts w:hint="eastAsia"/>
        </w:rPr>
        <w:tab/>
      </w:r>
      <w:r>
        <w:rPr>
          <w:rFonts w:hint="eastAsia"/>
        </w:rPr>
        <w:tab/>
      </w:r>
      <w:r>
        <w:rPr>
          <w:rFonts w:hint="eastAsia"/>
        </w:rPr>
        <w:t>/*size in bytes, for regular files*/</w:t>
      </w:r>
    </w:p>
    <w:p>
      <w:pPr>
        <w:ind w:firstLine="420"/>
      </w:pPr>
      <w:r>
        <w:rPr>
          <w:rFonts w:hint="eastAsia"/>
        </w:rPr>
        <w:tab/>
      </w:r>
      <w:r>
        <w:rPr>
          <w:rFonts w:hint="eastAsia"/>
        </w:rPr>
        <w:t>time_t st_atime;</w:t>
      </w:r>
      <w:r>
        <w:rPr>
          <w:rFonts w:hint="eastAsia"/>
        </w:rPr>
        <w:tab/>
      </w:r>
      <w:r>
        <w:rPr>
          <w:rFonts w:hint="eastAsia"/>
        </w:rPr>
        <w:t>/*time of last access */</w:t>
      </w:r>
    </w:p>
    <w:p>
      <w:pPr>
        <w:ind w:firstLine="420"/>
      </w:pPr>
      <w:r>
        <w:rPr>
          <w:rFonts w:hint="eastAsia"/>
        </w:rPr>
        <w:tab/>
      </w:r>
      <w:r>
        <w:rPr>
          <w:rFonts w:hint="eastAsia"/>
        </w:rPr>
        <w:t>time_t st_mtime;</w:t>
      </w:r>
      <w:r>
        <w:rPr>
          <w:rFonts w:hint="eastAsia"/>
        </w:rPr>
        <w:tab/>
      </w:r>
      <w:r>
        <w:rPr>
          <w:rFonts w:hint="eastAsia"/>
        </w:rPr>
        <w:t>/*time of last modification*/</w:t>
      </w:r>
    </w:p>
    <w:p>
      <w:pPr>
        <w:ind w:firstLine="420"/>
      </w:pPr>
      <w:r>
        <w:rPr>
          <w:rFonts w:hint="eastAsia"/>
        </w:rPr>
        <w:tab/>
      </w:r>
      <w:r>
        <w:rPr>
          <w:rFonts w:hint="eastAsia"/>
        </w:rPr>
        <w:t>time_t st_ctime;</w:t>
      </w:r>
      <w:r>
        <w:rPr>
          <w:rFonts w:hint="eastAsia"/>
        </w:rPr>
        <w:tab/>
      </w:r>
      <w:r>
        <w:rPr>
          <w:rFonts w:hint="eastAsia"/>
        </w:rPr>
        <w:t>/*time of last file status change*/</w:t>
      </w:r>
    </w:p>
    <w:p>
      <w:pPr>
        <w:ind w:firstLine="420"/>
      </w:pPr>
      <w:r>
        <w:rPr>
          <w:rFonts w:hint="eastAsia"/>
        </w:rPr>
        <w:tab/>
      </w:r>
      <w:r>
        <w:rPr>
          <w:rFonts w:hint="eastAsia"/>
        </w:rPr>
        <w:t>blksize_t st_blksize;</w:t>
      </w:r>
      <w:r>
        <w:rPr>
          <w:rFonts w:hint="eastAsia"/>
        </w:rPr>
        <w:tab/>
      </w:r>
      <w:r>
        <w:rPr>
          <w:rFonts w:hint="eastAsia"/>
        </w:rPr>
        <w:t>/*best I/O block size*/</w:t>
      </w:r>
    </w:p>
    <w:p>
      <w:pPr>
        <w:ind w:firstLine="420"/>
      </w:pPr>
      <w:r>
        <w:rPr>
          <w:rFonts w:hint="eastAsia"/>
        </w:rPr>
        <w:tab/>
      </w:r>
      <w:r>
        <w:rPr>
          <w:rFonts w:hint="eastAsia"/>
        </w:rPr>
        <w:t>blkcnt_t st_blocks;</w:t>
      </w:r>
      <w:r>
        <w:rPr>
          <w:rFonts w:hint="eastAsia"/>
        </w:rPr>
        <w:tab/>
      </w:r>
      <w:r>
        <w:rPr>
          <w:rFonts w:hint="eastAsia"/>
        </w:rPr>
        <w:tab/>
      </w:r>
      <w:r>
        <w:rPr>
          <w:rFonts w:hint="eastAsia"/>
        </w:rPr>
        <w:t>/*number of disk blocks allocated*/</w:t>
      </w:r>
    </w:p>
    <w:p>
      <w:pPr>
        <w:ind w:firstLine="420"/>
      </w:pPr>
      <w:r>
        <w:rPr>
          <w:rFonts w:hint="eastAsia"/>
        </w:rPr>
        <w:t>}</w:t>
      </w:r>
    </w:p>
    <w:p>
      <w:pPr>
        <w:ind w:firstLine="420"/>
      </w:pPr>
      <w:r>
        <w:rPr>
          <w:rFonts w:hint="eastAsia"/>
        </w:rPr>
        <w:t>可以根据如上结构体中的st_mode判断文件类型，如下表所示：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549"/>
        <w:gridCol w:w="2294"/>
        <w:gridCol w:w="3169"/>
      </w:tblGrid>
      <w:tr>
        <w:tc>
          <w:tcPr>
            <w:tcW w:w="1510" w:type="dxa"/>
            <w:vAlign w:val="top"/>
          </w:tcPr>
          <w:p>
            <w:pPr>
              <w:ind w:firstLine="0" w:firstLineChars="0"/>
              <w:rPr>
                <w:b/>
              </w:rPr>
            </w:pPr>
            <w:r>
              <w:rPr>
                <w:rFonts w:hint="eastAsia"/>
                <w:b/>
              </w:rPr>
              <w:t>输入参数</w:t>
            </w:r>
          </w:p>
        </w:tc>
        <w:tc>
          <w:tcPr>
            <w:tcW w:w="1549" w:type="dxa"/>
            <w:vAlign w:val="top"/>
          </w:tcPr>
          <w:p>
            <w:pPr>
              <w:ind w:firstLine="0" w:firstLineChars="0"/>
              <w:rPr>
                <w:b/>
              </w:rPr>
            </w:pPr>
            <w:r>
              <w:rPr>
                <w:rFonts w:hint="eastAsia"/>
                <w:b/>
              </w:rPr>
              <w:t>宏</w:t>
            </w:r>
          </w:p>
        </w:tc>
        <w:tc>
          <w:tcPr>
            <w:tcW w:w="2294" w:type="dxa"/>
            <w:vAlign w:val="top"/>
          </w:tcPr>
          <w:p>
            <w:pPr>
              <w:ind w:firstLine="0" w:firstLineChars="0"/>
              <w:rPr>
                <w:b/>
              </w:rPr>
            </w:pPr>
            <w:r>
              <w:rPr>
                <w:rFonts w:hint="eastAsia"/>
                <w:b/>
              </w:rPr>
              <w:t>文件类型</w:t>
            </w:r>
          </w:p>
        </w:tc>
        <w:tc>
          <w:tcPr>
            <w:tcW w:w="3169" w:type="dxa"/>
            <w:vAlign w:val="top"/>
          </w:tcPr>
          <w:p>
            <w:pPr>
              <w:ind w:firstLine="0" w:firstLineChars="0"/>
              <w:rPr>
                <w:b/>
              </w:rPr>
            </w:pPr>
            <w:r>
              <w:rPr>
                <w:rFonts w:hint="eastAsia"/>
                <w:b/>
              </w:rPr>
              <w:t>备注</w:t>
            </w:r>
          </w:p>
        </w:tc>
      </w:tr>
      <w:tr>
        <w:tc>
          <w:tcPr>
            <w:tcW w:w="1510" w:type="dxa"/>
            <w:vMerge w:val="restart"/>
            <w:vAlign w:val="top"/>
          </w:tcPr>
          <w:p>
            <w:pPr>
              <w:ind w:firstLine="0" w:firstLineChars="0"/>
              <w:jc w:val="center"/>
            </w:pPr>
            <w:r>
              <w:rPr>
                <w:rFonts w:hint="eastAsia"/>
              </w:rPr>
              <w:t>st_mode</w:t>
            </w:r>
          </w:p>
        </w:tc>
        <w:tc>
          <w:tcPr>
            <w:tcW w:w="1549" w:type="dxa"/>
            <w:vAlign w:val="top"/>
          </w:tcPr>
          <w:p>
            <w:pPr>
              <w:ind w:firstLine="0" w:firstLineChars="0"/>
            </w:pPr>
            <w:r>
              <w:rPr>
                <w:rFonts w:hint="eastAsia"/>
              </w:rPr>
              <w:t>S_ISREG()</w:t>
            </w:r>
          </w:p>
        </w:tc>
        <w:tc>
          <w:tcPr>
            <w:tcW w:w="2294" w:type="dxa"/>
            <w:vAlign w:val="top"/>
          </w:tcPr>
          <w:p>
            <w:pPr>
              <w:ind w:firstLine="0" w:firstLineChars="0"/>
            </w:pPr>
            <w:r>
              <w:rPr>
                <w:rFonts w:hint="eastAsia"/>
              </w:rPr>
              <w:t>普通文件(regular file)</w:t>
            </w:r>
          </w:p>
        </w:tc>
        <w:tc>
          <w:tcPr>
            <w:tcW w:w="3169" w:type="dxa"/>
            <w:vAlign w:val="top"/>
          </w:tcPr>
          <w:p>
            <w:pPr>
              <w:ind w:firstLine="0" w:firstLineChars="0"/>
            </w:pPr>
            <w:r>
              <w:rPr>
                <w:rFonts w:hint="eastAsia"/>
              </w:rPr>
              <w:t>使用：if(S_ISREG(st_mode));</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S_ISDIR()</w:t>
            </w:r>
          </w:p>
        </w:tc>
        <w:tc>
          <w:tcPr>
            <w:tcW w:w="2294" w:type="dxa"/>
            <w:vAlign w:val="top"/>
          </w:tcPr>
          <w:p>
            <w:pPr>
              <w:ind w:firstLine="0" w:firstLineChars="0"/>
            </w:pPr>
            <w:r>
              <w:rPr>
                <w:rFonts w:hint="eastAsia"/>
              </w:rPr>
              <w:t>目录文件(directory)</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S_ISCHR()</w:t>
            </w:r>
          </w:p>
        </w:tc>
        <w:tc>
          <w:tcPr>
            <w:tcW w:w="2294" w:type="dxa"/>
            <w:vAlign w:val="top"/>
          </w:tcPr>
          <w:p>
            <w:pPr>
              <w:ind w:firstLine="0" w:firstLineChars="0"/>
            </w:pPr>
            <w:r>
              <w:rPr>
                <w:rFonts w:hint="eastAsia"/>
              </w:rPr>
              <w:t>字符特殊文件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S_ISBLK()</w:t>
            </w:r>
          </w:p>
        </w:tc>
        <w:tc>
          <w:tcPr>
            <w:tcW w:w="2294" w:type="dxa"/>
            <w:vAlign w:val="top"/>
          </w:tcPr>
          <w:p>
            <w:pPr>
              <w:ind w:firstLine="0" w:firstLineChars="0"/>
            </w:pPr>
            <w:r>
              <w:rPr>
                <w:rFonts w:hint="eastAsia"/>
              </w:rPr>
              <w:t>块特殊文件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S_ISFIFO()</w:t>
            </w:r>
          </w:p>
        </w:tc>
        <w:tc>
          <w:tcPr>
            <w:tcW w:w="2294" w:type="dxa"/>
            <w:vAlign w:val="top"/>
          </w:tcPr>
          <w:p>
            <w:pPr>
              <w:ind w:firstLine="0" w:firstLineChars="0"/>
            </w:pPr>
            <w:r>
              <w:rPr>
                <w:rFonts w:hint="eastAsia"/>
              </w:rPr>
              <w:t>管道 / FIFO</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S_ISLNK()</w:t>
            </w:r>
          </w:p>
        </w:tc>
        <w:tc>
          <w:tcPr>
            <w:tcW w:w="2294" w:type="dxa"/>
            <w:vAlign w:val="top"/>
          </w:tcPr>
          <w:p>
            <w:pPr>
              <w:ind w:firstLine="0" w:firstLineChars="0"/>
            </w:pPr>
            <w:r>
              <w:rPr>
                <w:rFonts w:hint="eastAsia"/>
              </w:rPr>
              <w:t>符号链接</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S_ISSOCK()</w:t>
            </w:r>
          </w:p>
        </w:tc>
        <w:tc>
          <w:tcPr>
            <w:tcW w:w="2294" w:type="dxa"/>
            <w:vAlign w:val="top"/>
          </w:tcPr>
          <w:p>
            <w:pPr>
              <w:ind w:firstLine="0" w:firstLineChars="0"/>
            </w:pPr>
            <w:r>
              <w:rPr>
                <w:rFonts w:hint="eastAsia"/>
              </w:rPr>
              <w:t>套接字</w:t>
            </w:r>
          </w:p>
        </w:tc>
        <w:tc>
          <w:tcPr>
            <w:tcW w:w="3169" w:type="dxa"/>
            <w:vAlign w:val="top"/>
          </w:tcPr>
          <w:p>
            <w:pPr>
              <w:ind w:firstLine="0" w:firstLineChars="0"/>
            </w:pPr>
            <w:r>
              <w:rPr>
                <w:rFonts w:hint="eastAsia"/>
              </w:rPr>
              <w:t>同上</w:t>
            </w:r>
          </w:p>
        </w:tc>
      </w:tr>
      <w:tr>
        <w:tc>
          <w:tcPr>
            <w:tcW w:w="1510" w:type="dxa"/>
            <w:vAlign w:val="top"/>
          </w:tcPr>
          <w:p>
            <w:pPr>
              <w:ind w:firstLine="0" w:firstLineChars="0"/>
            </w:pPr>
          </w:p>
        </w:tc>
        <w:tc>
          <w:tcPr>
            <w:tcW w:w="1549" w:type="dxa"/>
            <w:vAlign w:val="top"/>
          </w:tcPr>
          <w:p>
            <w:pPr>
              <w:ind w:firstLine="0" w:firstLineChars="0"/>
            </w:pPr>
          </w:p>
        </w:tc>
        <w:tc>
          <w:tcPr>
            <w:tcW w:w="2294" w:type="dxa"/>
            <w:vAlign w:val="top"/>
          </w:tcPr>
          <w:p>
            <w:pPr>
              <w:ind w:firstLine="0" w:firstLineChars="0"/>
            </w:pPr>
          </w:p>
        </w:tc>
        <w:tc>
          <w:tcPr>
            <w:tcW w:w="3169" w:type="dxa"/>
            <w:vAlign w:val="top"/>
          </w:tcPr>
          <w:p>
            <w:pPr>
              <w:ind w:firstLine="0" w:firstLineChars="0"/>
            </w:pPr>
          </w:p>
        </w:tc>
      </w:tr>
    </w:tbl>
    <w:p>
      <w:pPr>
        <w:ind w:firstLine="420"/>
      </w:pPr>
      <w:r>
        <w:rPr>
          <w:rFonts w:hint="eastAsia"/>
        </w:rPr>
        <w:t>可以使用如上结构体中的st_size获取文件大小，但是该字段只对普通文件、目录文件和符号链接有意义。</w:t>
      </w:r>
    </w:p>
    <w:p>
      <w:pPr>
        <w:ind w:firstLine="420"/>
      </w:pPr>
      <w:r>
        <w:rPr>
          <w:rFonts w:hint="eastAsia"/>
        </w:rPr>
        <w:t>如上结构体中的st_blksize和st_blocks有其特殊含义：</w:t>
      </w:r>
    </w:p>
    <w:p>
      <w:pPr>
        <w:pStyle w:val="29"/>
        <w:numPr>
          <w:ilvl w:val="0"/>
          <w:numId w:val="16"/>
        </w:numPr>
        <w:ind w:firstLineChars="0"/>
      </w:pPr>
      <w:r>
        <w:rPr>
          <w:rFonts w:hint="eastAsia"/>
        </w:rPr>
        <w:t>st_blksize表示在当前的系统中，最优的块大小，但文件系统并不一定按照此设置；</w:t>
      </w:r>
    </w:p>
    <w:p>
      <w:pPr>
        <w:pStyle w:val="29"/>
        <w:numPr>
          <w:ilvl w:val="0"/>
          <w:numId w:val="16"/>
        </w:numPr>
        <w:ind w:firstLineChars="0"/>
      </w:pPr>
      <w:r>
        <w:rPr>
          <w:rFonts w:hint="eastAsia"/>
        </w:rPr>
        <w:t>st_blocks表示文件占用了多少个块，一般而言，现在的linux的文件系统，一个块的size是512字节；</w:t>
      </w:r>
    </w:p>
    <w:p>
      <w:pPr>
        <w:ind w:firstLine="420"/>
      </w:pPr>
      <w:r>
        <w:rPr>
          <w:rFonts w:hint="eastAsia"/>
        </w:rPr>
        <w:t>文件占用的磁盘空间，是要按照块大小为依据的。即便一个文件不到512字节，分配的时候也要以块为基本单位对其进行分配，所以du得到的size如果以字节为单位，得到的是所有文件的真实bytes值；而如果以KiloBytes为单位，得到的就是块大小的值。</w:t>
      </w:r>
    </w:p>
    <w:p>
      <w:pPr>
        <w:pStyle w:val="7"/>
        <w:ind w:left="420"/>
      </w:pPr>
      <w:r>
        <w:rPr>
          <w:rFonts w:hint="eastAsia"/>
        </w:rPr>
        <w:t>2.1.1.du的简易实现版本</w:t>
      </w:r>
    </w:p>
    <w:p>
      <w:pPr>
        <w:ind w:firstLine="420"/>
      </w:pPr>
      <w:r>
        <w:rPr>
          <w:rFonts w:hint="eastAsia"/>
        </w:rPr>
        <w:t>linux系统提供了“du”命令，用来查看文件、目录所占用的磁盘空间大小，这里实现了一个读取文件夹所占磁盘空间大小的程序。</w:t>
      </w:r>
    </w:p>
    <w:p>
      <w:pPr>
        <w:spacing w:line="360" w:lineRule="auto"/>
        <w:ind w:firstLine="420"/>
      </w:pPr>
      <w:r>
        <w:rPr>
          <w:rFonts w:ascii="Calibri" w:hAnsi="Calibri" w:eastAsia="宋体" w:cs="黑体"/>
          <w:kern w:val="2"/>
          <w:sz w:val="21"/>
          <w:szCs w:val="21"/>
          <w:lang w:val="en-US" w:eastAsia="zh-CN" w:bidi="ar-SA"/>
        </w:rPr>
        <w:object>
          <v:shape id="_x0000_s1032" type="#_x0000_t75" style="height:339.35pt;width:415.7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_x0000_s1032" DrawAspect="Content" ObjectID="_1039" r:id="rId19"/>
        </w:object>
      </w:r>
    </w:p>
    <w:p>
      <w:pPr>
        <w:ind w:firstLine="420"/>
      </w:pPr>
      <w:r>
        <w:rPr>
          <w:rFonts w:hint="eastAsia"/>
        </w:rPr>
        <w:t>有如下几个技术要点需要明确：</w:t>
      </w:r>
    </w:p>
    <w:p>
      <w:pPr>
        <w:pStyle w:val="29"/>
        <w:numPr>
          <w:ilvl w:val="0"/>
          <w:numId w:val="17"/>
        </w:numPr>
        <w:ind w:firstLineChars="0"/>
      </w:pPr>
      <w:r>
        <w:rPr>
          <w:rFonts w:hint="eastAsia"/>
        </w:rPr>
        <w:t>gDirPathList是一个单向链表，是主要的数据结构，内部节点是传入的目录下的所有字目录的绝对路径；</w:t>
      </w:r>
    </w:p>
    <w:p>
      <w:pPr>
        <w:pStyle w:val="29"/>
        <w:numPr>
          <w:ilvl w:val="0"/>
          <w:numId w:val="17"/>
        </w:numPr>
        <w:ind w:firstLineChars="0"/>
      </w:pPr>
      <w:r>
        <w:rPr>
          <w:rFonts w:hint="eastAsia"/>
        </w:rPr>
        <w:t>如果要取的是目录所占的字节数，那么取的是各个文件的st_size选项；</w:t>
      </w:r>
    </w:p>
    <w:p>
      <w:pPr>
        <w:pStyle w:val="29"/>
        <w:numPr>
          <w:ilvl w:val="0"/>
          <w:numId w:val="17"/>
        </w:numPr>
        <w:ind w:firstLineChars="0"/>
      </w:pPr>
      <w:r>
        <w:rPr>
          <w:rFonts w:hint="eastAsia"/>
        </w:rPr>
        <w:t>如果要取的是目录所占的KiloBytes(千字节数)，那么取的是各个文件的st_blocks选项；</w:t>
      </w:r>
    </w:p>
    <w:p>
      <w:pPr>
        <w:ind w:firstLine="420"/>
      </w:pPr>
      <w:r>
        <w:rPr>
          <w:rFonts w:hint="eastAsia"/>
        </w:rPr>
        <w:t>使用“du”命令查看一个目录的大小，会发现按照字节数获取到的size和按照KiloBytes获取到的size，并不能按照1024倍的关系简单的整除。</w:t>
      </w:r>
    </w:p>
    <w:p>
      <w:pPr>
        <w:ind w:firstLine="420"/>
      </w:pPr>
      <w:r>
        <w:rPr>
          <w:rFonts w:hint="eastAsia"/>
        </w:rPr>
        <w:t>造成这个的原因在于，读取字节数的时候，是按照每个文件的size来的，累加这个st_size选型；而按照KiloBytes读的时候，是按照所占用的磁盘块来读的。</w:t>
      </w:r>
    </w:p>
    <w:p>
      <w:pPr>
        <w:ind w:firstLine="420"/>
      </w:pPr>
      <w:r>
        <w:rPr>
          <w:rFonts w:hint="eastAsia"/>
        </w:rPr>
        <w:t>磁盘空间的大小，在struct stat中是st_blocks(所占用的磁盘块)指定了该值，在一般的linux系统中，每一个块的大小是512字节，也就是说st_blocks的单位是512字节，而所要求的是KiloBytes，所以这里还需要做一次单位变换。</w:t>
      </w:r>
    </w:p>
    <w:p>
      <w:pPr>
        <w:ind w:firstLine="420"/>
      </w:pPr>
    </w:p>
    <w:p>
      <w:pPr>
        <w:pStyle w:val="5"/>
      </w:pPr>
      <w:r>
        <w:rPr>
          <w:rFonts w:hint="eastAsia"/>
        </w:rPr>
        <w:t>2.2.chmod、fchmod</w:t>
      </w:r>
    </w:p>
    <w:p>
      <w:pPr>
        <w:ind w:firstLine="420"/>
      </w:pPr>
      <w:r>
        <w:rPr>
          <w:rFonts w:hint="eastAsia"/>
        </w:rPr>
        <w:t>这两个函数可以使得我们更改现有文件的访问权限：</w:t>
      </w:r>
    </w:p>
    <w:p>
      <w:pPr>
        <w:ind w:firstLine="420"/>
      </w:pPr>
      <w:r>
        <w:rPr>
          <w:rFonts w:hint="eastAsia"/>
        </w:rPr>
        <w:t>#include &lt;sys/stat.h&gt;</w:t>
      </w:r>
    </w:p>
    <w:p>
      <w:pPr>
        <w:ind w:firstLine="420"/>
      </w:pPr>
      <w:r>
        <w:rPr>
          <w:rFonts w:hint="eastAsia"/>
        </w:rPr>
        <w:t>int chmod(const char *pathname, mode_t mode);</w:t>
      </w:r>
    </w:p>
    <w:p>
      <w:pPr>
        <w:ind w:firstLine="420"/>
      </w:pPr>
      <w:r>
        <w:rPr>
          <w:rFonts w:hint="eastAsia"/>
        </w:rPr>
        <w:t>int fchmod(int fields, mode_t mode);</w:t>
      </w:r>
    </w:p>
    <w:p>
      <w:pPr>
        <w:ind w:firstLine="420"/>
      </w:pPr>
      <w:r>
        <w:rPr>
          <w:rFonts w:hint="eastAsia"/>
        </w:rPr>
        <w:t>执行成功返回0，出错返回-1；</w:t>
      </w:r>
    </w:p>
    <w:p>
      <w:pPr>
        <w:ind w:firstLine="420"/>
      </w:pPr>
      <w:r>
        <w:rPr>
          <w:rFonts w:hint="eastAsia"/>
        </w:rPr>
        <w:t>为了改变一个文件的权限位，进程的有效用户ID必须等于文件的所有者ID，或者该进程必须具有超级用户权限。</w:t>
      </w:r>
    </w:p>
    <w:p>
      <w:pPr>
        <w:ind w:firstLine="420"/>
      </w:pPr>
      <w:r>
        <w:rPr>
          <w:rFonts w:hint="eastAsia"/>
        </w:rPr>
        <w:t>其mode常量的取值支持如下所示宏的与或操作：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rPr>
                <w:b/>
              </w:rPr>
            </w:pPr>
            <w:r>
              <w:rPr>
                <w:b/>
              </w:rPr>
              <w:t>M</w:t>
            </w:r>
            <w:r>
              <w:rPr>
                <w:rFonts w:hint="eastAsia"/>
                <w:b/>
              </w:rPr>
              <w:t>ode</w:t>
            </w:r>
          </w:p>
        </w:tc>
        <w:tc>
          <w:tcPr>
            <w:tcW w:w="4261" w:type="dxa"/>
            <w:vAlign w:val="top"/>
          </w:tcPr>
          <w:p>
            <w:pPr>
              <w:ind w:firstLine="0" w:firstLineChars="0"/>
              <w:rPr>
                <w:b/>
              </w:rPr>
            </w:pPr>
            <w:r>
              <w:rPr>
                <w:rFonts w:hint="eastAsia"/>
                <w:b/>
              </w:rPr>
              <w:t>说明</w:t>
            </w:r>
          </w:p>
        </w:tc>
      </w:tr>
      <w:tr>
        <w:tc>
          <w:tcPr>
            <w:tcW w:w="4261" w:type="dxa"/>
            <w:vAlign w:val="top"/>
          </w:tcPr>
          <w:p>
            <w:pPr>
              <w:ind w:firstLine="0" w:firstLineChars="0"/>
              <w:rPr>
                <w:color w:val="4F81BD"/>
              </w:rPr>
            </w:pPr>
            <w:r>
              <w:rPr>
                <w:rFonts w:hint="eastAsia"/>
                <w:color w:val="4F81BD"/>
              </w:rPr>
              <w:t>S_ISUID</w:t>
            </w:r>
          </w:p>
        </w:tc>
        <w:tc>
          <w:tcPr>
            <w:tcW w:w="4261" w:type="dxa"/>
            <w:vAlign w:val="top"/>
          </w:tcPr>
          <w:p>
            <w:pPr>
              <w:ind w:firstLine="0" w:firstLineChars="0"/>
              <w:rPr>
                <w:color w:val="4F81BD"/>
              </w:rPr>
            </w:pPr>
            <w:r>
              <w:rPr>
                <w:rFonts w:hint="eastAsia"/>
                <w:color w:val="4F81BD"/>
              </w:rPr>
              <w:t>执行时设置用户ID</w:t>
            </w:r>
          </w:p>
        </w:tc>
      </w:tr>
      <w:tr>
        <w:tc>
          <w:tcPr>
            <w:tcW w:w="4261" w:type="dxa"/>
            <w:vAlign w:val="top"/>
          </w:tcPr>
          <w:p>
            <w:pPr>
              <w:ind w:firstLine="0" w:firstLineChars="0"/>
              <w:rPr>
                <w:color w:val="4F81BD"/>
              </w:rPr>
            </w:pPr>
            <w:r>
              <w:rPr>
                <w:rFonts w:hint="eastAsia"/>
                <w:color w:val="4F81BD"/>
              </w:rPr>
              <w:t>S_ISGID</w:t>
            </w:r>
          </w:p>
        </w:tc>
        <w:tc>
          <w:tcPr>
            <w:tcW w:w="4261" w:type="dxa"/>
            <w:vAlign w:val="top"/>
          </w:tcPr>
          <w:p>
            <w:pPr>
              <w:ind w:firstLine="0" w:firstLineChars="0"/>
              <w:rPr>
                <w:color w:val="4F81BD"/>
              </w:rPr>
            </w:pPr>
            <w:r>
              <w:rPr>
                <w:rFonts w:hint="eastAsia"/>
                <w:color w:val="4F81BD"/>
              </w:rPr>
              <w:t>执行时设置组ID</w:t>
            </w:r>
          </w:p>
        </w:tc>
      </w:tr>
      <w:tr>
        <w:tc>
          <w:tcPr>
            <w:tcW w:w="4261" w:type="dxa"/>
            <w:vAlign w:val="top"/>
          </w:tcPr>
          <w:p>
            <w:pPr>
              <w:ind w:firstLine="0" w:firstLineChars="0"/>
              <w:rPr>
                <w:color w:val="4F81BD"/>
              </w:rPr>
            </w:pPr>
            <w:r>
              <w:rPr>
                <w:rFonts w:hint="eastAsia"/>
                <w:color w:val="4F81BD"/>
              </w:rPr>
              <w:t>S_ISVTX</w:t>
            </w:r>
          </w:p>
        </w:tc>
        <w:tc>
          <w:tcPr>
            <w:tcW w:w="4261" w:type="dxa"/>
            <w:vAlign w:val="top"/>
          </w:tcPr>
          <w:p>
            <w:pPr>
              <w:ind w:firstLine="0" w:firstLineChars="0"/>
              <w:rPr>
                <w:color w:val="4F81BD"/>
              </w:rPr>
            </w:pPr>
            <w:r>
              <w:rPr>
                <w:rFonts w:hint="eastAsia"/>
                <w:color w:val="4F81BD"/>
              </w:rPr>
              <w:t>保存正文(粘住位)</w:t>
            </w:r>
          </w:p>
        </w:tc>
      </w:tr>
      <w:tr>
        <w:tc>
          <w:tcPr>
            <w:tcW w:w="4261" w:type="dxa"/>
            <w:vAlign w:val="top"/>
          </w:tcPr>
          <w:p>
            <w:pPr>
              <w:ind w:firstLine="0" w:firstLineChars="0"/>
              <w:rPr>
                <w:color w:val="C0504D"/>
              </w:rPr>
            </w:pPr>
            <w:r>
              <w:rPr>
                <w:rFonts w:hint="eastAsia"/>
                <w:color w:val="C0504D"/>
              </w:rPr>
              <w:t>S_IRWXU</w:t>
            </w:r>
          </w:p>
        </w:tc>
        <w:tc>
          <w:tcPr>
            <w:tcW w:w="4261" w:type="dxa"/>
            <w:vAlign w:val="top"/>
          </w:tcPr>
          <w:p>
            <w:pPr>
              <w:ind w:firstLine="0" w:firstLineChars="0"/>
              <w:rPr>
                <w:color w:val="C0504D"/>
              </w:rPr>
            </w:pPr>
            <w:r>
              <w:rPr>
                <w:rFonts w:hint="eastAsia"/>
                <w:color w:val="C0504D"/>
              </w:rPr>
              <w:t>用户(所有者)读、写、执行</w:t>
            </w:r>
          </w:p>
        </w:tc>
      </w:tr>
      <w:tr>
        <w:tc>
          <w:tcPr>
            <w:tcW w:w="4261" w:type="dxa"/>
            <w:vAlign w:val="top"/>
          </w:tcPr>
          <w:p>
            <w:pPr>
              <w:ind w:firstLine="0" w:firstLineChars="0"/>
              <w:rPr>
                <w:color w:val="C0504D"/>
              </w:rPr>
            </w:pPr>
            <w:r>
              <w:rPr>
                <w:rFonts w:hint="eastAsia"/>
                <w:color w:val="C0504D"/>
              </w:rPr>
              <w:t>S_IRUSR</w:t>
            </w:r>
          </w:p>
        </w:tc>
        <w:tc>
          <w:tcPr>
            <w:tcW w:w="4261" w:type="dxa"/>
            <w:vAlign w:val="top"/>
          </w:tcPr>
          <w:p>
            <w:pPr>
              <w:ind w:firstLine="0" w:firstLineChars="0"/>
              <w:rPr>
                <w:color w:val="C0504D"/>
              </w:rPr>
            </w:pPr>
            <w:r>
              <w:rPr>
                <w:rFonts w:hint="eastAsia"/>
                <w:color w:val="C0504D"/>
              </w:rPr>
              <w:t>用户(所有者)读</w:t>
            </w:r>
          </w:p>
        </w:tc>
      </w:tr>
      <w:tr>
        <w:tc>
          <w:tcPr>
            <w:tcW w:w="4261" w:type="dxa"/>
            <w:vAlign w:val="top"/>
          </w:tcPr>
          <w:p>
            <w:pPr>
              <w:ind w:firstLine="0" w:firstLineChars="0"/>
              <w:rPr>
                <w:color w:val="C0504D"/>
              </w:rPr>
            </w:pPr>
            <w:r>
              <w:rPr>
                <w:rFonts w:hint="eastAsia"/>
                <w:color w:val="C0504D"/>
              </w:rPr>
              <w:t>S_IWUSR</w:t>
            </w:r>
          </w:p>
        </w:tc>
        <w:tc>
          <w:tcPr>
            <w:tcW w:w="4261" w:type="dxa"/>
            <w:vAlign w:val="top"/>
          </w:tcPr>
          <w:p>
            <w:pPr>
              <w:ind w:firstLine="0" w:firstLineChars="0"/>
              <w:rPr>
                <w:color w:val="C0504D"/>
              </w:rPr>
            </w:pPr>
            <w:r>
              <w:rPr>
                <w:rFonts w:hint="eastAsia"/>
                <w:color w:val="C0504D"/>
              </w:rPr>
              <w:t>用户(所有者)写</w:t>
            </w:r>
          </w:p>
        </w:tc>
      </w:tr>
      <w:tr>
        <w:tc>
          <w:tcPr>
            <w:tcW w:w="4261" w:type="dxa"/>
            <w:vAlign w:val="top"/>
          </w:tcPr>
          <w:p>
            <w:pPr>
              <w:ind w:firstLine="0" w:firstLineChars="0"/>
              <w:rPr>
                <w:color w:val="C0504D"/>
              </w:rPr>
            </w:pPr>
            <w:r>
              <w:rPr>
                <w:rFonts w:hint="eastAsia"/>
                <w:color w:val="C0504D"/>
              </w:rPr>
              <w:t>S_IXUSR</w:t>
            </w:r>
          </w:p>
        </w:tc>
        <w:tc>
          <w:tcPr>
            <w:tcW w:w="4261" w:type="dxa"/>
            <w:vAlign w:val="top"/>
          </w:tcPr>
          <w:p>
            <w:pPr>
              <w:ind w:firstLine="0" w:firstLineChars="0"/>
              <w:rPr>
                <w:color w:val="C0504D"/>
              </w:rPr>
            </w:pPr>
            <w:r>
              <w:rPr>
                <w:rFonts w:hint="eastAsia"/>
                <w:color w:val="C0504D"/>
              </w:rPr>
              <w:t>用户(所有者)执行</w:t>
            </w:r>
          </w:p>
        </w:tc>
      </w:tr>
      <w:tr>
        <w:tc>
          <w:tcPr>
            <w:tcW w:w="4261" w:type="dxa"/>
            <w:vAlign w:val="top"/>
          </w:tcPr>
          <w:p>
            <w:pPr>
              <w:ind w:firstLine="0" w:firstLineChars="0"/>
              <w:rPr>
                <w:color w:val="1F497D"/>
              </w:rPr>
            </w:pPr>
            <w:r>
              <w:rPr>
                <w:rFonts w:hint="eastAsia"/>
                <w:color w:val="1F497D"/>
              </w:rPr>
              <w:t>S_IRWXG</w:t>
            </w:r>
          </w:p>
        </w:tc>
        <w:tc>
          <w:tcPr>
            <w:tcW w:w="4261" w:type="dxa"/>
            <w:vAlign w:val="top"/>
          </w:tcPr>
          <w:p>
            <w:pPr>
              <w:ind w:firstLine="0" w:firstLineChars="0"/>
              <w:rPr>
                <w:color w:val="1F497D"/>
              </w:rPr>
            </w:pPr>
            <w:r>
              <w:rPr>
                <w:rFonts w:hint="eastAsia"/>
                <w:color w:val="1F497D"/>
              </w:rPr>
              <w:t>组读写执行</w:t>
            </w:r>
          </w:p>
        </w:tc>
      </w:tr>
      <w:tr>
        <w:tc>
          <w:tcPr>
            <w:tcW w:w="4261" w:type="dxa"/>
            <w:vAlign w:val="top"/>
          </w:tcPr>
          <w:p>
            <w:pPr>
              <w:ind w:firstLine="0" w:firstLineChars="0"/>
              <w:rPr>
                <w:color w:val="1F497D"/>
              </w:rPr>
            </w:pPr>
            <w:r>
              <w:rPr>
                <w:rFonts w:hint="eastAsia"/>
                <w:color w:val="1F497D"/>
              </w:rPr>
              <w:t>S_IRGRP</w:t>
            </w:r>
          </w:p>
        </w:tc>
        <w:tc>
          <w:tcPr>
            <w:tcW w:w="4261" w:type="dxa"/>
            <w:vAlign w:val="top"/>
          </w:tcPr>
          <w:p>
            <w:pPr>
              <w:ind w:firstLine="0" w:firstLineChars="0"/>
              <w:rPr>
                <w:color w:val="1F497D"/>
              </w:rPr>
            </w:pPr>
            <w:r>
              <w:rPr>
                <w:rFonts w:hint="eastAsia"/>
                <w:color w:val="1F497D"/>
              </w:rPr>
              <w:t>组读</w:t>
            </w:r>
          </w:p>
        </w:tc>
      </w:tr>
      <w:tr>
        <w:tc>
          <w:tcPr>
            <w:tcW w:w="4261" w:type="dxa"/>
            <w:vAlign w:val="top"/>
          </w:tcPr>
          <w:p>
            <w:pPr>
              <w:ind w:firstLine="0" w:firstLineChars="0"/>
              <w:rPr>
                <w:color w:val="1F497D"/>
              </w:rPr>
            </w:pPr>
            <w:r>
              <w:rPr>
                <w:rFonts w:hint="eastAsia"/>
                <w:color w:val="1F497D"/>
              </w:rPr>
              <w:t>S_IWGRP</w:t>
            </w:r>
          </w:p>
        </w:tc>
        <w:tc>
          <w:tcPr>
            <w:tcW w:w="4261" w:type="dxa"/>
            <w:vAlign w:val="top"/>
          </w:tcPr>
          <w:p>
            <w:pPr>
              <w:ind w:firstLine="0" w:firstLineChars="0"/>
              <w:rPr>
                <w:color w:val="1F497D"/>
              </w:rPr>
            </w:pPr>
            <w:r>
              <w:rPr>
                <w:rFonts w:hint="eastAsia"/>
                <w:color w:val="1F497D"/>
              </w:rPr>
              <w:t>组写</w:t>
            </w:r>
          </w:p>
        </w:tc>
      </w:tr>
      <w:tr>
        <w:tc>
          <w:tcPr>
            <w:tcW w:w="4261" w:type="dxa"/>
            <w:vAlign w:val="top"/>
          </w:tcPr>
          <w:p>
            <w:pPr>
              <w:ind w:firstLine="0" w:firstLineChars="0"/>
              <w:rPr>
                <w:color w:val="1F497D"/>
              </w:rPr>
            </w:pPr>
            <w:r>
              <w:rPr>
                <w:rFonts w:hint="eastAsia"/>
                <w:color w:val="1F497D"/>
              </w:rPr>
              <w:t>S_IXGRP</w:t>
            </w:r>
          </w:p>
        </w:tc>
        <w:tc>
          <w:tcPr>
            <w:tcW w:w="4261" w:type="dxa"/>
            <w:vAlign w:val="top"/>
          </w:tcPr>
          <w:p>
            <w:pPr>
              <w:ind w:firstLine="0" w:firstLineChars="0"/>
              <w:rPr>
                <w:color w:val="1F497D"/>
              </w:rPr>
            </w:pPr>
            <w:r>
              <w:rPr>
                <w:rFonts w:hint="eastAsia"/>
                <w:color w:val="1F497D"/>
              </w:rPr>
              <w:t>组执行</w:t>
            </w:r>
          </w:p>
        </w:tc>
      </w:tr>
      <w:tr>
        <w:tc>
          <w:tcPr>
            <w:tcW w:w="4261" w:type="dxa"/>
            <w:vAlign w:val="top"/>
          </w:tcPr>
          <w:p>
            <w:pPr>
              <w:ind w:firstLine="0" w:firstLineChars="0"/>
              <w:rPr>
                <w:color w:val="C0504D"/>
              </w:rPr>
            </w:pPr>
            <w:r>
              <w:rPr>
                <w:rFonts w:hint="eastAsia"/>
                <w:color w:val="C0504D"/>
              </w:rPr>
              <w:t>S_IRWXO</w:t>
            </w:r>
          </w:p>
        </w:tc>
        <w:tc>
          <w:tcPr>
            <w:tcW w:w="4261" w:type="dxa"/>
            <w:vAlign w:val="top"/>
          </w:tcPr>
          <w:p>
            <w:pPr>
              <w:ind w:firstLine="0" w:firstLineChars="0"/>
              <w:rPr>
                <w:color w:val="C0504D"/>
              </w:rPr>
            </w:pPr>
            <w:r>
              <w:rPr>
                <w:rFonts w:hint="eastAsia"/>
                <w:color w:val="C0504D"/>
              </w:rPr>
              <w:t>其他读写执行</w:t>
            </w:r>
          </w:p>
        </w:tc>
      </w:tr>
      <w:tr>
        <w:tc>
          <w:tcPr>
            <w:tcW w:w="4261" w:type="dxa"/>
            <w:vAlign w:val="top"/>
          </w:tcPr>
          <w:p>
            <w:pPr>
              <w:ind w:firstLine="0" w:firstLineChars="0"/>
              <w:rPr>
                <w:color w:val="C0504D"/>
              </w:rPr>
            </w:pPr>
            <w:r>
              <w:rPr>
                <w:rFonts w:hint="eastAsia"/>
                <w:color w:val="C0504D"/>
              </w:rPr>
              <w:t>S_IROTH</w:t>
            </w:r>
          </w:p>
        </w:tc>
        <w:tc>
          <w:tcPr>
            <w:tcW w:w="4261" w:type="dxa"/>
            <w:vAlign w:val="top"/>
          </w:tcPr>
          <w:p>
            <w:pPr>
              <w:ind w:firstLine="0" w:firstLineChars="0"/>
              <w:rPr>
                <w:color w:val="C0504D"/>
              </w:rPr>
            </w:pPr>
            <w:r>
              <w:rPr>
                <w:rFonts w:hint="eastAsia"/>
                <w:color w:val="C0504D"/>
              </w:rPr>
              <w:t>其他读</w:t>
            </w:r>
          </w:p>
        </w:tc>
      </w:tr>
      <w:tr>
        <w:tc>
          <w:tcPr>
            <w:tcW w:w="4261" w:type="dxa"/>
            <w:vAlign w:val="top"/>
          </w:tcPr>
          <w:p>
            <w:pPr>
              <w:ind w:firstLine="0" w:firstLineChars="0"/>
              <w:rPr>
                <w:color w:val="C0504D"/>
              </w:rPr>
            </w:pPr>
            <w:r>
              <w:rPr>
                <w:rFonts w:hint="eastAsia"/>
                <w:color w:val="C0504D"/>
              </w:rPr>
              <w:t>S_IWOTH</w:t>
            </w:r>
          </w:p>
        </w:tc>
        <w:tc>
          <w:tcPr>
            <w:tcW w:w="4261" w:type="dxa"/>
            <w:vAlign w:val="top"/>
          </w:tcPr>
          <w:p>
            <w:pPr>
              <w:ind w:firstLine="0" w:firstLineChars="0"/>
              <w:rPr>
                <w:color w:val="C0504D"/>
              </w:rPr>
            </w:pPr>
            <w:r>
              <w:rPr>
                <w:rFonts w:hint="eastAsia"/>
                <w:color w:val="C0504D"/>
              </w:rPr>
              <w:t>其他写</w:t>
            </w:r>
          </w:p>
        </w:tc>
      </w:tr>
      <w:tr>
        <w:tc>
          <w:tcPr>
            <w:tcW w:w="4261" w:type="dxa"/>
            <w:vAlign w:val="top"/>
          </w:tcPr>
          <w:p>
            <w:pPr>
              <w:ind w:firstLine="0" w:firstLineChars="0"/>
              <w:rPr>
                <w:color w:val="C0504D"/>
              </w:rPr>
            </w:pPr>
            <w:r>
              <w:rPr>
                <w:rFonts w:hint="eastAsia"/>
                <w:color w:val="C0504D"/>
              </w:rPr>
              <w:t>S_IXOTH</w:t>
            </w:r>
          </w:p>
        </w:tc>
        <w:tc>
          <w:tcPr>
            <w:tcW w:w="4261" w:type="dxa"/>
            <w:vAlign w:val="top"/>
          </w:tcPr>
          <w:p>
            <w:pPr>
              <w:ind w:firstLine="0" w:firstLineChars="0"/>
              <w:rPr>
                <w:color w:val="C0504D"/>
              </w:rPr>
            </w:pPr>
            <w:r>
              <w:rPr>
                <w:rFonts w:hint="eastAsia"/>
                <w:color w:val="C0504D"/>
              </w:rPr>
              <w:t>其他执行</w:t>
            </w:r>
          </w:p>
        </w:tc>
      </w:tr>
    </w:tbl>
    <w:p>
      <w:pPr>
        <w:pStyle w:val="5"/>
      </w:pPr>
      <w:r>
        <w:rPr>
          <w:rFonts w:hint="eastAsia"/>
        </w:rPr>
        <w:t>2.3.truncate、ftruncate</w:t>
      </w:r>
    </w:p>
    <w:p>
      <w:pPr>
        <w:ind w:firstLine="420"/>
      </w:pPr>
      <w:r>
        <w:rPr>
          <w:rFonts w:hint="eastAsia"/>
        </w:rPr>
        <w:t>如果是要将文件清零，那么打开文件的时候使用“w”模式可以做到这一点，但很多时候需要对一个文件的末尾处截去一些数据以缩短文件，那么就需要使用到如下函数：</w:t>
      </w:r>
    </w:p>
    <w:p>
      <w:pPr>
        <w:ind w:firstLine="420"/>
      </w:pPr>
      <w:r>
        <w:rPr>
          <w:rFonts w:hint="eastAsia"/>
        </w:rPr>
        <w:t>#include &lt;unistd.h&gt;</w:t>
      </w:r>
    </w:p>
    <w:p>
      <w:pPr>
        <w:ind w:firstLine="420"/>
      </w:pPr>
      <w:r>
        <w:rPr>
          <w:rFonts w:hint="eastAsia"/>
        </w:rPr>
        <w:t>int truncate(const char *filepath, off_t length);</w:t>
      </w:r>
    </w:p>
    <w:p>
      <w:pPr>
        <w:ind w:firstLine="420"/>
      </w:pPr>
      <w:r>
        <w:rPr>
          <w:rFonts w:hint="eastAsia"/>
        </w:rPr>
        <w:t>int ftruncate(int fileds, off_t length);</w:t>
      </w:r>
    </w:p>
    <w:p>
      <w:pPr>
        <w:ind w:firstLine="420"/>
      </w:pPr>
      <w:r>
        <w:rPr>
          <w:rFonts w:hint="eastAsia"/>
        </w:rPr>
        <w:t>这两个函数将指定文件截短道length个字节，如果原来的文件size大于length，那么多出来的部分将无法再被访问；如果小于length，那么各个操作系统的处理方式可能并不相同，遵循XSI的系统将增加该文件的长度至length。</w:t>
      </w:r>
    </w:p>
    <w:p>
      <w:pPr>
        <w:pStyle w:val="5"/>
      </w:pPr>
      <w:r>
        <w:rPr>
          <w:rFonts w:hint="eastAsia"/>
        </w:rPr>
        <w:t>2.4.link、unlink、remove、rename</w:t>
      </w:r>
    </w:p>
    <w:p>
      <w:pPr>
        <w:ind w:firstLine="420"/>
      </w:pPr>
      <w:r>
        <w:rPr>
          <w:rFonts w:hint="eastAsia"/>
        </w:rPr>
        <w:t>为一个已有文件创建连接：</w:t>
      </w:r>
    </w:p>
    <w:p>
      <w:pPr>
        <w:ind w:firstLine="420"/>
      </w:pPr>
      <w:r>
        <w:rPr>
          <w:rFonts w:hint="eastAsia"/>
        </w:rPr>
        <w:t>#include &lt;unistd.h&gt;</w:t>
      </w:r>
    </w:p>
    <w:p>
      <w:pPr>
        <w:ind w:firstLine="420"/>
      </w:pPr>
      <w:r>
        <w:rPr>
          <w:rFonts w:hint="eastAsia"/>
        </w:rPr>
        <w:t>int link(const char *existingpath, const char *newpath);</w:t>
      </w:r>
    </w:p>
    <w:p>
      <w:pPr>
        <w:ind w:firstLine="420"/>
      </w:pPr>
      <w:r>
        <w:rPr>
          <w:rFonts w:hint="eastAsia"/>
        </w:rPr>
        <w:t>该函数执行成功返回0，执行失败返回-1。针对该函数，需要注意如下几点：</w:t>
      </w:r>
    </w:p>
    <w:p>
      <w:pPr>
        <w:pStyle w:val="29"/>
        <w:numPr>
          <w:ilvl w:val="0"/>
          <w:numId w:val="18"/>
        </w:numPr>
        <w:ind w:firstLineChars="0"/>
      </w:pPr>
      <w:r>
        <w:rPr>
          <w:rFonts w:hint="eastAsia"/>
        </w:rPr>
        <w:t>如果源文件不存在，执行出错；</w:t>
      </w:r>
    </w:p>
    <w:p>
      <w:pPr>
        <w:pStyle w:val="29"/>
        <w:numPr>
          <w:ilvl w:val="0"/>
          <w:numId w:val="18"/>
        </w:numPr>
        <w:ind w:firstLineChars="0"/>
      </w:pPr>
      <w:r>
        <w:rPr>
          <w:rFonts w:hint="eastAsia"/>
        </w:rPr>
        <w:t>如果newpath的上级目录不存在，执行出错；</w:t>
      </w:r>
    </w:p>
    <w:p>
      <w:pPr>
        <w:pStyle w:val="29"/>
        <w:numPr>
          <w:ilvl w:val="0"/>
          <w:numId w:val="18"/>
        </w:numPr>
        <w:ind w:firstLineChars="0"/>
      </w:pPr>
      <w:r>
        <w:rPr>
          <w:rFonts w:hint="eastAsia"/>
        </w:rPr>
        <w:t>如果传入的是目录，执行出错；</w:t>
      </w:r>
    </w:p>
    <w:p>
      <w:pPr>
        <w:pStyle w:val="29"/>
        <w:numPr>
          <w:ilvl w:val="0"/>
          <w:numId w:val="18"/>
        </w:numPr>
        <w:ind w:firstLineChars="0"/>
      </w:pPr>
      <w:r>
        <w:rPr>
          <w:rFonts w:hint="eastAsia"/>
        </w:rPr>
        <w:t>如果newpath已经存在了，执行出错；</w:t>
      </w:r>
    </w:p>
    <w:p>
      <w:pPr>
        <w:pStyle w:val="29"/>
        <w:numPr>
          <w:ilvl w:val="0"/>
          <w:numId w:val="18"/>
        </w:numPr>
        <w:ind w:firstLineChars="0"/>
      </w:pPr>
      <w:r>
        <w:rPr>
          <w:rFonts w:hint="eastAsia"/>
        </w:rPr>
        <w:t>该函数创建的是</w:t>
      </w:r>
      <w:r>
        <w:rPr>
          <w:rFonts w:hint="eastAsia"/>
          <w:b/>
          <w:u w:val="single"/>
        </w:rPr>
        <w:t>硬链接</w:t>
      </w:r>
      <w:r>
        <w:rPr>
          <w:rFonts w:hint="eastAsia"/>
        </w:rPr>
        <w:t>；</w:t>
      </w:r>
    </w:p>
    <w:p>
      <w:pPr>
        <w:ind w:firstLine="420"/>
      </w:pPr>
    </w:p>
    <w:p>
      <w:pPr>
        <w:ind w:firstLine="420"/>
      </w:pPr>
      <w:r>
        <w:rPr>
          <w:rFonts w:hint="eastAsia"/>
        </w:rPr>
        <w:t>删除一个文件(或符号链接)可以使用：</w:t>
      </w:r>
    </w:p>
    <w:p>
      <w:pPr>
        <w:ind w:firstLine="420"/>
      </w:pPr>
      <w:r>
        <w:rPr>
          <w:rFonts w:hint="eastAsia"/>
        </w:rPr>
        <w:t>#include &lt;unistd.h&gt;</w:t>
      </w:r>
    </w:p>
    <w:p>
      <w:pPr>
        <w:ind w:firstLine="420"/>
      </w:pPr>
      <w:r>
        <w:rPr>
          <w:rFonts w:hint="eastAsia"/>
        </w:rPr>
        <w:t>int unlink(const char *pathname);</w:t>
      </w:r>
    </w:p>
    <w:p>
      <w:pPr>
        <w:ind w:firstLine="420"/>
      </w:pPr>
      <w:r>
        <w:rPr>
          <w:rFonts w:hint="eastAsia"/>
        </w:rPr>
        <w:t>该函数执行成功返回0，执行失败返回-1.针对该函数，需注意：</w:t>
      </w:r>
    </w:p>
    <w:p>
      <w:pPr>
        <w:pStyle w:val="29"/>
        <w:numPr>
          <w:ilvl w:val="0"/>
          <w:numId w:val="19"/>
        </w:numPr>
        <w:ind w:firstLineChars="0"/>
      </w:pPr>
      <w:r>
        <w:rPr>
          <w:rFonts w:hint="eastAsia"/>
        </w:rPr>
        <w:t>如果源文件不存在，执行出错；</w:t>
      </w:r>
    </w:p>
    <w:p>
      <w:pPr>
        <w:pStyle w:val="29"/>
        <w:numPr>
          <w:ilvl w:val="0"/>
          <w:numId w:val="19"/>
        </w:numPr>
        <w:ind w:firstLineChars="0"/>
      </w:pPr>
      <w:r>
        <w:rPr>
          <w:rFonts w:hint="eastAsia"/>
        </w:rPr>
        <w:t>如果源文件是符号链接， 只删除该符号链接，符号链接所指向的文件依然存在；</w:t>
      </w:r>
    </w:p>
    <w:p>
      <w:pPr>
        <w:pStyle w:val="29"/>
        <w:numPr>
          <w:ilvl w:val="0"/>
          <w:numId w:val="19"/>
        </w:numPr>
        <w:ind w:firstLineChars="0"/>
      </w:pPr>
      <w:r>
        <w:rPr>
          <w:rFonts w:hint="eastAsia"/>
        </w:rPr>
        <w:t>超级用户可以调用unlink的时候传入一个目录，这样可以删除一个目录，但更通常来说，使用rmdir是对目录操作的首选，而不使用unlink；</w:t>
      </w:r>
    </w:p>
    <w:p>
      <w:pPr>
        <w:ind w:firstLine="420"/>
      </w:pPr>
    </w:p>
    <w:p>
      <w:pPr>
        <w:ind w:firstLine="420"/>
      </w:pPr>
      <w:r>
        <w:rPr>
          <w:rFonts w:hint="eastAsia"/>
        </w:rPr>
        <w:t>ISO C指定使用remove函数删除一个文件，而不是UNIX历来使用的unlink，因为很多非UNIX系统并不支持文件链接：</w:t>
      </w:r>
    </w:p>
    <w:p>
      <w:pPr>
        <w:ind w:firstLine="420"/>
      </w:pPr>
      <w:r>
        <w:rPr>
          <w:rFonts w:hint="eastAsia"/>
        </w:rPr>
        <w:t>#include &lt;stdio.h&gt;</w:t>
      </w:r>
    </w:p>
    <w:p>
      <w:pPr>
        <w:ind w:firstLine="420"/>
      </w:pPr>
      <w:r>
        <w:rPr>
          <w:rFonts w:hint="eastAsia"/>
        </w:rPr>
        <w:t>int remove(const char *pathname);</w:t>
      </w:r>
    </w:p>
    <w:p>
      <w:pPr>
        <w:ind w:firstLine="420"/>
      </w:pPr>
      <w:r>
        <w:rPr>
          <w:rFonts w:hint="eastAsia"/>
        </w:rPr>
        <w:t>对于文件来说，remove等同于unlink；对于目录来说，remove等同于rmdir。</w:t>
      </w:r>
    </w:p>
    <w:p>
      <w:pPr>
        <w:ind w:firstLine="420"/>
      </w:pPr>
    </w:p>
    <w:p>
      <w:pPr>
        <w:ind w:firstLine="420"/>
      </w:pPr>
      <w:r>
        <w:rPr>
          <w:rFonts w:hint="eastAsia"/>
        </w:rPr>
        <w:t>使用rename函数可以给文件或目录更换名字：</w:t>
      </w:r>
    </w:p>
    <w:p>
      <w:pPr>
        <w:ind w:firstLine="420"/>
      </w:pPr>
      <w:r>
        <w:rPr>
          <w:rFonts w:hint="eastAsia"/>
        </w:rPr>
        <w:t>#include &lt;stdio.h&gt;</w:t>
      </w:r>
    </w:p>
    <w:p>
      <w:pPr>
        <w:ind w:firstLine="420"/>
      </w:pPr>
      <w:r>
        <w:rPr>
          <w:rFonts w:hint="eastAsia"/>
        </w:rPr>
        <w:t>int rename(const char *oldname, const char *newname);</w:t>
      </w:r>
    </w:p>
    <w:p>
      <w:pPr>
        <w:pStyle w:val="29"/>
        <w:numPr>
          <w:ilvl w:val="0"/>
          <w:numId w:val="20"/>
        </w:numPr>
        <w:ind w:firstLineChars="0"/>
      </w:pPr>
      <w:r>
        <w:rPr>
          <w:rFonts w:hint="eastAsia"/>
        </w:rPr>
        <w:t>如果oldname是一个文件，那为该文件或符号链接更名。如果newname已经存在，而且是一个目录，那么操作将失败；如果newname已经存在，而且是一个文件，那么rename函数将删除原来的newname文件，并将oldname复制为新的newname文件；</w:t>
      </w:r>
    </w:p>
    <w:p>
      <w:pPr>
        <w:pStyle w:val="29"/>
        <w:numPr>
          <w:ilvl w:val="0"/>
          <w:numId w:val="20"/>
        </w:numPr>
        <w:ind w:firstLineChars="0"/>
      </w:pPr>
      <w:r>
        <w:rPr>
          <w:rFonts w:hint="eastAsia"/>
        </w:rPr>
        <w:t>如果oldname是一个目录，那为该目录更名。如果newname是一个目录，那么只有在newname是一个空目录的情况(目录下只包含.和..)下才能执行成功。这种情况下，rename函数将删除原来的newname目录，并更名。</w:t>
      </w:r>
    </w:p>
    <w:p>
      <w:pPr>
        <w:pStyle w:val="29"/>
        <w:numPr>
          <w:ilvl w:val="0"/>
          <w:numId w:val="20"/>
        </w:numPr>
        <w:ind w:firstLineChars="0"/>
      </w:pPr>
      <w:r>
        <w:rPr>
          <w:rFonts w:hint="eastAsia"/>
        </w:rPr>
        <w:t>如果是位目录更名，newname不能以oldname为前缀。例如，不能将/usr/foo改为/usr/foo/function；</w:t>
      </w:r>
    </w:p>
    <w:p>
      <w:pPr>
        <w:pStyle w:val="29"/>
        <w:numPr>
          <w:ilvl w:val="0"/>
          <w:numId w:val="20"/>
        </w:numPr>
        <w:ind w:firstLineChars="0"/>
      </w:pPr>
      <w:r>
        <w:rPr>
          <w:rFonts w:hint="eastAsia"/>
        </w:rPr>
        <w:t>如果oldname是符号链接，那么rename只针对符号链接做处理，而对文件本身并不做处理；</w:t>
      </w:r>
    </w:p>
    <w:p>
      <w:pPr>
        <w:pStyle w:val="29"/>
        <w:numPr>
          <w:ilvl w:val="0"/>
          <w:numId w:val="20"/>
        </w:numPr>
        <w:ind w:firstLineChars="0"/>
      </w:pPr>
      <w:r>
        <w:rPr>
          <w:rFonts w:hint="eastAsia"/>
        </w:rPr>
        <w:t>作为一个特例，如果oldname和newname是同一个文件，函数不做任何改变直接返回正确返回值。</w:t>
      </w:r>
    </w:p>
    <w:p>
      <w:pPr>
        <w:pStyle w:val="5"/>
      </w:pPr>
      <w:r>
        <w:rPr>
          <w:rFonts w:hint="eastAsia"/>
        </w:rPr>
        <w:t>2.5.mkdir、rmdir</w:t>
      </w:r>
    </w:p>
    <w:p>
      <w:pPr>
        <w:ind w:left="420" w:firstLine="0" w:firstLineChars="0"/>
      </w:pPr>
      <w:r>
        <w:rPr>
          <w:rFonts w:hint="eastAsia"/>
        </w:rPr>
        <w:t>#include &lt;sys/stat.h&gt;</w:t>
      </w:r>
    </w:p>
    <w:p>
      <w:pPr>
        <w:ind w:left="420" w:firstLine="0" w:firstLineChars="0"/>
      </w:pPr>
      <w:r>
        <w:rPr>
          <w:rFonts w:hint="eastAsia"/>
        </w:rPr>
        <w:t>int mkdir(const char *path, mode_t mode);</w:t>
      </w:r>
    </w:p>
    <w:p>
      <w:pPr>
        <w:ind w:left="420" w:firstLine="0" w:firstLineChars="0"/>
      </w:pPr>
      <w:r>
        <w:rPr>
          <w:rFonts w:hint="eastAsia"/>
        </w:rPr>
        <w:t>返回0表示创建成功，返回-1说明创建失败；</w:t>
      </w:r>
    </w:p>
    <w:p>
      <w:pPr>
        <w:ind w:firstLine="420"/>
      </w:pPr>
      <w:r>
        <w:rPr>
          <w:rFonts w:hint="eastAsia"/>
        </w:rPr>
        <w:t>此函数创建一个空目录，默认创建除“.”和“..”目录项。所指定的目录访问权限由进程的文件模式创建屏蔽字修改。</w:t>
      </w:r>
    </w:p>
    <w:p>
      <w:pPr>
        <w:ind w:firstLine="420"/>
      </w:pPr>
      <w:r>
        <w:rPr>
          <w:rFonts w:hint="eastAsia"/>
        </w:rPr>
        <w:t>但需要注意，对于目录来说，仅仅有读写权限是不够的，最少需要设置一个可执行的权限，以允许访问目录中的文件。</w:t>
      </w:r>
    </w:p>
    <w:p>
      <w:pPr>
        <w:ind w:firstLine="420"/>
      </w:pPr>
      <w:r>
        <w:rPr>
          <w:rFonts w:hint="eastAsia"/>
        </w:rPr>
        <w:t>执行mkdir操作时，其上级目录必须存在，否则函数执行出错。</w:t>
      </w:r>
    </w:p>
    <w:p>
      <w:pPr>
        <w:ind w:firstLine="420"/>
      </w:pPr>
      <w:r>
        <w:rPr>
          <w:rFonts w:hint="eastAsia"/>
        </w:rPr>
        <w:t>mode代表了新创建目录的权限，其取值与chmod的mode相同。</w:t>
      </w:r>
      <w:r>
        <w:t xml:space="preserve"> </w:t>
      </w:r>
    </w:p>
    <w:p>
      <w:pPr>
        <w:ind w:firstLine="420"/>
      </w:pPr>
    </w:p>
    <w:p>
      <w:pPr>
        <w:ind w:firstLine="420"/>
      </w:pPr>
      <w:r>
        <w:rPr>
          <w:rFonts w:hint="eastAsia"/>
        </w:rPr>
        <w:t>#include &lt;unistd.h&gt;</w:t>
      </w:r>
    </w:p>
    <w:p>
      <w:pPr>
        <w:ind w:firstLine="420"/>
      </w:pPr>
      <w:r>
        <w:rPr>
          <w:rFonts w:hint="eastAsia"/>
        </w:rPr>
        <w:t>int rmdir(const char *pathname);</w:t>
      </w:r>
    </w:p>
    <w:p>
      <w:pPr>
        <w:ind w:firstLine="420"/>
      </w:pPr>
      <w:r>
        <w:rPr>
          <w:rFonts w:hint="eastAsia"/>
        </w:rPr>
        <w:t>删除一个</w:t>
      </w:r>
      <w:r>
        <w:rPr>
          <w:rFonts w:hint="eastAsia"/>
          <w:b/>
          <w:u w:val="single"/>
        </w:rPr>
        <w:t>空目录</w:t>
      </w:r>
      <w:r>
        <w:rPr>
          <w:rFonts w:hint="eastAsia"/>
        </w:rPr>
        <w:t>，所谓空目录，指的是只包含“.”和“..”的目录。</w:t>
      </w:r>
    </w:p>
    <w:p>
      <w:pPr>
        <w:ind w:firstLine="420"/>
      </w:pPr>
      <w:r>
        <w:rPr>
          <w:rFonts w:hint="eastAsia"/>
        </w:rPr>
        <w:t>如果指定的目录不为空，那么函数将返回错误。</w:t>
      </w:r>
    </w:p>
    <w:p>
      <w:pPr>
        <w:pStyle w:val="5"/>
      </w:pPr>
      <w:r>
        <w:rPr>
          <w:rFonts w:hint="eastAsia"/>
        </w:rPr>
        <w:t>2.6.读目录</w:t>
      </w:r>
    </w:p>
    <w:p>
      <w:pPr>
        <w:ind w:firstLine="420"/>
      </w:pPr>
      <w:r>
        <w:rPr>
          <w:rFonts w:hint="eastAsia"/>
        </w:rPr>
        <w:t>对某个目录具有访问权限的任何一个用户都可以读该目录，但为了防止文件系统发生混乱，只有内核才能写目录。</w:t>
      </w:r>
    </w:p>
    <w:p>
      <w:pPr>
        <w:ind w:firstLine="420"/>
      </w:pPr>
      <w:r>
        <w:rPr>
          <w:rFonts w:hint="eastAsia"/>
        </w:rPr>
        <w:t>#include &lt;dirent.h&gt;</w:t>
      </w:r>
    </w:p>
    <w:p>
      <w:pPr>
        <w:ind w:firstLine="420"/>
      </w:pPr>
      <w:r>
        <w:rPr>
          <w:rFonts w:hint="eastAsia"/>
        </w:rPr>
        <w:t>DIR *opendir(const char *pathname);</w:t>
      </w:r>
      <w:r>
        <w:rPr>
          <w:rFonts w:hint="eastAsia"/>
        </w:rPr>
        <w:tab/>
      </w:r>
      <w:r>
        <w:rPr>
          <w:rFonts w:hint="eastAsia"/>
        </w:rPr>
        <w:tab/>
      </w:r>
      <w:r>
        <w:rPr>
          <w:rFonts w:hint="eastAsia"/>
        </w:rPr>
        <w:t>/*Input dir path, return DIR pointer*/</w:t>
      </w:r>
    </w:p>
    <w:p>
      <w:pPr>
        <w:ind w:firstLine="420"/>
      </w:pPr>
      <w:r>
        <w:rPr>
          <w:rFonts w:hint="eastAsia"/>
        </w:rPr>
        <w:t>struct dirent *readdir(DIR *dp);</w:t>
      </w:r>
      <w:r>
        <w:rPr>
          <w:rFonts w:hint="eastAsia"/>
        </w:rPr>
        <w:tab/>
      </w:r>
      <w:r>
        <w:rPr>
          <w:rFonts w:hint="eastAsia"/>
        </w:rPr>
        <w:tab/>
      </w:r>
      <w:r>
        <w:rPr>
          <w:rFonts w:hint="eastAsia"/>
        </w:rPr>
        <w:t>/*read it*/</w:t>
      </w:r>
    </w:p>
    <w:p>
      <w:pPr>
        <w:ind w:firstLine="420"/>
      </w:pPr>
      <w:r>
        <w:rPr>
          <w:rFonts w:hint="eastAsia"/>
        </w:rPr>
        <w:t>void rewinddir(DIR *dp);</w:t>
      </w:r>
    </w:p>
    <w:p>
      <w:pPr>
        <w:ind w:firstLine="420"/>
      </w:pPr>
      <w:r>
        <w:rPr>
          <w:rFonts w:hint="eastAsia"/>
        </w:rPr>
        <w:t>int closedir(DIR *dp);</w:t>
      </w:r>
      <w:r>
        <w:rPr>
          <w:rFonts w:hint="eastAsia"/>
        </w:rPr>
        <w:tab/>
      </w:r>
      <w:r>
        <w:rPr>
          <w:rFonts w:hint="eastAsia"/>
        </w:rPr>
        <w:tab/>
      </w:r>
      <w:r>
        <w:rPr>
          <w:rFonts w:hint="eastAsia"/>
        </w:rPr>
        <w:t>/*release resource*/</w:t>
      </w:r>
    </w:p>
    <w:p>
      <w:pPr>
        <w:ind w:firstLine="420"/>
      </w:pPr>
      <w:r>
        <w:rPr>
          <w:rFonts w:hint="eastAsia"/>
        </w:rPr>
        <w:t>long telldir(DIR *dp);</w:t>
      </w:r>
    </w:p>
    <w:p>
      <w:pPr>
        <w:ind w:firstLine="420"/>
      </w:pPr>
      <w:r>
        <w:rPr>
          <w:rFonts w:hint="eastAsia"/>
        </w:rPr>
        <w:t>void seekdir(DIR *dp, long loc);</w:t>
      </w:r>
    </w:p>
    <w:p>
      <w:pPr>
        <w:ind w:firstLine="420"/>
      </w:pPr>
      <w:r>
        <w:rPr>
          <w:rFonts w:hint="eastAsia"/>
        </w:rPr>
        <w:t>所使用到的结构体dirent的定义：</w:t>
      </w:r>
    </w:p>
    <w:p>
      <w:pPr>
        <w:ind w:firstLine="420"/>
      </w:pPr>
      <w:r>
        <w:rPr>
          <w:rFonts w:hint="eastAsia"/>
        </w:rPr>
        <w:t>struct dirent</w:t>
      </w:r>
    </w:p>
    <w:p>
      <w:pPr>
        <w:ind w:firstLine="420"/>
      </w:pPr>
      <w:r>
        <w:rPr>
          <w:rFonts w:hint="eastAsia"/>
        </w:rPr>
        <w:t>{</w:t>
      </w:r>
    </w:p>
    <w:p>
      <w:pPr>
        <w:ind w:firstLine="420"/>
      </w:pPr>
      <w:r>
        <w:rPr>
          <w:rFonts w:hint="eastAsia"/>
        </w:rPr>
        <w:tab/>
      </w:r>
      <w:r>
        <w:rPr>
          <w:rFonts w:hint="eastAsia"/>
        </w:rPr>
        <w:t>ino_t d_ino;</w:t>
      </w:r>
    </w:p>
    <w:p>
      <w:pPr>
        <w:ind w:firstLine="420"/>
      </w:pPr>
      <w:r>
        <w:rPr>
          <w:rFonts w:hint="eastAsia"/>
        </w:rPr>
        <w:tab/>
      </w:r>
      <w:r>
        <w:rPr>
          <w:rFonts w:hint="eastAsia"/>
        </w:rPr>
        <w:t>char d_name[NAME_MAX + 1];</w:t>
      </w:r>
    </w:p>
    <w:p>
      <w:pPr>
        <w:ind w:firstLine="420"/>
      </w:pPr>
      <w:r>
        <w:rPr>
          <w:rFonts w:hint="eastAsia"/>
        </w:rPr>
        <w:t>}</w:t>
      </w:r>
    </w:p>
    <w:p>
      <w:pPr>
        <w:ind w:firstLine="420"/>
      </w:pPr>
      <w:r>
        <w:rPr>
          <w:rFonts w:hint="eastAsia"/>
        </w:rPr>
        <w:t>其中，d_name属性指定了文件名字。</w:t>
      </w:r>
    </w:p>
    <w:p>
      <w:pPr>
        <w:pStyle w:val="7"/>
        <w:ind w:left="420"/>
      </w:pPr>
      <w:r>
        <w:rPr>
          <w:rFonts w:hint="eastAsia"/>
        </w:rPr>
        <w:t>2.6.1.opendir的错误返回值</w:t>
      </w:r>
    </w:p>
    <w:p>
      <w:pPr>
        <w:ind w:firstLine="420"/>
      </w:pPr>
      <w:r>
        <w:t>函数opendir执行错误时</w:t>
      </w:r>
      <w:r>
        <w:rPr>
          <w:rFonts w:hint="eastAsia"/>
        </w:rPr>
        <w:t>，</w:t>
      </w:r>
      <w:r>
        <w:t>返回</w:t>
      </w:r>
      <w:r>
        <w:rPr>
          <w:rFonts w:hint="eastAsia"/>
        </w:rPr>
        <w:t>NULL，可以通过获取系统的errno得知出错的原因。</w:t>
      </w:r>
    </w:p>
    <w:p>
      <w:pPr>
        <w:ind w:firstLine="420"/>
      </w:pPr>
      <w:r>
        <w:rPr>
          <w:rFonts w:hint="eastAsia"/>
        </w:rPr>
        <w:t>#include &lt;error.h&gt;</w:t>
      </w:r>
    </w:p>
    <w:p>
      <w:pPr>
        <w:ind w:firstLine="420"/>
      </w:pPr>
      <w:r>
        <w:rPr>
          <w:rFonts w:hint="eastAsia"/>
        </w:rPr>
        <w:t>printf(</w:t>
      </w:r>
      <w:r>
        <w:t>“</w:t>
      </w:r>
      <w:r>
        <w:rPr>
          <w:rFonts w:hint="eastAsia"/>
        </w:rPr>
        <w:t>%d, %s</w:t>
      </w:r>
      <w:r>
        <w:t>”</w:t>
      </w:r>
      <w:r>
        <w:rPr>
          <w:rFonts w:hint="eastAsia"/>
        </w:rPr>
        <w:t>, errno, strerr(errno));</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Errno</w:t>
            </w:r>
          </w:p>
        </w:tc>
        <w:tc>
          <w:tcPr>
            <w:tcW w:w="6996" w:type="dxa"/>
            <w:vAlign w:val="top"/>
          </w:tcPr>
          <w:p>
            <w:pPr>
              <w:ind w:firstLine="0" w:firstLineChars="0"/>
            </w:pPr>
            <w:r>
              <w:rPr>
                <w:rFonts w:hint="eastAsia"/>
              </w:rPr>
              <w:t>Desc</w:t>
            </w:r>
          </w:p>
        </w:tc>
      </w:tr>
      <w:tr>
        <w:tc>
          <w:tcPr>
            <w:tcW w:w="1526" w:type="dxa"/>
            <w:vAlign w:val="top"/>
          </w:tcPr>
          <w:p>
            <w:pPr>
              <w:ind w:firstLine="0" w:firstLineChars="0"/>
            </w:pPr>
            <w:r>
              <w:rPr>
                <w:rFonts w:hint="eastAsia"/>
              </w:rPr>
              <w:t>EACCESS</w:t>
            </w:r>
          </w:p>
        </w:tc>
        <w:tc>
          <w:tcPr>
            <w:tcW w:w="6996" w:type="dxa"/>
            <w:vAlign w:val="top"/>
          </w:tcPr>
          <w:p>
            <w:pPr>
              <w:ind w:firstLine="0" w:firstLineChars="0"/>
            </w:pPr>
            <w:r>
              <w:rPr>
                <w:rFonts w:hint="eastAsia"/>
              </w:rPr>
              <w:t>权限不足</w:t>
            </w:r>
          </w:p>
        </w:tc>
      </w:tr>
      <w:tr>
        <w:tc>
          <w:tcPr>
            <w:tcW w:w="1526" w:type="dxa"/>
            <w:vAlign w:val="top"/>
          </w:tcPr>
          <w:p>
            <w:pPr>
              <w:ind w:firstLine="0" w:firstLineChars="0"/>
            </w:pPr>
            <w:r>
              <w:rPr>
                <w:rFonts w:hint="eastAsia"/>
              </w:rPr>
              <w:t>EMFILE</w:t>
            </w:r>
          </w:p>
        </w:tc>
        <w:tc>
          <w:tcPr>
            <w:tcW w:w="6996" w:type="dxa"/>
            <w:vAlign w:val="top"/>
          </w:tcPr>
          <w:p>
            <w:pPr>
              <w:ind w:firstLine="0" w:firstLineChars="0"/>
            </w:pPr>
            <w:r>
              <w:rPr>
                <w:rFonts w:hint="eastAsia"/>
              </w:rPr>
              <w:t>达到了一个进程可以打开的文件数的上限</w:t>
            </w:r>
          </w:p>
        </w:tc>
      </w:tr>
      <w:tr>
        <w:tc>
          <w:tcPr>
            <w:tcW w:w="1526" w:type="dxa"/>
            <w:vAlign w:val="top"/>
          </w:tcPr>
          <w:p>
            <w:pPr>
              <w:ind w:firstLine="0" w:firstLineChars="0"/>
            </w:pPr>
            <w:r>
              <w:rPr>
                <w:rFonts w:hint="eastAsia"/>
              </w:rPr>
              <w:t>ENFILE</w:t>
            </w:r>
          </w:p>
        </w:tc>
        <w:tc>
          <w:tcPr>
            <w:tcW w:w="6996" w:type="dxa"/>
            <w:vAlign w:val="top"/>
          </w:tcPr>
          <w:p>
            <w:pPr>
              <w:ind w:firstLine="0" w:firstLineChars="0"/>
            </w:pPr>
            <w:r>
              <w:rPr>
                <w:rFonts w:hint="eastAsia"/>
              </w:rPr>
              <w:t>达到了系统中可以同时打开的文件数的上限</w:t>
            </w:r>
          </w:p>
        </w:tc>
      </w:tr>
      <w:tr>
        <w:tc>
          <w:tcPr>
            <w:tcW w:w="1526" w:type="dxa"/>
            <w:vAlign w:val="top"/>
          </w:tcPr>
          <w:p>
            <w:pPr>
              <w:ind w:firstLine="0" w:firstLineChars="0"/>
            </w:pPr>
            <w:r>
              <w:rPr>
                <w:rFonts w:hint="eastAsia"/>
              </w:rPr>
              <w:t>ENOTDIR</w:t>
            </w:r>
          </w:p>
        </w:tc>
        <w:tc>
          <w:tcPr>
            <w:tcW w:w="6996" w:type="dxa"/>
            <w:vAlign w:val="top"/>
          </w:tcPr>
          <w:p>
            <w:pPr>
              <w:ind w:firstLine="0" w:firstLineChars="0"/>
            </w:pPr>
            <w:r>
              <w:rPr>
                <w:rFonts w:hint="eastAsia"/>
              </w:rPr>
              <w:t>传入的path并不是一个目录</w:t>
            </w:r>
          </w:p>
        </w:tc>
      </w:tr>
      <w:tr>
        <w:tc>
          <w:tcPr>
            <w:tcW w:w="1526" w:type="dxa"/>
            <w:vAlign w:val="top"/>
          </w:tcPr>
          <w:p>
            <w:pPr>
              <w:ind w:firstLine="0" w:firstLineChars="0"/>
            </w:pPr>
            <w:r>
              <w:rPr>
                <w:rFonts w:hint="eastAsia"/>
              </w:rPr>
              <w:t>ENOENT</w:t>
            </w:r>
          </w:p>
        </w:tc>
        <w:tc>
          <w:tcPr>
            <w:tcW w:w="6996" w:type="dxa"/>
            <w:vAlign w:val="top"/>
          </w:tcPr>
          <w:p>
            <w:pPr>
              <w:ind w:firstLine="0" w:firstLineChars="0"/>
            </w:pPr>
            <w:r>
              <w:rPr>
                <w:rFonts w:hint="eastAsia"/>
              </w:rPr>
              <w:t>传入的path不存在，或path是个NULL值</w:t>
            </w:r>
          </w:p>
        </w:tc>
      </w:tr>
      <w:tr>
        <w:tc>
          <w:tcPr>
            <w:tcW w:w="1526" w:type="dxa"/>
            <w:vAlign w:val="top"/>
          </w:tcPr>
          <w:p>
            <w:pPr>
              <w:ind w:firstLine="0" w:firstLineChars="0"/>
            </w:pPr>
            <w:r>
              <w:rPr>
                <w:rFonts w:hint="eastAsia"/>
              </w:rPr>
              <w:t>ENOMEM</w:t>
            </w:r>
          </w:p>
        </w:tc>
        <w:tc>
          <w:tcPr>
            <w:tcW w:w="6996" w:type="dxa"/>
            <w:vAlign w:val="top"/>
          </w:tcPr>
          <w:p>
            <w:pPr>
              <w:ind w:firstLine="0" w:firstLineChars="0"/>
            </w:pPr>
            <w:r>
              <w:rPr>
                <w:rFonts w:hint="eastAsia"/>
              </w:rPr>
              <w:t>核心内存不足</w:t>
            </w:r>
          </w:p>
        </w:tc>
      </w:tr>
    </w:tbl>
    <w:p>
      <w:pPr>
        <w:ind w:firstLine="420"/>
      </w:pPr>
    </w:p>
    <w:p>
      <w:pPr>
        <w:ind w:firstLine="420"/>
      </w:pPr>
    </w:p>
    <w:p>
      <w:pPr>
        <w:pStyle w:val="5"/>
      </w:pPr>
      <w:r>
        <w:rPr>
          <w:rFonts w:hint="eastAsia"/>
        </w:rPr>
        <w:t>2.7.getcwd</w:t>
      </w:r>
    </w:p>
    <w:p>
      <w:pPr>
        <w:ind w:firstLine="420"/>
      </w:pPr>
      <w:r>
        <w:rPr>
          <w:rFonts w:hint="eastAsia"/>
        </w:rPr>
        <w:t>#include &lt;unistd.h&gt;</w:t>
      </w:r>
    </w:p>
    <w:p>
      <w:pPr>
        <w:ind w:firstLine="420"/>
      </w:pPr>
      <w:r>
        <w:rPr>
          <w:rFonts w:hint="eastAsia"/>
        </w:rPr>
        <w:t>char *getcwd(char *buf, size_t size);</w:t>
      </w:r>
    </w:p>
    <w:p>
      <w:pPr>
        <w:ind w:firstLine="420"/>
      </w:pPr>
      <w:r>
        <w:rPr>
          <w:rFonts w:hint="eastAsia"/>
        </w:rPr>
        <w:t>该函数执行成功，返回buf，否则返回NULL。</w:t>
      </w:r>
    </w:p>
    <w:p>
      <w:pPr>
        <w:ind w:firstLine="420"/>
      </w:pPr>
      <w:r>
        <w:rPr>
          <w:rFonts w:hint="eastAsia"/>
        </w:rPr>
        <w:t>该函数执行成功能够得到当前的绝对路径，传入的buf将存储绝对路径值，size指定了buf的大小，以字节为单位。size如果不足以存储绝对路径名加一个NULL终止符，那么将返回出错。</w:t>
      </w:r>
    </w:p>
    <w:p>
      <w:pPr>
        <w:ind w:firstLine="420"/>
      </w:pPr>
    </w:p>
    <w:p>
      <w:pPr>
        <w:pStyle w:val="2"/>
      </w:pPr>
      <w:r>
        <w:rPr>
          <w:rFonts w:hint="eastAsia"/>
        </w:rPr>
        <w:t>3.线程(第11章)</w:t>
      </w:r>
    </w:p>
    <w:p>
      <w:pPr>
        <w:ind w:firstLine="420"/>
      </w:pPr>
      <w:r>
        <w:rPr>
          <w:rFonts w:hint="eastAsia"/>
        </w:rPr>
        <w:t>每个进程有单独的进程ID，类似的，每个线程也有单独的线程ID。</w:t>
      </w:r>
    </w:p>
    <w:p>
      <w:pPr>
        <w:ind w:firstLine="420"/>
      </w:pPr>
      <w:r>
        <w:rPr>
          <w:rFonts w:hint="eastAsia"/>
        </w:rPr>
        <w:t>进程ID在这个系统中，是唯一的；但线程ID不同，只在其所属的进程环境中唯一。</w:t>
      </w:r>
    </w:p>
    <w:p>
      <w:pPr>
        <w:pStyle w:val="5"/>
      </w:pPr>
      <w:r>
        <w:rPr>
          <w:rFonts w:hint="eastAsia"/>
        </w:rPr>
        <w:t>3.1.创建线程</w:t>
      </w:r>
    </w:p>
    <w:p>
      <w:pPr>
        <w:ind w:firstLine="420"/>
      </w:pPr>
      <w:r>
        <w:rPr>
          <w:rFonts w:hint="eastAsia"/>
        </w:rPr>
        <w:t>#include &lt;pthread.h&gt;</w:t>
      </w:r>
    </w:p>
    <w:p>
      <w:pPr>
        <w:ind w:firstLine="420"/>
      </w:pPr>
      <w:r>
        <w:rPr>
          <w:rFonts w:hint="eastAsia"/>
        </w:rPr>
        <w:t>int pthread_create(pthread_t *restrict tidp, const pthread_attr_t *restrict attr, void *(*start_rtn)(void), void *restrict arg);</w:t>
      </w:r>
    </w:p>
    <w:p>
      <w:pPr>
        <w:ind w:firstLine="420"/>
      </w:pPr>
      <w:r>
        <w:rPr>
          <w:rFonts w:hint="eastAsia"/>
        </w:rPr>
        <w:t>返回值：创建成功返回0，否则返回错误编号；</w:t>
      </w:r>
    </w:p>
    <w:p>
      <w:pPr>
        <w:ind w:firstLine="420"/>
      </w:pPr>
      <w:r>
        <w:rPr>
          <w:rFonts w:hint="eastAsia"/>
        </w:rPr>
        <w:t>当函数执行成功时，由tidp指向的内存单元被设置成新创建线程的线程id。attr指定不同的线程属性，一般设置成NULL。新线程将从start_rtn函数的地址开始运行，该函数只有一个无类型指针参数arg，如果需要向start_rtn传递的参数不止一个，需要将参数放到一个结构中后，将这个结构的地址作为arg参数传入。</w:t>
      </w:r>
    </w:p>
    <w:p>
      <w:pPr>
        <w:pStyle w:val="5"/>
      </w:pPr>
      <w:r>
        <w:rPr>
          <w:rFonts w:hint="eastAsia"/>
        </w:rPr>
        <w:t>3.2.线程终止</w:t>
      </w:r>
    </w:p>
    <w:p>
      <w:pPr>
        <w:ind w:firstLine="420"/>
      </w:pPr>
      <w:r>
        <w:rPr>
          <w:rFonts w:hint="eastAsia"/>
        </w:rPr>
        <w:t>如果进程中任意一个线程调用了exit，_Exit或者_exit，整个进程都会终止执行。</w:t>
      </w:r>
    </w:p>
    <w:p>
      <w:pPr>
        <w:ind w:firstLine="420"/>
      </w:pPr>
      <w:r>
        <w:rPr>
          <w:rFonts w:hint="eastAsia"/>
        </w:rPr>
        <w:t>在不终止整个进程的情况下停止线程，有如下三种方式：</w:t>
      </w:r>
    </w:p>
    <w:p>
      <w:pPr>
        <w:pStyle w:val="29"/>
        <w:numPr>
          <w:ilvl w:val="0"/>
          <w:numId w:val="21"/>
        </w:numPr>
        <w:ind w:firstLineChars="0"/>
      </w:pPr>
      <w:r>
        <w:rPr>
          <w:rFonts w:hint="eastAsia"/>
        </w:rPr>
        <w:t>线程只是从启动例程中返回，返回值是线程的退出码；</w:t>
      </w:r>
    </w:p>
    <w:p>
      <w:pPr>
        <w:pStyle w:val="29"/>
        <w:numPr>
          <w:ilvl w:val="0"/>
          <w:numId w:val="21"/>
        </w:numPr>
        <w:ind w:firstLineChars="0"/>
      </w:pPr>
      <w:r>
        <w:rPr>
          <w:rFonts w:hint="eastAsia"/>
        </w:rPr>
        <w:t>线程被同一个进程中的其他线程取消；</w:t>
      </w:r>
    </w:p>
    <w:p>
      <w:pPr>
        <w:pStyle w:val="29"/>
        <w:numPr>
          <w:ilvl w:val="0"/>
          <w:numId w:val="21"/>
        </w:numPr>
        <w:ind w:firstLineChars="0"/>
      </w:pPr>
      <w:r>
        <w:rPr>
          <w:rFonts w:hint="eastAsia"/>
        </w:rPr>
        <w:t>线程自身调用pthread_exit函数；</w:t>
      </w:r>
    </w:p>
    <w:p>
      <w:pPr>
        <w:ind w:firstLine="420"/>
      </w:pPr>
      <w:r>
        <w:rPr>
          <w:rFonts w:hint="eastAsia"/>
        </w:rPr>
        <w:t>#include &lt;pthread.h&gt;</w:t>
      </w:r>
    </w:p>
    <w:p>
      <w:pPr>
        <w:ind w:firstLine="420"/>
      </w:pPr>
      <w:r>
        <w:rPr>
          <w:rFonts w:hint="eastAsia"/>
        </w:rPr>
        <w:t>int pthread_join(pthread_t th_id, void **rval_ptr);</w:t>
      </w:r>
    </w:p>
    <w:p>
      <w:pPr>
        <w:ind w:firstLine="420"/>
      </w:pPr>
      <w:r>
        <w:rPr>
          <w:rFonts w:hint="eastAsia"/>
        </w:rPr>
        <w:t>调用该函数的线程将一直阻塞，直到指定线程(线程id为th_id)调用pthread_exit、从启动例程中返回或被取消。</w:t>
      </w:r>
    </w:p>
    <w:p>
      <w:pPr>
        <w:ind w:firstLine="420"/>
      </w:pPr>
      <w:r>
        <w:rPr>
          <w:rFonts w:hint="eastAsia"/>
        </w:rPr>
        <w:t>如果对线程的返回值不感兴趣，可以直接将rval_ptr设置为NULL。</w:t>
      </w:r>
    </w:p>
    <w:p>
      <w:pPr>
        <w:ind w:firstLine="420"/>
      </w:pPr>
    </w:p>
    <w:p>
      <w:pPr>
        <w:ind w:firstLine="420"/>
      </w:pPr>
      <w:r>
        <w:rPr>
          <w:rFonts w:hint="eastAsia"/>
        </w:rPr>
        <w:t>void pthread_exit(void *rval_ptr);</w:t>
      </w:r>
    </w:p>
    <w:p>
      <w:pPr>
        <w:ind w:firstLine="420"/>
      </w:pPr>
      <w:r>
        <w:rPr>
          <w:rFonts w:hint="eastAsia"/>
        </w:rPr>
        <w:t>调用该函数可以终止自身线程，并设置线程返回值为rval_ptr，例如：pthread_exit((void *)2)，就结束线程，返回值为2.</w:t>
      </w:r>
    </w:p>
    <w:p>
      <w:pPr>
        <w:ind w:firstLine="420"/>
      </w:pPr>
      <w:r>
        <w:rPr>
          <w:rFonts w:hint="eastAsia"/>
        </w:rPr>
        <w:t>该返回值可以通过上面介绍的pthread_join()获得，例如：void *th_ret;pthread_join(th_id, &amp;th_ret);th_ret的值通过强制类型转换后可以查看应该是2.</w:t>
      </w:r>
    </w:p>
    <w:p>
      <w:pPr>
        <w:ind w:firstLine="420"/>
      </w:pPr>
    </w:p>
    <w:p>
      <w:pPr>
        <w:ind w:firstLine="420"/>
      </w:pPr>
      <w:r>
        <w:rPr>
          <w:rFonts w:hint="eastAsia"/>
        </w:rPr>
        <w:t>#include &lt;pthread.h&gt;</w:t>
      </w:r>
    </w:p>
    <w:p>
      <w:pPr>
        <w:ind w:firstLine="420"/>
      </w:pPr>
      <w:r>
        <w:rPr>
          <w:rFonts w:hint="eastAsia"/>
        </w:rPr>
        <w:t>int pthread_cancel(pthread_t tid);</w:t>
      </w:r>
    </w:p>
    <w:p>
      <w:pPr>
        <w:ind w:firstLine="420"/>
      </w:pPr>
      <w:r>
        <w:rPr>
          <w:rFonts w:hint="eastAsia"/>
        </w:rPr>
        <w:t>在默认的情况下，pthread_cancel函数会使tid标识的线程，如同调用了参数为PTHREAD_CANCELED的pthread_exit函数。但是，该线程(tid)可以选择忽略取消方式或是控制取消方式。而且，pthread_cancel并不等待线程终止，只是提出请求。</w:t>
      </w:r>
    </w:p>
    <w:p>
      <w:pPr>
        <w:ind w:firstLine="420"/>
      </w:pPr>
    </w:p>
    <w:p>
      <w:pPr>
        <w:ind w:firstLine="422"/>
        <w:rPr>
          <w:b/>
          <w:color w:val="FF0000"/>
          <w:u w:val="single"/>
        </w:rPr>
      </w:pPr>
      <w:bookmarkStart w:id="0" w:name="TODO"/>
      <w:r>
        <w:rPr>
          <w:rFonts w:hint="eastAsia"/>
          <w:b/>
          <w:color w:val="FF0000"/>
          <w:u w:val="single"/>
        </w:rPr>
        <w:t>//TODO，pthread_cleanup_push,pthread_cleanup_pop</w:t>
      </w:r>
      <w:bookmarkEnd w:id="0"/>
    </w:p>
    <w:p>
      <w:pPr>
        <w:pStyle w:val="5"/>
      </w:pPr>
      <w:r>
        <w:rPr>
          <w:rFonts w:hint="eastAsia"/>
        </w:rPr>
        <w:t>3.3.线程标识</w:t>
      </w:r>
    </w:p>
    <w:p>
      <w:pPr>
        <w:ind w:firstLine="420"/>
      </w:pPr>
      <w:r>
        <w:rPr>
          <w:rFonts w:hint="eastAsia"/>
        </w:rPr>
        <w:t>每个线程都有一个自己的id，但不同于进程的id在系统中是唯一的，线程的id只在所属的进程环境中有效。</w:t>
      </w:r>
    </w:p>
    <w:p>
      <w:pPr>
        <w:ind w:firstLine="420"/>
      </w:pPr>
      <w:r>
        <w:rPr>
          <w:rFonts w:hint="eastAsia"/>
        </w:rPr>
        <w:t>#include &lt;pthread.h&gt;</w:t>
      </w:r>
    </w:p>
    <w:p>
      <w:pPr>
        <w:ind w:firstLine="420"/>
      </w:pPr>
      <w:r>
        <w:rPr>
          <w:rFonts w:hint="eastAsia"/>
        </w:rPr>
        <w:t>pthread_t pthread_self(void);</w:t>
      </w:r>
    </w:p>
    <w:p>
      <w:pPr>
        <w:ind w:firstLine="420"/>
      </w:pPr>
      <w:r>
        <w:rPr>
          <w:rFonts w:hint="eastAsia"/>
        </w:rPr>
        <w:t>该函数可以获得当前线程的id，返回值为pthread_t类型。该类型在各个操作系统中是不同的， 所以不能简单实用“==”判断两个线程的id是否相同，需要使用如下函数：</w:t>
      </w:r>
    </w:p>
    <w:p>
      <w:pPr>
        <w:ind w:firstLine="420"/>
      </w:pPr>
      <w:r>
        <w:rPr>
          <w:rFonts w:hint="eastAsia"/>
        </w:rPr>
        <w:t>int pthread_equal(pthread_t th_id1, pthread_t th_id2);</w:t>
      </w:r>
    </w:p>
    <w:p>
      <w:pPr>
        <w:ind w:firstLine="420"/>
      </w:pPr>
      <w:r>
        <w:rPr>
          <w:rFonts w:hint="eastAsia"/>
        </w:rPr>
        <w:t>如果两者相同就返回非0值，否则返回0.</w:t>
      </w:r>
    </w:p>
    <w:p>
      <w:pPr>
        <w:pStyle w:val="5"/>
      </w:pPr>
      <w:r>
        <w:rPr>
          <w:rFonts w:hint="eastAsia"/>
        </w:rPr>
        <w:t>3.4.线程同步</w:t>
      </w:r>
    </w:p>
    <w:p>
      <w:pPr>
        <w:pStyle w:val="7"/>
        <w:ind w:left="420"/>
      </w:pPr>
      <w:r>
        <w:rPr>
          <w:rFonts w:hint="eastAsia"/>
        </w:rPr>
        <w:t>3.4.1.互斥锁</w:t>
      </w:r>
    </w:p>
    <w:p>
      <w:pPr>
        <w:ind w:firstLine="420"/>
      </w:pPr>
      <w:r>
        <w:rPr>
          <w:rFonts w:hint="eastAsia"/>
        </w:rPr>
        <w:t>互斥变量用pthread_mutex_t数据类型表示，其初始化函数：</w:t>
      </w:r>
    </w:p>
    <w:p>
      <w:pPr>
        <w:ind w:firstLine="420"/>
      </w:pPr>
      <w:r>
        <w:rPr>
          <w:rFonts w:hint="eastAsia"/>
        </w:rPr>
        <w:t>#include &lt;pthread.h&gt;</w:t>
      </w:r>
    </w:p>
    <w:p>
      <w:pPr>
        <w:ind w:firstLine="420"/>
      </w:pPr>
      <w:r>
        <w:rPr>
          <w:rFonts w:hint="eastAsia"/>
        </w:rPr>
        <w:t>int pthread_mutex_init(pthread_mutex_t *restrict mutex, const pthread_mutexattr_t *restrict attr);</w:t>
      </w:r>
    </w:p>
    <w:p>
      <w:pPr>
        <w:ind w:firstLine="420"/>
      </w:pPr>
      <w:r>
        <w:rPr>
          <w:rFonts w:hint="eastAsia"/>
        </w:rPr>
        <w:t>要用默认的属性初始化互斥量，只需要将attr设置成NULL即可。</w:t>
      </w:r>
    </w:p>
    <w:p>
      <w:pPr>
        <w:ind w:firstLine="420"/>
      </w:pPr>
      <w:r>
        <w:rPr>
          <w:rFonts w:hint="eastAsia"/>
        </w:rPr>
        <w:t>对互斥量进行加锁操作，需要调用pthread_mutex_lock函数，如果互斥量已经加锁了，调用线程将被阻塞，直到互斥量解锁：</w:t>
      </w:r>
    </w:p>
    <w:p>
      <w:pPr>
        <w:ind w:firstLine="420"/>
      </w:pPr>
      <w:r>
        <w:rPr>
          <w:rFonts w:hint="eastAsia"/>
        </w:rPr>
        <w:t>#include &lt;pthread.h&gt;</w:t>
      </w:r>
    </w:p>
    <w:p>
      <w:pPr>
        <w:ind w:firstLine="420"/>
      </w:pPr>
      <w:r>
        <w:rPr>
          <w:rFonts w:hint="eastAsia"/>
        </w:rPr>
        <w:t>int pthread_mutex_lock(pthread_mutex_t *mutex);</w:t>
      </w:r>
    </w:p>
    <w:p>
      <w:pPr>
        <w:ind w:firstLine="420"/>
      </w:pPr>
      <w:r>
        <w:rPr>
          <w:rFonts w:hint="eastAsia"/>
        </w:rPr>
        <w:t>int pthread_mutex_trylock(pthread_mutex_t *mutex);</w:t>
      </w:r>
    </w:p>
    <w:p>
      <w:pPr>
        <w:ind w:firstLine="420"/>
      </w:pPr>
      <w:r>
        <w:rPr>
          <w:rFonts w:hint="eastAsia"/>
        </w:rPr>
        <w:t>int pthread_mutex_unlock(pthread_mutex_t *mutex);</w:t>
      </w:r>
    </w:p>
    <w:p>
      <w:pPr>
        <w:ind w:firstLine="420"/>
      </w:pPr>
      <w:r>
        <w:rPr>
          <w:rFonts w:hint="eastAsia"/>
        </w:rPr>
        <w:t>如果线程不希望被阻塞，可以调用pthread_mutex_trylock函数。该函数调用时，如果互斥量没有锁定，那么线程将锁定互斥量并返回0；如果已经被锁定了，该函数将直接返回EBUSY，不会阻塞等待。</w:t>
      </w:r>
    </w:p>
    <w:p>
      <w:pPr>
        <w:ind w:firstLine="420"/>
      </w:pPr>
      <w:r>
        <w:rPr>
          <w:rFonts w:hint="eastAsia"/>
        </w:rPr>
        <w:t>int pthread_mutex_destroy(pthread_mutex_t *mutex);</w:t>
      </w:r>
    </w:p>
    <w:p>
      <w:pPr>
        <w:ind w:firstLine="422"/>
        <w:rPr>
          <w:b/>
        </w:rPr>
      </w:pPr>
      <w:r>
        <w:rPr>
          <w:rFonts w:hint="eastAsia"/>
          <w:b/>
        </w:rPr>
        <w:t>避免死锁：避免出现两个线程互相需要对方的锁定资源的情况！</w:t>
      </w:r>
    </w:p>
    <w:p>
      <w:pPr>
        <w:pStyle w:val="7"/>
        <w:ind w:left="420"/>
      </w:pPr>
      <w:r>
        <w:rPr>
          <w:rFonts w:hint="eastAsia"/>
        </w:rPr>
        <w:t>3.4.2.读写锁</w:t>
      </w:r>
    </w:p>
    <w:p>
      <w:pPr>
        <w:ind w:firstLine="420"/>
      </w:pPr>
      <w:r>
        <w:rPr>
          <w:rFonts w:hint="eastAsia"/>
        </w:rPr>
        <w:t>读写锁与互斥量很类似，但拥有更高的并行性。互斥量只有占有和等待两个状态，读写锁有三种：读模式下加锁；写模式下加锁；不加锁。一次只能有一个线程占有写模式的读写锁，但是多个线程可以同时占有读模式的读写锁。</w:t>
      </w:r>
    </w:p>
    <w:p>
      <w:pPr>
        <w:ind w:firstLine="420"/>
      </w:pPr>
      <w:r>
        <w:rPr>
          <w:rFonts w:hint="eastAsia"/>
        </w:rPr>
        <w:t>读写锁非常适合于对数据结构读的次数远远大于写的次数的情况，读写锁的初始化：</w:t>
      </w:r>
    </w:p>
    <w:p>
      <w:pPr>
        <w:ind w:firstLine="420"/>
      </w:pPr>
      <w:r>
        <w:rPr>
          <w:rFonts w:hint="eastAsia"/>
        </w:rPr>
        <w:t>#include &lt;pthread.h&gt;</w:t>
      </w:r>
    </w:p>
    <w:p>
      <w:pPr>
        <w:ind w:firstLine="420"/>
      </w:pPr>
      <w:r>
        <w:rPr>
          <w:rFonts w:hint="eastAsia"/>
        </w:rPr>
        <w:t>int pthread_rwlock_init(pthread_rwlock_t *restrict rwlock, const pthread_rwlockattr_t *restrict attr);</w:t>
      </w:r>
    </w:p>
    <w:p>
      <w:pPr>
        <w:ind w:firstLine="420"/>
      </w:pPr>
      <w:r>
        <w:rPr>
          <w:rFonts w:hint="eastAsia"/>
        </w:rPr>
        <w:t>如果执行成功返回0，否则返回错误编号。如果不希望自己指定读写锁的属性，可以将attr属性设置为NULL。</w:t>
      </w:r>
    </w:p>
    <w:p>
      <w:pPr>
        <w:ind w:firstLine="420"/>
      </w:pPr>
      <w:r>
        <w:rPr>
          <w:rFonts w:hint="eastAsia"/>
        </w:rPr>
        <w:t>在释放读写锁占用的内存前，需要做清理工作：</w:t>
      </w:r>
    </w:p>
    <w:p>
      <w:pPr>
        <w:ind w:firstLine="420"/>
      </w:pPr>
      <w:r>
        <w:rPr>
          <w:rFonts w:hint="eastAsia"/>
        </w:rPr>
        <w:t>int pthread_rwlock_destroy(pthread_rwlock_t *rwlock);</w:t>
      </w:r>
    </w:p>
    <w:p>
      <w:pPr>
        <w:ind w:firstLine="420"/>
      </w:pPr>
      <w:r>
        <w:rPr>
          <w:rFonts w:hint="eastAsia"/>
        </w:rPr>
        <w:t>该函数将清理在init时分配给读写锁的资源，读写锁的使用：</w:t>
      </w:r>
    </w:p>
    <w:p>
      <w:pPr>
        <w:ind w:firstLine="420"/>
      </w:pPr>
      <w:r>
        <w:rPr>
          <w:rFonts w:hint="eastAsia"/>
        </w:rPr>
        <w:t>int pthread_rwlock_rdlock(pthread_rwlock_t *rdlock);</w:t>
      </w:r>
      <w:r>
        <w:rPr>
          <w:rFonts w:hint="eastAsia"/>
        </w:rPr>
        <w:tab/>
      </w:r>
      <w:r>
        <w:rPr>
          <w:rFonts w:hint="eastAsia"/>
        </w:rPr>
        <w:t>//读模式下加锁</w:t>
      </w:r>
    </w:p>
    <w:p>
      <w:pPr>
        <w:ind w:firstLine="420"/>
      </w:pPr>
      <w:r>
        <w:rPr>
          <w:rFonts w:hint="eastAsia"/>
        </w:rPr>
        <w:t>int pthread_rwlock_wrlock(pthread_rwlock_t *wrlock);</w:t>
      </w:r>
      <w:r>
        <w:rPr>
          <w:rFonts w:hint="eastAsia"/>
        </w:rPr>
        <w:tab/>
      </w:r>
      <w:r>
        <w:rPr>
          <w:rFonts w:hint="eastAsia"/>
        </w:rPr>
        <w:t>//写模式下加锁</w:t>
      </w:r>
    </w:p>
    <w:p>
      <w:pPr>
        <w:ind w:firstLine="420"/>
      </w:pPr>
      <w:r>
        <w:rPr>
          <w:rFonts w:hint="eastAsia"/>
        </w:rPr>
        <w:t>int pthread_rwlock_unlock(pthread_rwlock_t *rwlock);</w:t>
      </w:r>
      <w:r>
        <w:rPr>
          <w:rFonts w:hint="eastAsia"/>
        </w:rPr>
        <w:tab/>
      </w:r>
      <w:r>
        <w:rPr>
          <w:rFonts w:hint="eastAsia"/>
        </w:rPr>
        <w:t>//释放锁</w:t>
      </w:r>
    </w:p>
    <w:p>
      <w:pPr>
        <w:ind w:firstLine="420"/>
      </w:pPr>
      <w:r>
        <w:rPr>
          <w:rFonts w:hint="eastAsia"/>
        </w:rPr>
        <w:t>这三个函数返回值为0说明执行成功，否则返回错误编号。</w:t>
      </w:r>
    </w:p>
    <w:p>
      <w:pPr>
        <w:ind w:firstLine="420"/>
      </w:pPr>
      <w:r>
        <w:rPr>
          <w:rFonts w:hint="eastAsia"/>
        </w:rPr>
        <w:t>与上面讲的互斥锁类似，读写锁同样有如下函数实现有条件的读写：</w:t>
      </w:r>
    </w:p>
    <w:p>
      <w:pPr>
        <w:ind w:firstLine="420"/>
      </w:pPr>
      <w:r>
        <w:rPr>
          <w:rFonts w:hint="eastAsia"/>
        </w:rPr>
        <w:t>int pthread_rwlock_tryrdlock(pthread_rwlock_t *rdlock);</w:t>
      </w:r>
    </w:p>
    <w:p>
      <w:pPr>
        <w:ind w:firstLine="420"/>
      </w:pPr>
      <w:r>
        <w:rPr>
          <w:rFonts w:hint="eastAsia"/>
        </w:rPr>
        <w:t>int pthread_rwlock_trywrlock(pthread_rwlock_t *wrlock);</w:t>
      </w:r>
    </w:p>
    <w:p>
      <w:pPr>
        <w:ind w:firstLine="420"/>
      </w:pPr>
      <w:r>
        <w:rPr>
          <w:rFonts w:hint="eastAsia"/>
        </w:rPr>
        <w:t>两者的返回值都是：成功返回0，失败返回错误编号。</w:t>
      </w:r>
    </w:p>
    <w:p>
      <w:pPr>
        <w:pStyle w:val="7"/>
        <w:ind w:left="420"/>
      </w:pPr>
      <w:r>
        <w:rPr>
          <w:rFonts w:hint="eastAsia"/>
        </w:rPr>
        <w:t>3.4.3.条件变量</w:t>
      </w:r>
    </w:p>
    <w:p>
      <w:pPr>
        <w:ind w:firstLine="420"/>
      </w:pPr>
      <w:r>
        <w:rPr>
          <w:rFonts w:hint="eastAsia"/>
        </w:rPr>
        <w:t>条件变量给多个线程提供了一个会和的场所，条件变量和互斥量一起使用时，允许线程以无竞争的方式等待特定的的条件发生。</w:t>
      </w:r>
    </w:p>
    <w:p>
      <w:pPr>
        <w:ind w:firstLine="420"/>
      </w:pPr>
      <w:r>
        <w:rPr>
          <w:rFonts w:hint="eastAsia"/>
        </w:rPr>
        <w:t>条件变量本身是由互斥量保护的。线程在试图改变条件变量之前必须首先锁住互斥量，其他线程在获取互斥量之前不会察觉到这种变化，因此必须锁定互斥量之后才能计算条件。</w:t>
      </w:r>
    </w:p>
    <w:p>
      <w:pPr>
        <w:ind w:firstLine="420"/>
      </w:pPr>
      <w:r>
        <w:rPr>
          <w:rFonts w:hint="eastAsia"/>
        </w:rPr>
        <w:t>条件变量在使用之前必须初始化，有两种方式：</w:t>
      </w:r>
    </w:p>
    <w:p>
      <w:pPr>
        <w:pStyle w:val="29"/>
        <w:numPr>
          <w:ilvl w:val="0"/>
          <w:numId w:val="22"/>
        </w:numPr>
        <w:ind w:firstLineChars="0"/>
      </w:pPr>
      <w:r>
        <w:rPr>
          <w:rFonts w:hint="eastAsia"/>
        </w:rPr>
        <w:t>使用常量PTHREAD_COND_INITIALIZER赋值给静态分配的条件变量；</w:t>
      </w:r>
    </w:p>
    <w:p>
      <w:pPr>
        <w:pStyle w:val="29"/>
        <w:numPr>
          <w:ilvl w:val="0"/>
          <w:numId w:val="22"/>
        </w:numPr>
        <w:ind w:firstLineChars="0"/>
      </w:pPr>
      <w:r>
        <w:rPr>
          <w:rFonts w:hint="eastAsia"/>
        </w:rPr>
        <w:t>pthread_cond_init函数动态分配条件变量；</w:t>
      </w:r>
    </w:p>
    <w:p>
      <w:pPr>
        <w:ind w:firstLine="420"/>
      </w:pPr>
      <w:r>
        <w:rPr>
          <w:rFonts w:hint="eastAsia"/>
        </w:rPr>
        <w:t>动态初始化和销毁条件变量的函数原型如下：</w:t>
      </w:r>
    </w:p>
    <w:p>
      <w:pPr>
        <w:ind w:firstLine="420"/>
      </w:pPr>
      <w:r>
        <w:rPr>
          <w:rFonts w:hint="eastAsia"/>
        </w:rPr>
        <w:t>#include &lt;pthread.h&gt;</w:t>
      </w:r>
    </w:p>
    <w:p>
      <w:pPr>
        <w:ind w:firstLine="420"/>
      </w:pPr>
      <w:r>
        <w:rPr>
          <w:rFonts w:hint="eastAsia"/>
        </w:rPr>
        <w:t>int pthread_cond_init(pthread_cond_t *restrict cond, pthread_condattr_t *restrict attr);</w:t>
      </w:r>
    </w:p>
    <w:p>
      <w:pPr>
        <w:ind w:firstLine="420"/>
      </w:pPr>
      <w:r>
        <w:rPr>
          <w:rFonts w:hint="eastAsia"/>
        </w:rPr>
        <w:t>int pthread_cond_destroy(pthread_cond_t *cond);</w:t>
      </w:r>
    </w:p>
    <w:p>
      <w:pPr>
        <w:ind w:firstLine="420"/>
      </w:pPr>
      <w:r>
        <w:rPr>
          <w:rFonts w:hint="eastAsia"/>
        </w:rPr>
        <w:t>使用如下函数等待条件变量变为真，且可以控制timeout，如果在指定的timeout之内没有条件没有满足将给出一个代表出错码的返回变量：</w:t>
      </w:r>
    </w:p>
    <w:p>
      <w:pPr>
        <w:ind w:firstLine="420"/>
      </w:pPr>
      <w:r>
        <w:rPr>
          <w:rFonts w:hint="eastAsia"/>
        </w:rPr>
        <w:t>int pthread_cond_wait(pthread_cond_t *restrict cond, pthread_mutex_t *restrict mutex);</w:t>
      </w:r>
    </w:p>
    <w:p>
      <w:pPr>
        <w:ind w:firstLine="420"/>
      </w:pPr>
      <w:r>
        <w:rPr>
          <w:rFonts w:hint="eastAsia"/>
        </w:rPr>
        <w:t>int pthread_cond_timedwait(pthread_cond_t *restrict cond, pthread_mutex_t *restrict mutex, const struct timespec *restrict timeout);</w:t>
      </w:r>
    </w:p>
    <w:p>
      <w:pPr>
        <w:ind w:firstLine="420"/>
      </w:pPr>
      <w:r>
        <w:rPr>
          <w:rFonts w:hint="eastAsia"/>
        </w:rPr>
        <w:t>传递给pthread_cond_wait的互斥量对条件变量进行保护，调用者把锁住的互斥量传递给函数。函数把调用线程放到等待条件的线程列表上，然后对互斥量解锁，这两个操作是原子操作。这样就关闭了条件检查和线程进入休眠状态等待条件改变这两个操作之间的时间通道，这样线程就不会错过条件的任何变化。pthread_cond_wait返回时，互斥量再次被锁住。</w:t>
      </w:r>
    </w:p>
    <w:p>
      <w:pPr>
        <w:ind w:firstLine="420"/>
      </w:pPr>
      <w:r>
        <w:rPr>
          <w:rFonts w:hint="eastAsia"/>
        </w:rPr>
        <w:t>struct timespec</w:t>
      </w:r>
    </w:p>
    <w:p>
      <w:pPr>
        <w:ind w:firstLine="420"/>
      </w:pPr>
      <w:r>
        <w:rPr>
          <w:rFonts w:hint="eastAsia"/>
        </w:rPr>
        <w:t>{</w:t>
      </w:r>
      <w:r>
        <w:rPr>
          <w:rFonts w:hint="eastAsia"/>
        </w:rPr>
        <w:br/>
      </w:r>
      <w:r>
        <w:rPr>
          <w:rFonts w:hint="eastAsia"/>
        </w:rPr>
        <w:tab/>
      </w:r>
      <w:r>
        <w:rPr>
          <w:rFonts w:hint="eastAsia"/>
        </w:rPr>
        <w:tab/>
      </w:r>
      <w:r>
        <w:rPr>
          <w:rFonts w:hint="eastAsia"/>
        </w:rPr>
        <w:t>time_t tv_sec;</w:t>
      </w:r>
      <w:r>
        <w:rPr>
          <w:rFonts w:hint="eastAsia"/>
        </w:rPr>
        <w:tab/>
      </w:r>
      <w:r>
        <w:rPr>
          <w:rFonts w:hint="eastAsia"/>
        </w:rPr>
        <w:tab/>
      </w:r>
      <w:r>
        <w:rPr>
          <w:rFonts w:hint="eastAsia"/>
        </w:rPr>
        <w:t>//seconds</w:t>
      </w:r>
    </w:p>
    <w:p>
      <w:pPr>
        <w:ind w:firstLine="420"/>
      </w:pPr>
      <w:r>
        <w:rPr>
          <w:rFonts w:hint="eastAsia"/>
        </w:rPr>
        <w:tab/>
      </w:r>
      <w:r>
        <w:rPr>
          <w:rFonts w:hint="eastAsia"/>
        </w:rPr>
        <w:t>long tv_nsec;</w:t>
      </w:r>
      <w:r>
        <w:rPr>
          <w:rFonts w:hint="eastAsia"/>
        </w:rPr>
        <w:tab/>
      </w:r>
      <w:r>
        <w:rPr>
          <w:rFonts w:hint="eastAsia"/>
        </w:rPr>
        <w:tab/>
      </w:r>
      <w:r>
        <w:rPr>
          <w:rFonts w:hint="eastAsia"/>
        </w:rPr>
        <w:t>//nano seconds</w:t>
      </w:r>
    </w:p>
    <w:p>
      <w:pPr>
        <w:ind w:firstLine="420"/>
      </w:pPr>
      <w:r>
        <w:rPr>
          <w:rFonts w:hint="eastAsia"/>
        </w:rPr>
        <w:t>}</w:t>
      </w:r>
    </w:p>
    <w:p>
      <w:pPr>
        <w:ind w:firstLine="420"/>
      </w:pPr>
      <w:r>
        <w:rPr>
          <w:rFonts w:hint="eastAsia"/>
        </w:rPr>
        <w:t>使用这个结构后，可以指定等待最多多长时间，这个时间是一个绝对数而不是相对数。例如，如果愿意等待最多3分钟，那么就需要首先获取当前时间，再在其基础上加3分钟后，转换为timespec结构，而不是直接将3分钟转换为timespec结构。示例代码如下：</w:t>
      </w:r>
    </w:p>
    <w:p>
      <w:pPr>
        <w:ind w:firstLine="420"/>
      </w:pPr>
      <w:r>
        <w:rPr>
          <w:rFonts w:hint="eastAsia"/>
        </w:rPr>
        <w:t>void maketimeout(struct timespec *tsp, long minutes)</w:t>
      </w:r>
    </w:p>
    <w:p>
      <w:pPr>
        <w:ind w:firstLine="420"/>
      </w:pPr>
      <w:r>
        <w:rPr>
          <w:rFonts w:hint="eastAsia"/>
        </w:rPr>
        <w:t>{</w:t>
      </w:r>
    </w:p>
    <w:p>
      <w:pPr>
        <w:ind w:firstLine="420"/>
      </w:pPr>
      <w:r>
        <w:rPr>
          <w:rFonts w:hint="eastAsia"/>
        </w:rPr>
        <w:tab/>
      </w:r>
      <w:r>
        <w:rPr>
          <w:rFonts w:hint="eastAsia"/>
        </w:rPr>
        <w:t>struct timeval now;</w:t>
      </w:r>
    </w:p>
    <w:p>
      <w:pPr>
        <w:ind w:firstLine="420"/>
      </w:pPr>
      <w:r>
        <w:rPr>
          <w:rFonts w:hint="eastAsia"/>
        </w:rPr>
        <w:tab/>
      </w:r>
      <w:r>
        <w:rPr>
          <w:rFonts w:hint="eastAsia"/>
        </w:rPr>
        <w:t>gettimeofday(&amp;now);</w:t>
      </w:r>
    </w:p>
    <w:p>
      <w:pPr>
        <w:ind w:firstLine="420"/>
      </w:pPr>
      <w:r>
        <w:rPr>
          <w:rFonts w:hint="eastAsia"/>
        </w:rPr>
        <w:tab/>
      </w:r>
      <w:r>
        <w:rPr>
          <w:rFonts w:hint="eastAsia"/>
        </w:rPr>
        <w:t>tsp-&gt;tv_sec = now.tv_sec;</w:t>
      </w:r>
    </w:p>
    <w:p>
      <w:pPr>
        <w:ind w:firstLine="420"/>
      </w:pPr>
      <w:r>
        <w:rPr>
          <w:rFonts w:hint="eastAsia"/>
        </w:rPr>
        <w:tab/>
      </w:r>
      <w:r>
        <w:rPr>
          <w:rFonts w:hint="eastAsia"/>
        </w:rPr>
        <w:t>tsp-&gt;tv_nsec = now.tv_usec * 1000;</w:t>
      </w:r>
    </w:p>
    <w:p>
      <w:pPr>
        <w:ind w:firstLine="420"/>
      </w:pPr>
      <w:r>
        <w:rPr>
          <w:rFonts w:hint="eastAsia"/>
        </w:rPr>
        <w:tab/>
      </w:r>
      <w:r>
        <w:rPr>
          <w:rFonts w:hint="eastAsia"/>
        </w:rPr>
        <w:t>tsp-&gt;tv_sec += miniutes * 60;</w:t>
      </w:r>
    </w:p>
    <w:p>
      <w:pPr>
        <w:ind w:firstLine="420"/>
      </w:pPr>
      <w:r>
        <w:rPr>
          <w:rFonts w:hint="eastAsia"/>
        </w:rPr>
        <w:t>}</w:t>
      </w:r>
    </w:p>
    <w:p>
      <w:pPr>
        <w:ind w:firstLine="420"/>
      </w:pPr>
      <w:r>
        <w:rPr>
          <w:rFonts w:hint="eastAsia"/>
        </w:rPr>
        <w:t>如果到了时间条件变量还没有出现，pthread_cond_timedwait将重新获取互斥量并返回错误值ETIMEDOUT。</w:t>
      </w:r>
    </w:p>
    <w:p>
      <w:pPr>
        <w:ind w:firstLine="420"/>
      </w:pPr>
      <w:r>
        <w:rPr>
          <w:rFonts w:hint="eastAsia"/>
        </w:rPr>
        <w:t>从pthread_cond_wait或pthread_cond_timedwait调用成功返回时，线程需要重新计算条件，因为此时其他的线程可能已经将条件进行了改变。</w:t>
      </w:r>
    </w:p>
    <w:p>
      <w:pPr>
        <w:ind w:firstLine="420"/>
      </w:pPr>
      <w:r>
        <w:rPr>
          <w:rFonts w:hint="eastAsia"/>
        </w:rPr>
        <w:t>有两个函数可以用于通知线程条件已经满足：pthread_cond_signal函数唤醒等待该条件的某个线程；pthread_cond_broadcast函数唤醒等待该条件的所有线程。函数原型如下：</w:t>
      </w:r>
    </w:p>
    <w:p>
      <w:pPr>
        <w:ind w:firstLine="420"/>
      </w:pPr>
      <w:r>
        <w:rPr>
          <w:rFonts w:hint="eastAsia"/>
        </w:rPr>
        <w:t>int pthread_cond_signal(pthread_cond_t *cond);</w:t>
      </w:r>
    </w:p>
    <w:p>
      <w:pPr>
        <w:ind w:firstLine="420"/>
      </w:pPr>
      <w:r>
        <w:rPr>
          <w:rFonts w:hint="eastAsia"/>
        </w:rPr>
        <w:t>int pthread_cond_broadcast(pthread_cond_t *cond);</w:t>
      </w:r>
    </w:p>
    <w:p>
      <w:pPr>
        <w:ind w:firstLine="420"/>
      </w:pPr>
      <w:r>
        <w:rPr>
          <w:rFonts w:hint="eastAsia"/>
        </w:rPr>
        <w:t>调用这两个函数，一定要注意一定要在改变条件状态之后再给线程发送信号！</w:t>
      </w:r>
    </w:p>
    <w:p>
      <w:pPr>
        <w:pStyle w:val="5"/>
      </w:pPr>
      <w:r>
        <w:rPr>
          <w:rFonts w:hint="eastAsia"/>
        </w:rPr>
        <w:t>3.5.线程池</w:t>
      </w:r>
    </w:p>
    <w:p>
      <w:pPr>
        <w:ind w:firstLine="420"/>
      </w:pPr>
      <w:r>
        <w:rPr>
          <w:rFonts w:hint="eastAsia"/>
        </w:rPr>
        <w:t>moSdk</w:t>
      </w:r>
      <w:r>
        <w:t>—</w:t>
      </w:r>
      <w:r>
        <w:rPr>
          <w:rFonts w:hint="eastAsia"/>
        </w:rPr>
        <w:t>moUtils</w:t>
      </w:r>
      <w:r>
        <w:t>—</w:t>
      </w:r>
      <w:r>
        <w:rPr>
          <w:rFonts w:hint="eastAsia"/>
        </w:rPr>
        <w:t>ThreadPool；</w:t>
      </w:r>
    </w:p>
    <w:p>
      <w:pPr>
        <w:ind w:firstLine="420"/>
      </w:pPr>
    </w:p>
    <w:p>
      <w:pPr>
        <w:pStyle w:val="2"/>
      </w:pPr>
      <w:r>
        <w:rPr>
          <w:rFonts w:hint="eastAsia"/>
        </w:rPr>
        <w:t>4.线程属性</w:t>
      </w:r>
    </w:p>
    <w:p>
      <w:pPr>
        <w:ind w:firstLine="420"/>
      </w:pPr>
    </w:p>
    <w:p>
      <w:pPr>
        <w:ind w:firstLine="0" w:firstLineChars="0"/>
      </w:pPr>
    </w:p>
    <w:p>
      <w:pPr>
        <w:pStyle w:val="2"/>
      </w:pPr>
      <w:r>
        <w:rPr>
          <w:rFonts w:hint="eastAsia"/>
        </w:rPr>
        <w:t>4.网络IPC：套接字(第16章)</w:t>
      </w:r>
    </w:p>
    <w:p>
      <w:pPr>
        <w:pStyle w:val="5"/>
      </w:pPr>
      <w:r>
        <w:rPr>
          <w:rFonts w:hint="eastAsia"/>
        </w:rPr>
        <w:t>4.1.套接字描述符创建与销毁</w:t>
      </w:r>
    </w:p>
    <w:p>
      <w:pPr>
        <w:ind w:firstLine="420"/>
      </w:pPr>
      <w:r>
        <w:rPr>
          <w:rFonts w:hint="eastAsia"/>
        </w:rPr>
        <w:t>要创建一个套接字，使用函数如下：</w:t>
      </w:r>
    </w:p>
    <w:p>
      <w:pPr>
        <w:ind w:firstLine="420"/>
      </w:pPr>
      <w:r>
        <w:rPr>
          <w:rFonts w:hint="eastAsia"/>
        </w:rPr>
        <w:t>#include &lt;sys/socket.h&gt;</w:t>
      </w:r>
    </w:p>
    <w:p>
      <w:pPr>
        <w:ind w:firstLine="420"/>
      </w:pPr>
      <w:r>
        <w:rPr>
          <w:rFonts w:hint="eastAsia"/>
        </w:rPr>
        <w:t>#include &lt;sys/types.h&gt;</w:t>
      </w:r>
    </w:p>
    <w:p>
      <w:pPr>
        <w:ind w:firstLine="420"/>
      </w:pPr>
      <w:r>
        <w:rPr>
          <w:rFonts w:hint="eastAsia"/>
        </w:rPr>
        <w:t>int socket(int domain, int type, int protocol);</w:t>
      </w:r>
    </w:p>
    <w:p>
      <w:pPr>
        <w:ind w:firstLine="420"/>
      </w:pPr>
      <w:r>
        <w:rPr>
          <w:rFonts w:hint="eastAsia"/>
        </w:rPr>
        <w:t>函数执行成功，返回套接字描述符；否则返回-1。各参数含义及取值参见下表：</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26"/>
        <w:gridCol w:w="2127"/>
        <w:gridCol w:w="4252"/>
      </w:tblGrid>
      <w:tr>
        <w:tc>
          <w:tcPr>
            <w:tcW w:w="1417" w:type="dxa"/>
            <w:vAlign w:val="top"/>
          </w:tcPr>
          <w:p>
            <w:pPr>
              <w:ind w:firstLine="0" w:firstLineChars="0"/>
            </w:pPr>
            <w:r>
              <w:rPr>
                <w:rFonts w:hint="eastAsia"/>
              </w:rPr>
              <w:t>domain，域</w:t>
            </w:r>
          </w:p>
        </w:tc>
        <w:tc>
          <w:tcPr>
            <w:tcW w:w="1526" w:type="dxa"/>
            <w:vAlign w:val="top"/>
          </w:tcPr>
          <w:p>
            <w:pPr>
              <w:ind w:firstLine="0" w:firstLineChars="0"/>
            </w:pPr>
            <w:r>
              <w:rPr>
                <w:rFonts w:hint="eastAsia"/>
              </w:rPr>
              <w:t>描述</w:t>
            </w:r>
          </w:p>
        </w:tc>
        <w:tc>
          <w:tcPr>
            <w:tcW w:w="2127" w:type="dxa"/>
            <w:vAlign w:val="top"/>
          </w:tcPr>
          <w:p>
            <w:pPr>
              <w:ind w:firstLine="0" w:firstLineChars="0"/>
            </w:pPr>
            <w:r>
              <w:rPr>
                <w:rFonts w:hint="eastAsia"/>
              </w:rPr>
              <w:t>type，类型</w:t>
            </w:r>
          </w:p>
        </w:tc>
        <w:tc>
          <w:tcPr>
            <w:tcW w:w="4252" w:type="dxa"/>
            <w:vAlign w:val="top"/>
          </w:tcPr>
          <w:p>
            <w:pPr>
              <w:ind w:firstLine="0" w:firstLineChars="0"/>
            </w:pPr>
            <w:r>
              <w:rPr>
                <w:rFonts w:hint="eastAsia"/>
              </w:rPr>
              <w:t>描述</w:t>
            </w:r>
          </w:p>
        </w:tc>
      </w:tr>
      <w:tr>
        <w:tc>
          <w:tcPr>
            <w:tcW w:w="1417" w:type="dxa"/>
            <w:vAlign w:val="top"/>
          </w:tcPr>
          <w:p>
            <w:pPr>
              <w:ind w:firstLine="0" w:firstLineChars="0"/>
            </w:pPr>
            <w:r>
              <w:rPr>
                <w:rFonts w:hint="eastAsia"/>
              </w:rPr>
              <w:t>AF_INET</w:t>
            </w:r>
          </w:p>
        </w:tc>
        <w:tc>
          <w:tcPr>
            <w:tcW w:w="1526" w:type="dxa"/>
            <w:vAlign w:val="top"/>
          </w:tcPr>
          <w:p>
            <w:pPr>
              <w:ind w:firstLine="0" w:firstLineChars="0"/>
            </w:pPr>
            <w:r>
              <w:rPr>
                <w:rFonts w:hint="eastAsia"/>
              </w:rPr>
              <w:t>ipv4因特网域</w:t>
            </w:r>
          </w:p>
        </w:tc>
        <w:tc>
          <w:tcPr>
            <w:tcW w:w="2127" w:type="dxa"/>
            <w:vAlign w:val="top"/>
          </w:tcPr>
          <w:p>
            <w:pPr>
              <w:ind w:firstLine="0" w:firstLineChars="0"/>
            </w:pPr>
            <w:r>
              <w:rPr>
                <w:rFonts w:hint="eastAsia"/>
              </w:rPr>
              <w:t>SOCK_DGRAM</w:t>
            </w:r>
          </w:p>
        </w:tc>
        <w:tc>
          <w:tcPr>
            <w:tcW w:w="4252" w:type="dxa"/>
            <w:vAlign w:val="top"/>
          </w:tcPr>
          <w:p>
            <w:pPr>
              <w:ind w:firstLine="0" w:firstLineChars="0"/>
            </w:pPr>
            <w:r>
              <w:rPr>
                <w:rFonts w:hint="eastAsia"/>
              </w:rPr>
              <w:t>长度固定的、无连接的不可靠报文传递</w:t>
            </w:r>
          </w:p>
        </w:tc>
      </w:tr>
      <w:tr>
        <w:tc>
          <w:tcPr>
            <w:tcW w:w="1417" w:type="dxa"/>
            <w:vAlign w:val="top"/>
          </w:tcPr>
          <w:p>
            <w:pPr>
              <w:ind w:firstLine="0" w:firstLineChars="0"/>
            </w:pPr>
            <w:r>
              <w:rPr>
                <w:rFonts w:hint="eastAsia"/>
              </w:rPr>
              <w:t>AF_INET6</w:t>
            </w:r>
          </w:p>
        </w:tc>
        <w:tc>
          <w:tcPr>
            <w:tcW w:w="1526" w:type="dxa"/>
            <w:vAlign w:val="top"/>
          </w:tcPr>
          <w:p>
            <w:pPr>
              <w:ind w:firstLine="0" w:firstLineChars="0"/>
            </w:pPr>
            <w:r>
              <w:rPr>
                <w:rFonts w:hint="eastAsia"/>
              </w:rPr>
              <w:t>ipv6因特网域</w:t>
            </w:r>
          </w:p>
        </w:tc>
        <w:tc>
          <w:tcPr>
            <w:tcW w:w="2127" w:type="dxa"/>
            <w:vAlign w:val="top"/>
          </w:tcPr>
          <w:p>
            <w:pPr>
              <w:ind w:firstLine="0" w:firstLineChars="0"/>
            </w:pPr>
            <w:r>
              <w:rPr>
                <w:rFonts w:hint="eastAsia"/>
              </w:rPr>
              <w:t>SOCK_RAW</w:t>
            </w:r>
          </w:p>
        </w:tc>
        <w:tc>
          <w:tcPr>
            <w:tcW w:w="4252" w:type="dxa"/>
            <w:vAlign w:val="top"/>
          </w:tcPr>
          <w:p>
            <w:pPr>
              <w:ind w:firstLine="0" w:firstLineChars="0"/>
            </w:pPr>
            <w:r>
              <w:rPr>
                <w:rFonts w:hint="eastAsia"/>
              </w:rPr>
              <w:t>IP协议的数据报接口</w:t>
            </w:r>
          </w:p>
        </w:tc>
      </w:tr>
      <w:tr>
        <w:tc>
          <w:tcPr>
            <w:tcW w:w="1417" w:type="dxa"/>
            <w:vAlign w:val="top"/>
          </w:tcPr>
          <w:p>
            <w:pPr>
              <w:ind w:firstLine="0" w:firstLineChars="0"/>
            </w:pPr>
            <w:r>
              <w:rPr>
                <w:rFonts w:hint="eastAsia"/>
              </w:rPr>
              <w:t>AF_UNIX</w:t>
            </w:r>
          </w:p>
        </w:tc>
        <w:tc>
          <w:tcPr>
            <w:tcW w:w="1526" w:type="dxa"/>
            <w:vAlign w:val="top"/>
          </w:tcPr>
          <w:p>
            <w:pPr>
              <w:ind w:firstLine="0" w:firstLineChars="0"/>
            </w:pPr>
            <w:r>
              <w:rPr>
                <w:rFonts w:hint="eastAsia"/>
              </w:rPr>
              <w:t>unix域</w:t>
            </w:r>
          </w:p>
        </w:tc>
        <w:tc>
          <w:tcPr>
            <w:tcW w:w="2127" w:type="dxa"/>
            <w:vAlign w:val="top"/>
          </w:tcPr>
          <w:p>
            <w:pPr>
              <w:ind w:firstLine="0" w:firstLineChars="0"/>
            </w:pPr>
            <w:r>
              <w:rPr>
                <w:rFonts w:hint="eastAsia"/>
              </w:rPr>
              <w:t>SOCK_SEQPACKET</w:t>
            </w:r>
          </w:p>
        </w:tc>
        <w:tc>
          <w:tcPr>
            <w:tcW w:w="4252" w:type="dxa"/>
            <w:vAlign w:val="top"/>
          </w:tcPr>
          <w:p>
            <w:pPr>
              <w:ind w:firstLine="0" w:firstLineChars="0"/>
            </w:pPr>
            <w:r>
              <w:rPr>
                <w:rFonts w:hint="eastAsia"/>
              </w:rPr>
              <w:t>长度固定、有序、可靠的面向连接报文传递</w:t>
            </w:r>
          </w:p>
        </w:tc>
      </w:tr>
      <w:tr>
        <w:tc>
          <w:tcPr>
            <w:tcW w:w="1417" w:type="dxa"/>
            <w:vAlign w:val="top"/>
          </w:tcPr>
          <w:p>
            <w:pPr>
              <w:ind w:firstLine="0" w:firstLineChars="0"/>
            </w:pPr>
            <w:r>
              <w:rPr>
                <w:rFonts w:hint="eastAsia"/>
              </w:rPr>
              <w:t>AF_UNSPEC</w:t>
            </w:r>
          </w:p>
        </w:tc>
        <w:tc>
          <w:tcPr>
            <w:tcW w:w="1526" w:type="dxa"/>
            <w:vAlign w:val="top"/>
          </w:tcPr>
          <w:p>
            <w:pPr>
              <w:ind w:firstLine="0" w:firstLineChars="0"/>
            </w:pPr>
            <w:r>
              <w:rPr>
                <w:rFonts w:hint="eastAsia"/>
              </w:rPr>
              <w:t>未指定</w:t>
            </w:r>
          </w:p>
        </w:tc>
        <w:tc>
          <w:tcPr>
            <w:tcW w:w="2127" w:type="dxa"/>
            <w:vAlign w:val="top"/>
          </w:tcPr>
          <w:p>
            <w:pPr>
              <w:ind w:firstLine="0" w:firstLineChars="0"/>
            </w:pPr>
            <w:r>
              <w:rPr>
                <w:rFonts w:hint="eastAsia"/>
              </w:rPr>
              <w:t>SOCK_STREAM</w:t>
            </w:r>
          </w:p>
        </w:tc>
        <w:tc>
          <w:tcPr>
            <w:tcW w:w="4252" w:type="dxa"/>
            <w:vAlign w:val="top"/>
          </w:tcPr>
          <w:p>
            <w:pPr>
              <w:ind w:firstLine="0" w:firstLineChars="0"/>
            </w:pPr>
            <w:r>
              <w:rPr>
                <w:rFonts w:hint="eastAsia"/>
              </w:rPr>
              <w:t>有序、可靠、双向的面向连接字节流</w:t>
            </w:r>
          </w:p>
        </w:tc>
      </w:tr>
    </w:tbl>
    <w:p>
      <w:pPr>
        <w:ind w:firstLine="420"/>
      </w:pPr>
      <w:r>
        <w:rPr>
          <w:rFonts w:hint="eastAsia"/>
        </w:rPr>
        <w:t>参数protocol通常是0，表示按照给定的域和套接字类型选择默认协议。也可以自行定义该数值，选择一个特定协议。AF_INET+SOCK_STREAM的默认协议是TCP(传输控制协议)；AF_INET+SOCK_DGRAM默认协议是UDP(用户数据报协议)。</w:t>
      </w:r>
    </w:p>
    <w:p>
      <w:pPr>
        <w:ind w:firstLine="422"/>
      </w:pPr>
      <w:r>
        <w:rPr>
          <w:rFonts w:hint="eastAsia"/>
          <w:b/>
        </w:rPr>
        <w:t>数据报</w:t>
      </w:r>
      <w:r>
        <w:rPr>
          <w:rFonts w:hint="eastAsia"/>
        </w:rPr>
        <w:t>协议提供的是无连接的服务，与对方通信时不需要逻辑连接，只需要送出一个报文，其地址是对方进程所使用的套接字；</w:t>
      </w:r>
      <w:r>
        <w:rPr>
          <w:rFonts w:hint="eastAsia"/>
          <w:b/>
        </w:rPr>
        <w:t>字节流</w:t>
      </w:r>
      <w:r>
        <w:rPr>
          <w:rFonts w:hint="eastAsia"/>
        </w:rPr>
        <w:t>要求在交换数据之前，在本地套接字和远程套接字之间建立一个逻辑连接。</w:t>
      </w:r>
    </w:p>
    <w:p>
      <w:pPr>
        <w:ind w:firstLine="420"/>
      </w:pPr>
      <w:r>
        <w:rPr>
          <w:rFonts w:hint="eastAsia"/>
        </w:rPr>
        <w:t>套接字使用完毕，无需再次使用时，可使用</w:t>
      </w:r>
      <w:r>
        <w:rPr>
          <w:rFonts w:hint="eastAsia"/>
          <w:b/>
        </w:rPr>
        <w:t>close()函数</w:t>
      </w:r>
      <w:r>
        <w:rPr>
          <w:rFonts w:hint="eastAsia"/>
        </w:rPr>
        <w:t>将该套接字描述符关闭。该函数关闭该描述符后，该描述符可以被系统再次分配给其他需要的进程。</w:t>
      </w:r>
    </w:p>
    <w:p>
      <w:pPr>
        <w:ind w:firstLine="420"/>
      </w:pPr>
      <w:r>
        <w:rPr>
          <w:rFonts w:hint="eastAsia"/>
        </w:rPr>
        <w:t>套接字通信是双向的，可以使用如下函数禁止套接字上的输入/输出：</w:t>
      </w:r>
    </w:p>
    <w:p>
      <w:pPr>
        <w:ind w:firstLine="420"/>
      </w:pPr>
      <w:r>
        <w:rPr>
          <w:rFonts w:hint="eastAsia"/>
        </w:rPr>
        <w:t>#include &lt;sys/socket.h&gt;</w:t>
      </w:r>
    </w:p>
    <w:p>
      <w:pPr>
        <w:ind w:firstLine="420"/>
      </w:pPr>
      <w:r>
        <w:rPr>
          <w:rFonts w:hint="eastAsia"/>
        </w:rPr>
        <w:t>int shutdown(int sockfd, int how);</w:t>
      </w:r>
    </w:p>
    <w:p>
      <w:pPr>
        <w:ind w:firstLine="420"/>
      </w:pPr>
      <w:r>
        <w:rPr>
          <w:rFonts w:hint="eastAsia"/>
        </w:rPr>
        <w:t>how的取值及含义如下表所示：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参数how取值</w:t>
            </w:r>
          </w:p>
        </w:tc>
        <w:tc>
          <w:tcPr>
            <w:tcW w:w="4261" w:type="dxa"/>
            <w:vAlign w:val="top"/>
          </w:tcPr>
          <w:p>
            <w:pPr>
              <w:ind w:firstLine="0" w:firstLineChars="0"/>
            </w:pPr>
            <w:r>
              <w:rPr>
                <w:rFonts w:hint="eastAsia"/>
              </w:rPr>
              <w:t>含义</w:t>
            </w:r>
          </w:p>
        </w:tc>
      </w:tr>
      <w:tr>
        <w:tc>
          <w:tcPr>
            <w:tcW w:w="4261" w:type="dxa"/>
            <w:vAlign w:val="top"/>
          </w:tcPr>
          <w:p>
            <w:pPr>
              <w:ind w:firstLine="0" w:firstLineChars="0"/>
            </w:pPr>
            <w:r>
              <w:rPr>
                <w:rFonts w:hint="eastAsia"/>
              </w:rPr>
              <w:t>SHUT_RD</w:t>
            </w:r>
          </w:p>
        </w:tc>
        <w:tc>
          <w:tcPr>
            <w:tcW w:w="4261" w:type="dxa"/>
            <w:vAlign w:val="top"/>
          </w:tcPr>
          <w:p>
            <w:pPr>
              <w:ind w:firstLine="0" w:firstLineChars="0"/>
            </w:pPr>
            <w:r>
              <w:rPr>
                <w:rFonts w:hint="eastAsia"/>
              </w:rPr>
              <w:t>无法从套接字读取数据</w:t>
            </w:r>
          </w:p>
        </w:tc>
      </w:tr>
      <w:tr>
        <w:tc>
          <w:tcPr>
            <w:tcW w:w="4261" w:type="dxa"/>
            <w:vAlign w:val="top"/>
          </w:tcPr>
          <w:p>
            <w:pPr>
              <w:ind w:firstLine="0" w:firstLineChars="0"/>
            </w:pPr>
            <w:r>
              <w:rPr>
                <w:rFonts w:hint="eastAsia"/>
              </w:rPr>
              <w:t>SHUT_WR</w:t>
            </w:r>
          </w:p>
        </w:tc>
        <w:tc>
          <w:tcPr>
            <w:tcW w:w="4261" w:type="dxa"/>
            <w:vAlign w:val="top"/>
          </w:tcPr>
          <w:p>
            <w:pPr>
              <w:ind w:firstLine="0" w:firstLineChars="0"/>
            </w:pPr>
            <w:r>
              <w:rPr>
                <w:rFonts w:hint="eastAsia"/>
              </w:rPr>
              <w:t>无法使用套接字发送数据</w:t>
            </w:r>
          </w:p>
        </w:tc>
      </w:tr>
      <w:tr>
        <w:tc>
          <w:tcPr>
            <w:tcW w:w="4261" w:type="dxa"/>
            <w:vAlign w:val="top"/>
          </w:tcPr>
          <w:p>
            <w:pPr>
              <w:ind w:firstLine="0" w:firstLineChars="0"/>
            </w:pPr>
            <w:r>
              <w:rPr>
                <w:rFonts w:hint="eastAsia"/>
              </w:rPr>
              <w:t>SHUT_RDWR</w:t>
            </w:r>
          </w:p>
        </w:tc>
        <w:tc>
          <w:tcPr>
            <w:tcW w:w="4261" w:type="dxa"/>
            <w:vAlign w:val="top"/>
          </w:tcPr>
          <w:p>
            <w:pPr>
              <w:ind w:firstLine="0" w:firstLineChars="0"/>
            </w:pPr>
            <w:r>
              <w:rPr>
                <w:rFonts w:hint="eastAsia"/>
              </w:rPr>
              <w:t>同时无法使用套接字读取和发送数据</w:t>
            </w:r>
          </w:p>
        </w:tc>
      </w:tr>
    </w:tbl>
    <w:p>
      <w:pPr>
        <w:ind w:firstLine="420"/>
      </w:pPr>
    </w:p>
    <w:p>
      <w:pPr>
        <w:ind w:firstLine="420"/>
      </w:pPr>
      <w:r>
        <w:rPr>
          <w:rFonts w:hint="eastAsia"/>
        </w:rPr>
        <w:t>能够执行close，但还是提供了shutdown函数来关闭套接字的原因如下：</w:t>
      </w:r>
    </w:p>
    <w:p>
      <w:pPr>
        <w:pStyle w:val="29"/>
        <w:numPr>
          <w:ilvl w:val="0"/>
          <w:numId w:val="23"/>
        </w:numPr>
        <w:ind w:firstLineChars="0"/>
      </w:pPr>
      <w:r>
        <w:rPr>
          <w:rFonts w:hint="eastAsia"/>
        </w:rPr>
        <w:t>close只有在最后一个活动被关闭时才释放网络节点。这就是说如果一个套接字被复制了(使用dup)，那么这个套接字将直到最后一个引用它的文件描述符被关闭了，它才会被关闭。而shutdown则允许使一个套接字处于不活动状态，不论引用它的文件描述符有多少；</w:t>
      </w:r>
    </w:p>
    <w:p>
      <w:pPr>
        <w:pStyle w:val="29"/>
        <w:numPr>
          <w:ilvl w:val="0"/>
          <w:numId w:val="23"/>
        </w:numPr>
        <w:ind w:firstLineChars="0"/>
      </w:pPr>
      <w:r>
        <w:rPr>
          <w:rFonts w:hint="eastAsia"/>
        </w:rPr>
        <w:t>有时候只关闭套接字双向传输中的一个方向会很方便。例如，如果想让所通信的进程能够确定数据发送何时结束，可以关闭该套接字的写端，然后通过该套接字的读端让就可以继续接受数据。</w:t>
      </w:r>
    </w:p>
    <w:p>
      <w:pPr>
        <w:ind w:firstLine="420"/>
      </w:pPr>
    </w:p>
    <w:p>
      <w:pPr>
        <w:pStyle w:val="5"/>
      </w:pPr>
      <w:r>
        <w:rPr>
          <w:rFonts w:hint="eastAsia"/>
        </w:rPr>
        <w:t>4.2.寻址</w:t>
      </w:r>
    </w:p>
    <w:p>
      <w:pPr>
        <w:ind w:firstLine="420"/>
      </w:pPr>
      <w:r>
        <w:rPr>
          <w:rFonts w:hint="eastAsia"/>
        </w:rPr>
        <w:t>要做到通信，最少要知道如何确定一个目标进程。网络通信进程的标识分为两部分：计算机的网络地址；本机服务编号。</w:t>
      </w:r>
    </w:p>
    <w:p>
      <w:pPr>
        <w:pStyle w:val="7"/>
        <w:ind w:left="420"/>
      </w:pPr>
      <w:r>
        <w:rPr>
          <w:rFonts w:hint="eastAsia"/>
        </w:rPr>
        <w:t>4.2.1.字节序</w:t>
      </w:r>
    </w:p>
    <w:p>
      <w:pPr>
        <w:widowControl/>
        <w:spacing w:line="240" w:lineRule="auto"/>
        <w:ind w:firstLine="420" w:firstLineChars="0"/>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0" o:spid="_x0000_s1033" type="#_x0000_t75" style="height:184.5pt;width:185.6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如果处理器架构支持大端(big-endian)字节序，那么最大字节地址对应于数字最低有效字节(LSB)上；小端(little-endian)则相反，数字最低字节对应于最小字节地址。</w:t>
      </w:r>
    </w:p>
    <w:p>
      <w:pPr>
        <w:ind w:firstLine="420"/>
      </w:pPr>
      <w:r>
        <w:rPr>
          <w:rFonts w:hint="eastAsia"/>
        </w:rPr>
        <w:t>对于TCP/IP应用程序，提供了四个通用函数以实施在处理器字节序和网络字节序之间的转换。</w:t>
      </w:r>
    </w:p>
    <w:p>
      <w:pPr>
        <w:ind w:firstLine="420"/>
      </w:pPr>
      <w:r>
        <w:rPr>
          <w:rFonts w:hint="eastAsia"/>
        </w:rPr>
        <w:t>#include &lt;arpa/inet.h&gt;</w:t>
      </w:r>
    </w:p>
    <w:p>
      <w:pPr>
        <w:ind w:firstLine="420"/>
      </w:pPr>
      <w:r>
        <w:rPr>
          <w:rFonts w:hint="eastAsia"/>
        </w:rPr>
        <w:t>uint32_t htonl(uint32_t hostint32);</w:t>
      </w:r>
      <w:r>
        <w:rPr>
          <w:rFonts w:hint="eastAsia"/>
        </w:rPr>
        <w:tab/>
      </w:r>
      <w:r>
        <w:rPr>
          <w:rFonts w:hint="eastAsia"/>
        </w:rPr>
        <w:t>//返回以网络字节序表示的32位整形数；</w:t>
      </w:r>
    </w:p>
    <w:p>
      <w:pPr>
        <w:ind w:firstLine="420"/>
      </w:pPr>
      <w:r>
        <w:rPr>
          <w:rFonts w:hint="eastAsia"/>
        </w:rPr>
        <w:t>uint16_t htons(uint16_t hostint16);//返回以网络字节序表示的16位整形数；</w:t>
      </w:r>
    </w:p>
    <w:p>
      <w:pPr>
        <w:ind w:firstLine="420"/>
      </w:pPr>
      <w:r>
        <w:rPr>
          <w:rFonts w:hint="eastAsia"/>
        </w:rPr>
        <w:t>uint32_t ntohl(uint32_t netint32);</w:t>
      </w:r>
      <w:r>
        <w:rPr>
          <w:rFonts w:hint="eastAsia"/>
        </w:rPr>
        <w:tab/>
      </w:r>
      <w:r>
        <w:rPr>
          <w:rFonts w:hint="eastAsia"/>
        </w:rPr>
        <w:t>//返回以主机字节序表示的32位整形数；</w:t>
      </w:r>
    </w:p>
    <w:p>
      <w:pPr>
        <w:ind w:firstLine="420"/>
      </w:pPr>
      <w:r>
        <w:rPr>
          <w:rFonts w:hint="eastAsia"/>
        </w:rPr>
        <w:t>uint16_t ntohs(uint16_t netint16);</w:t>
      </w:r>
      <w:r>
        <w:rPr>
          <w:rFonts w:hint="eastAsia"/>
        </w:rPr>
        <w:tab/>
      </w:r>
      <w:r>
        <w:rPr>
          <w:rFonts w:hint="eastAsia"/>
        </w:rPr>
        <w:t>//返回以主机字节序表示的16位整形数；</w:t>
      </w:r>
    </w:p>
    <w:p>
      <w:pPr>
        <w:ind w:firstLine="420"/>
      </w:pPr>
      <w:r>
        <w:rPr>
          <w:rFonts w:hint="eastAsia"/>
        </w:rPr>
        <w:t>这里，“h”表示host(主机)，“n”表示net(网络)，l表示long(4个字节)，s表示short(2个字节)。</w:t>
      </w:r>
    </w:p>
    <w:p>
      <w:pPr>
        <w:pStyle w:val="7"/>
        <w:ind w:left="420"/>
      </w:pPr>
      <w:r>
        <w:rPr>
          <w:rFonts w:hint="eastAsia"/>
        </w:rPr>
        <w:t>4.2.2.地址格式</w:t>
      </w:r>
    </w:p>
    <w:p>
      <w:pPr>
        <w:ind w:firstLine="420"/>
      </w:pPr>
      <w:r>
        <w:rPr>
          <w:rFonts w:hint="eastAsia"/>
        </w:rPr>
        <w:t>地址标示了特定通信域中的套接字端点，地址格式与特定的通信域有关。为了使不同的地址能够被传入到套接字函数，地址被强制转换成通用的地址结构：</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w:t>
      </w:r>
    </w:p>
    <w:p>
      <w:pPr>
        <w:ind w:left="420" w:firstLine="420"/>
      </w:pPr>
      <w:r>
        <w:t>…</w:t>
      </w:r>
    </w:p>
    <w:p>
      <w:pPr>
        <w:ind w:firstLine="420"/>
      </w:pPr>
      <w:r>
        <w:rPr>
          <w:rFonts w:hint="eastAsia"/>
        </w:rPr>
        <w:t>};</w:t>
      </w:r>
    </w:p>
    <w:p>
      <w:pPr>
        <w:ind w:firstLine="420"/>
      </w:pPr>
      <w:r>
        <w:rPr>
          <w:rFonts w:hint="eastAsia"/>
        </w:rPr>
        <w:t>套接字实现可以自由的添加额外的成员并且定义sa_data的size，例如在linux中，该结构被定义为：</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sa_data[14];</w:t>
      </w:r>
    </w:p>
    <w:p>
      <w:pPr>
        <w:ind w:firstLine="420"/>
      </w:pPr>
      <w:r>
        <w:rPr>
          <w:rFonts w:hint="eastAsia"/>
        </w:rPr>
        <w:t>};</w:t>
      </w:r>
    </w:p>
    <w:p>
      <w:pPr>
        <w:ind w:firstLine="420"/>
      </w:pPr>
      <w:r>
        <w:rPr>
          <w:rFonts w:hint="eastAsia"/>
        </w:rPr>
        <w:t>针对IPv4协议，linux系统对struct sockaddr采用了如下实现：</w:t>
      </w:r>
    </w:p>
    <w:p>
      <w:pPr>
        <w:ind w:firstLine="420"/>
      </w:pPr>
      <w:r>
        <w:rPr>
          <w:rFonts w:hint="eastAsia"/>
        </w:rPr>
        <w:t>struct sockaddr_in {</w:t>
      </w:r>
    </w:p>
    <w:p>
      <w:pPr>
        <w:ind w:firstLine="420"/>
      </w:pPr>
      <w:r>
        <w:rPr>
          <w:rFonts w:hint="eastAsia"/>
        </w:rPr>
        <w:tab/>
      </w:r>
      <w:r>
        <w:rPr>
          <w:rFonts w:hint="eastAsia"/>
        </w:rPr>
        <w:t>short int sin_family;</w:t>
      </w:r>
      <w:r>
        <w:rPr>
          <w:rFonts w:hint="eastAsia"/>
        </w:rPr>
        <w:tab/>
      </w:r>
      <w:r>
        <w:rPr>
          <w:rFonts w:hint="eastAsia"/>
        </w:rPr>
        <w:t>/*address family*/</w:t>
      </w:r>
    </w:p>
    <w:p>
      <w:pPr>
        <w:ind w:firstLine="420"/>
      </w:pPr>
      <w:r>
        <w:rPr>
          <w:rFonts w:hint="eastAsia"/>
        </w:rPr>
        <w:tab/>
      </w:r>
      <w:r>
        <w:rPr>
          <w:rFonts w:hint="eastAsia"/>
        </w:rPr>
        <w:t>unsigned short int sin_port;</w:t>
      </w:r>
      <w:r>
        <w:rPr>
          <w:rFonts w:hint="eastAsia"/>
        </w:rPr>
        <w:tab/>
      </w:r>
      <w:r>
        <w:rPr>
          <w:rFonts w:hint="eastAsia"/>
        </w:rPr>
        <w:t>/*port number*/</w:t>
      </w:r>
    </w:p>
    <w:p>
      <w:pPr>
        <w:ind w:left="420" w:firstLine="420"/>
      </w:pPr>
      <w:r>
        <w:rPr>
          <w:rFonts w:hint="eastAsia"/>
        </w:rPr>
        <w:t>struct in_addr sin_addr;</w:t>
      </w:r>
      <w:r>
        <w:rPr>
          <w:rFonts w:hint="eastAsia"/>
        </w:rPr>
        <w:tab/>
      </w:r>
      <w:r>
        <w:rPr>
          <w:rFonts w:hint="eastAsia"/>
        </w:rPr>
        <w:t>/*internet address*/</w:t>
      </w:r>
    </w:p>
    <w:p>
      <w:pPr>
        <w:ind w:firstLine="420"/>
      </w:pPr>
      <w:r>
        <w:rPr>
          <w:rFonts w:hint="eastAsia"/>
        </w:rPr>
        <w:tab/>
      </w:r>
      <w:r>
        <w:rPr>
          <w:rFonts w:hint="eastAsia"/>
        </w:rPr>
        <w:t>unsigned char sin_zero[8];</w:t>
      </w:r>
      <w:r>
        <w:rPr>
          <w:rFonts w:hint="eastAsia"/>
        </w:rPr>
        <w:tab/>
      </w:r>
      <w:r>
        <w:rPr>
          <w:rFonts w:hint="eastAsia"/>
        </w:rPr>
        <w:t>/*same size as struct sockaddr*/</w:t>
      </w:r>
    </w:p>
    <w:p>
      <w:pPr>
        <w:ind w:firstLine="420"/>
      </w:pPr>
      <w:r>
        <w:rPr>
          <w:rFonts w:hint="eastAsia"/>
        </w:rPr>
        <w:t>};</w:t>
      </w:r>
    </w:p>
    <w:p>
      <w:pPr>
        <w:ind w:firstLine="420"/>
      </w:pPr>
      <w:r>
        <w:rPr>
          <w:rFonts w:hint="eastAsia"/>
        </w:rPr>
        <w:t>typedef struct in_addr {</w:t>
      </w:r>
    </w:p>
    <w:p>
      <w:pPr>
        <w:ind w:firstLine="420"/>
      </w:pPr>
      <w:r>
        <w:rPr>
          <w:rFonts w:hint="eastAsia"/>
        </w:rPr>
        <w:tab/>
      </w:r>
      <w:r>
        <w:rPr>
          <w:rFonts w:hint="eastAsia"/>
        </w:rPr>
        <w:t>unsigned long s_addr;</w:t>
      </w:r>
    </w:p>
    <w:p>
      <w:pPr>
        <w:ind w:firstLine="420"/>
      </w:pPr>
      <w:r>
        <w:rPr>
          <w:rFonts w:hint="eastAsia"/>
        </w:rPr>
        <w:t>};</w:t>
      </w:r>
    </w:p>
    <w:p>
      <w:pPr>
        <w:ind w:firstLine="420"/>
      </w:pPr>
      <w:r>
        <w:rPr>
          <w:rFonts w:hint="eastAsia"/>
        </w:rPr>
        <w:t>其中</w:t>
      </w:r>
      <w:r>
        <w:rPr>
          <w:rFonts w:hint="eastAsia"/>
          <w:b/>
        </w:rPr>
        <w:t>sin_zero必须被设置为0</w:t>
      </w:r>
      <w:r>
        <w:rPr>
          <w:rFonts w:hint="eastAsia"/>
        </w:rPr>
        <w:t>；</w:t>
      </w:r>
    </w:p>
    <w:p>
      <w:pPr>
        <w:ind w:firstLine="420"/>
      </w:pPr>
      <w:r>
        <w:rPr>
          <w:rFonts w:hint="eastAsia"/>
        </w:rPr>
        <w:t>sin_family参数代表了协议族，例如AF_INET代表了IPv4。简单的使用示例如下：</w:t>
      </w:r>
    </w:p>
    <w:p>
      <w:pPr>
        <w:ind w:left="210" w:leftChars="100" w:firstLine="420"/>
      </w:pPr>
      <w:r>
        <w:rPr>
          <w:rFonts w:hint="eastAsia"/>
        </w:rPr>
        <w:t>struct sockaddr_in sock;</w:t>
      </w:r>
    </w:p>
    <w:p>
      <w:pPr>
        <w:ind w:left="210" w:leftChars="100" w:firstLine="420"/>
      </w:pPr>
      <w:r>
        <w:rPr>
          <w:rFonts w:hint="eastAsia"/>
        </w:rPr>
        <w:t>bzero((char *)&amp;sock, sizeof(sock));</w:t>
      </w:r>
    </w:p>
    <w:p>
      <w:pPr>
        <w:ind w:left="210" w:leftChars="100" w:firstLine="420"/>
      </w:pPr>
      <w:r>
        <w:rPr>
          <w:rFonts w:hint="eastAsia"/>
        </w:rPr>
        <w:t>sock.sa_family = AF_INET;</w:t>
      </w:r>
    </w:p>
    <w:p>
      <w:pPr>
        <w:ind w:left="210" w:leftChars="100" w:firstLine="420"/>
      </w:pPr>
      <w:r>
        <w:rPr>
          <w:rFonts w:hint="eastAsia"/>
        </w:rPr>
        <w:t>sock.sin_port = htons(1234);</w:t>
      </w:r>
    </w:p>
    <w:p>
      <w:pPr>
        <w:ind w:left="210" w:leftChars="100" w:firstLine="420"/>
      </w:pPr>
      <w:r>
        <w:rPr>
          <w:rFonts w:hint="eastAsia"/>
        </w:rPr>
        <w:t>sock.sin_addr.s_addr = inet_addr(</w:t>
      </w:r>
      <w:r>
        <w:t>“</w:t>
      </w:r>
      <w:r>
        <w:rPr>
          <w:rFonts w:hint="eastAsia"/>
        </w:rPr>
        <w:t>192.168.6.132</w:t>
      </w:r>
      <w:r>
        <w:t>”</w:t>
      </w:r>
      <w:r>
        <w:rPr>
          <w:rFonts w:hint="eastAsia"/>
        </w:rPr>
        <w:t>);</w:t>
      </w:r>
    </w:p>
    <w:p>
      <w:pPr>
        <w:ind w:firstLine="420"/>
      </w:pPr>
      <w:r>
        <w:rPr>
          <w:rFonts w:hint="eastAsia"/>
        </w:rPr>
        <w:t>使用inet_addr()函数将形如“192.168.6.132”的IP地址转化为无符号整形：</w:t>
      </w:r>
    </w:p>
    <w:p>
      <w:pPr>
        <w:ind w:left="420" w:firstLine="420"/>
      </w:pPr>
      <w:r>
        <w:rPr>
          <w:rFonts w:hint="eastAsia"/>
        </w:rPr>
        <w:t>ina.sin_addr.s_addr = inet_addr(</w:t>
      </w:r>
      <w:r>
        <w:t>“</w:t>
      </w:r>
      <w:r>
        <w:rPr>
          <w:rFonts w:hint="eastAsia"/>
        </w:rPr>
        <w:t>192.168.6.132</w:t>
      </w:r>
      <w:r>
        <w:t>”</w:t>
      </w:r>
      <w:r>
        <w:rPr>
          <w:rFonts w:hint="eastAsia"/>
        </w:rPr>
        <w:t>);</w:t>
      </w:r>
    </w:p>
    <w:p>
      <w:pPr>
        <w:ind w:firstLine="420"/>
      </w:pPr>
      <w:r>
        <w:rPr>
          <w:rFonts w:hint="eastAsia"/>
        </w:rPr>
        <w:t>该函数如果执行过程中出现错误，将返回-1。</w:t>
      </w:r>
    </w:p>
    <w:p>
      <w:pPr>
        <w:ind w:firstLine="420"/>
      </w:pPr>
      <w:r>
        <w:rPr>
          <w:rFonts w:hint="eastAsia"/>
        </w:rPr>
        <w:t>使用inet_ntoa()可以将地址转化成数字和句点的形式：</w:t>
      </w:r>
    </w:p>
    <w:p>
      <w:pPr>
        <w:ind w:left="420" w:firstLine="420"/>
      </w:pPr>
      <w:r>
        <w:rPr>
          <w:rFonts w:hint="eastAsia"/>
        </w:rPr>
        <w:t>printf(</w:t>
      </w:r>
      <w:r>
        <w:t>“</w:t>
      </w:r>
      <w:r>
        <w:rPr>
          <w:rFonts w:hint="eastAsia"/>
        </w:rPr>
        <w:t>%s</w:t>
      </w:r>
      <w:r>
        <w:t>”</w:t>
      </w:r>
      <w:r>
        <w:rPr>
          <w:rFonts w:hint="eastAsia"/>
        </w:rPr>
        <w:t>, inet_ntoa(ina.sin_addr));</w:t>
      </w:r>
    </w:p>
    <w:p>
      <w:pPr>
        <w:ind w:firstLine="420"/>
      </w:pPr>
      <w:r>
        <w:rPr>
          <w:rFonts w:hint="eastAsia"/>
        </w:rPr>
        <w:t>这样就可以打印出IP地址，该函数返回的是一个指向字符串的指针。</w:t>
      </w:r>
    </w:p>
    <w:p>
      <w:pPr>
        <w:pStyle w:val="7"/>
        <w:ind w:left="420"/>
      </w:pPr>
      <w:r>
        <w:rPr>
          <w:rFonts w:hint="eastAsia"/>
        </w:rPr>
        <w:t>4.2.3.地址查询</w:t>
      </w:r>
    </w:p>
    <w:p>
      <w:pPr>
        <w:ind w:firstLine="420"/>
      </w:pPr>
      <w:r>
        <w:rPr>
          <w:rFonts w:hint="eastAsia"/>
        </w:rPr>
        <w:t>//Nothing</w:t>
      </w:r>
    </w:p>
    <w:p>
      <w:pPr>
        <w:pStyle w:val="7"/>
        <w:ind w:left="420"/>
      </w:pPr>
      <w:r>
        <w:rPr>
          <w:rFonts w:hint="eastAsia"/>
        </w:rPr>
        <w:t>4.2.4.将套接字与地址绑定</w:t>
      </w:r>
    </w:p>
    <w:p>
      <w:pPr>
        <w:ind w:firstLine="420"/>
      </w:pPr>
      <w:r>
        <w:rPr>
          <w:rFonts w:hint="eastAsia"/>
        </w:rPr>
        <w:t>#include &lt;sys/socket.h&gt;</w:t>
      </w:r>
    </w:p>
    <w:p>
      <w:pPr>
        <w:ind w:firstLine="420"/>
      </w:pPr>
      <w:r>
        <w:rPr>
          <w:rFonts w:hint="eastAsia"/>
        </w:rPr>
        <w:t>int bind(int sockfd, const struct sockaddr *addr, socklen_t len);</w:t>
      </w:r>
    </w:p>
    <w:p>
      <w:pPr>
        <w:ind w:firstLine="420"/>
      </w:pPr>
      <w:r>
        <w:rPr>
          <w:rFonts w:hint="eastAsia"/>
        </w:rPr>
        <w:t>本函数执行成功返回0，否则返回-1。需要注意的是，端口号必须大于1024，除非该进程具有相应的特权(超级用户)。客户端的套接字进行绑定意义不大，但对于服务器来说，需要绑定一个特定的地址，以周知所有客户端。</w:t>
      </w:r>
    </w:p>
    <w:p>
      <w:pPr>
        <w:ind w:firstLine="420"/>
      </w:pPr>
      <w:r>
        <w:rPr>
          <w:rFonts w:hint="eastAsia"/>
        </w:rPr>
        <w:t>对于因特网域，如果指定IP地址是</w:t>
      </w:r>
      <w:r>
        <w:rPr>
          <w:rFonts w:hint="eastAsia"/>
          <w:b/>
        </w:rPr>
        <w:t>INADDR_ANY</w:t>
      </w:r>
      <w:r>
        <w:rPr>
          <w:rFonts w:hint="eastAsia"/>
        </w:rPr>
        <w:t>，套接字端点可以被绑定到所有的系统网络接口。这意味着可以收到这个系统所安装的所有网卡的数据包。</w:t>
      </w:r>
    </w:p>
    <w:p>
      <w:pPr>
        <w:ind w:firstLine="420"/>
      </w:pPr>
      <w:r>
        <w:rPr>
          <w:rFonts w:hint="eastAsia"/>
        </w:rPr>
        <w:t>如果调用connect或listen之前，没有执行bind函数，系统会选择一个地址并将其绑定到socket上。</w:t>
      </w:r>
    </w:p>
    <w:p>
      <w:pPr>
        <w:ind w:firstLine="420"/>
      </w:pPr>
    </w:p>
    <w:p>
      <w:pPr>
        <w:ind w:firstLine="420"/>
      </w:pPr>
      <w:r>
        <w:rPr>
          <w:rFonts w:hint="eastAsia"/>
        </w:rPr>
        <w:t>#include &lt;sys/socket.h&gt;</w:t>
      </w:r>
    </w:p>
    <w:p>
      <w:pPr>
        <w:ind w:firstLine="420"/>
      </w:pPr>
      <w:r>
        <w:rPr>
          <w:rFonts w:hint="eastAsia"/>
        </w:rPr>
        <w:t>int getsockname(int sockfd, struct sockaddr *restrict addr, socklen_t *restrict alenp);</w:t>
      </w:r>
    </w:p>
    <w:p>
      <w:pPr>
        <w:ind w:firstLine="420"/>
      </w:pPr>
      <w:r>
        <w:rPr>
          <w:rFonts w:hint="eastAsia"/>
        </w:rPr>
        <w:t>该函数用来发现绑定到一个套接字的地址，成功返回0，否则返回-1。</w:t>
      </w:r>
    </w:p>
    <w:p>
      <w:pPr>
        <w:ind w:firstLine="420"/>
      </w:pPr>
      <w:r>
        <w:rPr>
          <w:rFonts w:hint="eastAsia"/>
        </w:rPr>
        <w:t>在调用该函数之前，将alenp设置成一个指向整数的指针，这个整数将指定缓冲区sockaddr的大小。返回时，这个整数将被设置成返回地址的大小。如果地址与提供的缓冲区长度不匹配，将其截断但不报错！如果当前没有绑定到该套接字的地址，结果没有明确定义。</w:t>
      </w:r>
    </w:p>
    <w:p>
      <w:pPr>
        <w:ind w:firstLine="420"/>
      </w:pPr>
    </w:p>
    <w:p>
      <w:pPr>
        <w:ind w:firstLine="420"/>
      </w:pPr>
      <w:r>
        <w:rPr>
          <w:rFonts w:hint="eastAsia"/>
        </w:rPr>
        <w:t>#include &lt;sys/socket.h&gt;</w:t>
      </w:r>
    </w:p>
    <w:p>
      <w:pPr>
        <w:ind w:firstLine="420"/>
      </w:pPr>
      <w:r>
        <w:rPr>
          <w:rFonts w:hint="eastAsia"/>
        </w:rPr>
        <w:t>int getpeername(int sockfd, struct sockaddr *restrict addr, socklen_t *restrict alenp);</w:t>
      </w:r>
    </w:p>
    <w:p>
      <w:pPr>
        <w:ind w:firstLine="420"/>
      </w:pPr>
      <w:r>
        <w:rPr>
          <w:rFonts w:hint="eastAsia"/>
        </w:rPr>
        <w:t>如果套接字已经和对方连接，该函数可以找到对方的地址。除了会返回对方的地址外，其他返回与getsockname相同。</w:t>
      </w:r>
    </w:p>
    <w:p>
      <w:pPr>
        <w:pStyle w:val="5"/>
      </w:pPr>
      <w:r>
        <w:rPr>
          <w:rFonts w:hint="eastAsia"/>
        </w:rPr>
        <w:t>4.3.建立连接</w:t>
      </w:r>
    </w:p>
    <w:p>
      <w:pPr>
        <w:ind w:firstLine="420"/>
      </w:pPr>
      <w:r>
        <w:rPr>
          <w:rFonts w:hint="eastAsia"/>
        </w:rPr>
        <w:t>如果处理的是面向连接的网络服务(SOCK_STREAM或SOCK_SEQPACKET)，在开始交换数据之前，需要在请求服务的进程套接字(客户端)和提供服务的进程套接字(服务器)之间建立一个连接。建立函数：</w:t>
      </w:r>
    </w:p>
    <w:p>
      <w:pPr>
        <w:ind w:firstLine="420"/>
      </w:pPr>
      <w:r>
        <w:rPr>
          <w:rFonts w:hint="eastAsia"/>
        </w:rPr>
        <w:t>#include &lt;sys/socket.h&gt;</w:t>
      </w:r>
    </w:p>
    <w:p>
      <w:pPr>
        <w:ind w:firstLine="420"/>
      </w:pPr>
      <w:r>
        <w:rPr>
          <w:rFonts w:hint="eastAsia"/>
        </w:rPr>
        <w:t>int connect(int sockfd, const struct sockaddr *addr, socklen_t len);</w:t>
      </w:r>
    </w:p>
    <w:p>
      <w:pPr>
        <w:ind w:firstLine="420"/>
      </w:pPr>
      <w:r>
        <w:rPr>
          <w:rFonts w:hint="eastAsia"/>
        </w:rPr>
        <w:t>本函数执行成功返回0， 执行失败返回-1。</w:t>
      </w:r>
    </w:p>
    <w:p>
      <w:pPr>
        <w:ind w:firstLine="420"/>
      </w:pPr>
      <w:r>
        <w:rPr>
          <w:rFonts w:hint="eastAsia"/>
        </w:rPr>
        <w:t>在连接服务器时，出于一些原因连接很可能失败。例如，要连接的机器必须开启并且正在运行，服务器必须绑定到一个想与之连接的地址，在服务器的等待连接队列中需要有足够的空间。因此，应用程序必须能够处理connect函数返回的错误，这些错误可能是一些瞬时变化引起的。</w:t>
      </w:r>
    </w:p>
    <w:p>
      <w:pPr>
        <w:ind w:firstLine="420"/>
      </w:pPr>
    </w:p>
    <w:p>
      <w:pPr>
        <w:ind w:firstLine="420"/>
      </w:pPr>
      <w:r>
        <w:rPr>
          <w:rFonts w:hint="eastAsia"/>
        </w:rPr>
        <w:t>#include &lt;sys/socket.h&gt;</w:t>
      </w:r>
    </w:p>
    <w:p>
      <w:pPr>
        <w:ind w:firstLine="420"/>
      </w:pPr>
      <w:r>
        <w:rPr>
          <w:rFonts w:hint="eastAsia"/>
        </w:rPr>
        <w:t>int listen(int sockfd, int backlog);</w:t>
      </w:r>
    </w:p>
    <w:p>
      <w:pPr>
        <w:ind w:firstLine="420"/>
      </w:pPr>
      <w:r>
        <w:rPr>
          <w:rFonts w:hint="eastAsia"/>
        </w:rPr>
        <w:t>服务器通过调用listen函数来宣告可以接收连接请求，函数执行成功返回0，失败返回-1。参数backlog提供一个提示，用于表示该进程所要入队的连接请求数量，实际值由操作系统决定。</w:t>
      </w:r>
    </w:p>
    <w:p>
      <w:pPr>
        <w:ind w:firstLine="420"/>
      </w:pPr>
      <w:r>
        <w:rPr>
          <w:rFonts w:hint="eastAsia"/>
        </w:rPr>
        <w:t>对于TCP协议，backlog的最大值默认是128。一旦队列满，系统将拒绝多余的连接请求。一旦服务器开启了listen，套接字就可以接收连接请求，使用如下函数：</w:t>
      </w:r>
    </w:p>
    <w:p>
      <w:pPr>
        <w:ind w:firstLine="420"/>
      </w:pPr>
    </w:p>
    <w:p>
      <w:pPr>
        <w:ind w:firstLine="420"/>
      </w:pPr>
      <w:r>
        <w:rPr>
          <w:rFonts w:hint="eastAsia"/>
        </w:rPr>
        <w:t>#include &lt;sys/socket.h&gt;</w:t>
      </w:r>
    </w:p>
    <w:p>
      <w:pPr>
        <w:ind w:firstLine="420"/>
      </w:pPr>
      <w:r>
        <w:rPr>
          <w:rFonts w:hint="eastAsia"/>
        </w:rPr>
        <w:t>int accept(int sockfd, struct sockaddr *restrict addr, socklen_t *restrict len);</w:t>
      </w:r>
    </w:p>
    <w:p>
      <w:pPr>
        <w:ind w:firstLine="420"/>
      </w:pPr>
      <w:r>
        <w:rPr>
          <w:rFonts w:hint="eastAsia"/>
        </w:rPr>
        <w:t>该函数返回值是套接字描述符，这个描述符连接到调用connect的客户端。这个新的套接字描述符和原始套接字(sockfd)具有相同的套接字类型和地址族。传给accept的原始套接字没有关联到这个客户端，而是继续保持可用状态并接受其他连接请求。</w:t>
      </w:r>
    </w:p>
    <w:p>
      <w:pPr>
        <w:ind w:firstLine="420"/>
      </w:pPr>
      <w:r>
        <w:rPr>
          <w:rFonts w:hint="eastAsia"/>
        </w:rPr>
        <w:t>如果不关心客户端标识，可以将参数addr和len都设置成NULL。否则，在调用该函数前，需要将addr设置有足够大的缓冲区来存放地址，将len设置成指向代表这个缓冲区大小的整数的指针。在函数返回时，将会自动填充缓冲区并更新len的值。</w:t>
      </w:r>
    </w:p>
    <w:p>
      <w:pPr>
        <w:ind w:firstLine="420"/>
      </w:pPr>
      <w:r>
        <w:rPr>
          <w:rFonts w:hint="eastAsia"/>
        </w:rPr>
        <w:t>如果没有连接请求等待处理，accept会阻塞直到一个请求到来。如果sockfd处于非阻塞模式，accept将会返回-1并将errno设置成EAGAIN或EWOULDBLOCK。</w:t>
      </w:r>
    </w:p>
    <w:p>
      <w:pPr>
        <w:pStyle w:val="5"/>
      </w:pPr>
      <w:r>
        <w:rPr>
          <w:rFonts w:hint="eastAsia"/>
        </w:rPr>
        <w:t>4.4.数据传输</w:t>
      </w:r>
    </w:p>
    <w:p>
      <w:pPr>
        <w:ind w:firstLine="420"/>
      </w:pPr>
      <w:r>
        <w:rPr>
          <w:rFonts w:hint="eastAsia"/>
        </w:rPr>
        <w:t>以下所列函数，头文件为：&lt;sys/socket.h&gt;；</w:t>
      </w:r>
    </w:p>
    <w:p>
      <w:pPr>
        <w:pStyle w:val="7"/>
        <w:ind w:left="420"/>
      </w:pPr>
      <w:r>
        <w:rPr>
          <w:rFonts w:hint="eastAsia"/>
        </w:rPr>
        <w:t>4.4.1.send和recv函数</w:t>
      </w:r>
    </w:p>
    <w:p>
      <w:pPr>
        <w:ind w:firstLine="420"/>
      </w:pPr>
      <w:r>
        <w:rPr>
          <w:rFonts w:hint="eastAsia"/>
          <w:iCs/>
        </w:rPr>
        <w:t>ssize_t send(int sockfd, const void *msg, size_t nbytes, int flags);</w:t>
      </w:r>
    </w:p>
    <w:p>
      <w:pPr>
        <w:ind w:firstLine="420"/>
      </w:pPr>
      <w:r>
        <w:rPr>
          <w:rFonts w:hint="eastAsia"/>
        </w:rPr>
        <w:t>该函数执行成功返回发送的字节数，失败-1。第一个参数是目的套接字描述符，是准备发送到的地址；第二个参数是希望发送的数据的指针；第三个是数据的字节长度；flags一般直接置零。</w:t>
      </w:r>
    </w:p>
    <w:p>
      <w:pPr>
        <w:ind w:firstLine="420"/>
      </w:pPr>
      <w:r>
        <w:rPr>
          <w:rFonts w:hint="eastAsia"/>
        </w:rPr>
        <w:t>即便send成功返回，也并不就代表连接另一端的进程接收了数据，而仅仅是表示数据已经没有错误的发送到了网络上。如果返回的字节数小于实际想要发的字节数，必须手动发送剩下的数据。</w:t>
      </w:r>
    </w:p>
    <w:p>
      <w:pPr>
        <w:ind w:firstLine="422"/>
        <w:rPr>
          <w:b/>
        </w:rPr>
      </w:pPr>
      <w:r>
        <w:rPr>
          <w:rFonts w:hint="eastAsia"/>
          <w:b/>
        </w:rPr>
        <w:t>使用send时必须已经建立了连接。</w:t>
      </w:r>
    </w:p>
    <w:p>
      <w:pPr>
        <w:ind w:firstLine="420"/>
      </w:pPr>
    </w:p>
    <w:p>
      <w:pPr>
        <w:ind w:firstLine="420"/>
        <w:rPr>
          <w:iCs/>
        </w:rPr>
      </w:pPr>
      <w:r>
        <w:rPr>
          <w:rFonts w:hint="eastAsia"/>
          <w:iCs/>
        </w:rPr>
        <w:t>ssize_t recv(int sockfd, void *buf, int len, unsigned int flags);</w:t>
      </w:r>
    </w:p>
    <w:p>
      <w:pPr>
        <w:ind w:firstLine="420"/>
      </w:pPr>
      <w:r>
        <w:rPr>
          <w:rFonts w:hint="eastAsia"/>
        </w:rPr>
        <w:t>第一个参数是要读取的套接字描述符；第二个参数是保存读取的信息的地址；第三个参数是缓冲区的最大长度；第四个参数一般直接设置为0。</w:t>
      </w:r>
    </w:p>
    <w:p>
      <w:pPr>
        <w:ind w:firstLine="420"/>
      </w:pPr>
      <w:r>
        <w:rPr>
          <w:rFonts w:hint="eastAsia"/>
        </w:rPr>
        <w:t>系统调用recv函数返回实际读取到的缓冲区的字节数，函数执行过程中出现错误返回-1。</w:t>
      </w:r>
    </w:p>
    <w:p>
      <w:pPr>
        <w:pStyle w:val="7"/>
        <w:ind w:left="420"/>
      </w:pPr>
      <w:r>
        <w:rPr>
          <w:rFonts w:hint="eastAsia"/>
        </w:rPr>
        <w:t>4.4.2.sendto和recvfrom</w:t>
      </w:r>
    </w:p>
    <w:p>
      <w:pPr>
        <w:ind w:firstLine="420"/>
      </w:pPr>
      <w:r>
        <w:rPr>
          <w:rFonts w:hint="eastAsia"/>
        </w:rPr>
        <w:t>由于使用UDP协议时，并不与远程主机/服务器进行连接，所以在发送数据包的时候，需要指定目标地址：</w:t>
      </w:r>
    </w:p>
    <w:p>
      <w:pPr>
        <w:ind w:firstLine="420"/>
        <w:rPr>
          <w:iCs/>
        </w:rPr>
      </w:pPr>
      <w:r>
        <w:rPr>
          <w:rFonts w:hint="eastAsia"/>
          <w:iCs/>
        </w:rPr>
        <w:t>ssize_t sendto(int sockfd, const void *buf, size_t nbytes, int flags, const struct sockaddr *destaddr, socklen_t destlen);</w:t>
      </w:r>
    </w:p>
    <w:p>
      <w:pPr>
        <w:ind w:firstLine="420"/>
      </w:pPr>
      <w:r>
        <w:rPr>
          <w:rFonts w:hint="eastAsia"/>
        </w:rPr>
        <w:t>该函数执行成功同样返回发送的字节数，失败返回-1.</w:t>
      </w:r>
    </w:p>
    <w:p>
      <w:pPr>
        <w:ind w:firstLine="420"/>
      </w:pPr>
      <w:r>
        <w:rPr>
          <w:rFonts w:hint="eastAsia"/>
        </w:rPr>
        <w:t>除了后面两个参数，其他参数与send函数相同含义。destaddr参数是包含了目的IP地址和端口号的数据接口的指针；参数destlen可以取值为sizeof(struct sockaddr)。</w:t>
      </w:r>
    </w:p>
    <w:p>
      <w:pPr>
        <w:ind w:firstLine="422"/>
        <w:rPr>
          <w:b/>
        </w:rPr>
      </w:pPr>
      <w:r>
        <w:rPr>
          <w:rFonts w:hint="eastAsia"/>
          <w:b/>
        </w:rPr>
        <w:t>使用sendto允许在无连接的套接字上指定一个目标地址。</w:t>
      </w:r>
    </w:p>
    <w:p>
      <w:pPr>
        <w:ind w:firstLine="420"/>
      </w:pPr>
    </w:p>
    <w:p>
      <w:pPr>
        <w:ind w:firstLine="420"/>
      </w:pPr>
      <w:r>
        <w:rPr>
          <w:rFonts w:hint="eastAsia"/>
        </w:rPr>
        <w:t>ssize_t recvfrom(int sockfd, void *buf, int len, unsigned int flags, struct sockaddr *from, int *fromlen);</w:t>
      </w:r>
    </w:p>
    <w:p>
      <w:pPr>
        <w:ind w:firstLine="420"/>
      </w:pPr>
      <w:r>
        <w:rPr>
          <w:rFonts w:hint="eastAsia"/>
        </w:rPr>
        <w:t>参数from是指向包含源IP和端口号的指针，fromlen的值同样可以取为sizeof(struct sockaddr)。该函数执行成功返回接受到的字节数，失败返回-1.</w:t>
      </w:r>
    </w:p>
    <w:p>
      <w:pPr>
        <w:pStyle w:val="7"/>
        <w:ind w:left="420"/>
      </w:pPr>
      <w:r>
        <w:rPr>
          <w:rFonts w:hint="eastAsia"/>
        </w:rPr>
        <w:t>4.4.3.sendmsg和recvmsg</w:t>
      </w:r>
    </w:p>
    <w:p>
      <w:pPr>
        <w:ind w:firstLine="420"/>
      </w:pPr>
      <w:r>
        <w:rPr>
          <w:rFonts w:hint="eastAsia"/>
        </w:rPr>
        <w:t>ssize_t sendmsg(int sockfd, const struct msghdr *msg, int flags);</w:t>
      </w:r>
    </w:p>
    <w:p>
      <w:pPr>
        <w:ind w:firstLine="420"/>
      </w:pPr>
      <w:r>
        <w:rPr>
          <w:rFonts w:hint="eastAsia"/>
        </w:rPr>
        <w:t>该函数可以通过将数据组织在struct msghdr中实现信息发送的目标。POSIX.1定义了该结构，至少应包括如下成员：</w:t>
      </w:r>
    </w:p>
    <w:p>
      <w:pPr>
        <w:ind w:firstLine="420"/>
      </w:pPr>
      <w:r>
        <w:rPr>
          <w:rFonts w:hint="eastAsia"/>
        </w:rPr>
        <w:t>struct msghdr</w:t>
      </w:r>
    </w:p>
    <w:p>
      <w:pPr>
        <w:ind w:firstLine="420"/>
      </w:pPr>
      <w:r>
        <w:rPr>
          <w:rFonts w:hint="eastAsia"/>
        </w:rPr>
        <w:t>{</w:t>
      </w:r>
    </w:p>
    <w:p>
      <w:pPr>
        <w:ind w:firstLine="420"/>
      </w:pPr>
      <w:r>
        <w:rPr>
          <w:rFonts w:hint="eastAsia"/>
        </w:rPr>
        <w:tab/>
      </w:r>
      <w:r>
        <w:rPr>
          <w:rFonts w:hint="eastAsia"/>
        </w:rPr>
        <w:t>void *msg_name;</w:t>
      </w:r>
    </w:p>
    <w:p>
      <w:pPr>
        <w:ind w:firstLine="420"/>
      </w:pPr>
      <w:r>
        <w:rPr>
          <w:rFonts w:hint="eastAsia"/>
        </w:rPr>
        <w:tab/>
      </w:r>
      <w:r>
        <w:rPr>
          <w:rFonts w:hint="eastAsia"/>
        </w:rPr>
        <w:t>socklen_t msg_namelen;</w:t>
      </w:r>
    </w:p>
    <w:p>
      <w:pPr>
        <w:ind w:firstLine="420"/>
      </w:pPr>
      <w:r>
        <w:rPr>
          <w:rFonts w:hint="eastAsia"/>
        </w:rPr>
        <w:tab/>
      </w:r>
      <w:r>
        <w:rPr>
          <w:rFonts w:hint="eastAsia"/>
        </w:rPr>
        <w:t>struct iovec *msg_iov;</w:t>
      </w:r>
    </w:p>
    <w:p>
      <w:pPr>
        <w:ind w:firstLine="420"/>
      </w:pPr>
      <w:r>
        <w:rPr>
          <w:rFonts w:hint="eastAsia"/>
        </w:rPr>
        <w:tab/>
      </w:r>
      <w:r>
        <w:rPr>
          <w:rFonts w:hint="eastAsia"/>
        </w:rPr>
        <w:t>int msg_iovlen;</w:t>
      </w:r>
    </w:p>
    <w:p>
      <w:pPr>
        <w:ind w:firstLine="420"/>
      </w:pPr>
      <w:r>
        <w:rPr>
          <w:rFonts w:hint="eastAsia"/>
        </w:rPr>
        <w:tab/>
      </w:r>
      <w:r>
        <w:rPr>
          <w:rFonts w:hint="eastAsia"/>
        </w:rPr>
        <w:t>void *msg_control;</w:t>
      </w:r>
    </w:p>
    <w:p>
      <w:pPr>
        <w:ind w:firstLine="420"/>
      </w:pPr>
      <w:r>
        <w:rPr>
          <w:rFonts w:hint="eastAsia"/>
        </w:rPr>
        <w:tab/>
      </w:r>
      <w:r>
        <w:rPr>
          <w:rFonts w:hint="eastAsia"/>
        </w:rPr>
        <w:t>socklen_t msg_controllen;</w:t>
      </w:r>
    </w:p>
    <w:p>
      <w:pPr>
        <w:ind w:firstLine="420"/>
      </w:pPr>
      <w:r>
        <w:rPr>
          <w:rFonts w:hint="eastAsia"/>
        </w:rPr>
        <w:tab/>
      </w:r>
      <w:r>
        <w:rPr>
          <w:rFonts w:hint="eastAsia"/>
        </w:rPr>
        <w:t>int msg_flags;</w:t>
      </w:r>
    </w:p>
    <w:p>
      <w:pPr>
        <w:ind w:firstLine="420"/>
      </w:pPr>
      <w:r>
        <w:rPr>
          <w:rFonts w:hint="eastAsia"/>
        </w:rPr>
        <w:t>};</w:t>
      </w:r>
    </w:p>
    <w:p>
      <w:pPr>
        <w:ind w:firstLine="420"/>
      </w:pPr>
    </w:p>
    <w:p>
      <w:pPr>
        <w:ind w:firstLine="420"/>
      </w:pPr>
      <w:r>
        <w:rPr>
          <w:rFonts w:hint="eastAsia"/>
        </w:rPr>
        <w:t xml:space="preserve">ssize_t recvmsg(int sockfd, struct msghdr *msg, int flags); </w:t>
      </w:r>
    </w:p>
    <w:p>
      <w:pPr>
        <w:pStyle w:val="2"/>
      </w:pPr>
      <w:r>
        <w:rPr>
          <w:rFonts w:hint="eastAsia"/>
        </w:rPr>
        <w:t>5.进程控制(第8章)</w:t>
      </w:r>
    </w:p>
    <w:p>
      <w:pPr>
        <w:pStyle w:val="5"/>
      </w:pPr>
      <w:r>
        <w:rPr>
          <w:rFonts w:hint="eastAsia"/>
        </w:rPr>
        <w:t>5.1.进程标识符</w:t>
      </w:r>
    </w:p>
    <w:p>
      <w:pPr>
        <w:ind w:firstLine="420"/>
      </w:pPr>
      <w:r>
        <w:rPr>
          <w:rFonts w:hint="eastAsia"/>
        </w:rPr>
        <w:t>每个进程都有一个非负型整数表示其唯一进程ID，系统中有一些专用的进程：</w:t>
      </w:r>
    </w:p>
    <w:p>
      <w:pPr>
        <w:pStyle w:val="29"/>
        <w:numPr>
          <w:ilvl w:val="0"/>
          <w:numId w:val="24"/>
        </w:numPr>
        <w:ind w:firstLineChars="0"/>
      </w:pPr>
      <w:r>
        <w:rPr>
          <w:rFonts w:hint="eastAsia"/>
        </w:rPr>
        <w:t>ID为0的进程通常是调度进程，常被称为交换进程(swapper)。该进程是内核的一部分，并不执行任何磁盘上的程序，因此也被称作是系统进程。</w:t>
      </w:r>
    </w:p>
    <w:p>
      <w:pPr>
        <w:pStyle w:val="29"/>
        <w:numPr>
          <w:ilvl w:val="0"/>
          <w:numId w:val="24"/>
        </w:numPr>
        <w:ind w:firstLineChars="0"/>
      </w:pPr>
      <w:r>
        <w:rPr>
          <w:rFonts w:hint="eastAsia"/>
        </w:rPr>
        <w:t>ID为1的进程是init进程，在自举过程结束后由内核调用，负责启动一个UNIX系统。</w:t>
      </w:r>
    </w:p>
    <w:p>
      <w:pPr>
        <w:ind w:firstLine="420"/>
      </w:pPr>
    </w:p>
    <w:p>
      <w:pPr>
        <w:ind w:firstLine="420"/>
      </w:pPr>
      <w:r>
        <w:rPr>
          <w:rFonts w:hint="eastAsia"/>
        </w:rPr>
        <w:t>#include &lt;unistd.h&gt;</w:t>
      </w:r>
    </w:p>
    <w:p>
      <w:pPr>
        <w:ind w:firstLine="420"/>
      </w:pPr>
      <w:r>
        <w:rPr>
          <w:rFonts w:hint="eastAsia"/>
        </w:rPr>
        <w:t>pid_t getpid(void);</w:t>
      </w:r>
      <w:r>
        <w:rPr>
          <w:rFonts w:hint="eastAsia"/>
        </w:rPr>
        <w:tab/>
      </w:r>
      <w:r>
        <w:rPr>
          <w:rFonts w:hint="eastAsia"/>
        </w:rPr>
        <w:tab/>
      </w:r>
      <w:r>
        <w:rPr>
          <w:rFonts w:hint="eastAsia"/>
        </w:rPr>
        <w:t>//返回值：调用进程的进程ID；</w:t>
      </w:r>
    </w:p>
    <w:p>
      <w:pPr>
        <w:ind w:firstLine="420"/>
      </w:pPr>
      <w:r>
        <w:rPr>
          <w:rFonts w:hint="eastAsia"/>
        </w:rPr>
        <w:t>pid_t getppid(void);</w:t>
      </w:r>
      <w:r>
        <w:rPr>
          <w:rFonts w:hint="eastAsia"/>
        </w:rPr>
        <w:tab/>
      </w:r>
      <w:r>
        <w:rPr>
          <w:rFonts w:hint="eastAsia"/>
        </w:rPr>
        <w:t>//返回值：调用进程的父进程ID；</w:t>
      </w:r>
    </w:p>
    <w:p>
      <w:pPr>
        <w:ind w:firstLine="420"/>
      </w:pPr>
      <w:r>
        <w:rPr>
          <w:rFonts w:hint="eastAsia"/>
        </w:rPr>
        <w:t>uid_t getuid(void);</w:t>
      </w:r>
      <w:r>
        <w:rPr>
          <w:rFonts w:hint="eastAsia"/>
        </w:rPr>
        <w:tab/>
      </w:r>
      <w:r>
        <w:rPr>
          <w:rFonts w:hint="eastAsia"/>
        </w:rPr>
        <w:tab/>
      </w:r>
      <w:r>
        <w:rPr>
          <w:rFonts w:hint="eastAsia"/>
        </w:rPr>
        <w:t>//返回值：调用进程的实际用户ID；</w:t>
      </w:r>
    </w:p>
    <w:p>
      <w:pPr>
        <w:ind w:firstLine="420"/>
      </w:pPr>
      <w:r>
        <w:rPr>
          <w:rFonts w:hint="eastAsia"/>
        </w:rPr>
        <w:t>uid_t geteuid(void);</w:t>
      </w:r>
      <w:r>
        <w:rPr>
          <w:rFonts w:hint="eastAsia"/>
        </w:rPr>
        <w:tab/>
      </w:r>
      <w:r>
        <w:rPr>
          <w:rFonts w:hint="eastAsia"/>
        </w:rPr>
        <w:tab/>
      </w:r>
      <w:r>
        <w:rPr>
          <w:rFonts w:hint="eastAsia"/>
        </w:rPr>
        <w:t>//返回值：调用进程的有效用户ID；</w:t>
      </w:r>
    </w:p>
    <w:p>
      <w:pPr>
        <w:ind w:firstLine="420"/>
      </w:pPr>
      <w:r>
        <w:rPr>
          <w:rFonts w:hint="eastAsia"/>
        </w:rPr>
        <w:t>gid_t getgid(void);</w:t>
      </w:r>
      <w:r>
        <w:rPr>
          <w:rFonts w:hint="eastAsia"/>
        </w:rPr>
        <w:tab/>
      </w:r>
      <w:r>
        <w:rPr>
          <w:rFonts w:hint="eastAsia"/>
        </w:rPr>
        <w:tab/>
      </w:r>
      <w:r>
        <w:rPr>
          <w:rFonts w:hint="eastAsia"/>
        </w:rPr>
        <w:t>//返回值：调用进程的实际组ID；</w:t>
      </w:r>
    </w:p>
    <w:p>
      <w:pPr>
        <w:ind w:firstLine="420"/>
      </w:pPr>
      <w:r>
        <w:rPr>
          <w:rFonts w:hint="eastAsia"/>
        </w:rPr>
        <w:t>gid_t getegid(void);</w:t>
      </w:r>
      <w:r>
        <w:rPr>
          <w:rFonts w:hint="eastAsia"/>
        </w:rPr>
        <w:tab/>
      </w:r>
      <w:r>
        <w:rPr>
          <w:rFonts w:hint="eastAsia"/>
        </w:rPr>
        <w:tab/>
      </w:r>
      <w:r>
        <w:rPr>
          <w:rFonts w:hint="eastAsia"/>
        </w:rPr>
        <w:t>//返回值：调用进程的有效组ID；</w:t>
      </w:r>
    </w:p>
    <w:p>
      <w:pPr>
        <w:pStyle w:val="5"/>
      </w:pPr>
      <w:r>
        <w:rPr>
          <w:rFonts w:hint="eastAsia"/>
        </w:rPr>
        <w:t>5.2.fork函数</w:t>
      </w:r>
    </w:p>
    <w:p>
      <w:pPr>
        <w:ind w:firstLine="420"/>
      </w:pPr>
      <w:r>
        <w:rPr>
          <w:rFonts w:hint="eastAsia"/>
        </w:rPr>
        <w:t>一个现有进程可以通过调用fork函数创建一个新进程，函数原型如下：</w:t>
      </w:r>
    </w:p>
    <w:p>
      <w:pPr>
        <w:ind w:firstLine="420"/>
      </w:pPr>
      <w:r>
        <w:rPr>
          <w:rFonts w:hint="eastAsia"/>
        </w:rPr>
        <w:t>#include &lt;unistd.h&gt;</w:t>
      </w:r>
    </w:p>
    <w:p>
      <w:pPr>
        <w:ind w:firstLine="420"/>
      </w:pPr>
      <w:r>
        <w:rPr>
          <w:rFonts w:hint="eastAsia"/>
        </w:rPr>
        <w:t>pid_t fork(void);</w:t>
      </w:r>
    </w:p>
    <w:p>
      <w:pPr>
        <w:ind w:firstLine="420"/>
      </w:pPr>
      <w:r>
        <w:rPr>
          <w:rFonts w:hint="eastAsia"/>
        </w:rPr>
        <w:t>fork函数被调用一次，但返回两次：子进程的返回值是0，而父进程的返回值是子进程的PID。</w:t>
      </w:r>
    </w:p>
    <w:p>
      <w:pPr>
        <w:ind w:firstLine="420"/>
      </w:pPr>
      <w:r>
        <w:rPr>
          <w:rFonts w:hint="eastAsia"/>
        </w:rPr>
        <w:t>子进程PID会返回给父进程，是因为一个父进程可能有多个子进程，而且没有提供一个函数可以获得所有子进程的PID，所以父进程可能需要记录子进程的PID。</w:t>
      </w:r>
    </w:p>
    <w:p>
      <w:pPr>
        <w:ind w:firstLine="420"/>
      </w:pPr>
      <w:r>
        <w:rPr>
          <w:rFonts w:hint="eastAsia"/>
        </w:rPr>
        <w:t>子进程自己得到的返回值是0，是因为一个进程只可能有一个父进程，而且子进程可以通过getpid获取到父进程的PID，而0代表了内核交换进程的PID，不可能给任何子进程自己的PID，所以可以用来做标记。</w:t>
      </w:r>
    </w:p>
    <w:p>
      <w:pPr>
        <w:ind w:firstLine="420"/>
      </w:pPr>
      <w:r>
        <w:rPr>
          <w:rFonts w:hint="eastAsia"/>
        </w:rPr>
        <w:t>子进程是父进程的副本。例如，子进程获得父进程数据空间、堆和栈的副本。父子进程并不共享这部分资源，而是子进程复制一份作为自己使用。父子进程之间共享</w:t>
      </w:r>
      <w:r>
        <w:rPr>
          <w:rFonts w:hint="eastAsia"/>
          <w:b/>
          <w:u w:val="single"/>
        </w:rPr>
        <w:t>正文段</w:t>
      </w:r>
      <w:r>
        <w:rPr>
          <w:rFonts w:hint="eastAsia"/>
        </w:rPr>
        <w:t>。</w:t>
      </w:r>
    </w:p>
    <w:p>
      <w:pPr>
        <w:ind w:firstLine="420"/>
      </w:pPr>
      <w:r>
        <w:rPr>
          <w:rFonts w:hint="eastAsia"/>
        </w:rPr>
        <w:t>一般来说，在fork之后，父子进程谁先执行并不确定，这取决于内核所使用的调度算法。</w:t>
      </w:r>
    </w:p>
    <w:p>
      <w:pPr>
        <w:ind w:firstLine="420"/>
      </w:pPr>
      <w:r>
        <w:rPr>
          <w:rFonts w:hint="eastAsia"/>
        </w:rPr>
        <w:t>fork失败的两个主要原因是：</w:t>
      </w:r>
    </w:p>
    <w:p>
      <w:pPr>
        <w:pStyle w:val="29"/>
        <w:numPr>
          <w:ilvl w:val="0"/>
          <w:numId w:val="25"/>
        </w:numPr>
        <w:ind w:firstLineChars="0"/>
      </w:pPr>
      <w:r>
        <w:rPr>
          <w:rFonts w:hint="eastAsia"/>
        </w:rPr>
        <w:t>系统中已经有了太多的进程；</w:t>
      </w:r>
    </w:p>
    <w:p>
      <w:pPr>
        <w:pStyle w:val="29"/>
        <w:numPr>
          <w:ilvl w:val="0"/>
          <w:numId w:val="25"/>
        </w:numPr>
        <w:ind w:firstLineChars="0"/>
      </w:pPr>
      <w:r>
        <w:rPr>
          <w:rFonts w:hint="eastAsia"/>
        </w:rPr>
        <w:t>该实际用户ID的进程总数超过了系统设置；</w:t>
      </w:r>
    </w:p>
    <w:p>
      <w:pPr>
        <w:ind w:firstLine="420"/>
      </w:pPr>
    </w:p>
    <w:p>
      <w:pPr>
        <w:pStyle w:val="5"/>
      </w:pPr>
      <w:r>
        <w:rPr>
          <w:rFonts w:hint="eastAsia"/>
        </w:rPr>
        <w:t>5.3.vfork函数</w:t>
      </w:r>
    </w:p>
    <w:p>
      <w:pPr>
        <w:ind w:firstLine="420"/>
      </w:pPr>
      <w:r>
        <w:rPr>
          <w:rFonts w:hint="eastAsia"/>
        </w:rPr>
        <w:t>#include &lt;unistd.h&gt;</w:t>
      </w:r>
    </w:p>
    <w:p>
      <w:pPr>
        <w:ind w:firstLine="420"/>
      </w:pPr>
      <w:r>
        <w:rPr>
          <w:rFonts w:hint="eastAsia"/>
        </w:rPr>
        <w:t>pid_t vfork(void);</w:t>
      </w:r>
    </w:p>
    <w:p>
      <w:pPr>
        <w:ind w:firstLine="420"/>
      </w:pPr>
      <w:r>
        <w:rPr>
          <w:rFonts w:hint="eastAsia"/>
        </w:rPr>
        <w:t>与fork类似，vfork同样也创建一个子进程，但它并不将父进程的地址空间完全复制到子进程中，因为子进程会立即调用exec(或exit)，于是也就不会访问父进程的地址空间。但是，在子进程调用exec或exit之前，它是在父进程的空间中运行的。</w:t>
      </w:r>
    </w:p>
    <w:p>
      <w:pPr>
        <w:ind w:firstLine="420"/>
      </w:pPr>
      <w:r>
        <w:rPr>
          <w:rFonts w:hint="eastAsia"/>
        </w:rPr>
        <w:t>vfork和fork的另一个区别是，vfork保证子进程先运行，在它调用exec或exit之后父进程才可能被调度。</w:t>
      </w:r>
    </w:p>
    <w:p>
      <w:pPr>
        <w:ind w:firstLine="420"/>
      </w:pPr>
      <w:r>
        <w:rPr>
          <w:rFonts w:hint="eastAsia"/>
        </w:rPr>
        <w:t>注意：如果在调用exec或exit之前，子进程依赖于父进程的进一步动作，那么会发生</w:t>
      </w:r>
      <w:r>
        <w:rPr>
          <w:rFonts w:hint="eastAsia"/>
          <w:b/>
          <w:u w:val="single"/>
        </w:rPr>
        <w:t>死锁</w:t>
      </w:r>
      <w:r>
        <w:rPr>
          <w:rFonts w:hint="eastAsia"/>
        </w:rPr>
        <w:t>。</w:t>
      </w:r>
    </w:p>
    <w:p>
      <w:pPr>
        <w:pStyle w:val="5"/>
      </w:pPr>
      <w:r>
        <w:rPr>
          <w:rFonts w:hint="eastAsia"/>
        </w:rPr>
        <w:t>5.4.进程终止</w:t>
      </w:r>
    </w:p>
    <w:p>
      <w:pPr>
        <w:ind w:firstLine="420"/>
      </w:pPr>
      <w:r>
        <w:rPr>
          <w:rFonts w:hint="eastAsia"/>
        </w:rPr>
        <w:t>如果父进程在进程之前终止了，那么子进程的父进程将变为init进程。这个过程称之为</w:t>
      </w:r>
      <w:r>
        <w:rPr>
          <w:rFonts w:hint="eastAsia"/>
          <w:b/>
          <w:u w:val="single"/>
        </w:rPr>
        <w:t>init进程领养</w:t>
      </w:r>
      <w:r>
        <w:rPr>
          <w:rFonts w:hint="eastAsia"/>
        </w:rPr>
        <w:t>。其操作过程如下：当一个进程终止时，内核逐个检查所有活动进程，以判断它是否是正要终止的进程的子进程，如果是，更改其父进程的ID到1。这样可以保证所有的进程都存在一个父进程。</w:t>
      </w:r>
    </w:p>
    <w:p>
      <w:pPr>
        <w:ind w:firstLine="420"/>
      </w:pPr>
      <w:r>
        <w:rPr>
          <w:rFonts w:hint="eastAsia"/>
        </w:rPr>
        <w:t>如果子进程在父进程之前终止，父进程如何得到其终止状态：内核为每个终止进程保存了一定量的信息，所以当终止进程的父进程调用wait或者waitpid时，可以得到这些信息。这些信息至少包含了进程ID、终止状态、子进程占用的CPU时间总量。内核可以释放终止进程所使用所有存储区，关闭其所有打开文件。</w:t>
      </w:r>
    </w:p>
    <w:p>
      <w:pPr>
        <w:ind w:firstLine="420"/>
      </w:pPr>
      <w:r>
        <w:rPr>
          <w:rFonts w:hint="eastAsia"/>
        </w:rPr>
        <w:t>在UNIX术语中，一个已经终止、但是父进程尚未对其进行善后处理(获取终止子进程的有关信息、释放其资源)的进程，成为僵死进程(zombie)。使用ps命令查看时，该类进程状态是Z。</w:t>
      </w:r>
    </w:p>
    <w:p>
      <w:pPr>
        <w:pStyle w:val="5"/>
      </w:pPr>
      <w:r>
        <w:rPr>
          <w:rFonts w:hint="eastAsia"/>
        </w:rPr>
        <w:t>5.5.wait和waitpid函数</w:t>
      </w:r>
    </w:p>
    <w:p>
      <w:pPr>
        <w:ind w:firstLine="420"/>
      </w:pPr>
      <w:r>
        <w:rPr>
          <w:rFonts w:hint="eastAsia"/>
        </w:rPr>
        <w:t>当一个进程正常或异常终止时，内核向其父进程发送SIGCHLD信号。因为子进程终止是异步事件(可以在父进程运行的任何时刻发生)，所以这种信号也是内核向父进程发起的异步通知。父进程可以选择忽略该信号，也可以提供一个在信号到达时执行的函数(信号处理函数)。对于这种信号，系统的默认动作是忽略它。</w:t>
      </w:r>
    </w:p>
    <w:p>
      <w:pPr>
        <w:ind w:firstLine="420"/>
      </w:pPr>
    </w:p>
    <w:p>
      <w:pPr>
        <w:ind w:firstLine="420"/>
      </w:pPr>
      <w:r>
        <w:rPr>
          <w:rFonts w:hint="eastAsia"/>
        </w:rPr>
        <w:t>#include &lt;sys/wait.h&gt;</w:t>
      </w:r>
    </w:p>
    <w:p>
      <w:pPr>
        <w:ind w:firstLine="420"/>
      </w:pPr>
      <w:r>
        <w:rPr>
          <w:rFonts w:hint="eastAsia"/>
        </w:rPr>
        <w:t>pid_t wait(int *statloc);</w:t>
      </w:r>
    </w:p>
    <w:p>
      <w:pPr>
        <w:ind w:firstLine="420"/>
      </w:pPr>
      <w:r>
        <w:rPr>
          <w:rFonts w:hint="eastAsia"/>
        </w:rPr>
        <w:t>pid_t waitpid(pid_t pid, int *statloc, int options);</w:t>
      </w:r>
    </w:p>
    <w:p>
      <w:pPr>
        <w:ind w:firstLine="420"/>
      </w:pPr>
      <w:r>
        <w:rPr>
          <w:rFonts w:hint="eastAsia"/>
        </w:rPr>
        <w:t>这两个函数执行成功则返回进程ID或0，出错返回-1。这两个函数的区别如下：</w:t>
      </w:r>
    </w:p>
    <w:p>
      <w:pPr>
        <w:pStyle w:val="29"/>
        <w:numPr>
          <w:ilvl w:val="0"/>
          <w:numId w:val="26"/>
        </w:numPr>
        <w:ind w:firstLineChars="0"/>
      </w:pPr>
      <w:r>
        <w:rPr>
          <w:rFonts w:hint="eastAsia"/>
        </w:rPr>
        <w:t>在一个子进程终止前，wait使调用者阻塞，而waitpid有一个选项，可以使调用者不阻塞；</w:t>
      </w:r>
    </w:p>
    <w:p>
      <w:pPr>
        <w:pStyle w:val="29"/>
        <w:numPr>
          <w:ilvl w:val="0"/>
          <w:numId w:val="26"/>
        </w:numPr>
        <w:ind w:firstLineChars="0"/>
      </w:pPr>
      <w:r>
        <w:rPr>
          <w:rFonts w:hint="eastAsia"/>
        </w:rPr>
        <w:t>waitpid并不等待在其调用之后的第一个终止子进程，它有若干个选项，可以控制它所等待的进程；</w:t>
      </w:r>
    </w:p>
    <w:p>
      <w:pPr>
        <w:ind w:left="420" w:firstLine="0" w:firstLineChars="0"/>
      </w:pPr>
    </w:p>
    <w:p>
      <w:pPr>
        <w:ind w:left="420" w:firstLine="0" w:firstLineChars="0"/>
      </w:pPr>
      <w:r>
        <w:rPr>
          <w:rFonts w:hint="eastAsia"/>
        </w:rPr>
        <w:t>调用</w:t>
      </w:r>
      <w:r>
        <w:rPr>
          <w:rFonts w:hint="eastAsia"/>
          <w:b/>
          <w:u w:val="single"/>
        </w:rPr>
        <w:t>wait</w:t>
      </w:r>
      <w:r>
        <w:rPr>
          <w:rFonts w:hint="eastAsia"/>
        </w:rPr>
        <w:t>的进程可能发生的情况如下：</w:t>
      </w:r>
    </w:p>
    <w:p>
      <w:pPr>
        <w:pStyle w:val="29"/>
        <w:numPr>
          <w:ilvl w:val="0"/>
          <w:numId w:val="27"/>
        </w:numPr>
        <w:ind w:firstLineChars="0"/>
      </w:pPr>
      <w:r>
        <w:rPr>
          <w:rFonts w:hint="eastAsia"/>
        </w:rPr>
        <w:t>如果其所有子进程都还在运行，那么该进程将阻塞；</w:t>
      </w:r>
    </w:p>
    <w:p>
      <w:pPr>
        <w:pStyle w:val="29"/>
        <w:numPr>
          <w:ilvl w:val="0"/>
          <w:numId w:val="27"/>
        </w:numPr>
        <w:ind w:firstLineChars="0"/>
      </w:pPr>
      <w:r>
        <w:rPr>
          <w:rFonts w:hint="eastAsia"/>
        </w:rPr>
        <w:t>如果其中一个子进程终止，那么父进程可以获取到其终止状态，且取得该子进程的终止状态后立即返回，</w:t>
      </w:r>
      <w:r>
        <w:rPr>
          <w:rFonts w:hint="eastAsia"/>
          <w:b/>
          <w:u w:val="single"/>
        </w:rPr>
        <w:t>父进程将不再理会其他子进程的终止状态</w:t>
      </w:r>
      <w:r>
        <w:rPr>
          <w:rFonts w:hint="eastAsia"/>
        </w:rPr>
        <w:t>；</w:t>
      </w:r>
    </w:p>
    <w:p>
      <w:pPr>
        <w:pStyle w:val="29"/>
        <w:numPr>
          <w:ilvl w:val="0"/>
          <w:numId w:val="27"/>
        </w:numPr>
        <w:ind w:firstLineChars="0"/>
      </w:pPr>
      <w:r>
        <w:rPr>
          <w:rFonts w:hint="eastAsia"/>
        </w:rPr>
        <w:t>如果该进程没有任何子进程，立即返回错误；</w:t>
      </w:r>
    </w:p>
    <w:p>
      <w:pPr>
        <w:ind w:left="420" w:firstLine="0" w:firstLineChars="0"/>
      </w:pPr>
    </w:p>
    <w:p>
      <w:pPr>
        <w:ind w:firstLine="420"/>
      </w:pPr>
      <w:r>
        <w:rPr>
          <w:rFonts w:hint="eastAsia"/>
        </w:rPr>
        <w:t>因为函数返回的是子进程的ID，所以它总是能够知道是哪一个子进程终止了。</w:t>
      </w:r>
    </w:p>
    <w:p>
      <w:pPr>
        <w:ind w:firstLine="420"/>
      </w:pPr>
    </w:p>
    <w:p>
      <w:pPr>
        <w:ind w:firstLine="420"/>
      </w:pPr>
      <w:r>
        <w:rPr>
          <w:rFonts w:hint="eastAsia"/>
        </w:rPr>
        <w:t>这两个函数中的参数statloc是一个整形指针。如果它不是一个空指针，那么终止进程的终止状态，就存放在它所指向的内存单元内。如果并不关心终止状态，这个参数赋空指针即可。</w:t>
      </w:r>
    </w:p>
    <w:p>
      <w:pPr>
        <w:ind w:firstLine="420"/>
      </w:pPr>
    </w:p>
    <w:p>
      <w:pPr>
        <w:ind w:firstLine="420"/>
      </w:pPr>
      <w:r>
        <w:rPr>
          <w:rFonts w:hint="eastAsia"/>
        </w:rPr>
        <w:t>当子进程正常终止时，可以通过 WIFEXISTED(status) 宏来检查终止状态，具体如下：如果子进程正常终止，那么WIFEXISTED返回为真。这种情况下，可以执行WEXITSTATUS(status)，取得子进程传送给exit、_exit或_Exit的低8位的值，使用示例：</w:t>
      </w:r>
    </w:p>
    <w:p>
      <w:pPr>
        <w:ind w:firstLine="420"/>
      </w:pPr>
      <w:r>
        <w:rPr>
          <w:rFonts w:hint="eastAsia"/>
        </w:rPr>
        <w:t>int status;</w:t>
      </w:r>
    </w:p>
    <w:p>
      <w:pPr>
        <w:ind w:firstLine="420"/>
      </w:pPr>
      <w:r>
        <w:rPr>
          <w:rFonts w:hint="eastAsia"/>
        </w:rPr>
        <w:t>waitpid(&amp;status);</w:t>
      </w:r>
    </w:p>
    <w:p>
      <w:pPr>
        <w:ind w:firstLine="420"/>
      </w:pPr>
      <w:r>
        <w:rPr>
          <w:rFonts w:hint="eastAsia"/>
        </w:rPr>
        <w:t>if(WIFEXISTED(status))</w:t>
      </w:r>
      <w:r>
        <w:rPr>
          <w:rFonts w:hint="eastAsia"/>
        </w:rPr>
        <w:tab/>
      </w:r>
      <w:r>
        <w:rPr>
          <w:rFonts w:hint="eastAsia"/>
        </w:rPr>
        <w:t>WEXITSTATUS(status);</w:t>
      </w:r>
    </w:p>
    <w:p>
      <w:pPr>
        <w:ind w:firstLine="420"/>
      </w:pPr>
    </w:p>
    <w:p>
      <w:pPr>
        <w:pStyle w:val="5"/>
      </w:pPr>
      <w:r>
        <w:rPr>
          <w:rFonts w:hint="eastAsia"/>
        </w:rPr>
        <w:t>5.6.exec函数</w:t>
      </w:r>
    </w:p>
    <w:p>
      <w:pPr>
        <w:ind w:firstLine="420"/>
      </w:pPr>
      <w:r>
        <w:rPr>
          <w:rFonts w:hint="eastAsia"/>
        </w:rPr>
        <w:t>当进程调用一种exec函数时，该进程执行的程序完全替换为新程序，而新程序则从其main函数开始执行。因为调用exec函数并不创建新进程，所以进程ID不发生改变。调用exec函数，只是用一个全新的程序替换了当前进程的正文段、数据段、堆和栈。</w:t>
      </w:r>
    </w:p>
    <w:p>
      <w:pPr>
        <w:ind w:firstLine="420"/>
      </w:pPr>
      <w:r>
        <w:rPr>
          <w:rFonts w:hint="eastAsia"/>
        </w:rPr>
        <w:t>#include &lt;unistd.h&gt;</w:t>
      </w:r>
    </w:p>
    <w:p>
      <w:pPr>
        <w:ind w:firstLine="420"/>
      </w:pPr>
      <w:r>
        <w:rPr>
          <w:rFonts w:hint="eastAsia"/>
        </w:rPr>
        <w:t xml:space="preserve">int execl(const char *pathname, const char *arg0, </w:t>
      </w:r>
      <w:r>
        <w:t>…</w:t>
      </w:r>
      <w:r>
        <w:rPr>
          <w:rFonts w:hint="eastAsia"/>
        </w:rPr>
        <w:t xml:space="preserve"> /* (char *)0 */);</w:t>
      </w:r>
    </w:p>
    <w:p>
      <w:pPr>
        <w:ind w:firstLine="420"/>
      </w:pPr>
      <w:r>
        <w:rPr>
          <w:rFonts w:hint="eastAsia"/>
        </w:rPr>
        <w:t>int execv(const char *pathname, char *const argv[]);</w:t>
      </w:r>
    </w:p>
    <w:p>
      <w:pPr>
        <w:ind w:firstLine="420"/>
      </w:pPr>
      <w:r>
        <w:rPr>
          <w:rFonts w:hint="eastAsia"/>
        </w:rPr>
        <w:t xml:space="preserve">int execle(const char *pathname, const char *arg0, </w:t>
      </w:r>
      <w:r>
        <w:t>…</w:t>
      </w:r>
      <w:r>
        <w:rPr>
          <w:rFonts w:hint="eastAsia"/>
        </w:rPr>
        <w:t xml:space="preserve"> /* (char *)0, char const envp[] */);</w:t>
      </w:r>
    </w:p>
    <w:p>
      <w:pPr>
        <w:ind w:firstLine="420"/>
      </w:pPr>
      <w:r>
        <w:rPr>
          <w:rFonts w:hint="eastAsia"/>
        </w:rPr>
        <w:t>int execve(const char *pathname, char *const argv[], char *const envp[]);</w:t>
      </w:r>
    </w:p>
    <w:p>
      <w:pPr>
        <w:ind w:firstLine="420"/>
      </w:pPr>
      <w:r>
        <w:rPr>
          <w:rFonts w:hint="eastAsia"/>
        </w:rPr>
        <w:t xml:space="preserve">int execlp(const char *filename, const char *arg0, </w:t>
      </w:r>
      <w:r>
        <w:t>…</w:t>
      </w:r>
      <w:r>
        <w:rPr>
          <w:rFonts w:hint="eastAsia"/>
        </w:rPr>
        <w:t xml:space="preserve"> /* (char *)0 */);</w:t>
      </w:r>
    </w:p>
    <w:p>
      <w:pPr>
        <w:ind w:firstLine="420"/>
      </w:pPr>
      <w:r>
        <w:rPr>
          <w:rFonts w:hint="eastAsia"/>
        </w:rPr>
        <w:t>int execvp(const char *filename, char *const argv[]);</w:t>
      </w:r>
    </w:p>
    <w:p>
      <w:pPr>
        <w:ind w:firstLine="420"/>
      </w:pPr>
      <w:r>
        <w:rPr>
          <w:rFonts w:hint="eastAsia"/>
        </w:rPr>
        <w:t>以上六个函数只有在执行出错的时候返回-1，</w:t>
      </w:r>
      <w:r>
        <w:rPr>
          <w:rFonts w:hint="eastAsia"/>
          <w:b/>
          <w:u w:val="single"/>
        </w:rPr>
        <w:t>执行成功时不返回值</w:t>
      </w:r>
      <w:r>
        <w:rPr>
          <w:rFonts w:hint="eastAsia"/>
        </w:rPr>
        <w:t>；</w:t>
      </w:r>
    </w:p>
    <w:p>
      <w:pPr>
        <w:ind w:firstLine="420"/>
      </w:pPr>
    </w:p>
    <w:p>
      <w:pPr>
        <w:pStyle w:val="7"/>
        <w:ind w:left="420"/>
      </w:pPr>
      <w:r>
        <w:rPr>
          <w:rFonts w:hint="eastAsia"/>
        </w:rPr>
        <w:t>5.6.1.路径名和文件名</w:t>
      </w:r>
    </w:p>
    <w:p>
      <w:pPr>
        <w:ind w:firstLine="420"/>
      </w:pPr>
      <w:r>
        <w:rPr>
          <w:rFonts w:hint="eastAsia"/>
        </w:rPr>
        <w:t>以上6个函数的第一个区别是：前四个函数传入的参数pathname是路径名，而后两个函数传入的filename是文件名。当指定filename作为参数时：</w:t>
      </w:r>
    </w:p>
    <w:p>
      <w:pPr>
        <w:pStyle w:val="29"/>
        <w:numPr>
          <w:ilvl w:val="0"/>
          <w:numId w:val="28"/>
        </w:numPr>
        <w:ind w:firstLineChars="0"/>
      </w:pPr>
      <w:r>
        <w:rPr>
          <w:rFonts w:hint="eastAsia"/>
        </w:rPr>
        <w:t>如果filename中带有“/”，则将其视为路径名；</w:t>
      </w:r>
    </w:p>
    <w:p>
      <w:pPr>
        <w:pStyle w:val="29"/>
        <w:numPr>
          <w:ilvl w:val="0"/>
          <w:numId w:val="28"/>
        </w:numPr>
        <w:ind w:firstLineChars="0"/>
      </w:pPr>
      <w:r>
        <w:rPr>
          <w:rFonts w:hint="eastAsia"/>
        </w:rPr>
        <w:t>否则就按照PATH环境变量，在它所指定的各个目录中搜寻可执行文件；</w:t>
      </w:r>
    </w:p>
    <w:p>
      <w:pPr>
        <w:ind w:firstLine="420"/>
      </w:pPr>
      <w:r>
        <w:rPr>
          <w:rFonts w:hint="eastAsia"/>
        </w:rPr>
        <w:t>如果execlp或者execvp使用PATH中的目录找到了一个同名文件，但是这个文件不是由连接编辑器产生的机器可执行二进制文件，就认为这个文件是shell脚本，将尝试调用/bin/sh对其执行。</w:t>
      </w:r>
    </w:p>
    <w:p>
      <w:pPr>
        <w:pStyle w:val="7"/>
        <w:ind w:left="420"/>
      </w:pPr>
      <w:r>
        <w:rPr>
          <w:rFonts w:hint="eastAsia"/>
        </w:rPr>
        <w:t>5.6.2.参数传递方式</w:t>
      </w:r>
    </w:p>
    <w:p>
      <w:pPr>
        <w:ind w:firstLine="420"/>
      </w:pPr>
      <w:r>
        <w:rPr>
          <w:rFonts w:hint="eastAsia"/>
        </w:rPr>
        <w:t>以上6个函数的第二个区别是：参数传递方式不同(l表示list，v表示vector)。</w:t>
      </w:r>
    </w:p>
    <w:p>
      <w:pPr>
        <w:ind w:firstLine="420"/>
      </w:pPr>
      <w:r>
        <w:rPr>
          <w:rFonts w:hint="eastAsia"/>
        </w:rPr>
        <w:t>函数execl、execlp、execle要求将新程序的每个命令行参数都说明为一个单独的参数。这个参数表以空指针结尾。另外三个函数(execv、execve、execvp)，需要首先构造一个指向各个参数的指针数组，然后将该数组地址作为这三个函数的参数。</w:t>
      </w:r>
    </w:p>
    <w:p>
      <w:pPr>
        <w:ind w:firstLine="420"/>
      </w:pPr>
      <w:r>
        <w:rPr>
          <w:rFonts w:hint="eastAsia"/>
        </w:rPr>
        <w:t>execl、execlp、execle三个函数表示命令行参数的一般方法是：</w:t>
      </w:r>
    </w:p>
    <w:p>
      <w:pPr>
        <w:ind w:firstLine="420"/>
      </w:pPr>
      <w:r>
        <w:rPr>
          <w:rFonts w:hint="eastAsia"/>
        </w:rPr>
        <w:t xml:space="preserve">char *arg0, char *arg1, </w:t>
      </w:r>
      <w:r>
        <w:t>……</w:t>
      </w:r>
      <w:r>
        <w:rPr>
          <w:rFonts w:hint="eastAsia"/>
        </w:rPr>
        <w:t>, char *argn, (char *)0</w:t>
      </w:r>
    </w:p>
    <w:p>
      <w:pPr>
        <w:ind w:firstLine="420"/>
      </w:pPr>
      <w:r>
        <w:rPr>
          <w:rFonts w:hint="eastAsia"/>
        </w:rPr>
        <w:t>最后的空指针传入是有意义的。如果用常数0来表示一个空指针，那么必须将它强制转换为字符指针，否则它会被解释成整形参数。如果一个整形数的长度与char *的长度不同，那么exec函数的实际参数就会出错。</w:t>
      </w:r>
    </w:p>
    <w:p>
      <w:pPr>
        <w:pStyle w:val="7"/>
        <w:ind w:left="420"/>
      </w:pPr>
      <w:r>
        <w:rPr>
          <w:rFonts w:hint="eastAsia"/>
        </w:rPr>
        <w:t>5.6.3.传递环境表</w:t>
      </w:r>
    </w:p>
    <w:p>
      <w:pPr>
        <w:ind w:firstLine="420"/>
      </w:pPr>
      <w:r>
        <w:rPr>
          <w:rFonts w:hint="eastAsia"/>
        </w:rPr>
        <w:t>以e结尾的两个函数(execle、execve)可以传递一个指向环境字符串指针数组的指针。其他四个函数将使用调用进程的environ变量为新程序复制现有的环境，而这两个函数可以指定一个特殊的环境给新进程。</w:t>
      </w:r>
    </w:p>
    <w:p>
      <w:pPr>
        <w:ind w:firstLine="420"/>
      </w:pPr>
    </w:p>
    <w:p>
      <w:pPr>
        <w:ind w:firstLine="420"/>
      </w:pPr>
      <w:r>
        <w:rPr>
          <w:rFonts w:hint="eastAsia"/>
        </w:rPr>
        <w:t>在很多unix实现中，只有execve是内核的系统调用。其他5个只是库函数，最终都要调用这个系统调用以实现功能。其关系如下：</w:t>
      </w:r>
    </w:p>
    <w:p>
      <w:pPr>
        <w:spacing w:line="240" w:lineRule="auto"/>
        <w:ind w:firstLine="420"/>
      </w:pPr>
      <w:r>
        <w:rPr>
          <w:rFonts w:ascii="Calibri" w:hAnsi="Calibri" w:eastAsia="宋体" w:cs="黑体"/>
          <w:kern w:val="2"/>
          <w:sz w:val="21"/>
          <w:szCs w:val="21"/>
          <w:lang w:val="en-US" w:eastAsia="zh-CN" w:bidi="ar-SA"/>
        </w:rPr>
        <w:object>
          <v:shape id="_x0000_s1034" type="#_x0000_t75" style="height:140.25pt;width:415.1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_x0000_s1034" DrawAspect="Content" ObjectID="_1041" r:id="rId22"/>
        </w:object>
      </w:r>
    </w:p>
    <w:p>
      <w:pPr>
        <w:pStyle w:val="5"/>
      </w:pPr>
      <w:r>
        <w:rPr>
          <w:rFonts w:hint="eastAsia"/>
        </w:rPr>
        <w:t>5.7.system函数</w:t>
      </w:r>
    </w:p>
    <w:p>
      <w:pPr>
        <w:ind w:firstLine="420"/>
      </w:pPr>
      <w:r>
        <w:rPr>
          <w:rFonts w:hint="eastAsia"/>
        </w:rPr>
        <w:t>#include &lt;stdlib.h&gt;</w:t>
      </w:r>
    </w:p>
    <w:p>
      <w:pPr>
        <w:ind w:firstLine="420"/>
      </w:pPr>
      <w:r>
        <w:rPr>
          <w:rFonts w:hint="eastAsia"/>
        </w:rPr>
        <w:t>int system(const char *cmdstring);</w:t>
      </w:r>
    </w:p>
    <w:p>
      <w:pPr>
        <w:ind w:firstLine="420"/>
      </w:pPr>
      <w:r>
        <w:rPr>
          <w:rFonts w:hint="eastAsia"/>
        </w:rPr>
        <w:t>因为system函数在其实现中调用了fork、exec和waitpid，因此有三种返回值：</w:t>
      </w:r>
    </w:p>
    <w:p>
      <w:pPr>
        <w:pStyle w:val="29"/>
        <w:numPr>
          <w:ilvl w:val="0"/>
          <w:numId w:val="29"/>
        </w:numPr>
        <w:ind w:firstLineChars="0"/>
      </w:pPr>
      <w:r>
        <w:rPr>
          <w:rFonts w:hint="eastAsia"/>
        </w:rPr>
        <w:t>如果fork失败或者waitpid返回除EINTR之外的错误，那么system返回-1，而且errno中设置了错误类型值；</w:t>
      </w:r>
    </w:p>
    <w:p>
      <w:pPr>
        <w:pStyle w:val="29"/>
        <w:numPr>
          <w:ilvl w:val="0"/>
          <w:numId w:val="29"/>
        </w:numPr>
        <w:ind w:firstLineChars="0"/>
      </w:pPr>
      <w:r>
        <w:rPr>
          <w:rFonts w:hint="eastAsia"/>
        </w:rPr>
        <w:t>如果exec失败(不能执行shell)，那么返回值如同shell执行了exit(127)一样；</w:t>
      </w:r>
    </w:p>
    <w:p>
      <w:pPr>
        <w:pStyle w:val="29"/>
        <w:numPr>
          <w:ilvl w:val="0"/>
          <w:numId w:val="29"/>
        </w:numPr>
        <w:ind w:firstLineChars="0"/>
      </w:pPr>
      <w:r>
        <w:rPr>
          <w:rFonts w:hint="eastAsia"/>
        </w:rPr>
        <w:t>否则，fork、exec、waitpid都已经执行成功，这时候system的返回值是shell的终止状态，其格式与waitpid相同；</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30"/>
        </w:numPr>
        <w:ind w:firstLineChars="0"/>
      </w:pPr>
      <w:r>
        <w:rPr>
          <w:rFonts w:hint="eastAsia"/>
        </w:rPr>
        <w:t>在windows系统中，文本模式下文件以“\r\n”代表换行。如果以文本模式打开文件，并执行fputs等函数写入“\n”时，实际写入的是“\r\n”；</w:t>
      </w:r>
    </w:p>
    <w:p>
      <w:pPr>
        <w:pStyle w:val="29"/>
        <w:numPr>
          <w:ilvl w:val="0"/>
          <w:numId w:val="30"/>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31"/>
        </w:numPr>
        <w:ind w:firstLineChars="0"/>
      </w:pPr>
      <w:r>
        <w:rPr>
          <w:rFonts w:hint="eastAsia"/>
        </w:rPr>
        <w:t>SEEK_SET，文件头；</w:t>
      </w:r>
    </w:p>
    <w:p>
      <w:pPr>
        <w:pStyle w:val="29"/>
        <w:numPr>
          <w:ilvl w:val="0"/>
          <w:numId w:val="31"/>
        </w:numPr>
        <w:ind w:firstLineChars="0"/>
      </w:pPr>
      <w:r>
        <w:rPr>
          <w:rFonts w:hint="eastAsia"/>
        </w:rPr>
        <w:t>SEEK_CUR，当前位置</w:t>
      </w:r>
    </w:p>
    <w:p>
      <w:pPr>
        <w:pStyle w:val="29"/>
        <w:numPr>
          <w:ilvl w:val="0"/>
          <w:numId w:val="31"/>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2"/>
        </w:numPr>
        <w:ind w:firstLineChars="0"/>
      </w:pPr>
      <w:r>
        <w:rPr>
          <w:rFonts w:hint="eastAsia"/>
        </w:rPr>
        <w:t>bitset类型长度大于unsigned long值的二进制位数，多出的高位置0；</w:t>
      </w:r>
    </w:p>
    <w:p>
      <w:pPr>
        <w:pStyle w:val="29"/>
        <w:numPr>
          <w:ilvl w:val="0"/>
          <w:numId w:val="32"/>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33"/>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33"/>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33"/>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34"/>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34"/>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34"/>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35"/>
        </w:numPr>
        <w:ind w:firstLineChars="0"/>
      </w:pPr>
      <w:r>
        <w:rPr>
          <w:rFonts w:hint="eastAsia"/>
        </w:rPr>
        <w:t>可以使用C风格字符串对string对象进行初始化或赋值；</w:t>
      </w:r>
    </w:p>
    <w:p>
      <w:pPr>
        <w:pStyle w:val="29"/>
        <w:numPr>
          <w:ilvl w:val="0"/>
          <w:numId w:val="35"/>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36"/>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36"/>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37"/>
        </w:numPr>
        <w:ind w:left="840" w:leftChars="0" w:hanging="420" w:firstLineChars="0"/>
        <w:rPr>
          <w:rFonts w:hint="eastAsia"/>
          <w:lang w:val="en-US" w:eastAsia="zh-CN"/>
        </w:rPr>
      </w:pPr>
      <w:r>
        <w:rPr>
          <w:rFonts w:hint="eastAsia"/>
          <w:lang w:val="en-US" w:eastAsia="zh-CN"/>
        </w:rPr>
        <w:t>所有容器都支持；</w:t>
      </w:r>
    </w:p>
    <w:p>
      <w:pPr>
        <w:numPr>
          <w:ilvl w:val="0"/>
          <w:numId w:val="37"/>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37"/>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end()迭代器，可以访问容器中所有元素，其是一个左闭右开区间：[being,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!=)；除了无序关联容器外的所有容器都是吃关系运算符（&lt;,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38"/>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38"/>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38"/>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39"/>
        </w:numPr>
        <w:ind w:firstLineChars="0"/>
      </w:pPr>
      <w:r>
        <w:rPr>
          <w:rFonts w:hint="eastAsia"/>
        </w:rPr>
        <w:t>宏定义不是C++/C语句，不需要以“；”结尾；</w:t>
      </w:r>
    </w:p>
    <w:p>
      <w:pPr>
        <w:pStyle w:val="29"/>
        <w:numPr>
          <w:ilvl w:val="0"/>
          <w:numId w:val="39"/>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39"/>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39"/>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39"/>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39"/>
        </w:numPr>
        <w:ind w:firstLineChars="0"/>
      </w:pPr>
      <w:r>
        <w:rPr>
          <w:rFonts w:hint="eastAsia"/>
        </w:rPr>
        <w:t>如果需要公布某个宏，那么将该宏定义放在头文件中；否则放在实现文件中；</w:t>
      </w:r>
    </w:p>
    <w:p>
      <w:pPr>
        <w:pStyle w:val="29"/>
        <w:numPr>
          <w:ilvl w:val="0"/>
          <w:numId w:val="39"/>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40"/>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40"/>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40"/>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40"/>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41"/>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41"/>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42"/>
        </w:numPr>
        <w:ind w:firstLineChars="0"/>
      </w:pPr>
      <w:r>
        <w:rPr>
          <w:rFonts w:hint="eastAsia"/>
        </w:rPr>
        <w:t>如果类存在继承关系，派生类可以直接在其初始化列表里调用基类的特定构造函数；</w:t>
      </w:r>
    </w:p>
    <w:p>
      <w:pPr>
        <w:pStyle w:val="29"/>
        <w:numPr>
          <w:ilvl w:val="0"/>
          <w:numId w:val="42"/>
        </w:numPr>
        <w:ind w:firstLineChars="0"/>
      </w:pPr>
      <w:r>
        <w:rPr>
          <w:rFonts w:hint="eastAsia"/>
        </w:rPr>
        <w:t>类的非静态const数据成员和引用成员，只能在初始化列表里初始化，因为他们只存在初始化语义，不存在赋值语义；</w:t>
      </w:r>
    </w:p>
    <w:p>
      <w:pPr>
        <w:pStyle w:val="29"/>
        <w:numPr>
          <w:ilvl w:val="0"/>
          <w:numId w:val="42"/>
        </w:numPr>
        <w:ind w:firstLineChars="0"/>
      </w:pPr>
      <w:r>
        <w:rPr>
          <w:rFonts w:hint="eastAsia"/>
        </w:rPr>
        <w:t>类的数据成员的初始化可以采用初始化列表和函数体内赋值两种，其效率并不相同：</w:t>
      </w:r>
    </w:p>
    <w:p>
      <w:pPr>
        <w:pStyle w:val="29"/>
        <w:numPr>
          <w:ilvl w:val="1"/>
          <w:numId w:val="42"/>
        </w:numPr>
        <w:ind w:firstLineChars="0"/>
      </w:pPr>
      <w:r>
        <w:rPr>
          <w:rFonts w:hint="eastAsia"/>
        </w:rPr>
        <w:t>如果数据成员是内部数据类型，如int char等，那么两种赋值方式的效率基本相同；</w:t>
      </w:r>
    </w:p>
    <w:p>
      <w:pPr>
        <w:pStyle w:val="29"/>
        <w:numPr>
          <w:ilvl w:val="1"/>
          <w:numId w:val="42"/>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43"/>
        </w:numPr>
        <w:ind w:firstLineChars="0"/>
      </w:pPr>
      <w:r>
        <w:rPr>
          <w:rFonts w:hint="eastAsia"/>
        </w:rPr>
        <w:t>派生类的构造函数，应在其初始化列表里显示的调用基类的构造函数；</w:t>
      </w:r>
    </w:p>
    <w:p>
      <w:pPr>
        <w:pStyle w:val="29"/>
        <w:numPr>
          <w:ilvl w:val="0"/>
          <w:numId w:val="43"/>
        </w:numPr>
        <w:ind w:firstLineChars="0"/>
      </w:pPr>
      <w:r>
        <w:rPr>
          <w:rFonts w:hint="eastAsia"/>
        </w:rPr>
        <w:t>如果基类是多态类，那么必须把基类的析构函数定义成虚函数！这样可以实现动态绑定，否则很可能造成内存泄漏。</w:t>
      </w:r>
    </w:p>
    <w:p>
      <w:pPr>
        <w:pStyle w:val="29"/>
        <w:numPr>
          <w:ilvl w:val="0"/>
          <w:numId w:val="43"/>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44"/>
        </w:numPr>
        <w:ind w:firstLineChars="0"/>
      </w:pPr>
      <w:r>
        <w:rPr>
          <w:rFonts w:hint="eastAsia"/>
        </w:rPr>
        <w:t>具有相同的作用域(位于同一个类中)；</w:t>
      </w:r>
    </w:p>
    <w:p>
      <w:pPr>
        <w:pStyle w:val="29"/>
        <w:numPr>
          <w:ilvl w:val="0"/>
          <w:numId w:val="44"/>
        </w:numPr>
        <w:ind w:firstLineChars="0"/>
      </w:pPr>
      <w:r>
        <w:rPr>
          <w:rFonts w:hint="eastAsia"/>
        </w:rPr>
        <w:t>函数名字相同；</w:t>
      </w:r>
    </w:p>
    <w:p>
      <w:pPr>
        <w:pStyle w:val="29"/>
        <w:numPr>
          <w:ilvl w:val="0"/>
          <w:numId w:val="44"/>
        </w:numPr>
        <w:ind w:firstLineChars="0"/>
      </w:pPr>
      <w:r>
        <w:rPr>
          <w:rFonts w:hint="eastAsia"/>
        </w:rPr>
        <w:t>参数类型、顺序或数目不同(包括const和非const参数的区别)；</w:t>
      </w:r>
    </w:p>
    <w:p>
      <w:pPr>
        <w:pStyle w:val="29"/>
        <w:numPr>
          <w:ilvl w:val="0"/>
          <w:numId w:val="44"/>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45"/>
        </w:numPr>
        <w:ind w:firstLineChars="0"/>
      </w:pPr>
      <w:r>
        <w:rPr>
          <w:rFonts w:hint="eastAsia"/>
        </w:rPr>
        <w:t>不同的作用域(分别位于基类和派生类中)；</w:t>
      </w:r>
    </w:p>
    <w:p>
      <w:pPr>
        <w:pStyle w:val="29"/>
        <w:numPr>
          <w:ilvl w:val="0"/>
          <w:numId w:val="45"/>
        </w:numPr>
        <w:ind w:firstLineChars="0"/>
      </w:pPr>
      <w:r>
        <w:rPr>
          <w:rFonts w:hint="eastAsia"/>
        </w:rPr>
        <w:t>函数名称完全相同；</w:t>
      </w:r>
    </w:p>
    <w:p>
      <w:pPr>
        <w:pStyle w:val="29"/>
        <w:numPr>
          <w:ilvl w:val="0"/>
          <w:numId w:val="45"/>
        </w:numPr>
        <w:ind w:firstLineChars="0"/>
      </w:pPr>
      <w:r>
        <w:rPr>
          <w:rFonts w:hint="eastAsia"/>
        </w:rPr>
        <w:t>函数参数列表完全相同；</w:t>
      </w:r>
    </w:p>
    <w:p>
      <w:pPr>
        <w:pStyle w:val="29"/>
        <w:numPr>
          <w:ilvl w:val="0"/>
          <w:numId w:val="45"/>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46"/>
        </w:numPr>
        <w:ind w:firstLineChars="0"/>
      </w:pPr>
      <w:r>
        <w:rPr>
          <w:rFonts w:hint="eastAsia"/>
        </w:rPr>
        <w:t>派生类的函数与基类的函数同名，但是参数有差异。此时，不论有无virtual关键字，基类的函数在派生类中都将被隐藏；</w:t>
      </w:r>
    </w:p>
    <w:p>
      <w:pPr>
        <w:pStyle w:val="29"/>
        <w:numPr>
          <w:ilvl w:val="0"/>
          <w:numId w:val="46"/>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47"/>
        </w:numPr>
        <w:ind w:firstLineChars="0"/>
      </w:pPr>
      <w:r>
        <w:rPr>
          <w:rFonts w:hint="eastAsia"/>
        </w:rPr>
        <w:t>把参数默认值放在函数声明中，而不是定义中；</w:t>
      </w:r>
    </w:p>
    <w:p>
      <w:pPr>
        <w:pStyle w:val="29"/>
        <w:numPr>
          <w:ilvl w:val="0"/>
          <w:numId w:val="47"/>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48"/>
        </w:numPr>
        <w:ind w:firstLineChars="0"/>
      </w:pPr>
      <w:r>
        <w:rPr>
          <w:rFonts w:hint="eastAsia"/>
        </w:rPr>
        <w:t>如果重载为成员函数，那么this对象发起对它的调用；</w:t>
      </w:r>
    </w:p>
    <w:p>
      <w:pPr>
        <w:pStyle w:val="29"/>
        <w:numPr>
          <w:ilvl w:val="0"/>
          <w:numId w:val="48"/>
        </w:numPr>
        <w:ind w:firstLineChars="0"/>
      </w:pPr>
      <w:r>
        <w:rPr>
          <w:rFonts w:hint="eastAsia"/>
        </w:rPr>
        <w:t>如果重载为全局函数，那么第一个参数发起对它的调用；</w:t>
      </w:r>
    </w:p>
    <w:p>
      <w:pPr>
        <w:pStyle w:val="29"/>
        <w:numPr>
          <w:ilvl w:val="0"/>
          <w:numId w:val="48"/>
        </w:numPr>
        <w:ind w:firstLineChars="0"/>
      </w:pPr>
      <w:r>
        <w:rPr>
          <w:rFonts w:hint="eastAsia"/>
        </w:rPr>
        <w:t>禁止用户自定义出运算符集合中不存在的运算符！</w:t>
      </w:r>
    </w:p>
    <w:p>
      <w:pPr>
        <w:pStyle w:val="29"/>
        <w:numPr>
          <w:ilvl w:val="0"/>
          <w:numId w:val="48"/>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49"/>
        </w:numPr>
        <w:ind w:firstLineChars="0"/>
      </w:pPr>
      <w:r>
        <w:rPr>
          <w:rFonts w:hint="eastAsia"/>
        </w:rPr>
        <w:t>不能重载“.”；</w:t>
      </w:r>
    </w:p>
    <w:p>
      <w:pPr>
        <w:pStyle w:val="29"/>
        <w:numPr>
          <w:ilvl w:val="0"/>
          <w:numId w:val="49"/>
        </w:numPr>
        <w:ind w:firstLineChars="0"/>
      </w:pPr>
      <w:r>
        <w:rPr>
          <w:rFonts w:hint="eastAsia"/>
        </w:rPr>
        <w:t>不能重载反引用类成员指针“.*”；</w:t>
      </w:r>
    </w:p>
    <w:p>
      <w:pPr>
        <w:pStyle w:val="29"/>
        <w:numPr>
          <w:ilvl w:val="0"/>
          <w:numId w:val="49"/>
        </w:numPr>
        <w:ind w:firstLineChars="0"/>
      </w:pPr>
      <w:r>
        <w:rPr>
          <w:rFonts w:hint="eastAsia"/>
        </w:rPr>
        <w:t>不能重载作用域解析运算符“:：”；</w:t>
      </w:r>
    </w:p>
    <w:p>
      <w:pPr>
        <w:pStyle w:val="29"/>
        <w:numPr>
          <w:ilvl w:val="0"/>
          <w:numId w:val="49"/>
        </w:numPr>
        <w:ind w:firstLineChars="0"/>
      </w:pPr>
      <w:r>
        <w:rPr>
          <w:rFonts w:hint="eastAsia"/>
        </w:rPr>
        <w:t>不能重载三元运算符“条件？A：B”；</w:t>
      </w:r>
    </w:p>
    <w:p>
      <w:pPr>
        <w:pStyle w:val="29"/>
        <w:numPr>
          <w:ilvl w:val="0"/>
          <w:numId w:val="49"/>
        </w:numPr>
        <w:ind w:firstLineChars="0"/>
      </w:pPr>
      <w:r>
        <w:rPr>
          <w:rFonts w:hint="eastAsia"/>
        </w:rPr>
        <w:t>不能重载“sizeof”和“typeid”；</w:t>
      </w:r>
    </w:p>
    <w:p>
      <w:pPr>
        <w:pStyle w:val="29"/>
        <w:numPr>
          <w:ilvl w:val="0"/>
          <w:numId w:val="49"/>
        </w:numPr>
        <w:ind w:firstLineChars="0"/>
      </w:pPr>
      <w:r>
        <w:rPr>
          <w:rFonts w:hint="eastAsia"/>
        </w:rPr>
        <w:t>不能重载“#”和“##”等预处理操作符；</w:t>
      </w:r>
    </w:p>
    <w:p>
      <w:pPr>
        <w:pStyle w:val="29"/>
        <w:numPr>
          <w:ilvl w:val="0"/>
          <w:numId w:val="49"/>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50"/>
        </w:numPr>
        <w:ind w:firstLineChars="0"/>
      </w:pPr>
      <w:r>
        <w:rPr>
          <w:rFonts w:hint="eastAsia"/>
        </w:rPr>
        <w:t>函数的代码过长，内联后将导致可执行程序的体积过大；</w:t>
      </w:r>
    </w:p>
    <w:p>
      <w:pPr>
        <w:pStyle w:val="29"/>
        <w:numPr>
          <w:ilvl w:val="0"/>
          <w:numId w:val="50"/>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40"/>
        </w:numPr>
        <w:ind w:firstLineChars="0"/>
      </w:pPr>
      <w:r>
        <w:rPr>
          <w:rFonts w:hint="eastAsia"/>
        </w:rPr>
        <w:t>不能修改成员变量的值；</w:t>
      </w:r>
    </w:p>
    <w:p>
      <w:pPr>
        <w:pStyle w:val="29"/>
        <w:numPr>
          <w:ilvl w:val="0"/>
          <w:numId w:val="40"/>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5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5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5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5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35" type="#_x0000_t75" style="height:213pt;width:331.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36" type="#_x0000_t75" style="height:160.5pt;width:33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37" type="#_x0000_t75" style="height:201pt;width:328.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5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5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5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38" type="#_x0000_t75" style="height:269.25pt;width:343.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39" type="#_x0000_t75" style="height:113.25pt;width:225.7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40" type="#_x0000_t75" style="height:174.75pt;width:275.2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41" type="#_x0000_t75" style="height:174.75pt;width:370.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42" type="#_x0000_t75" style="height:166.5pt;width:317.2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43" type="#_x0000_t75" style="height:119.25pt;width:317.2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54"/>
        </w:numPr>
        <w:ind w:firstLineChars="0"/>
      </w:pPr>
      <w:r>
        <w:rPr>
          <w:rFonts w:hint="eastAsia"/>
        </w:rPr>
        <w:t xml:space="preserve">git checkout </w:t>
      </w:r>
      <w:r>
        <w:t>–</w:t>
      </w:r>
      <w:r>
        <w:rPr>
          <w:rFonts w:hint="eastAsia"/>
        </w:rPr>
        <w:t>b dev：创建分支dev，并将当前分支切换为dev；</w:t>
      </w:r>
    </w:p>
    <w:p>
      <w:pPr>
        <w:pStyle w:val="29"/>
        <w:numPr>
          <w:ilvl w:val="1"/>
          <w:numId w:val="54"/>
        </w:numPr>
        <w:ind w:firstLineChars="0"/>
      </w:pPr>
      <w:r>
        <w:rPr>
          <w:rFonts w:hint="eastAsia"/>
        </w:rPr>
        <w:t>git branch dev：只创建分支dev；</w:t>
      </w:r>
    </w:p>
    <w:p>
      <w:pPr>
        <w:pStyle w:val="29"/>
        <w:numPr>
          <w:ilvl w:val="1"/>
          <w:numId w:val="54"/>
        </w:numPr>
        <w:ind w:firstLineChars="0"/>
      </w:pPr>
      <w:r>
        <w:rPr>
          <w:rFonts w:hint="eastAsia"/>
        </w:rPr>
        <w:t>git checkout dev：将当前分支切换到dev；</w:t>
      </w:r>
    </w:p>
    <w:p>
      <w:pPr>
        <w:pStyle w:val="29"/>
        <w:numPr>
          <w:ilvl w:val="0"/>
          <w:numId w:val="54"/>
        </w:numPr>
        <w:ind w:firstLineChars="0"/>
      </w:pPr>
      <w:r>
        <w:rPr>
          <w:rFonts w:hint="eastAsia"/>
        </w:rPr>
        <w:t>git branch：查看分支情况，以“*”标记的是当前分支；</w:t>
      </w:r>
    </w:p>
    <w:p>
      <w:pPr>
        <w:pStyle w:val="29"/>
        <w:numPr>
          <w:ilvl w:val="0"/>
          <w:numId w:val="5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5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44" type="#_x0000_t75" style="height:204pt;width:318.7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45" type="#_x0000_t75" style="height:204pt;width:413.2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5"/>
        </w:numPr>
        <w:ind w:firstLineChars="0"/>
      </w:pPr>
      <w:r>
        <w:rPr>
          <w:rFonts w:hint="eastAsia"/>
        </w:rPr>
        <w:t>master分支应该保证稳定。具体来说，应只是用该分支发布新版本，不在上面进行具体的开发工作；</w:t>
      </w:r>
    </w:p>
    <w:p>
      <w:pPr>
        <w:pStyle w:val="29"/>
        <w:numPr>
          <w:ilvl w:val="0"/>
          <w:numId w:val="5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56"/>
        </w:numPr>
        <w:ind w:firstLineChars="0"/>
      </w:pPr>
      <w:r>
        <w:rPr>
          <w:rFonts w:hint="eastAsia"/>
        </w:rPr>
        <w:t>git stash pop：恢复现场的同时，将stash里的内容也删除了；</w:t>
      </w:r>
    </w:p>
    <w:p>
      <w:pPr>
        <w:pStyle w:val="29"/>
        <w:numPr>
          <w:ilvl w:val="0"/>
          <w:numId w:val="5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5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5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5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5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5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58"/>
        </w:numPr>
        <w:ind w:firstLineChars="0"/>
        <w:rPr>
          <w:iCs/>
        </w:rPr>
      </w:pPr>
      <w:r>
        <w:rPr>
          <w:rFonts w:hint="eastAsia"/>
          <w:iCs/>
        </w:rPr>
        <w:t>git tag v1.0：对当前的分支、当前的版本，添加一个新标签“v1.0”。</w:t>
      </w:r>
    </w:p>
    <w:p>
      <w:pPr>
        <w:pStyle w:val="29"/>
        <w:numPr>
          <w:ilvl w:val="0"/>
          <w:numId w:val="58"/>
        </w:numPr>
        <w:ind w:firstLineChars="0"/>
        <w:rPr>
          <w:iCs/>
        </w:rPr>
      </w:pPr>
      <w:r>
        <w:rPr>
          <w:rFonts w:hint="eastAsia"/>
          <w:iCs/>
        </w:rPr>
        <w:t>git tag：查看所有标签；</w:t>
      </w:r>
    </w:p>
    <w:p>
      <w:pPr>
        <w:pStyle w:val="29"/>
        <w:numPr>
          <w:ilvl w:val="0"/>
          <w:numId w:val="5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5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5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5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57"/>
        </w:numPr>
        <w:ind w:firstLineChars="0"/>
        <w:rPr>
          <w:iCs/>
        </w:rPr>
      </w:pPr>
      <w:r>
        <w:rPr>
          <w:rFonts w:hint="eastAsia"/>
          <w:iCs/>
        </w:rPr>
        <w:t>git push origin tagname：将本地的某个标签(名字为tagname)推送到远程仓库；</w:t>
      </w:r>
    </w:p>
    <w:p>
      <w:pPr>
        <w:pStyle w:val="29"/>
        <w:numPr>
          <w:ilvl w:val="0"/>
          <w:numId w:val="57"/>
        </w:numPr>
        <w:ind w:firstLineChars="0"/>
        <w:rPr>
          <w:iCs/>
        </w:rPr>
      </w:pPr>
      <w:r>
        <w:rPr>
          <w:rFonts w:hint="eastAsia"/>
          <w:iCs/>
        </w:rPr>
        <w:t>git push origin --tags：将本地的所有标签都推送到远程仓库；</w:t>
      </w:r>
    </w:p>
    <w:p>
      <w:pPr>
        <w:pStyle w:val="29"/>
        <w:numPr>
          <w:ilvl w:val="0"/>
          <w:numId w:val="57"/>
        </w:numPr>
        <w:ind w:firstLineChars="0"/>
        <w:rPr>
          <w:iCs/>
        </w:rPr>
      </w:pPr>
      <w:r>
        <w:rPr>
          <w:rFonts w:hint="eastAsia"/>
          <w:iCs/>
        </w:rPr>
        <w:t>删除远程标签需两步操作：</w:t>
      </w:r>
    </w:p>
    <w:p>
      <w:pPr>
        <w:pStyle w:val="29"/>
        <w:numPr>
          <w:ilvl w:val="1"/>
          <w:numId w:val="5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5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59"/>
        </w:numPr>
        <w:ind w:firstLineChars="0"/>
      </w:pPr>
      <w:r>
        <w:rPr>
          <w:rFonts w:hint="eastAsia"/>
        </w:rPr>
        <w:t>忽略操作系统自动生成的文件，比如缩略图等；</w:t>
      </w:r>
    </w:p>
    <w:p>
      <w:pPr>
        <w:pStyle w:val="29"/>
        <w:numPr>
          <w:ilvl w:val="0"/>
          <w:numId w:val="59"/>
        </w:numPr>
        <w:ind w:firstLineChars="0"/>
      </w:pPr>
      <w:r>
        <w:rPr>
          <w:rFonts w:hint="eastAsia"/>
        </w:rPr>
        <w:t>忽略编译生成的中间文件、可执行文件等；</w:t>
      </w:r>
    </w:p>
    <w:p>
      <w:pPr>
        <w:pStyle w:val="29"/>
        <w:numPr>
          <w:ilvl w:val="0"/>
          <w:numId w:val="5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60"/>
        </w:numPr>
        <w:ind w:firstLineChars="0"/>
      </w:pPr>
      <w:r>
        <w:rPr>
          <w:rFonts w:hint="eastAsia"/>
        </w:rPr>
        <w:t>linux上直接使用“sudo apt-get install git”按照git即可；</w:t>
      </w:r>
    </w:p>
    <w:p>
      <w:pPr>
        <w:pStyle w:val="29"/>
        <w:numPr>
          <w:ilvl w:val="0"/>
          <w:numId w:val="6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46" type="#_x0000_t75" style="height:83pt;width:357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rPr>
          <w:rFonts w:hint="eastAsia"/>
        </w:rPr>
        <w:t>排序和查找</w:t>
      </w:r>
    </w:p>
    <w:p>
      <w:pPr>
        <w:pStyle w:val="2"/>
      </w:pPr>
      <w:r>
        <w:rPr>
          <w:rFonts w:hint="eastAsia"/>
        </w:rPr>
        <w:t>1.基本排序算法</w:t>
      </w:r>
    </w:p>
    <w:p>
      <w:pPr>
        <w:ind w:firstLine="420"/>
      </w:pPr>
      <w:r>
        <w:rPr>
          <w:rFonts w:hint="eastAsia"/>
        </w:rPr>
        <w:t>按照是否使用外存，排序算法可分为内部排序和外部排序两种。</w:t>
      </w:r>
    </w:p>
    <w:p>
      <w:pPr>
        <w:ind w:firstLine="420"/>
      </w:pPr>
      <w:r>
        <w:rPr>
          <w:rFonts w:hint="eastAsia"/>
        </w:rPr>
        <w:t>内部排序又分为如下五种：</w:t>
      </w:r>
    </w:p>
    <w:p>
      <w:pPr>
        <w:pStyle w:val="29"/>
        <w:numPr>
          <w:ilvl w:val="0"/>
          <w:numId w:val="61"/>
        </w:numPr>
        <w:ind w:firstLineChars="0"/>
      </w:pPr>
      <w:r>
        <w:rPr>
          <w:rFonts w:hint="eastAsia"/>
        </w:rPr>
        <w:t>插入排序</w:t>
      </w:r>
    </w:p>
    <w:p>
      <w:pPr>
        <w:pStyle w:val="29"/>
        <w:numPr>
          <w:ilvl w:val="1"/>
          <w:numId w:val="61"/>
        </w:numPr>
        <w:ind w:firstLineChars="0"/>
      </w:pPr>
      <w:r>
        <w:rPr>
          <w:rFonts w:hint="eastAsia"/>
        </w:rPr>
        <w:t>直接插入排序</w:t>
      </w:r>
    </w:p>
    <w:p>
      <w:pPr>
        <w:pStyle w:val="29"/>
        <w:numPr>
          <w:ilvl w:val="1"/>
          <w:numId w:val="61"/>
        </w:numPr>
        <w:ind w:firstLineChars="0"/>
      </w:pPr>
      <w:r>
        <w:rPr>
          <w:rFonts w:hint="eastAsia"/>
        </w:rPr>
        <w:t>希尔排序</w:t>
      </w:r>
    </w:p>
    <w:p>
      <w:pPr>
        <w:pStyle w:val="29"/>
        <w:numPr>
          <w:ilvl w:val="0"/>
          <w:numId w:val="61"/>
        </w:numPr>
        <w:ind w:firstLineChars="0"/>
      </w:pPr>
      <w:r>
        <w:rPr>
          <w:rFonts w:hint="eastAsia"/>
        </w:rPr>
        <w:t>选择排序</w:t>
      </w:r>
    </w:p>
    <w:p>
      <w:pPr>
        <w:pStyle w:val="29"/>
        <w:numPr>
          <w:ilvl w:val="1"/>
          <w:numId w:val="61"/>
        </w:numPr>
        <w:ind w:firstLineChars="0"/>
      </w:pPr>
      <w:r>
        <w:rPr>
          <w:rFonts w:hint="eastAsia"/>
        </w:rPr>
        <w:t>简单选择排序</w:t>
      </w:r>
    </w:p>
    <w:p>
      <w:pPr>
        <w:pStyle w:val="29"/>
        <w:numPr>
          <w:ilvl w:val="1"/>
          <w:numId w:val="61"/>
        </w:numPr>
        <w:ind w:firstLineChars="0"/>
      </w:pPr>
      <w:r>
        <w:rPr>
          <w:rFonts w:hint="eastAsia"/>
        </w:rPr>
        <w:t>堆排序</w:t>
      </w:r>
    </w:p>
    <w:p>
      <w:pPr>
        <w:pStyle w:val="29"/>
        <w:numPr>
          <w:ilvl w:val="0"/>
          <w:numId w:val="61"/>
        </w:numPr>
        <w:ind w:firstLineChars="0"/>
      </w:pPr>
      <w:r>
        <w:rPr>
          <w:rFonts w:hint="eastAsia"/>
        </w:rPr>
        <w:t>交换排序</w:t>
      </w:r>
    </w:p>
    <w:p>
      <w:pPr>
        <w:pStyle w:val="29"/>
        <w:numPr>
          <w:ilvl w:val="1"/>
          <w:numId w:val="61"/>
        </w:numPr>
        <w:ind w:firstLineChars="0"/>
      </w:pPr>
      <w:r>
        <w:rPr>
          <w:rFonts w:hint="eastAsia"/>
        </w:rPr>
        <w:t>冒泡排序</w:t>
      </w:r>
    </w:p>
    <w:p>
      <w:pPr>
        <w:pStyle w:val="29"/>
        <w:numPr>
          <w:ilvl w:val="1"/>
          <w:numId w:val="61"/>
        </w:numPr>
        <w:ind w:firstLineChars="0"/>
      </w:pPr>
      <w:r>
        <w:rPr>
          <w:rFonts w:hint="eastAsia"/>
        </w:rPr>
        <w:t>快速排序</w:t>
      </w:r>
    </w:p>
    <w:p>
      <w:pPr>
        <w:pStyle w:val="29"/>
        <w:numPr>
          <w:ilvl w:val="0"/>
          <w:numId w:val="61"/>
        </w:numPr>
        <w:ind w:firstLineChars="0"/>
      </w:pPr>
      <w:r>
        <w:rPr>
          <w:rFonts w:hint="eastAsia"/>
        </w:rPr>
        <w:t>归并排序</w:t>
      </w:r>
    </w:p>
    <w:p>
      <w:pPr>
        <w:pStyle w:val="29"/>
        <w:numPr>
          <w:ilvl w:val="0"/>
          <w:numId w:val="61"/>
        </w:numPr>
        <w:ind w:firstLineChars="0"/>
      </w:pPr>
      <w:r>
        <w:rPr>
          <w:rFonts w:hint="eastAsia"/>
        </w:rPr>
        <w:t>基数排序</w:t>
      </w:r>
    </w:p>
    <w:p>
      <w:pPr>
        <w:pStyle w:val="5"/>
      </w:pPr>
      <w:r>
        <w:rPr>
          <w:rFonts w:hint="eastAsia"/>
        </w:rPr>
        <w:t>1.1.直接插入排序</w:t>
      </w:r>
    </w:p>
    <w:p>
      <w:pPr>
        <w:pStyle w:val="7"/>
        <w:ind w:left="420"/>
      </w:pPr>
      <w:r>
        <w:rPr>
          <w:rFonts w:hint="eastAsia"/>
        </w:rPr>
        <w:t>1.1.1.基本思想</w:t>
      </w:r>
    </w:p>
    <w:p>
      <w:pPr>
        <w:ind w:firstLine="420"/>
      </w:pPr>
      <w:r>
        <w:rPr>
          <w:rFonts w:hint="eastAsia"/>
        </w:rPr>
        <w:t>在要排序的一组数中，假设前面(n-1)[n&gt;=2]个数已经是排好了顺序的，现在要把第n个数字插到前面的有序数组中，使得这n个数也是排好顺序的。如此反复循环，直到全部都排好了顺序。</w:t>
      </w:r>
    </w:p>
    <w:p>
      <w:pPr>
        <w:pStyle w:val="7"/>
        <w:ind w:left="420"/>
      </w:pPr>
      <w:r>
        <w:rPr>
          <w:rFonts w:hint="eastAsia"/>
        </w:rPr>
        <w:t>1.1.2.实例</w:t>
      </w:r>
    </w:p>
    <w:p>
      <w:pPr>
        <w:ind w:firstLine="420"/>
      </w:pPr>
      <w:r>
        <w:rPr>
          <w:rFonts w:hint="eastAsia"/>
        </w:rPr>
        <w:t>初始状态：57 68 59 52</w:t>
      </w:r>
    </w:p>
    <w:p>
      <w:pPr>
        <w:ind w:firstLine="420"/>
      </w:pPr>
      <w:r>
        <w:rPr>
          <w:rFonts w:hint="eastAsia"/>
        </w:rPr>
        <w:t>处理：</w:t>
      </w:r>
    </w:p>
    <w:p>
      <w:pPr>
        <w:pStyle w:val="29"/>
        <w:numPr>
          <w:ilvl w:val="0"/>
          <w:numId w:val="62"/>
        </w:numPr>
        <w:ind w:firstLineChars="0"/>
      </w:pPr>
      <w:r>
        <w:rPr>
          <w:rFonts w:hint="eastAsia"/>
          <w:u w:val="single"/>
        </w:rPr>
        <w:t xml:space="preserve">57 68 </w:t>
      </w:r>
      <w:r>
        <w:rPr>
          <w:rFonts w:hint="eastAsia"/>
        </w:rPr>
        <w:t>59 52</w:t>
      </w:r>
      <w:r>
        <w:rPr>
          <w:rFonts w:hint="eastAsia"/>
        </w:rPr>
        <w:tab/>
      </w:r>
      <w:r>
        <w:rPr>
          <w:rFonts w:hint="eastAsia"/>
        </w:rPr>
        <w:t>由于57小于68，不处理</w:t>
      </w:r>
    </w:p>
    <w:p>
      <w:pPr>
        <w:pStyle w:val="29"/>
        <w:numPr>
          <w:ilvl w:val="0"/>
          <w:numId w:val="62"/>
        </w:numPr>
        <w:ind w:firstLineChars="0"/>
      </w:pPr>
      <w:r>
        <w:rPr>
          <w:rFonts w:hint="eastAsia"/>
          <w:u w:val="single"/>
        </w:rPr>
        <w:t>57 59 68</w:t>
      </w:r>
      <w:r>
        <w:rPr>
          <w:rFonts w:hint="eastAsia"/>
        </w:rPr>
        <w:t xml:space="preserve"> 52</w:t>
      </w:r>
      <w:r>
        <w:rPr>
          <w:rFonts w:hint="eastAsia"/>
        </w:rPr>
        <w:tab/>
      </w:r>
      <w:r>
        <w:rPr>
          <w:rFonts w:hint="eastAsia"/>
        </w:rPr>
        <w:t>将59插入到有序数列中，保持有序状态</w:t>
      </w:r>
    </w:p>
    <w:p>
      <w:pPr>
        <w:pStyle w:val="29"/>
        <w:numPr>
          <w:ilvl w:val="0"/>
          <w:numId w:val="62"/>
        </w:numPr>
        <w:ind w:firstLineChars="0"/>
      </w:pPr>
      <w:r>
        <w:rPr>
          <w:rFonts w:hint="eastAsia"/>
          <w:u w:val="single"/>
        </w:rPr>
        <w:t>52 57 59 68</w:t>
      </w:r>
      <w:r>
        <w:rPr>
          <w:rFonts w:hint="eastAsia"/>
        </w:rPr>
        <w:tab/>
      </w:r>
      <w:r>
        <w:rPr>
          <w:rFonts w:hint="eastAsia"/>
        </w:rPr>
        <w:t>将52插入有序数列</w:t>
      </w:r>
    </w:p>
    <w:p>
      <w:pPr>
        <w:pStyle w:val="7"/>
        <w:ind w:left="420"/>
      </w:pPr>
      <w:r>
        <w:rPr>
          <w:rFonts w:hint="eastAsia"/>
        </w:rPr>
        <w:t>1.1.3.复杂度分析</w:t>
      </w:r>
    </w:p>
    <w:p>
      <w:pPr>
        <w:ind w:firstLine="420"/>
      </w:pPr>
      <w:r>
        <w:rPr>
          <w:rFonts w:hint="eastAsia"/>
        </w:rPr>
        <w:t>时间复杂度应为O(n</w:t>
      </w:r>
      <w:r>
        <w:rPr>
          <w:rFonts w:hint="eastAsia"/>
          <w:vertAlign w:val="superscript"/>
        </w:rPr>
        <w:t>2</w:t>
      </w:r>
      <w:r>
        <w:rPr>
          <w:rFonts w:hint="eastAsia"/>
        </w:rPr>
        <w:t>)；在极端情况(数组本来就是有序的)下，可以达到O(n)的最好结果。</w:t>
      </w:r>
    </w:p>
    <w:p>
      <w:pPr>
        <w:pStyle w:val="5"/>
      </w:pPr>
      <w:r>
        <w:rPr>
          <w:rFonts w:hint="eastAsia"/>
        </w:rPr>
        <w:t>1.2.希尔排序(最小增量排序)</w:t>
      </w:r>
    </w:p>
    <w:p>
      <w:pPr>
        <w:pStyle w:val="7"/>
        <w:ind w:left="420"/>
      </w:pPr>
      <w:r>
        <w:rPr>
          <w:rFonts w:hint="eastAsia"/>
        </w:rPr>
        <w:t>1.2.1.基本思想</w:t>
      </w:r>
    </w:p>
    <w:p>
      <w:pPr>
        <w:ind w:firstLine="420"/>
      </w:pPr>
      <w:r>
        <w:rPr>
          <w:rFonts w:hint="eastAsia"/>
        </w:rPr>
        <w:t>希尔排序又称为缩小增量排序，是直接插入排序的改进和优化。</w:t>
      </w:r>
    </w:p>
    <w:p>
      <w:pPr>
        <w:ind w:firstLine="420"/>
      </w:pPr>
      <w:r>
        <w:rPr>
          <w:rFonts w:hint="eastAsia"/>
        </w:rPr>
        <w:t>其基本思想是先将序列分成若干子序列分别进行直接插入排序，待整个序列基本有序时再对整体进行一次直接插入排序。</w:t>
      </w:r>
    </w:p>
    <w:p>
      <w:pPr>
        <w:ind w:firstLine="420"/>
      </w:pPr>
      <w:r>
        <w:rPr>
          <w:rFonts w:hint="eastAsia"/>
        </w:rPr>
        <w:t>算法特点是子序列不是简单的“逐段分割”，而是相邻某个“增量”的记录构成一个子序列。一般增量序列的选择直接使用上次的一半，例如整个序列长度为N，则第一次的增量序列可以选择为N/2。并注意，最后一个增量必须是1，这也是结束条件。</w:t>
      </w:r>
    </w:p>
    <w:p>
      <w:pPr>
        <w:pStyle w:val="7"/>
        <w:ind w:left="420"/>
      </w:pPr>
      <w:r>
        <w:rPr>
          <w:rFonts w:hint="eastAsia"/>
        </w:rPr>
        <w:t>1.2.2.实例</w:t>
      </w:r>
    </w:p>
    <w:p>
      <w:pPr>
        <w:ind w:firstLine="420"/>
      </w:pPr>
      <w:r>
        <w:rPr>
          <w:rFonts w:hint="eastAsia"/>
        </w:rPr>
        <w:t>Org, n = 10:</w:t>
      </w:r>
      <w:r>
        <w:rPr>
          <w:rFonts w:hint="eastAsia"/>
        </w:rPr>
        <w:tab/>
      </w:r>
      <w:r>
        <w:rPr>
          <w:rFonts w:hint="eastAsia"/>
        </w:rPr>
        <w:tab/>
      </w:r>
      <w:r>
        <w:rPr>
          <w:rFonts w:hint="eastAsia"/>
        </w:rPr>
        <w:tab/>
      </w:r>
      <w:r>
        <w:rPr>
          <w:rFonts w:hint="eastAsia"/>
        </w:rPr>
        <w:t>57 68 59 52 73 61 29 84 65 32</w:t>
      </w:r>
    </w:p>
    <w:p>
      <w:pPr>
        <w:ind w:firstLine="420"/>
      </w:pPr>
      <w:r>
        <w:t>R</w:t>
      </w:r>
      <w:r>
        <w:rPr>
          <w:rFonts w:hint="eastAsia"/>
        </w:rPr>
        <w:t xml:space="preserve">ound 0, d = 5: </w:t>
      </w:r>
      <w:r>
        <w:rPr>
          <w:rFonts w:hint="eastAsia"/>
        </w:rPr>
        <w:tab/>
      </w:r>
      <w:r>
        <w:rPr>
          <w:rFonts w:hint="eastAsia"/>
        </w:rPr>
        <w:tab/>
      </w:r>
      <w:r>
        <w:rPr>
          <w:rFonts w:hint="eastAsia"/>
        </w:rPr>
        <w:t>57---------------61</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 xml:space="preserve">   68--------------29</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59-------------84</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52---------------65</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73---------------32</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57 29 59 52 32 61 68 84 65 73</w:t>
      </w:r>
    </w:p>
    <w:p>
      <w:pPr>
        <w:ind w:firstLine="420"/>
      </w:pPr>
      <w:r>
        <w:t>R</w:t>
      </w:r>
      <w:r>
        <w:rPr>
          <w:rFonts w:hint="eastAsia"/>
        </w:rPr>
        <w:t>ound 1, d = 2:</w:t>
      </w:r>
      <w:r>
        <w:rPr>
          <w:rFonts w:hint="eastAsia"/>
        </w:rPr>
        <w:tab/>
      </w:r>
      <w:r>
        <w:rPr>
          <w:rFonts w:hint="eastAsia"/>
        </w:rPr>
        <w:tab/>
      </w:r>
      <w:r>
        <w:rPr>
          <w:rFonts w:hint="eastAsia"/>
        </w:rPr>
        <w:t>57----59----32----68-----65</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 xml:space="preserve">   29----52---61----84-----73</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32 29 57 52 59 61 65 73 68 84</w:t>
      </w:r>
    </w:p>
    <w:p>
      <w:pPr>
        <w:ind w:firstLine="420"/>
      </w:pPr>
      <w:r>
        <w:t xml:space="preserve">Round </w:t>
      </w:r>
      <w:r>
        <w:rPr>
          <w:rFonts w:hint="eastAsia"/>
        </w:rPr>
        <w:t>2, d = 1(结束条件):</w:t>
      </w:r>
      <w:r>
        <w:rPr>
          <w:rFonts w:hint="eastAsia"/>
        </w:rPr>
        <w:tab/>
      </w:r>
      <w:r>
        <w:rPr>
          <w:rFonts w:hint="eastAsia"/>
        </w:rPr>
        <w:t>直接插入排序</w:t>
      </w:r>
      <w:r>
        <w:rPr>
          <w:rFonts w:hint="eastAsia"/>
        </w:rPr>
        <w:tab/>
      </w:r>
      <w:r>
        <w:rPr>
          <w:rFonts w:hint="eastAsia"/>
        </w:rPr>
        <w:tab/>
      </w:r>
    </w:p>
    <w:p>
      <w:pPr>
        <w:pStyle w:val="5"/>
      </w:pPr>
      <w:r>
        <w:rPr>
          <w:rFonts w:hint="eastAsia"/>
        </w:rPr>
        <w:t>1.3.简单选择排序</w:t>
      </w:r>
    </w:p>
    <w:p>
      <w:pPr>
        <w:pStyle w:val="7"/>
        <w:ind w:left="420"/>
      </w:pPr>
      <w:r>
        <w:rPr>
          <w:rFonts w:hint="eastAsia"/>
        </w:rPr>
        <w:t>1.3.1.基本思想</w:t>
      </w:r>
    </w:p>
    <w:p>
      <w:pPr>
        <w:ind w:firstLine="420"/>
      </w:pPr>
      <w:r>
        <w:rPr>
          <w:rFonts w:hint="eastAsia"/>
        </w:rPr>
        <w:t>在要排序的一组数中，选出最小的一个数与第一个位置的数交换；然后在剩下的数中再找出最小的与第二个位置的数交换，如此循环到倒数第二个数和最后一个数比较为止。</w:t>
      </w:r>
    </w:p>
    <w:p>
      <w:pPr>
        <w:pStyle w:val="7"/>
        <w:ind w:left="420"/>
      </w:pPr>
      <w:r>
        <w:rPr>
          <w:rFonts w:hint="eastAsia"/>
        </w:rPr>
        <w:t>1.3.2.实例</w:t>
      </w:r>
    </w:p>
    <w:p>
      <w:pPr>
        <w:ind w:firstLine="420"/>
      </w:pPr>
      <w:r>
        <w:rPr>
          <w:rFonts w:hint="eastAsia"/>
        </w:rPr>
        <w:t>Org:</w:t>
      </w:r>
      <w:r>
        <w:rPr>
          <w:rFonts w:hint="eastAsia"/>
        </w:rPr>
        <w:tab/>
      </w:r>
      <w:r>
        <w:rPr>
          <w:rFonts w:hint="eastAsia"/>
        </w:rPr>
        <w:tab/>
      </w:r>
      <w:r>
        <w:rPr>
          <w:rFonts w:hint="eastAsia"/>
        </w:rPr>
        <w:tab/>
      </w:r>
      <w:r>
        <w:rPr>
          <w:rFonts w:hint="eastAsia"/>
        </w:rPr>
        <w:t>57 68 59 52</w:t>
      </w:r>
    </w:p>
    <w:p>
      <w:pPr>
        <w:ind w:firstLine="420"/>
      </w:pPr>
      <w:r>
        <w:t>R</w:t>
      </w:r>
      <w:r>
        <w:rPr>
          <w:rFonts w:hint="eastAsia"/>
        </w:rPr>
        <w:t xml:space="preserve">ound 0 : </w:t>
      </w:r>
      <w:r>
        <w:rPr>
          <w:rFonts w:hint="eastAsia"/>
        </w:rPr>
        <w:tab/>
      </w:r>
      <w:r>
        <w:rPr>
          <w:rFonts w:hint="eastAsia"/>
        </w:rPr>
        <w:t>52 68 59 57</w:t>
      </w:r>
    </w:p>
    <w:p>
      <w:pPr>
        <w:ind w:firstLine="420"/>
      </w:pPr>
      <w:r>
        <w:rPr>
          <w:rFonts w:hint="eastAsia"/>
        </w:rPr>
        <w:t>Round 1:</w:t>
      </w:r>
      <w:r>
        <w:rPr>
          <w:rFonts w:hint="eastAsia"/>
        </w:rPr>
        <w:tab/>
      </w:r>
      <w:r>
        <w:rPr>
          <w:rFonts w:hint="eastAsia"/>
        </w:rPr>
        <w:tab/>
      </w:r>
      <w:r>
        <w:rPr>
          <w:rFonts w:hint="eastAsia"/>
        </w:rPr>
        <w:t>52 57 68 59</w:t>
      </w:r>
    </w:p>
    <w:p>
      <w:pPr>
        <w:ind w:firstLine="420"/>
      </w:pPr>
      <w:r>
        <w:rPr>
          <w:rFonts w:hint="eastAsia"/>
        </w:rPr>
        <w:t>Round 2:</w:t>
      </w:r>
      <w:r>
        <w:rPr>
          <w:rFonts w:hint="eastAsia"/>
        </w:rPr>
        <w:tab/>
      </w:r>
      <w:r>
        <w:rPr>
          <w:rFonts w:hint="eastAsia"/>
        </w:rPr>
        <w:tab/>
      </w:r>
      <w:r>
        <w:rPr>
          <w:rFonts w:hint="eastAsia"/>
        </w:rPr>
        <w:t>52 57 59 68</w:t>
      </w:r>
    </w:p>
    <w:p>
      <w:pPr>
        <w:pStyle w:val="5"/>
      </w:pPr>
      <w:r>
        <w:rPr>
          <w:rFonts w:hint="eastAsia"/>
        </w:rPr>
        <w:t>1.4.堆排序</w:t>
      </w:r>
    </w:p>
    <w:p>
      <w:pPr>
        <w:pStyle w:val="7"/>
        <w:ind w:left="420"/>
      </w:pPr>
      <w:r>
        <w:rPr>
          <w:rFonts w:hint="eastAsia"/>
        </w:rPr>
        <w:t>1.4.1.基本思想</w:t>
      </w:r>
    </w:p>
    <w:p>
      <w:pPr>
        <w:ind w:firstLine="420"/>
      </w:pPr>
      <w:r>
        <w:rPr>
          <w:rFonts w:hint="eastAsia"/>
        </w:rPr>
        <w:t>当且仅当满足以下条件时，关键字序列K1</w:t>
      </w:r>
      <w:r>
        <w:t>—</w:t>
      </w:r>
      <w:r>
        <w:rPr>
          <w:rFonts w:hint="eastAsia"/>
        </w:rPr>
        <w:t>Kn可以称为堆：树中任一非叶子结点的关键字均不大于(不小于)其左右孩子节点的关键字。</w:t>
      </w:r>
    </w:p>
    <w:p>
      <w:pPr>
        <w:ind w:firstLine="420"/>
      </w:pPr>
      <w:r>
        <w:rPr>
          <w:rFonts w:hint="eastAsia"/>
        </w:rPr>
        <w:t>用大顶堆排序的基本思想：</w:t>
      </w:r>
    </w:p>
    <w:p>
      <w:pPr>
        <w:pStyle w:val="29"/>
        <w:numPr>
          <w:ilvl w:val="0"/>
          <w:numId w:val="63"/>
        </w:numPr>
        <w:ind w:firstLineChars="0"/>
      </w:pPr>
      <w:r>
        <w:rPr>
          <w:rFonts w:hint="eastAsia"/>
        </w:rPr>
        <w:t>先将输入的数字序列初始化成为大顶堆；</w:t>
      </w:r>
    </w:p>
    <w:p>
      <w:pPr>
        <w:pStyle w:val="29"/>
        <w:numPr>
          <w:ilvl w:val="0"/>
          <w:numId w:val="63"/>
        </w:numPr>
        <w:ind w:firstLineChars="0"/>
      </w:pPr>
      <w:r>
        <w:rPr>
          <w:rFonts w:hint="eastAsia"/>
        </w:rPr>
        <w:t>将堆顶(也肯定是序列里最大的关键字)R[1]和序列最后一个关键字R[n]交换，由此得到新的无需区R[1]..R[n]，而R[n]显然已经是有序区；</w:t>
      </w:r>
    </w:p>
    <w:p>
      <w:pPr>
        <w:pStyle w:val="29"/>
        <w:numPr>
          <w:ilvl w:val="0"/>
          <w:numId w:val="63"/>
        </w:numPr>
        <w:ind w:firstLineChars="0"/>
      </w:pPr>
      <w:r>
        <w:rPr>
          <w:rFonts w:hint="eastAsia"/>
        </w:rPr>
        <w:t>调整R[1]..R[n]为有序堆，再将其堆顶与最末的元素交换，循环执行，直至所有元素都执行过排序为止。</w:t>
      </w:r>
    </w:p>
    <w:p>
      <w:pPr>
        <w:ind w:firstLine="420"/>
      </w:pPr>
    </w:p>
    <w:p>
      <w:pPr>
        <w:pStyle w:val="5"/>
      </w:pPr>
      <w:r>
        <w:rPr>
          <w:rFonts w:hint="eastAsia"/>
        </w:rPr>
        <w:t>1.5.冒泡排序</w:t>
      </w:r>
    </w:p>
    <w:p>
      <w:pPr>
        <w:pStyle w:val="7"/>
        <w:ind w:left="420"/>
      </w:pPr>
      <w:r>
        <w:rPr>
          <w:rFonts w:hint="eastAsia"/>
        </w:rPr>
        <w:t>1.5.1.基本思想</w:t>
      </w:r>
    </w:p>
    <w:p>
      <w:pPr>
        <w:ind w:firstLine="420"/>
      </w:pPr>
      <w:r>
        <w:rPr>
          <w:rFonts w:hint="eastAsia"/>
        </w:rPr>
        <w:t>冒泡算法的运作如下(</w:t>
      </w:r>
      <w:r>
        <w:rPr>
          <w:rFonts w:hint="eastAsia"/>
          <w:b/>
        </w:rPr>
        <w:t>从后往前</w:t>
      </w:r>
      <w:r>
        <w:rPr>
          <w:rFonts w:hint="eastAsia"/>
        </w:rPr>
        <w:t>)：</w:t>
      </w:r>
    </w:p>
    <w:p>
      <w:pPr>
        <w:pStyle w:val="29"/>
        <w:numPr>
          <w:ilvl w:val="0"/>
          <w:numId w:val="64"/>
        </w:numPr>
        <w:ind w:firstLineChars="0"/>
      </w:pPr>
      <w:r>
        <w:rPr>
          <w:rFonts w:hint="eastAsia"/>
        </w:rPr>
        <w:t>比较相邻元素，如果第一个比第二个大，就交换他们；</w:t>
      </w:r>
    </w:p>
    <w:p>
      <w:pPr>
        <w:pStyle w:val="29"/>
        <w:numPr>
          <w:ilvl w:val="0"/>
          <w:numId w:val="64"/>
        </w:numPr>
        <w:ind w:firstLineChars="0"/>
      </w:pPr>
      <w:r>
        <w:rPr>
          <w:rFonts w:hint="eastAsia"/>
        </w:rPr>
        <w:t>对每一对相邻元素做如此操作，从开始第一对到结尾最后一对。执行完之后，最后一个元素应该是最大的数；</w:t>
      </w:r>
    </w:p>
    <w:p>
      <w:pPr>
        <w:pStyle w:val="29"/>
        <w:numPr>
          <w:ilvl w:val="0"/>
          <w:numId w:val="64"/>
        </w:numPr>
        <w:ind w:firstLineChars="0"/>
      </w:pPr>
      <w:r>
        <w:rPr>
          <w:rFonts w:hint="eastAsia"/>
        </w:rPr>
        <w:t>针对所有的元素重复以上操作，除了最后一个；</w:t>
      </w:r>
    </w:p>
    <w:p>
      <w:pPr>
        <w:pStyle w:val="29"/>
        <w:numPr>
          <w:ilvl w:val="0"/>
          <w:numId w:val="64"/>
        </w:numPr>
        <w:ind w:firstLineChars="0"/>
      </w:pPr>
      <w:r>
        <w:rPr>
          <w:rFonts w:hint="eastAsia"/>
        </w:rPr>
        <w:t>持续每次对越来越少的元素重复之前步骤，直到没有任何一对数字要比较；</w:t>
      </w:r>
    </w:p>
    <w:p>
      <w:pPr>
        <w:pStyle w:val="7"/>
        <w:ind w:left="420"/>
      </w:pPr>
      <w:r>
        <w:rPr>
          <w:rFonts w:hint="eastAsia"/>
        </w:rPr>
        <w:t>1.5.2.实例</w:t>
      </w:r>
    </w:p>
    <w:p>
      <w:pPr>
        <w:ind w:firstLine="420"/>
      </w:pPr>
      <w:r>
        <w:rPr>
          <w:rFonts w:hint="eastAsia"/>
        </w:rPr>
        <w:t>Org:</w:t>
      </w:r>
      <w:r>
        <w:rPr>
          <w:rFonts w:hint="eastAsia"/>
        </w:rPr>
        <w:tab/>
      </w:r>
      <w:r>
        <w:rPr>
          <w:rFonts w:hint="eastAsia"/>
        </w:rPr>
        <w:tab/>
      </w:r>
      <w:r>
        <w:rPr>
          <w:rFonts w:hint="eastAsia"/>
        </w:rPr>
        <w:tab/>
      </w:r>
      <w:r>
        <w:rPr>
          <w:rFonts w:hint="eastAsia"/>
        </w:rPr>
        <w:t>57 68 59 52</w:t>
      </w:r>
    </w:p>
    <w:p>
      <w:pPr>
        <w:ind w:firstLine="420"/>
      </w:pPr>
      <w:r>
        <w:t>R</w:t>
      </w:r>
      <w:r>
        <w:rPr>
          <w:rFonts w:hint="eastAsia"/>
        </w:rPr>
        <w:t xml:space="preserve">ound 0 : </w:t>
      </w:r>
      <w:r>
        <w:rPr>
          <w:rFonts w:hint="eastAsia"/>
        </w:rPr>
        <w:tab/>
      </w:r>
      <w:r>
        <w:rPr>
          <w:rFonts w:hint="eastAsia"/>
        </w:rPr>
        <w:t>52 57 59 68</w:t>
      </w:r>
    </w:p>
    <w:p>
      <w:pPr>
        <w:ind w:firstLine="420"/>
      </w:pPr>
      <w:r>
        <w:rPr>
          <w:rFonts w:hint="eastAsia"/>
        </w:rPr>
        <w:t>Round 1:</w:t>
      </w:r>
      <w:r>
        <w:rPr>
          <w:rFonts w:hint="eastAsia"/>
        </w:rPr>
        <w:tab/>
      </w:r>
      <w:r>
        <w:rPr>
          <w:rFonts w:hint="eastAsia"/>
        </w:rPr>
        <w:tab/>
      </w:r>
      <w:r>
        <w:rPr>
          <w:rFonts w:hint="eastAsia"/>
        </w:rPr>
        <w:t>52 57 59 68</w:t>
      </w:r>
    </w:p>
    <w:p>
      <w:pPr>
        <w:ind w:firstLine="420"/>
      </w:pPr>
      <w:r>
        <w:rPr>
          <w:rFonts w:hint="eastAsia"/>
        </w:rPr>
        <w:t>Round 2:</w:t>
      </w:r>
      <w:r>
        <w:rPr>
          <w:rFonts w:hint="eastAsia"/>
        </w:rPr>
        <w:tab/>
      </w:r>
      <w:r>
        <w:rPr>
          <w:rFonts w:hint="eastAsia"/>
        </w:rPr>
        <w:tab/>
      </w:r>
      <w:r>
        <w:rPr>
          <w:rFonts w:hint="eastAsia"/>
        </w:rPr>
        <w:t>52 57 59 68</w:t>
      </w:r>
    </w:p>
    <w:p>
      <w:pPr>
        <w:pStyle w:val="5"/>
      </w:pPr>
      <w:r>
        <w:rPr>
          <w:rFonts w:hint="eastAsia"/>
        </w:rPr>
        <w:t>1.6.快速排序</w:t>
      </w:r>
    </w:p>
    <w:p>
      <w:pPr>
        <w:pStyle w:val="7"/>
        <w:ind w:left="420"/>
      </w:pPr>
      <w:r>
        <w:rPr>
          <w:rFonts w:hint="eastAsia"/>
        </w:rPr>
        <w:t>1.6.1.基本思想</w:t>
      </w:r>
    </w:p>
    <w:p>
      <w:pPr>
        <w:ind w:firstLine="420"/>
      </w:pPr>
      <w:r>
        <w:rPr>
          <w:rFonts w:hint="eastAsia"/>
        </w:rPr>
        <w:t>快速排序采用了分治的策略解决问题，分治法的核心思想是：将问题分解成若干个规模更小但结构与原问题相似的子问题。递归的解决这些子问题，最终将子问题的解组合成为原问题的解。</w:t>
      </w:r>
    </w:p>
    <w:p>
      <w:pPr>
        <w:ind w:firstLine="420"/>
      </w:pPr>
      <w:r>
        <w:rPr>
          <w:rFonts w:hint="eastAsia"/>
        </w:rPr>
        <w:t>设当前待排序的无序区为R[low</w:t>
      </w:r>
      <w:r>
        <w:t>…</w:t>
      </w:r>
      <w:r>
        <w:rPr>
          <w:rFonts w:hint="eastAsia"/>
        </w:rPr>
        <w:t>high]，利用分治法可以将快速排序的基本思想描述为：</w:t>
      </w:r>
    </w:p>
    <w:p>
      <w:pPr>
        <w:pStyle w:val="29"/>
        <w:numPr>
          <w:ilvl w:val="0"/>
          <w:numId w:val="65"/>
        </w:numPr>
        <w:ind w:firstLineChars="0"/>
      </w:pPr>
      <w:r>
        <w:rPr>
          <w:rFonts w:hint="eastAsia"/>
        </w:rPr>
        <w:t>在数列中随机选取一个记录作为基准pivot(一般直接选取第一个)，以此基准将当前序列划分为左右两个较小的子区间Rl和Rr，并使左区间中记录都小于pivot，右区间中值都大于pivot。此时pivot已经处在了正确的位置上，所以无需再次参加后续的排序。</w:t>
      </w:r>
    </w:p>
    <w:p>
      <w:pPr>
        <w:pStyle w:val="29"/>
        <w:numPr>
          <w:ilvl w:val="0"/>
          <w:numId w:val="65"/>
        </w:numPr>
        <w:ind w:firstLineChars="0"/>
      </w:pPr>
      <w:r>
        <w:rPr>
          <w:rFonts w:hint="eastAsia"/>
        </w:rPr>
        <w:t>通过递归方法对左区间和右区间再次进行划分；</w:t>
      </w:r>
    </w:p>
    <w:p>
      <w:pPr>
        <w:pStyle w:val="29"/>
        <w:numPr>
          <w:ilvl w:val="0"/>
          <w:numId w:val="65"/>
        </w:numPr>
        <w:ind w:firstLineChars="0"/>
      </w:pPr>
      <w:r>
        <w:rPr>
          <w:rFonts w:hint="eastAsia"/>
        </w:rPr>
        <w:t>递归返回时，序列已经成为有序，排序结束。</w:t>
      </w:r>
    </w:p>
    <w:p>
      <w:pPr>
        <w:ind w:left="420" w:firstLine="0" w:firstLineChars="0"/>
      </w:pPr>
      <w:r>
        <w:rPr>
          <w:rFonts w:hint="eastAsia"/>
        </w:rPr>
        <w:t>这里注意两点：</w:t>
      </w:r>
    </w:p>
    <w:p>
      <w:pPr>
        <w:pStyle w:val="29"/>
        <w:numPr>
          <w:ilvl w:val="0"/>
          <w:numId w:val="66"/>
        </w:numPr>
        <w:ind w:firstLineChars="0"/>
      </w:pPr>
      <w:r>
        <w:rPr>
          <w:rFonts w:hint="eastAsia"/>
        </w:rPr>
        <w:t>一般pivot会直接选择第一个记录，但随机选取的方法能够更好的照顾到算法对所有类型数列的时间消耗，对各种类型数列可以提高排序的效率；不论pivot选择哪里，总会有特殊情况导致算法耗时达到O(n</w:t>
      </w:r>
      <w:r>
        <w:rPr>
          <w:rFonts w:hint="eastAsia"/>
          <w:vertAlign w:val="superscript"/>
        </w:rPr>
        <w:t>2</w:t>
      </w:r>
      <w:r>
        <w:rPr>
          <w:rFonts w:hint="eastAsia"/>
        </w:rPr>
        <w:t>)的级别。</w:t>
      </w:r>
    </w:p>
    <w:p>
      <w:pPr>
        <w:pStyle w:val="29"/>
        <w:numPr>
          <w:ilvl w:val="0"/>
          <w:numId w:val="66"/>
        </w:numPr>
        <w:ind w:firstLineChars="0"/>
      </w:pPr>
      <w:r>
        <w:rPr>
          <w:rFonts w:hint="eastAsia"/>
        </w:rPr>
        <w:t>由于普遍认为20以内的数组排序，直接插入排序的效率是最高的，所以当数组长度小于20时，可以直接采用直接插入排序进行排序，而不是再次执行递归。</w:t>
      </w:r>
    </w:p>
    <w:p>
      <w:pPr>
        <w:ind w:left="420" w:firstLine="0" w:firstLineChars="0"/>
      </w:pPr>
    </w:p>
    <w:p>
      <w:pPr>
        <w:pStyle w:val="5"/>
      </w:pPr>
      <w:r>
        <w:rPr>
          <w:rFonts w:hint="eastAsia"/>
        </w:rPr>
        <w:t>1.7.归并排序</w:t>
      </w:r>
    </w:p>
    <w:p>
      <w:pPr>
        <w:ind w:firstLine="420"/>
      </w:pPr>
      <w:r>
        <w:rPr>
          <w:rFonts w:hint="eastAsia"/>
        </w:rPr>
        <w:t>归并排序是将两个(或以上)有序表合并成一个新的有序表，即把待排序的序列分成若干个有序的子序列，再把有序的子序列合并成整体有序的排序过程。</w:t>
      </w:r>
    </w:p>
    <w:p>
      <w:pPr>
        <w:ind w:firstLine="420"/>
      </w:pPr>
      <w:r>
        <w:rPr>
          <w:rFonts w:hint="eastAsia"/>
        </w:rPr>
        <w:t>归并排序是建立在归并操作基础上的算法，该算法是采用分治法的一个典型应用。</w:t>
      </w:r>
    </w:p>
    <w:p>
      <w:pPr>
        <w:pStyle w:val="7"/>
        <w:ind w:left="420"/>
      </w:pPr>
      <w:r>
        <w:rPr>
          <w:rFonts w:hint="eastAsia"/>
        </w:rPr>
        <w:t>1.7.1.归并操作实例</w:t>
      </w:r>
    </w:p>
    <w:p>
      <w:pPr>
        <w:ind w:firstLine="420"/>
      </w:pPr>
      <w:r>
        <w:rPr>
          <w:rFonts w:hint="eastAsia"/>
        </w:rPr>
        <w:t>归并操作指的是将两个有序序列合并成一个有序序列的方法，例如有数列{6, 202, 100, 31, 38, 8, 1}:</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155"/>
        <w:gridCol w:w="2841"/>
      </w:tblGrid>
      <w:tr>
        <w:tc>
          <w:tcPr>
            <w:tcW w:w="1526" w:type="dxa"/>
            <w:vAlign w:val="top"/>
          </w:tcPr>
          <w:p>
            <w:pPr>
              <w:ind w:firstLine="0" w:firstLineChars="0"/>
            </w:pPr>
            <w:r>
              <w:rPr>
                <w:rFonts w:hint="eastAsia"/>
              </w:rPr>
              <w:t>归并次数</w:t>
            </w:r>
          </w:p>
        </w:tc>
        <w:tc>
          <w:tcPr>
            <w:tcW w:w="4155" w:type="dxa"/>
            <w:vAlign w:val="top"/>
          </w:tcPr>
          <w:p>
            <w:pPr>
              <w:ind w:firstLine="0" w:firstLineChars="0"/>
            </w:pPr>
            <w:r>
              <w:rPr>
                <w:rFonts w:hint="eastAsia"/>
              </w:rPr>
              <w:t>结果</w:t>
            </w:r>
          </w:p>
        </w:tc>
        <w:tc>
          <w:tcPr>
            <w:tcW w:w="2841" w:type="dxa"/>
            <w:vAlign w:val="top"/>
          </w:tcPr>
          <w:p>
            <w:pPr>
              <w:ind w:firstLine="0" w:firstLineChars="0"/>
            </w:pPr>
            <w:r>
              <w:rPr>
                <w:rFonts w:hint="eastAsia"/>
              </w:rPr>
              <w:t>比较次数</w:t>
            </w:r>
          </w:p>
        </w:tc>
      </w:tr>
      <w:tr>
        <w:tc>
          <w:tcPr>
            <w:tcW w:w="1526" w:type="dxa"/>
            <w:vAlign w:val="top"/>
          </w:tcPr>
          <w:p>
            <w:pPr>
              <w:ind w:firstLine="0" w:firstLineChars="0"/>
            </w:pPr>
            <w:r>
              <w:rPr>
                <w:rFonts w:hint="eastAsia"/>
              </w:rPr>
              <w:t>第一次归并</w:t>
            </w:r>
          </w:p>
        </w:tc>
        <w:tc>
          <w:tcPr>
            <w:tcW w:w="4155" w:type="dxa"/>
            <w:vAlign w:val="top"/>
          </w:tcPr>
          <w:p>
            <w:pPr>
              <w:ind w:firstLine="0" w:firstLineChars="0"/>
            </w:pPr>
            <w:r>
              <w:rPr>
                <w:rFonts w:hint="eastAsia"/>
              </w:rPr>
              <w:t>{6, 202}, {31, 100}, {8, 38}, {1}</w:t>
            </w:r>
          </w:p>
        </w:tc>
        <w:tc>
          <w:tcPr>
            <w:tcW w:w="2841" w:type="dxa"/>
            <w:vAlign w:val="top"/>
          </w:tcPr>
          <w:p>
            <w:pPr>
              <w:ind w:firstLine="0" w:firstLineChars="0"/>
            </w:pPr>
            <w:r>
              <w:rPr>
                <w:rFonts w:hint="eastAsia"/>
              </w:rPr>
              <w:t>3</w:t>
            </w:r>
          </w:p>
        </w:tc>
      </w:tr>
      <w:tr>
        <w:tc>
          <w:tcPr>
            <w:tcW w:w="1526" w:type="dxa"/>
            <w:vAlign w:val="top"/>
          </w:tcPr>
          <w:p>
            <w:pPr>
              <w:ind w:firstLine="0" w:firstLineChars="0"/>
            </w:pPr>
            <w:r>
              <w:rPr>
                <w:rFonts w:hint="eastAsia"/>
              </w:rPr>
              <w:t>第二次归并</w:t>
            </w:r>
          </w:p>
        </w:tc>
        <w:tc>
          <w:tcPr>
            <w:tcW w:w="4155" w:type="dxa"/>
            <w:vAlign w:val="top"/>
          </w:tcPr>
          <w:p>
            <w:pPr>
              <w:ind w:firstLine="0" w:firstLineChars="0"/>
            </w:pPr>
            <w:r>
              <w:rPr>
                <w:rFonts w:hint="eastAsia"/>
              </w:rPr>
              <w:t>{6, 31, 100, 202}， {1, 8, 38}</w:t>
            </w:r>
          </w:p>
        </w:tc>
        <w:tc>
          <w:tcPr>
            <w:tcW w:w="2841" w:type="dxa"/>
            <w:vAlign w:val="top"/>
          </w:tcPr>
          <w:p>
            <w:pPr>
              <w:ind w:firstLine="0" w:firstLineChars="0"/>
            </w:pPr>
            <w:r>
              <w:rPr>
                <w:rFonts w:hint="eastAsia"/>
              </w:rPr>
              <w:t>4</w:t>
            </w:r>
          </w:p>
        </w:tc>
      </w:tr>
      <w:tr>
        <w:tc>
          <w:tcPr>
            <w:tcW w:w="1526" w:type="dxa"/>
            <w:vAlign w:val="top"/>
          </w:tcPr>
          <w:p>
            <w:pPr>
              <w:ind w:firstLine="0" w:firstLineChars="0"/>
            </w:pPr>
            <w:r>
              <w:rPr>
                <w:rFonts w:hint="eastAsia"/>
              </w:rPr>
              <w:t>第三次归并</w:t>
            </w:r>
          </w:p>
        </w:tc>
        <w:tc>
          <w:tcPr>
            <w:tcW w:w="4155" w:type="dxa"/>
            <w:vAlign w:val="top"/>
          </w:tcPr>
          <w:p>
            <w:pPr>
              <w:ind w:firstLine="0" w:firstLineChars="0"/>
            </w:pPr>
            <w:r>
              <w:rPr>
                <w:rFonts w:hint="eastAsia"/>
              </w:rPr>
              <w:t>{1, 6, 8, 31, 38, 100, 202}</w:t>
            </w:r>
          </w:p>
        </w:tc>
        <w:tc>
          <w:tcPr>
            <w:tcW w:w="2841" w:type="dxa"/>
            <w:vAlign w:val="top"/>
          </w:tcPr>
          <w:p>
            <w:pPr>
              <w:ind w:firstLine="0" w:firstLineChars="0"/>
            </w:pPr>
            <w:r>
              <w:rPr>
                <w:rFonts w:hint="eastAsia"/>
              </w:rPr>
              <w:t>5</w:t>
            </w:r>
          </w:p>
        </w:tc>
      </w:tr>
    </w:tbl>
    <w:p>
      <w:pPr>
        <w:ind w:firstLine="420"/>
      </w:pPr>
      <w:r>
        <w:rPr>
          <w:rFonts w:hint="eastAsia"/>
        </w:rPr>
        <w:t>由上表可以看出，总的比较次数是：3 + 4 + 5 = 12.</w:t>
      </w:r>
    </w:p>
    <w:p>
      <w:pPr>
        <w:pStyle w:val="7"/>
        <w:ind w:left="420"/>
      </w:pPr>
      <w:r>
        <w:rPr>
          <w:rFonts w:hint="eastAsia"/>
        </w:rPr>
        <w:t>1.7.2.归并操作算法描述</w:t>
      </w:r>
    </w:p>
    <w:p>
      <w:pPr>
        <w:pStyle w:val="29"/>
        <w:numPr>
          <w:ilvl w:val="0"/>
          <w:numId w:val="67"/>
        </w:numPr>
        <w:ind w:firstLineChars="0"/>
      </w:pPr>
      <w:r>
        <w:rPr>
          <w:rFonts w:hint="eastAsia"/>
        </w:rPr>
        <w:t>申请空间，申请的大小应是两个已经有序的序列的长度之和，用来存放合并后的序列；</w:t>
      </w:r>
    </w:p>
    <w:p>
      <w:pPr>
        <w:pStyle w:val="29"/>
        <w:numPr>
          <w:ilvl w:val="0"/>
          <w:numId w:val="67"/>
        </w:numPr>
        <w:ind w:firstLineChars="0"/>
      </w:pPr>
      <w:r>
        <w:rPr>
          <w:rFonts w:hint="eastAsia"/>
        </w:rPr>
        <w:t>设定两个指针，最初位置分别是两个已经排序序列的起始位置；</w:t>
      </w:r>
    </w:p>
    <w:p>
      <w:pPr>
        <w:pStyle w:val="29"/>
        <w:numPr>
          <w:ilvl w:val="0"/>
          <w:numId w:val="67"/>
        </w:numPr>
        <w:ind w:firstLineChars="0"/>
      </w:pPr>
      <w:r>
        <w:rPr>
          <w:rFonts w:hint="eastAsia"/>
        </w:rPr>
        <w:t>比较两个指针指向的元素，选择相对小的放入合并后的空间，指针顺势移动到下一个元素；</w:t>
      </w:r>
    </w:p>
    <w:p>
      <w:pPr>
        <w:pStyle w:val="29"/>
        <w:numPr>
          <w:ilvl w:val="0"/>
          <w:numId w:val="67"/>
        </w:numPr>
        <w:ind w:firstLineChars="0"/>
      </w:pPr>
      <w:r>
        <w:rPr>
          <w:rFonts w:hint="eastAsia"/>
        </w:rPr>
        <w:t>重复步骤3，直至某一个指针超出序列尾；</w:t>
      </w:r>
    </w:p>
    <w:p>
      <w:pPr>
        <w:pStyle w:val="29"/>
        <w:numPr>
          <w:ilvl w:val="0"/>
          <w:numId w:val="67"/>
        </w:numPr>
        <w:ind w:firstLineChars="0"/>
      </w:pPr>
      <w:r>
        <w:rPr>
          <w:rFonts w:hint="eastAsia"/>
        </w:rPr>
        <w:t>将另一个序列剩下的所有元素直接复制到合并空间中；</w:t>
      </w:r>
    </w:p>
    <w:p>
      <w:pPr>
        <w:ind w:firstLine="420"/>
      </w:pPr>
    </w:p>
    <w:p>
      <w:pPr>
        <w:pStyle w:val="5"/>
      </w:pPr>
      <w:r>
        <w:rPr>
          <w:rFonts w:hint="eastAsia"/>
        </w:rPr>
        <w:t>1.8.基数排序</w:t>
      </w:r>
    </w:p>
    <w:p>
      <w:pPr>
        <w:ind w:firstLine="420"/>
      </w:pPr>
    </w:p>
    <w:p>
      <w:pPr>
        <w:pStyle w:val="5"/>
      </w:pPr>
      <w:r>
        <w:rPr>
          <w:rFonts w:hint="eastAsia"/>
        </w:rPr>
        <w:t>1.9.八种排序算法的总结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vAlign w:val="top"/>
          </w:tcPr>
          <w:p>
            <w:pPr>
              <w:ind w:firstLine="0" w:firstLineChars="0"/>
            </w:pPr>
            <w:r>
              <w:rPr>
                <w:rFonts w:hint="eastAsia"/>
              </w:rPr>
              <w:t>类别</w:t>
            </w:r>
          </w:p>
        </w:tc>
        <w:tc>
          <w:tcPr>
            <w:tcW w:w="1217" w:type="dxa"/>
            <w:vMerge w:val="restart"/>
            <w:vAlign w:val="top"/>
          </w:tcPr>
          <w:p>
            <w:pPr>
              <w:ind w:firstLine="0" w:firstLineChars="0"/>
            </w:pPr>
            <w:r>
              <w:rPr>
                <w:rFonts w:hint="eastAsia"/>
              </w:rPr>
              <w:t>排序方法</w:t>
            </w:r>
          </w:p>
        </w:tc>
        <w:tc>
          <w:tcPr>
            <w:tcW w:w="3652" w:type="dxa"/>
            <w:gridSpan w:val="3"/>
            <w:vAlign w:val="top"/>
          </w:tcPr>
          <w:p>
            <w:pPr>
              <w:ind w:firstLine="0" w:firstLineChars="0"/>
            </w:pPr>
            <w:r>
              <w:rPr>
                <w:rFonts w:hint="eastAsia"/>
              </w:rPr>
              <w:t>时间复杂度</w:t>
            </w:r>
          </w:p>
        </w:tc>
        <w:tc>
          <w:tcPr>
            <w:tcW w:w="1218" w:type="dxa"/>
            <w:vAlign w:val="top"/>
          </w:tcPr>
          <w:p>
            <w:pPr>
              <w:ind w:firstLine="0" w:firstLineChars="0"/>
            </w:pPr>
            <w:r>
              <w:rPr>
                <w:rFonts w:hint="eastAsia"/>
              </w:rPr>
              <w:t>空间复杂度</w:t>
            </w:r>
          </w:p>
        </w:tc>
        <w:tc>
          <w:tcPr>
            <w:tcW w:w="1218" w:type="dxa"/>
            <w:vMerge w:val="restart"/>
            <w:vAlign w:val="top"/>
          </w:tcPr>
          <w:p>
            <w:pPr>
              <w:ind w:firstLine="0" w:firstLineChars="0"/>
            </w:pPr>
            <w:r>
              <w:rPr>
                <w:rFonts w:hint="eastAsia"/>
              </w:rPr>
              <w:t>稳定性</w:t>
            </w:r>
          </w:p>
        </w:tc>
      </w:tr>
      <w:tr>
        <w:tc>
          <w:tcPr>
            <w:tcW w:w="1217" w:type="dxa"/>
            <w:vMerge w:val="continue"/>
            <w:vAlign w:val="top"/>
          </w:tcPr>
          <w:p>
            <w:pPr>
              <w:ind w:firstLine="0" w:firstLineChars="0"/>
            </w:pPr>
          </w:p>
        </w:tc>
        <w:tc>
          <w:tcPr>
            <w:tcW w:w="1217" w:type="dxa"/>
            <w:vMerge w:val="continue"/>
            <w:vAlign w:val="top"/>
          </w:tcPr>
          <w:p>
            <w:pPr>
              <w:ind w:firstLine="0" w:firstLineChars="0"/>
            </w:pPr>
          </w:p>
        </w:tc>
        <w:tc>
          <w:tcPr>
            <w:tcW w:w="1217" w:type="dxa"/>
            <w:vAlign w:val="top"/>
          </w:tcPr>
          <w:p>
            <w:pPr>
              <w:ind w:firstLine="0" w:firstLineChars="0"/>
            </w:pPr>
            <w:r>
              <w:rPr>
                <w:rFonts w:hint="eastAsia"/>
              </w:rPr>
              <w:t>平均情况</w:t>
            </w:r>
          </w:p>
        </w:tc>
        <w:tc>
          <w:tcPr>
            <w:tcW w:w="1217" w:type="dxa"/>
            <w:vAlign w:val="top"/>
          </w:tcPr>
          <w:p>
            <w:pPr>
              <w:ind w:firstLine="0" w:firstLineChars="0"/>
            </w:pPr>
            <w:r>
              <w:rPr>
                <w:rFonts w:hint="eastAsia"/>
              </w:rPr>
              <w:t>最好情况</w:t>
            </w:r>
          </w:p>
        </w:tc>
        <w:tc>
          <w:tcPr>
            <w:tcW w:w="1218" w:type="dxa"/>
            <w:vAlign w:val="top"/>
          </w:tcPr>
          <w:p>
            <w:pPr>
              <w:ind w:firstLine="0" w:firstLineChars="0"/>
            </w:pPr>
            <w:r>
              <w:rPr>
                <w:rFonts w:hint="eastAsia"/>
              </w:rPr>
              <w:t>最坏情况</w:t>
            </w:r>
          </w:p>
        </w:tc>
        <w:tc>
          <w:tcPr>
            <w:tcW w:w="1218" w:type="dxa"/>
            <w:vAlign w:val="top"/>
          </w:tcPr>
          <w:p>
            <w:pPr>
              <w:ind w:firstLine="0" w:firstLineChars="0"/>
            </w:pPr>
            <w:r>
              <w:rPr>
                <w:rFonts w:hint="eastAsia"/>
              </w:rPr>
              <w:t>辅助存储</w:t>
            </w:r>
          </w:p>
        </w:tc>
        <w:tc>
          <w:tcPr>
            <w:tcW w:w="1218" w:type="dxa"/>
            <w:vMerge w:val="continue"/>
            <w:vAlign w:val="top"/>
          </w:tcPr>
          <w:p>
            <w:pPr>
              <w:ind w:firstLine="0" w:firstLineChars="0"/>
            </w:pPr>
          </w:p>
        </w:tc>
      </w:tr>
      <w:tr>
        <w:tc>
          <w:tcPr>
            <w:tcW w:w="1217" w:type="dxa"/>
            <w:vMerge w:val="restart"/>
            <w:vAlign w:val="top"/>
          </w:tcPr>
          <w:p>
            <w:pPr>
              <w:ind w:firstLine="0" w:firstLineChars="0"/>
            </w:pPr>
            <w:r>
              <w:rPr>
                <w:rFonts w:hint="eastAsia"/>
              </w:rPr>
              <w:t>插入排序</w:t>
            </w:r>
          </w:p>
        </w:tc>
        <w:tc>
          <w:tcPr>
            <w:tcW w:w="1217" w:type="dxa"/>
            <w:vAlign w:val="top"/>
          </w:tcPr>
          <w:p>
            <w:pPr>
              <w:ind w:firstLine="0" w:firstLineChars="0"/>
            </w:pPr>
            <w:r>
              <w:rPr>
                <w:rFonts w:hint="eastAsia"/>
              </w:rPr>
              <w:t>直接插入</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希尔排序</w:t>
            </w:r>
          </w:p>
        </w:tc>
        <w:tc>
          <w:tcPr>
            <w:tcW w:w="1217" w:type="dxa"/>
            <w:vAlign w:val="top"/>
          </w:tcPr>
          <w:p>
            <w:pPr>
              <w:ind w:firstLine="0" w:firstLineChars="0"/>
            </w:pPr>
            <w:r>
              <w:rPr>
                <w:rFonts w:hint="eastAsia"/>
              </w:rPr>
              <w:t>O(n</w:t>
            </w:r>
            <w:r>
              <w:rPr>
                <w:rFonts w:hint="eastAsia"/>
                <w:vertAlign w:val="superscript"/>
              </w:rPr>
              <w:t>1.3</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restart"/>
            <w:vAlign w:val="top"/>
          </w:tcPr>
          <w:p>
            <w:pPr>
              <w:ind w:firstLine="0" w:firstLineChars="0"/>
            </w:pPr>
            <w:r>
              <w:rPr>
                <w:rFonts w:hint="eastAsia"/>
              </w:rPr>
              <w:t>选择排序</w:t>
            </w:r>
          </w:p>
        </w:tc>
        <w:tc>
          <w:tcPr>
            <w:tcW w:w="1217" w:type="dxa"/>
            <w:vAlign w:val="top"/>
          </w:tcPr>
          <w:p>
            <w:pPr>
              <w:ind w:firstLine="0" w:firstLineChars="0"/>
            </w:pPr>
            <w:r>
              <w:rPr>
                <w:rFonts w:hint="eastAsia"/>
              </w:rPr>
              <w:t>直接选择</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rPr>
                <w:b/>
              </w:rPr>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堆排序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restart"/>
            <w:vAlign w:val="top"/>
          </w:tcPr>
          <w:p>
            <w:pPr>
              <w:ind w:firstLine="0" w:firstLineChars="0"/>
            </w:pPr>
            <w:r>
              <w:rPr>
                <w:rFonts w:hint="eastAsia"/>
              </w:rPr>
              <w:t>交换排序</w:t>
            </w:r>
          </w:p>
        </w:tc>
        <w:tc>
          <w:tcPr>
            <w:tcW w:w="1217" w:type="dxa"/>
            <w:vAlign w:val="top"/>
          </w:tcPr>
          <w:p>
            <w:pPr>
              <w:ind w:firstLine="0" w:firstLineChars="0"/>
            </w:pPr>
            <w:r>
              <w:rPr>
                <w:rFonts w:hint="eastAsia"/>
              </w:rPr>
              <w:t>冒泡排序</w:t>
            </w:r>
          </w:p>
        </w:tc>
        <w:tc>
          <w:tcPr>
            <w:tcW w:w="1217" w:type="dxa"/>
            <w:vAlign w:val="top"/>
          </w:tcPr>
          <w:p>
            <w:pPr>
              <w:ind w:firstLine="0" w:firstLineChars="0"/>
              <w:rPr>
                <w:b/>
              </w:rPr>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快速排序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p>
        </w:tc>
        <w:tc>
          <w:tcPr>
            <w:tcW w:w="1218" w:type="dxa"/>
            <w:vAlign w:val="top"/>
          </w:tcPr>
          <w:p>
            <w:pPr>
              <w:ind w:firstLine="0" w:firstLineChars="0"/>
            </w:pPr>
            <w:r>
              <w:rPr>
                <w:rFonts w:hint="eastAsia"/>
              </w:rPr>
              <w:t>不稳定</w:t>
            </w:r>
          </w:p>
        </w:tc>
      </w:tr>
      <w:tr>
        <w:tc>
          <w:tcPr>
            <w:tcW w:w="2434" w:type="dxa"/>
            <w:gridSpan w:val="2"/>
            <w:vAlign w:val="top"/>
          </w:tcPr>
          <w:p>
            <w:pPr>
              <w:ind w:firstLine="0" w:firstLineChars="0"/>
            </w:pPr>
            <w:r>
              <w:rPr>
                <w:rFonts w:hint="eastAsia"/>
              </w:rPr>
              <w:t>归并排序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w:t>
            </w:r>
          </w:p>
        </w:tc>
        <w:tc>
          <w:tcPr>
            <w:tcW w:w="1218" w:type="dxa"/>
            <w:vAlign w:val="top"/>
          </w:tcPr>
          <w:p>
            <w:pPr>
              <w:ind w:firstLine="0" w:firstLineChars="0"/>
            </w:pPr>
            <w:r>
              <w:rPr>
                <w:rFonts w:hint="eastAsia"/>
              </w:rPr>
              <w:t>稳定</w:t>
            </w:r>
          </w:p>
        </w:tc>
      </w:tr>
      <w:tr>
        <w:tc>
          <w:tcPr>
            <w:tcW w:w="2434" w:type="dxa"/>
            <w:gridSpan w:val="2"/>
            <w:vAlign w:val="top"/>
          </w:tcPr>
          <w:p>
            <w:pPr>
              <w:ind w:firstLine="0" w:firstLineChars="0"/>
            </w:pPr>
            <w:r>
              <w:rPr>
                <w:rFonts w:hint="eastAsia"/>
              </w:rPr>
              <w:t>基数排序</w:t>
            </w:r>
          </w:p>
        </w:tc>
        <w:tc>
          <w:tcPr>
            <w:tcW w:w="1217" w:type="dxa"/>
            <w:vAlign w:val="top"/>
          </w:tcPr>
          <w:p>
            <w:pPr>
              <w:ind w:firstLine="0" w:firstLineChars="0"/>
            </w:pPr>
            <w:r>
              <w:rPr>
                <w:rFonts w:hint="eastAsia"/>
              </w:rPr>
              <w:t>O(d(r+n))</w:t>
            </w:r>
          </w:p>
        </w:tc>
        <w:tc>
          <w:tcPr>
            <w:tcW w:w="1217" w:type="dxa"/>
            <w:vAlign w:val="top"/>
          </w:tcPr>
          <w:p>
            <w:pPr>
              <w:ind w:firstLine="0" w:firstLineChars="0"/>
            </w:pPr>
            <w:r>
              <w:rPr>
                <w:rFonts w:hint="eastAsia"/>
              </w:rPr>
              <w:t>O(d(rd+n))</w:t>
            </w:r>
          </w:p>
        </w:tc>
        <w:tc>
          <w:tcPr>
            <w:tcW w:w="1218" w:type="dxa"/>
            <w:vAlign w:val="top"/>
          </w:tcPr>
          <w:p>
            <w:pPr>
              <w:ind w:firstLine="0" w:firstLineChars="0"/>
            </w:pPr>
            <w:r>
              <w:rPr>
                <w:rFonts w:hint="eastAsia"/>
              </w:rPr>
              <w:t>O(d(r+n))</w:t>
            </w:r>
          </w:p>
        </w:tc>
        <w:tc>
          <w:tcPr>
            <w:tcW w:w="1218" w:type="dxa"/>
            <w:vAlign w:val="top"/>
          </w:tcPr>
          <w:p>
            <w:pPr>
              <w:ind w:firstLine="0" w:firstLineChars="0"/>
            </w:pPr>
            <w:r>
              <w:rPr>
                <w:rFonts w:hint="eastAsia"/>
              </w:rPr>
              <w:t>O(rd + n)</w:t>
            </w:r>
          </w:p>
        </w:tc>
        <w:tc>
          <w:tcPr>
            <w:tcW w:w="1218" w:type="dxa"/>
            <w:vAlign w:val="top"/>
          </w:tcPr>
          <w:p>
            <w:pPr>
              <w:ind w:firstLine="0" w:firstLineChars="0"/>
            </w:pPr>
            <w:r>
              <w:rPr>
                <w:rFonts w:hint="eastAsia"/>
              </w:rPr>
              <w:t>稳定</w:t>
            </w:r>
          </w:p>
        </w:tc>
      </w:tr>
      <w:tr>
        <w:tc>
          <w:tcPr>
            <w:tcW w:w="8522" w:type="dxa"/>
            <w:gridSpan w:val="7"/>
            <w:vAlign w:val="top"/>
          </w:tcPr>
          <w:p>
            <w:pPr>
              <w:ind w:firstLine="0" w:firstLineChars="0"/>
            </w:pPr>
            <w:r>
              <w:rPr>
                <w:rFonts w:hint="eastAsia"/>
              </w:rPr>
              <w:t>基数排序中，r代表关键字的基数，d代表长度，n代表关键字的个数</w:t>
            </w:r>
          </w:p>
        </w:tc>
      </w:tr>
    </w:tbl>
    <w:p>
      <w:pPr>
        <w:pStyle w:val="5"/>
      </w:pPr>
      <w:r>
        <w:rPr>
          <w:rFonts w:hint="eastAsia"/>
        </w:rPr>
        <w:t>1.10.效率比较</w:t>
      </w:r>
    </w:p>
    <w:p>
      <w:pPr>
        <w:ind w:firstLine="0" w:firstLineChars="0"/>
      </w:pPr>
      <w:r>
        <w:rPr>
          <w:rFonts w:hint="eastAsia"/>
        </w:rPr>
        <w:tab/>
      </w:r>
      <w:r>
        <w:rPr>
          <w:rFonts w:hint="eastAsia"/>
        </w:rPr>
        <w:t>通过耗时测试，得出如下结果：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c>
          <w:tcPr>
            <w:tcW w:w="1704" w:type="dxa"/>
            <w:vAlign w:val="center"/>
          </w:tcPr>
          <w:p>
            <w:pPr>
              <w:ind w:firstLine="0" w:firstLineChars="0"/>
              <w:jc w:val="center"/>
            </w:pPr>
            <w:r>
              <w:rPr>
                <w:rFonts w:hint="eastAsia"/>
              </w:rPr>
              <w:t>数组类型</w:t>
            </w:r>
          </w:p>
        </w:tc>
        <w:tc>
          <w:tcPr>
            <w:tcW w:w="1704" w:type="dxa"/>
            <w:vAlign w:val="center"/>
          </w:tcPr>
          <w:p>
            <w:pPr>
              <w:ind w:firstLine="0" w:firstLineChars="0"/>
              <w:jc w:val="center"/>
            </w:pPr>
            <w:r>
              <w:rPr>
                <w:rFonts w:hint="eastAsia"/>
              </w:rPr>
              <w:t>数组长度</w:t>
            </w:r>
          </w:p>
        </w:tc>
        <w:tc>
          <w:tcPr>
            <w:tcW w:w="1704" w:type="dxa"/>
            <w:vAlign w:val="center"/>
          </w:tcPr>
          <w:p>
            <w:pPr>
              <w:ind w:firstLine="0" w:firstLineChars="0"/>
              <w:jc w:val="center"/>
            </w:pPr>
            <w:r>
              <w:rPr>
                <w:rFonts w:hint="eastAsia"/>
              </w:rPr>
              <w:t>循环次数</w:t>
            </w:r>
          </w:p>
        </w:tc>
        <w:tc>
          <w:tcPr>
            <w:tcW w:w="1705" w:type="dxa"/>
            <w:vAlign w:val="center"/>
          </w:tcPr>
          <w:p>
            <w:pPr>
              <w:ind w:firstLine="0" w:firstLineChars="0"/>
              <w:jc w:val="center"/>
            </w:pPr>
            <w:r>
              <w:rPr>
                <w:rFonts w:hint="eastAsia"/>
              </w:rPr>
              <w:t>排序算法</w:t>
            </w:r>
          </w:p>
        </w:tc>
        <w:tc>
          <w:tcPr>
            <w:tcW w:w="1705" w:type="dxa"/>
            <w:vAlign w:val="center"/>
          </w:tcPr>
          <w:p>
            <w:pPr>
              <w:ind w:firstLine="0" w:firstLineChars="0"/>
              <w:jc w:val="center"/>
            </w:pPr>
            <w:r>
              <w:rPr>
                <w:rFonts w:hint="eastAsia"/>
              </w:rPr>
              <w:t>平均耗时(ms)</w:t>
            </w:r>
          </w:p>
        </w:tc>
      </w:tr>
      <w:tr>
        <w:tc>
          <w:tcPr>
            <w:tcW w:w="1704" w:type="dxa"/>
            <w:vMerge w:val="restart"/>
            <w:vAlign w:val="center"/>
          </w:tcPr>
          <w:p>
            <w:pPr>
              <w:ind w:firstLine="0" w:firstLineChars="0"/>
              <w:jc w:val="center"/>
            </w:pPr>
            <w:r>
              <w:rPr>
                <w:rFonts w:hint="eastAsia"/>
              </w:rPr>
              <w:t>顺序数组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0.003036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0.073832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3.630109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0.186747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3.508217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2.766099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0.001236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0.055970</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2.896902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0.090035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2.286321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2.277021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restart"/>
            <w:vAlign w:val="center"/>
          </w:tcPr>
          <w:p>
            <w:pPr>
              <w:ind w:firstLine="0" w:firstLineChars="0"/>
              <w:jc w:val="center"/>
            </w:pPr>
            <w:r>
              <w:rPr>
                <w:rFonts w:hint="eastAsia"/>
              </w:rPr>
              <w:t>反序数组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9.442874</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17.744187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3.761798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0.177772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9.382973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2.726488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7.351613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14.342757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2.956789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0.092651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7.383245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2.193542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restart"/>
            <w:vAlign w:val="center"/>
          </w:tcPr>
          <w:p>
            <w:pPr>
              <w:ind w:firstLine="0" w:firstLineChars="0"/>
              <w:jc w:val="center"/>
            </w:pPr>
            <w:r>
              <w:rPr>
                <w:rFonts w:hint="eastAsia"/>
              </w:rPr>
              <w:t>随机数组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4.614691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9.143959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3.521202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0.190860</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8.903948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0.130144</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3.755292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7.189396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3.819253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0.108193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7.143905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0.069189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bl>
    <w:p>
      <w:pPr>
        <w:ind w:firstLine="0" w:firstLineChars="0"/>
      </w:pPr>
    </w:p>
    <w:p>
      <w:pPr>
        <w:ind w:firstLine="420"/>
      </w:pPr>
      <w:r>
        <w:rPr>
          <w:rFonts w:hint="eastAsia"/>
        </w:rPr>
        <w:t>测试平台：virtual box上装的ubuntu 12.04虚拟机，虚拟出768M内存；</w:t>
      </w:r>
    </w:p>
    <w:p>
      <w:pPr>
        <w:pStyle w:val="2"/>
      </w:pPr>
      <w:r>
        <w:rPr>
          <w:rFonts w:hint="eastAsia"/>
        </w:rPr>
        <w:t>2.基本查找算法</w:t>
      </w:r>
    </w:p>
    <w:p>
      <w:pPr>
        <w:pStyle w:val="5"/>
      </w:pPr>
      <w:r>
        <w:rPr>
          <w:rFonts w:hint="eastAsia"/>
        </w:rPr>
        <w:t>2.1.顺序查找</w:t>
      </w:r>
    </w:p>
    <w:p>
      <w:pPr>
        <w:ind w:firstLine="420"/>
      </w:pPr>
      <w:r>
        <w:rPr>
          <w:rFonts w:hint="eastAsia"/>
        </w:rPr>
        <w:t>从表的一端开始，顺序的扫描表，如果找到要查找的值就结束，否则查找失败。</w:t>
      </w:r>
    </w:p>
    <w:p>
      <w:pPr>
        <w:ind w:firstLine="420"/>
      </w:pPr>
      <w:r>
        <w:rPr>
          <w:rFonts w:hint="eastAsia"/>
        </w:rPr>
        <w:t>这种算法查找的效率低下，但适用于线性表的顺序存储结构和链式存储结构的查找。</w:t>
      </w:r>
    </w:p>
    <w:p>
      <w:pPr>
        <w:pStyle w:val="5"/>
      </w:pPr>
      <w:r>
        <w:rPr>
          <w:rFonts w:hint="eastAsia"/>
        </w:rPr>
        <w:t>2.2.二分查找</w:t>
      </w:r>
    </w:p>
    <w:p>
      <w:pPr>
        <w:pStyle w:val="29"/>
        <w:numPr>
          <w:ilvl w:val="0"/>
          <w:numId w:val="68"/>
        </w:numPr>
        <w:ind w:firstLineChars="0"/>
      </w:pPr>
      <w:r>
        <w:t>M</w:t>
      </w:r>
      <w:r>
        <w:rPr>
          <w:rFonts w:hint="eastAsia"/>
        </w:rPr>
        <w:t>id = (low + high) / 2;</w:t>
      </w:r>
    </w:p>
    <w:p>
      <w:pPr>
        <w:pStyle w:val="29"/>
        <w:numPr>
          <w:ilvl w:val="0"/>
          <w:numId w:val="68"/>
        </w:numPr>
        <w:ind w:firstLineChars="0"/>
      </w:pPr>
      <w:r>
        <w:rPr>
          <w:rFonts w:hint="eastAsia"/>
        </w:rPr>
        <w:t>比较待查值a与mid指向节点的值，如果相等则查找成功，返回；如果a&lt;[mid]，则high= mid-1；否则low=mid+1；</w:t>
      </w:r>
    </w:p>
    <w:p>
      <w:pPr>
        <w:pStyle w:val="29"/>
        <w:numPr>
          <w:ilvl w:val="0"/>
          <w:numId w:val="68"/>
        </w:numPr>
        <w:ind w:firstLineChars="0"/>
      </w:pPr>
      <w:r>
        <w:rPr>
          <w:rFonts w:hint="eastAsia"/>
        </w:rPr>
        <w:t>重复执行step1和step2。如果low&gt;high时查找失败。</w:t>
      </w:r>
    </w:p>
    <w:p>
      <w:pPr>
        <w:ind w:firstLine="422"/>
        <w:rPr>
          <w:b/>
        </w:rPr>
      </w:pPr>
      <w:r>
        <w:rPr>
          <w:rFonts w:hint="eastAsia"/>
          <w:b/>
        </w:rPr>
        <w:t>该算法要求要查找的序列式有序序列！</w:t>
      </w:r>
    </w:p>
    <w:p>
      <w:pPr>
        <w:ind w:firstLine="420"/>
      </w:pPr>
      <w:r>
        <w:rPr>
          <w:rFonts w:hint="eastAsia"/>
        </w:rPr>
        <w:t>虽然二分查找的效率较高，但由于表本身要求按照关键字排序，且排序本身就耗时较大，所以二分法更加适合顺序存储结构，且是一经建立就很少改动的结构。</w:t>
      </w:r>
    </w:p>
    <w:p>
      <w:pPr>
        <w:pStyle w:val="5"/>
      </w:pPr>
      <w:r>
        <w:rPr>
          <w:rFonts w:hint="eastAsia"/>
        </w:rPr>
        <w:t>2.3.分块查找</w:t>
      </w:r>
    </w:p>
    <w:p>
      <w:pPr>
        <w:ind w:firstLine="420"/>
      </w:pPr>
    </w:p>
    <w:p>
      <w:pPr>
        <w:pStyle w:val="23"/>
      </w:pPr>
      <w:r>
        <w:rPr>
          <w:rFonts w:hint="eastAsia"/>
        </w:rPr>
        <w:t>其他相关算法知识</w:t>
      </w:r>
    </w:p>
    <w:p>
      <w:pPr>
        <w:pStyle w:val="2"/>
      </w:pPr>
      <w:r>
        <w:rPr>
          <w:rFonts w:hint="eastAsia"/>
        </w:rPr>
        <w:t>1.最大公约数和最小公倍数</w:t>
      </w:r>
    </w:p>
    <w:p>
      <w:pPr>
        <w:ind w:firstLine="420"/>
      </w:pPr>
      <w:r>
        <w:rPr>
          <w:rFonts w:hint="eastAsia"/>
        </w:rPr>
        <w:t>辗转相除法，又称欧几里得算法(</w:t>
      </w:r>
      <w:r>
        <w:t>Euclidean</w:t>
      </w:r>
      <w:r>
        <w:rPr>
          <w:rFonts w:hint="eastAsia"/>
        </w:rPr>
        <w:t xml:space="preserve"> algorithm)，是求两个正整数最大公约数的算法。</w:t>
      </w:r>
    </w:p>
    <w:p>
      <w:pPr>
        <w:ind w:firstLine="420"/>
      </w:pPr>
      <w:r>
        <w:rPr>
          <w:rFonts w:hint="eastAsia"/>
        </w:rPr>
        <w:t>辗转相除法基于以下原理：两个整数的最大公约数等于其中较小的数和两数的相除余数的最大公约数。例如，252和105的最大公约数是21，而252/105=2余42，所以105和42的最大公约数也是21.在这个过程中，两个数中的较大的一直在减小，当余数变为0的时候，除数就是两个数的最大公约数。</w:t>
      </w:r>
    </w:p>
    <w:p>
      <w:pPr>
        <w:ind w:firstLine="420"/>
      </w:pPr>
      <w:r>
        <w:rPr>
          <w:rFonts w:hint="eastAsia"/>
        </w:rPr>
        <w:t>最小公倍数和最大公约数的关系是：两数相乘的结果，除以这两个数的最大公约数，结果就是最小公倍数。</w:t>
      </w:r>
    </w:p>
    <w:p>
      <w:pPr>
        <w:ind w:firstLine="420"/>
      </w:pPr>
      <w:r>
        <w:rPr>
          <w:rFonts w:hint="eastAsia"/>
        </w:rPr>
        <w:t>最大公约数：greatest common divisor</w:t>
      </w:r>
    </w:p>
    <w:p>
      <w:pPr>
        <w:ind w:firstLine="420"/>
      </w:pPr>
      <w:r>
        <w:rPr>
          <w:rFonts w:hint="eastAsia"/>
        </w:rPr>
        <w:t xml:space="preserve">最小公倍数：least common </w:t>
      </w:r>
      <w:r>
        <w:t>multiple</w:t>
      </w:r>
      <w:r>
        <w:rPr>
          <w:rFonts w:hint="eastAsia"/>
        </w:rPr>
        <w:t>;</w:t>
      </w:r>
    </w:p>
    <w:p>
      <w:pPr>
        <w:pStyle w:val="2"/>
      </w:pPr>
      <w:r>
        <w:rPr>
          <w:rFonts w:hint="eastAsia"/>
        </w:rPr>
        <w:t>2.杨辉三角</w:t>
      </w:r>
    </w:p>
    <w:p>
      <w:pPr>
        <w:ind w:firstLine="420"/>
      </w:pPr>
      <w:r>
        <w:rPr>
          <w:rFonts w:hint="eastAsia"/>
        </w:rPr>
        <w:t>所谓杨辉三角，就是类似于如下的数字排列组合：</w:t>
      </w:r>
    </w:p>
    <w:p>
      <w:pPr>
        <w:ind w:firstLine="420"/>
      </w:pPr>
      <w:r>
        <w:rPr>
          <w:rFonts w:hint="eastAsia"/>
        </w:rPr>
        <w:t>1</w:t>
      </w:r>
    </w:p>
    <w:p>
      <w:pPr>
        <w:pStyle w:val="29"/>
        <w:numPr>
          <w:ilvl w:val="0"/>
          <w:numId w:val="69"/>
        </w:numPr>
        <w:ind w:firstLineChars="0"/>
      </w:pPr>
      <w:r>
        <w:rPr>
          <w:rFonts w:hint="eastAsia"/>
        </w:rPr>
        <w:t>1</w:t>
      </w:r>
    </w:p>
    <w:p>
      <w:pPr>
        <w:ind w:left="420" w:firstLine="0" w:firstLineChars="0"/>
      </w:pPr>
      <w:r>
        <w:rPr>
          <w:rFonts w:hint="eastAsia"/>
        </w:rPr>
        <w:t>1</w:t>
      </w:r>
      <w:r>
        <w:rPr>
          <w:rFonts w:hint="eastAsia"/>
        </w:rPr>
        <w:tab/>
      </w:r>
      <w:r>
        <w:rPr>
          <w:rFonts w:hint="eastAsia"/>
        </w:rPr>
        <w:t>2</w:t>
      </w:r>
      <w:r>
        <w:rPr>
          <w:rFonts w:hint="eastAsia"/>
        </w:rPr>
        <w:tab/>
      </w:r>
      <w:r>
        <w:rPr>
          <w:rFonts w:hint="eastAsia"/>
        </w:rPr>
        <w:t>1</w:t>
      </w:r>
    </w:p>
    <w:p>
      <w:pPr>
        <w:ind w:left="420" w:firstLine="0" w:firstLineChars="0"/>
      </w:pPr>
      <w:r>
        <w:rPr>
          <w:rFonts w:hint="eastAsia"/>
        </w:rPr>
        <w:t>1</w:t>
      </w:r>
      <w:r>
        <w:rPr>
          <w:rFonts w:hint="eastAsia"/>
        </w:rPr>
        <w:tab/>
      </w:r>
      <w:r>
        <w:rPr>
          <w:rFonts w:hint="eastAsia"/>
        </w:rPr>
        <w:t>3</w:t>
      </w:r>
      <w:r>
        <w:rPr>
          <w:rFonts w:hint="eastAsia"/>
        </w:rPr>
        <w:tab/>
      </w:r>
      <w:r>
        <w:rPr>
          <w:rFonts w:hint="eastAsia"/>
        </w:rPr>
        <w:t>3</w:t>
      </w:r>
      <w:r>
        <w:rPr>
          <w:rFonts w:hint="eastAsia"/>
        </w:rPr>
        <w:tab/>
      </w:r>
      <w:r>
        <w:rPr>
          <w:rFonts w:hint="eastAsia"/>
        </w:rPr>
        <w:t>1</w:t>
      </w:r>
    </w:p>
    <w:p>
      <w:pPr>
        <w:ind w:left="420" w:firstLine="0" w:firstLineChars="0"/>
      </w:pPr>
      <w:r>
        <w:rPr>
          <w:rFonts w:hint="eastAsia"/>
        </w:rPr>
        <w:t>1</w:t>
      </w:r>
      <w:r>
        <w:rPr>
          <w:rFonts w:hint="eastAsia"/>
        </w:rPr>
        <w:tab/>
      </w:r>
      <w:r>
        <w:rPr>
          <w:rFonts w:hint="eastAsia"/>
        </w:rPr>
        <w:t>4</w:t>
      </w:r>
      <w:r>
        <w:rPr>
          <w:rFonts w:hint="eastAsia"/>
        </w:rPr>
        <w:tab/>
      </w:r>
      <w:r>
        <w:rPr>
          <w:rFonts w:hint="eastAsia"/>
        </w:rPr>
        <w:t>6</w:t>
      </w:r>
      <w:r>
        <w:rPr>
          <w:rFonts w:hint="eastAsia"/>
        </w:rPr>
        <w:tab/>
      </w:r>
      <w:r>
        <w:rPr>
          <w:rFonts w:hint="eastAsia"/>
        </w:rPr>
        <w:t>4</w:t>
      </w:r>
      <w:r>
        <w:rPr>
          <w:rFonts w:hint="eastAsia"/>
        </w:rPr>
        <w:tab/>
      </w:r>
      <w:r>
        <w:rPr>
          <w:rFonts w:hint="eastAsia"/>
        </w:rPr>
        <w:t>1</w:t>
      </w:r>
    </w:p>
    <w:p>
      <w:pPr>
        <w:ind w:left="420" w:firstLine="0" w:firstLineChars="0"/>
      </w:pPr>
      <w:r>
        <w:rPr>
          <w:rFonts w:hint="eastAsia"/>
        </w:rPr>
        <w:t>1</w:t>
      </w:r>
      <w:r>
        <w:rPr>
          <w:rFonts w:hint="eastAsia"/>
        </w:rPr>
        <w:tab/>
      </w:r>
      <w:r>
        <w:rPr>
          <w:rFonts w:hint="eastAsia"/>
        </w:rPr>
        <w:t>5</w:t>
      </w:r>
      <w:r>
        <w:rPr>
          <w:rFonts w:hint="eastAsia"/>
        </w:rPr>
        <w:tab/>
      </w:r>
      <w:r>
        <w:rPr>
          <w:rFonts w:hint="eastAsia"/>
        </w:rPr>
        <w:t>10</w:t>
      </w:r>
      <w:r>
        <w:rPr>
          <w:rFonts w:hint="eastAsia"/>
        </w:rPr>
        <w:tab/>
      </w:r>
      <w:r>
        <w:rPr>
          <w:rFonts w:hint="eastAsia"/>
        </w:rPr>
        <w:t>10</w:t>
      </w:r>
      <w:r>
        <w:rPr>
          <w:rFonts w:hint="eastAsia"/>
        </w:rPr>
        <w:tab/>
      </w:r>
      <w:r>
        <w:rPr>
          <w:rFonts w:hint="eastAsia"/>
        </w:rPr>
        <w:t>5</w:t>
      </w:r>
      <w:r>
        <w:rPr>
          <w:rFonts w:hint="eastAsia"/>
        </w:rPr>
        <w:tab/>
      </w:r>
      <w:r>
        <w:rPr>
          <w:rFonts w:hint="eastAsia"/>
        </w:rPr>
        <w:t>1</w:t>
      </w:r>
    </w:p>
    <w:p>
      <w:pPr>
        <w:ind w:left="420" w:firstLine="0" w:firstLineChars="0"/>
      </w:pPr>
      <w:r>
        <w:t>……</w:t>
      </w:r>
      <w:r>
        <w:rPr>
          <w:rFonts w:hint="eastAsia"/>
        </w:rPr>
        <w:t>..</w:t>
      </w:r>
    </w:p>
    <w:p>
      <w:pPr>
        <w:ind w:firstLine="420"/>
      </w:pPr>
      <w:r>
        <w:rPr>
          <w:rFonts w:hint="eastAsia"/>
        </w:rPr>
        <w:t>编写程序时应注意到的规律：</w:t>
      </w:r>
    </w:p>
    <w:p>
      <w:pPr>
        <w:pStyle w:val="29"/>
        <w:numPr>
          <w:ilvl w:val="0"/>
          <w:numId w:val="70"/>
        </w:numPr>
        <w:ind w:firstLineChars="0"/>
      </w:pPr>
      <w:r>
        <w:rPr>
          <w:rFonts w:hint="eastAsia"/>
        </w:rPr>
        <w:t>第一列和对角线元素都是1；</w:t>
      </w:r>
    </w:p>
    <w:p>
      <w:pPr>
        <w:pStyle w:val="29"/>
        <w:numPr>
          <w:ilvl w:val="0"/>
          <w:numId w:val="70"/>
        </w:numPr>
        <w:ind w:firstLineChars="0"/>
      </w:pPr>
      <w:r>
        <w:rPr>
          <w:rFonts w:hint="eastAsia"/>
        </w:rPr>
        <w:t>其余数字都等于本列上一行数据与前一列上一行数字之和；</w:t>
      </w:r>
    </w:p>
    <w:p>
      <w:pPr>
        <w:pStyle w:val="2"/>
      </w:pPr>
      <w:r>
        <w:rPr>
          <w:rFonts w:hint="eastAsia"/>
        </w:rPr>
        <w:t>3.素数判断</w:t>
      </w:r>
    </w:p>
    <w:p>
      <w:pPr>
        <w:ind w:firstLine="420"/>
      </w:pPr>
      <w:r>
        <w:rPr>
          <w:rFonts w:hint="eastAsia"/>
        </w:rPr>
        <w:t>素数(质数)指的是能被1和自身整除的数字。</w:t>
      </w:r>
    </w:p>
    <w:p>
      <w:pPr>
        <w:ind w:firstLine="420"/>
      </w:pPr>
      <w:r>
        <w:rPr>
          <w:rFonts w:hint="eastAsia"/>
        </w:rPr>
        <w:t>素数判断只需判断[2, sqrt(n)]之间是否存在数字能够被n整除即可，无需判断sqrt(n)</w:t>
      </w:r>
      <w:r>
        <w:t>—</w:t>
      </w:r>
      <w:r>
        <w:rPr>
          <w:rFonts w:hint="eastAsia"/>
        </w:rPr>
        <w:t>n-1之间的其他数字，原因是如果有一个数字m能够被n整除，那么n/m和m之间一定有一个是存在于[2, sqrt(n)]之间的。</w:t>
      </w:r>
    </w:p>
    <w:p>
      <w:pPr>
        <w:ind w:firstLine="420"/>
      </w:pPr>
      <w:r>
        <w:rPr>
          <w:rFonts w:hint="eastAsia"/>
        </w:rPr>
        <w:t>这种判断适用于小数，对于大数应有更加有效率的算法来进行判断。</w:t>
      </w:r>
    </w:p>
    <w:p>
      <w:pPr>
        <w:ind w:firstLine="420"/>
      </w:pPr>
    </w:p>
    <w:p>
      <w:pPr>
        <w:ind w:firstLine="420"/>
      </w:pPr>
    </w:p>
    <w:p>
      <w:pPr>
        <w:pStyle w:val="23"/>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29"/>
        <w:numPr>
          <w:ilvl w:val="0"/>
          <w:numId w:val="71"/>
        </w:numPr>
        <w:spacing w:line="240" w:lineRule="auto"/>
        <w:ind w:firstLineChars="0"/>
      </w:pPr>
      <w:r>
        <w:rPr>
          <w:rFonts w:hint="eastAsia"/>
        </w:rPr>
        <w:t>CURL_GLOBAL_ALL：初始化所有可能的调用；</w:t>
      </w:r>
    </w:p>
    <w:p>
      <w:pPr>
        <w:pStyle w:val="29"/>
        <w:numPr>
          <w:ilvl w:val="0"/>
          <w:numId w:val="71"/>
        </w:numPr>
        <w:spacing w:line="240" w:lineRule="auto"/>
        <w:ind w:firstLineChars="0"/>
      </w:pPr>
      <w:r>
        <w:rPr>
          <w:rFonts w:hint="eastAsia"/>
        </w:rPr>
        <w:t>CURL_GLOBAL_SSL：初始化支持安全套接字层；</w:t>
      </w:r>
    </w:p>
    <w:p>
      <w:pPr>
        <w:pStyle w:val="29"/>
        <w:numPr>
          <w:ilvl w:val="0"/>
          <w:numId w:val="71"/>
        </w:numPr>
        <w:spacing w:line="240" w:lineRule="auto"/>
        <w:ind w:firstLineChars="0"/>
      </w:pPr>
      <w:r>
        <w:rPr>
          <w:rFonts w:hint="eastAsia"/>
        </w:rPr>
        <w:t>CURL_GLOBAL_WIN32：初始化win32套接字库；</w:t>
      </w:r>
    </w:p>
    <w:p>
      <w:pPr>
        <w:pStyle w:val="29"/>
        <w:numPr>
          <w:ilvl w:val="0"/>
          <w:numId w:val="7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29"/>
        <w:numPr>
          <w:ilvl w:val="0"/>
          <w:numId w:val="72"/>
        </w:numPr>
        <w:spacing w:line="240" w:lineRule="auto"/>
        <w:ind w:firstLineChars="0"/>
      </w:pPr>
      <w:r>
        <w:rPr>
          <w:rFonts w:hint="eastAsia"/>
        </w:rPr>
        <w:t>bytes=0-499：头500个字节；</w:t>
      </w:r>
    </w:p>
    <w:p>
      <w:pPr>
        <w:pStyle w:val="29"/>
        <w:numPr>
          <w:ilvl w:val="0"/>
          <w:numId w:val="72"/>
        </w:numPr>
        <w:spacing w:line="240" w:lineRule="auto"/>
        <w:ind w:firstLineChars="0"/>
      </w:pPr>
      <w:r>
        <w:rPr>
          <w:rFonts w:hint="eastAsia"/>
        </w:rPr>
        <w:t>bytes=500-999：第二个500字节；</w:t>
      </w:r>
    </w:p>
    <w:p>
      <w:pPr>
        <w:pStyle w:val="29"/>
        <w:numPr>
          <w:ilvl w:val="0"/>
          <w:numId w:val="72"/>
        </w:numPr>
        <w:spacing w:line="240" w:lineRule="auto"/>
        <w:ind w:firstLineChars="0"/>
      </w:pPr>
      <w:r>
        <w:rPr>
          <w:rFonts w:hint="eastAsia"/>
        </w:rPr>
        <w:t>bytes=-500：最后500个字节；</w:t>
      </w:r>
    </w:p>
    <w:p>
      <w:pPr>
        <w:pStyle w:val="29"/>
        <w:numPr>
          <w:ilvl w:val="0"/>
          <w:numId w:val="72"/>
        </w:numPr>
        <w:spacing w:line="240" w:lineRule="auto"/>
        <w:ind w:firstLineChars="0"/>
      </w:pPr>
      <w:r>
        <w:rPr>
          <w:rFonts w:hint="eastAsia"/>
        </w:rPr>
        <w:t>bytes=500-：500字节以后的范围；</w:t>
      </w:r>
    </w:p>
    <w:p>
      <w:pPr>
        <w:pStyle w:val="29"/>
        <w:numPr>
          <w:ilvl w:val="0"/>
          <w:numId w:val="72"/>
        </w:numPr>
        <w:spacing w:line="240" w:lineRule="auto"/>
        <w:ind w:firstLineChars="0"/>
      </w:pPr>
      <w:r>
        <w:rPr>
          <w:rFonts w:hint="eastAsia"/>
        </w:rPr>
        <w:t>bytes=0-0,-1：第一个和最后一个字节；</w:t>
      </w:r>
    </w:p>
    <w:p>
      <w:pPr>
        <w:pStyle w:val="29"/>
        <w:numPr>
          <w:ilvl w:val="0"/>
          <w:numId w:val="7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29"/>
        <w:numPr>
          <w:ilvl w:val="0"/>
          <w:numId w:val="73"/>
        </w:numPr>
        <w:spacing w:line="240" w:lineRule="auto"/>
        <w:ind w:firstLineChars="0"/>
      </w:pPr>
      <w:r>
        <w:rPr>
          <w:rFonts w:hint="eastAsia"/>
        </w:rPr>
        <w:t>CURLE_OK：curl任务正确完成；</w:t>
      </w:r>
    </w:p>
    <w:p>
      <w:pPr>
        <w:pStyle w:val="29"/>
        <w:numPr>
          <w:ilvl w:val="0"/>
          <w:numId w:val="73"/>
        </w:numPr>
        <w:spacing w:line="240" w:lineRule="auto"/>
        <w:ind w:firstLineChars="0"/>
      </w:pPr>
      <w:r>
        <w:rPr>
          <w:rFonts w:hint="eastAsia"/>
        </w:rPr>
        <w:t>CURLE_UNSUPPORTED_PROTOCOL：不支持的协议，由URL的头部指定；</w:t>
      </w:r>
    </w:p>
    <w:p>
      <w:pPr>
        <w:pStyle w:val="29"/>
        <w:numPr>
          <w:ilvl w:val="0"/>
          <w:numId w:val="73"/>
        </w:numPr>
        <w:spacing w:line="240" w:lineRule="auto"/>
        <w:ind w:firstLineChars="0"/>
      </w:pPr>
      <w:r>
        <w:rPr>
          <w:rFonts w:hint="eastAsia"/>
        </w:rPr>
        <w:t>CURLE_COULDNT_CONNECT：不能连接到remote主机或者代理；</w:t>
      </w:r>
    </w:p>
    <w:p>
      <w:pPr>
        <w:pStyle w:val="29"/>
        <w:numPr>
          <w:ilvl w:val="0"/>
          <w:numId w:val="73"/>
        </w:numPr>
        <w:spacing w:line="240" w:lineRule="auto"/>
        <w:ind w:firstLineChars="0"/>
      </w:pPr>
      <w:r>
        <w:rPr>
          <w:rFonts w:hint="eastAsia"/>
        </w:rPr>
        <w:t>CURLE_REMOTE_ACCESS_DENED：访问被拒绝；</w:t>
      </w:r>
    </w:p>
    <w:p>
      <w:pPr>
        <w:pStyle w:val="29"/>
        <w:numPr>
          <w:ilvl w:val="0"/>
          <w:numId w:val="73"/>
        </w:numPr>
        <w:spacing w:line="240" w:lineRule="auto"/>
        <w:ind w:firstLineChars="0"/>
      </w:pPr>
      <w:r>
        <w:rPr>
          <w:rFonts w:hint="eastAsia"/>
        </w:rPr>
        <w:t>CURLE_HTTP_RETURNED_ERROR：http返回错误；</w:t>
      </w:r>
    </w:p>
    <w:p>
      <w:pPr>
        <w:pStyle w:val="29"/>
        <w:numPr>
          <w:ilvl w:val="0"/>
          <w:numId w:val="7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29"/>
        <w:numPr>
          <w:ilvl w:val="0"/>
          <w:numId w:val="74"/>
        </w:numPr>
        <w:spacing w:line="240" w:lineRule="auto"/>
        <w:ind w:firstLineChars="0"/>
      </w:pPr>
      <w:r>
        <w:rPr>
          <w:rFonts w:hint="eastAsia"/>
        </w:rPr>
        <w:t>Host：http1.1版本都要求客户端请求提供这个信息头；</w:t>
      </w:r>
    </w:p>
    <w:p>
      <w:pPr>
        <w:pStyle w:val="29"/>
        <w:numPr>
          <w:ilvl w:val="0"/>
          <w:numId w:val="74"/>
        </w:numPr>
        <w:spacing w:line="240" w:lineRule="auto"/>
        <w:ind w:firstLineChars="0"/>
      </w:pPr>
      <w:r>
        <w:rPr>
          <w:rFonts w:hint="eastAsia"/>
        </w:rPr>
        <w:t>Pragma=“no-cache”：表示无需缓冲数据；</w:t>
      </w:r>
    </w:p>
    <w:p>
      <w:pPr>
        <w:pStyle w:val="29"/>
        <w:numPr>
          <w:ilvl w:val="0"/>
          <w:numId w:val="74"/>
        </w:numPr>
        <w:spacing w:line="240" w:lineRule="auto"/>
        <w:ind w:firstLineChars="0"/>
      </w:pPr>
      <w:r>
        <w:rPr>
          <w:rFonts w:hint="eastAsia"/>
        </w:rPr>
        <w:t>Accept=“*/*”：允许接收任何类型的数据；</w:t>
      </w:r>
    </w:p>
    <w:p>
      <w:pPr>
        <w:pStyle w:val="29"/>
        <w:numPr>
          <w:ilvl w:val="0"/>
          <w:numId w:val="7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29"/>
        <w:numPr>
          <w:ilvl w:val="0"/>
          <w:numId w:val="75"/>
        </w:numPr>
        <w:spacing w:line="240" w:lineRule="auto"/>
        <w:ind w:firstLineChars="0"/>
      </w:pPr>
      <w:r>
        <w:rPr>
          <w:rFonts w:hint="eastAsia"/>
        </w:rPr>
        <w:t>CURLINFO_RESPONSE_CODE：返回的应答码；</w:t>
      </w:r>
    </w:p>
    <w:p>
      <w:pPr>
        <w:pStyle w:val="29"/>
        <w:numPr>
          <w:ilvl w:val="0"/>
          <w:numId w:val="75"/>
        </w:numPr>
        <w:spacing w:line="240" w:lineRule="auto"/>
        <w:ind w:firstLineChars="0"/>
      </w:pPr>
      <w:r>
        <w:rPr>
          <w:rFonts w:hint="eastAsia"/>
        </w:rPr>
        <w:t>CURLINFO_HEADER_SIZE：返回的头大小；</w:t>
      </w:r>
    </w:p>
    <w:p>
      <w:pPr>
        <w:pStyle w:val="29"/>
        <w:numPr>
          <w:ilvl w:val="0"/>
          <w:numId w:val="7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3"/>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29"/>
        <w:numPr>
          <w:ilvl w:val="0"/>
          <w:numId w:val="76"/>
        </w:numPr>
        <w:ind w:firstLineChars="0"/>
      </w:pPr>
      <w:r>
        <w:rPr>
          <w:rFonts w:hint="eastAsia"/>
        </w:rPr>
        <w:t>Michale</w:t>
      </w:r>
    </w:p>
    <w:p>
      <w:pPr>
        <w:pStyle w:val="29"/>
        <w:numPr>
          <w:ilvl w:val="0"/>
          <w:numId w:val="7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29"/>
        <w:numPr>
          <w:ilvl w:val="0"/>
          <w:numId w:val="77"/>
        </w:numPr>
        <w:ind w:firstLineChars="0"/>
      </w:pPr>
      <w:r>
        <w:rPr>
          <w:rFonts w:hint="eastAsia"/>
        </w:rPr>
        <w:t>第一个参数是打开的sqlite3数据库对象；</w:t>
      </w:r>
    </w:p>
    <w:p>
      <w:pPr>
        <w:pStyle w:val="29"/>
        <w:numPr>
          <w:ilvl w:val="0"/>
          <w:numId w:val="77"/>
        </w:numPr>
        <w:ind w:firstLineChars="0"/>
      </w:pPr>
      <w:r>
        <w:rPr>
          <w:rFonts w:hint="eastAsia"/>
        </w:rPr>
        <w:t>sqlite_callback是一个回调函数，data作为其第一个参数；</w:t>
      </w:r>
    </w:p>
    <w:p>
      <w:pPr>
        <w:pStyle w:val="29"/>
        <w:numPr>
          <w:ilvl w:val="0"/>
          <w:numId w:val="7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29"/>
        <w:numPr>
          <w:ilvl w:val="0"/>
          <w:numId w:val="7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29"/>
        <w:numPr>
          <w:ilvl w:val="0"/>
          <w:numId w:val="78"/>
        </w:numPr>
        <w:ind w:firstLineChars="0"/>
      </w:pPr>
      <w:r>
        <w:rPr>
          <w:rFonts w:hint="eastAsia"/>
        </w:rPr>
        <w:t>nColumn：代表了这一条记录有多少个字段(也就是有多少列)；</w:t>
      </w:r>
    </w:p>
    <w:p>
      <w:pPr>
        <w:pStyle w:val="29"/>
        <w:numPr>
          <w:ilvl w:val="0"/>
          <w:numId w:val="7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29"/>
        <w:numPr>
          <w:ilvl w:val="0"/>
          <w:numId w:val="7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29"/>
        <w:numPr>
          <w:ilvl w:val="0"/>
          <w:numId w:val="79"/>
        </w:numPr>
        <w:ind w:firstLineChars="0"/>
      </w:pPr>
      <w:r>
        <w:rPr>
          <w:rFonts w:hint="eastAsia"/>
        </w:rPr>
        <w:t>返回0，sqlite3_exec()函数将继续执行查询操作；</w:t>
      </w:r>
    </w:p>
    <w:p>
      <w:pPr>
        <w:pStyle w:val="29"/>
        <w:numPr>
          <w:ilvl w:val="0"/>
          <w:numId w:val="7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29"/>
        <w:numPr>
          <w:ilvl w:val="0"/>
          <w:numId w:val="8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29"/>
        <w:numPr>
          <w:ilvl w:val="0"/>
          <w:numId w:val="8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29"/>
        <w:numPr>
          <w:ilvl w:val="0"/>
          <w:numId w:val="8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29"/>
        <w:numPr>
          <w:ilvl w:val="0"/>
          <w:numId w:val="81"/>
        </w:numPr>
        <w:ind w:firstLineChars="0"/>
      </w:pPr>
      <w:r>
        <w:rPr>
          <w:rFonts w:hint="eastAsia"/>
        </w:rPr>
        <w:t>有写操作时，其他读操作被驳回；</w:t>
      </w:r>
    </w:p>
    <w:p>
      <w:pPr>
        <w:pStyle w:val="29"/>
        <w:numPr>
          <w:ilvl w:val="0"/>
          <w:numId w:val="81"/>
        </w:numPr>
        <w:ind w:firstLineChars="0"/>
      </w:pPr>
      <w:r>
        <w:rPr>
          <w:rFonts w:hint="eastAsia"/>
        </w:rPr>
        <w:t>有写操作时，其他写操作被驳回；</w:t>
      </w:r>
    </w:p>
    <w:p>
      <w:pPr>
        <w:pStyle w:val="29"/>
        <w:numPr>
          <w:ilvl w:val="0"/>
          <w:numId w:val="81"/>
        </w:numPr>
        <w:ind w:firstLineChars="0"/>
      </w:pPr>
      <w:r>
        <w:rPr>
          <w:rFonts w:hint="eastAsia"/>
        </w:rPr>
        <w:t>有读操作时，其他写操作被驳回；</w:t>
      </w:r>
    </w:p>
    <w:p>
      <w:pPr>
        <w:pStyle w:val="29"/>
        <w:numPr>
          <w:ilvl w:val="0"/>
          <w:numId w:val="81"/>
        </w:numPr>
        <w:ind w:firstLineChars="0"/>
      </w:pPr>
      <w:r>
        <w:rPr>
          <w:rFonts w:hint="eastAsia"/>
        </w:rPr>
        <w:t>有读操作时，其他读操作可以并发执行；</w:t>
      </w:r>
    </w:p>
    <w:p>
      <w:pPr>
        <w:pStyle w:val="29"/>
        <w:numPr>
          <w:ilvl w:val="0"/>
          <w:numId w:val="81"/>
        </w:numPr>
        <w:ind w:firstLineChars="0"/>
      </w:pPr>
      <w:r>
        <w:rPr>
          <w:rFonts w:hint="eastAsia"/>
        </w:rPr>
        <w:t>开启事务时，提交事务之前，其他写操作被驳回；</w:t>
      </w:r>
    </w:p>
    <w:p>
      <w:pPr>
        <w:pStyle w:val="29"/>
        <w:numPr>
          <w:ilvl w:val="0"/>
          <w:numId w:val="8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29"/>
        <w:numPr>
          <w:ilvl w:val="0"/>
          <w:numId w:val="8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29"/>
        <w:numPr>
          <w:ilvl w:val="0"/>
          <w:numId w:val="8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29"/>
        <w:numPr>
          <w:ilvl w:val="0"/>
          <w:numId w:val="8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29"/>
        <w:numPr>
          <w:ilvl w:val="0"/>
          <w:numId w:val="83"/>
        </w:numPr>
        <w:ind w:firstLineChars="0"/>
      </w:pPr>
      <w:r>
        <w:rPr>
          <w:rFonts w:hint="eastAsia"/>
        </w:rPr>
        <w:t>一致性(Consistency)：确保数据库在成功提交的事务上正确的改变状态；</w:t>
      </w:r>
    </w:p>
    <w:p>
      <w:pPr>
        <w:pStyle w:val="29"/>
        <w:numPr>
          <w:ilvl w:val="0"/>
          <w:numId w:val="83"/>
        </w:numPr>
        <w:ind w:firstLineChars="0"/>
      </w:pPr>
      <w:r>
        <w:rPr>
          <w:rFonts w:hint="eastAsia"/>
        </w:rPr>
        <w:t>隔离性(Isolation)：事务操作相互之间独立、透明；</w:t>
      </w:r>
    </w:p>
    <w:p>
      <w:pPr>
        <w:pStyle w:val="29"/>
        <w:numPr>
          <w:ilvl w:val="0"/>
          <w:numId w:val="8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29"/>
        <w:numPr>
          <w:ilvl w:val="0"/>
          <w:numId w:val="84"/>
        </w:numPr>
        <w:ind w:firstLineChars="0"/>
      </w:pPr>
      <w:r>
        <w:rPr>
          <w:rFonts w:hint="eastAsia"/>
        </w:rPr>
        <w:t>BEGIN TRANSACTION：开始事务处理；</w:t>
      </w:r>
    </w:p>
    <w:p>
      <w:pPr>
        <w:pStyle w:val="29"/>
        <w:numPr>
          <w:ilvl w:val="0"/>
          <w:numId w:val="84"/>
        </w:numPr>
        <w:ind w:firstLineChars="0"/>
      </w:pPr>
      <w:r>
        <w:rPr>
          <w:rFonts w:hint="eastAsia"/>
        </w:rPr>
        <w:t>COMMIT：保存更改，或者可以使用END TRANSACTIOIN命令；</w:t>
      </w:r>
    </w:p>
    <w:p>
      <w:pPr>
        <w:pStyle w:val="29"/>
        <w:numPr>
          <w:ilvl w:val="0"/>
          <w:numId w:val="8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3"/>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8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8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8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8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8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3"/>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29"/>
        <w:numPr>
          <w:ilvl w:val="0"/>
          <w:numId w:val="87"/>
        </w:numPr>
        <w:ind w:firstLineChars="0"/>
      </w:pPr>
      <w:r>
        <w:rPr>
          <w:rFonts w:hint="eastAsia"/>
        </w:rPr>
        <w:t>“日”的数字如果是0-9之间，那么前面将补一个空格，也就是月份后面将出现两个空格；</w:t>
      </w:r>
    </w:p>
    <w:p>
      <w:pPr>
        <w:pStyle w:val="29"/>
        <w:numPr>
          <w:ilvl w:val="0"/>
          <w:numId w:val="87"/>
        </w:numPr>
        <w:ind w:firstLineChars="0"/>
      </w:pPr>
      <w:r>
        <w:rPr>
          <w:rFonts w:hint="eastAsia"/>
        </w:rPr>
        <w:t>而“时分秒”如果不足两位，则前面补零；</w:t>
      </w:r>
    </w:p>
    <w:p>
      <w:pPr>
        <w:pStyle w:val="29"/>
        <w:numPr>
          <w:ilvl w:val="0"/>
          <w:numId w:val="8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3"/>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29"/>
        <w:numPr>
          <w:ilvl w:val="0"/>
          <w:numId w:val="88"/>
        </w:numPr>
        <w:ind w:firstLineChars="0"/>
      </w:pPr>
      <w:r>
        <w:rPr>
          <w:rFonts w:hint="eastAsia"/>
        </w:rPr>
        <w:t>content：节点中的文字内容；</w:t>
      </w:r>
    </w:p>
    <w:p>
      <w:pPr>
        <w:pStyle w:val="29"/>
        <w:numPr>
          <w:ilvl w:val="0"/>
          <w:numId w:val="88"/>
        </w:numPr>
        <w:ind w:firstLineChars="0"/>
      </w:pPr>
      <w:r>
        <w:rPr>
          <w:rFonts w:hint="eastAsia"/>
        </w:rPr>
        <w:t>doc：节点所属的文件；</w:t>
      </w:r>
    </w:p>
    <w:p>
      <w:pPr>
        <w:pStyle w:val="29"/>
        <w:numPr>
          <w:ilvl w:val="0"/>
          <w:numId w:val="88"/>
        </w:numPr>
        <w:ind w:firstLineChars="0"/>
      </w:pPr>
      <w:r>
        <w:rPr>
          <w:rFonts w:hint="eastAsia"/>
        </w:rPr>
        <w:t>name：节点的名字；</w:t>
      </w:r>
    </w:p>
    <w:p>
      <w:pPr>
        <w:pStyle w:val="29"/>
        <w:numPr>
          <w:ilvl w:val="0"/>
          <w:numId w:val="88"/>
        </w:numPr>
        <w:ind w:firstLineChars="0"/>
      </w:pPr>
      <w:r>
        <w:rPr>
          <w:rFonts w:hint="eastAsia"/>
        </w:rPr>
        <w:t>ns：节点的namespace；</w:t>
      </w:r>
    </w:p>
    <w:p>
      <w:pPr>
        <w:pStyle w:val="29"/>
        <w:numPr>
          <w:ilvl w:val="0"/>
          <w:numId w:val="8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29"/>
        <w:numPr>
          <w:ilvl w:val="0"/>
          <w:numId w:val="89"/>
        </w:numPr>
        <w:ind w:firstLineChars="0"/>
      </w:pPr>
      <w:r>
        <w:rPr>
          <w:rFonts w:hint="eastAsia"/>
        </w:rPr>
        <w:t>使用得到的根节点，可以遍历整个xml文档；</w:t>
      </w:r>
    </w:p>
    <w:p>
      <w:pPr>
        <w:pStyle w:val="29"/>
        <w:numPr>
          <w:ilvl w:val="0"/>
          <w:numId w:val="89"/>
        </w:numPr>
        <w:ind w:firstLineChars="0"/>
      </w:pPr>
      <w:r>
        <w:rPr>
          <w:rFonts w:hint="eastAsia"/>
        </w:rPr>
        <w:t>xmlNodePtr的next字段，指向下一个同级的xml节点；</w:t>
      </w:r>
    </w:p>
    <w:p>
      <w:pPr>
        <w:pStyle w:val="29"/>
        <w:numPr>
          <w:ilvl w:val="0"/>
          <w:numId w:val="89"/>
        </w:numPr>
        <w:ind w:firstLineChars="0"/>
      </w:pPr>
      <w:r>
        <w:rPr>
          <w:rFonts w:hint="eastAsia"/>
        </w:rPr>
        <w:t>properties字段为xmlAttr类型，指向该xml节点的属性；</w:t>
      </w:r>
    </w:p>
    <w:p>
      <w:pPr>
        <w:pStyle w:val="29"/>
        <w:numPr>
          <w:ilvl w:val="0"/>
          <w:numId w:val="8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3"/>
      </w:pPr>
      <w:r>
        <w:rPr>
          <w:rFonts w:hint="eastAsia"/>
        </w:rPr>
        <w:t>QT</w:t>
      </w:r>
    </w:p>
    <w:p>
      <w:pPr>
        <w:pStyle w:val="2"/>
      </w:pPr>
      <w:r>
        <w:rPr>
          <w:rFonts w:hint="eastAsia"/>
        </w:rPr>
        <w:t>1.开发环境搭建</w:t>
      </w:r>
    </w:p>
    <w:p>
      <w:pPr>
        <w:pStyle w:val="5"/>
      </w:pPr>
      <w:r>
        <w:t>1.1.W</w:t>
      </w:r>
      <w:r>
        <w:rPr>
          <w:rFonts w:hint="eastAsia"/>
        </w:rPr>
        <w:t>indows下开发环境搭建</w:t>
      </w:r>
    </w:p>
    <w:p>
      <w:pPr>
        <w:ind w:firstLine="420"/>
        <w:rPr>
          <w:rFonts w:ascii="Segoe UI" w:hAnsi="Segoe UI" w:cs="Segoe UI"/>
          <w:color w:val="000000"/>
          <w:kern w:val="0"/>
          <w:sz w:val="23"/>
          <w:szCs w:val="23"/>
        </w:rPr>
      </w:pPr>
      <w:r>
        <w:rPr>
          <w:rFonts w:hint="eastAsia"/>
        </w:rPr>
        <w:t>在如下网址：</w:t>
      </w:r>
      <w:r>
        <w:fldChar w:fldCharType="begin"/>
      </w:r>
      <w:r>
        <w:instrText xml:space="preserve">HYPERLINK "https://www.qt.io/download-open-source/" </w:instrText>
      </w:r>
      <w:r>
        <w:fldChar w:fldCharType="separate"/>
      </w:r>
      <w:r>
        <w:rPr>
          <w:rStyle w:val="27"/>
          <w:rFonts w:ascii="Segoe UI" w:hAnsi="Segoe UI" w:cs="Segoe UI"/>
          <w:kern w:val="0"/>
          <w:sz w:val="23"/>
          <w:szCs w:val="23"/>
        </w:rPr>
        <w:t>https://www.qt.io/download-open-source/</w:t>
      </w:r>
      <w:r>
        <w:fldChar w:fldCharType="end"/>
      </w:r>
      <w:r>
        <w:rPr>
          <w:rFonts w:hint="eastAsia" w:ascii="Segoe UI" w:hAnsi="Segoe UI" w:cs="Segoe UI"/>
          <w:color w:val="000000"/>
          <w:kern w:val="0"/>
          <w:sz w:val="23"/>
          <w:szCs w:val="23"/>
        </w:rPr>
        <w:t xml:space="preserve"> 下载得到了如下文件：</w:t>
      </w:r>
      <w:r>
        <w:rPr>
          <w:rFonts w:ascii="Segoe UI" w:hAnsi="Segoe UI" w:cs="Segoe UI"/>
          <w:color w:val="000000"/>
          <w:kern w:val="0"/>
          <w:sz w:val="23"/>
          <w:szCs w:val="23"/>
        </w:rPr>
        <w:t>qt-unified-windows-x86-online.exe，</w:t>
      </w:r>
      <w:r>
        <w:rPr>
          <w:rFonts w:hint="eastAsia" w:ascii="Segoe UI" w:hAnsi="Segoe UI" w:cs="Segoe UI"/>
          <w:color w:val="000000"/>
          <w:kern w:val="0"/>
          <w:sz w:val="23"/>
          <w:szCs w:val="23"/>
        </w:rPr>
        <w:t>该文件是一个安装程序，可以在线下载安装QT开发需要的环境，包括：MinGW，QT运行需要的库文件，QT Creator等；</w:t>
      </w:r>
    </w:p>
    <w:p>
      <w:pPr>
        <w:ind w:firstLine="420"/>
      </w:pPr>
      <w:r>
        <w:rPr>
          <w:rFonts w:hint="eastAsia"/>
        </w:rPr>
        <w:t>本安装方式，需要实时的网络下载！</w:t>
      </w:r>
    </w:p>
    <w:p>
      <w:pPr>
        <w:ind w:firstLine="420"/>
      </w:pPr>
    </w:p>
    <w:p>
      <w:pPr>
        <w:pStyle w:val="5"/>
        <w:rPr>
          <w:rFonts w:hint="eastAsia"/>
          <w:lang w:val="en-US" w:eastAsia="zh-CN"/>
        </w:rPr>
      </w:pPr>
      <w:r>
        <w:rPr>
          <w:rFonts w:hint="eastAsia"/>
          <w:lang w:val="en-US" w:eastAsia="zh-CN"/>
        </w:rPr>
        <w:t>1.2.Ubuntu16.04下安装开发环境</w:t>
      </w:r>
    </w:p>
    <w:p>
      <w:pPr>
        <w:ind w:firstLine="420"/>
        <w:rPr>
          <w:rFonts w:hint="eastAsia"/>
          <w:lang w:val="en-US" w:eastAsia="zh-CN"/>
        </w:rPr>
      </w:pPr>
      <w:r>
        <w:rPr>
          <w:rFonts w:hint="eastAsia"/>
          <w:lang w:val="en-US" w:eastAsia="zh-CN"/>
        </w:rPr>
        <w:t>下载QT：</w:t>
      </w:r>
      <w:r>
        <w:rPr>
          <w:rFonts w:hint="default" w:ascii="微软雅黑" w:hAnsi="微软雅黑" w:eastAsia="微软雅黑"/>
          <w:b/>
          <w:i w:val="0"/>
          <w:color w:val="33FF33"/>
          <w:sz w:val="21"/>
          <w:u w:val="single"/>
          <w:lang w:eastAsia="zh-CN"/>
        </w:rPr>
        <w:t>http://download.qt.io/archive/qt/</w:t>
      </w:r>
      <w:r>
        <w:rPr>
          <w:rFonts w:hint="eastAsia"/>
          <w:lang w:eastAsia="zh-CN"/>
        </w:rPr>
        <w:t>，</w:t>
      </w:r>
      <w:r>
        <w:rPr>
          <w:rFonts w:hint="eastAsia"/>
          <w:lang w:val="en-US" w:eastAsia="zh-CN"/>
        </w:rPr>
        <w:t>选中了最新的5.11.1版本的源码包；</w:t>
      </w:r>
    </w:p>
    <w:p>
      <w:pPr>
        <w:ind w:firstLine="420"/>
        <w:rPr>
          <w:rFonts w:hint="eastAsia"/>
          <w:lang w:val="en-US" w:eastAsia="zh-CN"/>
        </w:rPr>
      </w:pPr>
    </w:p>
    <w:p>
      <w:pPr>
        <w:ind w:firstLine="420"/>
      </w:pPr>
    </w:p>
    <w:p>
      <w:pPr>
        <w:pStyle w:val="2"/>
      </w:pPr>
      <w:r>
        <w:rPr>
          <w:rFonts w:hint="eastAsia"/>
        </w:rPr>
        <w:t>2.HelloWorld</w:t>
      </w:r>
    </w:p>
    <w:p>
      <w:pPr>
        <w:ind w:firstLine="420"/>
      </w:pPr>
      <w:r>
        <w:rPr>
          <w:rFonts w:hint="eastAsia"/>
        </w:rPr>
        <w:t>点击“New Project”，创建一个新的项目“helloworld”，创建时选择“模板”为“Application”，具体为“Qt widgets application”。类名等信息做相应修改。</w:t>
      </w:r>
    </w:p>
    <w:p>
      <w:pPr>
        <w:ind w:firstLine="420"/>
      </w:pPr>
      <w:r>
        <w:rPr>
          <w:rFonts w:hint="eastAsia"/>
        </w:rPr>
        <w:t>项目创建完成后，自动进入的是“编辑”模式，选择“界面文件”中的“mainwindow.ui”文件，双击后将进入该ui的“设计”模式。</w:t>
      </w:r>
    </w:p>
    <w:p>
      <w:pPr>
        <w:ind w:firstLine="420"/>
      </w:pPr>
      <w:r>
        <w:rPr>
          <w:rFonts w:hint="eastAsia"/>
        </w:rPr>
        <w:t>在“设计”模式下，选取一个“label”控件，直接拉到ui上，修改内容为“helloworld”，之后点击左下角的“运行”按钮，就可以将该显示。</w:t>
      </w:r>
    </w:p>
    <w:p>
      <w:pPr>
        <w:ind w:firstLine="420"/>
      </w:pPr>
      <w:r>
        <w:rPr>
          <w:rFonts w:hint="eastAsia"/>
        </w:rPr>
        <w:t>如果要发布release版本的程序，需要在编译时选择release方式，这样编译完成后就可以在workspace中找到对应的release目录，例如我这里有一个：</w:t>
      </w:r>
      <w:r>
        <w:t>build-helloworld-Desktop_Qt_5_7_0_MinGW_32bit-Release</w:t>
      </w:r>
      <w:r>
        <w:rPr>
          <w:rFonts w:hint="eastAsia"/>
        </w:rPr>
        <w:t xml:space="preserve"> 目录，其中包含了release目录，该目录下游需要的helloworld.exe文件。</w:t>
      </w:r>
    </w:p>
    <w:p>
      <w:pPr>
        <w:ind w:firstLine="420"/>
      </w:pPr>
      <w:r>
        <w:rPr>
          <w:rFonts w:hint="eastAsia"/>
        </w:rPr>
        <w:t>需要发布的时候，除该exe文件外，还需要包含所需要的dll文件，这里我们需要的是：</w:t>
      </w:r>
    </w:p>
    <w:p>
      <w:pPr>
        <w:pStyle w:val="29"/>
        <w:numPr>
          <w:ilvl w:val="0"/>
          <w:numId w:val="90"/>
        </w:numPr>
        <w:ind w:firstLineChars="0"/>
      </w:pPr>
      <w:r>
        <w:t>libwinpthread-1.dll；</w:t>
      </w:r>
    </w:p>
    <w:p>
      <w:pPr>
        <w:pStyle w:val="29"/>
        <w:numPr>
          <w:ilvl w:val="0"/>
          <w:numId w:val="90"/>
        </w:numPr>
        <w:ind w:firstLineChars="0"/>
      </w:pPr>
      <w:r>
        <w:t>Qt5Core.dll；</w:t>
      </w:r>
    </w:p>
    <w:p>
      <w:pPr>
        <w:pStyle w:val="29"/>
        <w:numPr>
          <w:ilvl w:val="0"/>
          <w:numId w:val="90"/>
        </w:numPr>
        <w:ind w:firstLineChars="0"/>
      </w:pPr>
      <w:r>
        <w:t>Qt5Gui.dll；</w:t>
      </w:r>
    </w:p>
    <w:p>
      <w:pPr>
        <w:pStyle w:val="29"/>
        <w:numPr>
          <w:ilvl w:val="0"/>
          <w:numId w:val="90"/>
        </w:numPr>
        <w:ind w:firstLineChars="0"/>
      </w:pPr>
      <w:r>
        <w:t>Qt5Widgets.dll；</w:t>
      </w:r>
    </w:p>
    <w:p>
      <w:pPr>
        <w:ind w:left="420" w:firstLine="0" w:firstLineChars="0"/>
      </w:pPr>
      <w:r>
        <w:rPr>
          <w:rFonts w:hint="eastAsia"/>
        </w:rPr>
        <w:t>这几个文件，这几个文件在安装目录下可以找到，我这里的安装目录是：</w:t>
      </w:r>
      <w:r>
        <w:t>E:\QT\InstallFiles\5.6\mingw49_32\bin；</w:t>
      </w:r>
    </w:p>
    <w:p>
      <w:pPr>
        <w:ind w:firstLine="420"/>
      </w:pPr>
      <w:r>
        <w:rPr>
          <w:rFonts w:hint="eastAsia"/>
        </w:rPr>
        <w:t>将exe文件和这几个dll文件打包在同一个文件夹中，在任何位置都可以直接点击exe文件，弹出helloworld对话框了。</w:t>
      </w:r>
    </w:p>
    <w:p>
      <w:pPr>
        <w:pStyle w:val="5"/>
      </w:pPr>
      <w:r>
        <w:rPr>
          <w:rFonts w:hint="eastAsia"/>
        </w:rPr>
        <w:t>2.1.更换应用程序图标</w:t>
      </w:r>
    </w:p>
    <w:p>
      <w:pPr>
        <w:ind w:firstLine="420"/>
      </w:pPr>
      <w:r>
        <w:rPr>
          <w:rFonts w:hint="eastAsia"/>
        </w:rPr>
        <w:t>如果要给生成的exe文件更换一个自定义的图标，可以如下操作：</w:t>
      </w:r>
    </w:p>
    <w:p>
      <w:pPr>
        <w:pStyle w:val="29"/>
        <w:numPr>
          <w:ilvl w:val="0"/>
          <w:numId w:val="91"/>
        </w:numPr>
        <w:ind w:firstLineChars="0"/>
      </w:pPr>
      <w:r>
        <w:rPr>
          <w:rFonts w:hint="eastAsia"/>
        </w:rPr>
        <w:t>在项目中增加一个myapp.rc文件(文件自定义)，然后再里面输入内容：</w:t>
      </w:r>
      <w:r>
        <w:rPr>
          <w:color w:val="666666"/>
        </w:rPr>
        <w:t>IDI_ICON1               ICON    DISCARDABLE     "appico.ico"</w:t>
      </w:r>
      <w:r>
        <w:rPr>
          <w:rFonts w:hint="eastAsia"/>
          <w:color w:val="666666"/>
        </w:rPr>
        <w:tab/>
      </w:r>
      <w:r>
        <w:rPr>
          <w:rFonts w:hint="eastAsia"/>
          <w:color w:val="666666"/>
        </w:rPr>
        <w:t>(这里的appico.ico就是自定义需要使用的图标);</w:t>
      </w:r>
    </w:p>
    <w:p>
      <w:pPr>
        <w:pStyle w:val="29"/>
        <w:numPr>
          <w:ilvl w:val="0"/>
          <w:numId w:val="91"/>
        </w:numPr>
        <w:ind w:firstLineChars="0"/>
      </w:pPr>
      <w:r>
        <w:rPr>
          <w:rFonts w:hint="eastAsia"/>
        </w:rPr>
        <w:t>在.pro文件中增加下边一条代码：RC_FILE = myapp.rc</w:t>
      </w:r>
    </w:p>
    <w:p>
      <w:pPr>
        <w:pStyle w:val="29"/>
        <w:numPr>
          <w:ilvl w:val="0"/>
          <w:numId w:val="91"/>
        </w:numPr>
        <w:ind w:firstLineChars="0"/>
      </w:pPr>
      <w:r>
        <w:rPr>
          <w:rFonts w:hint="eastAsia"/>
        </w:rPr>
        <w:t>重新编译程序；</w:t>
      </w:r>
    </w:p>
    <w:p>
      <w:pPr>
        <w:ind w:firstLine="420"/>
        <w:rPr>
          <w:color w:val="AA0000"/>
        </w:rPr>
      </w:pPr>
      <w:r>
        <w:rPr>
          <w:rFonts w:hint="eastAsia"/>
        </w:rPr>
        <w:t>需要注意的是，需要使用一个符合icon文件格式的图标，否则编译失败，将提示：</w:t>
      </w:r>
      <w:r>
        <w:rPr>
          <w:color w:val="AA0000"/>
        </w:rPr>
        <w:t>windres: icon file `./../helloworld/appico.ico' does not contain icon data；</w:t>
      </w:r>
    </w:p>
    <w:p>
      <w:pPr>
        <w:ind w:firstLine="420"/>
      </w:pPr>
    </w:p>
    <w:p>
      <w:pPr>
        <w:pStyle w:val="5"/>
      </w:pPr>
      <w:r>
        <w:rPr>
          <w:rFonts w:hint="eastAsia"/>
        </w:rPr>
        <w:t>2.2.无需每次复制dll文件的方法</w:t>
      </w:r>
    </w:p>
    <w:p>
      <w:pPr>
        <w:ind w:firstLine="420"/>
      </w:pPr>
      <w:r>
        <w:rPr>
          <w:rFonts w:hint="eastAsia"/>
        </w:rPr>
        <w:t>每次对dll文件拷贝显然是麻烦的，针对开发者，还可以有如下两种方式，无需每次拷贝文件：</w:t>
      </w:r>
    </w:p>
    <w:p>
      <w:pPr>
        <w:pStyle w:val="29"/>
        <w:numPr>
          <w:ilvl w:val="0"/>
          <w:numId w:val="92"/>
        </w:numPr>
        <w:ind w:firstLineChars="0"/>
      </w:pPr>
      <w:r>
        <w:rPr>
          <w:rFonts w:hint="eastAsia"/>
        </w:rPr>
        <w:t>设置PATH环境变量，这里我的设置是：</w:t>
      </w:r>
      <w:r>
        <w:t>E:\QT\InstallFiles\5.6\mingw49_32\bin；</w:t>
      </w:r>
    </w:p>
    <w:p>
      <w:pPr>
        <w:pStyle w:val="29"/>
        <w:numPr>
          <w:ilvl w:val="0"/>
          <w:numId w:val="92"/>
        </w:numPr>
        <w:ind w:firstLineChars="0"/>
      </w:pPr>
      <w:r>
        <w:rPr>
          <w:rFonts w:hint="eastAsia"/>
        </w:rPr>
        <w:t>产出成静态文件(文件体积增加，不推荐)；</w:t>
      </w:r>
    </w:p>
    <w:p>
      <w:pPr>
        <w:ind w:firstLine="420"/>
      </w:pPr>
    </w:p>
    <w:p>
      <w:pPr>
        <w:pStyle w:val="2"/>
      </w:pPr>
      <w:r>
        <w:rPr>
          <w:rFonts w:hint="eastAsia"/>
        </w:rPr>
        <w:t>3.快捷键</w:t>
      </w:r>
    </w:p>
    <w:p>
      <w:pPr>
        <w:pStyle w:val="5"/>
      </w:pPr>
      <w:r>
        <w:rPr>
          <w:rFonts w:hint="eastAsia"/>
        </w:rPr>
        <w:t>3.1.更改QT Creator的自动补全快捷键</w:t>
      </w:r>
    </w:p>
    <w:p>
      <w:pPr>
        <w:ind w:firstLine="420"/>
      </w:pPr>
      <w:r>
        <w:rPr>
          <w:rFonts w:hint="eastAsia"/>
        </w:rPr>
        <w:t>“工具(tools)”</w:t>
      </w:r>
      <w:r>
        <w:t>—</w:t>
      </w:r>
      <w:r>
        <w:rPr>
          <w:rFonts w:hint="eastAsia"/>
        </w:rPr>
        <w:t>“选项(options)”，选择“键盘”后，输入CompleteThis，将自动过滤出现在的快捷键，可以看到是“ctrl+space”，但是这个经常与输入法的中英文切换冲突，改成eclipse里用习惯了的“Alt+/”；</w:t>
      </w:r>
    </w:p>
    <w:p>
      <w:pPr>
        <w:ind w:firstLine="420"/>
      </w:pPr>
      <w:r>
        <w:rPr>
          <w:rFonts w:hint="eastAsia"/>
        </w:rPr>
        <w:t>注意这里修改的时候，是让QT Creator自动捕获键盘动作，而不是手动输入的。</w:t>
      </w:r>
    </w:p>
    <w:p>
      <w:pPr>
        <w:ind w:firstLine="420"/>
      </w:pPr>
    </w:p>
    <w:p>
      <w:pPr>
        <w:pStyle w:val="5"/>
      </w:pPr>
      <w:r>
        <w:rPr>
          <w:rFonts w:hint="eastAsia"/>
        </w:rPr>
        <w:t>3.2.快速切换已经打开的文件</w:t>
      </w:r>
    </w:p>
    <w:p>
      <w:pPr>
        <w:ind w:firstLine="420"/>
      </w:pPr>
      <w:r>
        <w:t>C</w:t>
      </w:r>
      <w:r>
        <w:rPr>
          <w:rFonts w:hint="eastAsia"/>
        </w:rPr>
        <w:t>trl+tab</w:t>
      </w:r>
    </w:p>
    <w:p>
      <w:pPr>
        <w:ind w:firstLine="420"/>
      </w:pPr>
    </w:p>
    <w:p>
      <w:pPr>
        <w:pStyle w:val="5"/>
      </w:pPr>
      <w:r>
        <w:rPr>
          <w:rFonts w:hint="eastAsia"/>
        </w:rPr>
        <w:t>3.3.注释 / 取消选中的代码</w:t>
      </w:r>
    </w:p>
    <w:p>
      <w:pPr>
        <w:ind w:firstLine="420"/>
      </w:pPr>
      <w:r>
        <w:t>C</w:t>
      </w:r>
      <w:r>
        <w:rPr>
          <w:rFonts w:hint="eastAsia"/>
        </w:rPr>
        <w:t>trl+/</w:t>
      </w:r>
    </w:p>
    <w:p>
      <w:pPr>
        <w:ind w:firstLine="420"/>
      </w:pPr>
    </w:p>
    <w:p>
      <w:pPr>
        <w:pStyle w:val="5"/>
      </w:pPr>
      <w:r>
        <w:rPr>
          <w:rFonts w:hint="eastAsia"/>
        </w:rPr>
        <w:t>3.4.自动缩进选中代码</w:t>
      </w:r>
    </w:p>
    <w:p>
      <w:pPr>
        <w:ind w:firstLine="420"/>
      </w:pPr>
      <w:r>
        <w:t>C</w:t>
      </w:r>
      <w:r>
        <w:rPr>
          <w:rFonts w:hint="eastAsia"/>
        </w:rPr>
        <w:t>trl+i</w:t>
      </w:r>
    </w:p>
    <w:p>
      <w:pPr>
        <w:ind w:firstLine="420"/>
      </w:pPr>
    </w:p>
    <w:p>
      <w:pPr>
        <w:pStyle w:val="5"/>
      </w:pPr>
      <w:r>
        <w:rPr>
          <w:rFonts w:hint="eastAsia"/>
        </w:rPr>
        <w:t>3.5.添加固定格式的整段注释的快捷方式</w:t>
      </w:r>
    </w:p>
    <w:p>
      <w:pPr>
        <w:pStyle w:val="29"/>
        <w:numPr>
          <w:ilvl w:val="0"/>
          <w:numId w:val="93"/>
        </w:numPr>
        <w:ind w:firstLineChars="0"/>
      </w:pPr>
      <w:r>
        <w:rPr>
          <w:rFonts w:hint="eastAsia"/>
        </w:rPr>
        <w:t>“工具”</w:t>
      </w:r>
      <w:r>
        <w:t>—</w:t>
      </w:r>
      <w:r>
        <w:rPr>
          <w:rFonts w:hint="eastAsia"/>
        </w:rPr>
        <w:t>“选项”</w:t>
      </w:r>
      <w:r>
        <w:t>—</w:t>
      </w:r>
      <w:r>
        <w:rPr>
          <w:rFonts w:hint="eastAsia"/>
        </w:rPr>
        <w:t>“文本编辑器”；</w:t>
      </w:r>
    </w:p>
    <w:p>
      <w:pPr>
        <w:pStyle w:val="29"/>
        <w:numPr>
          <w:ilvl w:val="0"/>
          <w:numId w:val="93"/>
        </w:numPr>
        <w:ind w:firstLineChars="0"/>
      </w:pPr>
      <w:r>
        <w:rPr>
          <w:rFonts w:hint="eastAsia"/>
        </w:rPr>
        <w:t>选中“片段”中的“添加”按钮，新建一个“触发”，名字自己定为了“funcComment”，触发种类同样适用到了这个名字；</w:t>
      </w:r>
    </w:p>
    <w:p>
      <w:pPr>
        <w:pStyle w:val="29"/>
        <w:numPr>
          <w:ilvl w:val="0"/>
          <w:numId w:val="93"/>
        </w:numPr>
        <w:ind w:firstLineChars="0"/>
      </w:pPr>
      <w:r>
        <w:rPr>
          <w:rFonts w:hint="eastAsia"/>
        </w:rPr>
        <w:t>填写自己的注释内容：</w:t>
      </w:r>
    </w:p>
    <w:p>
      <w:pPr>
        <w:ind w:left="840" w:firstLine="0" w:firstLineChars="0"/>
      </w:pPr>
      <w:r>
        <w:rPr>
          <w:rFonts w:hint="eastAsia"/>
        </w:rPr>
        <w:t>/**</w:t>
      </w:r>
    </w:p>
    <w:p>
      <w:pPr>
        <w:ind w:left="840" w:firstLine="0" w:firstLineChars="0"/>
      </w:pPr>
      <w:r>
        <w:rPr>
          <w:rFonts w:hint="eastAsia"/>
        </w:rPr>
        <w:t xml:space="preserve">* @brief </w:t>
      </w:r>
    </w:p>
    <w:p>
      <w:pPr>
        <w:ind w:left="840" w:firstLine="0" w:firstLineChars="0"/>
      </w:pPr>
      <w:r>
        <w:rPr>
          <w:rFonts w:hint="eastAsia"/>
        </w:rPr>
        <w:t xml:space="preserve">* @param </w:t>
      </w:r>
    </w:p>
    <w:p>
      <w:pPr>
        <w:ind w:left="840" w:firstLine="0" w:firstLineChars="0"/>
      </w:pPr>
      <w:r>
        <w:rPr>
          <w:rFonts w:hint="eastAsia"/>
        </w:rPr>
        <w:t>* @author</w:t>
      </w:r>
    </w:p>
    <w:p>
      <w:pPr>
        <w:ind w:left="840" w:firstLine="0" w:firstLineChars="0"/>
      </w:pPr>
      <w:r>
        <w:rPr>
          <w:rFonts w:hint="eastAsia"/>
        </w:rPr>
        <w:t>* @date</w:t>
      </w:r>
    </w:p>
    <w:p>
      <w:pPr>
        <w:ind w:left="840" w:firstLine="0" w:firstLineChars="0"/>
      </w:pPr>
      <w:r>
        <w:rPr>
          <w:rFonts w:hint="eastAsia"/>
        </w:rPr>
        <w:t>*/</w:t>
      </w:r>
    </w:p>
    <w:p>
      <w:pPr>
        <w:ind w:firstLine="420"/>
      </w:pPr>
      <w:r>
        <w:rPr>
          <w:rFonts w:hint="eastAsia"/>
        </w:rPr>
        <w:t>执行如上设置后，在qtcreator中输入“funcComment”，就会提示该段落；</w:t>
      </w:r>
    </w:p>
    <w:p>
      <w:pPr>
        <w:ind w:firstLine="420"/>
      </w:pPr>
    </w:p>
    <w:p>
      <w:pPr>
        <w:pStyle w:val="5"/>
      </w:pPr>
      <w:r>
        <w:rPr>
          <w:rFonts w:hint="eastAsia"/>
        </w:rPr>
        <w:t>3.6.改变编辑器中字体大小</w:t>
      </w:r>
    </w:p>
    <w:p>
      <w:pPr>
        <w:ind w:firstLine="420"/>
      </w:pPr>
      <w:r>
        <w:t>C</w:t>
      </w:r>
      <w:r>
        <w:rPr>
          <w:rFonts w:hint="eastAsia"/>
        </w:rPr>
        <w:t>trl + +</w:t>
      </w:r>
    </w:p>
    <w:p>
      <w:pPr>
        <w:ind w:firstLine="420"/>
      </w:pPr>
      <w:r>
        <w:t>C</w:t>
      </w:r>
      <w:r>
        <w:rPr>
          <w:rFonts w:hint="eastAsia"/>
        </w:rPr>
        <w:t>trl + -</w:t>
      </w:r>
    </w:p>
    <w:p>
      <w:pPr>
        <w:ind w:firstLine="420"/>
      </w:pPr>
    </w:p>
    <w:p>
      <w:pPr>
        <w:pStyle w:val="5"/>
      </w:pPr>
      <w:r>
        <w:rPr>
          <w:rFonts w:hint="eastAsia"/>
        </w:rPr>
        <w:t>3.7.编辑 信号/槽</w:t>
      </w:r>
    </w:p>
    <w:p>
      <w:pPr>
        <w:ind w:firstLine="420"/>
      </w:pPr>
      <w:r>
        <w:rPr>
          <w:rFonts w:hint="eastAsia"/>
        </w:rPr>
        <w:t>在“设计”模式下，按下F4可以进入编辑“信号/槽”的界面；</w:t>
      </w:r>
    </w:p>
    <w:p>
      <w:pPr>
        <w:ind w:firstLine="420"/>
      </w:pPr>
    </w:p>
    <w:p>
      <w:pPr>
        <w:pStyle w:val="2"/>
      </w:pPr>
      <w:r>
        <w:rPr>
          <w:rFonts w:hint="eastAsia"/>
        </w:rPr>
        <w:t>4.设置字体编码格式</w:t>
      </w:r>
    </w:p>
    <w:p>
      <w:pPr>
        <w:ind w:firstLine="420"/>
      </w:pPr>
      <w:r>
        <w:rPr>
          <w:rFonts w:hint="eastAsia"/>
        </w:rPr>
        <w:t>可以通过如下方式改变编码格式，一般在中文乱码显示时需要进行设置：</w:t>
      </w:r>
    </w:p>
    <w:p>
      <w:pPr>
        <w:ind w:firstLine="420"/>
      </w:pPr>
      <w:r>
        <w:rPr>
          <w:color w:val="000080"/>
        </w:rPr>
        <w:t>#include</w:t>
      </w:r>
      <w:r>
        <w:rPr>
          <w:color w:val="C0C0C0"/>
        </w:rPr>
        <w:t xml:space="preserve"> </w:t>
      </w:r>
      <w:r>
        <w:rPr>
          <w:color w:val="008000"/>
        </w:rPr>
        <w:t>&lt;QTextCodec&gt;</w:t>
      </w:r>
    </w:p>
    <w:p>
      <w:pPr>
        <w:ind w:firstLine="420"/>
        <w:rPr>
          <w:color w:val="008000"/>
        </w:rPr>
      </w:pPr>
      <w:r>
        <w:rPr>
          <w:color w:val="008000"/>
        </w:rPr>
        <w:t>QTextCodec::setCodecForLocale(QTextCodec::codecForName("GB2312"));</w:t>
      </w:r>
    </w:p>
    <w:p>
      <w:pPr>
        <w:ind w:firstLine="420"/>
      </w:pPr>
      <w:r>
        <w:rPr>
          <w:rFonts w:hint="eastAsia"/>
        </w:rPr>
        <w:t>需要注意的是，一定要在主函数执行逻辑动作之前就进行设置才能全部执行过程中都生效；</w:t>
      </w:r>
    </w:p>
    <w:p>
      <w:pPr>
        <w:ind w:firstLine="420"/>
      </w:pPr>
    </w:p>
    <w:p>
      <w:pPr>
        <w:pStyle w:val="2"/>
      </w:pPr>
      <w:r>
        <w:rPr>
          <w:rFonts w:hint="eastAsia"/>
        </w:rPr>
        <w:t>5.两种捕获按钮按下动作的方法</w:t>
      </w:r>
    </w:p>
    <w:p>
      <w:pPr>
        <w:pStyle w:val="5"/>
      </w:pPr>
      <w:r>
        <w:rPr>
          <w:rFonts w:hint="eastAsia"/>
        </w:rPr>
        <w:t>5.1.槽回调函数</w:t>
      </w:r>
    </w:p>
    <w:p>
      <w:pPr>
        <w:ind w:firstLine="420"/>
      </w:pPr>
      <w:r>
        <w:rPr>
          <w:rFonts w:hint="eastAsia"/>
        </w:rPr>
        <w:t>选中要设置动作的按钮，选择“选中槽”后，选择某一个动作(例如左键单击对应的动作就是clicked())，函数将跳转到一个函数处(例如on_pushButton_clicked())，这个就是自动生成的槽，已经在头文件中做了声明，只需要修改其函数实现即可。</w:t>
      </w:r>
    </w:p>
    <w:p>
      <w:pPr>
        <w:ind w:firstLine="420"/>
      </w:pPr>
    </w:p>
    <w:p>
      <w:pPr>
        <w:pStyle w:val="5"/>
      </w:pPr>
      <w:r>
        <w:rPr>
          <w:rFonts w:hint="eastAsia"/>
        </w:rPr>
        <w:t>5.2.信号/槽</w:t>
      </w:r>
    </w:p>
    <w:p>
      <w:pPr>
        <w:ind w:firstLine="420"/>
      </w:pPr>
      <w:r>
        <w:rPr>
          <w:rFonts w:hint="eastAsia"/>
        </w:rPr>
        <w:t>在“设计”模式下，按下F4进入“信号/槽”的编辑模式，选中需要设置按下动作的按钮，并选择某一个动作和对应的接收对象即可。</w:t>
      </w:r>
    </w:p>
    <w:p>
      <w:pPr>
        <w:ind w:firstLine="420"/>
      </w:pPr>
    </w:p>
    <w:p>
      <w:pPr>
        <w:pStyle w:val="23"/>
      </w:pPr>
      <w:r>
        <w:rPr>
          <w:rFonts w:hint="eastAsia"/>
        </w:rPr>
        <w:t>QT Creator快速入门</w:t>
      </w:r>
    </w:p>
    <w:p>
      <w:pPr>
        <w:ind w:firstLine="420"/>
      </w:pPr>
      <w:r>
        <w:rPr>
          <w:rFonts w:hint="eastAsia"/>
        </w:rPr>
        <w:t>对《QT Creator快速入门》第二版的读书笔记；</w:t>
      </w:r>
    </w:p>
    <w:p>
      <w:pPr>
        <w:pStyle w:val="2"/>
      </w:pPr>
      <w:r>
        <w:rPr>
          <w:rFonts w:hint="eastAsia"/>
        </w:rPr>
        <w:t>3.窗口部件</w:t>
      </w:r>
    </w:p>
    <w:p>
      <w:pPr>
        <w:ind w:firstLine="420"/>
      </w:pPr>
      <w:r>
        <w:rPr>
          <w:rFonts w:hint="eastAsia"/>
        </w:rPr>
        <w:t>QT Creator提供的默认基类，有QMainWindow、QWidget和QDialog三种；</w:t>
      </w:r>
    </w:p>
    <w:p>
      <w:pPr>
        <w:pStyle w:val="29"/>
        <w:numPr>
          <w:ilvl w:val="0"/>
          <w:numId w:val="94"/>
        </w:numPr>
        <w:ind w:firstLineChars="0"/>
      </w:pPr>
      <w:r>
        <w:rPr>
          <w:rFonts w:hint="eastAsia"/>
        </w:rPr>
        <w:t>QWidget是所有窗口部件的基类；</w:t>
      </w:r>
    </w:p>
    <w:p>
      <w:pPr>
        <w:pStyle w:val="29"/>
        <w:numPr>
          <w:ilvl w:val="0"/>
          <w:numId w:val="94"/>
        </w:numPr>
        <w:ind w:firstLineChars="0"/>
      </w:pPr>
      <w:r>
        <w:rPr>
          <w:rFonts w:hint="eastAsia"/>
        </w:rPr>
        <w:t>QDialog是各种对话框的基类；</w:t>
      </w:r>
    </w:p>
    <w:p>
      <w:pPr>
        <w:pStyle w:val="29"/>
        <w:numPr>
          <w:ilvl w:val="0"/>
          <w:numId w:val="94"/>
        </w:numPr>
        <w:ind w:firstLineChars="0"/>
      </w:pPr>
      <w:r>
        <w:rPr>
          <w:rFonts w:hint="eastAsia"/>
        </w:rPr>
        <w:t>QMainWindow是带有菜单栏和工具栏的主窗口类；</w:t>
      </w:r>
    </w:p>
    <w:p>
      <w:pPr>
        <w:ind w:firstLine="420"/>
      </w:pPr>
    </w:p>
    <w:p>
      <w:pPr>
        <w:pStyle w:val="5"/>
      </w:pPr>
      <w:r>
        <w:rPr>
          <w:rFonts w:hint="eastAsia"/>
        </w:rPr>
        <w:t>3.1.基础窗口部件QWidget</w:t>
      </w:r>
    </w:p>
    <w:p>
      <w:pPr>
        <w:pStyle w:val="7"/>
        <w:ind w:left="420"/>
      </w:pPr>
      <w:r>
        <w:rPr>
          <w:rFonts w:hint="eastAsia"/>
        </w:rPr>
        <w:t>3.1.1.窗口、子部件以及窗口类型</w:t>
      </w:r>
    </w:p>
    <w:p>
      <w:pPr>
        <w:pStyle w:val="9"/>
      </w:pPr>
      <w:r>
        <w:rPr>
          <w:rFonts w:hint="eastAsia"/>
        </w:rPr>
        <w:t>窗口与子部件</w:t>
      </w:r>
    </w:p>
    <w:p>
      <w:pPr>
        <w:ind w:firstLine="420"/>
      </w:pPr>
      <w:r>
        <w:rPr>
          <w:rFonts w:hint="eastAsia"/>
        </w:rPr>
        <w:t>一段示例代码：</w:t>
      </w:r>
    </w:p>
    <w:p>
      <w:pPr>
        <w:ind w:firstLine="420"/>
      </w:pPr>
      <w:r>
        <w:rPr>
          <w:rFonts w:hint="eastAsia"/>
        </w:rPr>
        <w:t>#include &lt;QtGui&gt;</w:t>
      </w:r>
    </w:p>
    <w:p>
      <w:pPr>
        <w:ind w:firstLine="420"/>
      </w:pPr>
      <w:r>
        <w:rPr>
          <w:rFonts w:hint="eastAsia"/>
        </w:rPr>
        <w:t>int main(int argc, char **argv)</w:t>
      </w:r>
    </w:p>
    <w:p>
      <w:pPr>
        <w:ind w:firstLine="420"/>
      </w:pPr>
      <w:r>
        <w:rPr>
          <w:rFonts w:hint="eastAsia"/>
        </w:rPr>
        <w:t>{</w:t>
      </w:r>
    </w:p>
    <w:p>
      <w:pPr>
        <w:ind w:firstLine="420"/>
      </w:pPr>
      <w:r>
        <w:rPr>
          <w:rFonts w:hint="eastAsia"/>
        </w:rPr>
        <w:tab/>
      </w:r>
      <w:r>
        <w:rPr>
          <w:rFonts w:hint="eastAsia"/>
        </w:rPr>
        <w:t>QApplication a(argc, argv);</w:t>
      </w:r>
    </w:p>
    <w:p>
      <w:pPr>
        <w:ind w:firstLine="420"/>
      </w:pPr>
      <w:r>
        <w:rPr>
          <w:rFonts w:hint="eastAsia"/>
        </w:rPr>
        <w:tab/>
      </w:r>
      <w:r>
        <w:rPr>
          <w:rFonts w:hint="eastAsia"/>
        </w:rPr>
        <w:t>//代码中支持中文</w:t>
      </w:r>
    </w:p>
    <w:p>
      <w:pPr>
        <w:ind w:left="420" w:firstLine="420"/>
      </w:pPr>
      <w:r>
        <w:rPr>
          <w:rFonts w:hint="eastAsia"/>
        </w:rPr>
        <w:t>QTextCodec::setCodecForTr(QTextCodec::codecForName(</w:t>
      </w:r>
      <w:r>
        <w:t>“</w:t>
      </w:r>
      <w:r>
        <w:rPr>
          <w:rFonts w:hint="eastAsia"/>
        </w:rPr>
        <w:t>UTF-8</w:t>
      </w:r>
      <w:r>
        <w:t>”</w:t>
      </w:r>
      <w:r>
        <w:rPr>
          <w:rFonts w:hint="eastAsia"/>
        </w:rPr>
        <w:t>));</w:t>
      </w:r>
    </w:p>
    <w:p>
      <w:pPr>
        <w:ind w:firstLine="420"/>
      </w:pPr>
      <w:r>
        <w:rPr>
          <w:rFonts w:hint="eastAsia"/>
        </w:rPr>
        <w:tab/>
      </w:r>
      <w:r>
        <w:rPr>
          <w:rFonts w:hint="eastAsia"/>
        </w:rPr>
        <w:t>//新建QWidget对象，默认parent设置为空，是一个窗口</w:t>
      </w:r>
    </w:p>
    <w:p>
      <w:pPr>
        <w:ind w:firstLine="420"/>
      </w:pPr>
      <w:r>
        <w:rPr>
          <w:rFonts w:hint="eastAsia"/>
        </w:rPr>
        <w:tab/>
      </w:r>
      <w:r>
        <w:rPr>
          <w:rFonts w:hint="eastAsia"/>
        </w:rPr>
        <w:t>QWidget * widget = new QWidget();</w:t>
      </w:r>
    </w:p>
    <w:p>
      <w:pPr>
        <w:ind w:firstLine="420"/>
      </w:pPr>
      <w:r>
        <w:rPr>
          <w:rFonts w:hint="eastAsia"/>
        </w:rPr>
        <w:tab/>
      </w:r>
      <w:r>
        <w:rPr>
          <w:rFonts w:hint="eastAsia"/>
        </w:rPr>
        <w:t>//新建label对象，默认parent设置为空，是一个窗口</w:t>
      </w:r>
    </w:p>
    <w:p>
      <w:pPr>
        <w:ind w:firstLine="420"/>
      </w:pPr>
      <w:r>
        <w:rPr>
          <w:rFonts w:hint="eastAsia"/>
        </w:rPr>
        <w:tab/>
      </w:r>
      <w:r>
        <w:rPr>
          <w:rFonts w:hint="eastAsia"/>
        </w:rPr>
        <w:t>QLabel * label = new QLabel();</w:t>
      </w:r>
    </w:p>
    <w:p>
      <w:pPr>
        <w:ind w:firstLine="420"/>
      </w:pPr>
      <w:r>
        <w:rPr>
          <w:rFonts w:hint="eastAsia"/>
        </w:rPr>
        <w:tab/>
      </w:r>
      <w:r>
        <w:rPr>
          <w:rFonts w:hint="eastAsia"/>
        </w:rPr>
        <w:t>//label2也是一个label对象，但是指定父窗口为widget，所以不是一个窗口</w:t>
      </w:r>
    </w:p>
    <w:p>
      <w:pPr>
        <w:ind w:firstLine="420"/>
      </w:pPr>
      <w:r>
        <w:rPr>
          <w:rFonts w:hint="eastAsia"/>
        </w:rPr>
        <w:tab/>
      </w:r>
      <w:r>
        <w:rPr>
          <w:rFonts w:hint="eastAsia"/>
        </w:rPr>
        <w:t>QLabel * label2 = new QLabel(widget);</w:t>
      </w:r>
    </w:p>
    <w:p>
      <w:pPr>
        <w:ind w:firstLine="420"/>
      </w:pPr>
      <w:r>
        <w:rPr>
          <w:rFonts w:hint="eastAsia"/>
        </w:rPr>
        <w:tab/>
      </w:r>
      <w:r>
        <w:rPr>
          <w:rFonts w:hint="eastAsia"/>
        </w:rPr>
        <w:t>//在显示器上显示</w:t>
      </w:r>
    </w:p>
    <w:p>
      <w:pPr>
        <w:ind w:firstLine="420"/>
      </w:pPr>
      <w:r>
        <w:rPr>
          <w:rFonts w:hint="eastAsia"/>
        </w:rPr>
        <w:tab/>
      </w:r>
      <w:r>
        <w:rPr>
          <w:rFonts w:hint="eastAsia"/>
        </w:rPr>
        <w:t>label-&gt;show();</w:t>
      </w:r>
    </w:p>
    <w:p>
      <w:pPr>
        <w:ind w:firstLine="420"/>
      </w:pPr>
      <w:r>
        <w:rPr>
          <w:rFonts w:hint="eastAsia"/>
        </w:rPr>
        <w:tab/>
      </w:r>
      <w:r>
        <w:rPr>
          <w:rFonts w:hint="eastAsia"/>
        </w:rPr>
        <w:t>widget-&gt;show();</w:t>
      </w:r>
    </w:p>
    <w:p>
      <w:pPr>
        <w:ind w:firstLine="420"/>
      </w:pPr>
      <w:r>
        <w:rPr>
          <w:rFonts w:hint="eastAsia"/>
        </w:rPr>
        <w:tab/>
      </w:r>
      <w:r>
        <w:rPr>
          <w:rFonts w:hint="eastAsia"/>
        </w:rPr>
        <w:t>int ret = a.exec();</w:t>
      </w:r>
    </w:p>
    <w:p>
      <w:pPr>
        <w:ind w:firstLine="420"/>
      </w:pPr>
      <w:r>
        <w:rPr>
          <w:rFonts w:hint="eastAsia"/>
        </w:rPr>
        <w:tab/>
      </w:r>
      <w:r>
        <w:rPr>
          <w:rFonts w:hint="eastAsia"/>
        </w:rPr>
        <w:t>//释放对象，注意，label2不执行delete</w:t>
      </w:r>
    </w:p>
    <w:p>
      <w:pPr>
        <w:ind w:firstLine="420"/>
      </w:pPr>
      <w:r>
        <w:rPr>
          <w:rFonts w:hint="eastAsia"/>
        </w:rPr>
        <w:tab/>
      </w:r>
      <w:r>
        <w:rPr>
          <w:rFonts w:hint="eastAsia"/>
        </w:rPr>
        <w:t>delete label;</w:t>
      </w:r>
    </w:p>
    <w:p>
      <w:pPr>
        <w:ind w:left="420" w:firstLine="420"/>
      </w:pPr>
      <w:r>
        <w:rPr>
          <w:rFonts w:hint="eastAsia"/>
        </w:rPr>
        <w:t>delete widget;</w:t>
      </w:r>
    </w:p>
    <w:p>
      <w:pPr>
        <w:ind w:left="420" w:firstLine="420"/>
      </w:pPr>
      <w:r>
        <w:rPr>
          <w:rFonts w:hint="eastAsia"/>
        </w:rPr>
        <w:t>//结束</w:t>
      </w:r>
    </w:p>
    <w:p>
      <w:pPr>
        <w:ind w:left="420" w:firstLine="420"/>
      </w:pPr>
      <w:r>
        <w:rPr>
          <w:rFonts w:hint="eastAsia"/>
        </w:rPr>
        <w:t>return ret;</w:t>
      </w:r>
    </w:p>
    <w:p>
      <w:pPr>
        <w:ind w:firstLine="420"/>
      </w:pPr>
      <w:r>
        <w:rPr>
          <w:rFonts w:hint="eastAsia"/>
        </w:rPr>
        <w:t>}</w:t>
      </w:r>
    </w:p>
    <w:p>
      <w:pPr>
        <w:ind w:firstLine="420"/>
      </w:pPr>
      <w:r>
        <w:rPr>
          <w:rFonts w:hint="eastAsia"/>
        </w:rPr>
        <w:t>需要注意的点：</w:t>
      </w:r>
    </w:p>
    <w:p>
      <w:pPr>
        <w:pStyle w:val="29"/>
        <w:numPr>
          <w:ilvl w:val="0"/>
          <w:numId w:val="95"/>
        </w:numPr>
        <w:ind w:firstLineChars="0"/>
      </w:pPr>
      <w:r>
        <w:rPr>
          <w:rFonts w:hint="eastAsia"/>
        </w:rPr>
        <w:t>头文件包含的是QtGui，因为用到的类：QApplication、QWidget都包含在这个模块里；</w:t>
      </w:r>
    </w:p>
    <w:p>
      <w:pPr>
        <w:pStyle w:val="29"/>
        <w:numPr>
          <w:ilvl w:val="0"/>
          <w:numId w:val="95"/>
        </w:numPr>
        <w:ind w:firstLineChars="0"/>
      </w:pPr>
      <w:r>
        <w:rPr>
          <w:rFonts w:hint="eastAsia"/>
        </w:rPr>
        <w:t>因为label没有父窗口，所以需要手动释放它申请的空间；而label2的父窗口是widget，</w:t>
      </w:r>
      <w:r>
        <w:rPr>
          <w:rFonts w:hint="eastAsia"/>
          <w:b/>
        </w:rPr>
        <w:t>QT中销毁父对象的时候，会自动销毁子对象</w:t>
      </w:r>
      <w:r>
        <w:rPr>
          <w:rFonts w:hint="eastAsia"/>
        </w:rPr>
        <w:t>，因此label2不需要手动释放空间，因为delete widget的时候已经将它释放了；</w:t>
      </w:r>
    </w:p>
    <w:p>
      <w:pPr>
        <w:ind w:firstLine="420"/>
      </w:pPr>
    </w:p>
    <w:p>
      <w:pPr>
        <w:pStyle w:val="9"/>
      </w:pPr>
      <w:r>
        <w:rPr>
          <w:rFonts w:hint="eastAsia"/>
        </w:rPr>
        <w:t>窗口类型</w:t>
      </w:r>
    </w:p>
    <w:p>
      <w:pPr>
        <w:ind w:firstLine="420"/>
      </w:pPr>
      <w:r>
        <w:rPr>
          <w:rFonts w:hint="eastAsia"/>
        </w:rPr>
        <w:t>默认的窗口，一般都存在边框和标题栏，但其实这并不是必须的；</w:t>
      </w:r>
    </w:p>
    <w:p>
      <w:pPr>
        <w:ind w:firstLine="420"/>
      </w:pPr>
      <w:r>
        <w:rPr>
          <w:rFonts w:hint="eastAsia"/>
        </w:rPr>
        <w:t>QWidget的构造函数有两个参数：QWidget * parent = 0 和 Qt::WindowFlags f = 0；</w:t>
      </w:r>
    </w:p>
    <w:p>
      <w:pPr>
        <w:pStyle w:val="29"/>
        <w:numPr>
          <w:ilvl w:val="0"/>
          <w:numId w:val="96"/>
        </w:numPr>
        <w:ind w:firstLineChars="0"/>
      </w:pPr>
      <w:r>
        <w:rPr>
          <w:rFonts w:hint="eastAsia"/>
        </w:rPr>
        <w:t>第一个参数“parent”指定其父窗口部件，默认值为0表示不存在父窗口；</w:t>
      </w:r>
    </w:p>
    <w:p>
      <w:pPr>
        <w:pStyle w:val="29"/>
        <w:numPr>
          <w:ilvl w:val="0"/>
          <w:numId w:val="96"/>
        </w:numPr>
        <w:ind w:firstLineChars="0"/>
      </w:pPr>
      <w:r>
        <w:rPr>
          <w:rFonts w:hint="eastAsia"/>
        </w:rPr>
        <w:t>第二个参数f的类型Qt::WindowFlags是一个枚举，分为：窗口类型(WindowType)和窗口标志(WindowFlags)。</w:t>
      </w:r>
    </w:p>
    <w:p>
      <w:pPr>
        <w:ind w:firstLine="420"/>
      </w:pPr>
      <w:r>
        <w:rPr>
          <w:rFonts w:hint="eastAsia"/>
        </w:rPr>
        <w:t>简单的例子，对于窗口类型来说，Qt::Dialog可以指定窗口的样式是对话框类型；Qt::SplashScreen指定窗口类型是欢迎窗口类型；Qt::Widget是默认值，如果有父窗口，就是其子部件，否则就是一个独立窗口；</w:t>
      </w:r>
    </w:p>
    <w:p>
      <w:pPr>
        <w:ind w:firstLine="420"/>
      </w:pPr>
      <w:r>
        <w:rPr>
          <w:rFonts w:hint="eastAsia"/>
        </w:rPr>
        <w:t>对于窗口标志来说，作用主要就是更改窗口的标题栏和边框，而且可以和窗口类型进行或操作，例如：Qt::FramelessWindowHint用来产生一个没有边框的窗口；Qt::WindowStaysOntTopHint用来使本窗口停留在所以其他窗口上面；</w:t>
      </w:r>
    </w:p>
    <w:p>
      <w:pPr>
        <w:ind w:firstLine="420"/>
      </w:pPr>
    </w:p>
    <w:p>
      <w:pPr>
        <w:pStyle w:val="7"/>
        <w:ind w:left="420"/>
      </w:pPr>
      <w:r>
        <w:rPr>
          <w:rFonts w:hint="eastAsia"/>
        </w:rPr>
        <w:t>3.1.2.窗口几何布局</w:t>
      </w:r>
    </w:p>
    <w:p>
      <w:pPr>
        <w:ind w:firstLine="420"/>
      </w:pPr>
      <w:r>
        <w:rPr>
          <w:rFonts w:hint="eastAsia"/>
        </w:rPr>
        <w:t>对于窗口的大小和位置，根据是否包含边框和标题栏两种情况，要用不同的函数来获取。例如：</w:t>
      </w:r>
    </w:p>
    <w:p>
      <w:pPr>
        <w:pStyle w:val="29"/>
        <w:numPr>
          <w:ilvl w:val="0"/>
          <w:numId w:val="97"/>
        </w:numPr>
        <w:ind w:firstLineChars="0"/>
      </w:pPr>
      <w:r>
        <w:rPr>
          <w:rFonts w:hint="eastAsia"/>
        </w:rPr>
        <w:t>包含框架的：x(), y(), frameGeometry(), pos(), move()等；</w:t>
      </w:r>
    </w:p>
    <w:p>
      <w:pPr>
        <w:pStyle w:val="29"/>
        <w:numPr>
          <w:ilvl w:val="0"/>
          <w:numId w:val="97"/>
        </w:numPr>
        <w:ind w:firstLineChars="0"/>
      </w:pPr>
      <w:r>
        <w:rPr>
          <w:rFonts w:hint="eastAsia"/>
        </w:rPr>
        <w:t>不包含框架的：geometry(), width(), height(), rect(), size()等；</w:t>
      </w:r>
    </w:p>
    <w:p>
      <w:pPr>
        <w:ind w:firstLine="420"/>
      </w:pPr>
    </w:p>
    <w:p>
      <w:pPr>
        <w:pStyle w:val="7"/>
        <w:ind w:left="420"/>
      </w:pPr>
      <w:r>
        <w:rPr>
          <w:rFonts w:hint="eastAsia"/>
        </w:rPr>
        <w:t>3.1.3.程序调试</w:t>
      </w:r>
    </w:p>
    <w:p>
      <w:pPr>
        <w:pStyle w:val="9"/>
      </w:pPr>
      <w:r>
        <w:rPr>
          <w:rFonts w:hint="eastAsia"/>
        </w:rPr>
        <w:t>设置断点</w:t>
      </w:r>
    </w:p>
    <w:p>
      <w:pPr>
        <w:ind w:firstLine="420"/>
      </w:pPr>
      <w:r>
        <w:rPr>
          <w:rFonts w:hint="eastAsia"/>
        </w:rPr>
        <w:t>将光标移动到要调试的函数上，按下F1键，可以查看到函数的帮助文档；</w:t>
      </w:r>
    </w:p>
    <w:p>
      <w:pPr>
        <w:ind w:firstLine="420"/>
      </w:pPr>
      <w:r>
        <w:rPr>
          <w:rFonts w:hint="eastAsia"/>
        </w:rPr>
        <w:t>设置好断电后，按下F5键可以开始调试；</w:t>
      </w:r>
    </w:p>
    <w:p>
      <w:pPr>
        <w:ind w:firstLine="420"/>
      </w:pPr>
      <w:r>
        <w:rPr>
          <w:rFonts w:hint="eastAsia"/>
        </w:rPr>
        <w:t>按下F11，可以进入单步调试；</w:t>
      </w:r>
    </w:p>
    <w:p>
      <w:pPr>
        <w:ind w:firstLine="420"/>
      </w:pPr>
      <w:r>
        <w:rPr>
          <w:rFonts w:hint="eastAsia"/>
        </w:rPr>
        <w:t>将光标移动到一个类名或者函数上，按下F2键，或者右击后选择“跟踪光标位置的符号”，编辑器会跳转到源码处；</w:t>
      </w:r>
    </w:p>
    <w:p>
      <w:pPr>
        <w:ind w:firstLine="420"/>
      </w:pPr>
    </w:p>
    <w:p>
      <w:pPr>
        <w:pStyle w:val="9"/>
      </w:pPr>
      <w:r>
        <w:rPr>
          <w:rFonts w:hint="eastAsia"/>
        </w:rPr>
        <w:t>使用qDebug函数</w:t>
      </w:r>
    </w:p>
    <w:p>
      <w:pPr>
        <w:ind w:firstLine="420"/>
      </w:pPr>
      <w:r>
        <w:rPr>
          <w:rFonts w:hint="eastAsia"/>
        </w:rPr>
        <w:t>使用qDebug函数，可以将调试信息直接输出到控制台；</w:t>
      </w:r>
    </w:p>
    <w:p>
      <w:pPr>
        <w:ind w:firstLine="420"/>
      </w:pPr>
      <w:r>
        <w:rPr>
          <w:rFonts w:hint="eastAsia"/>
        </w:rPr>
        <w:t>示例：</w:t>
      </w:r>
    </w:p>
    <w:p>
      <w:pPr>
        <w:pStyle w:val="29"/>
        <w:numPr>
          <w:ilvl w:val="0"/>
          <w:numId w:val="98"/>
        </w:numPr>
        <w:ind w:firstLineChars="0"/>
      </w:pPr>
      <w:r>
        <w:rPr>
          <w:rFonts w:hint="eastAsia"/>
        </w:rPr>
        <w:t>qDebug(</w:t>
      </w:r>
      <w:r>
        <w:t>“</w:t>
      </w:r>
      <w:r>
        <w:rPr>
          <w:rFonts w:hint="eastAsia"/>
        </w:rPr>
        <w:t>ret = %d</w:t>
      </w:r>
      <w:r>
        <w:t>”</w:t>
      </w:r>
      <w:r>
        <w:rPr>
          <w:rFonts w:hint="eastAsia"/>
        </w:rPr>
        <w:t>, ret);</w:t>
      </w:r>
    </w:p>
    <w:p>
      <w:pPr>
        <w:pStyle w:val="29"/>
        <w:numPr>
          <w:ilvl w:val="0"/>
          <w:numId w:val="98"/>
        </w:numPr>
        <w:ind w:firstLineChars="0"/>
      </w:pPr>
      <w:r>
        <w:rPr>
          <w:rFonts w:hint="eastAsia"/>
        </w:rPr>
        <w:t xml:space="preserve">qDebug &lt;&lt; </w:t>
      </w:r>
      <w:r>
        <w:t>“</w:t>
      </w:r>
      <w:r>
        <w:rPr>
          <w:rFonts w:hint="eastAsia"/>
        </w:rPr>
        <w:t xml:space="preserve">ret = </w:t>
      </w:r>
      <w:r>
        <w:t>”</w:t>
      </w:r>
      <w:r>
        <w:rPr>
          <w:rFonts w:hint="eastAsia"/>
        </w:rPr>
        <w:t xml:space="preserve"> &lt;&lt; ret &lt;&lt; enl &lt;&lt; </w:t>
      </w:r>
      <w:r>
        <w:t>“</w:t>
      </w:r>
      <w:r>
        <w:rPr>
          <w:rFonts w:hint="eastAsia"/>
        </w:rPr>
        <w:t xml:space="preserve">desc : </w:t>
      </w:r>
      <w:r>
        <w:t>”</w:t>
      </w:r>
      <w:r>
        <w:rPr>
          <w:rFonts w:hint="eastAsia"/>
        </w:rPr>
        <w:t xml:space="preserve"> &lt;&lt; desc;</w:t>
      </w:r>
    </w:p>
    <w:p>
      <w:pPr>
        <w:ind w:firstLine="420"/>
      </w:pPr>
      <w:r>
        <w:rPr>
          <w:rFonts w:hint="eastAsia"/>
        </w:rPr>
        <w:t>如果使用方式1输出，使用类似于printf的输出格式，无需新增头文件；</w:t>
      </w:r>
    </w:p>
    <w:p>
      <w:pPr>
        <w:ind w:firstLine="420"/>
      </w:pPr>
      <w:r>
        <w:rPr>
          <w:rFonts w:hint="eastAsia"/>
        </w:rPr>
        <w:t>方式2输出，无需手动指定format，更加方便，但是需要包含头文件：#include &lt;QDebug&gt;；</w:t>
      </w:r>
    </w:p>
    <w:p>
      <w:pPr>
        <w:ind w:firstLine="420"/>
      </w:pPr>
      <w:r>
        <w:rPr>
          <w:rFonts w:hint="eastAsia"/>
        </w:rPr>
        <w:t>方式2中，endl与std中的标准输出换行作用相同；</w:t>
      </w:r>
    </w:p>
    <w:p>
      <w:pPr>
        <w:ind w:firstLine="420"/>
      </w:pPr>
    </w:p>
    <w:p>
      <w:pPr>
        <w:pStyle w:val="5"/>
      </w:pPr>
      <w:r>
        <w:rPr>
          <w:rFonts w:hint="eastAsia"/>
        </w:rPr>
        <w:t>3.2.对话框Dialog</w:t>
      </w:r>
    </w:p>
    <w:p>
      <w:pPr>
        <w:pStyle w:val="7"/>
        <w:ind w:left="420"/>
      </w:pPr>
      <w:r>
        <w:rPr>
          <w:rFonts w:hint="eastAsia"/>
        </w:rPr>
        <w:t>3.2.1.模态和非模态对话框</w:t>
      </w:r>
    </w:p>
    <w:p>
      <w:pPr>
        <w:ind w:firstLine="420"/>
      </w:pPr>
      <w:r>
        <w:rPr>
          <w:rFonts w:hint="eastAsia"/>
        </w:rPr>
        <w:t>QDialog类是所有对话框窗口类的基类。</w:t>
      </w:r>
    </w:p>
    <w:p>
      <w:pPr>
        <w:ind w:firstLine="420"/>
      </w:pPr>
      <w:r>
        <w:rPr>
          <w:rFonts w:hint="eastAsia"/>
        </w:rPr>
        <w:t>对话框窗口是一个经常用来玩成一个短小任务或者和用户有简单交互的顶层窗口；</w:t>
      </w:r>
    </w:p>
    <w:p>
      <w:pPr>
        <w:ind w:firstLine="420"/>
      </w:pPr>
    </w:p>
    <w:p>
      <w:pPr>
        <w:ind w:firstLine="420"/>
      </w:pPr>
      <w:r>
        <w:rPr>
          <w:rFonts w:hint="eastAsia"/>
        </w:rPr>
        <w:t>模态对话框就是没有关闭它之前，不能再与同一个应用程序的其他窗口进行交互，像新建项目时弹出的对话框就是这种；</w:t>
      </w:r>
    </w:p>
    <w:p>
      <w:pPr>
        <w:ind w:firstLine="420"/>
      </w:pPr>
      <w:r>
        <w:rPr>
          <w:rFonts w:hint="eastAsia"/>
        </w:rPr>
        <w:t>非模态对话框就是既可以与它交互，也可以与同一个程序中的其他窗口交互，例如word中查找字符串的功能；</w:t>
      </w:r>
    </w:p>
    <w:p>
      <w:pPr>
        <w:ind w:firstLine="420"/>
      </w:pPr>
    </w:p>
    <w:p>
      <w:pPr>
        <w:ind w:firstLine="420"/>
      </w:pPr>
      <w:r>
        <w:rPr>
          <w:rFonts w:hint="eastAsia"/>
        </w:rPr>
        <w:t>最简单的，想让一个对话框作为模态存在，只需要使用其exec()函数来执行；而想做为一个非模态的，只需要使用show()函数的默认方式来执行；</w:t>
      </w:r>
    </w:p>
    <w:p>
      <w:pPr>
        <w:ind w:firstLine="420"/>
      </w:pPr>
      <w:r>
        <w:rPr>
          <w:rFonts w:hint="eastAsia"/>
        </w:rPr>
        <w:t>需要注意的是，使用show函数也可以创建一个模态对话框：</w:t>
      </w:r>
    </w:p>
    <w:p>
      <w:pPr>
        <w:ind w:firstLine="420"/>
      </w:pPr>
      <w:r>
        <w:rPr>
          <w:rFonts w:hint="eastAsia"/>
        </w:rPr>
        <w:t>QDialog * pD = new Dialog(this);</w:t>
      </w:r>
    </w:p>
    <w:p>
      <w:pPr>
        <w:ind w:firstLine="420"/>
      </w:pPr>
      <w:r>
        <w:rPr>
          <w:rFonts w:hint="eastAsia"/>
        </w:rPr>
        <w:t>pD-&gt;setModal(true);</w:t>
      </w:r>
      <w:r>
        <w:rPr>
          <w:rFonts w:hint="eastAsia"/>
        </w:rPr>
        <w:tab/>
      </w:r>
      <w:r>
        <w:rPr>
          <w:rFonts w:hint="eastAsia"/>
        </w:rPr>
        <w:t>//默认该属性为false</w:t>
      </w:r>
    </w:p>
    <w:p>
      <w:pPr>
        <w:ind w:firstLine="420"/>
      </w:pPr>
      <w:r>
        <w:rPr>
          <w:rFonts w:hint="eastAsia"/>
        </w:rPr>
        <w:t>pD-&gt;show();</w:t>
      </w:r>
    </w:p>
    <w:p>
      <w:pPr>
        <w:ind w:firstLine="420"/>
      </w:pPr>
      <w:r>
        <w:rPr>
          <w:rFonts w:hint="eastAsia"/>
        </w:rPr>
        <w:t>如上进行设置后，就可以将该对话框设置为模态的了。</w:t>
      </w:r>
    </w:p>
    <w:p>
      <w:pPr>
        <w:ind w:firstLine="420"/>
      </w:pPr>
      <w:r>
        <w:rPr>
          <w:rFonts w:hint="eastAsia"/>
        </w:rPr>
        <w:t>但是与exec函数的效果还是不同的：exec函数一旦被执行，该对话框不消失的情况下，其他对话框(包括父窗口)都将无法显示；而show函数不同，其他窗口依然存在，只是无法交互了；</w:t>
      </w:r>
    </w:p>
    <w:p>
      <w:pPr>
        <w:ind w:firstLine="420"/>
      </w:pPr>
    </w:p>
    <w:p>
      <w:pPr>
        <w:ind w:firstLine="420"/>
      </w:pPr>
      <w:r>
        <w:rPr>
          <w:rFonts w:hint="eastAsia"/>
        </w:rPr>
        <w:t>与stModal()函数类似的还有一个函数：setWindowModality函数。</w:t>
      </w:r>
    </w:p>
    <w:p>
      <w:pPr>
        <w:ind w:firstLine="420"/>
      </w:pPr>
      <w:r>
        <w:rPr>
          <w:rFonts w:hint="eastAsia"/>
        </w:rPr>
        <w:t>该函数功能更加丰富，它专门有一个参数设置模态对话框要阻塞的类型：</w:t>
      </w:r>
    </w:p>
    <w:p>
      <w:pPr>
        <w:pStyle w:val="29"/>
        <w:numPr>
          <w:ilvl w:val="0"/>
          <w:numId w:val="99"/>
        </w:numPr>
        <w:ind w:firstLineChars="0"/>
      </w:pPr>
      <w:r>
        <w:rPr>
          <w:rFonts w:hint="eastAsia"/>
        </w:rPr>
        <w:t>Qt::NonModal:不阻塞任何窗口，就是非模态对话框；</w:t>
      </w:r>
    </w:p>
    <w:p>
      <w:pPr>
        <w:pStyle w:val="29"/>
        <w:numPr>
          <w:ilvl w:val="0"/>
          <w:numId w:val="99"/>
        </w:numPr>
        <w:ind w:firstLineChars="0"/>
      </w:pPr>
      <w:r>
        <w:rPr>
          <w:rFonts w:hint="eastAsia"/>
        </w:rPr>
        <w:t>Qt::WindowModal:阻塞它的父窗口和所有祖先窗口，以及它们的子窗口；</w:t>
      </w:r>
    </w:p>
    <w:p>
      <w:pPr>
        <w:pStyle w:val="29"/>
        <w:numPr>
          <w:ilvl w:val="0"/>
          <w:numId w:val="99"/>
        </w:numPr>
        <w:ind w:firstLineChars="0"/>
      </w:pPr>
      <w:r>
        <w:rPr>
          <w:rFonts w:hint="eastAsia"/>
        </w:rPr>
        <w:t>Qt</w:t>
      </w:r>
      <w:r>
        <w:t>::ApplicationModal:</w:t>
      </w:r>
      <w:r>
        <w:rPr>
          <w:rFonts w:hint="eastAsia"/>
        </w:rPr>
        <w:t>阻塞整个应用程序的所有窗口；</w:t>
      </w:r>
    </w:p>
    <w:p>
      <w:pPr>
        <w:ind w:firstLine="420"/>
      </w:pPr>
      <w:r>
        <w:rPr>
          <w:rFonts w:hint="eastAsia"/>
        </w:rPr>
        <w:t>setModal函数的功能，其实与Qt</w:t>
      </w:r>
      <w:r>
        <w:t>::ApplicationModal</w:t>
      </w:r>
      <w:r>
        <w:rPr>
          <w:rFonts w:hint="eastAsia"/>
        </w:rPr>
        <w:t>相同；</w:t>
      </w:r>
    </w:p>
    <w:p>
      <w:pPr>
        <w:ind w:firstLine="420"/>
      </w:pPr>
    </w:p>
    <w:p>
      <w:pPr>
        <w:pStyle w:val="7"/>
        <w:ind w:left="420"/>
      </w:pPr>
      <w:r>
        <w:rPr>
          <w:rFonts w:hint="eastAsia"/>
        </w:rPr>
        <w:t>3.2.2.多窗口切换</w:t>
      </w:r>
    </w:p>
    <w:p>
      <w:pPr>
        <w:pStyle w:val="9"/>
      </w:pPr>
      <w:r>
        <w:rPr>
          <w:rFonts w:hint="eastAsia"/>
        </w:rPr>
        <w:t>信号和槽</w:t>
      </w:r>
    </w:p>
    <w:p>
      <w:pPr>
        <w:ind w:firstLine="420"/>
      </w:pPr>
      <w:r>
        <w:rPr>
          <w:rFonts w:hint="eastAsia"/>
        </w:rPr>
        <w:t>QT中使用信号和槽，完成对象之间的协同操作；</w:t>
      </w:r>
    </w:p>
    <w:p>
      <w:pPr>
        <w:ind w:firstLine="420"/>
      </w:pPr>
      <w:r>
        <w:rPr>
          <w:rFonts w:hint="eastAsia"/>
        </w:rPr>
        <w:t>声明槽函数：</w:t>
      </w:r>
    </w:p>
    <w:p>
      <w:pPr>
        <w:ind w:firstLine="420"/>
      </w:pPr>
      <w:r>
        <w:rPr>
          <w:rFonts w:hint="eastAsia"/>
        </w:rPr>
        <w:t>public slots:</w:t>
      </w:r>
    </w:p>
    <w:p>
      <w:pPr>
        <w:ind w:firstLine="420"/>
      </w:pPr>
      <w:r>
        <w:rPr>
          <w:rFonts w:hint="eastAsia"/>
        </w:rPr>
        <w:tab/>
      </w:r>
      <w:r>
        <w:rPr>
          <w:rFonts w:hint="eastAsia"/>
        </w:rPr>
        <w:t>void showChildDialog();</w:t>
      </w:r>
    </w:p>
    <w:p>
      <w:pPr>
        <w:ind w:firstLine="420"/>
      </w:pPr>
      <w:r>
        <w:rPr>
          <w:rFonts w:hint="eastAsia"/>
        </w:rPr>
        <w:t>槽函数的声明，必须使用“slots”关键字；这里使用public，说明这个槽可以在类外被调用。</w:t>
      </w:r>
    </w:p>
    <w:p>
      <w:pPr>
        <w:ind w:firstLine="420"/>
      </w:pPr>
      <w:r>
        <w:rPr>
          <w:rFonts w:hint="eastAsia"/>
        </w:rPr>
        <w:t>实现该函数，可以通过快捷键实现：选中槽函数，按下Alt+enter后，选中“在***.cpp中添加定义”，编辑器会自动创建该函数的声明，只需要增加代码即可；该方法同样适用于先在源文件中增加了定义，然后自动在头文件中增加声明的情况；</w:t>
      </w:r>
    </w:p>
    <w:p>
      <w:pPr>
        <w:ind w:firstLine="420"/>
      </w:pPr>
    </w:p>
    <w:p>
      <w:pPr>
        <w:ind w:firstLine="420"/>
      </w:pPr>
      <w:r>
        <w:rPr>
          <w:rFonts w:hint="eastAsia"/>
        </w:rPr>
        <w:t>槽函数声明后，想在控件点击或其他动作时触发这个槽，还需要进行关联：connect(ui-&gt;showChildBtn, SIGNAL(clicked()), this, SLOT(showChildDialog())); 这里使用了connect函数进行关联，connect函数的四个参数分别是：发送信号的对象、发送的信号、接收信号的对象和要执行的槽；信号和槽分别使用SIGNAL和SLOT宏包起来。</w:t>
      </w:r>
    </w:p>
    <w:p>
      <w:pPr>
        <w:ind w:firstLine="420"/>
      </w:pPr>
    </w:p>
    <w:p>
      <w:pPr>
        <w:ind w:firstLine="420"/>
      </w:pPr>
      <w:r>
        <w:rPr>
          <w:rFonts w:hint="eastAsia"/>
        </w:rPr>
        <w:t>信号和槽的关联，还有一种方式是自动关联。</w:t>
      </w:r>
    </w:p>
    <w:p>
      <w:pPr>
        <w:ind w:firstLine="420"/>
      </w:pPr>
      <w:r>
        <w:rPr>
          <w:rFonts w:hint="eastAsia"/>
        </w:rPr>
        <w:t>自动关联就是将将关联函数整合到槽的命名中，但是必须使用QT部件已经提供的信号。例如：on_showChildBtn_clicked()，由“on”+“要发射信号的部件对象名”+“信号名”组成。这样就可以不适用connect函数进行关联了。</w:t>
      </w:r>
    </w:p>
    <w:p>
      <w:pPr>
        <w:ind w:firstLine="420"/>
      </w:pPr>
    </w:p>
    <w:p>
      <w:pPr>
        <w:ind w:firstLine="420"/>
      </w:pPr>
      <w:r>
        <w:rPr>
          <w:rFonts w:hint="eastAsia"/>
        </w:rPr>
        <w:t>快捷方式修改所有某一个函数出现的地方：选中该函数，右键，弹出的菜单中选择“重构</w:t>
      </w:r>
      <w:r>
        <w:rPr/>
        <w:sym w:font="Wingdings" w:char="F0E0"/>
      </w:r>
      <w:r>
        <w:rPr>
          <w:rFonts w:hint="eastAsia"/>
        </w:rPr>
        <w:t>Rename Symbol Under Cursor”；</w:t>
      </w:r>
    </w:p>
    <w:p>
      <w:pPr>
        <w:ind w:firstLine="420"/>
      </w:pPr>
    </w:p>
    <w:p>
      <w:pPr>
        <w:pStyle w:val="9"/>
      </w:pPr>
      <w:r>
        <w:rPr>
          <w:rFonts w:hint="eastAsia"/>
        </w:rPr>
        <w:t>Demo</w:t>
      </w:r>
    </w:p>
    <w:p>
      <w:pPr>
        <w:ind w:firstLine="420"/>
      </w:pPr>
      <w:r>
        <w:rPr>
          <w:rFonts w:hint="eastAsia"/>
        </w:rPr>
        <w:t>主窗口、登录窗口，可以互相切换；</w:t>
      </w:r>
    </w:p>
    <w:p>
      <w:pPr>
        <w:ind w:firstLine="420"/>
      </w:pPr>
    </w:p>
    <w:p>
      <w:pPr>
        <w:pStyle w:val="7"/>
        <w:ind w:left="420"/>
      </w:pPr>
      <w:r>
        <w:rPr>
          <w:rFonts w:hint="eastAsia"/>
        </w:rPr>
        <w:t>3.2.3.标准对话框</w:t>
      </w:r>
    </w:p>
    <w:p>
      <w:pPr>
        <w:pStyle w:val="9"/>
      </w:pPr>
      <w:r>
        <w:rPr>
          <w:rFonts w:hint="eastAsia"/>
        </w:rPr>
        <w:t>颜色对话框</w:t>
      </w:r>
    </w:p>
    <w:p>
      <w:pPr>
        <w:ind w:firstLine="420"/>
      </w:pPr>
      <w:r>
        <w:rPr>
          <w:rFonts w:hint="eastAsia"/>
        </w:rPr>
        <w:t>头文件：#include &lt;QColorDialog&gt;</w:t>
      </w:r>
    </w:p>
    <w:p>
      <w:pPr>
        <w:ind w:firstLine="420"/>
      </w:pPr>
      <w:r>
        <w:rPr>
          <w:rFonts w:hint="eastAsia"/>
        </w:rPr>
        <w:t>颜色对话框类 QColorDialog提供了一个可以获取指定颜色的对话框部件。两种显示颜色对话框的调用方式：</w:t>
      </w:r>
    </w:p>
    <w:p>
      <w:pPr>
        <w:pStyle w:val="29"/>
        <w:numPr>
          <w:ilvl w:val="0"/>
          <w:numId w:val="100"/>
        </w:numPr>
        <w:ind w:firstLineChars="0"/>
      </w:pPr>
      <w:r>
        <w:rPr>
          <w:rFonts w:hint="eastAsia"/>
        </w:rPr>
        <w:t>静态调用：QColor color = QColorDialog::getColor(Qt::red, this, tr(</w:t>
      </w:r>
      <w:r>
        <w:t>“</w:t>
      </w:r>
      <w:r>
        <w:rPr>
          <w:rFonts w:hint="eastAsia"/>
        </w:rPr>
        <w:t>颜色对话框</w:t>
      </w:r>
      <w:r>
        <w:t>”</w:t>
      </w:r>
      <w:r>
        <w:rPr>
          <w:rFonts w:hint="eastAsia"/>
        </w:rPr>
        <w:t>), QColorDialog::ShowAlphaChannel);四个参数的含义分别是：设置初始颜色、父窗口、对话框标题、显示alpha的设置内容；</w:t>
      </w:r>
    </w:p>
    <w:p>
      <w:pPr>
        <w:pStyle w:val="29"/>
        <w:numPr>
          <w:ilvl w:val="0"/>
          <w:numId w:val="100"/>
        </w:numPr>
        <w:ind w:firstLineChars="0"/>
      </w:pPr>
      <w:r>
        <w:rPr>
          <w:rFonts w:hint="eastAsia"/>
        </w:rPr>
        <w:t>动态调用：QColorDialog dialog(Qt::red, this); dialog.setOption(QColorDialog::ShowAlphaChannel); dialog.exec(); QColor color = dialog.currentColor();</w:t>
      </w:r>
    </w:p>
    <w:p>
      <w:pPr>
        <w:ind w:firstLine="420"/>
      </w:pPr>
      <w:r>
        <w:rPr>
          <w:rFonts w:hint="eastAsia"/>
        </w:rPr>
        <w:t>方式1的优点是不用创建对象，写起来更方便；但如果想更灵活的设置颜色对话框的属性，就需要用到方式2，也就是先创建对象，之后进行设置；</w:t>
      </w:r>
    </w:p>
    <w:p>
      <w:pPr>
        <w:ind w:firstLine="420"/>
      </w:pPr>
    </w:p>
    <w:p>
      <w:pPr>
        <w:pStyle w:val="9"/>
      </w:pPr>
      <w:r>
        <w:rPr>
          <w:rFonts w:hint="eastAsia"/>
        </w:rPr>
        <w:t>文件对话框</w:t>
      </w:r>
    </w:p>
    <w:p>
      <w:pPr>
        <w:ind w:firstLine="420"/>
      </w:pPr>
      <w:r>
        <w:rPr>
          <w:rFonts w:hint="eastAsia"/>
        </w:rPr>
        <w:t>头文件：#include &lt;QFileDialog&gt;</w:t>
      </w:r>
    </w:p>
    <w:p>
      <w:pPr>
        <w:ind w:firstLine="420"/>
      </w:pPr>
      <w:r>
        <w:rPr>
          <w:rFonts w:hint="eastAsia"/>
        </w:rPr>
        <w:t>文件对话框类QFileDialog提供了一个允许用户选择文件或者文件夹的对话框。同样分为静态和动态两种调用方式：</w:t>
      </w:r>
    </w:p>
    <w:p>
      <w:pPr>
        <w:pStyle w:val="29"/>
        <w:numPr>
          <w:ilvl w:val="0"/>
          <w:numId w:val="101"/>
        </w:numPr>
        <w:ind w:firstLineChars="0"/>
      </w:pPr>
      <w:r>
        <w:rPr>
          <w:rFonts w:hint="eastAsia"/>
        </w:rPr>
        <w:t>静态调用：QString filename = 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w:t>
      </w:r>
      <w:r>
        <w:t>”</w:t>
      </w:r>
      <w:r>
        <w:rPr>
          <w:rFonts w:hint="eastAsia"/>
        </w:rPr>
        <w:t>));四个参数的含义分别是：父窗口、对话框名字、默认打开的文件路径、文件类型过滤器。</w:t>
      </w:r>
    </w:p>
    <w:p>
      <w:pPr>
        <w:pStyle w:val="29"/>
        <w:numPr>
          <w:ilvl w:val="0"/>
          <w:numId w:val="101"/>
        </w:numPr>
        <w:ind w:firstLineChars="0"/>
      </w:pPr>
      <w:r>
        <w:rPr>
          <w:rFonts w:hint="eastAsia"/>
        </w:rPr>
        <w:t>动态调用：创建对象、设置属性；</w:t>
      </w:r>
    </w:p>
    <w:p>
      <w:pPr>
        <w:ind w:firstLine="420"/>
      </w:pPr>
      <w:r>
        <w:rPr>
          <w:rFonts w:hint="eastAsia"/>
        </w:rPr>
        <w:t>设置文件类型过滤器，可以使打开的文件对话框中只显示这些类型的文件；如果不指定该值，默认打开所有类型的文件；</w:t>
      </w:r>
      <w:r>
        <w:rPr>
          <w:rFonts w:hint="eastAsia"/>
          <w:b/>
        </w:rPr>
        <w:t>注意，*png和*jpg之间有一个空格</w:t>
      </w:r>
      <w:r>
        <w:rPr>
          <w:rFonts w:hint="eastAsia"/>
        </w:rPr>
        <w:t>！</w:t>
      </w:r>
    </w:p>
    <w:p>
      <w:pPr>
        <w:ind w:firstLine="420"/>
      </w:pPr>
      <w:r>
        <w:rPr>
          <w:rFonts w:hint="eastAsia"/>
        </w:rPr>
        <w:t>如果要显示更多种类的文件，</w:t>
      </w:r>
      <w:r>
        <w:rPr>
          <w:rFonts w:hint="eastAsia"/>
          <w:b/>
        </w:rPr>
        <w:t>需要以两个分号隔开</w:t>
      </w:r>
      <w:r>
        <w:rPr>
          <w:rFonts w:hint="eastAsia"/>
        </w:rPr>
        <w:t>！例如：QFileDialog::getOpenFileName(this, tr(</w:t>
      </w:r>
      <w:r>
        <w:t>”</w:t>
      </w:r>
      <w:r>
        <w:rPr>
          <w:rFonts w:hint="eastAsia"/>
        </w:rPr>
        <w:t>文件对话框</w:t>
      </w:r>
      <w:r>
        <w:t>”</w:t>
      </w:r>
      <w:r>
        <w:rPr>
          <w:rFonts w:hint="eastAsia"/>
        </w:rPr>
        <w:t xml:space="preserve">), </w:t>
      </w:r>
      <w:r>
        <w:t>“</w:t>
      </w:r>
      <w:r>
        <w:rPr>
          <w:rFonts w:hint="eastAsia"/>
        </w:rPr>
        <w:t xml:space="preserve">F: </w:t>
      </w:r>
      <w:r>
        <w:t>”</w:t>
      </w:r>
      <w:r>
        <w:rPr>
          <w:rFonts w:hint="eastAsia"/>
        </w:rPr>
        <w:t>, tr(</w:t>
      </w:r>
      <w:r>
        <w:t>“</w:t>
      </w:r>
      <w:r>
        <w:rPr>
          <w:rFonts w:hint="eastAsia"/>
        </w:rPr>
        <w:t>图片文件(*png *jpg);;文本文件(*txt)</w:t>
      </w:r>
      <w:r>
        <w:t>”</w:t>
      </w:r>
      <w:r>
        <w:rPr>
          <w:rFonts w:hint="eastAsia"/>
        </w:rPr>
        <w:t>))；</w:t>
      </w:r>
    </w:p>
    <w:p>
      <w:pPr>
        <w:ind w:firstLine="420"/>
      </w:pPr>
      <w:r>
        <w:rPr>
          <w:rFonts w:hint="eastAsia"/>
        </w:rPr>
        <w:t>如果允许一次选中多个文件，需要使用QFileDialog类提供的getSaveFileNames函数实现，其返回值类型是QStringList，所有文件名置于其中；</w:t>
      </w:r>
    </w:p>
    <w:p>
      <w:pPr>
        <w:ind w:firstLine="420"/>
      </w:pPr>
      <w:r>
        <w:rPr>
          <w:rFonts w:hint="eastAsia"/>
        </w:rPr>
        <w:t>QFileDialog类还提供了两个函数：</w:t>
      </w:r>
    </w:p>
    <w:p>
      <w:pPr>
        <w:pStyle w:val="29"/>
        <w:numPr>
          <w:ilvl w:val="0"/>
          <w:numId w:val="102"/>
        </w:numPr>
        <w:ind w:firstLineChars="0"/>
      </w:pPr>
      <w:r>
        <w:rPr>
          <w:rFonts w:hint="eastAsia"/>
        </w:rPr>
        <w:t>getSaveFileName函数实现了保存文件对话框和文件另存为对话框；</w:t>
      </w:r>
    </w:p>
    <w:p>
      <w:pPr>
        <w:pStyle w:val="29"/>
        <w:numPr>
          <w:ilvl w:val="0"/>
          <w:numId w:val="102"/>
        </w:numPr>
        <w:ind w:firstLineChars="0"/>
      </w:pPr>
      <w:r>
        <w:rPr>
          <w:rFonts w:hint="eastAsia"/>
        </w:rPr>
        <w:t>getExistingDirectory函数获取一个已经存在的文件夹路径；</w:t>
      </w:r>
    </w:p>
    <w:p>
      <w:pPr>
        <w:ind w:firstLine="420"/>
      </w:pPr>
    </w:p>
    <w:p>
      <w:pPr>
        <w:pStyle w:val="9"/>
      </w:pPr>
      <w:r>
        <w:rPr>
          <w:rFonts w:hint="eastAsia"/>
        </w:rPr>
        <w:t>字体对话框</w:t>
      </w:r>
    </w:p>
    <w:p>
      <w:pPr>
        <w:ind w:firstLine="420"/>
      </w:pPr>
      <w:r>
        <w:rPr>
          <w:rFonts w:hint="eastAsia"/>
        </w:rPr>
        <w:t>头文件：#include &lt;QFontDialog&gt;</w:t>
      </w:r>
    </w:p>
    <w:p>
      <w:pPr>
        <w:ind w:firstLine="420"/>
      </w:pPr>
      <w:r>
        <w:rPr>
          <w:rFonts w:hint="eastAsia"/>
        </w:rPr>
        <w:t>字体对话框提供了一个可以选择字体的对话框部件。调用方式，同样分为静态和动态两种，例如：</w:t>
      </w:r>
    </w:p>
    <w:p>
      <w:pPr>
        <w:ind w:firstLine="420"/>
      </w:pPr>
      <w:r>
        <w:rPr>
          <w:rFonts w:hint="eastAsia"/>
        </w:rPr>
        <w:t>bool ok;</w:t>
      </w:r>
    </w:p>
    <w:p>
      <w:pPr>
        <w:ind w:firstLine="420"/>
      </w:pPr>
      <w:r>
        <w:rPr>
          <w:rFonts w:hint="eastAsia"/>
        </w:rPr>
        <w:t>QFont font = QFontDialog::getFont(&amp;ok, this);</w:t>
      </w:r>
    </w:p>
    <w:p>
      <w:pPr>
        <w:ind w:firstLine="420"/>
      </w:pPr>
      <w:r>
        <w:rPr>
          <w:rFonts w:hint="eastAsia"/>
        </w:rPr>
        <w:t>if(ok)</w:t>
      </w:r>
    </w:p>
    <w:p>
      <w:pPr>
        <w:ind w:firstLine="420"/>
      </w:pPr>
      <w:r>
        <w:rPr>
          <w:rFonts w:hint="eastAsia"/>
        </w:rPr>
        <w:tab/>
      </w:r>
      <w:r>
        <w:rPr>
          <w:rFonts w:hint="eastAsia"/>
        </w:rPr>
        <w:t>ui-&gt;btn1-&gt;setFont(font);</w:t>
      </w:r>
    </w:p>
    <w:p>
      <w:pPr>
        <w:ind w:firstLine="420"/>
      </w:pPr>
      <w:r>
        <w:rPr>
          <w:rFonts w:hint="eastAsia"/>
        </w:rPr>
        <w:t>else</w:t>
      </w:r>
    </w:p>
    <w:p>
      <w:pPr>
        <w:ind w:firstLine="420"/>
      </w:pPr>
      <w:r>
        <w:rPr>
          <w:rFonts w:hint="eastAsia"/>
        </w:rPr>
        <w:tab/>
      </w:r>
      <w:r>
        <w:rPr>
          <w:rFonts w:hint="eastAsia"/>
        </w:rPr>
        <w:t>qDebug() &lt;&lt; tr(</w:t>
      </w:r>
      <w:r>
        <w:t>“</w:t>
      </w:r>
      <w:r>
        <w:rPr>
          <w:rFonts w:hint="eastAsia"/>
        </w:rPr>
        <w:t>没有所选择的字体</w:t>
      </w:r>
      <w:r>
        <w:t>”</w:t>
      </w:r>
      <w:r>
        <w:rPr>
          <w:rFonts w:hint="eastAsia"/>
        </w:rPr>
        <w:t>);</w:t>
      </w:r>
    </w:p>
    <w:p>
      <w:pPr>
        <w:ind w:firstLine="420"/>
      </w:pPr>
      <w:r>
        <w:rPr>
          <w:rFonts w:hint="eastAsia"/>
        </w:rPr>
        <w:t>这里使用的就是静态的、getFont函数来获取选择的字体；</w:t>
      </w:r>
    </w:p>
    <w:p>
      <w:pPr>
        <w:ind w:firstLine="420"/>
      </w:pPr>
    </w:p>
    <w:p>
      <w:pPr>
        <w:pStyle w:val="9"/>
      </w:pPr>
      <w:r>
        <w:rPr>
          <w:rFonts w:hint="eastAsia"/>
        </w:rPr>
        <w:t>输入对话框</w:t>
      </w:r>
    </w:p>
    <w:p>
      <w:pPr>
        <w:ind w:firstLine="420"/>
      </w:pPr>
      <w:r>
        <w:rPr>
          <w:rFonts w:hint="eastAsia"/>
        </w:rPr>
        <w:t>头文件：#include &lt;QInputDialog&gt;</w:t>
      </w:r>
    </w:p>
    <w:p>
      <w:pPr>
        <w:ind w:firstLine="420"/>
      </w:pPr>
      <w:r>
        <w:rPr>
          <w:rFonts w:hint="eastAsia"/>
        </w:rPr>
        <w:t>输入对话框QInputDialog类用来提供一个简单方便的对话框，从用户那里获取一个单一的数值或者字符串，例如：</w:t>
      </w:r>
    </w:p>
    <w:p>
      <w:pPr>
        <w:pStyle w:val="29"/>
        <w:numPr>
          <w:ilvl w:val="0"/>
          <w:numId w:val="103"/>
        </w:numPr>
        <w:ind w:firstLineChars="0"/>
      </w:pPr>
      <w:r>
        <w:rPr>
          <w:rFonts w:hint="eastAsia"/>
        </w:rPr>
        <w:t>QInputDialog::getText(this, tr(</w:t>
      </w:r>
      <w:r>
        <w:t>“</w:t>
      </w:r>
      <w:r>
        <w:rPr>
          <w:rFonts w:hint="eastAsia"/>
        </w:rPr>
        <w:t>输入字符串对话框</w:t>
      </w:r>
      <w:r>
        <w:t>”</w:t>
      </w:r>
      <w:r>
        <w:rPr>
          <w:rFonts w:hint="eastAsia"/>
        </w:rPr>
        <w:t>), tr(</w:t>
      </w:r>
      <w:r>
        <w:t>“</w:t>
      </w:r>
      <w:r>
        <w:rPr>
          <w:rFonts w:hint="eastAsia"/>
        </w:rPr>
        <w:t>请输入用户名</w:t>
      </w:r>
      <w:r>
        <w:t>”</w:t>
      </w:r>
      <w:r>
        <w:rPr>
          <w:rFonts w:hint="eastAsia"/>
        </w:rPr>
        <w:t>), QLineEdit::Normal, tr(</w:t>
      </w:r>
      <w:r>
        <w:t>“</w:t>
      </w:r>
      <w:r>
        <w:rPr>
          <w:rFonts w:hint="eastAsia"/>
        </w:rPr>
        <w:t>admin</w:t>
      </w:r>
      <w:r>
        <w:t>”</w:t>
      </w:r>
      <w:r>
        <w:rPr>
          <w:rFonts w:hint="eastAsia"/>
        </w:rPr>
        <w:t>), &amp;ok);提供了一个可以输入字符串的对话框，参数的作用分别是:</w:t>
      </w:r>
    </w:p>
    <w:p>
      <w:pPr>
        <w:pStyle w:val="29"/>
        <w:numPr>
          <w:ilvl w:val="1"/>
          <w:numId w:val="103"/>
        </w:numPr>
        <w:ind w:firstLineChars="0"/>
      </w:pPr>
      <w:r>
        <w:rPr>
          <w:rFonts w:hint="eastAsia"/>
        </w:rPr>
        <w:t>父窗口；</w:t>
      </w:r>
    </w:p>
    <w:p>
      <w:pPr>
        <w:pStyle w:val="29"/>
        <w:numPr>
          <w:ilvl w:val="1"/>
          <w:numId w:val="103"/>
        </w:numPr>
        <w:ind w:firstLineChars="0"/>
      </w:pPr>
      <w:r>
        <w:rPr>
          <w:rFonts w:hint="eastAsia"/>
        </w:rPr>
        <w:t>窗口标题；</w:t>
      </w:r>
    </w:p>
    <w:p>
      <w:pPr>
        <w:pStyle w:val="29"/>
        <w:numPr>
          <w:ilvl w:val="1"/>
          <w:numId w:val="103"/>
        </w:numPr>
        <w:ind w:firstLineChars="0"/>
      </w:pPr>
      <w:r>
        <w:rPr>
          <w:rFonts w:hint="eastAsia"/>
        </w:rPr>
        <w:t>对话框中的标签的显示文本；</w:t>
      </w:r>
    </w:p>
    <w:p>
      <w:pPr>
        <w:pStyle w:val="29"/>
        <w:numPr>
          <w:ilvl w:val="1"/>
          <w:numId w:val="103"/>
        </w:numPr>
        <w:ind w:firstLineChars="0"/>
      </w:pPr>
      <w:r>
        <w:rPr>
          <w:rFonts w:hint="eastAsia"/>
        </w:rPr>
        <w:t>字符串的显示模式，例如密码可以设置成小黑点，这里用了Normal，是显示用户输入的时机内容；</w:t>
      </w:r>
    </w:p>
    <w:p>
      <w:pPr>
        <w:pStyle w:val="29"/>
        <w:numPr>
          <w:ilvl w:val="1"/>
          <w:numId w:val="103"/>
        </w:numPr>
        <w:ind w:firstLineChars="0"/>
      </w:pPr>
      <w:r>
        <w:rPr>
          <w:rFonts w:hint="eastAsia"/>
        </w:rPr>
        <w:t>输入框中的默认字符串；</w:t>
      </w:r>
    </w:p>
    <w:p>
      <w:pPr>
        <w:pStyle w:val="29"/>
        <w:numPr>
          <w:ilvl w:val="1"/>
          <w:numId w:val="103"/>
        </w:numPr>
        <w:ind w:firstLineChars="0"/>
      </w:pPr>
      <w:r>
        <w:rPr>
          <w:rFonts w:hint="eastAsia"/>
        </w:rPr>
        <w:t>按下按钮的bool变量，捕获动作；</w:t>
      </w:r>
    </w:p>
    <w:p>
      <w:pPr>
        <w:pStyle w:val="29"/>
        <w:numPr>
          <w:ilvl w:val="0"/>
          <w:numId w:val="103"/>
        </w:numPr>
        <w:ind w:firstLineChars="0"/>
      </w:pPr>
      <w:r>
        <w:rPr>
          <w:rFonts w:hint="eastAsia"/>
        </w:rPr>
        <w:t>QInputDialog::getInt(this, tr(</w:t>
      </w:r>
      <w:r>
        <w:t>“</w:t>
      </w:r>
      <w:r>
        <w:rPr>
          <w:rFonts w:hint="eastAsia"/>
        </w:rPr>
        <w:t>输入整数对话框</w:t>
      </w:r>
      <w:r>
        <w:t>”</w:t>
      </w:r>
      <w:r>
        <w:rPr>
          <w:rFonts w:hint="eastAsia"/>
        </w:rPr>
        <w:t>), tr(</w:t>
      </w:r>
      <w:r>
        <w:t>“</w:t>
      </w:r>
      <w:r>
        <w:rPr>
          <w:rFonts w:hint="eastAsia"/>
        </w:rPr>
        <w:t>请输入一个整数，范围在[-1000, 1000]</w:t>
      </w:r>
      <w:r>
        <w:t>”</w:t>
      </w:r>
      <w:r>
        <w:rPr>
          <w:rFonts w:hint="eastAsia"/>
        </w:rPr>
        <w:t>), 100, -1000, 1000, 10, &amp;ok); 这里100表示的是对话框的默认值；-1000和1000表示的分别是允许输入的最小值和最大值；10标识箭头按钮，数值每次变化10；</w:t>
      </w:r>
    </w:p>
    <w:p>
      <w:pPr>
        <w:pStyle w:val="29"/>
        <w:numPr>
          <w:ilvl w:val="0"/>
          <w:numId w:val="103"/>
        </w:numPr>
        <w:ind w:firstLineChars="0"/>
      </w:pPr>
      <w:r>
        <w:rPr>
          <w:rFonts w:hint="eastAsia"/>
        </w:rPr>
        <w:t>QInputDialog::getDouble(this, tr(</w:t>
      </w:r>
      <w:r>
        <w:t>“</w:t>
      </w:r>
      <w:r>
        <w:rPr>
          <w:rFonts w:hint="eastAsia"/>
        </w:rPr>
        <w:t>输入浮点数对话框</w:t>
      </w:r>
      <w:r>
        <w:t>”</w:t>
      </w:r>
      <w:r>
        <w:rPr>
          <w:rFonts w:hint="eastAsia"/>
        </w:rPr>
        <w:t>), tr(</w:t>
      </w:r>
      <w:r>
        <w:t>“</w:t>
      </w:r>
      <w:r>
        <w:rPr>
          <w:rFonts w:hint="eastAsia"/>
        </w:rPr>
        <w:t>请输入-1000到1000内的数值</w:t>
      </w:r>
      <w:r>
        <w:t>”</w:t>
      </w:r>
      <w:r>
        <w:rPr>
          <w:rFonts w:hint="eastAsia"/>
        </w:rPr>
        <w:t>), 0.00, -1000, 1000, 2, &amp;ok); 其他参数类似，倒数第二个参数2，指定的是小数的位数；</w:t>
      </w:r>
    </w:p>
    <w:p>
      <w:pPr>
        <w:pStyle w:val="29"/>
        <w:numPr>
          <w:ilvl w:val="0"/>
          <w:numId w:val="103"/>
        </w:numPr>
        <w:ind w:firstLineChars="0"/>
      </w:pPr>
      <w:r>
        <w:rPr>
          <w:rFonts w:hint="eastAsia"/>
        </w:rPr>
        <w:t>QStringList items; QInputDialog::getItem(this, tr(</w:t>
      </w:r>
      <w:r>
        <w:t>“</w:t>
      </w:r>
      <w:r>
        <w:rPr>
          <w:rFonts w:hint="eastAsia"/>
        </w:rPr>
        <w:t>输入条目对话框</w:t>
      </w:r>
      <w:r>
        <w:t>”</w:t>
      </w:r>
      <w:r>
        <w:rPr>
          <w:rFonts w:hint="eastAsia"/>
        </w:rPr>
        <w:t>), tr(</w:t>
      </w:r>
      <w:r>
        <w:t>“</w:t>
      </w:r>
      <w:r>
        <w:rPr>
          <w:rFonts w:hint="eastAsia"/>
        </w:rPr>
        <w:t>请选择一个条目</w:t>
      </w:r>
      <w:r>
        <w:t>”</w:t>
      </w:r>
      <w:r>
        <w:rPr>
          <w:rFonts w:hint="eastAsia"/>
        </w:rPr>
        <w:t>), items, 0, true, &amp;ok); 需要首先提供一些条目，例如这里的items；参数0表示的是默认显示列表中的第0个条目；参数true表示的是是否允许修改条目，true就是可以修改；</w:t>
      </w:r>
    </w:p>
    <w:p>
      <w:pPr>
        <w:ind w:firstLine="420"/>
      </w:pPr>
      <w:r>
        <w:rPr>
          <w:rFonts w:hint="eastAsia"/>
        </w:rPr>
        <w:t>如上的例子里，用到了静态函数的方式，也可以使用静态函数的方式来实现；</w:t>
      </w:r>
    </w:p>
    <w:p>
      <w:pPr>
        <w:ind w:firstLine="420"/>
      </w:pPr>
    </w:p>
    <w:p>
      <w:pPr>
        <w:pStyle w:val="9"/>
      </w:pPr>
      <w:r>
        <w:rPr>
          <w:rFonts w:hint="eastAsia"/>
        </w:rPr>
        <w:t>消息对话框</w:t>
      </w:r>
    </w:p>
    <w:p>
      <w:pPr>
        <w:ind w:firstLine="420"/>
      </w:pPr>
      <w:r>
        <w:rPr>
          <w:rFonts w:hint="eastAsia"/>
        </w:rPr>
        <w:t>头文件：#include &lt;QMessageBox&gt;</w:t>
      </w:r>
    </w:p>
    <w:p>
      <w:pPr>
        <w:ind w:firstLine="420"/>
      </w:pPr>
      <w:r>
        <w:rPr>
          <w:rFonts w:hint="eastAsia"/>
        </w:rPr>
        <w:t>消息对话框提供了一个模态的对话框，来通知用户一些信息，或者向用户提出一个问题并获取答案，例如：</w:t>
      </w:r>
    </w:p>
    <w:p>
      <w:pPr>
        <w:pStyle w:val="29"/>
        <w:numPr>
          <w:ilvl w:val="0"/>
          <w:numId w:val="104"/>
        </w:numPr>
        <w:ind w:firstLineChars="0"/>
      </w:pPr>
      <w:r>
        <w:rPr>
          <w:rFonts w:hint="eastAsia"/>
        </w:rPr>
        <w:t>QMessageBox::question(this, tr(</w:t>
      </w:r>
      <w:r>
        <w:t>“</w:t>
      </w:r>
      <w:r>
        <w:rPr>
          <w:rFonts w:hint="eastAsia"/>
        </w:rPr>
        <w:t>问题对话框</w:t>
      </w:r>
      <w:r>
        <w:t>”</w:t>
      </w:r>
      <w:r>
        <w:rPr>
          <w:rFonts w:hint="eastAsia"/>
        </w:rPr>
        <w:t>), tr(</w:t>
      </w:r>
      <w:r>
        <w:t>“</w:t>
      </w:r>
      <w:r>
        <w:rPr>
          <w:rFonts w:hint="eastAsia"/>
        </w:rPr>
        <w:t>你了解QT吗？</w:t>
      </w:r>
      <w:r>
        <w:t>”</w:t>
      </w:r>
      <w:r>
        <w:rPr>
          <w:rFonts w:hint="eastAsia"/>
        </w:rPr>
        <w:t xml:space="preserve">), QMessageBox::Yes, QMessageBox::No); </w:t>
      </w:r>
    </w:p>
    <w:p>
      <w:pPr>
        <w:pStyle w:val="29"/>
        <w:numPr>
          <w:ilvl w:val="0"/>
          <w:numId w:val="104"/>
        </w:numPr>
        <w:ind w:firstLineChars="0"/>
      </w:pPr>
      <w:r>
        <w:rPr>
          <w:rFonts w:hint="eastAsia"/>
        </w:rPr>
        <w:t>QMessageBox::information(this, tr(</w:t>
      </w:r>
      <w:r>
        <w:t>“</w:t>
      </w:r>
      <w:r>
        <w:rPr>
          <w:rFonts w:hint="eastAsia"/>
        </w:rPr>
        <w:t>提示对话框</w:t>
      </w:r>
      <w:r>
        <w:t>”</w:t>
      </w:r>
      <w:r>
        <w:rPr>
          <w:rFonts w:hint="eastAsia"/>
        </w:rPr>
        <w:t>), tr(</w:t>
      </w:r>
      <w:r>
        <w:t>“</w:t>
      </w:r>
      <w:r>
        <w:rPr>
          <w:rFonts w:hint="eastAsia"/>
        </w:rPr>
        <w:t>学习QT吧！</w:t>
      </w:r>
      <w:r>
        <w:t>”</w:t>
      </w:r>
      <w:r>
        <w:rPr>
          <w:rFonts w:hint="eastAsia"/>
        </w:rPr>
        <w:t>), QMessageBox::Ok);</w:t>
      </w:r>
    </w:p>
    <w:p>
      <w:pPr>
        <w:pStyle w:val="29"/>
        <w:numPr>
          <w:ilvl w:val="0"/>
          <w:numId w:val="104"/>
        </w:numPr>
        <w:ind w:firstLineChars="0"/>
      </w:pPr>
      <w:r>
        <w:rPr>
          <w:rFonts w:hint="eastAsia"/>
        </w:rPr>
        <w:t>QMessageBox::warning(this, tr(</w:t>
      </w:r>
      <w:r>
        <w:t>“</w:t>
      </w:r>
      <w:r>
        <w:rPr>
          <w:rFonts w:hint="eastAsia"/>
        </w:rPr>
        <w:t>警告对话框</w:t>
      </w:r>
      <w:r>
        <w:t>”</w:t>
      </w:r>
      <w:r>
        <w:rPr>
          <w:rFonts w:hint="eastAsia"/>
        </w:rPr>
        <w:t>), tr(</w:t>
      </w:r>
      <w:r>
        <w:t>“</w:t>
      </w:r>
      <w:r>
        <w:rPr>
          <w:rFonts w:hint="eastAsia"/>
        </w:rPr>
        <w:t>有错误！</w:t>
      </w:r>
      <w:r>
        <w:t>”</w:t>
      </w:r>
      <w:r>
        <w:rPr>
          <w:rFonts w:hint="eastAsia"/>
        </w:rPr>
        <w:t>), QMessageBox::Abort);</w:t>
      </w:r>
    </w:p>
    <w:p>
      <w:pPr>
        <w:pStyle w:val="29"/>
        <w:numPr>
          <w:ilvl w:val="0"/>
          <w:numId w:val="104"/>
        </w:numPr>
        <w:ind w:firstLineChars="0"/>
      </w:pPr>
      <w:r>
        <w:rPr>
          <w:rFonts w:hint="eastAsia"/>
        </w:rPr>
        <w:t>QMessageBox::critical(this, tr(</w:t>
      </w:r>
      <w:r>
        <w:t>“</w:t>
      </w:r>
      <w:r>
        <w:rPr>
          <w:rFonts w:hint="eastAsia"/>
        </w:rPr>
        <w:t>严重错误对话框</w:t>
      </w:r>
      <w:r>
        <w:t>”</w:t>
      </w:r>
      <w:r>
        <w:rPr>
          <w:rFonts w:hint="eastAsia"/>
        </w:rPr>
        <w:t>), tr(</w:t>
      </w:r>
      <w:r>
        <w:t>“</w:t>
      </w:r>
      <w:r>
        <w:rPr>
          <w:rFonts w:hint="eastAsia"/>
        </w:rPr>
        <w:t>致命错误！</w:t>
      </w:r>
      <w:r>
        <w:t>”</w:t>
      </w:r>
      <w:r>
        <w:rPr>
          <w:rFonts w:hint="eastAsia"/>
        </w:rPr>
        <w:t>), QMessageBox::YesAll);</w:t>
      </w:r>
    </w:p>
    <w:p>
      <w:pPr>
        <w:pStyle w:val="29"/>
        <w:numPr>
          <w:ilvl w:val="0"/>
          <w:numId w:val="104"/>
        </w:numPr>
        <w:ind w:firstLineChars="0"/>
      </w:pPr>
      <w:r>
        <w:rPr>
          <w:rFonts w:hint="eastAsia"/>
        </w:rPr>
        <w:t>QMessageBox::about(this, tr(</w:t>
      </w:r>
      <w:r>
        <w:t>“</w:t>
      </w:r>
      <w:r>
        <w:rPr>
          <w:rFonts w:hint="eastAsia"/>
        </w:rPr>
        <w:t>关于对话框</w:t>
      </w:r>
      <w:r>
        <w:t>”</w:t>
      </w:r>
      <w:r>
        <w:rPr>
          <w:rFonts w:hint="eastAsia"/>
        </w:rPr>
        <w:t>), tr(</w:t>
      </w:r>
      <w:r>
        <w:t>“</w:t>
      </w:r>
      <w:r>
        <w:rPr>
          <w:rFonts w:hint="eastAsia"/>
        </w:rPr>
        <w:t>这是一个说明这个工具是干什么的对话框</w:t>
      </w:r>
      <w:r>
        <w:t>”</w:t>
      </w:r>
      <w:r>
        <w:rPr>
          <w:rFonts w:hint="eastAsia"/>
        </w:rPr>
        <w:t>));</w:t>
      </w:r>
    </w:p>
    <w:p>
      <w:pPr>
        <w:ind w:firstLine="420"/>
      </w:pPr>
    </w:p>
    <w:p>
      <w:pPr>
        <w:pStyle w:val="9"/>
      </w:pPr>
      <w:r>
        <w:rPr>
          <w:rFonts w:hint="eastAsia"/>
        </w:rPr>
        <w:t>进度对话框</w:t>
      </w:r>
    </w:p>
    <w:p>
      <w:pPr>
        <w:ind w:firstLine="420"/>
      </w:pPr>
      <w:r>
        <w:rPr>
          <w:rFonts w:hint="eastAsia"/>
        </w:rPr>
        <w:t>#include &lt;QProgressDialog&gt;</w:t>
      </w:r>
    </w:p>
    <w:p>
      <w:pPr>
        <w:ind w:firstLine="420"/>
      </w:pPr>
      <w:r>
        <w:rPr>
          <w:rFonts w:hint="eastAsia"/>
        </w:rPr>
        <w:t>进度对话框对一个耗时较长的操作，进行进度条的反馈，例如：</w:t>
      </w:r>
    </w:p>
    <w:p>
      <w:pPr>
        <w:ind w:firstLine="420"/>
      </w:pPr>
      <w:r>
        <w:rPr>
          <w:rFonts w:hint="eastAsia"/>
        </w:rPr>
        <w:t>QProgressDialog dialog(tr(</w:t>
      </w:r>
      <w:r>
        <w:t>“</w:t>
      </w:r>
      <w:r>
        <w:rPr>
          <w:rFonts w:hint="eastAsia"/>
        </w:rPr>
        <w:t>文件复制进度信息</w:t>
      </w:r>
      <w:r>
        <w:t>”</w:t>
      </w:r>
      <w:r>
        <w:rPr>
          <w:rFonts w:hint="eastAsia"/>
        </w:rPr>
        <w:t>), tr(</w:t>
      </w:r>
      <w:r>
        <w:t>“</w:t>
      </w:r>
      <w:r>
        <w:rPr>
          <w:rFonts w:hint="eastAsia"/>
        </w:rPr>
        <w:t>取消</w:t>
      </w:r>
      <w:r>
        <w:t>”</w:t>
      </w:r>
      <w:r>
        <w:rPr>
          <w:rFonts w:hint="eastAsia"/>
        </w:rPr>
        <w:t>), 0, 5000, this);</w:t>
      </w:r>
    </w:p>
    <w:p>
      <w:pPr>
        <w:ind w:firstLine="420"/>
      </w:pPr>
      <w:r>
        <w:rPr>
          <w:rFonts w:hint="eastAsia"/>
        </w:rPr>
        <w:t>dialog.setWindowTitle(</w:t>
      </w:r>
      <w:r>
        <w:t>“</w:t>
      </w:r>
      <w:r>
        <w:rPr>
          <w:rFonts w:hint="eastAsia"/>
        </w:rPr>
        <w:t>进度对话框</w:t>
      </w:r>
      <w:r>
        <w:t>”</w:t>
      </w:r>
      <w:r>
        <w:rPr>
          <w:rFonts w:hint="eastAsia"/>
        </w:rPr>
        <w:t>);</w:t>
      </w:r>
      <w:r>
        <w:rPr>
          <w:rFonts w:hint="eastAsia"/>
        </w:rPr>
        <w:tab/>
      </w:r>
      <w:r>
        <w:rPr>
          <w:rFonts w:hint="eastAsia"/>
        </w:rPr>
        <w:t>//设置窗口标题</w:t>
      </w:r>
    </w:p>
    <w:p>
      <w:pPr>
        <w:ind w:firstLine="420"/>
      </w:pPr>
      <w:r>
        <w:rPr>
          <w:rFonts w:hint="eastAsia"/>
        </w:rPr>
        <w:t>dialog.setWindowModality(Qt::WindowModal);</w:t>
      </w:r>
      <w:r>
        <w:rPr>
          <w:rFonts w:hint="eastAsia"/>
        </w:rPr>
        <w:tab/>
      </w:r>
      <w:r>
        <w:rPr>
          <w:rFonts w:hint="eastAsia"/>
        </w:rPr>
        <w:t>//</w:t>
      </w:r>
      <w:r>
        <w:rPr>
          <w:rFonts w:hint="eastAsia"/>
          <w:b/>
        </w:rPr>
        <w:t>设置为模态对话框</w:t>
      </w:r>
    </w:p>
    <w:p>
      <w:pPr>
        <w:ind w:firstLine="420"/>
      </w:pPr>
      <w:r>
        <w:rPr>
          <w:rFonts w:hint="eastAsia"/>
        </w:rPr>
        <w:t>dialog.show();</w:t>
      </w:r>
      <w:r>
        <w:rPr>
          <w:rFonts w:hint="eastAsia"/>
        </w:rPr>
        <w:tab/>
      </w:r>
      <w:r>
        <w:rPr>
          <w:rFonts w:hint="eastAsia"/>
        </w:rPr>
        <w:t>//开始显示</w:t>
      </w:r>
    </w:p>
    <w:p>
      <w:pPr>
        <w:ind w:firstLine="420"/>
      </w:pPr>
      <w:r>
        <w:rPr>
          <w:rFonts w:hint="eastAsia"/>
        </w:rPr>
        <w:t xml:space="preserve">for(int </w:t>
      </w:r>
      <w:r>
        <w:t>I</w:t>
      </w:r>
      <w:r>
        <w:rPr>
          <w:rFonts w:hint="eastAsia"/>
        </w:rPr>
        <w:t xml:space="preserve"> = 0; </w:t>
      </w:r>
      <w:r>
        <w:t>I</w:t>
      </w:r>
      <w:r>
        <w:rPr>
          <w:rFonts w:hint="eastAsia"/>
        </w:rPr>
        <w:t xml:space="preserve"> &lt; 5000; i++)</w:t>
      </w:r>
    </w:p>
    <w:p>
      <w:pPr>
        <w:ind w:firstLine="420"/>
      </w:pPr>
      <w:r>
        <w:rPr>
          <w:rFonts w:hint="eastAsia"/>
        </w:rPr>
        <w:t>{</w:t>
      </w:r>
    </w:p>
    <w:p>
      <w:pPr>
        <w:ind w:firstLine="420"/>
      </w:pPr>
      <w:r>
        <w:rPr>
          <w:rFonts w:hint="eastAsia"/>
        </w:rPr>
        <w:tab/>
      </w:r>
      <w:r>
        <w:rPr>
          <w:rFonts w:hint="eastAsia"/>
        </w:rPr>
        <w:t>dialog.setValue(i);</w:t>
      </w:r>
      <w:r>
        <w:rPr>
          <w:rFonts w:hint="eastAsia"/>
        </w:rPr>
        <w:tab/>
      </w:r>
      <w:r>
        <w:rPr>
          <w:rFonts w:hint="eastAsia"/>
        </w:rPr>
        <w:t>//设置进度值</w:t>
      </w:r>
    </w:p>
    <w:p>
      <w:pPr>
        <w:ind w:left="420" w:firstLine="420"/>
      </w:pPr>
      <w:r>
        <w:rPr>
          <w:rFonts w:hint="eastAsia"/>
        </w:rPr>
        <w:t>QCoreApplication::processEvents();</w:t>
      </w:r>
      <w:r>
        <w:rPr>
          <w:rFonts w:hint="eastAsia"/>
        </w:rPr>
        <w:tab/>
      </w:r>
      <w:r>
        <w:rPr>
          <w:rFonts w:hint="eastAsia"/>
        </w:rPr>
        <w:t>//</w:t>
      </w:r>
      <w:r>
        <w:rPr>
          <w:rFonts w:hint="eastAsia"/>
          <w:b/>
        </w:rPr>
        <w:t>避免页面冻结</w:t>
      </w:r>
    </w:p>
    <w:p>
      <w:pPr>
        <w:ind w:left="420" w:firstLine="420"/>
      </w:pPr>
      <w:r>
        <w:rPr>
          <w:rFonts w:hint="eastAsia"/>
        </w:rPr>
        <w:t>if(dialog.wasCanceled())</w:t>
      </w:r>
      <w:r>
        <w:rPr>
          <w:rFonts w:hint="eastAsia"/>
        </w:rPr>
        <w:tab/>
      </w:r>
      <w:r>
        <w:rPr>
          <w:rFonts w:hint="eastAsia"/>
        </w:rPr>
        <w:tab/>
      </w:r>
      <w:r>
        <w:rPr>
          <w:rFonts w:hint="eastAsia"/>
        </w:rPr>
        <w:t>//用户按下了取消按钮</w:t>
      </w:r>
    </w:p>
    <w:p>
      <w:pPr>
        <w:ind w:left="420" w:firstLine="420"/>
      </w:pPr>
      <w:r>
        <w:rPr>
          <w:rFonts w:hint="eastAsia"/>
        </w:rPr>
        <w:tab/>
      </w:r>
      <w:r>
        <w:rPr>
          <w:rFonts w:hint="eastAsia"/>
        </w:rPr>
        <w:t>break;</w:t>
      </w:r>
    </w:p>
    <w:p>
      <w:pPr>
        <w:ind w:firstLine="420"/>
      </w:pPr>
      <w:r>
        <w:rPr>
          <w:rFonts w:hint="eastAsia"/>
        </w:rPr>
        <w:t>}</w:t>
      </w:r>
    </w:p>
    <w:p>
      <w:pPr>
        <w:ind w:firstLine="420"/>
      </w:pPr>
      <w:r>
        <w:rPr>
          <w:rFonts w:hint="eastAsia"/>
        </w:rPr>
        <w:t>dialog.setValue(5000); //这样才能显示到5000，for只能加到4999</w:t>
      </w:r>
    </w:p>
    <w:p>
      <w:pPr>
        <w:ind w:firstLine="420"/>
      </w:pPr>
    </w:p>
    <w:p>
      <w:pPr>
        <w:ind w:firstLine="420"/>
      </w:pPr>
      <w:r>
        <w:rPr>
          <w:rFonts w:hint="eastAsia"/>
        </w:rPr>
        <w:t>需要注意：</w:t>
      </w:r>
    </w:p>
    <w:p>
      <w:pPr>
        <w:pStyle w:val="29"/>
        <w:numPr>
          <w:ilvl w:val="0"/>
          <w:numId w:val="105"/>
        </w:numPr>
        <w:ind w:firstLineChars="0"/>
      </w:pPr>
      <w:r>
        <w:rPr>
          <w:rFonts w:hint="eastAsia"/>
        </w:rPr>
        <w:t>示例中将其设置为了模态对话框，还可以使用非模态的，但是需要定时器等其他类的配合；</w:t>
      </w:r>
    </w:p>
    <w:p>
      <w:pPr>
        <w:pStyle w:val="29"/>
        <w:numPr>
          <w:ilvl w:val="0"/>
          <w:numId w:val="105"/>
        </w:numPr>
        <w:ind w:firstLineChars="0"/>
      </w:pPr>
      <w:r>
        <w:rPr>
          <w:rFonts w:hint="eastAsia"/>
        </w:rPr>
        <w:t>QCoreApplication的使用，是为了避免长时间没有用户动作，导致界面冻结；</w:t>
      </w:r>
    </w:p>
    <w:p>
      <w:pPr>
        <w:pStyle w:val="29"/>
        <w:numPr>
          <w:ilvl w:val="0"/>
          <w:numId w:val="105"/>
        </w:numPr>
        <w:ind w:firstLineChars="0"/>
      </w:pPr>
      <w:r>
        <w:rPr>
          <w:rFonts w:hint="eastAsia"/>
        </w:rPr>
        <w:t>构造函数的参数含义分别是：对话框的标签内容，取消按钮的显示文本，最小值，最大值，父窗口；</w:t>
      </w:r>
    </w:p>
    <w:p>
      <w:pPr>
        <w:ind w:firstLine="420"/>
      </w:pPr>
    </w:p>
    <w:p>
      <w:pPr>
        <w:pStyle w:val="9"/>
      </w:pPr>
      <w:r>
        <w:rPr>
          <w:rFonts w:hint="eastAsia"/>
        </w:rPr>
        <w:t>错误信息对话框</w:t>
      </w:r>
    </w:p>
    <w:p>
      <w:pPr>
        <w:ind w:firstLine="420"/>
      </w:pPr>
      <w:r>
        <w:rPr>
          <w:rFonts w:hint="eastAsia"/>
        </w:rPr>
        <w:t>头文件：#include &lt;QErrorMessage&gt;</w:t>
      </w:r>
    </w:p>
    <w:p>
      <w:pPr>
        <w:ind w:firstLine="420"/>
      </w:pPr>
      <w:r>
        <w:rPr>
          <w:rFonts w:hint="eastAsia"/>
        </w:rPr>
        <w:t>错误消息提示框提供了一个显示错误信息的对话框。例如：</w:t>
      </w:r>
    </w:p>
    <w:p>
      <w:pPr>
        <w:ind w:firstLine="420"/>
      </w:pPr>
      <w:r>
        <w:rPr>
          <w:rFonts w:hint="eastAsia"/>
        </w:rPr>
        <w:t>QErrorMessage * dialog = new QErrorMessage(this);</w:t>
      </w:r>
    </w:p>
    <w:p>
      <w:pPr>
        <w:ind w:firstLine="420"/>
      </w:pPr>
      <w:r>
        <w:rPr>
          <w:rFonts w:hint="eastAsia"/>
        </w:rPr>
        <w:t>dialog-&gt;setWindowTitle(tr(</w:t>
      </w:r>
      <w:r>
        <w:t>“</w:t>
      </w:r>
      <w:r>
        <w:rPr>
          <w:rFonts w:hint="eastAsia"/>
        </w:rPr>
        <w:t>错误消息对话框</w:t>
      </w:r>
      <w:r>
        <w:t>”</w:t>
      </w:r>
      <w:r>
        <w:rPr>
          <w:rFonts w:hint="eastAsia"/>
        </w:rPr>
        <w:t>));</w:t>
      </w:r>
    </w:p>
    <w:p>
      <w:pPr>
        <w:ind w:firstLine="420"/>
      </w:pPr>
      <w:r>
        <w:rPr>
          <w:rFonts w:hint="eastAsia"/>
        </w:rPr>
        <w:t>dialog-&gt;showMessage(tr(</w:t>
      </w:r>
      <w:r>
        <w:t>“</w:t>
      </w:r>
      <w:r>
        <w:rPr>
          <w:rFonts w:hint="eastAsia"/>
        </w:rPr>
        <w:t>这里是出错信息</w:t>
      </w:r>
      <w:r>
        <w:t>”</w:t>
      </w:r>
      <w:r>
        <w:rPr>
          <w:rFonts w:hint="eastAsia"/>
        </w:rPr>
        <w:t>));</w:t>
      </w:r>
    </w:p>
    <w:p>
      <w:pPr>
        <w:ind w:firstLine="420"/>
      </w:pPr>
      <w:r>
        <w:rPr>
          <w:rFonts w:hint="eastAsia"/>
        </w:rPr>
        <w:t>这种方式实现，对话框以非模态的形式体现；</w:t>
      </w:r>
    </w:p>
    <w:p>
      <w:pPr>
        <w:ind w:firstLine="420"/>
      </w:pPr>
      <w:r>
        <w:rPr>
          <w:rFonts w:hint="eastAsia"/>
        </w:rPr>
        <w:t xml:space="preserve">在错误消息对话框中，默认有一个Show this </w:t>
      </w:r>
      <w:r>
        <w:t>message</w:t>
      </w:r>
      <w:r>
        <w:rPr>
          <w:rFonts w:hint="eastAsia"/>
        </w:rPr>
        <w:t xml:space="preserve"> again的复选框，用来选择以后是否还显示相同的错误信息。</w:t>
      </w:r>
    </w:p>
    <w:p>
      <w:pPr>
        <w:ind w:firstLine="420"/>
      </w:pPr>
    </w:p>
    <w:p>
      <w:pPr>
        <w:pStyle w:val="9"/>
      </w:pPr>
      <w:r>
        <w:rPr>
          <w:rFonts w:hint="eastAsia"/>
        </w:rPr>
        <w:t>向导对话框</w:t>
      </w:r>
    </w:p>
    <w:p>
      <w:pPr>
        <w:ind w:firstLine="420"/>
      </w:pPr>
      <w:r>
        <w:rPr>
          <w:rFonts w:hint="eastAsia"/>
        </w:rPr>
        <w:t>头文件：#include &lt;QWizard&gt;</w:t>
      </w:r>
    </w:p>
    <w:p>
      <w:pPr>
        <w:ind w:firstLine="420"/>
      </w:pPr>
      <w:r>
        <w:rPr>
          <w:rFonts w:hint="eastAsia"/>
        </w:rPr>
        <w:t>向导对话框提供了一个设计向导界面的框架。最典型的向导对话框的使用，就是安装、卸载软件时候的向导。</w:t>
      </w:r>
    </w:p>
    <w:p>
      <w:pPr>
        <w:ind w:firstLine="420"/>
      </w:pPr>
      <w:r>
        <w:rPr>
          <w:rFonts w:hint="eastAsia"/>
        </w:rPr>
        <w:t>暂略。</w:t>
      </w:r>
    </w:p>
    <w:p>
      <w:pPr>
        <w:ind w:firstLine="420"/>
      </w:pPr>
    </w:p>
    <w:p>
      <w:pPr>
        <w:pStyle w:val="23"/>
      </w:pPr>
      <w:r>
        <w:rPr>
          <w:rFonts w:hint="eastAsia"/>
        </w:rPr>
        <w:t>Markdown</w:t>
      </w:r>
    </w:p>
    <w:p>
      <w:pPr>
        <w:pStyle w:val="2"/>
      </w:pPr>
      <w:r>
        <w:t>1.M</w:t>
      </w:r>
      <w:r>
        <w:rPr>
          <w:rFonts w:hint="eastAsia"/>
        </w:rPr>
        <w:t>arkdown语法</w:t>
      </w:r>
    </w:p>
    <w:p>
      <w:pPr>
        <w:pStyle w:val="2"/>
      </w:pPr>
      <w:r>
        <w:rPr>
          <w:rFonts w:hint="eastAsia"/>
        </w:rPr>
        <w:t>1.1.标题</w:t>
      </w:r>
    </w:p>
    <w:p>
      <w:pPr>
        <w:ind w:firstLine="420"/>
      </w:pPr>
      <w:r>
        <w:t>M</w:t>
      </w:r>
      <w:r>
        <w:rPr>
          <w:rFonts w:hint="eastAsia"/>
        </w:rPr>
        <w:t>ardown的标题，只需要在一段文字前面加 # 即可，例如:</w:t>
      </w:r>
    </w:p>
    <w:p>
      <w:pPr>
        <w:ind w:firstLine="420"/>
      </w:pPr>
      <w:r>
        <w:rPr>
          <w:rFonts w:hint="eastAsia"/>
        </w:rPr>
        <w:t># 一级标题</w:t>
      </w:r>
    </w:p>
    <w:p>
      <w:pPr>
        <w:ind w:firstLine="420"/>
      </w:pPr>
      <w:r>
        <w:rPr>
          <w:rFonts w:hint="eastAsia"/>
        </w:rPr>
        <w:t>## 二级标题</w:t>
      </w:r>
    </w:p>
    <w:p>
      <w:pPr>
        <w:ind w:firstLine="420"/>
      </w:pPr>
      <w:r>
        <w:rPr>
          <w:rFonts w:hint="eastAsia"/>
        </w:rPr>
        <w:t>### 三级标题</w:t>
      </w:r>
    </w:p>
    <w:p>
      <w:pPr>
        <w:ind w:firstLine="420"/>
      </w:pPr>
      <w:r>
        <w:t>……</w:t>
      </w:r>
    </w:p>
    <w:p>
      <w:pPr>
        <w:ind w:firstLine="420"/>
      </w:pPr>
      <w:r>
        <w:rPr>
          <w:rFonts w:hint="eastAsia"/>
        </w:rPr>
        <w:t>有两点注意：</w:t>
      </w:r>
    </w:p>
    <w:p>
      <w:pPr>
        <w:pStyle w:val="29"/>
        <w:numPr>
          <w:ilvl w:val="0"/>
          <w:numId w:val="106"/>
        </w:numPr>
        <w:ind w:firstLineChars="0"/>
      </w:pPr>
      <w:r>
        <w:rPr>
          <w:rFonts w:hint="eastAsia"/>
        </w:rPr>
        <w:t>共支持六级标题；</w:t>
      </w:r>
    </w:p>
    <w:p>
      <w:pPr>
        <w:pStyle w:val="29"/>
        <w:numPr>
          <w:ilvl w:val="0"/>
          <w:numId w:val="106"/>
        </w:numPr>
        <w:ind w:firstLineChars="0"/>
      </w:pPr>
      <w:r>
        <w:rPr>
          <w:rFonts w:hint="eastAsia"/>
        </w:rPr>
        <w:t>#后面应紧跟一个空格，标准的markdown语法要求如此，虽然很多markdown解释器也支持没有空格的解析，但最好还是加上空格；</w:t>
      </w:r>
    </w:p>
    <w:p>
      <w:pPr>
        <w:ind w:firstLine="420"/>
      </w:pPr>
    </w:p>
    <w:p>
      <w:pPr>
        <w:pStyle w:val="5"/>
      </w:pPr>
      <w:r>
        <w:rPr>
          <w:rFonts w:hint="eastAsia"/>
        </w:rPr>
        <w:t>1.2.列表</w:t>
      </w:r>
    </w:p>
    <w:p>
      <w:pPr>
        <w:pStyle w:val="7"/>
        <w:ind w:left="420"/>
      </w:pPr>
      <w:r>
        <w:rPr>
          <w:rFonts w:hint="eastAsia"/>
        </w:rPr>
        <w:t>1.2.1.无序列表</w:t>
      </w:r>
    </w:p>
    <w:p>
      <w:pPr>
        <w:ind w:firstLine="420"/>
      </w:pPr>
      <w:r>
        <w:rPr>
          <w:rFonts w:hint="eastAsia"/>
        </w:rPr>
        <w:t xml:space="preserve">在一行的前面加 </w:t>
      </w:r>
      <w:r>
        <w:t>–</w:t>
      </w:r>
      <w:r>
        <w:rPr>
          <w:rFonts w:hint="eastAsia"/>
        </w:rPr>
        <w:t xml:space="preserve"> 或者 * ，可以将一行变为无序列表的一行；</w:t>
      </w:r>
    </w:p>
    <w:p>
      <w:pPr>
        <w:ind w:firstLine="420"/>
      </w:pPr>
      <w:r>
        <w:rPr>
          <w:rFonts w:hint="eastAsia"/>
        </w:rPr>
        <w:t xml:space="preserve">注意，需要在 </w:t>
      </w:r>
      <w:r>
        <w:t>–</w:t>
      </w:r>
      <w:r>
        <w:rPr>
          <w:rFonts w:hint="eastAsia"/>
        </w:rPr>
        <w:t xml:space="preserve"> 或者 * 后面紧跟一个空格；</w:t>
      </w:r>
    </w:p>
    <w:p>
      <w:pPr>
        <w:ind w:firstLine="420"/>
      </w:pPr>
    </w:p>
    <w:p>
      <w:pPr>
        <w:pStyle w:val="7"/>
        <w:ind w:left="420"/>
      </w:pPr>
      <w:r>
        <w:rPr>
          <w:rFonts w:hint="eastAsia"/>
        </w:rPr>
        <w:t>1.2.2.有序列表</w:t>
      </w:r>
    </w:p>
    <w:p>
      <w:pPr>
        <w:ind w:firstLine="420"/>
      </w:pPr>
      <w:r>
        <w:rPr>
          <w:rFonts w:hint="eastAsia"/>
        </w:rPr>
        <w:t>在一行的前面以 数字+英文句点+空格 的格式标识，可以将一行变为有序列表的一行；</w:t>
      </w:r>
    </w:p>
    <w:p>
      <w:pPr>
        <w:ind w:firstLine="420"/>
      </w:pPr>
      <w:r>
        <w:rPr>
          <w:rFonts w:hint="eastAsia"/>
        </w:rPr>
        <w:t>注意，空格不可少；</w:t>
      </w:r>
    </w:p>
    <w:p>
      <w:pPr>
        <w:ind w:firstLine="420"/>
      </w:pPr>
    </w:p>
    <w:p>
      <w:pPr>
        <w:pStyle w:val="5"/>
      </w:pPr>
      <w:r>
        <w:rPr>
          <w:rFonts w:hint="eastAsia"/>
        </w:rPr>
        <w:t>1.3.引用</w:t>
      </w:r>
    </w:p>
    <w:p>
      <w:pPr>
        <w:ind w:firstLine="420"/>
      </w:pPr>
      <w:r>
        <w:rPr>
          <w:rFonts w:hint="eastAsia"/>
        </w:rPr>
        <w:t>如果要引用一段别人的句子(名人名言之类)，可以在段落的最前面以 &gt; 标识;</w:t>
      </w:r>
    </w:p>
    <w:p>
      <w:pPr>
        <w:ind w:firstLine="420"/>
      </w:pPr>
      <w:r>
        <w:rPr>
          <w:rFonts w:hint="eastAsia"/>
        </w:rPr>
        <w:t>注意，引用标识 &gt; 后面同样需要跟一个空格；</w:t>
      </w:r>
    </w:p>
    <w:p>
      <w:pPr>
        <w:ind w:firstLine="420"/>
      </w:pPr>
    </w:p>
    <w:p>
      <w:pPr>
        <w:pStyle w:val="5"/>
      </w:pPr>
      <w:r>
        <w:rPr>
          <w:rFonts w:hint="eastAsia"/>
        </w:rPr>
        <w:t>1.4.图片与链接</w:t>
      </w:r>
    </w:p>
    <w:p>
      <w:pPr>
        <w:pStyle w:val="7"/>
        <w:ind w:left="420"/>
      </w:pPr>
      <w:r>
        <w:rPr>
          <w:rFonts w:hint="eastAsia"/>
        </w:rPr>
        <w:t>1.4.1.图片</w:t>
      </w:r>
    </w:p>
    <w:p>
      <w:pPr>
        <w:ind w:firstLine="420"/>
      </w:pPr>
      <w:r>
        <w:rPr>
          <w:rFonts w:hint="eastAsia"/>
        </w:rPr>
        <w:t xml:space="preserve">插入图片的格式为：![ImageDescription](ImageUrl </w:t>
      </w:r>
      <w:r>
        <w:t>“</w:t>
      </w:r>
      <w:r>
        <w:rPr>
          <w:rFonts w:hint="eastAsia"/>
        </w:rPr>
        <w:t>title</w:t>
      </w:r>
      <w:r>
        <w:t>”</w:t>
      </w:r>
      <w:r>
        <w:rPr>
          <w:rFonts w:hint="eastAsia"/>
        </w:rPr>
        <w:t>)</w:t>
      </w:r>
    </w:p>
    <w:p>
      <w:pPr>
        <w:ind w:firstLine="420"/>
      </w:pPr>
      <w:r>
        <w:rPr>
          <w:rFonts w:hint="eastAsia"/>
        </w:rPr>
        <w:t>title是可选项，可以没有该项内容.</w:t>
      </w:r>
    </w:p>
    <w:p>
      <w:pPr>
        <w:ind w:firstLine="420"/>
      </w:pPr>
      <w:r>
        <w:rPr>
          <w:rFonts w:hint="eastAsia"/>
        </w:rPr>
        <w:t>ImageUrl是一个url，需要图床，这里使用百度云盘作为图床了：</w:t>
      </w:r>
    </w:p>
    <w:p>
      <w:pPr>
        <w:pStyle w:val="29"/>
        <w:numPr>
          <w:ilvl w:val="0"/>
          <w:numId w:val="107"/>
        </w:numPr>
        <w:ind w:firstLineChars="0"/>
      </w:pPr>
      <w:r>
        <w:rPr>
          <w:rFonts w:hint="eastAsia"/>
        </w:rPr>
        <w:t>登录百度云盘(手机号为账号)；</w:t>
      </w:r>
    </w:p>
    <w:p>
      <w:pPr>
        <w:pStyle w:val="29"/>
        <w:numPr>
          <w:ilvl w:val="0"/>
          <w:numId w:val="107"/>
        </w:numPr>
        <w:ind w:firstLineChars="0"/>
      </w:pPr>
      <w:r>
        <w:rPr>
          <w:rFonts w:hint="eastAsia"/>
        </w:rPr>
        <w:t>上传图片；</w:t>
      </w:r>
    </w:p>
    <w:p>
      <w:pPr>
        <w:pStyle w:val="29"/>
        <w:numPr>
          <w:ilvl w:val="0"/>
          <w:numId w:val="107"/>
        </w:numPr>
        <w:ind w:firstLineChars="0"/>
      </w:pPr>
      <w:r>
        <w:rPr>
          <w:rFonts w:hint="eastAsia"/>
        </w:rPr>
        <w:t>选择图片，并点击下载；</w:t>
      </w:r>
    </w:p>
    <w:p>
      <w:pPr>
        <w:pStyle w:val="29"/>
        <w:numPr>
          <w:ilvl w:val="0"/>
          <w:numId w:val="107"/>
        </w:numPr>
        <w:ind w:firstLineChars="0"/>
      </w:pPr>
      <w:r>
        <w:rPr>
          <w:rFonts w:hint="eastAsia"/>
        </w:rPr>
        <w:t>下载完成后，右键--复制下载地址，得到的url可用；</w:t>
      </w:r>
    </w:p>
    <w:p>
      <w:pPr>
        <w:ind w:firstLine="420"/>
      </w:pPr>
      <w:r>
        <w:rPr>
          <w:rFonts w:hint="eastAsia"/>
        </w:rPr>
        <w:t>注意，edge已经不能执行step4了，所以要用ie来执行；</w:t>
      </w:r>
    </w:p>
    <w:p>
      <w:pPr>
        <w:ind w:firstLine="420"/>
      </w:pPr>
    </w:p>
    <w:p>
      <w:pPr>
        <w:pStyle w:val="9"/>
      </w:pPr>
      <w:r>
        <w:rPr>
          <w:rFonts w:hint="eastAsia"/>
        </w:rPr>
        <w:t>裁剪图片</w:t>
      </w:r>
    </w:p>
    <w:p>
      <w:pPr>
        <w:ind w:firstLine="420"/>
      </w:pPr>
      <w:r>
        <w:rPr>
          <w:rFonts w:hint="eastAsia"/>
        </w:rPr>
        <w:t>对于上边的这种图片方式，不能很好的对图片进行裁剪，因此找到了如下这种增加html语句的方式来进行图片展示的效果，这个方式也不需要图床，我觉得更加适合我的使用。</w:t>
      </w:r>
    </w:p>
    <w:p>
      <w:pPr>
        <w:ind w:firstLine="409" w:firstLineChars="195"/>
      </w:pPr>
      <w:r>
        <w:t>&lt;div align="center"&gt;</w:t>
      </w:r>
    </w:p>
    <w:p>
      <w:pPr>
        <w:ind w:left="840" w:leftChars="400" w:firstLine="0" w:firstLineChars="0"/>
      </w:pPr>
      <w:r>
        <w:t>&lt;img src="./picture/1FirstSeeU.jpg" width="200" height="350" alt="FirstSeeU" /&gt;</w:t>
      </w:r>
    </w:p>
    <w:p>
      <w:pPr>
        <w:ind w:left="420" w:leftChars="200" w:firstLine="0" w:firstLineChars="0"/>
      </w:pPr>
      <w:r>
        <w:t>&lt;/div&gt;</w:t>
      </w:r>
    </w:p>
    <w:p>
      <w:pPr>
        <w:ind w:firstLine="420"/>
      </w:pPr>
      <w:r>
        <w:rPr>
          <w:rFonts w:hint="eastAsia"/>
        </w:rPr>
        <w:t>第一行指定了图片居中；</w:t>
      </w:r>
    </w:p>
    <w:p>
      <w:pPr>
        <w:ind w:firstLine="420"/>
      </w:pPr>
      <w:r>
        <w:rPr>
          <w:rFonts w:hint="eastAsia"/>
        </w:rPr>
        <w:t>第二行指定了图片的本地位置，宽高和名字；</w:t>
      </w:r>
    </w:p>
    <w:p>
      <w:pPr>
        <w:ind w:firstLine="420"/>
      </w:pPr>
    </w:p>
    <w:p>
      <w:pPr>
        <w:pStyle w:val="7"/>
        <w:ind w:left="420"/>
      </w:pPr>
      <w:r>
        <w:rPr>
          <w:rFonts w:hint="eastAsia"/>
        </w:rPr>
        <w:t>1.4.2.链接</w:t>
      </w:r>
    </w:p>
    <w:p>
      <w:pPr>
        <w:ind w:firstLine="420"/>
      </w:pPr>
      <w:r>
        <w:rPr>
          <w:rFonts w:hint="eastAsia"/>
        </w:rPr>
        <w:t xml:space="preserve">与插入图片的格式类似，区别在于最前面的 ! 符号：[UrlDescription](UrlValue </w:t>
      </w:r>
      <w:r>
        <w:t>“</w:t>
      </w:r>
      <w:r>
        <w:rPr>
          <w:rFonts w:hint="eastAsia"/>
        </w:rPr>
        <w:t>title</w:t>
      </w:r>
      <w:r>
        <w:t>”</w:t>
      </w:r>
      <w:r>
        <w:rPr>
          <w:rFonts w:hint="eastAsia"/>
        </w:rPr>
        <w:t>)</w:t>
      </w:r>
    </w:p>
    <w:p>
      <w:pPr>
        <w:ind w:firstLine="420"/>
      </w:pPr>
      <w:r>
        <w:rPr>
          <w:rFonts w:hint="eastAsia"/>
        </w:rPr>
        <w:t>与图片类似，title也是可选的；</w:t>
      </w:r>
    </w:p>
    <w:p>
      <w:pPr>
        <w:ind w:firstLine="420"/>
      </w:pPr>
    </w:p>
    <w:p>
      <w:pPr>
        <w:pStyle w:val="5"/>
      </w:pPr>
      <w:r>
        <w:rPr>
          <w:rFonts w:hint="eastAsia"/>
        </w:rPr>
        <w:t>1.5.粗体与斜体</w:t>
      </w:r>
    </w:p>
    <w:p>
      <w:pPr>
        <w:ind w:firstLine="420"/>
      </w:pPr>
      <w:r>
        <w:rPr>
          <w:rFonts w:hint="eastAsia"/>
        </w:rPr>
        <w:t>用两个 * 包含的就是粗体；</w:t>
      </w:r>
    </w:p>
    <w:p>
      <w:pPr>
        <w:ind w:firstLine="420"/>
      </w:pPr>
      <w:r>
        <w:rPr>
          <w:rFonts w:hint="eastAsia"/>
        </w:rPr>
        <w:t>用一个 * 包含的就是斜体；</w:t>
      </w:r>
    </w:p>
    <w:p>
      <w:pPr>
        <w:ind w:firstLine="420"/>
      </w:pPr>
      <w:r>
        <w:rPr>
          <w:rFonts w:hint="eastAsia"/>
        </w:rPr>
        <w:t>注意，这里的 * 和文本之间，不应该存在空格；</w:t>
      </w:r>
    </w:p>
    <w:p>
      <w:pPr>
        <w:ind w:firstLine="420"/>
      </w:pPr>
    </w:p>
    <w:p>
      <w:pPr>
        <w:pStyle w:val="5"/>
      </w:pPr>
      <w:r>
        <w:rPr>
          <w:rFonts w:hint="eastAsia"/>
        </w:rPr>
        <w:t>1.6.表格</w:t>
      </w:r>
    </w:p>
    <w:p>
      <w:pPr>
        <w:ind w:firstLine="420"/>
      </w:pPr>
      <w:r>
        <w:rPr>
          <w:rFonts w:hint="eastAsia"/>
        </w:rPr>
        <w:t>表格的示例如下：</w:t>
      </w:r>
    </w:p>
    <w:p>
      <w:pPr>
        <w:ind w:left="420" w:leftChars="200" w:firstLine="0" w:firstLineChars="0"/>
      </w:pPr>
      <w:r>
        <w:t>| ColumName1 | ColumName2 | ColumName3 |</w:t>
      </w:r>
      <w:r>
        <w:br/>
      </w:r>
      <w:r>
        <w:t>|:---------- |:----------:| ----------:|</w:t>
      </w:r>
      <w:r>
        <w:br/>
      </w:r>
      <w:r>
        <w:t>| value1     | value2     | value3     |</w:t>
      </w:r>
      <w:r>
        <w:br/>
      </w:r>
      <w:r>
        <w:t>| value1     | value2     | value3     |</w:t>
      </w:r>
    </w:p>
    <w:p>
      <w:pPr>
        <w:ind w:firstLine="420"/>
      </w:pPr>
      <w:r>
        <w:rPr>
          <w:rFonts w:hint="eastAsia"/>
        </w:rPr>
        <w:t>其中，第一行代表这个表格的各个列的名字；第二行是格式：左边有一个冒号说明是左对齐，右边有一个冒号说明是右对齐，两边都有冒号说明是中间对齐，都没有冒号是默认的左对齐；下面的行是内容；</w:t>
      </w:r>
    </w:p>
    <w:p>
      <w:pPr>
        <w:ind w:firstLine="420"/>
      </w:pPr>
    </w:p>
    <w:p>
      <w:pPr>
        <w:pStyle w:val="5"/>
      </w:pPr>
      <w:r>
        <w:rPr>
          <w:rFonts w:hint="eastAsia"/>
        </w:rPr>
        <w:t>1.7.分割线</w:t>
      </w:r>
    </w:p>
    <w:p>
      <w:pPr>
        <w:ind w:firstLine="420"/>
      </w:pPr>
      <w:r>
        <w:rPr>
          <w:rFonts w:hint="eastAsia"/>
        </w:rPr>
        <w:t>要增加一条分割线，只需要 *** 即可；</w:t>
      </w:r>
    </w:p>
    <w:p>
      <w:pPr>
        <w:ind w:firstLine="420"/>
      </w:pPr>
    </w:p>
    <w:p>
      <w:pPr>
        <w:pStyle w:val="2"/>
      </w:pPr>
      <w:r>
        <w:t>2.M</w:t>
      </w:r>
      <w:r>
        <w:rPr>
          <w:rFonts w:hint="eastAsia"/>
        </w:rPr>
        <w:t>arkdownpad2工具使用</w:t>
      </w:r>
    </w:p>
    <w:p>
      <w:pPr>
        <w:pStyle w:val="5"/>
      </w:pPr>
      <w:r>
        <w:rPr>
          <w:rFonts w:hint="eastAsia"/>
        </w:rPr>
        <w:t>2.1.默认不支持表格操作的解决办法</w:t>
      </w:r>
    </w:p>
    <w:p>
      <w:pPr>
        <w:ind w:firstLine="420"/>
      </w:pPr>
      <w:r>
        <w:rPr>
          <w:rFonts w:hint="eastAsia"/>
        </w:rPr>
        <w:t>默认情况下，使用1.6中所述方法，并不能生成一个表格，这个是工具的问题，需要做如下操作：工具--选项--markdown，将解释器(processer)从markdown修改为markdown扩展(extra)，即可展示表格；</w:t>
      </w:r>
    </w:p>
    <w:p>
      <w:pPr>
        <w:ind w:firstLine="420"/>
      </w:pPr>
    </w:p>
    <w:p>
      <w:pPr>
        <w:pStyle w:val="5"/>
      </w:pPr>
      <w:r>
        <w:rPr>
          <w:rFonts w:hint="eastAsia"/>
        </w:rPr>
        <w:t>2.2.生成html文件</w:t>
      </w:r>
    </w:p>
    <w:p>
      <w:pPr>
        <w:ind w:firstLine="420"/>
      </w:pPr>
      <w:r>
        <w:rPr>
          <w:rFonts w:hint="eastAsia"/>
        </w:rPr>
        <w:t>文件--导出，导出为html即可；</w:t>
      </w:r>
    </w:p>
    <w:p>
      <w:pPr>
        <w:ind w:firstLine="420"/>
      </w:pPr>
    </w:p>
    <w:p>
      <w:pPr>
        <w:pStyle w:val="5"/>
      </w:pPr>
      <w:r>
        <w:rPr>
          <w:rFonts w:hint="eastAsia"/>
        </w:rPr>
        <w:t>2.3.生成pdf文件</w:t>
      </w:r>
    </w:p>
    <w:p>
      <w:pPr>
        <w:ind w:firstLine="420"/>
      </w:pPr>
      <w:r>
        <w:rPr>
          <w:rFonts w:hint="eastAsia"/>
        </w:rPr>
        <w:t>文件--导出，导出为pdf即可；</w:t>
      </w:r>
    </w:p>
    <w:p>
      <w:pPr>
        <w:ind w:firstLine="420"/>
      </w:pPr>
      <w:r>
        <w:rPr>
          <w:rFonts w:hint="eastAsia"/>
        </w:rPr>
        <w:t>使用该工具生成的pdf文件，图片没有办法正常显示；因此可以如下这种：生成html文件，使用浏览器打开后，选择打印输出，选择打印机为pdf，即可；</w:t>
      </w:r>
    </w:p>
    <w:p>
      <w:pPr>
        <w:ind w:firstLine="420"/>
      </w:pP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08"/>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08"/>
        </w:numPr>
        <w:ind w:firstLineChars="0"/>
      </w:pPr>
      <w:r>
        <w:t>--leak-check：</w:t>
      </w:r>
      <w:r>
        <w:rPr>
          <w:rFonts w:hint="eastAsia"/>
        </w:rPr>
        <w:t>指定是否检测泄漏；</w:t>
      </w:r>
    </w:p>
    <w:p>
      <w:pPr>
        <w:pStyle w:val="29"/>
        <w:numPr>
          <w:ilvl w:val="0"/>
          <w:numId w:val="108"/>
        </w:numPr>
        <w:ind w:firstLineChars="0"/>
      </w:pPr>
      <w:r>
        <w:t>--show-reachable：</w:t>
      </w:r>
      <w:r>
        <w:rPr>
          <w:rFonts w:hint="eastAsia"/>
        </w:rPr>
        <w:t>是否检测“程序结束后依然可达”的内存泄漏；</w:t>
      </w:r>
    </w:p>
    <w:p>
      <w:pPr>
        <w:pStyle w:val="29"/>
        <w:numPr>
          <w:ilvl w:val="0"/>
          <w:numId w:val="108"/>
        </w:numPr>
        <w:ind w:firstLineChars="0"/>
      </w:pPr>
      <w:r>
        <w:rPr>
          <w:rFonts w:hint="eastAsia"/>
        </w:rPr>
        <w:t>--log-file：输出检测结果到文件；</w:t>
      </w:r>
    </w:p>
    <w:p>
      <w:pPr>
        <w:pStyle w:val="29"/>
        <w:numPr>
          <w:ilvl w:val="0"/>
          <w:numId w:val="108"/>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moDemos</w:t>
      </w:r>
    </w:p>
    <w:p>
      <w:pPr>
        <w:pStyle w:val="2"/>
      </w:pPr>
      <w:r>
        <w:rPr>
          <w:rFonts w:hint="eastAsia"/>
        </w:rPr>
        <w:t>1.socket网络编程</w:t>
      </w:r>
    </w:p>
    <w:p>
      <w:pPr>
        <w:pStyle w:val="5"/>
      </w:pPr>
      <w:r>
        <w:rPr>
          <w:rFonts w:hint="eastAsia"/>
        </w:rPr>
        <w:t>1.1.同步/异步、阻塞/非阻塞</w:t>
      </w:r>
    </w:p>
    <w:p>
      <w:pPr>
        <w:ind w:firstLine="420"/>
      </w:pPr>
      <w:r>
        <w:rPr>
          <w:rFonts w:hint="eastAsia"/>
        </w:rPr>
        <w:t>同步和异步的概念，主要针对客户端来说；阻塞/非阻塞的概念，主要针对服务器端来说。</w:t>
      </w:r>
    </w:p>
    <w:p>
      <w:pPr>
        <w:pStyle w:val="29"/>
        <w:numPr>
          <w:ilvl w:val="0"/>
          <w:numId w:val="109"/>
        </w:numPr>
        <w:ind w:firstLineChars="0"/>
      </w:pPr>
      <w:r>
        <w:rPr>
          <w:rFonts w:hint="eastAsia"/>
        </w:rPr>
        <w:t>同步：所谓同步，指的是client发出一个调用后，在没有得到结果之前，这个调用就不返回。也就是必须一件一件事情的顺序执行，一件事做完了才能做下一件事；</w:t>
      </w:r>
    </w:p>
    <w:p>
      <w:pPr>
        <w:pStyle w:val="29"/>
        <w:numPr>
          <w:ilvl w:val="0"/>
          <w:numId w:val="109"/>
        </w:numPr>
        <w:ind w:firstLineChars="0"/>
      </w:pPr>
      <w:r>
        <w:rPr>
          <w:rFonts w:hint="eastAsia"/>
        </w:rPr>
        <w:t>异步：异步则不同；指的是client发出一个调用后，不能立即得到需要的结果，但是调用会立即返回；一旦这个调用在server端执行完成后，server端将通过 状态、通知或者回调 来通知调用者。</w:t>
      </w:r>
    </w:p>
    <w:p>
      <w:pPr>
        <w:pStyle w:val="29"/>
        <w:numPr>
          <w:ilvl w:val="0"/>
          <w:numId w:val="109"/>
        </w:numPr>
        <w:ind w:firstLineChars="0"/>
      </w:pPr>
      <w:r>
        <w:rPr>
          <w:rFonts w:hint="eastAsia"/>
        </w:rPr>
        <w:t>阻塞：阻塞指的是server端处理完这个请求之前，处理线程将被挂起；</w:t>
      </w:r>
    </w:p>
    <w:p>
      <w:pPr>
        <w:pStyle w:val="29"/>
        <w:numPr>
          <w:ilvl w:val="0"/>
          <w:numId w:val="109"/>
        </w:numPr>
        <w:ind w:firstLineChars="0"/>
      </w:pPr>
      <w:r>
        <w:rPr>
          <w:rFonts w:hint="eastAsia"/>
        </w:rPr>
        <w:t>非阻塞：指的是server端收到调用请求后，立即返回，而后通过其他方式通知client这个调用的执行结果；</w:t>
      </w:r>
    </w:p>
    <w:p>
      <w:pPr>
        <w:pStyle w:val="5"/>
      </w:pPr>
      <w:r>
        <w:t>1.2.L</w:t>
      </w:r>
      <w:r>
        <w:rPr>
          <w:rFonts w:hint="eastAsia"/>
        </w:rPr>
        <w:t>inux下的五种I/O模型</w:t>
      </w:r>
    </w:p>
    <w:p>
      <w:pPr>
        <w:pStyle w:val="7"/>
        <w:ind w:left="420"/>
      </w:pPr>
      <w:r>
        <w:rPr>
          <w:rFonts w:hint="eastAsia"/>
        </w:rPr>
        <w:t>1.2.1.阻塞I/O模型</w:t>
      </w:r>
    </w:p>
    <w:p>
      <w:pPr>
        <w:ind w:firstLine="420"/>
      </w:pPr>
      <w:r>
        <w:rPr>
          <w:rFonts w:hint="eastAsia"/>
        </w:rPr>
        <w:t>特点是：进程会一直阻塞，直到数据拷贝完成；</w:t>
      </w:r>
    </w:p>
    <w:p>
      <w:pPr>
        <w:ind w:firstLine="420"/>
      </w:pPr>
      <w:r>
        <w:rPr>
          <w:rFonts w:hint="eastAsia"/>
        </w:rPr>
        <w:t>应用程序调用一个IO函数，导致该应用程序阻塞，直到数据准备好了才能够继续执行，如果数据一直没有准备好，将一直等待；</w:t>
      </w:r>
    </w:p>
    <w:p>
      <w:pPr>
        <w:ind w:firstLine="420"/>
      </w:pPr>
      <w:r>
        <w:rPr>
          <w:rFonts w:hint="eastAsia"/>
        </w:rPr>
        <w:t>调用recv/recvfrom函数时，发生在内核中的等待数据和赋值数据的过程如下图：</w:t>
      </w:r>
    </w:p>
    <w:p>
      <w:pPr>
        <w:spacing w:line="240" w:lineRule="auto"/>
        <w:ind w:firstLine="420"/>
      </w:pPr>
      <w:r>
        <w:rPr>
          <w:rFonts w:ascii="Calibri" w:hAnsi="Calibri" w:eastAsia="宋体" w:cs="黑体"/>
          <w:kern w:val="2"/>
          <w:sz w:val="21"/>
          <w:szCs w:val="21"/>
          <w:lang w:val="en-US" w:eastAsia="zh-CN" w:bidi="ar-SA"/>
        </w:rPr>
        <w:pict>
          <v:shape id="图片框 1054" o:spid="_x0000_s1047" type="#_x0000_t75" style="height:215.05pt;width:415.3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ind w:firstLine="420"/>
      </w:pPr>
      <w:r>
        <w:rPr>
          <w:rFonts w:hint="eastAsia"/>
        </w:rPr>
        <w:t>这种模型下，一般来说，一旦接收到一个请求，会开辟一个线程或进程处理这个请求，主进程/主线程继续等待下一个请求；</w:t>
      </w:r>
    </w:p>
    <w:p>
      <w:pPr>
        <w:pStyle w:val="9"/>
      </w:pPr>
      <w:r>
        <w:rPr>
          <w:rFonts w:hint="eastAsia"/>
        </w:rPr>
        <w:t>源码路径</w:t>
      </w:r>
    </w:p>
    <w:p>
      <w:pPr>
        <w:ind w:firstLine="420"/>
      </w:pPr>
      <w:r>
        <w:t>moDemos</w:t>
      </w:r>
      <w:r>
        <w:rPr>
          <w:rFonts w:hint="eastAsia"/>
        </w:rPr>
        <w:t>/</w:t>
      </w:r>
      <w:r>
        <w:t>socket</w:t>
      </w:r>
      <w:r>
        <w:rPr>
          <w:rFonts w:hint="eastAsia"/>
        </w:rPr>
        <w:t>/</w:t>
      </w:r>
      <w:r>
        <w:t>block</w:t>
      </w:r>
      <w:r>
        <w:rPr>
          <w:rFonts w:hint="eastAsia"/>
        </w:rPr>
        <w:t>下的client和server目录；</w:t>
      </w:r>
    </w:p>
    <w:p>
      <w:pPr>
        <w:pStyle w:val="9"/>
      </w:pPr>
      <w:r>
        <w:rPr>
          <w:rFonts w:hint="eastAsia"/>
        </w:rPr>
        <w:t>交互序列</w:t>
      </w:r>
    </w:p>
    <w:p>
      <w:pPr>
        <w:ind w:firstLine="199" w:firstLineChars="95"/>
      </w:pPr>
      <w:r>
        <w:rPr>
          <w:rFonts w:hint="eastAsia"/>
        </w:rPr>
        <w:t xml:space="preserve">  客户端和服务器端使用TCP的方式进行阻塞式网络通信时:</w:t>
      </w:r>
    </w:p>
    <w:p>
      <w:pPr>
        <w:ind w:firstLine="422"/>
      </w:pPr>
      <w:r>
        <w:rPr>
          <w:rFonts w:hint="eastAsia"/>
          <w:b/>
        </w:rPr>
        <w:t>客户端</w:t>
      </w:r>
      <w:r>
        <w:rPr>
          <w:rFonts w:hint="eastAsia"/>
        </w:rPr>
        <w:t>的依次函数调用顺序是：</w:t>
      </w:r>
    </w:p>
    <w:p>
      <w:pPr>
        <w:pStyle w:val="29"/>
        <w:numPr>
          <w:ilvl w:val="0"/>
          <w:numId w:val="110"/>
        </w:numPr>
        <w:ind w:firstLineChars="0"/>
      </w:pPr>
      <w:r>
        <w:t>S</w:t>
      </w:r>
      <w:r>
        <w:rPr>
          <w:rFonts w:hint="eastAsia"/>
        </w:rPr>
        <w:t>ocket：创建一个socket；</w:t>
      </w:r>
    </w:p>
    <w:p>
      <w:pPr>
        <w:pStyle w:val="29"/>
        <w:numPr>
          <w:ilvl w:val="0"/>
          <w:numId w:val="110"/>
        </w:numPr>
        <w:ind w:firstLineChars="0"/>
      </w:pPr>
      <w:r>
        <w:t>B</w:t>
      </w:r>
      <w:r>
        <w:rPr>
          <w:rFonts w:hint="eastAsia"/>
        </w:rPr>
        <w:t>ind：非必需，如果不执行bind，系统默认会找一个可用的port来给客户端使用；</w:t>
      </w:r>
    </w:p>
    <w:p>
      <w:pPr>
        <w:pStyle w:val="29"/>
        <w:numPr>
          <w:ilvl w:val="0"/>
          <w:numId w:val="110"/>
        </w:numPr>
        <w:ind w:firstLineChars="0"/>
      </w:pPr>
      <w:r>
        <w:t>C</w:t>
      </w:r>
      <w:r>
        <w:rPr>
          <w:rFonts w:hint="eastAsia"/>
        </w:rPr>
        <w:t>onnect：在服务器端已经就绪的情况下，以此函数向其发起握手请求；</w:t>
      </w:r>
    </w:p>
    <w:p>
      <w:pPr>
        <w:pStyle w:val="29"/>
        <w:numPr>
          <w:ilvl w:val="0"/>
          <w:numId w:val="110"/>
        </w:numPr>
        <w:ind w:firstLineChars="0"/>
      </w:pPr>
      <w:r>
        <w:t>S</w:t>
      </w:r>
      <w:r>
        <w:rPr>
          <w:rFonts w:hint="eastAsia"/>
        </w:rPr>
        <w:t>end：发送数据给服务器端；</w:t>
      </w:r>
    </w:p>
    <w:p>
      <w:pPr>
        <w:pStyle w:val="29"/>
        <w:numPr>
          <w:ilvl w:val="0"/>
          <w:numId w:val="110"/>
        </w:numPr>
        <w:ind w:firstLineChars="0"/>
      </w:pPr>
      <w:r>
        <w:t>R</w:t>
      </w:r>
      <w:r>
        <w:rPr>
          <w:rFonts w:hint="eastAsia"/>
        </w:rPr>
        <w:t>ecv：收取服务器端发送过来的数据；</w:t>
      </w:r>
    </w:p>
    <w:p>
      <w:pPr>
        <w:pStyle w:val="29"/>
        <w:numPr>
          <w:ilvl w:val="0"/>
          <w:numId w:val="110"/>
        </w:numPr>
        <w:ind w:firstLineChars="0"/>
      </w:pPr>
      <w:r>
        <w:t>C</w:t>
      </w:r>
      <w:r>
        <w:rPr>
          <w:rFonts w:hint="eastAsia"/>
        </w:rPr>
        <w:t>lose：关闭这个已经创建的socket；</w:t>
      </w:r>
    </w:p>
    <w:p>
      <w:pPr>
        <w:ind w:firstLine="422"/>
      </w:pPr>
      <w:r>
        <w:rPr>
          <w:rFonts w:hint="eastAsia"/>
          <w:b/>
        </w:rPr>
        <w:t>服务器端</w:t>
      </w:r>
      <w:r>
        <w:rPr>
          <w:rFonts w:hint="eastAsia"/>
        </w:rPr>
        <w:t>的依次函数调用顺序是：</w:t>
      </w:r>
    </w:p>
    <w:p>
      <w:pPr>
        <w:pStyle w:val="29"/>
        <w:numPr>
          <w:ilvl w:val="0"/>
          <w:numId w:val="111"/>
        </w:numPr>
        <w:ind w:firstLineChars="0"/>
      </w:pPr>
      <w:r>
        <w:t>S</w:t>
      </w:r>
      <w:r>
        <w:rPr>
          <w:rFonts w:hint="eastAsia"/>
        </w:rPr>
        <w:t>ocket：创建一个socket；</w:t>
      </w:r>
    </w:p>
    <w:p>
      <w:pPr>
        <w:pStyle w:val="29"/>
        <w:numPr>
          <w:ilvl w:val="0"/>
          <w:numId w:val="111"/>
        </w:numPr>
        <w:ind w:firstLineChars="0"/>
      </w:pPr>
      <w:r>
        <w:t>B</w:t>
      </w:r>
      <w:r>
        <w:rPr>
          <w:rFonts w:hint="eastAsia"/>
        </w:rPr>
        <w:t>ind：必须，对于服务器端来说，一般来说一定要手动指定一个port；否则客户端在connect的时候无法获知需要连接到哪个端口；</w:t>
      </w:r>
    </w:p>
    <w:p>
      <w:pPr>
        <w:pStyle w:val="29"/>
        <w:numPr>
          <w:ilvl w:val="0"/>
          <w:numId w:val="111"/>
        </w:numPr>
        <w:ind w:firstLineChars="0"/>
      </w:pPr>
      <w:r>
        <w:t>L</w:t>
      </w:r>
      <w:r>
        <w:rPr>
          <w:rFonts w:hint="eastAsia"/>
        </w:rPr>
        <w:t>isten：指定监听能力；</w:t>
      </w:r>
    </w:p>
    <w:p>
      <w:pPr>
        <w:pStyle w:val="29"/>
        <w:numPr>
          <w:ilvl w:val="0"/>
          <w:numId w:val="111"/>
        </w:numPr>
        <w:ind w:firstLineChars="0"/>
      </w:pPr>
      <w:r>
        <w:t>Accept</w:t>
      </w:r>
      <w:r>
        <w:rPr>
          <w:rFonts w:hint="eastAsia"/>
        </w:rPr>
        <w:t>：监听connect请求；</w:t>
      </w:r>
    </w:p>
    <w:p>
      <w:pPr>
        <w:pStyle w:val="29"/>
        <w:numPr>
          <w:ilvl w:val="0"/>
          <w:numId w:val="111"/>
        </w:numPr>
        <w:ind w:firstLineChars="0"/>
      </w:pPr>
      <w:r>
        <w:t>R</w:t>
      </w:r>
      <w:r>
        <w:rPr>
          <w:rFonts w:hint="eastAsia"/>
        </w:rPr>
        <w:t>ecv：收取客户端发送来的request；</w:t>
      </w:r>
    </w:p>
    <w:p>
      <w:pPr>
        <w:pStyle w:val="29"/>
        <w:numPr>
          <w:ilvl w:val="0"/>
          <w:numId w:val="111"/>
        </w:numPr>
        <w:ind w:firstLineChars="0"/>
      </w:pPr>
      <w:r>
        <w:t>S</w:t>
      </w:r>
      <w:r>
        <w:rPr>
          <w:rFonts w:hint="eastAsia"/>
        </w:rPr>
        <w:t>end：发送数据给客户端；</w:t>
      </w:r>
    </w:p>
    <w:p>
      <w:pPr>
        <w:pStyle w:val="29"/>
        <w:numPr>
          <w:ilvl w:val="0"/>
          <w:numId w:val="111"/>
        </w:numPr>
        <w:ind w:firstLineChars="0"/>
      </w:pPr>
      <w:r>
        <w:t>C</w:t>
      </w:r>
      <w:r>
        <w:rPr>
          <w:rFonts w:hint="eastAsia"/>
        </w:rPr>
        <w:t>lose：关闭这个socket；</w:t>
      </w:r>
    </w:p>
    <w:p>
      <w:pPr>
        <w:ind w:firstLineChars="0"/>
      </w:pPr>
    </w:p>
    <w:p>
      <w:pPr>
        <w:ind w:firstLine="199" w:firstLineChars="95"/>
      </w:pPr>
      <w:r>
        <w:rPr>
          <w:rFonts w:hint="eastAsia"/>
        </w:rPr>
        <w:t>使用UDP的方式进行阻塞式网络通信时：</w:t>
      </w:r>
    </w:p>
    <w:p>
      <w:pPr>
        <w:ind w:firstLine="422"/>
      </w:pPr>
      <w:r>
        <w:rPr>
          <w:rFonts w:hint="eastAsia"/>
          <w:b/>
        </w:rPr>
        <w:t>客户端</w:t>
      </w:r>
      <w:r>
        <w:rPr>
          <w:rFonts w:hint="eastAsia"/>
        </w:rPr>
        <w:t>的依次函数调用顺序是：</w:t>
      </w:r>
    </w:p>
    <w:p>
      <w:pPr>
        <w:pStyle w:val="29"/>
        <w:numPr>
          <w:ilvl w:val="0"/>
          <w:numId w:val="112"/>
        </w:numPr>
        <w:ind w:firstLineChars="0"/>
      </w:pPr>
      <w:r>
        <w:t>S</w:t>
      </w:r>
      <w:r>
        <w:rPr>
          <w:rFonts w:hint="eastAsia"/>
        </w:rPr>
        <w:t>ocket：创建一个socket；</w:t>
      </w:r>
    </w:p>
    <w:p>
      <w:pPr>
        <w:pStyle w:val="29"/>
        <w:numPr>
          <w:ilvl w:val="0"/>
          <w:numId w:val="112"/>
        </w:numPr>
        <w:ind w:firstLineChars="0"/>
      </w:pPr>
      <w:r>
        <w:t>B</w:t>
      </w:r>
      <w:r>
        <w:rPr>
          <w:rFonts w:hint="eastAsia"/>
        </w:rPr>
        <w:t>ind：非必需，如果不执行bind，系统默认会找一个可用的port来给客户端使用；</w:t>
      </w:r>
    </w:p>
    <w:p>
      <w:pPr>
        <w:pStyle w:val="29"/>
        <w:numPr>
          <w:ilvl w:val="0"/>
          <w:numId w:val="112"/>
        </w:numPr>
        <w:ind w:firstLineChars="0"/>
        <w:rPr>
          <w:strike/>
        </w:rPr>
      </w:pPr>
      <w:r>
        <w:rPr>
          <w:strike/>
        </w:rPr>
        <w:t>C</w:t>
      </w:r>
      <w:r>
        <w:rPr>
          <w:rFonts w:hint="eastAsia"/>
          <w:strike/>
        </w:rPr>
        <w:t xml:space="preserve">onnect：在服务器端已经就绪的情况下，以此函数向其发起握手请求； </w:t>
      </w:r>
    </w:p>
    <w:p>
      <w:pPr>
        <w:pStyle w:val="29"/>
        <w:numPr>
          <w:ilvl w:val="0"/>
          <w:numId w:val="112"/>
        </w:numPr>
        <w:ind w:firstLineChars="0"/>
      </w:pPr>
      <w:r>
        <w:t>S</w:t>
      </w:r>
      <w:r>
        <w:rPr>
          <w:rFonts w:hint="eastAsia"/>
        </w:rPr>
        <w:t>endto：发送数据给服务器端；</w:t>
      </w:r>
    </w:p>
    <w:p>
      <w:pPr>
        <w:pStyle w:val="29"/>
        <w:numPr>
          <w:ilvl w:val="0"/>
          <w:numId w:val="112"/>
        </w:numPr>
        <w:ind w:firstLineChars="0"/>
      </w:pPr>
      <w:r>
        <w:t>R</w:t>
      </w:r>
      <w:r>
        <w:rPr>
          <w:rFonts w:hint="eastAsia"/>
        </w:rPr>
        <w:t>ecvfrom：收取服务器端发送过来的数据；</w:t>
      </w:r>
    </w:p>
    <w:p>
      <w:pPr>
        <w:pStyle w:val="29"/>
        <w:numPr>
          <w:ilvl w:val="0"/>
          <w:numId w:val="112"/>
        </w:numPr>
        <w:ind w:firstLineChars="0"/>
      </w:pPr>
      <w:r>
        <w:t>C</w:t>
      </w:r>
      <w:r>
        <w:rPr>
          <w:rFonts w:hint="eastAsia"/>
        </w:rPr>
        <w:t>lose：关闭这个已经创建的socket；</w:t>
      </w:r>
    </w:p>
    <w:p>
      <w:pPr>
        <w:ind w:firstLine="422"/>
      </w:pPr>
      <w:r>
        <w:rPr>
          <w:rFonts w:hint="eastAsia"/>
          <w:b/>
        </w:rPr>
        <w:t>服务器端</w:t>
      </w:r>
      <w:r>
        <w:rPr>
          <w:rFonts w:hint="eastAsia"/>
        </w:rPr>
        <w:t>的依次函数调用顺序是：</w:t>
      </w:r>
    </w:p>
    <w:p>
      <w:pPr>
        <w:pStyle w:val="29"/>
        <w:numPr>
          <w:ilvl w:val="0"/>
          <w:numId w:val="113"/>
        </w:numPr>
        <w:ind w:firstLineChars="0"/>
      </w:pPr>
      <w:r>
        <w:t>S</w:t>
      </w:r>
      <w:r>
        <w:rPr>
          <w:rFonts w:hint="eastAsia"/>
        </w:rPr>
        <w:t>ocket：创建一个socket；</w:t>
      </w:r>
    </w:p>
    <w:p>
      <w:pPr>
        <w:pStyle w:val="29"/>
        <w:numPr>
          <w:ilvl w:val="0"/>
          <w:numId w:val="113"/>
        </w:numPr>
        <w:ind w:firstLineChars="0"/>
      </w:pPr>
      <w:r>
        <w:t>B</w:t>
      </w:r>
      <w:r>
        <w:rPr>
          <w:rFonts w:hint="eastAsia"/>
        </w:rPr>
        <w:t>ind：必须，对于服务器端来说，一般来说一定要手动指定一个port；否则客户端在connect的时候无法获知需要连接到哪个端口；</w:t>
      </w:r>
    </w:p>
    <w:p>
      <w:pPr>
        <w:pStyle w:val="29"/>
        <w:numPr>
          <w:ilvl w:val="0"/>
          <w:numId w:val="113"/>
        </w:numPr>
        <w:ind w:firstLineChars="0"/>
        <w:rPr>
          <w:strike/>
        </w:rPr>
      </w:pPr>
      <w:r>
        <w:rPr>
          <w:strike/>
        </w:rPr>
        <w:t>L</w:t>
      </w:r>
      <w:r>
        <w:rPr>
          <w:rFonts w:hint="eastAsia"/>
          <w:strike/>
        </w:rPr>
        <w:t>isten：指定监听能力；</w:t>
      </w:r>
    </w:p>
    <w:p>
      <w:pPr>
        <w:pStyle w:val="29"/>
        <w:numPr>
          <w:ilvl w:val="0"/>
          <w:numId w:val="113"/>
        </w:numPr>
        <w:ind w:firstLineChars="0"/>
        <w:rPr>
          <w:strike/>
        </w:rPr>
      </w:pPr>
      <w:r>
        <w:rPr>
          <w:strike/>
        </w:rPr>
        <w:t>Accept</w:t>
      </w:r>
      <w:r>
        <w:rPr>
          <w:rFonts w:hint="eastAsia"/>
          <w:strike/>
        </w:rPr>
        <w:t>：监听connect请求；</w:t>
      </w:r>
    </w:p>
    <w:p>
      <w:pPr>
        <w:pStyle w:val="29"/>
        <w:numPr>
          <w:ilvl w:val="0"/>
          <w:numId w:val="113"/>
        </w:numPr>
        <w:ind w:firstLineChars="0"/>
      </w:pPr>
      <w:r>
        <w:t>R</w:t>
      </w:r>
      <w:r>
        <w:rPr>
          <w:rFonts w:hint="eastAsia"/>
        </w:rPr>
        <w:t>ecvfrom：收取客户端发送来的request；</w:t>
      </w:r>
    </w:p>
    <w:p>
      <w:pPr>
        <w:pStyle w:val="29"/>
        <w:numPr>
          <w:ilvl w:val="0"/>
          <w:numId w:val="113"/>
        </w:numPr>
        <w:ind w:firstLineChars="0"/>
      </w:pPr>
      <w:r>
        <w:t>S</w:t>
      </w:r>
      <w:r>
        <w:rPr>
          <w:rFonts w:hint="eastAsia"/>
        </w:rPr>
        <w:t>endto：发送数据给客户端；</w:t>
      </w:r>
    </w:p>
    <w:p>
      <w:pPr>
        <w:pStyle w:val="29"/>
        <w:numPr>
          <w:ilvl w:val="0"/>
          <w:numId w:val="113"/>
        </w:numPr>
        <w:ind w:firstLineChars="0"/>
      </w:pPr>
      <w:r>
        <w:t>C</w:t>
      </w:r>
      <w:r>
        <w:rPr>
          <w:rFonts w:hint="eastAsia"/>
        </w:rPr>
        <w:t>lose：关闭这个socket；</w:t>
      </w:r>
    </w:p>
    <w:p>
      <w:pPr>
        <w:ind w:firstLine="420"/>
      </w:pPr>
    </w:p>
    <w:p>
      <w:pPr>
        <w:pStyle w:val="9"/>
      </w:pPr>
      <w:r>
        <w:rPr>
          <w:rFonts w:hint="eastAsia"/>
        </w:rPr>
        <w:t>FAQ</w:t>
      </w:r>
    </w:p>
    <w:p>
      <w:pPr>
        <w:ind w:firstLine="422"/>
        <w:rPr>
          <w:b/>
        </w:rPr>
      </w:pPr>
      <w:r>
        <w:rPr>
          <w:rFonts w:hint="eastAsia"/>
          <w:b/>
        </w:rPr>
        <w:t>1.SIGPIPE引起的程序自动退出</w:t>
      </w:r>
    </w:p>
    <w:p>
      <w:pPr>
        <w:ind w:firstLine="420"/>
      </w:pPr>
      <w:r>
        <w:t>C</w:t>
      </w:r>
      <w:r>
        <w:rPr>
          <w:rFonts w:hint="eastAsia"/>
        </w:rPr>
        <w:t>lient连接server时，如果server没有启动，一定概率下，程序执行到send/sendto函数的时候，会突然自行退出，并提示是收到了“SIGPIPE”的信号量所致。</w:t>
      </w:r>
    </w:p>
    <w:p>
      <w:pPr>
        <w:ind w:firstLine="420"/>
      </w:pPr>
      <w:r>
        <w:rPr>
          <w:rFonts w:hint="eastAsia"/>
        </w:rPr>
        <w:t>正常情况下，如果一个进程收到“SIGPIPE”信号，默认的动作就是退出进程。</w:t>
      </w:r>
    </w:p>
    <w:p>
      <w:pPr>
        <w:ind w:firstLine="420"/>
      </w:pPr>
      <w:r>
        <w:rPr>
          <w:rFonts w:hint="eastAsia"/>
        </w:rPr>
        <w:t>所以针对这个情况有两个处理方式:1.自行实现一个函数，注册给SIGPIPE这个信号量；2.将SIGPIPE信号量忽略。</w:t>
      </w:r>
    </w:p>
    <w:p>
      <w:pPr>
        <w:ind w:firstLine="420"/>
      </w:pPr>
      <w:r>
        <w:rPr>
          <w:rFonts w:hint="eastAsia"/>
        </w:rPr>
        <w:t>代码里用到了后者：</w:t>
      </w:r>
      <w:r>
        <w:t xml:space="preserve"> signal(SIGPIPE, SIG_IGN);</w:t>
      </w:r>
    </w:p>
    <w:p>
      <w:pPr>
        <w:ind w:firstLine="420"/>
      </w:pPr>
      <w:r>
        <w:rPr>
          <w:rFonts w:hint="eastAsia"/>
        </w:rPr>
        <w:t>这样处理后，程序不会退出了。我们还可以根据send/sendto函数执行出错后的errno进行判断，如果errno等于SIGPIPE，就知道是收到了这个信号量。</w:t>
      </w:r>
    </w:p>
    <w:p>
      <w:pPr>
        <w:ind w:firstLine="420"/>
      </w:pPr>
    </w:p>
    <w:p>
      <w:pPr>
        <w:ind w:firstLine="422"/>
        <w:rPr>
          <w:b/>
        </w:rPr>
      </w:pPr>
      <w:r>
        <w:rPr>
          <w:rFonts w:hint="eastAsia"/>
          <w:b/>
        </w:rPr>
        <w:t>2.程序退出后，短时间内不能再次启动</w:t>
      </w:r>
    </w:p>
    <w:p>
      <w:pPr>
        <w:ind w:firstLine="420"/>
      </w:pPr>
      <w:r>
        <w:rPr>
          <w:rFonts w:hint="eastAsia"/>
        </w:rPr>
        <w:t>在client/server进程执行结束退出后，如果立刻再次执行该进程，进程bind到port的函数将执行失败。因为对于端口的使用，默认是要过一段时间才会释放，一般系统设置为2</w:t>
      </w:r>
      <w:r>
        <w:t>—</w:t>
      </w:r>
      <w:r>
        <w:rPr>
          <w:rFonts w:hint="eastAsia"/>
        </w:rPr>
        <w:t>4分钟，所以需要等待这么长时间之后才能再次执行bind。</w:t>
      </w:r>
    </w:p>
    <w:p>
      <w:pPr>
        <w:ind w:firstLine="420"/>
      </w:pPr>
      <w:r>
        <w:rPr>
          <w:rFonts w:hint="eastAsia"/>
        </w:rPr>
        <w:t>但是如果希望不等待直接能够执行，可以在创建了socket之后，对该socket置状态：</w:t>
      </w:r>
      <w:r>
        <w:t>int on=1; int ret = setsockopt(mSockId,SOL_SOCKET, SO_REUSEADDR,&amp;on,sizeof(on));</w:t>
      </w:r>
    </w:p>
    <w:p>
      <w:pPr>
        <w:ind w:firstLine="199" w:firstLineChars="95"/>
      </w:pPr>
      <w:r>
        <w:rPr>
          <w:rFonts w:hint="eastAsia"/>
        </w:rPr>
        <w:tab/>
      </w:r>
      <w:r>
        <w:rPr>
          <w:rFonts w:hint="eastAsia"/>
        </w:rPr>
        <w:t>设置该状态后，可以确保退出后即释放端口，马上可以再次启动。</w:t>
      </w:r>
    </w:p>
    <w:p>
      <w:pPr>
        <w:ind w:firstLine="420"/>
      </w:pPr>
    </w:p>
    <w:p>
      <w:pPr>
        <w:pStyle w:val="7"/>
        <w:ind w:left="420"/>
      </w:pPr>
      <w:r>
        <w:rPr>
          <w:rFonts w:hint="eastAsia"/>
        </w:rPr>
        <w:t>1.2.2.非阻塞I/O模型</w:t>
      </w:r>
    </w:p>
    <w:p>
      <w:pPr>
        <w:ind w:firstLine="420"/>
      </w:pPr>
      <w:r>
        <w:rPr>
          <w:rFonts w:hint="eastAsia"/>
        </w:rPr>
        <w:t>特点是：进程反复调用IO函数，直到能够收到数据为止；</w:t>
      </w:r>
    </w:p>
    <w:p>
      <w:pPr>
        <w:ind w:firstLine="420"/>
      </w:pPr>
      <w:r>
        <w:rPr>
          <w:rFonts w:hint="eastAsia"/>
        </w:rPr>
        <w:t>把一个socket设置成非阻塞，就是要告诉内核，当所请求的I/O操作无法完成的时候，不要将进程睡眠，而是返回一个错误值。一旦进程发现返回值是这个特定的错误值，就知道是由于数据还没有就绪导致的返回出错，就可以等待后再次申请数据，直到有数据为止。</w:t>
      </w:r>
    </w:p>
    <w:p>
      <w:pPr>
        <w:ind w:firstLine="420"/>
      </w:pPr>
      <w:r>
        <w:rPr>
          <w:rFonts w:hint="eastAsia"/>
        </w:rPr>
        <w:t>这个返回值就是errno=EWOULDBLOCK；</w:t>
      </w:r>
    </w:p>
    <w:p>
      <w:pPr>
        <w:ind w:firstLine="420"/>
      </w:pPr>
      <w:r>
        <w:rPr>
          <w:rFonts w:hint="eastAsia"/>
        </w:rPr>
        <w:t>图示如下：</w:t>
      </w:r>
    </w:p>
    <w:p>
      <w:pPr>
        <w:spacing w:line="240" w:lineRule="auto"/>
        <w:ind w:firstLine="420"/>
      </w:pPr>
      <w:r>
        <w:rPr>
          <w:rFonts w:ascii="Calibri" w:hAnsi="Calibri" w:eastAsia="宋体" w:cs="黑体"/>
          <w:kern w:val="2"/>
          <w:sz w:val="21"/>
          <w:szCs w:val="21"/>
          <w:lang w:val="en-US" w:eastAsia="zh-CN" w:bidi="ar-SA"/>
        </w:rPr>
        <w:pict>
          <v:shape id="_x0000_i1029" o:spid="_x0000_s1048" type="#_x0000_t75" style="height:231.05pt;width:415.1pt;rotation:0f;" o:ole="f" fillcolor="#FFFFFF" filled="f" o:preferrelative="t" stroked="f" coordorigin="0,0" coordsize="21600,21600">
            <v:fill on="f" color2="#FFFFFF" focus="0%"/>
            <v:imagedata gain="65536f" blacklevel="0f" gamma="0" o:title="非阻塞IP模型" r:id="rId37"/>
            <o:lock v:ext="edit" position="f" selection="f" grouping="f" rotation="f" cropping="f" text="f" aspectratio="t"/>
            <w10:wrap type="none"/>
            <w10:anchorlock/>
          </v:shape>
        </w:pict>
      </w:r>
    </w:p>
    <w:p>
      <w:pPr>
        <w:ind w:firstLine="420"/>
      </w:pPr>
    </w:p>
    <w:p>
      <w:pPr>
        <w:pStyle w:val="9"/>
      </w:pPr>
      <w:r>
        <w:rPr>
          <w:rFonts w:hint="eastAsia"/>
        </w:rPr>
        <w:t>代码路径</w:t>
      </w:r>
    </w:p>
    <w:p>
      <w:pPr>
        <w:ind w:firstLine="420"/>
      </w:pPr>
      <w:r>
        <w:t>moDemos</w:t>
      </w:r>
      <w:r>
        <w:rPr>
          <w:rFonts w:hint="eastAsia"/>
        </w:rPr>
        <w:t>/</w:t>
      </w:r>
      <w:r>
        <w:t>socket</w:t>
      </w:r>
      <w:r>
        <w:rPr>
          <w:rFonts w:hint="eastAsia"/>
        </w:rPr>
        <w:t>/no</w:t>
      </w:r>
      <w:r>
        <w:t>block</w:t>
      </w:r>
      <w:r>
        <w:rPr>
          <w:rFonts w:hint="eastAsia"/>
        </w:rPr>
        <w:t>下的client和server目录；</w:t>
      </w:r>
    </w:p>
    <w:p>
      <w:pPr>
        <w:ind w:firstLine="420"/>
      </w:pPr>
    </w:p>
    <w:p>
      <w:pPr>
        <w:pStyle w:val="9"/>
      </w:pPr>
      <w:r>
        <w:rPr>
          <w:rFonts w:hint="eastAsia"/>
        </w:rPr>
        <w:t>设置方式</w:t>
      </w:r>
    </w:p>
    <w:p>
      <w:pPr>
        <w:ind w:firstLine="420"/>
      </w:pPr>
      <w:r>
        <w:rPr>
          <w:rFonts w:hint="eastAsia"/>
        </w:rPr>
        <w:t>有两种方式可以用来设置一个socket为非阻塞的：</w:t>
      </w:r>
    </w:p>
    <w:p>
      <w:pPr>
        <w:pStyle w:val="29"/>
        <w:numPr>
          <w:ilvl w:val="0"/>
          <w:numId w:val="114"/>
        </w:numPr>
        <w:ind w:firstLineChars="0"/>
      </w:pPr>
      <w:r>
        <w:rPr>
          <w:rFonts w:hint="eastAsia"/>
        </w:rPr>
        <w:t>方式1：</w:t>
      </w:r>
      <w:r>
        <w:t>int b_on = 1; ioctl(mSockId, FIONBIO, &amp;b_on);</w:t>
      </w:r>
      <w:r>
        <w:rPr>
          <w:rFonts w:hint="eastAsia"/>
        </w:rPr>
        <w:t>需要包含的头文件是：#include &lt;sys/ioctl.h&gt;;</w:t>
      </w:r>
    </w:p>
    <w:p>
      <w:pPr>
        <w:pStyle w:val="29"/>
        <w:numPr>
          <w:ilvl w:val="0"/>
          <w:numId w:val="114"/>
        </w:numPr>
        <w:ind w:firstLineChars="0"/>
        <w:rPr>
          <w:b/>
        </w:rPr>
      </w:pPr>
      <w:r>
        <w:rPr>
          <w:rFonts w:hint="eastAsia"/>
        </w:rPr>
        <w:t>方式2：</w:t>
      </w:r>
      <w:r>
        <w:t>int flags = fcntl(mSockId, F_GETFL, 0); ret = fcntl(mSockId, F_SETFL, flags | O_NONBLOCK);</w:t>
      </w:r>
      <w:r>
        <w:rPr>
          <w:rFonts w:hint="eastAsia"/>
        </w:rPr>
        <w:t>需要包含的头文件是：#include &lt;unistd.h&gt; #include &lt;fcntl.h&gt;;函数fcntl返回负值说明执行出错了。</w:t>
      </w:r>
    </w:p>
    <w:p>
      <w:pPr>
        <w:ind w:firstLine="420"/>
      </w:pPr>
    </w:p>
    <w:p>
      <w:pPr>
        <w:pStyle w:val="7"/>
        <w:ind w:left="420"/>
      </w:pPr>
      <w:r>
        <w:rPr>
          <w:rFonts w:hint="eastAsia"/>
        </w:rPr>
        <w:t>1.2.3.IO复用模型</w:t>
      </w:r>
    </w:p>
    <w:p>
      <w:pPr>
        <w:ind w:firstLine="420"/>
      </w:pPr>
      <w:r>
        <w:rPr>
          <w:rFonts w:hint="eastAsia"/>
        </w:rPr>
        <w:t>特点是：同样是非阻塞IO，但是可以一次对多个IO端口进行监测，这是比单纯的非阻塞IO优越的地方。</w:t>
      </w:r>
    </w:p>
    <w:p>
      <w:pPr>
        <w:ind w:firstLine="420"/>
      </w:pPr>
      <w:r>
        <w:rPr>
          <w:rFonts w:hint="eastAsia"/>
        </w:rPr>
        <w:t>主要有select、poll、epoll三种方式，图示如下：</w:t>
      </w:r>
    </w:p>
    <w:p>
      <w:pPr>
        <w:spacing w:line="240" w:lineRule="auto"/>
        <w:ind w:firstLine="420"/>
      </w:pPr>
      <w:r>
        <w:rPr>
          <w:rFonts w:ascii="Calibri" w:hAnsi="Calibri" w:eastAsia="宋体" w:cs="黑体"/>
          <w:kern w:val="2"/>
          <w:sz w:val="21"/>
          <w:szCs w:val="21"/>
          <w:lang w:val="en-US" w:eastAsia="zh-CN" w:bidi="ar-SA"/>
        </w:rPr>
        <w:pict>
          <v:shape id="_x0000_i1030" o:spid="_x0000_s1049" type="#_x0000_t75" style="height:246.7pt;width:414.45pt;rotation:0f;" o:ole="f" fillcolor="#FFFFFF" filled="f" o:preferrelative="t" stroked="f" coordorigin="0,0" coordsize="21600,21600">
            <v:fill on="f" color2="#FFFFFF" focus="0%"/>
            <v:imagedata gain="65536f" blacklevel="0f" gamma="0" o:title="IO复用模型" r:id="rId38"/>
            <o:lock v:ext="edit" position="f" selection="f" grouping="f" rotation="f" cropping="f" text="f" aspectratio="t"/>
            <w10:wrap type="none"/>
            <w10:anchorlock/>
          </v:shape>
        </w:pict>
      </w:r>
    </w:p>
    <w:p>
      <w:pPr>
        <w:ind w:firstLine="420"/>
      </w:pPr>
      <w:r>
        <w:rPr>
          <w:rFonts w:hint="eastAsia"/>
        </w:rPr>
        <w:t>其中，select是POSIX规定支持的，一般操作系统都支持；而epoll是linux特有的；</w:t>
      </w:r>
    </w:p>
    <w:p>
      <w:pPr>
        <w:ind w:firstLine="420"/>
      </w:pPr>
      <w:r>
        <w:t>S</w:t>
      </w:r>
      <w:r>
        <w:rPr>
          <w:rFonts w:hint="eastAsia"/>
        </w:rPr>
        <w:t>elect和poll，本质上都是通过设置或检查存放fd标志位的数据结构，来决定后续的处理方式；epoll则不同，是通过注册事件的方式，一旦某个fd就绪会通过回掉函数激活处理；</w:t>
      </w:r>
    </w:p>
    <w:p>
      <w:pPr>
        <w:widowControl/>
        <w:shd w:val="clear" w:color="auto" w:fill="FFFFFF"/>
        <w:spacing w:before="180" w:after="180" w:line="375" w:lineRule="atLeast"/>
        <w:ind w:firstLine="411" w:firstLineChars="195"/>
        <w:jc w:val="left"/>
        <w:rPr>
          <w:b/>
        </w:rPr>
      </w:pPr>
      <w:r>
        <w:rPr>
          <w:b/>
        </w:rPr>
        <w:t>支持一个进程所能打开的最大连接数</w:t>
      </w:r>
    </w:p>
    <w:tbl>
      <w:tblPr>
        <w:tblW w:w="8396"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left w:w="0" w:type="dxa"/>
          <w:right w:w="0" w:type="dxa"/>
        </w:tblCellMar>
      </w:tblPr>
      <w:tblGrid>
        <w:gridCol w:w="1646"/>
        <w:gridCol w:w="6750"/>
      </w:tblGrid>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select</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单个进程所能打开的最大连接数有FD_SETSIZE宏定义，其大小是32个整数的大小（在32位的机器上，大小就是32*32，同理64位机器上FD_SETSIZE为32*64），当然我们可以对进行修改，然后重新编译内核，但是性能可能会受到影响，这需要进一步的测试。</w:t>
            </w:r>
          </w:p>
        </w:tc>
      </w:tr>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poll</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poll本质上和select没有区别，但是它没有最大连接数的限制，原因是它是基于链表来存储的</w:t>
            </w:r>
          </w:p>
        </w:tc>
      </w:tr>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epoll</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虽然连接数有上限，但是很大，1G内存的机器上可以打开10万左右的连接，2G内存的机器可以打开20万左右的连接</w:t>
            </w:r>
          </w:p>
        </w:tc>
      </w:tr>
    </w:tbl>
    <w:p>
      <w:pPr>
        <w:ind w:firstLine="422"/>
        <w:rPr>
          <w:b/>
        </w:rPr>
      </w:pPr>
      <w:r>
        <w:rPr>
          <w:b/>
        </w:rPr>
        <w:t>FD剧增后带来的IO效率问题</w:t>
      </w:r>
    </w:p>
    <w:tbl>
      <w:tblPr>
        <w:tblW w:w="8396"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left w:w="0" w:type="dxa"/>
          <w:right w:w="0" w:type="dxa"/>
        </w:tblCellMar>
      </w:tblPr>
      <w:tblGrid>
        <w:gridCol w:w="1646"/>
        <w:gridCol w:w="6750"/>
      </w:tblGrid>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select</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因为每次调用时都会对连接进行线性遍历，所以随着FD的增加会造成遍历速度慢的“线性下降性能问题”。</w:t>
            </w:r>
          </w:p>
        </w:tc>
      </w:tr>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poll</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同上</w:t>
            </w:r>
          </w:p>
        </w:tc>
      </w:tr>
      <w:tr>
        <w:tc>
          <w:tcPr>
            <w:tcW w:w="1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epoll</w:t>
            </w:r>
          </w:p>
        </w:tc>
        <w:tc>
          <w:tcPr>
            <w:tcW w:w="67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p>
        </w:tc>
      </w:tr>
    </w:tbl>
    <w:p>
      <w:pPr>
        <w:ind w:firstLine="422"/>
        <w:rPr>
          <w:b/>
        </w:rPr>
      </w:pPr>
      <w:r>
        <w:rPr>
          <w:b/>
        </w:rPr>
        <w:t>消息传递方式</w:t>
      </w:r>
    </w:p>
    <w:tbl>
      <w:tblPr>
        <w:tblW w:w="8396"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left w:w="0" w:type="dxa"/>
          <w:right w:w="0" w:type="dxa"/>
        </w:tblCellMar>
      </w:tblPr>
      <w:tblGrid>
        <w:gridCol w:w="1647"/>
        <w:gridCol w:w="6749"/>
      </w:tblGrid>
      <w:tr>
        <w:tc>
          <w:tcPr>
            <w:tcW w:w="1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select</w:t>
            </w:r>
          </w:p>
        </w:tc>
        <w:tc>
          <w:tcPr>
            <w:tcW w:w="674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内核需要将消息传递到用户空间，都需要内核拷贝动作</w:t>
            </w:r>
          </w:p>
        </w:tc>
      </w:tr>
      <w:tr>
        <w:tc>
          <w:tcPr>
            <w:tcW w:w="1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poll</w:t>
            </w:r>
          </w:p>
        </w:tc>
        <w:tc>
          <w:tcPr>
            <w:tcW w:w="674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同上</w:t>
            </w:r>
          </w:p>
        </w:tc>
      </w:tr>
      <w:tr>
        <w:tc>
          <w:tcPr>
            <w:tcW w:w="1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epoll</w:t>
            </w:r>
          </w:p>
        </w:tc>
        <w:tc>
          <w:tcPr>
            <w:tcW w:w="674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ind w:firstLine="420"/>
            </w:pPr>
            <w:r>
              <w:t>epoll通过内核和用户空间共享一块内存来实现的。</w:t>
            </w:r>
          </w:p>
        </w:tc>
      </w:tr>
    </w:tbl>
    <w:p>
      <w:pPr>
        <w:ind w:firstLine="422"/>
        <w:rPr>
          <w:b/>
        </w:rPr>
      </w:pPr>
      <w:r>
        <w:rPr>
          <w:b/>
          <w:shd w:val="clear" w:color="auto" w:fill="FFFFFF"/>
        </w:rPr>
        <w:t>表面上看epoll的性能最好，但是在连接数少并且连接都十分活跃的情况下，select和poll的性能可能比epoll好，毕竟epoll的通知机制需要很多函数回调。</w:t>
      </w:r>
    </w:p>
    <w:p>
      <w:pPr>
        <w:ind w:firstLine="420"/>
      </w:pPr>
    </w:p>
    <w:p>
      <w:pPr>
        <w:pStyle w:val="9"/>
      </w:pPr>
      <w:r>
        <w:rPr>
          <w:rFonts w:hint="eastAsia"/>
        </w:rPr>
        <w:t>1.2.3.1.</w:t>
      </w:r>
      <w:r>
        <w:t>S</w:t>
      </w:r>
      <w:r>
        <w:rPr>
          <w:rFonts w:hint="eastAsia"/>
        </w:rPr>
        <w:t>elect</w:t>
      </w:r>
    </w:p>
    <w:p>
      <w:pPr>
        <w:ind w:firstLine="420"/>
      </w:pPr>
      <w:r>
        <w:rPr>
          <w:rFonts w:hint="eastAsia"/>
        </w:rPr>
        <w:t>原理是：当一个客户端连接上服务器时，服务器将其fd加入到fd_set集合中，等到这个连接准备好读或写的时候，就通知程序进行IO操作，与客户端进行通信。</w:t>
      </w:r>
    </w:p>
    <w:p>
      <w:pPr>
        <w:ind w:firstLine="422"/>
        <w:rPr>
          <w:b/>
        </w:rPr>
      </w:pPr>
    </w:p>
    <w:p>
      <w:pPr>
        <w:ind w:firstLine="422"/>
        <w:rPr>
          <w:b/>
        </w:rPr>
      </w:pPr>
      <w:r>
        <w:rPr>
          <w:rFonts w:hint="eastAsia"/>
          <w:b/>
        </w:rPr>
        <w:t>函数原型</w:t>
      </w:r>
    </w:p>
    <w:p>
      <w:pPr>
        <w:ind w:firstLine="420"/>
      </w:pPr>
      <w:r>
        <w:rPr>
          <w:rFonts w:hint="eastAsia"/>
        </w:rPr>
        <w:t>int select(</w:t>
      </w:r>
    </w:p>
    <w:p>
      <w:pPr>
        <w:ind w:left="420" w:firstLine="420"/>
      </w:pPr>
      <w:r>
        <w:rPr>
          <w:rFonts w:hint="eastAsia"/>
        </w:rPr>
        <w:t xml:space="preserve">int maxfdp, </w:t>
      </w:r>
      <w:r>
        <w:rPr>
          <w:rFonts w:hint="eastAsia"/>
        </w:rPr>
        <w:tab/>
      </w:r>
      <w:r>
        <w:rPr>
          <w:rFonts w:hint="eastAsia"/>
        </w:rPr>
        <w:t>//winsock中该参数无意义</w:t>
      </w:r>
    </w:p>
    <w:p>
      <w:pPr>
        <w:ind w:left="420" w:firstLine="420"/>
      </w:pPr>
      <w:r>
        <w:rPr>
          <w:rFonts w:hint="eastAsia"/>
        </w:rPr>
        <w:t>fd_set * readfds,</w:t>
      </w:r>
      <w:r>
        <w:rPr>
          <w:rFonts w:hint="eastAsia"/>
        </w:rPr>
        <w:tab/>
      </w:r>
    </w:p>
    <w:p>
      <w:pPr>
        <w:ind w:left="420" w:firstLine="420"/>
      </w:pPr>
      <w:r>
        <w:rPr>
          <w:rFonts w:hint="eastAsia"/>
        </w:rPr>
        <w:t>fd_set * writefds,</w:t>
      </w:r>
    </w:p>
    <w:p>
      <w:pPr>
        <w:ind w:left="420" w:firstLine="420"/>
      </w:pPr>
      <w:r>
        <w:rPr>
          <w:rFonts w:hint="eastAsia"/>
        </w:rPr>
        <w:t>fd_set * exceptfds,</w:t>
      </w:r>
      <w:r>
        <w:rPr>
          <w:rFonts w:hint="eastAsia"/>
        </w:rPr>
        <w:tab/>
      </w:r>
    </w:p>
    <w:p>
      <w:pPr>
        <w:ind w:left="420" w:firstLine="420"/>
      </w:pPr>
      <w:r>
        <w:rPr>
          <w:rFonts w:hint="eastAsia"/>
        </w:rPr>
        <w:t>const struct timeval* timeout</w:t>
      </w:r>
      <w:r>
        <w:rPr>
          <w:rFonts w:hint="eastAsia"/>
        </w:rPr>
        <w:tab/>
      </w:r>
      <w:r>
        <w:rPr>
          <w:rFonts w:hint="eastAsia"/>
        </w:rPr>
        <w:tab/>
      </w:r>
      <w:r>
        <w:rPr>
          <w:rFonts w:hint="eastAsia"/>
        </w:rPr>
        <w:t>//非阻塞模式下的最大超时时间</w:t>
      </w:r>
    </w:p>
    <w:p>
      <w:pPr>
        <w:ind w:firstLine="405" w:firstLineChars="193"/>
      </w:pPr>
      <w:r>
        <w:rPr>
          <w:rFonts w:hint="eastAsia"/>
        </w:rPr>
        <w:t>);</w:t>
      </w:r>
    </w:p>
    <w:p>
      <w:pPr>
        <w:ind w:firstLine="420"/>
      </w:pPr>
      <w:r>
        <w:rPr>
          <w:rFonts w:hint="eastAsia"/>
        </w:rPr>
        <w:t>各参数的含义如下：</w:t>
      </w:r>
    </w:p>
    <w:p>
      <w:pPr>
        <w:pStyle w:val="29"/>
        <w:numPr>
          <w:ilvl w:val="0"/>
          <w:numId w:val="115"/>
        </w:numPr>
        <w:ind w:firstLineChars="0"/>
      </w:pPr>
      <w:r>
        <w:t>M</w:t>
      </w:r>
      <w:r>
        <w:rPr>
          <w:rFonts w:hint="eastAsia"/>
        </w:rPr>
        <w:t>axfdp：意为“最大的fd加1(max fd plus 1)”.在readfds、writefds和exceptfds中找到最大的fd值后加1；或者直接设置为FD_SETSIZE，这是&lt;sys/types.h&gt;中的常数，是系统能支持的最大的fd个数，但对于大多数程序而言这个值太大了，不适合使用。</w:t>
      </w:r>
    </w:p>
    <w:p>
      <w:pPr>
        <w:pStyle w:val="29"/>
        <w:numPr>
          <w:ilvl w:val="0"/>
          <w:numId w:val="115"/>
        </w:numPr>
        <w:ind w:firstLineChars="0"/>
      </w:pPr>
      <w:r>
        <w:t>R</w:t>
      </w:r>
      <w:r>
        <w:rPr>
          <w:rFonts w:hint="eastAsia"/>
        </w:rPr>
        <w:t>eadfds：要监视读变化的所有文件描述符集合。如果这个集合中的文件描述符有1个可读，select就会返回一个大于0的值；如果没有可读的文件，根据timeout参数判断是否超时，如果超时了返回0，否则返回负值。可以传入NULL，表示不关心所有文件的读变化。</w:t>
      </w:r>
    </w:p>
    <w:p>
      <w:pPr>
        <w:pStyle w:val="29"/>
        <w:numPr>
          <w:ilvl w:val="0"/>
          <w:numId w:val="115"/>
        </w:numPr>
        <w:ind w:firstLineChars="0"/>
      </w:pPr>
      <w:r>
        <w:t>W</w:t>
      </w:r>
      <w:r>
        <w:rPr>
          <w:rFonts w:hint="eastAsia"/>
        </w:rPr>
        <w:t>ritefds：要监视写变化的所有文件描述符集合。同上。</w:t>
      </w:r>
    </w:p>
    <w:p>
      <w:pPr>
        <w:pStyle w:val="29"/>
        <w:numPr>
          <w:ilvl w:val="0"/>
          <w:numId w:val="115"/>
        </w:numPr>
        <w:ind w:firstLineChars="0"/>
      </w:pPr>
      <w:r>
        <w:t>E</w:t>
      </w:r>
      <w:r>
        <w:rPr>
          <w:rFonts w:hint="eastAsia"/>
        </w:rPr>
        <w:t>xceptfds：要监视的异常错误的文件描述符集合。同上。</w:t>
      </w:r>
    </w:p>
    <w:p>
      <w:pPr>
        <w:pStyle w:val="29"/>
        <w:numPr>
          <w:ilvl w:val="0"/>
          <w:numId w:val="115"/>
        </w:numPr>
        <w:ind w:firstLineChars="0"/>
      </w:pPr>
      <w:r>
        <w:t>T</w:t>
      </w:r>
      <w:r>
        <w:rPr>
          <w:rFonts w:hint="eastAsia"/>
        </w:rPr>
        <w:t>imeout：如果传入NULL，select处于阻塞状态，一定要等到文件描述符中某个文件发生变化为止；如果设置为0，select为纯粹的非阻塞函数，不管有没有文件描述符变化，都会立即返回，文件无变化返回0，有变化返回一个正数；如果设置为大于0的数值，在timeout内阻塞，返回值如上所述；</w:t>
      </w:r>
    </w:p>
    <w:p>
      <w:pPr>
        <w:ind w:left="420" w:firstLine="0" w:firstLineChars="0"/>
        <w:rPr>
          <w:b/>
        </w:rPr>
      </w:pPr>
    </w:p>
    <w:p>
      <w:pPr>
        <w:ind w:left="420" w:firstLine="0" w:firstLineChars="0"/>
        <w:rPr>
          <w:b/>
        </w:rPr>
      </w:pPr>
      <w:r>
        <w:rPr>
          <w:rFonts w:hint="eastAsia"/>
          <w:b/>
        </w:rPr>
        <w:t>使用步骤</w:t>
      </w:r>
    </w:p>
    <w:p>
      <w:pPr>
        <w:pStyle w:val="29"/>
        <w:numPr>
          <w:ilvl w:val="0"/>
          <w:numId w:val="116"/>
        </w:numPr>
        <w:ind w:firstLineChars="0"/>
      </w:pPr>
      <w:r>
        <w:rPr>
          <w:rFonts w:hint="eastAsia"/>
        </w:rPr>
        <w:t>创建所关注的事件的文件描述符集合:readfds，writefds，exceptfds；</w:t>
      </w:r>
    </w:p>
    <w:p>
      <w:pPr>
        <w:pStyle w:val="29"/>
        <w:numPr>
          <w:ilvl w:val="0"/>
          <w:numId w:val="116"/>
        </w:numPr>
        <w:ind w:firstLineChars="0"/>
      </w:pPr>
      <w:r>
        <w:rPr>
          <w:rFonts w:hint="eastAsia"/>
        </w:rPr>
        <w:t>调用select，等待事件发生，需要注意，</w:t>
      </w:r>
      <w:r>
        <w:rPr>
          <w:rFonts w:hint="eastAsia"/>
          <w:b/>
          <w:u w:val="single"/>
        </w:rPr>
        <w:t>select函数的阻塞与socket是否是阻塞的并无直接关联</w:t>
      </w:r>
      <w:r>
        <w:rPr>
          <w:rFonts w:hint="eastAsia"/>
        </w:rPr>
        <w:t>；</w:t>
      </w:r>
    </w:p>
    <w:p>
      <w:pPr>
        <w:pStyle w:val="29"/>
        <w:numPr>
          <w:ilvl w:val="0"/>
          <w:numId w:val="116"/>
        </w:numPr>
        <w:ind w:firstLineChars="0"/>
      </w:pPr>
      <w:r>
        <w:rPr>
          <w:rFonts w:hint="eastAsia"/>
        </w:rPr>
        <w:t>轮询所有fd_set中的每一个fd，检查是否有事件，如果有，进行处理；</w:t>
      </w:r>
    </w:p>
    <w:p>
      <w:pPr>
        <w:ind w:left="420" w:firstLine="0" w:firstLineChars="0"/>
        <w:rPr>
          <w:b/>
        </w:rPr>
      </w:pPr>
    </w:p>
    <w:p>
      <w:pPr>
        <w:ind w:left="420" w:firstLine="0" w:firstLineChars="0"/>
        <w:rPr>
          <w:b/>
        </w:rPr>
      </w:pPr>
      <w:r>
        <w:rPr>
          <w:rFonts w:hint="eastAsia"/>
          <w:b/>
        </w:rPr>
        <w:t>相关宏</w:t>
      </w:r>
    </w:p>
    <w:p>
      <w:pPr>
        <w:ind w:left="420" w:firstLine="0" w:firstLineChars="0"/>
      </w:pPr>
      <w:r>
        <w:rPr>
          <w:rFonts w:hint="eastAsia"/>
        </w:rPr>
        <w:t>FD_ZERO(fd_set * fds);</w:t>
      </w:r>
      <w:r>
        <w:rPr>
          <w:rFonts w:hint="eastAsia"/>
        </w:rPr>
        <w:tab/>
      </w:r>
      <w:r>
        <w:rPr>
          <w:rFonts w:hint="eastAsia"/>
        </w:rPr>
        <w:tab/>
      </w:r>
      <w:r>
        <w:rPr>
          <w:rFonts w:hint="eastAsia"/>
        </w:rPr>
        <w:t>//清除所有标记位</w:t>
      </w:r>
    </w:p>
    <w:p>
      <w:pPr>
        <w:ind w:left="420" w:firstLine="0" w:firstLineChars="0"/>
      </w:pPr>
      <w:r>
        <w:rPr>
          <w:rFonts w:hint="eastAsia"/>
        </w:rPr>
        <w:t>FD_SET(int fd, fd_set * fds);</w:t>
      </w:r>
      <w:r>
        <w:rPr>
          <w:rFonts w:hint="eastAsia"/>
        </w:rPr>
        <w:tab/>
      </w:r>
      <w:r>
        <w:rPr>
          <w:rFonts w:hint="eastAsia"/>
        </w:rPr>
        <w:tab/>
      </w:r>
      <w:r>
        <w:rPr>
          <w:rFonts w:hint="eastAsia"/>
        </w:rPr>
        <w:t>//设置fd_set中对应fd的位为1</w:t>
      </w:r>
    </w:p>
    <w:p>
      <w:pPr>
        <w:ind w:left="420" w:firstLine="0" w:firstLineChars="0"/>
      </w:pPr>
      <w:r>
        <w:rPr>
          <w:rFonts w:hint="eastAsia"/>
        </w:rPr>
        <w:t>FD_ISSET(int fd, fd_set * fds);</w:t>
      </w:r>
      <w:r>
        <w:rPr>
          <w:rFonts w:hint="eastAsia"/>
        </w:rPr>
        <w:tab/>
      </w:r>
      <w:r>
        <w:rPr>
          <w:rFonts w:hint="eastAsia"/>
        </w:rPr>
        <w:tab/>
      </w:r>
      <w:r>
        <w:rPr>
          <w:rFonts w:hint="eastAsia"/>
        </w:rPr>
        <w:t>//判断fd_set中的某个fd是否被设置</w:t>
      </w:r>
    </w:p>
    <w:p>
      <w:pPr>
        <w:ind w:left="420" w:firstLine="0" w:firstLineChars="0"/>
      </w:pPr>
      <w:r>
        <w:rPr>
          <w:rFonts w:hint="eastAsia"/>
        </w:rPr>
        <w:t>FD_CLR(int fd, fd_set * fds);</w:t>
      </w:r>
      <w:r>
        <w:rPr>
          <w:rFonts w:hint="eastAsia"/>
        </w:rPr>
        <w:tab/>
      </w:r>
      <w:r>
        <w:rPr>
          <w:rFonts w:hint="eastAsia"/>
        </w:rPr>
        <w:tab/>
      </w:r>
      <w:r>
        <w:rPr>
          <w:rFonts w:hint="eastAsia"/>
        </w:rPr>
        <w:t>//从fd_set中清除fd对应的位，不再监视该文件</w:t>
      </w:r>
    </w:p>
    <w:p>
      <w:pPr>
        <w:ind w:firstLine="420"/>
      </w:pPr>
    </w:p>
    <w:p>
      <w:pPr>
        <w:ind w:firstLine="422"/>
        <w:rPr>
          <w:b/>
        </w:rPr>
      </w:pPr>
      <w:r>
        <w:rPr>
          <w:rFonts w:hint="eastAsia"/>
          <w:b/>
        </w:rPr>
        <w:t>返回值</w:t>
      </w:r>
    </w:p>
    <w:p>
      <w:pPr>
        <w:ind w:firstLine="420"/>
      </w:pPr>
      <w:r>
        <w:t>S</w:t>
      </w:r>
      <w:r>
        <w:rPr>
          <w:rFonts w:hint="eastAsia"/>
        </w:rPr>
        <w:t>elect返回处于就绪状态并且已经包含在fd_set结构中的描述字总数；如果超时了返回0；如果有监视错误返回负值；</w:t>
      </w:r>
    </w:p>
    <w:p>
      <w:pPr>
        <w:pStyle w:val="29"/>
        <w:numPr>
          <w:ilvl w:val="0"/>
          <w:numId w:val="117"/>
        </w:numPr>
        <w:ind w:firstLineChars="0"/>
      </w:pPr>
      <w:r>
        <w:rPr>
          <w:rFonts w:hint="eastAsia"/>
        </w:rPr>
        <w:t>0-：出错，对文件描述符的监视失败了，将清空所有文件描述符；</w:t>
      </w:r>
    </w:p>
    <w:p>
      <w:pPr>
        <w:pStyle w:val="29"/>
        <w:numPr>
          <w:ilvl w:val="0"/>
          <w:numId w:val="117"/>
        </w:numPr>
        <w:ind w:firstLineChars="0"/>
      </w:pPr>
      <w:r>
        <w:rPr>
          <w:rFonts w:hint="eastAsia"/>
        </w:rPr>
        <w:t>0：超时；</w:t>
      </w:r>
    </w:p>
    <w:p>
      <w:pPr>
        <w:pStyle w:val="29"/>
        <w:numPr>
          <w:ilvl w:val="0"/>
          <w:numId w:val="117"/>
        </w:numPr>
        <w:ind w:firstLineChars="0"/>
      </w:pPr>
      <w:r>
        <w:rPr>
          <w:rFonts w:hint="eastAsia"/>
        </w:rPr>
        <w:t>0+：有文件可操作，通过FD_ISSET遍历可用的文件描述符；</w:t>
      </w:r>
    </w:p>
    <w:p>
      <w:pPr>
        <w:ind w:firstLine="420"/>
      </w:pPr>
      <w:r>
        <w:t>S</w:t>
      </w:r>
      <w:r>
        <w:rPr>
          <w:rFonts w:hint="eastAsia"/>
        </w:rPr>
        <w:t>elect返回后，在所有的文件描述符集合中，依旧是1的位就是准备好的描述符。这也是每次select成功后，都要通过FD_ISSET判断文件描述符的原因。</w:t>
      </w:r>
    </w:p>
    <w:p>
      <w:pPr>
        <w:ind w:firstLine="420"/>
      </w:pPr>
    </w:p>
    <w:p>
      <w:pPr>
        <w:ind w:firstLine="422"/>
        <w:rPr>
          <w:b/>
        </w:rPr>
      </w:pPr>
      <w:r>
        <w:rPr>
          <w:rFonts w:hint="eastAsia"/>
          <w:b/>
        </w:rPr>
        <w:t>优缺点</w:t>
      </w:r>
    </w:p>
    <w:p>
      <w:pPr>
        <w:pStyle w:val="29"/>
        <w:numPr>
          <w:ilvl w:val="0"/>
          <w:numId w:val="118"/>
        </w:numPr>
        <w:ind w:firstLineChars="0"/>
      </w:pPr>
      <w:r>
        <w:rPr>
          <w:rFonts w:hint="eastAsia"/>
        </w:rPr>
        <w:t>优点：单线程执行，CPU资源消耗小，同时能够应对多客户端；</w:t>
      </w:r>
    </w:p>
    <w:p>
      <w:pPr>
        <w:pStyle w:val="29"/>
        <w:numPr>
          <w:ilvl w:val="0"/>
          <w:numId w:val="118"/>
        </w:numPr>
        <w:ind w:firstLineChars="0"/>
      </w:pPr>
      <w:r>
        <w:rPr>
          <w:rFonts w:hint="eastAsia"/>
        </w:rPr>
        <w:t>缺点1：单个进程所能监视的文件描述符的最大值有限制(</w:t>
      </w:r>
      <w:r>
        <w:t>/proc/sys/fs/file-max</w:t>
      </w:r>
      <w:r>
        <w:rPr>
          <w:rFonts w:hint="eastAsia"/>
        </w:rPr>
        <w:t>)；</w:t>
      </w:r>
    </w:p>
    <w:p>
      <w:pPr>
        <w:pStyle w:val="29"/>
        <w:numPr>
          <w:ilvl w:val="0"/>
          <w:numId w:val="118"/>
        </w:numPr>
        <w:ind w:firstLineChars="0"/>
      </w:pPr>
      <w:r>
        <w:rPr>
          <w:rFonts w:hint="eastAsia"/>
        </w:rPr>
        <w:t>缺点2：需复制大量的句柄信息，空间消耗大；</w:t>
      </w:r>
    </w:p>
    <w:p>
      <w:pPr>
        <w:pStyle w:val="29"/>
        <w:numPr>
          <w:ilvl w:val="0"/>
          <w:numId w:val="118"/>
        </w:numPr>
        <w:ind w:firstLineChars="0"/>
      </w:pPr>
      <w:r>
        <w:rPr>
          <w:rFonts w:hint="eastAsia"/>
        </w:rPr>
        <w:t>缺点3：返回值是句柄列表，需要轮询处理，时间消耗大；</w:t>
      </w:r>
    </w:p>
    <w:p>
      <w:pPr>
        <w:pStyle w:val="29"/>
        <w:numPr>
          <w:ilvl w:val="0"/>
          <w:numId w:val="118"/>
        </w:numPr>
        <w:ind w:firstLineChars="0"/>
      </w:pPr>
      <w:r>
        <w:rPr>
          <w:rFonts w:hint="eastAsia"/>
        </w:rPr>
        <w:t>缺点4：触发方式是</w:t>
      </w:r>
      <w:r>
        <w:rPr>
          <w:rFonts w:hint="eastAsia"/>
          <w:b/>
          <w:u w:val="single"/>
        </w:rPr>
        <w:t>水平触发</w:t>
      </w:r>
      <w:r>
        <w:rPr>
          <w:rFonts w:hint="eastAsia"/>
        </w:rPr>
        <w:t>，应用程序一旦没有对一个已经就绪的描述符做IO操作，之后每次调用select还是会将这个描述符通知给进程；与之相对的是</w:t>
      </w:r>
      <w:r>
        <w:rPr>
          <w:rFonts w:hint="eastAsia"/>
          <w:b/>
          <w:u w:val="single"/>
        </w:rPr>
        <w:t>边缘触发</w:t>
      </w:r>
      <w:r>
        <w:rPr>
          <w:rFonts w:hint="eastAsia"/>
        </w:rPr>
        <w:t>；</w:t>
      </w:r>
    </w:p>
    <w:p>
      <w:pPr>
        <w:ind w:firstLine="420"/>
      </w:pPr>
    </w:p>
    <w:p>
      <w:pPr>
        <w:ind w:firstLine="422"/>
        <w:rPr>
          <w:b/>
        </w:rPr>
      </w:pPr>
      <w:r>
        <w:rPr>
          <w:rFonts w:hint="eastAsia"/>
          <w:b/>
        </w:rPr>
        <w:t>其他</w:t>
      </w:r>
    </w:p>
    <w:p>
      <w:pPr>
        <w:ind w:firstLine="420"/>
      </w:pPr>
      <w:r>
        <w:rPr>
          <w:rFonts w:hint="eastAsia"/>
        </w:rPr>
        <w:t>客户端的一个connect动作，将在服务器端激发一个“可读事件”，所以select能够探测到来自客户端的connect动作；</w:t>
      </w:r>
    </w:p>
    <w:p>
      <w:pPr>
        <w:ind w:firstLine="420"/>
      </w:pPr>
    </w:p>
    <w:p>
      <w:pPr>
        <w:ind w:firstLine="420"/>
      </w:pPr>
      <w:r>
        <w:rPr>
          <w:rFonts w:hint="eastAsia"/>
        </w:rPr>
        <w:t>如果select发现某个句柄有了“可读事件”，服务器应尽快做recv动作；如果发现了“可写事件”，应及时准备send动作；</w:t>
      </w:r>
    </w:p>
    <w:p>
      <w:pPr>
        <w:ind w:firstLine="420"/>
      </w:pPr>
    </w:p>
    <w:p>
      <w:pPr>
        <w:pStyle w:val="9"/>
      </w:pPr>
      <w:r>
        <w:rPr>
          <w:rFonts w:hint="eastAsia"/>
        </w:rPr>
        <w:t>1.2.3.2.</w:t>
      </w:r>
      <w:r>
        <w:t>P</w:t>
      </w:r>
      <w:r>
        <w:rPr>
          <w:rFonts w:hint="eastAsia"/>
        </w:rPr>
        <w:t>oll</w:t>
      </w:r>
    </w:p>
    <w:p>
      <w:pPr>
        <w:ind w:firstLine="420"/>
      </w:pPr>
      <w:r>
        <w:t>P</w:t>
      </w:r>
      <w:r>
        <w:rPr>
          <w:rFonts w:hint="eastAsia"/>
        </w:rPr>
        <w:t>oll与select的相似度极高，且优缺点相同，不做研究。</w:t>
      </w:r>
    </w:p>
    <w:p>
      <w:pPr>
        <w:ind w:firstLine="420"/>
      </w:pPr>
    </w:p>
    <w:p>
      <w:pPr>
        <w:pStyle w:val="9"/>
      </w:pPr>
      <w:r>
        <w:rPr>
          <w:rFonts w:hint="eastAsia"/>
        </w:rPr>
        <w:t>1.2.3.3.</w:t>
      </w:r>
      <w:r>
        <w:t>E</w:t>
      </w:r>
      <w:r>
        <w:rPr>
          <w:rFonts w:hint="eastAsia"/>
        </w:rPr>
        <w:t>poll</w:t>
      </w:r>
    </w:p>
    <w:p>
      <w:pPr>
        <w:ind w:firstLine="420"/>
      </w:pPr>
      <w:r>
        <w:rPr>
          <w:rFonts w:hint="eastAsia"/>
        </w:rPr>
        <w:t>由于select和poll在处理大量网络请求时的缺陷，epoll技术被提出。在linux内核版本2.6中正式引入了这个实现，其优点概述为：</w:t>
      </w:r>
    </w:p>
    <w:p>
      <w:pPr>
        <w:pStyle w:val="29"/>
        <w:numPr>
          <w:ilvl w:val="0"/>
          <w:numId w:val="119"/>
        </w:numPr>
        <w:ind w:firstLineChars="0"/>
      </w:pPr>
      <w:r>
        <w:t>E</w:t>
      </w:r>
      <w:r>
        <w:rPr>
          <w:rFonts w:hint="eastAsia"/>
        </w:rPr>
        <w:t>poll没有最大并发连接数的限制，上限是系统最大可以打开的文件数量，这个数字远远大于select限制的2048(甚至1024)；一般来说这个数字与系统内存关系很大，可以通过：cat /proc/sys/fs/file-max查看；</w:t>
      </w:r>
    </w:p>
    <w:p>
      <w:pPr>
        <w:pStyle w:val="29"/>
        <w:numPr>
          <w:ilvl w:val="0"/>
          <w:numId w:val="119"/>
        </w:numPr>
        <w:ind w:firstLineChars="0"/>
      </w:pPr>
      <w:r>
        <w:rPr>
          <w:rFonts w:hint="eastAsia"/>
        </w:rPr>
        <w:t>效率提升：epoll只关心“活跃”的连接，而跟连接总数无关，因此在实际的网络环境中，epoll的效率远高于select和poll；</w:t>
      </w:r>
    </w:p>
    <w:p>
      <w:pPr>
        <w:pStyle w:val="29"/>
        <w:numPr>
          <w:ilvl w:val="0"/>
          <w:numId w:val="119"/>
        </w:numPr>
        <w:ind w:firstLineChars="0"/>
      </w:pPr>
      <w:r>
        <w:rPr>
          <w:rFonts w:hint="eastAsia"/>
        </w:rPr>
        <w:t>内存拷贝：epoll使用了mmap的内核与用户空间的共享内存的方式，省去了内存拷贝的问题；</w:t>
      </w:r>
    </w:p>
    <w:p>
      <w:pPr>
        <w:ind w:firstLine="420"/>
      </w:pPr>
    </w:p>
    <w:p>
      <w:pPr>
        <w:ind w:firstLine="422"/>
        <w:rPr>
          <w:b/>
        </w:rPr>
      </w:pPr>
      <w:r>
        <w:rPr>
          <w:rFonts w:hint="eastAsia"/>
          <w:b/>
        </w:rPr>
        <w:t>两种工作方式</w:t>
      </w:r>
    </w:p>
    <w:p>
      <w:pPr>
        <w:ind w:firstLine="420"/>
      </w:pPr>
      <w:r>
        <w:t>E</w:t>
      </w:r>
      <w:r>
        <w:rPr>
          <w:rFonts w:hint="eastAsia"/>
        </w:rPr>
        <w:t>poll支持两种工作方式：水平触发和边缘触发。</w:t>
      </w:r>
    </w:p>
    <w:p>
      <w:pPr>
        <w:ind w:firstLine="420"/>
      </w:pPr>
      <w:r>
        <w:rPr>
          <w:rFonts w:hint="eastAsia"/>
        </w:rPr>
        <w:t>水平触发(Level triggered)是缺省的工作方式，支持block和non-block两种。这种模式下，内核告诉使用者一个文件描述符是否就绪了，然后就可以对这个fd进行操作。如果不做任何操作，内核还会继续通知使用者。</w:t>
      </w:r>
    </w:p>
    <w:p>
      <w:pPr>
        <w:ind w:firstLine="420"/>
      </w:pPr>
      <w:r>
        <w:rPr>
          <w:rFonts w:hint="eastAsia"/>
        </w:rPr>
        <w:t>边缘触发(edge triggered)是高速的工作方式，只支持non-block这一种。这种模式下，当描述符变为就绪时，内核发出通知。之后内核不会再对这个描述符发送更多的就绪通知，直到使用者做了某些操作(数据读取完成等)使这个文件描述符不再是就绪了。</w:t>
      </w:r>
    </w:p>
    <w:p>
      <w:pPr>
        <w:ind w:firstLine="420"/>
      </w:pPr>
      <w:r>
        <w:rPr>
          <w:rFonts w:hint="eastAsia"/>
        </w:rPr>
        <w:t>简单说，一旦就绪了，水平触发方式会不断的发就绪通知直到使用者处理完成；而边缘触发方式发送一次后将不再发送。</w:t>
      </w:r>
    </w:p>
    <w:p>
      <w:pPr>
        <w:ind w:firstLine="420"/>
      </w:pPr>
    </w:p>
    <w:p>
      <w:pPr>
        <w:ind w:firstLine="422"/>
        <w:rPr>
          <w:b/>
        </w:rPr>
      </w:pPr>
      <w:r>
        <w:rPr>
          <w:rFonts w:hint="eastAsia"/>
          <w:b/>
        </w:rPr>
        <w:t>API</w:t>
      </w:r>
    </w:p>
    <w:p>
      <w:pPr>
        <w:ind w:firstLine="420"/>
      </w:pPr>
      <w:r>
        <w:t>int</w:t>
      </w:r>
      <w:r>
        <w:rPr>
          <w:rFonts w:hint="eastAsia"/>
        </w:rPr>
        <w:t xml:space="preserve"> epoll_create(int size);</w:t>
      </w:r>
    </w:p>
    <w:p>
      <w:pPr>
        <w:ind w:firstLine="420"/>
      </w:pPr>
      <w:r>
        <w:rPr>
          <w:rFonts w:hint="eastAsia"/>
        </w:rPr>
        <w:t>创建一个epoll的句柄。</w:t>
      </w:r>
    </w:p>
    <w:p>
      <w:pPr>
        <w:ind w:firstLine="420"/>
      </w:pPr>
      <w:r>
        <w:t>S</w:t>
      </w:r>
      <w:r>
        <w:rPr>
          <w:rFonts w:hint="eastAsia"/>
        </w:rPr>
        <w:t>ize指定了能够监听的数目一共有多少。</w:t>
      </w:r>
    </w:p>
    <w:p>
      <w:pPr>
        <w:ind w:firstLine="420"/>
      </w:pPr>
      <w:r>
        <w:rPr>
          <w:rFonts w:hint="eastAsia"/>
        </w:rPr>
        <w:t>需要注意的是，一旦创建完成，epoll句柄会占用一个fd值，在linux下的/proc/processId/fd下，是可以查找到这个fd的，所以在使用完epoll之后，一定要close()关闭，否则会造成句柄泄漏；</w:t>
      </w:r>
    </w:p>
    <w:p>
      <w:pPr>
        <w:ind w:firstLine="420"/>
      </w:pPr>
      <w:r>
        <w:rPr>
          <w:rFonts w:hint="eastAsia"/>
        </w:rPr>
        <w:t>成功时返回一个非负的文件描述符；失败时返回-1并置errno；</w:t>
      </w:r>
    </w:p>
    <w:p>
      <w:pPr>
        <w:ind w:firstLine="420"/>
      </w:pPr>
    </w:p>
    <w:p>
      <w:pPr>
        <w:ind w:firstLine="420"/>
      </w:pPr>
      <w:r>
        <w:t>int</w:t>
      </w:r>
      <w:r>
        <w:rPr>
          <w:rFonts w:hint="eastAsia"/>
        </w:rPr>
        <w:t xml:space="preserve"> epoll_ctl(int epfd, int op, int fd, struct epoll_event *event);</w:t>
      </w:r>
    </w:p>
    <w:p>
      <w:pPr>
        <w:ind w:firstLine="420"/>
      </w:pPr>
      <w:r>
        <w:rPr>
          <w:rFonts w:hint="eastAsia"/>
        </w:rPr>
        <w:t>epoll的事件注册函数；</w:t>
      </w:r>
    </w:p>
    <w:p>
      <w:pPr>
        <w:ind w:firstLine="420"/>
      </w:pPr>
      <w:r>
        <w:rPr>
          <w:rFonts w:hint="eastAsia"/>
        </w:rPr>
        <w:t>参数说明：epfd是epoll_create时创建的epoll的句柄；op代表了三种可能的动作：EPOLL_CTL_ADD</w:t>
      </w:r>
      <w:r>
        <w:t>—</w:t>
      </w:r>
      <w:r>
        <w:rPr>
          <w:rFonts w:hint="eastAsia"/>
        </w:rPr>
        <w:t>注册新的fd到epfd中，EPOLL_CTL_MOD--修改已经注册的fd的监听事件，EPOLL_CTL_DEL</w:t>
      </w:r>
      <w:r>
        <w:t>—</w:t>
      </w:r>
      <w:r>
        <w:rPr>
          <w:rFonts w:hint="eastAsia"/>
        </w:rPr>
        <w:t>从epfd中删除一个fd；参数fd是需要监听的文件描述符；event参数告诉内核需要监听的事件是什么，其结构体定义是：</w:t>
      </w:r>
    </w:p>
    <w:p>
      <w:pPr>
        <w:ind w:firstLine="420"/>
      </w:pPr>
      <w:r>
        <w:t>T</w:t>
      </w:r>
      <w:r>
        <w:rPr>
          <w:rFonts w:hint="eastAsia"/>
        </w:rPr>
        <w:t>ypedef union epoll_data</w:t>
      </w:r>
    </w:p>
    <w:p>
      <w:pPr>
        <w:ind w:firstLine="420"/>
      </w:pPr>
      <w:r>
        <w:rPr>
          <w:rFonts w:hint="eastAsia"/>
        </w:rPr>
        <w:t>{</w:t>
      </w:r>
    </w:p>
    <w:p>
      <w:pPr>
        <w:ind w:firstLine="420"/>
      </w:pPr>
      <w:r>
        <w:rPr>
          <w:rFonts w:hint="eastAsia"/>
        </w:rPr>
        <w:tab/>
      </w:r>
      <w:r>
        <w:t>V</w:t>
      </w:r>
      <w:r>
        <w:rPr>
          <w:rFonts w:hint="eastAsia"/>
        </w:rPr>
        <w:t>oid *ptr;</w:t>
      </w:r>
    </w:p>
    <w:p>
      <w:pPr>
        <w:ind w:firstLine="420"/>
      </w:pPr>
      <w:r>
        <w:rPr>
          <w:rFonts w:hint="eastAsia"/>
        </w:rPr>
        <w:tab/>
      </w:r>
      <w:r>
        <w:t>I</w:t>
      </w:r>
      <w:r>
        <w:rPr>
          <w:rFonts w:hint="eastAsia"/>
        </w:rPr>
        <w:t>nt fd;</w:t>
      </w:r>
    </w:p>
    <w:p>
      <w:pPr>
        <w:ind w:firstLine="420"/>
      </w:pPr>
      <w:r>
        <w:rPr>
          <w:rFonts w:hint="eastAsia"/>
        </w:rPr>
        <w:tab/>
      </w:r>
      <w:r>
        <w:rPr>
          <w:rFonts w:hint="eastAsia"/>
        </w:rPr>
        <w:t>__uint32_t u32;</w:t>
      </w:r>
    </w:p>
    <w:p>
      <w:pPr>
        <w:ind w:firstLine="420"/>
      </w:pPr>
      <w:r>
        <w:rPr>
          <w:rFonts w:hint="eastAsia"/>
        </w:rPr>
        <w:tab/>
      </w:r>
      <w:r>
        <w:rPr>
          <w:rFonts w:hint="eastAsia"/>
        </w:rPr>
        <w:t>__uint64_t u64;</w:t>
      </w:r>
    </w:p>
    <w:p>
      <w:pPr>
        <w:ind w:firstLine="420"/>
      </w:pPr>
      <w:r>
        <w:rPr>
          <w:rFonts w:hint="eastAsia"/>
        </w:rPr>
        <w:t>}epoll_data_t;</w:t>
      </w:r>
    </w:p>
    <w:p>
      <w:pPr>
        <w:ind w:firstLine="420"/>
      </w:pPr>
      <w:r>
        <w:t>S</w:t>
      </w:r>
      <w:r>
        <w:rPr>
          <w:rFonts w:hint="eastAsia"/>
        </w:rPr>
        <w:t>truct epoll_event</w:t>
      </w:r>
    </w:p>
    <w:p>
      <w:pPr>
        <w:ind w:firstLine="420"/>
      </w:pPr>
      <w:r>
        <w:rPr>
          <w:rFonts w:hint="eastAsia"/>
        </w:rPr>
        <w:t>{</w:t>
      </w:r>
    </w:p>
    <w:p>
      <w:pPr>
        <w:ind w:firstLine="420"/>
      </w:pPr>
      <w:r>
        <w:rPr>
          <w:rFonts w:hint="eastAsia"/>
        </w:rPr>
        <w:tab/>
      </w:r>
      <w:r>
        <w:rPr>
          <w:rFonts w:hint="eastAsia"/>
        </w:rPr>
        <w:t>__uint32_t events;</w:t>
      </w:r>
    </w:p>
    <w:p>
      <w:pPr>
        <w:ind w:firstLine="420"/>
      </w:pPr>
      <w:r>
        <w:rPr>
          <w:rFonts w:hint="eastAsia"/>
        </w:rPr>
        <w:tab/>
      </w:r>
      <w:r>
        <w:t>E</w:t>
      </w:r>
      <w:r>
        <w:rPr>
          <w:rFonts w:hint="eastAsia"/>
        </w:rPr>
        <w:t>poll_data_t data;</w:t>
      </w:r>
    </w:p>
    <w:p>
      <w:pPr>
        <w:ind w:firstLine="420"/>
      </w:pPr>
      <w:r>
        <w:rPr>
          <w:rFonts w:hint="eastAsia"/>
        </w:rPr>
        <w:t>};</w:t>
      </w:r>
    </w:p>
    <w:p>
      <w:pPr>
        <w:ind w:firstLine="420"/>
      </w:pPr>
      <w:r>
        <w:rPr>
          <w:rFonts w:hint="eastAsia"/>
        </w:rPr>
        <w:t>这个结构体中events属性的取值，可以是以下几个宏的组合：</w:t>
      </w:r>
    </w:p>
    <w:p>
      <w:pPr>
        <w:pStyle w:val="29"/>
        <w:numPr>
          <w:ilvl w:val="0"/>
          <w:numId w:val="120"/>
        </w:numPr>
        <w:ind w:firstLineChars="0"/>
      </w:pPr>
      <w:r>
        <w:rPr>
          <w:rFonts w:hint="eastAsia"/>
        </w:rPr>
        <w:t>EPOLLIN:对应的文件描述符可读(包括对端的SOCKET正常关闭)；</w:t>
      </w:r>
    </w:p>
    <w:p>
      <w:pPr>
        <w:pStyle w:val="29"/>
        <w:numPr>
          <w:ilvl w:val="0"/>
          <w:numId w:val="120"/>
        </w:numPr>
        <w:ind w:firstLineChars="0"/>
      </w:pPr>
      <w:r>
        <w:rPr>
          <w:rFonts w:hint="eastAsia"/>
        </w:rPr>
        <w:t>EPOLLOUT:对应的文件描述符可写；</w:t>
      </w:r>
    </w:p>
    <w:p>
      <w:pPr>
        <w:pStyle w:val="29"/>
        <w:numPr>
          <w:ilvl w:val="0"/>
          <w:numId w:val="120"/>
        </w:numPr>
        <w:ind w:firstLineChars="0"/>
      </w:pPr>
      <w:r>
        <w:rPr>
          <w:rFonts w:hint="eastAsia"/>
        </w:rPr>
        <w:t>EPOLLPRI:对应的文件描述符有紧急的数据可读(也有说是表示有带外数据到来)；</w:t>
      </w:r>
    </w:p>
    <w:p>
      <w:pPr>
        <w:pStyle w:val="29"/>
        <w:numPr>
          <w:ilvl w:val="0"/>
          <w:numId w:val="120"/>
        </w:numPr>
        <w:ind w:firstLineChars="0"/>
      </w:pPr>
      <w:r>
        <w:rPr>
          <w:rFonts w:hint="eastAsia"/>
        </w:rPr>
        <w:t>EPOLLERR:对应的文件描述符发生错误；</w:t>
      </w:r>
    </w:p>
    <w:p>
      <w:pPr>
        <w:pStyle w:val="29"/>
        <w:numPr>
          <w:ilvl w:val="0"/>
          <w:numId w:val="120"/>
        </w:numPr>
        <w:ind w:firstLineChars="0"/>
      </w:pPr>
      <w:r>
        <w:rPr>
          <w:rFonts w:hint="eastAsia"/>
        </w:rPr>
        <w:t>EPOLLHUP:对应的文件描述符被挂断；</w:t>
      </w:r>
    </w:p>
    <w:p>
      <w:pPr>
        <w:pStyle w:val="29"/>
        <w:numPr>
          <w:ilvl w:val="0"/>
          <w:numId w:val="120"/>
        </w:numPr>
        <w:ind w:firstLineChars="0"/>
      </w:pPr>
      <w:r>
        <w:rPr>
          <w:rFonts w:hint="eastAsia"/>
        </w:rPr>
        <w:t>EPOLLET:将epoll设置为边缘触发模式(edge triggered)；</w:t>
      </w:r>
    </w:p>
    <w:p>
      <w:pPr>
        <w:pStyle w:val="29"/>
        <w:numPr>
          <w:ilvl w:val="0"/>
          <w:numId w:val="120"/>
        </w:numPr>
        <w:ind w:firstLineChars="0"/>
      </w:pPr>
      <w:r>
        <w:rPr>
          <w:rFonts w:hint="eastAsia"/>
        </w:rPr>
        <w:t>EPOLLONESHOT:只监听一次事件，监听结束后如果需要再次监听这个文件，需要再次将文件描述符加入到epoll队列中；</w:t>
      </w:r>
    </w:p>
    <w:p>
      <w:pPr>
        <w:ind w:firstLine="420"/>
      </w:pPr>
      <w:r>
        <w:rPr>
          <w:rFonts w:hint="eastAsia"/>
        </w:rPr>
        <w:t>函数执行成功返回0；执行失败返回-1并置errno；</w:t>
      </w:r>
    </w:p>
    <w:p>
      <w:pPr>
        <w:ind w:firstLine="420"/>
      </w:pPr>
    </w:p>
    <w:p>
      <w:pPr>
        <w:ind w:firstLine="420"/>
      </w:pPr>
      <w:r>
        <w:t>I</w:t>
      </w:r>
      <w:r>
        <w:rPr>
          <w:rFonts w:hint="eastAsia"/>
        </w:rPr>
        <w:t>nt epoll_wait(int epfd, struct epoll_event *events, int maxevents, int timeout);</w:t>
      </w:r>
    </w:p>
    <w:p>
      <w:pPr>
        <w:ind w:firstLine="420"/>
      </w:pPr>
      <w:r>
        <w:rPr>
          <w:rFonts w:hint="eastAsia"/>
        </w:rPr>
        <w:t>收集在epoll监控的事件中已经就绪的事件。参数events不得为NULL!epoll会把就绪的事件赋值到events数组中。</w:t>
      </w:r>
      <w:r>
        <w:t>M</w:t>
      </w:r>
      <w:r>
        <w:rPr>
          <w:rFonts w:hint="eastAsia"/>
        </w:rPr>
        <w:t>axevents告知内核这个events有多大，不能大于创建epoll时指定的size；timeout是超时时间(</w:t>
      </w:r>
      <w:r>
        <w:rPr>
          <w:rFonts w:hint="eastAsia"/>
          <w:b/>
        </w:rPr>
        <w:t>单位是毫秒</w:t>
      </w:r>
      <w:r>
        <w:rPr>
          <w:rFonts w:hint="eastAsia"/>
        </w:rPr>
        <w:t>)，0会立即返回，-1将永久阻塞或行为不确定。</w:t>
      </w:r>
    </w:p>
    <w:p>
      <w:pPr>
        <w:ind w:firstLine="420"/>
      </w:pPr>
      <w:r>
        <w:rPr>
          <w:rFonts w:hint="eastAsia"/>
        </w:rPr>
        <w:t>如果函数调用成功，返回对应IO上已经准备好的文件描述符数目，返回0标识超时，返回-1说明有错误发生，errno被置。</w:t>
      </w:r>
    </w:p>
    <w:p>
      <w:pPr>
        <w:ind w:firstLine="420"/>
      </w:pPr>
    </w:p>
    <w:p>
      <w:pPr>
        <w:ind w:firstLine="422"/>
        <w:rPr>
          <w:b/>
        </w:rPr>
      </w:pPr>
      <w:r>
        <w:rPr>
          <w:rFonts w:hint="eastAsia"/>
          <w:b/>
        </w:rPr>
        <w:t>通用框架</w:t>
      </w:r>
    </w:p>
    <w:p>
      <w:pPr>
        <w:ind w:firstLine="420"/>
      </w:pPr>
      <w:r>
        <w:rPr>
          <w:rFonts w:hint="eastAsia"/>
        </w:rPr>
        <w:t>几乎所有的epoll程序都使用这样的框架：</w:t>
      </w:r>
    </w:p>
    <w:p>
      <w:pPr>
        <w:ind w:firstLine="420"/>
        <w:rPr>
          <w:rFonts w:ascii="Arial" w:hAnsi="Arial" w:cs="Arial"/>
          <w:color w:val="333333"/>
        </w:rPr>
      </w:pPr>
      <w:r>
        <w:rPr>
          <w:rFonts w:ascii="Arial" w:hAnsi="Arial" w:cs="Arial"/>
          <w:color w:val="333333"/>
          <w:shd w:val="clear" w:color="auto" w:fill="FFFFFF"/>
        </w:rPr>
        <w:t>    for( ; ; )</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nfds = epoll_wait(epfd,events,20,500);</w:t>
      </w:r>
    </w:p>
    <w:p>
      <w:pPr>
        <w:ind w:firstLine="420"/>
        <w:rPr>
          <w:rFonts w:ascii="Arial" w:hAnsi="Arial" w:cs="Arial"/>
          <w:color w:val="333333"/>
        </w:rPr>
      </w:pPr>
      <w:r>
        <w:rPr>
          <w:rFonts w:ascii="Arial" w:hAnsi="Arial" w:cs="Arial"/>
          <w:color w:val="333333"/>
          <w:shd w:val="clear" w:color="auto" w:fill="FFFFFF"/>
        </w:rPr>
        <w:t>        for(i=0;i&lt;nfds;++i)</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if(events[i].data.fd==listenfd) //有新的连接</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connfd = accept(listenfd,(sockaddr *)&amp;clientaddr, &amp;clilen);</w:t>
      </w:r>
    </w:p>
    <w:p>
      <w:pPr>
        <w:ind w:firstLine="420"/>
        <w:rPr>
          <w:rFonts w:ascii="Arial" w:hAnsi="Arial" w:cs="Arial"/>
          <w:color w:val="333333"/>
        </w:rPr>
      </w:pPr>
      <w:r>
        <w:rPr>
          <w:rFonts w:ascii="Arial" w:hAnsi="Arial" w:cs="Arial"/>
          <w:color w:val="333333"/>
          <w:shd w:val="clear" w:color="auto" w:fill="FFFFFF"/>
        </w:rPr>
        <w:t>                ev.data.fd=connfd;</w:t>
      </w:r>
    </w:p>
    <w:p>
      <w:pPr>
        <w:ind w:firstLine="420"/>
        <w:rPr>
          <w:rFonts w:ascii="Arial" w:hAnsi="Arial" w:cs="Arial"/>
          <w:color w:val="333333"/>
        </w:rPr>
      </w:pPr>
      <w:r>
        <w:rPr>
          <w:rFonts w:ascii="Arial" w:hAnsi="Arial" w:cs="Arial"/>
          <w:color w:val="333333"/>
          <w:shd w:val="clear" w:color="auto" w:fill="FFFFFF"/>
        </w:rPr>
        <w:t>                ev.events=EPOLLIN|EPOLLET;</w:t>
      </w:r>
    </w:p>
    <w:p>
      <w:pPr>
        <w:ind w:firstLine="420"/>
        <w:rPr>
          <w:rFonts w:ascii="Arial" w:hAnsi="Arial" w:cs="Arial"/>
          <w:color w:val="333333"/>
        </w:rPr>
      </w:pPr>
      <w:r>
        <w:rPr>
          <w:rFonts w:ascii="Arial" w:hAnsi="Arial" w:cs="Arial"/>
          <w:color w:val="333333"/>
          <w:shd w:val="clear" w:color="auto" w:fill="FFFFFF"/>
        </w:rPr>
        <w:t>                epoll_ctl(epfd,EPOLL_CTL_ADD,connfd,&amp;ev); //将新的fd添加到epoll的监听队列中</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else if( events[i].events&amp;EPOLLIN ) //接收到数据，读socket</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n = read(sockfd, line, MAXLINE)) &lt; 0    //读</w:t>
      </w:r>
    </w:p>
    <w:p>
      <w:pPr>
        <w:ind w:firstLine="420"/>
        <w:rPr>
          <w:rFonts w:ascii="Arial" w:hAnsi="Arial" w:cs="Arial"/>
          <w:color w:val="333333"/>
        </w:rPr>
      </w:pPr>
      <w:r>
        <w:rPr>
          <w:rFonts w:ascii="Arial" w:hAnsi="Arial" w:cs="Arial"/>
          <w:color w:val="333333"/>
          <w:shd w:val="clear" w:color="auto" w:fill="FFFFFF"/>
        </w:rPr>
        <w:t>                ev.data.ptr = md;     //md为自定义类型，添加数据</w:t>
      </w:r>
    </w:p>
    <w:p>
      <w:pPr>
        <w:ind w:firstLine="420"/>
        <w:rPr>
          <w:rFonts w:ascii="Arial" w:hAnsi="Arial" w:cs="Arial"/>
          <w:color w:val="333333"/>
        </w:rPr>
      </w:pPr>
      <w:r>
        <w:rPr>
          <w:rFonts w:ascii="Arial" w:hAnsi="Arial" w:cs="Arial"/>
          <w:color w:val="333333"/>
          <w:shd w:val="clear" w:color="auto" w:fill="FFFFFF"/>
        </w:rPr>
        <w:t>                ev.events=EPOLLOUT|EPOLLET;</w:t>
      </w:r>
    </w:p>
    <w:p>
      <w:pPr>
        <w:ind w:firstLine="420"/>
        <w:rPr>
          <w:rFonts w:ascii="Arial" w:hAnsi="Arial" w:cs="Arial"/>
          <w:color w:val="333333"/>
        </w:rPr>
      </w:pPr>
      <w:r>
        <w:rPr>
          <w:rFonts w:ascii="Arial" w:hAnsi="Arial" w:cs="Arial"/>
          <w:color w:val="333333"/>
          <w:shd w:val="clear" w:color="auto" w:fill="FFFFFF"/>
        </w:rPr>
        <w:t>                epoll_ctl(epfd,EPOLL_CTL_MOD,sockfd,&amp;ev);//修改标识符，等待下一个循环时发送数据，异步处理的精髓</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else if(events[i].events&amp;EPOLLOUT) //有数据待发送，写socket</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struct myepoll_data* md = (myepoll_data*)events[i].data.ptr;    //取数据</w:t>
      </w:r>
    </w:p>
    <w:p>
      <w:pPr>
        <w:ind w:firstLine="420"/>
        <w:rPr>
          <w:rFonts w:ascii="Arial" w:hAnsi="Arial" w:cs="Arial"/>
          <w:color w:val="333333"/>
        </w:rPr>
      </w:pPr>
      <w:r>
        <w:rPr>
          <w:rFonts w:ascii="Arial" w:hAnsi="Arial" w:cs="Arial"/>
          <w:color w:val="333333"/>
          <w:shd w:val="clear" w:color="auto" w:fill="FFFFFF"/>
        </w:rPr>
        <w:t>                sockfd = md-&gt;fd;</w:t>
      </w:r>
    </w:p>
    <w:p>
      <w:pPr>
        <w:ind w:firstLine="420"/>
        <w:rPr>
          <w:rFonts w:ascii="Arial" w:hAnsi="Arial" w:cs="Arial"/>
          <w:color w:val="333333"/>
        </w:rPr>
      </w:pPr>
      <w:r>
        <w:rPr>
          <w:rFonts w:ascii="Arial" w:hAnsi="Arial" w:cs="Arial"/>
          <w:color w:val="333333"/>
          <w:shd w:val="clear" w:color="auto" w:fill="FFFFFF"/>
        </w:rPr>
        <w:t>                send( sockfd, md-&gt;ptr, strlen((char*)md-&gt;ptr), 0 );        //发送数据</w:t>
      </w:r>
    </w:p>
    <w:p>
      <w:pPr>
        <w:ind w:firstLine="420"/>
        <w:rPr>
          <w:rFonts w:ascii="Arial" w:hAnsi="Arial" w:cs="Arial"/>
          <w:color w:val="333333"/>
        </w:rPr>
      </w:pPr>
      <w:r>
        <w:rPr>
          <w:rFonts w:ascii="Arial" w:hAnsi="Arial" w:cs="Arial"/>
          <w:color w:val="333333"/>
          <w:shd w:val="clear" w:color="auto" w:fill="FFFFFF"/>
        </w:rPr>
        <w:t>                ev.data.fd=sockfd;</w:t>
      </w:r>
    </w:p>
    <w:p>
      <w:pPr>
        <w:ind w:firstLine="420"/>
        <w:rPr>
          <w:rFonts w:ascii="Arial" w:hAnsi="Arial" w:cs="Arial"/>
          <w:color w:val="333333"/>
        </w:rPr>
      </w:pPr>
      <w:r>
        <w:rPr>
          <w:rFonts w:ascii="Arial" w:hAnsi="Arial" w:cs="Arial"/>
          <w:color w:val="333333"/>
          <w:shd w:val="clear" w:color="auto" w:fill="FFFFFF"/>
        </w:rPr>
        <w:t>                ev.events=EPOLLIN|EPOLLET;</w:t>
      </w:r>
    </w:p>
    <w:p>
      <w:pPr>
        <w:ind w:firstLine="420"/>
        <w:rPr>
          <w:rFonts w:ascii="Arial" w:hAnsi="Arial" w:cs="Arial"/>
          <w:color w:val="333333"/>
        </w:rPr>
      </w:pPr>
      <w:r>
        <w:rPr>
          <w:rFonts w:ascii="Arial" w:hAnsi="Arial" w:cs="Arial"/>
          <w:color w:val="333333"/>
          <w:shd w:val="clear" w:color="auto" w:fill="FFFFFF"/>
        </w:rPr>
        <w:t>                epoll_ctl(epfd,EPOLL_CTL_MOD,sockfd,&amp;ev); //修改标识符，等待下一个循环时接收数据</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Else</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//其他的处理</w:t>
      </w:r>
    </w:p>
    <w:p>
      <w:pPr>
        <w:ind w:firstLine="420"/>
        <w:rPr>
          <w:rFonts w:ascii="Arial" w:hAnsi="Arial" w:cs="Arial"/>
          <w:color w:val="333333"/>
        </w:rPr>
      </w:pPr>
      <w:r>
        <w:rPr>
          <w:rFonts w:ascii="Arial" w:hAnsi="Arial" w:cs="Arial"/>
          <w:color w:val="333333"/>
          <w:shd w:val="clear" w:color="auto" w:fill="FFFFFF"/>
        </w:rPr>
        <w:t>            }</w:t>
      </w:r>
    </w:p>
    <w:p>
      <w:pPr>
        <w:ind w:firstLine="420"/>
        <w:rPr>
          <w:rFonts w:ascii="Arial" w:hAnsi="Arial" w:cs="Arial"/>
          <w:color w:val="333333"/>
        </w:rPr>
      </w:pPr>
      <w:r>
        <w:rPr>
          <w:rFonts w:ascii="Arial" w:hAnsi="Arial" w:cs="Arial"/>
          <w:color w:val="333333"/>
          <w:shd w:val="clear" w:color="auto" w:fill="FFFFFF"/>
        </w:rPr>
        <w:t>        }</w:t>
      </w:r>
    </w:p>
    <w:p>
      <w:pPr>
        <w:ind w:firstLine="420"/>
      </w:pPr>
      <w:r>
        <w:rPr>
          <w:rFonts w:ascii="Arial" w:hAnsi="Arial" w:cs="Arial"/>
          <w:color w:val="333333"/>
          <w:shd w:val="clear" w:color="auto" w:fill="FFFFFF"/>
        </w:rPr>
        <w:t>    }</w:t>
      </w:r>
    </w:p>
    <w:p>
      <w:pPr>
        <w:ind w:firstLine="420"/>
      </w:pPr>
    </w:p>
    <w:p>
      <w:pPr>
        <w:ind w:firstLine="422"/>
        <w:rPr>
          <w:b/>
        </w:rPr>
      </w:pPr>
      <w:r>
        <w:rPr>
          <w:rFonts w:hint="eastAsia"/>
          <w:b/>
        </w:rPr>
        <w:t>MyFAQ</w:t>
      </w:r>
    </w:p>
    <w:p>
      <w:pPr>
        <w:ind w:firstLine="420"/>
      </w:pPr>
      <w:r>
        <w:rPr>
          <w:rFonts w:hint="eastAsia"/>
        </w:rPr>
        <w:t>执行accept的时候出错，errno=22，desc=[Invalid argument]</w:t>
      </w:r>
    </w:p>
    <w:p>
      <w:pPr>
        <w:ind w:firstLine="420"/>
      </w:pPr>
      <w:r>
        <w:rPr>
          <w:rFonts w:hint="eastAsia"/>
        </w:rPr>
        <w:t>有两个原因可能导致这个问题：</w:t>
      </w:r>
    </w:p>
    <w:p>
      <w:pPr>
        <w:pStyle w:val="29"/>
        <w:numPr>
          <w:ilvl w:val="0"/>
          <w:numId w:val="121"/>
        </w:numPr>
        <w:ind w:firstLineChars="0"/>
      </w:pPr>
      <w:r>
        <w:t>A</w:t>
      </w:r>
      <w:r>
        <w:rPr>
          <w:rFonts w:hint="eastAsia"/>
        </w:rPr>
        <w:t>ccept的参数没送对：accept(serverSockId, &amp;clientSockAddr, &amp;clientAddrLen);后两个参数可以不使用，但是要送入；</w:t>
      </w:r>
    </w:p>
    <w:p>
      <w:pPr>
        <w:pStyle w:val="29"/>
        <w:numPr>
          <w:ilvl w:val="0"/>
          <w:numId w:val="121"/>
        </w:numPr>
        <w:ind w:firstLineChars="0"/>
      </w:pPr>
      <w:r>
        <w:rPr>
          <w:rFonts w:hint="eastAsia"/>
        </w:rPr>
        <w:t>没有listen：执行accept之前要首先让server开始listen；</w:t>
      </w:r>
    </w:p>
    <w:p>
      <w:pPr>
        <w:ind w:firstLine="420"/>
      </w:pPr>
    </w:p>
    <w:p>
      <w:pPr>
        <w:pStyle w:val="9"/>
      </w:pPr>
      <w:r>
        <w:rPr>
          <w:rFonts w:hint="eastAsia"/>
        </w:rPr>
        <w:t>1.2.3.4.</w:t>
      </w:r>
      <w:r>
        <w:t>L</w:t>
      </w:r>
      <w:r>
        <w:rPr>
          <w:rFonts w:hint="eastAsia"/>
        </w:rPr>
        <w:t>ibevent</w:t>
      </w:r>
    </w:p>
    <w:p>
      <w:pPr>
        <w:ind w:firstLine="420"/>
      </w:pPr>
      <w:r>
        <w:t>L</w:t>
      </w:r>
      <w:r>
        <w:rPr>
          <w:rFonts w:hint="eastAsia"/>
        </w:rPr>
        <w:t>ibevent是一个事件触发的网络库，适用于windows、linux、bsd等多种平台，内部使用select、epoll、kqueue等系统调用管理事件机制。其可以做到跨平台，性能也很卓越。</w:t>
      </w:r>
    </w:p>
    <w:p>
      <w:pPr>
        <w:ind w:firstLine="420"/>
      </w:pPr>
      <w:r>
        <w:t>L</w:t>
      </w:r>
      <w:r>
        <w:rPr>
          <w:rFonts w:hint="eastAsia"/>
        </w:rPr>
        <w:t>ibevent库还可以提供其他一些功能，例如HTTP、DNS等，主要的优点是:</w:t>
      </w:r>
    </w:p>
    <w:p>
      <w:pPr>
        <w:pStyle w:val="29"/>
        <w:numPr>
          <w:ilvl w:val="0"/>
          <w:numId w:val="122"/>
        </w:numPr>
        <w:ind w:firstLineChars="0"/>
      </w:pPr>
      <w:r>
        <w:rPr>
          <w:rFonts w:hint="eastAsia"/>
        </w:rPr>
        <w:t>事件驱动，性能高；</w:t>
      </w:r>
    </w:p>
    <w:p>
      <w:pPr>
        <w:pStyle w:val="29"/>
        <w:numPr>
          <w:ilvl w:val="0"/>
          <w:numId w:val="122"/>
        </w:numPr>
        <w:ind w:firstLineChars="0"/>
      </w:pPr>
      <w:r>
        <w:rPr>
          <w:rFonts w:hint="eastAsia"/>
        </w:rPr>
        <w:t>轻量级，专注于网络；</w:t>
      </w:r>
    </w:p>
    <w:p>
      <w:pPr>
        <w:pStyle w:val="29"/>
        <w:numPr>
          <w:ilvl w:val="0"/>
          <w:numId w:val="122"/>
        </w:numPr>
        <w:ind w:firstLineChars="0"/>
      </w:pPr>
      <w:r>
        <w:rPr>
          <w:rFonts w:hint="eastAsia"/>
        </w:rPr>
        <w:t>跨平台，支持windows、linux、mac os等；</w:t>
      </w:r>
    </w:p>
    <w:p>
      <w:pPr>
        <w:pStyle w:val="29"/>
        <w:numPr>
          <w:ilvl w:val="0"/>
          <w:numId w:val="122"/>
        </w:numPr>
        <w:ind w:firstLineChars="0"/>
      </w:pPr>
      <w:r>
        <w:rPr>
          <w:rFonts w:hint="eastAsia"/>
        </w:rPr>
        <w:t>支持多种I/O复用技术:epoll，kqueue，select，dev/poll等；</w:t>
      </w:r>
    </w:p>
    <w:p>
      <w:pPr>
        <w:pStyle w:val="29"/>
        <w:numPr>
          <w:ilvl w:val="0"/>
          <w:numId w:val="122"/>
        </w:numPr>
        <w:ind w:firstLineChars="0"/>
      </w:pPr>
      <w:r>
        <w:rPr>
          <w:rFonts w:hint="eastAsia"/>
        </w:rPr>
        <w:t>支持IO，定时器和信号等事件；</w:t>
      </w:r>
    </w:p>
    <w:p>
      <w:pPr>
        <w:ind w:firstLine="420"/>
      </w:pPr>
    </w:p>
    <w:p>
      <w:pPr>
        <w:ind w:firstLine="422"/>
        <w:rPr>
          <w:b/>
        </w:rPr>
      </w:pPr>
      <w:r>
        <w:rPr>
          <w:rFonts w:hint="eastAsia"/>
          <w:b/>
        </w:rPr>
        <w:t>组成概述</w:t>
      </w:r>
    </w:p>
    <w:p>
      <w:pPr>
        <w:ind w:firstLine="420"/>
      </w:pPr>
      <w:r>
        <w:rPr>
          <w:rFonts w:hint="eastAsia"/>
        </w:rPr>
        <w:t>通用的libevent，通常包含如下几个部分：</w:t>
      </w:r>
    </w:p>
    <w:p>
      <w:pPr>
        <w:pStyle w:val="29"/>
        <w:numPr>
          <w:ilvl w:val="0"/>
          <w:numId w:val="123"/>
        </w:numPr>
        <w:ind w:firstLineChars="0"/>
      </w:pPr>
      <w:r>
        <w:t>E</w:t>
      </w:r>
      <w:r>
        <w:rPr>
          <w:rFonts w:hint="eastAsia"/>
        </w:rPr>
        <w:t>vent及event_base事件管理，包括各种IO(socket等)、定时器、信号等，也是libevent被使用最广泛的模块；</w:t>
      </w:r>
    </w:p>
    <w:p>
      <w:pPr>
        <w:pStyle w:val="29"/>
        <w:numPr>
          <w:ilvl w:val="0"/>
          <w:numId w:val="123"/>
        </w:numPr>
        <w:ind w:firstLineChars="0"/>
      </w:pPr>
      <w:r>
        <w:t>E</w:t>
      </w:r>
      <w:r>
        <w:rPr>
          <w:rFonts w:hint="eastAsia"/>
        </w:rPr>
        <w:t>vbuffer，一个高效的缓存管理；</w:t>
      </w:r>
    </w:p>
    <w:p>
      <w:pPr>
        <w:pStyle w:val="29"/>
        <w:numPr>
          <w:ilvl w:val="0"/>
          <w:numId w:val="123"/>
        </w:numPr>
        <w:ind w:firstLineChars="0"/>
      </w:pPr>
      <w:r>
        <w:t>E</w:t>
      </w:r>
      <w:r>
        <w:rPr>
          <w:rFonts w:hint="eastAsia"/>
        </w:rPr>
        <w:t>vdns，一个异步的DNS查询功能；</w:t>
      </w:r>
    </w:p>
    <w:p>
      <w:pPr>
        <w:pStyle w:val="29"/>
        <w:numPr>
          <w:ilvl w:val="0"/>
          <w:numId w:val="123"/>
        </w:numPr>
        <w:ind w:firstLineChars="0"/>
      </w:pPr>
      <w:r>
        <w:t>E</w:t>
      </w:r>
      <w:r>
        <w:rPr>
          <w:rFonts w:hint="eastAsia"/>
        </w:rPr>
        <w:t>vhttp，一个轻量级的http服务，包括客户端和服务器端；</w:t>
      </w:r>
    </w:p>
    <w:p>
      <w:pPr>
        <w:ind w:firstLine="420"/>
      </w:pPr>
      <w:r>
        <w:t>L</w:t>
      </w:r>
      <w:r>
        <w:rPr>
          <w:rFonts w:hint="eastAsia"/>
        </w:rPr>
        <w:t>ibevent也支持ssl，这对于有安全要求的网络程序非常重要，但是并不是特别完善，比如http server的实现就不支持ssl。</w:t>
      </w:r>
    </w:p>
    <w:p>
      <w:pPr>
        <w:ind w:firstLine="420"/>
      </w:pPr>
    </w:p>
    <w:p>
      <w:pPr>
        <w:ind w:firstLine="420"/>
      </w:pPr>
    </w:p>
    <w:p>
      <w:pPr>
        <w:ind w:firstLine="420"/>
      </w:pPr>
    </w:p>
    <w:p>
      <w:pPr>
        <w:pStyle w:val="9"/>
      </w:pPr>
      <w:r>
        <w:rPr>
          <w:rFonts w:hint="eastAsia"/>
        </w:rPr>
        <w:t>1.2.3.5.libev</w:t>
      </w:r>
    </w:p>
    <w:p>
      <w:pPr>
        <w:ind w:firstLine="420"/>
      </w:pPr>
    </w:p>
    <w:p>
      <w:pPr>
        <w:pStyle w:val="2"/>
      </w:pPr>
      <w:r>
        <w:rPr>
          <w:rFonts w:hint="eastAsia"/>
        </w:rPr>
        <w:t>2.线程池</w:t>
      </w:r>
    </w:p>
    <w:p>
      <w:pPr>
        <w:pStyle w:val="5"/>
      </w:pPr>
      <w:r>
        <w:rPr>
          <w:rFonts w:hint="eastAsia"/>
        </w:rPr>
        <w:t>2.1.使用原因</w:t>
      </w:r>
    </w:p>
    <w:p>
      <w:pPr>
        <w:ind w:firstLine="420"/>
      </w:pPr>
      <w:r>
        <w:rPr>
          <w:rFonts w:hint="eastAsia"/>
        </w:rPr>
        <w:t>网络服务器等应用场合有一个共同点，就是很有可能在单位时间内需要处理数目极为巨大的连接请求，但是任务的处理时间却很短。</w:t>
      </w:r>
    </w:p>
    <w:p>
      <w:pPr>
        <w:ind w:firstLine="420"/>
      </w:pPr>
      <w:r>
        <w:rPr>
          <w:rFonts w:hint="eastAsia"/>
        </w:rPr>
        <w:t>传统的多线程方案，是在收到请求后创建一个新的线程，由该线程执行任务。任务执行完成后线程退出，这就是“即时创建、即时销毁”的处理方式。但是如果处理任务的时间非常短，而执行频率又很高，那么服务器很可能处于不断的创建线程、销毁线程的状态。</w:t>
      </w:r>
    </w:p>
    <w:p>
      <w:pPr>
        <w:ind w:firstLine="420"/>
      </w:pPr>
      <w:r>
        <w:rPr>
          <w:rFonts w:hint="eastAsia"/>
        </w:rPr>
        <w:t>线程执行时间分为三部分：T1</w:t>
      </w:r>
      <w:r>
        <w:t>—</w:t>
      </w:r>
      <w:r>
        <w:rPr>
          <w:rFonts w:hint="eastAsia"/>
        </w:rPr>
        <w:t>线程创建的时间；T2</w:t>
      </w:r>
      <w:r>
        <w:t>—</w:t>
      </w:r>
      <w:r>
        <w:rPr>
          <w:rFonts w:hint="eastAsia"/>
        </w:rPr>
        <w:t>线程执行时间；T3</w:t>
      </w:r>
      <w:r>
        <w:t>—</w:t>
      </w:r>
      <w:r>
        <w:rPr>
          <w:rFonts w:hint="eastAsia"/>
        </w:rPr>
        <w:t>线程销毁时间；如果T2很短，那么（T1+T3）时间占比将很高。</w:t>
      </w:r>
    </w:p>
    <w:p>
      <w:pPr>
        <w:ind w:firstLine="420"/>
      </w:pPr>
      <w:r>
        <w:rPr>
          <w:rFonts w:hint="eastAsia"/>
        </w:rPr>
        <w:t>因此出现了线程池的概念，在初始化的时候将线程创建出来，使用的时候只占用T2的时间，可以大大降低任务的整体执行时间和系统消耗。</w:t>
      </w:r>
    </w:p>
    <w:p>
      <w:pPr>
        <w:ind w:firstLine="420"/>
      </w:pPr>
    </w:p>
    <w:p>
      <w:pPr>
        <w:pStyle w:val="5"/>
      </w:pPr>
      <w:r>
        <w:rPr>
          <w:rFonts w:hint="eastAsia"/>
        </w:rPr>
        <w:t>2.2.基本组成部分</w:t>
      </w:r>
    </w:p>
    <w:p>
      <w:pPr>
        <w:ind w:firstLine="420"/>
      </w:pPr>
      <w:r>
        <w:rPr>
          <w:rFonts w:hint="eastAsia"/>
        </w:rPr>
        <w:t>线程池一般最少由以下四个部分组成：</w:t>
      </w:r>
    </w:p>
    <w:p>
      <w:pPr>
        <w:pStyle w:val="29"/>
        <w:numPr>
          <w:ilvl w:val="0"/>
          <w:numId w:val="124"/>
        </w:numPr>
        <w:ind w:firstLineChars="0"/>
      </w:pPr>
      <w:r>
        <w:rPr>
          <w:rFonts w:hint="eastAsia"/>
        </w:rPr>
        <w:t>线程管理器：创建并管理这个线程池；</w:t>
      </w:r>
    </w:p>
    <w:p>
      <w:pPr>
        <w:pStyle w:val="29"/>
        <w:numPr>
          <w:ilvl w:val="0"/>
          <w:numId w:val="124"/>
        </w:numPr>
        <w:ind w:firstLineChars="0"/>
      </w:pPr>
      <w:r>
        <w:rPr>
          <w:rFonts w:hint="eastAsia"/>
        </w:rPr>
        <w:t>工作线程：线程池中的所有线程；</w:t>
      </w:r>
    </w:p>
    <w:p>
      <w:pPr>
        <w:pStyle w:val="29"/>
        <w:numPr>
          <w:ilvl w:val="0"/>
          <w:numId w:val="124"/>
        </w:numPr>
        <w:ind w:firstLineChars="0"/>
      </w:pPr>
      <w:r>
        <w:rPr>
          <w:rFonts w:hint="eastAsia"/>
        </w:rPr>
        <w:t>任务接口：每个具体的任务提供的接口，供如上的工作线程调用以实现具体功能；</w:t>
      </w:r>
    </w:p>
    <w:p>
      <w:pPr>
        <w:pStyle w:val="29"/>
        <w:numPr>
          <w:ilvl w:val="0"/>
          <w:numId w:val="124"/>
        </w:numPr>
        <w:ind w:firstLineChars="0"/>
      </w:pPr>
      <w:r>
        <w:rPr>
          <w:rFonts w:hint="eastAsia"/>
        </w:rPr>
        <w:t>任务队列：存放还没有被处理到的任务；</w:t>
      </w:r>
    </w:p>
    <w:p>
      <w:pPr>
        <w:ind w:firstLine="420"/>
      </w:pPr>
    </w:p>
    <w:p>
      <w:pPr>
        <w:pStyle w:val="23"/>
      </w:pPr>
      <w:r>
        <w:rPr>
          <w:rFonts w:hint="eastAsia"/>
        </w:rPr>
        <w:t>字符串匹配算法(moUtils_Search)</w:t>
      </w:r>
    </w:p>
    <w:p>
      <w:pPr>
        <w:ind w:firstLine="420"/>
      </w:pPr>
      <w:r>
        <w:rPr>
          <w:rFonts w:hint="eastAsia"/>
        </w:rPr>
        <w:t>字符串匹配算法，指的是从一个字符串(主串)中，查找其是否包含另外一个字符串(模式串)；</w:t>
      </w:r>
    </w:p>
    <w:p>
      <w:pPr>
        <w:ind w:firstLine="420"/>
      </w:pPr>
      <w:r>
        <w:rPr>
          <w:rFonts w:hint="eastAsia"/>
        </w:rPr>
        <w:t>该匹配原理可以扩展，并不一定局限于字符串(</w:t>
      </w:r>
      <w:r>
        <w:t>“</w:t>
      </w:r>
      <w:r>
        <w:rPr>
          <w:rFonts w:hint="eastAsia"/>
        </w:rPr>
        <w:t>\0</w:t>
      </w:r>
      <w:r>
        <w:t>”</w:t>
      </w:r>
      <w:r>
        <w:rPr>
          <w:rFonts w:hint="eastAsia"/>
        </w:rPr>
        <w:t>结尾)，而是所有char类型的数组，都可以使用该算法进行匹配；</w:t>
      </w:r>
    </w:p>
    <w:p>
      <w:pPr>
        <w:ind w:firstLine="420"/>
      </w:pPr>
    </w:p>
    <w:p>
      <w:pPr>
        <w:pStyle w:val="2"/>
      </w:pPr>
      <w:r>
        <w:rPr>
          <w:rFonts w:hint="eastAsia"/>
        </w:rPr>
        <w:t>1.BF算法</w:t>
      </w:r>
    </w:p>
    <w:p>
      <w:pPr>
        <w:ind w:firstLine="420"/>
      </w:pPr>
      <w:r>
        <w:rPr>
          <w:rFonts w:hint="eastAsia"/>
        </w:rPr>
        <w:t>Brute Force算法(暴力破解算法)，时间复杂度为O(n*m)，其中n为主串的长度，m为模式串的长度；</w:t>
      </w:r>
    </w:p>
    <w:p>
      <w:pPr>
        <w:ind w:firstLine="420"/>
      </w:pPr>
      <w:r>
        <w:rPr>
          <w:rFonts w:hint="eastAsia"/>
        </w:rPr>
        <w:t>从主串的第一个字节开始进行匹配，如果匹配失败了跳转到下一个字符继续进行匹配；</w:t>
      </w:r>
    </w:p>
    <w:p>
      <w:pPr>
        <w:ind w:firstLine="420"/>
      </w:pPr>
    </w:p>
    <w:p>
      <w:pPr>
        <w:pStyle w:val="2"/>
      </w:pPr>
      <w:r>
        <w:rPr>
          <w:rFonts w:hint="eastAsia"/>
        </w:rPr>
        <w:t>2.KMP算法</w:t>
      </w:r>
    </w:p>
    <w:p>
      <w:pPr>
        <w:ind w:firstLine="420"/>
      </w:pPr>
      <w:r>
        <w:rPr>
          <w:rFonts w:hint="eastAsia"/>
        </w:rPr>
        <w:t>KMP算法是三位发明者的名字简称组成的，分别是：Knuth，Morris，Pratt；</w:t>
      </w:r>
    </w:p>
    <w:p>
      <w:pPr>
        <w:pStyle w:val="5"/>
      </w:pPr>
      <w:r>
        <w:rPr>
          <w:rFonts w:hint="eastAsia"/>
        </w:rPr>
        <w:t>2.1.部分匹配表</w:t>
      </w:r>
    </w:p>
    <w:p>
      <w:pPr>
        <w:ind w:firstLine="420"/>
      </w:pPr>
      <w:r>
        <w:rPr>
          <w:rFonts w:hint="eastAsia"/>
        </w:rPr>
        <w:t>KMP算法的关键，是一张部分匹配表(Partial Match Table)；</w:t>
      </w:r>
    </w:p>
    <w:p>
      <w:pPr>
        <w:pStyle w:val="7"/>
        <w:ind w:left="420"/>
      </w:pPr>
      <w:r>
        <w:rPr>
          <w:rFonts w:hint="eastAsia"/>
        </w:rPr>
        <w:t>2.1.1.前缀、后缀</w:t>
      </w:r>
    </w:p>
    <w:p>
      <w:pPr>
        <w:ind w:firstLine="420"/>
      </w:pPr>
      <w:r>
        <w:rPr>
          <w:rFonts w:hint="eastAsia"/>
        </w:rPr>
        <w:t>两个概念需要明确：</w:t>
      </w:r>
    </w:p>
    <w:p>
      <w:pPr>
        <w:pStyle w:val="29"/>
        <w:numPr>
          <w:ilvl w:val="0"/>
          <w:numId w:val="125"/>
        </w:numPr>
        <w:ind w:firstLineChars="0"/>
      </w:pPr>
      <w:r>
        <w:rPr>
          <w:rFonts w:hint="eastAsia"/>
        </w:rPr>
        <w:t>前缀：除了最后一个字符外，一个字符串的全部的头部组合；</w:t>
      </w:r>
    </w:p>
    <w:p>
      <w:pPr>
        <w:pStyle w:val="29"/>
        <w:numPr>
          <w:ilvl w:val="0"/>
          <w:numId w:val="125"/>
        </w:numPr>
        <w:ind w:firstLineChars="0"/>
      </w:pPr>
      <w:r>
        <w:rPr>
          <w:rFonts w:hint="eastAsia"/>
        </w:rPr>
        <w:t>后缀：除了第一个字符外，一个字符串的全部的尾部组合；</w:t>
      </w:r>
    </w:p>
    <w:p>
      <w:pPr>
        <w:ind w:firstLine="420"/>
      </w:pPr>
      <w:r>
        <w:rPr>
          <w:rFonts w:hint="eastAsia"/>
        </w:rPr>
        <w:t>例如，字符串bread，前缀就是：b, br, bre, brea；后缀就是：read, ead, ad, d；</w:t>
      </w:r>
    </w:p>
    <w:p>
      <w:pPr>
        <w:ind w:firstLine="420"/>
      </w:pPr>
    </w:p>
    <w:p>
      <w:pPr>
        <w:pStyle w:val="7"/>
        <w:ind w:left="420"/>
      </w:pPr>
      <w:r>
        <w:rPr>
          <w:rFonts w:hint="eastAsia"/>
        </w:rPr>
        <w:t>2.1.2.部分匹配值</w:t>
      </w:r>
    </w:p>
    <w:p>
      <w:pPr>
        <w:ind w:firstLine="420"/>
      </w:pPr>
      <w:r>
        <w:rPr>
          <w:rFonts w:hint="eastAsia"/>
        </w:rPr>
        <w:t>部分匹配值就是这个字符串的“前缀”和“后缀”的</w:t>
      </w:r>
      <w:r>
        <w:rPr>
          <w:rFonts w:hint="eastAsia"/>
          <w:b/>
        </w:rPr>
        <w:t>最长的</w:t>
      </w:r>
      <w:r>
        <w:rPr>
          <w:rFonts w:hint="eastAsia"/>
        </w:rPr>
        <w:t>共有元素的长度，例如对字符串“ABCDABD”来说：</w:t>
      </w:r>
    </w:p>
    <w:p>
      <w:pPr>
        <w:pStyle w:val="29"/>
        <w:numPr>
          <w:ilvl w:val="0"/>
          <w:numId w:val="126"/>
        </w:numPr>
        <w:ind w:firstLineChars="0"/>
      </w:pPr>
      <w:r>
        <w:rPr>
          <w:rFonts w:hint="eastAsia"/>
        </w:rPr>
        <w:t>A:前缀为空，后缀为空，共有元素为0个，长度自然是0；</w:t>
      </w:r>
    </w:p>
    <w:p>
      <w:pPr>
        <w:pStyle w:val="29"/>
        <w:numPr>
          <w:ilvl w:val="0"/>
          <w:numId w:val="126"/>
        </w:numPr>
        <w:ind w:firstLineChars="0"/>
      </w:pPr>
      <w:r>
        <w:rPr>
          <w:rFonts w:hint="eastAsia"/>
        </w:rPr>
        <w:t>AB:前缀为["A</w:t>
      </w:r>
      <w:r>
        <w:t>”</w:t>
      </w:r>
      <w:r>
        <w:rPr>
          <w:rFonts w:hint="eastAsia"/>
        </w:rPr>
        <w:t>]，后缀为[</w:t>
      </w:r>
      <w:r>
        <w:t>“</w:t>
      </w:r>
      <w:r>
        <w:rPr>
          <w:rFonts w:hint="eastAsia"/>
        </w:rPr>
        <w:t>B</w:t>
      </w:r>
      <w:r>
        <w:t>”</w:t>
      </w:r>
      <w:r>
        <w:rPr>
          <w:rFonts w:hint="eastAsia"/>
        </w:rPr>
        <w:t>]，共有元素为0个，长度自然是0；</w:t>
      </w:r>
    </w:p>
    <w:p>
      <w:pPr>
        <w:pStyle w:val="29"/>
        <w:numPr>
          <w:ilvl w:val="0"/>
          <w:numId w:val="126"/>
        </w:numPr>
        <w:ind w:firstLineChars="0"/>
      </w:pPr>
      <w:r>
        <w:rPr>
          <w:rFonts w:hint="eastAsia"/>
        </w:rPr>
        <w:t>ABC:前缀为["A</w:t>
      </w:r>
      <w:r>
        <w:t>”</w:t>
      </w:r>
      <w:r>
        <w:rPr>
          <w:rFonts w:hint="eastAsia"/>
        </w:rPr>
        <w:t xml:space="preserve">, </w:t>
      </w:r>
      <w:r>
        <w:t>“</w:t>
      </w:r>
      <w:r>
        <w:rPr>
          <w:rFonts w:hint="eastAsia"/>
        </w:rPr>
        <w:t>AB</w:t>
      </w:r>
      <w:r>
        <w:t>”</w:t>
      </w:r>
      <w:r>
        <w:rPr>
          <w:rFonts w:hint="eastAsia"/>
        </w:rPr>
        <w:t>]，后缀为[</w:t>
      </w:r>
      <w:r>
        <w:t>“</w:t>
      </w:r>
      <w:r>
        <w:rPr>
          <w:rFonts w:hint="eastAsia"/>
        </w:rPr>
        <w:t>BC</w:t>
      </w:r>
      <w:r>
        <w:t>”</w:t>
      </w:r>
      <w:r>
        <w:rPr>
          <w:rFonts w:hint="eastAsia"/>
        </w:rPr>
        <w:t xml:space="preserve">, </w:t>
      </w:r>
      <w:r>
        <w:t>“</w:t>
      </w:r>
      <w:r>
        <w:rPr>
          <w:rFonts w:hint="eastAsia"/>
        </w:rPr>
        <w:t>C</w:t>
      </w:r>
      <w:r>
        <w:t>”</w:t>
      </w:r>
      <w:r>
        <w:rPr>
          <w:rFonts w:hint="eastAsia"/>
        </w:rPr>
        <w:t>]，共有元素为0个，长度自然是0；</w:t>
      </w:r>
    </w:p>
    <w:p>
      <w:pPr>
        <w:pStyle w:val="29"/>
        <w:numPr>
          <w:ilvl w:val="0"/>
          <w:numId w:val="126"/>
        </w:numPr>
        <w:ind w:firstLineChars="0"/>
      </w:pPr>
      <w:r>
        <w:rPr>
          <w:rFonts w:hint="eastAsia"/>
        </w:rPr>
        <w:t>ABCD:前缀为["A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]，后缀为[</w:t>
      </w:r>
      <w:r>
        <w:t>“</w:t>
      </w:r>
      <w:r>
        <w:rPr>
          <w:rFonts w:hint="eastAsia"/>
        </w:rPr>
        <w:t>BCD</w:t>
      </w:r>
      <w:r>
        <w:t>”</w:t>
      </w:r>
      <w:r>
        <w:rPr>
          <w:rFonts w:hint="eastAsia"/>
        </w:rPr>
        <w:t xml:space="preserve">, </w:t>
      </w:r>
      <w:r>
        <w:t>“</w:t>
      </w:r>
      <w:r>
        <w:rPr>
          <w:rFonts w:hint="eastAsia"/>
        </w:rPr>
        <w:t>CD</w:t>
      </w:r>
      <w:r>
        <w:t>”</w:t>
      </w:r>
      <w:r>
        <w:rPr>
          <w:rFonts w:hint="eastAsia"/>
        </w:rPr>
        <w:t xml:space="preserve">, </w:t>
      </w:r>
      <w:r>
        <w:t>“</w:t>
      </w:r>
      <w:r>
        <w:rPr>
          <w:rFonts w:hint="eastAsia"/>
        </w:rPr>
        <w:t>D</w:t>
      </w:r>
      <w:r>
        <w:t>”</w:t>
      </w:r>
      <w:r>
        <w:rPr>
          <w:rFonts w:hint="eastAsia"/>
        </w:rPr>
        <w:t>]，共有元素为0个，长度自然是0；</w:t>
      </w:r>
    </w:p>
    <w:p>
      <w:pPr>
        <w:pStyle w:val="29"/>
        <w:numPr>
          <w:ilvl w:val="0"/>
          <w:numId w:val="126"/>
        </w:numPr>
        <w:ind w:firstLineChars="0"/>
      </w:pPr>
      <w:r>
        <w:rPr>
          <w:rFonts w:hint="eastAsia"/>
        </w:rPr>
        <w:t>ABCDA:前缀为["A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]，后缀为[</w:t>
      </w:r>
      <w:r>
        <w:t>“</w:t>
      </w:r>
      <w:r>
        <w:rPr>
          <w:rFonts w:hint="eastAsia"/>
        </w:rPr>
        <w:t>BCDA</w:t>
      </w:r>
      <w:r>
        <w:t>”</w:t>
      </w:r>
      <w:r>
        <w:rPr>
          <w:rFonts w:hint="eastAsia"/>
        </w:rPr>
        <w:t xml:space="preserve">, </w:t>
      </w:r>
      <w:r>
        <w:t>“</w:t>
      </w:r>
      <w:r>
        <w:rPr>
          <w:rFonts w:hint="eastAsia"/>
        </w:rPr>
        <w:t>CDA</w:t>
      </w:r>
      <w:r>
        <w:t>”</w:t>
      </w:r>
      <w:r>
        <w:rPr>
          <w:rFonts w:hint="eastAsia"/>
        </w:rPr>
        <w:t xml:space="preserve">, </w:t>
      </w:r>
      <w:r>
        <w:t>“</w:t>
      </w:r>
      <w:r>
        <w:rPr>
          <w:rFonts w:hint="eastAsia"/>
        </w:rPr>
        <w:t>DA</w:t>
      </w:r>
      <w:r>
        <w:t>”</w:t>
      </w:r>
      <w:r>
        <w:rPr>
          <w:rFonts w:hint="eastAsia"/>
        </w:rPr>
        <w:t xml:space="preserve">, </w:t>
      </w:r>
      <w:r>
        <w:t>“</w:t>
      </w:r>
      <w:r>
        <w:rPr>
          <w:rFonts w:hint="eastAsia"/>
        </w:rPr>
        <w:t>A</w:t>
      </w:r>
      <w:r>
        <w:t>”</w:t>
      </w:r>
      <w:r>
        <w:rPr>
          <w:rFonts w:hint="eastAsia"/>
        </w:rPr>
        <w:t>]，共有元素为1个(</w:t>
      </w:r>
      <w:r>
        <w:t>“</w:t>
      </w:r>
      <w:r>
        <w:rPr>
          <w:rFonts w:hint="eastAsia"/>
        </w:rPr>
        <w:t>A</w:t>
      </w:r>
      <w:r>
        <w:t>”</w:t>
      </w:r>
      <w:r>
        <w:rPr>
          <w:rFonts w:hint="eastAsia"/>
        </w:rPr>
        <w:t>)，长度是1；</w:t>
      </w:r>
    </w:p>
    <w:p>
      <w:pPr>
        <w:pStyle w:val="29"/>
        <w:numPr>
          <w:ilvl w:val="0"/>
          <w:numId w:val="126"/>
        </w:numPr>
        <w:ind w:firstLineChars="0"/>
      </w:pPr>
      <w:r>
        <w:rPr>
          <w:rFonts w:hint="eastAsia"/>
        </w:rPr>
        <w:t>ABCDAB:前缀为["A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 xml:space="preserve">, </w:t>
      </w:r>
      <w:r>
        <w:t>“</w:t>
      </w:r>
      <w:r>
        <w:rPr>
          <w:rFonts w:hint="eastAsia"/>
        </w:rPr>
        <w:t>ABCDA</w:t>
      </w:r>
      <w:r>
        <w:t>”</w:t>
      </w:r>
      <w:r>
        <w:rPr>
          <w:rFonts w:hint="eastAsia"/>
        </w:rPr>
        <w:t>]，后缀为[</w:t>
      </w:r>
      <w:r>
        <w:t>“</w:t>
      </w:r>
      <w:r>
        <w:rPr>
          <w:rFonts w:hint="eastAsia"/>
        </w:rPr>
        <w:t>BCDAB</w:t>
      </w:r>
      <w:r>
        <w:t>”</w:t>
      </w:r>
      <w:r>
        <w:rPr>
          <w:rFonts w:hint="eastAsia"/>
        </w:rPr>
        <w:t xml:space="preserve">, </w:t>
      </w:r>
      <w:r>
        <w:t>“</w:t>
      </w:r>
      <w:r>
        <w:rPr>
          <w:rFonts w:hint="eastAsia"/>
        </w:rPr>
        <w:t>CDAB</w:t>
      </w:r>
      <w:r>
        <w:t>”</w:t>
      </w:r>
      <w:r>
        <w:rPr>
          <w:rFonts w:hint="eastAsia"/>
        </w:rPr>
        <w:t xml:space="preserve">, </w:t>
      </w:r>
      <w:r>
        <w:t>“</w:t>
      </w:r>
      <w:r>
        <w:rPr>
          <w:rFonts w:hint="eastAsia"/>
        </w:rPr>
        <w:t>DAB</w:t>
      </w:r>
      <w:r>
        <w:t>”</w:t>
      </w:r>
      <w:r>
        <w:rPr>
          <w:rFonts w:hint="eastAsia"/>
        </w:rPr>
        <w:t xml:space="preserve">, </w:t>
      </w:r>
      <w:r>
        <w:t>“</w:t>
      </w:r>
      <w:r>
        <w:rPr>
          <w:rFonts w:hint="eastAsia"/>
        </w:rPr>
        <w:t>AB</w:t>
      </w:r>
      <w:r>
        <w:t>”</w:t>
      </w:r>
      <w:r>
        <w:rPr>
          <w:rFonts w:hint="eastAsia"/>
        </w:rPr>
        <w:t xml:space="preserve">, </w:t>
      </w:r>
      <w:r>
        <w:t>“</w:t>
      </w:r>
      <w:r>
        <w:rPr>
          <w:rFonts w:hint="eastAsia"/>
        </w:rPr>
        <w:t>B</w:t>
      </w:r>
      <w:r>
        <w:t>”</w:t>
      </w:r>
      <w:r>
        <w:rPr>
          <w:rFonts w:hint="eastAsia"/>
        </w:rPr>
        <w:t>]，共有元素为1个(</w:t>
      </w:r>
      <w:r>
        <w:t>“</w:t>
      </w:r>
      <w:r>
        <w:rPr>
          <w:rFonts w:hint="eastAsia"/>
        </w:rPr>
        <w:t>AB</w:t>
      </w:r>
      <w:r>
        <w:t>”</w:t>
      </w:r>
      <w:r>
        <w:rPr>
          <w:rFonts w:hint="eastAsia"/>
        </w:rPr>
        <w:t>)，长度是2；</w:t>
      </w:r>
    </w:p>
    <w:p>
      <w:pPr>
        <w:pStyle w:val="29"/>
        <w:numPr>
          <w:ilvl w:val="0"/>
          <w:numId w:val="126"/>
        </w:numPr>
        <w:ind w:firstLineChars="0"/>
      </w:pPr>
      <w:r>
        <w:rPr>
          <w:rFonts w:hint="eastAsia"/>
        </w:rPr>
        <w:t>ABCDABD:前缀为["A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 xml:space="preserve">, </w:t>
      </w:r>
      <w:r>
        <w:t>“</w:t>
      </w:r>
      <w:r>
        <w:rPr>
          <w:rFonts w:hint="eastAsia"/>
        </w:rPr>
        <w:t>ABCDA</w:t>
      </w:r>
      <w:r>
        <w:t>”</w:t>
      </w:r>
      <w:r>
        <w:rPr>
          <w:rFonts w:hint="eastAsia"/>
        </w:rPr>
        <w:t xml:space="preserve">, </w:t>
      </w:r>
      <w:r>
        <w:t>“</w:t>
      </w:r>
      <w:r>
        <w:rPr>
          <w:rFonts w:hint="eastAsia"/>
        </w:rPr>
        <w:t>ABCDAB</w:t>
      </w:r>
      <w:r>
        <w:t>”</w:t>
      </w:r>
      <w:r>
        <w:rPr>
          <w:rFonts w:hint="eastAsia"/>
        </w:rPr>
        <w:t>]，后缀为[</w:t>
      </w:r>
      <w:r>
        <w:t>“</w:t>
      </w:r>
      <w:r>
        <w:rPr>
          <w:rFonts w:hint="eastAsia"/>
        </w:rPr>
        <w:t>BCDABD</w:t>
      </w:r>
      <w:r>
        <w:t>”</w:t>
      </w:r>
      <w:r>
        <w:rPr>
          <w:rFonts w:hint="eastAsia"/>
        </w:rPr>
        <w:t xml:space="preserve">, </w:t>
      </w:r>
      <w:r>
        <w:t>“</w:t>
      </w:r>
      <w:r>
        <w:rPr>
          <w:rFonts w:hint="eastAsia"/>
        </w:rPr>
        <w:t>CDABD</w:t>
      </w:r>
      <w:r>
        <w:t>”</w:t>
      </w:r>
      <w:r>
        <w:rPr>
          <w:rFonts w:hint="eastAsia"/>
        </w:rPr>
        <w:t xml:space="preserve">, </w:t>
      </w:r>
      <w:r>
        <w:t>“</w:t>
      </w:r>
      <w:r>
        <w:rPr>
          <w:rFonts w:hint="eastAsia"/>
        </w:rPr>
        <w:t>DABD</w:t>
      </w:r>
      <w:r>
        <w:t>”</w:t>
      </w:r>
      <w:r>
        <w:rPr>
          <w:rFonts w:hint="eastAsia"/>
        </w:rPr>
        <w:t xml:space="preserve">, </w:t>
      </w:r>
      <w:r>
        <w:t>“</w:t>
      </w:r>
      <w:r>
        <w:rPr>
          <w:rFonts w:hint="eastAsia"/>
        </w:rPr>
        <w:t>ABD</w:t>
      </w:r>
      <w:r>
        <w:t>”</w:t>
      </w:r>
      <w:r>
        <w:rPr>
          <w:rFonts w:hint="eastAsia"/>
        </w:rPr>
        <w:t xml:space="preserve">, </w:t>
      </w:r>
      <w:r>
        <w:t>“</w:t>
      </w:r>
      <w:r>
        <w:rPr>
          <w:rFonts w:hint="eastAsia"/>
        </w:rPr>
        <w:t>BD</w:t>
      </w:r>
      <w:r>
        <w:t>”</w:t>
      </w:r>
      <w:r>
        <w:rPr>
          <w:rFonts w:hint="eastAsia"/>
        </w:rPr>
        <w:t xml:space="preserve">, </w:t>
      </w:r>
      <w:r>
        <w:t>“</w:t>
      </w:r>
      <w:r>
        <w:rPr>
          <w:rFonts w:hint="eastAsia"/>
        </w:rPr>
        <w:t>D</w:t>
      </w:r>
      <w:r>
        <w:t>”</w:t>
      </w:r>
      <w:r>
        <w:rPr>
          <w:rFonts w:hint="eastAsia"/>
        </w:rPr>
        <w:t>]，共有元素为0个，长度是0；</w:t>
      </w:r>
    </w:p>
    <w:p>
      <w:pPr>
        <w:ind w:firstLine="420"/>
      </w:pPr>
      <w:r>
        <w:rPr>
          <w:rFonts w:hint="eastAsia"/>
        </w:rPr>
        <w:t>部分匹配的实质，是有时候字符串的头部和尾部会有所重复。比如，“ABCDAB”中有两个AB，那么部分匹配值就是2。搜索词移动的时候，第一个AB向后移动4个字节，就可以来到第二个AB的位置。</w:t>
      </w:r>
    </w:p>
    <w:p>
      <w:pPr>
        <w:ind w:firstLine="420"/>
      </w:pPr>
    </w:p>
    <w:p>
      <w:pPr>
        <w:pStyle w:val="7"/>
        <w:ind w:left="420"/>
      </w:pPr>
      <w:r>
        <w:rPr>
          <w:rFonts w:hint="eastAsia"/>
        </w:rPr>
        <w:t>2.1.3.部分匹配表</w:t>
      </w:r>
    </w:p>
    <w:p>
      <w:pPr>
        <w:ind w:firstLine="420"/>
      </w:pPr>
      <w:r>
        <w:rPr>
          <w:rFonts w:hint="eastAsia"/>
        </w:rPr>
        <w:t>将所有字符的部分匹配值组织在一起，为一张部分匹配表；</w:t>
      </w:r>
    </w:p>
    <w:p>
      <w:pPr>
        <w:ind w:firstLine="420"/>
      </w:pPr>
      <w:r>
        <w:rPr>
          <w:rFonts w:hint="eastAsia"/>
        </w:rPr>
        <w:t>如2.1.2.中ABCDABD的部分匹配表就是：</w:t>
      </w:r>
    </w:p>
    <w:p>
      <w:pPr>
        <w:ind w:firstLine="420"/>
      </w:pPr>
      <w:r>
        <w:rPr>
          <w:rFonts w:hint="eastAsia"/>
        </w:rPr>
        <w:t>A B C D A B D</w:t>
      </w:r>
    </w:p>
    <w:p>
      <w:pPr>
        <w:ind w:firstLine="420"/>
      </w:pPr>
      <w:r>
        <w:rPr>
          <w:rFonts w:hint="eastAsia"/>
        </w:rPr>
        <w:t>0 0 0 0 1 2 0</w:t>
      </w:r>
    </w:p>
    <w:p>
      <w:pPr>
        <w:ind w:firstLine="420"/>
      </w:pPr>
    </w:p>
    <w:p>
      <w:pPr>
        <w:pStyle w:val="5"/>
      </w:pPr>
      <w:r>
        <w:rPr>
          <w:rFonts w:hint="eastAsia"/>
        </w:rPr>
        <w:t>2.2.匹配过程</w:t>
      </w:r>
    </w:p>
    <w:p>
      <w:pPr>
        <w:ind w:firstLine="420"/>
      </w:pPr>
      <w:r>
        <w:rPr>
          <w:rFonts w:hint="eastAsia"/>
        </w:rPr>
        <w:t>将模式串与主串从第一个字节开始、从前向后进行比较:</w:t>
      </w:r>
    </w:p>
    <w:p>
      <w:pPr>
        <w:pStyle w:val="29"/>
        <w:numPr>
          <w:ilvl w:val="0"/>
          <w:numId w:val="127"/>
        </w:numPr>
        <w:ind w:firstLineChars="0"/>
      </w:pPr>
      <w:r>
        <w:rPr>
          <w:rFonts w:hint="eastAsia"/>
        </w:rPr>
        <w:t>如果模式串的第一个字符与当前的主串对应处不匹配，模式串后移一位；</w:t>
      </w:r>
    </w:p>
    <w:p>
      <w:pPr>
        <w:pStyle w:val="29"/>
        <w:numPr>
          <w:ilvl w:val="0"/>
          <w:numId w:val="127"/>
        </w:numPr>
        <w:ind w:firstLineChars="0"/>
      </w:pPr>
      <w:r>
        <w:rPr>
          <w:rFonts w:hint="eastAsia"/>
        </w:rPr>
        <w:t>如果模式串的前m个字节已经与主串匹配，第m+1的字节匹配失败，那么</w:t>
      </w:r>
      <w:r>
        <w:rPr>
          <w:rFonts w:hint="eastAsia"/>
          <w:b/>
        </w:rPr>
        <w:t>移动的数量 = 已匹配的字符数 - 最后一个匹配成功的字符对应的部分匹配值；</w:t>
      </w:r>
    </w:p>
    <w:p>
      <w:pPr>
        <w:ind w:firstLine="420"/>
      </w:pPr>
    </w:p>
    <w:p>
      <w:pPr>
        <w:ind w:firstLine="420"/>
      </w:pPr>
      <w:r>
        <w:rPr>
          <w:rFonts w:hint="eastAsia"/>
        </w:rPr>
        <w:t>例如，主串为BBC ABCDAB ABCD，模式串为2.1.2.中所述的ABCDABD，那么匹配过程为：</w:t>
      </w:r>
    </w:p>
    <w:p>
      <w:pPr>
        <w:pStyle w:val="29"/>
        <w:numPr>
          <w:ilvl w:val="0"/>
          <w:numId w:val="128"/>
        </w:numPr>
        <w:ind w:firstLineChars="0"/>
      </w:pPr>
      <w:r>
        <w:rPr>
          <w:rFonts w:hint="eastAsia"/>
        </w:rPr>
        <w:t>第一个字符B,与模式串的第一个字符匹配失败，后移一位继续比较；</w:t>
      </w:r>
    </w:p>
    <w:p>
      <w:pPr>
        <w:pStyle w:val="29"/>
        <w:numPr>
          <w:ilvl w:val="0"/>
          <w:numId w:val="128"/>
        </w:numPr>
        <w:ind w:firstLineChars="0"/>
      </w:pPr>
      <w:r>
        <w:rPr>
          <w:rFonts w:hint="eastAsia"/>
        </w:rPr>
        <w:t>后三个字节：B B 空格，都不能匹配，依然后移；</w:t>
      </w:r>
    </w:p>
    <w:p>
      <w:pPr>
        <w:pStyle w:val="29"/>
        <w:numPr>
          <w:ilvl w:val="0"/>
          <w:numId w:val="128"/>
        </w:numPr>
        <w:ind w:firstLineChars="0"/>
      </w:pPr>
      <w:r>
        <w:rPr>
          <w:rFonts w:hint="eastAsia"/>
        </w:rPr>
        <w:t>字符A，第一个字节匹配成功了，继续匹配，知道空格和模式串最后一个字符“D”匹配失败了，此时匹配成功的数量是6，最后一个匹配成功的字符(B)对应的部分匹配值是2，因此移动位数为4；</w:t>
      </w:r>
    </w:p>
    <w:p>
      <w:pPr>
        <w:pStyle w:val="29"/>
        <w:numPr>
          <w:ilvl w:val="0"/>
          <w:numId w:val="128"/>
        </w:numPr>
        <w:ind w:firstLineChars="0"/>
      </w:pPr>
      <w:r>
        <w:rPr>
          <w:rFonts w:hint="eastAsia"/>
        </w:rPr>
        <w:t>。。。。。。</w:t>
      </w:r>
    </w:p>
    <w:p>
      <w:pPr>
        <w:ind w:firstLine="420"/>
      </w:pPr>
    </w:p>
    <w:p>
      <w:pPr>
        <w:pStyle w:val="2"/>
      </w:pPr>
      <w:r>
        <w:rPr>
          <w:rFonts w:hint="eastAsia"/>
        </w:rPr>
        <w:t>3.BM算法</w:t>
      </w:r>
    </w:p>
    <w:p>
      <w:pPr>
        <w:ind w:firstLine="420"/>
      </w:pPr>
      <w:r>
        <w:rPr>
          <w:rFonts w:hint="eastAsia"/>
        </w:rPr>
        <w:t xml:space="preserve">BM算法(Boyer Mooer algorithm)，通过引入坏字符表(bad </w:t>
      </w:r>
      <w:r>
        <w:t>character</w:t>
      </w:r>
      <w:r>
        <w:rPr>
          <w:rFonts w:hint="eastAsia"/>
        </w:rPr>
        <w:t xml:space="preserve"> table)和好后缀表(good suffix table)，并采用自后向前的比较方式，进一步减少比较次数，可以取得一个较好的时间复杂度：O(n)；</w:t>
      </w:r>
    </w:p>
    <w:p>
      <w:pPr>
        <w:ind w:firstLine="420"/>
      </w:pPr>
      <w:r>
        <w:rPr>
          <w:rFonts w:hint="eastAsia"/>
        </w:rPr>
        <w:t>所谓坏字符，指的是从后向前开始比较，一旦出现字节不相同的，就是坏字符，例如主串是“abc”，模式串是“de”，首先将ab和de进行比较，从后向前进行比较的话，第一个字符是b和e，不相等，那么b就是相对于模式串de的一个坏字符；</w:t>
      </w:r>
    </w:p>
    <w:p>
      <w:pPr>
        <w:ind w:firstLine="420"/>
      </w:pPr>
      <w:r>
        <w:rPr>
          <w:rFonts w:hint="eastAsia"/>
        </w:rPr>
        <w:t>所谓好后缀，指的是从后向前开始比较，有部分数据是相同的，这一些相同的数据就是好后缀，例如：主串是“abcdefg”，模式串是“xbc”；开始比较后，将“abc”和“xbc”进行比较，从后向前，c匹配成功，b匹配成功，a和x匹配失败，那么“bc”就是好后缀，而如前所述，a就是坏字符；</w:t>
      </w:r>
    </w:p>
    <w:p>
      <w:pPr>
        <w:ind w:firstLine="420"/>
      </w:pPr>
    </w:p>
    <w:p>
      <w:pPr>
        <w:pStyle w:val="5"/>
      </w:pPr>
      <w:r>
        <w:rPr>
          <w:rFonts w:hint="eastAsia"/>
        </w:rPr>
        <w:t>3.1.坏字符规则</w:t>
      </w:r>
    </w:p>
    <w:p>
      <w:pPr>
        <w:ind w:firstLine="420"/>
      </w:pPr>
      <w:r>
        <w:rPr>
          <w:rFonts w:hint="eastAsia"/>
        </w:rPr>
        <w:t xml:space="preserve">当发现坏字符时，需要将模式串向右移动，移动规则是: </w:t>
      </w:r>
    </w:p>
    <w:p>
      <w:pPr>
        <w:pStyle w:val="29"/>
        <w:numPr>
          <w:ilvl w:val="0"/>
          <w:numId w:val="129"/>
        </w:numPr>
        <w:ind w:firstLineChars="0"/>
      </w:pPr>
      <w:r>
        <w:rPr>
          <w:rFonts w:hint="eastAsia"/>
        </w:rPr>
        <w:t xml:space="preserve">后移位数 = 坏字符出现的位置 </w:t>
      </w:r>
      <w:r>
        <w:t>–</w:t>
      </w:r>
      <w:r>
        <w:rPr>
          <w:rFonts w:hint="eastAsia"/>
        </w:rPr>
        <w:t xml:space="preserve"> 搜索词中</w:t>
      </w:r>
      <w:r>
        <w:rPr>
          <w:rFonts w:hint="eastAsia"/>
          <w:b/>
        </w:rPr>
        <w:t>上一次出现</w:t>
      </w:r>
      <w:r>
        <w:rPr>
          <w:rFonts w:hint="eastAsia"/>
        </w:rPr>
        <w:t>的位置；</w:t>
      </w:r>
    </w:p>
    <w:p>
      <w:pPr>
        <w:pStyle w:val="29"/>
        <w:numPr>
          <w:ilvl w:val="0"/>
          <w:numId w:val="129"/>
        </w:numPr>
        <w:ind w:firstLineChars="0"/>
      </w:pPr>
      <w:r>
        <w:rPr>
          <w:rFonts w:hint="eastAsia"/>
        </w:rPr>
        <w:t>如果坏字符不包含在搜索词中，“上一次出现的位置”为-1；</w:t>
      </w:r>
    </w:p>
    <w:p>
      <w:pPr>
        <w:ind w:firstLine="420"/>
      </w:pPr>
      <w:r>
        <w:rPr>
          <w:rFonts w:hint="eastAsia"/>
        </w:rPr>
        <w:t>所谓上一次出现，指的是从坏字符出现的位置开始、向前找到的最后一次出现的位置。例如，主串是xaa，模式串是axa，那么坏字符“a”出现的位置是1，且上一次出现的位置是0，而不是2，那么移动位数就应该是（1-0）=1；</w:t>
      </w:r>
    </w:p>
    <w:p>
      <w:pPr>
        <w:ind w:firstLine="420"/>
      </w:pPr>
    </w:p>
    <w:p>
      <w:pPr>
        <w:pStyle w:val="5"/>
      </w:pPr>
      <w:r>
        <w:rPr>
          <w:rFonts w:hint="eastAsia"/>
        </w:rPr>
        <w:t>3.2.好后缀规则</w:t>
      </w:r>
    </w:p>
    <w:p>
      <w:pPr>
        <w:ind w:firstLine="420" w:firstLineChars="0"/>
      </w:pPr>
      <w:r>
        <w:rPr>
          <w:rFonts w:hint="eastAsia"/>
        </w:rPr>
        <w:t>好后缀规则表述为:</w:t>
      </w:r>
    </w:p>
    <w:p>
      <w:pPr>
        <w:ind w:left="420" w:firstLine="420" w:firstLineChars="0"/>
      </w:pPr>
      <w:r>
        <w:rPr>
          <w:rFonts w:hint="eastAsia"/>
        </w:rPr>
        <w:t xml:space="preserve">后移位数 = 好后缀的位置 </w:t>
      </w:r>
      <w:r>
        <w:t>–</w:t>
      </w:r>
      <w:r>
        <w:rPr>
          <w:rFonts w:hint="eastAsia"/>
        </w:rPr>
        <w:t xml:space="preserve"> 搜索词中</w:t>
      </w:r>
      <w:r>
        <w:rPr>
          <w:rFonts w:hint="eastAsia"/>
          <w:b/>
        </w:rPr>
        <w:t>上一次出现</w:t>
      </w:r>
      <w:r>
        <w:rPr>
          <w:rFonts w:hint="eastAsia"/>
        </w:rPr>
        <w:t>的位置；</w:t>
      </w:r>
    </w:p>
    <w:p>
      <w:pPr>
        <w:ind w:firstLine="420" w:firstLineChars="0"/>
      </w:pPr>
      <w:r>
        <w:rPr>
          <w:rFonts w:hint="eastAsia"/>
        </w:rPr>
        <w:t>例如，假设字符串“ABCDAB”的后一个“AB”是好后缀，那么“好后缀的位置”是5</w:t>
      </w:r>
      <w:r>
        <w:rPr>
          <w:rFonts w:hint="eastAsia"/>
          <w:b/>
        </w:rPr>
        <w:t>(从0开始计数，取最后一个字符的位置值)</w:t>
      </w:r>
      <w:r>
        <w:rPr>
          <w:rFonts w:hint="eastAsia"/>
        </w:rPr>
        <w:t xml:space="preserve">，在“搜索词中上一次出现的位置”是1(第一个B出现的位置)，那么后移位数就应该是：5 </w:t>
      </w:r>
      <w:r>
        <w:t>-</w:t>
      </w:r>
      <w:r>
        <w:rPr>
          <w:rFonts w:hint="eastAsia"/>
        </w:rPr>
        <w:t xml:space="preserve"> 1 = 4；</w:t>
      </w:r>
    </w:p>
    <w:p>
      <w:pPr>
        <w:ind w:firstLine="420"/>
      </w:pPr>
      <w:r>
        <w:rPr>
          <w:rFonts w:hint="eastAsia"/>
        </w:rPr>
        <w:t xml:space="preserve">又比如，如果“ABCDEF”中的“EF”是好后缀，那么位置同样是5，上一次出现的位置就是-1(因为并未出现)，所以后移位数就是5 </w:t>
      </w:r>
      <w:r>
        <w:t>-</w:t>
      </w:r>
      <w:r>
        <w:rPr>
          <w:rFonts w:hint="eastAsia"/>
        </w:rPr>
        <w:t xml:space="preserve"> (-1) = 6；</w:t>
      </w:r>
    </w:p>
    <w:p>
      <w:pPr>
        <w:ind w:firstLine="420"/>
      </w:pPr>
      <w:r>
        <w:rPr>
          <w:rFonts w:hint="eastAsia"/>
        </w:rPr>
        <w:t>需要注意如下几个关键点：</w:t>
      </w:r>
    </w:p>
    <w:p>
      <w:pPr>
        <w:pStyle w:val="29"/>
        <w:numPr>
          <w:ilvl w:val="0"/>
          <w:numId w:val="130"/>
        </w:numPr>
        <w:ind w:firstLineChars="0"/>
      </w:pPr>
      <w:r>
        <w:t>“</w:t>
      </w:r>
      <w:r>
        <w:rPr>
          <w:rFonts w:hint="eastAsia"/>
        </w:rPr>
        <w:t>好后缀的位置</w:t>
      </w:r>
      <w:r>
        <w:t>”</w:t>
      </w:r>
      <w:r>
        <w:rPr>
          <w:rFonts w:hint="eastAsia"/>
        </w:rPr>
        <w:t>以</w:t>
      </w:r>
      <w:r>
        <w:rPr>
          <w:rFonts w:hint="eastAsia"/>
          <w:b/>
        </w:rPr>
        <w:t>最后一个字符</w:t>
      </w:r>
      <w:r>
        <w:rPr>
          <w:rFonts w:hint="eastAsia"/>
        </w:rPr>
        <w:t>为准，从0开始计数；</w:t>
      </w:r>
    </w:p>
    <w:p>
      <w:pPr>
        <w:pStyle w:val="29"/>
        <w:numPr>
          <w:ilvl w:val="0"/>
          <w:numId w:val="130"/>
        </w:numPr>
        <w:ind w:firstLineChars="0"/>
      </w:pPr>
      <w:r>
        <w:rPr>
          <w:rFonts w:hint="eastAsia"/>
        </w:rPr>
        <w:t>如果好后缀在搜索词中只出现一次，那么“上一次出现的位置”为-1；</w:t>
      </w:r>
    </w:p>
    <w:p>
      <w:pPr>
        <w:pStyle w:val="29"/>
        <w:numPr>
          <w:ilvl w:val="0"/>
          <w:numId w:val="130"/>
        </w:numPr>
        <w:ind w:firstLineChars="0"/>
      </w:pPr>
      <w:r>
        <w:rPr>
          <w:rFonts w:hint="eastAsia"/>
        </w:rPr>
        <w:t>如果好后缀有多个</w:t>
      </w:r>
    </w:p>
    <w:p>
      <w:pPr>
        <w:pStyle w:val="29"/>
        <w:numPr>
          <w:ilvl w:val="1"/>
          <w:numId w:val="130"/>
        </w:numPr>
        <w:ind w:firstLineChars="0"/>
      </w:pPr>
      <w:r>
        <w:rPr>
          <w:rFonts w:hint="eastAsia"/>
        </w:rPr>
        <w:t>对于最长的那个好后缀，“上一次出现的位置”可以出现在字符串的任何位置，例如“ABCDABCDAB”，如果好后缀是“AB”，那么上一次出现的位置就是4，而不是0；</w:t>
      </w:r>
    </w:p>
    <w:p>
      <w:pPr>
        <w:pStyle w:val="29"/>
        <w:numPr>
          <w:ilvl w:val="1"/>
          <w:numId w:val="130"/>
        </w:numPr>
        <w:ind w:firstLineChars="0"/>
      </w:pPr>
      <w:r>
        <w:rPr>
          <w:rFonts w:hint="eastAsia"/>
        </w:rPr>
        <w:t>其他的好后缀，“上一次出现的位置”必须在头部：例如“BABCDAB”，如果好后缀是DAB、AB、B，那么由于DAB没有重复出现，AB虽然有重复出现但是并不在头部，因此好后缀使用的是B，且上一次出现的位置是0；</w:t>
      </w:r>
    </w:p>
    <w:p>
      <w:pPr>
        <w:ind w:firstLine="420"/>
      </w:pPr>
    </w:p>
    <w:p>
      <w:pPr>
        <w:pStyle w:val="5"/>
      </w:pPr>
      <w:r>
        <w:t>3.3.</w:t>
      </w:r>
      <w:r>
        <w:rPr>
          <w:rFonts w:hint="eastAsia"/>
        </w:rPr>
        <w:t>坏字符表和好后缀表</w:t>
      </w:r>
    </w:p>
    <w:p>
      <w:pPr>
        <w:ind w:firstLine="420"/>
      </w:pPr>
      <w:r>
        <w:rPr>
          <w:rFonts w:hint="eastAsia"/>
        </w:rPr>
        <w:t>根据好后缀规则和好后缀规则，可以看到，这两个规则都只是和模式串有关，和主串并无关联，因此可以在进行比较之前，初始化这两个表格。一旦需要移位，直接从表中获取移动位数即可；</w:t>
      </w:r>
    </w:p>
    <w:p>
      <w:pPr>
        <w:ind w:firstLine="420"/>
      </w:pPr>
      <w:r>
        <w:rPr>
          <w:rFonts w:hint="eastAsia"/>
        </w:rPr>
        <w:t>后移位数，取 坏字符表 和 好后缀表 中移动位数更多的值；</w:t>
      </w:r>
    </w:p>
    <w:p>
      <w:pPr>
        <w:ind w:firstLine="420"/>
      </w:pPr>
    </w:p>
    <w:p>
      <w:pPr>
        <w:ind w:firstLine="420"/>
      </w:pPr>
      <w:r>
        <w:rPr>
          <w:rFonts w:hint="eastAsia"/>
        </w:rPr>
        <w:t>实际的算法实现中，后移位数并不是如上的实现，而是如果最后一个字节就没有匹配上，那么就对其使用了坏字符规则；如果有好后缀，就使用好后缀规则；</w:t>
      </w:r>
    </w:p>
    <w:p>
      <w:pPr>
        <w:ind w:firstLine="420"/>
      </w:pPr>
    </w:p>
    <w:p>
      <w:pPr>
        <w:pStyle w:val="2"/>
      </w:pPr>
      <w:r>
        <w:rPr>
          <w:rFonts w:hint="eastAsia"/>
        </w:rPr>
        <w:t>4.Sunday算法</w:t>
      </w:r>
    </w:p>
    <w:p>
      <w:pPr>
        <w:ind w:firstLine="420"/>
      </w:pPr>
      <w:r>
        <w:t>S</w:t>
      </w:r>
      <w:r>
        <w:rPr>
          <w:rFonts w:hint="eastAsia"/>
        </w:rPr>
        <w:t>unday算法同样是一种高效的字符串查找算法，其效率远高于KMP算法，对于随机字符串，很多情况下效率比BM算法更高，最关键的是，该算法的原理更为简单。</w:t>
      </w:r>
    </w:p>
    <w:p>
      <w:pPr>
        <w:ind w:firstLine="420"/>
      </w:pPr>
      <w:r>
        <w:rPr>
          <w:rFonts w:hint="eastAsia"/>
        </w:rPr>
        <w:t>Sunday算法与BM算法很相似，只不过</w:t>
      </w:r>
      <w:r>
        <w:t>S</w:t>
      </w:r>
      <w:r>
        <w:rPr>
          <w:rFonts w:hint="eastAsia"/>
        </w:rPr>
        <w:t>unday算法是从前向后匹配，一旦发现匹配失败的字符，关注的是主串中相对于模式串最末字符的下一个字符。例如，主串是“abc”，模式串是“d”，那么其开始比较后，将a和d首先比较，比较失败后关注的将是“b”；</w:t>
      </w:r>
    </w:p>
    <w:p>
      <w:pPr>
        <w:ind w:firstLine="420"/>
      </w:pPr>
      <w:r>
        <w:rPr>
          <w:rFonts w:hint="eastAsia"/>
        </w:rPr>
        <w:t>后移规则是：</w:t>
      </w:r>
    </w:p>
    <w:p>
      <w:pPr>
        <w:pStyle w:val="29"/>
        <w:numPr>
          <w:ilvl w:val="0"/>
          <w:numId w:val="131"/>
        </w:numPr>
        <w:ind w:firstLineChars="0"/>
      </w:pPr>
      <w:r>
        <w:rPr>
          <w:rFonts w:hint="eastAsia"/>
        </w:rPr>
        <w:t xml:space="preserve">所关注的字符存在于模式串中：后移位数 = 模式串长度 </w:t>
      </w:r>
      <w:r>
        <w:t>–</w:t>
      </w:r>
      <w:r>
        <w:rPr>
          <w:rFonts w:hint="eastAsia"/>
        </w:rPr>
        <w:t xml:space="preserve"> 该字符在模式串中的位置(从0开始计数)；</w:t>
      </w:r>
    </w:p>
    <w:p>
      <w:pPr>
        <w:pStyle w:val="29"/>
        <w:numPr>
          <w:ilvl w:val="0"/>
          <w:numId w:val="131"/>
        </w:numPr>
        <w:ind w:firstLineChars="0"/>
      </w:pPr>
      <w:r>
        <w:rPr>
          <w:rFonts w:hint="eastAsia"/>
        </w:rPr>
        <w:t>所关注的字符不存在于模式串中：后移位数= 模式串长度 + 1；</w:t>
      </w:r>
    </w:p>
    <w:p>
      <w:pPr>
        <w:ind w:firstLine="420"/>
      </w:pPr>
    </w:p>
    <w:p>
      <w:pPr>
        <w:ind w:firstLine="420"/>
      </w:pPr>
      <w:r>
        <w:rPr>
          <w:rFonts w:hint="eastAsia"/>
        </w:rPr>
        <w:t>特别需要注意，该算法对最后一个字符的下一个字符的处理逻辑，谨防溢出！</w:t>
      </w:r>
    </w:p>
    <w:p>
      <w:pPr>
        <w:ind w:firstLine="420"/>
      </w:pPr>
    </w:p>
    <w:p>
      <w:pPr>
        <w:pStyle w:val="23"/>
      </w:pPr>
      <w:r>
        <w:rPr>
          <w:rFonts w:hint="eastAsia"/>
        </w:rPr>
        <w:t>校验算法(moUtils_Check)</w:t>
      </w:r>
    </w:p>
    <w:p>
      <w:pPr>
        <w:ind w:firstLine="420"/>
      </w:pPr>
      <w:r>
        <w:rPr>
          <w:rFonts w:hint="eastAsia"/>
        </w:rPr>
        <w:t>通讯过程的数据校验，指的是传输之前，在数据的尾部增加一些额外的附加信息，收到信息后，通过对这些信息进行校验，确认收到的数据和发出的数据是否相同。</w:t>
      </w:r>
    </w:p>
    <w:p>
      <w:pPr>
        <w:ind w:firstLine="420"/>
      </w:pPr>
    </w:p>
    <w:p>
      <w:pPr>
        <w:pStyle w:val="2"/>
      </w:pPr>
      <w:r>
        <w:rPr>
          <w:rFonts w:hint="eastAsia"/>
        </w:rPr>
        <w:t>1.奇偶校验</w:t>
      </w:r>
    </w:p>
    <w:p>
      <w:pPr>
        <w:ind w:firstLine="420"/>
      </w:pPr>
      <w:r>
        <w:rPr>
          <w:rFonts w:hint="eastAsia"/>
        </w:rPr>
        <w:t>奇偶校验，是在要校验的数据后，补充0或者1，使数据中0或者1的bit总数为奇数或者偶数个。</w:t>
      </w:r>
    </w:p>
    <w:p>
      <w:pPr>
        <w:ind w:firstLine="420"/>
      </w:pPr>
      <w:r>
        <w:rPr>
          <w:rFonts w:hint="eastAsia"/>
        </w:rPr>
        <w:t>例如，0x1a，二进制 0001 1010:</w:t>
      </w:r>
    </w:p>
    <w:p>
      <w:pPr>
        <w:pStyle w:val="29"/>
        <w:numPr>
          <w:ilvl w:val="0"/>
          <w:numId w:val="132"/>
        </w:numPr>
        <w:ind w:firstLineChars="0"/>
      </w:pPr>
      <w:r>
        <w:rPr>
          <w:rFonts w:hint="eastAsia"/>
        </w:rPr>
        <w:t>奇校验：1的总数为奇数个，后面补充0，1的个数是3，符合条件；</w:t>
      </w:r>
    </w:p>
    <w:p>
      <w:pPr>
        <w:pStyle w:val="29"/>
        <w:numPr>
          <w:ilvl w:val="0"/>
          <w:numId w:val="132"/>
        </w:numPr>
        <w:ind w:firstLineChars="0"/>
      </w:pPr>
      <w:r>
        <w:rPr>
          <w:rFonts w:hint="eastAsia"/>
        </w:rPr>
        <w:t>偶校验：1的总数为偶数个，后面补充1，1的个数就是4了，符合条件；</w:t>
      </w:r>
    </w:p>
    <w:p>
      <w:pPr>
        <w:ind w:firstLine="420"/>
      </w:pPr>
      <w:r>
        <w:rPr>
          <w:rFonts w:hint="eastAsia"/>
        </w:rPr>
        <w:t>奇偶校验的优势很明显，位操作，容易实现，尤其容易硬件实现，常见的串口协议RS232，用的就是该校验方式；</w:t>
      </w:r>
    </w:p>
    <w:p>
      <w:pPr>
        <w:ind w:firstLine="420"/>
      </w:pPr>
      <w:r>
        <w:rPr>
          <w:rFonts w:hint="eastAsia"/>
        </w:rPr>
        <w:t>缺点也很明显，有50%的可能性校验失败；</w:t>
      </w:r>
    </w:p>
    <w:p>
      <w:pPr>
        <w:ind w:firstLine="420"/>
      </w:pPr>
    </w:p>
    <w:p>
      <w:pPr>
        <w:pStyle w:val="2"/>
      </w:pPr>
      <w:r>
        <w:rPr>
          <w:rFonts w:hint="eastAsia"/>
        </w:rPr>
        <w:t>2.累加和校验</w:t>
      </w:r>
    </w:p>
    <w:p>
      <w:pPr>
        <w:ind w:firstLine="420"/>
      </w:pPr>
      <w:r>
        <w:rPr>
          <w:rFonts w:hint="eastAsia"/>
        </w:rPr>
        <w:t>累加和校验，指的是将需要校验的数据累加，并将结果写入到最后一个字节中。这里累加的时候，将忽略进位的按照字节累加，如此才能保证最后的结果是一个字节的长度。</w:t>
      </w:r>
    </w:p>
    <w:p>
      <w:pPr>
        <w:ind w:firstLine="420"/>
      </w:pPr>
      <w:r>
        <w:rPr>
          <w:rFonts w:hint="eastAsia"/>
        </w:rPr>
        <w:t>累加和实现起来非常简单，也经常被使用。但是这种校验方式，检验错误的能力一般，有1/256的机会出错。</w:t>
      </w:r>
    </w:p>
    <w:p>
      <w:pPr>
        <w:ind w:firstLine="420"/>
      </w:pPr>
    </w:p>
    <w:p>
      <w:pPr>
        <w:pStyle w:val="2"/>
      </w:pPr>
      <w:r>
        <w:rPr>
          <w:rFonts w:hint="eastAsia"/>
        </w:rPr>
        <w:t>3.CRC校验</w:t>
      </w:r>
    </w:p>
    <w:p>
      <w:pPr>
        <w:ind w:firstLine="422"/>
        <w:rPr>
          <w:b/>
        </w:rPr>
      </w:pPr>
      <w:r>
        <w:rPr>
          <w:rFonts w:hint="eastAsia"/>
          <w:b/>
        </w:rPr>
        <w:t>呃</w:t>
      </w:r>
      <w:r>
        <w:rPr>
          <w:b/>
        </w:rPr>
        <w:t>……</w:t>
      </w:r>
    </w:p>
    <w:p>
      <w:pPr>
        <w:ind w:firstLine="422"/>
        <w:rPr>
          <w:b/>
        </w:rPr>
      </w:pPr>
      <w:r>
        <w:rPr>
          <w:rFonts w:hint="eastAsia"/>
          <w:b/>
        </w:rPr>
        <w:t>居然每个人对于算法的介绍都不同！！！</w:t>
      </w:r>
    </w:p>
    <w:p>
      <w:pPr>
        <w:ind w:firstLine="422"/>
        <w:rPr>
          <w:b/>
        </w:rPr>
      </w:pPr>
      <w:r>
        <w:rPr>
          <w:rFonts w:hint="eastAsia"/>
          <w:b/>
        </w:rPr>
        <w:t>这个算法先搁置吧，受不了，找不到标准。</w:t>
      </w:r>
    </w:p>
    <w:p>
      <w:pPr>
        <w:ind w:firstLine="420"/>
      </w:pPr>
    </w:p>
    <w:p>
      <w:pPr>
        <w:ind w:firstLine="420"/>
      </w:pPr>
      <w:r>
        <w:rPr>
          <w:rFonts w:hint="eastAsia"/>
        </w:rPr>
        <w:t>CRC算法的基本思想，是将传输的数据当作一个位数很长的数字，使用这个数字除以另一个数，得到的余数作为校验值，加入到原始数据的后面。</w:t>
      </w:r>
    </w:p>
    <w:p>
      <w:pPr>
        <w:ind w:firstLine="420"/>
      </w:pPr>
      <w:r>
        <w:rPr>
          <w:rFonts w:hint="eastAsia"/>
        </w:rPr>
        <w:t>最常用的几种生成多项式：</w:t>
      </w:r>
    </w:p>
    <w:p>
      <w:pPr>
        <w:pStyle w:val="29"/>
        <w:numPr>
          <w:ilvl w:val="0"/>
          <w:numId w:val="133"/>
        </w:numPr>
        <w:ind w:firstLineChars="0"/>
      </w:pPr>
      <w:r>
        <w:rPr>
          <w:rFonts w:hint="eastAsia"/>
        </w:rPr>
        <w:t>CRC8 : X</w:t>
      </w:r>
      <w:r>
        <w:rPr>
          <w:rFonts w:hint="eastAsia"/>
          <w:vertAlign w:val="superscript"/>
        </w:rPr>
        <w:t>8</w:t>
      </w:r>
      <w:r>
        <w:rPr>
          <w:rFonts w:hint="eastAsia"/>
        </w:rPr>
        <w:t xml:space="preserve"> + X</w:t>
      </w:r>
      <w:r>
        <w:rPr>
          <w:rFonts w:hint="eastAsia"/>
          <w:vertAlign w:val="superscript"/>
        </w:rPr>
        <w:t>5</w:t>
      </w:r>
      <w:r>
        <w:rPr>
          <w:rFonts w:hint="eastAsia"/>
        </w:rPr>
        <w:t xml:space="preserve"> + X</w:t>
      </w:r>
      <w:r>
        <w:rPr>
          <w:rFonts w:hint="eastAsia"/>
          <w:vertAlign w:val="superscript"/>
        </w:rPr>
        <w:t>4</w:t>
      </w:r>
      <w:r>
        <w:rPr>
          <w:rFonts w:hint="eastAsia"/>
        </w:rPr>
        <w:t xml:space="preserve"> + X</w:t>
      </w:r>
      <w:r>
        <w:rPr>
          <w:rFonts w:hint="eastAsia"/>
          <w:vertAlign w:val="superscript"/>
        </w:rPr>
        <w:t>0</w:t>
      </w:r>
      <w:r>
        <w:rPr>
          <w:rFonts w:hint="eastAsia"/>
        </w:rPr>
        <w:t>；</w:t>
      </w:r>
    </w:p>
    <w:p>
      <w:pPr>
        <w:pStyle w:val="29"/>
        <w:numPr>
          <w:ilvl w:val="0"/>
          <w:numId w:val="133"/>
        </w:numPr>
        <w:ind w:firstLineChars="0"/>
      </w:pPr>
      <w:r>
        <w:rPr>
          <w:rFonts w:hint="eastAsia"/>
        </w:rPr>
        <w:t>CRC12 = X</w:t>
      </w:r>
      <w:r>
        <w:rPr>
          <w:rFonts w:hint="eastAsia"/>
          <w:vertAlign w:val="superscript"/>
        </w:rPr>
        <w:t>12</w:t>
      </w:r>
      <w:r>
        <w:rPr>
          <w:rFonts w:hint="eastAsia"/>
        </w:rPr>
        <w:t xml:space="preserve"> + X</w:t>
      </w:r>
      <w:r>
        <w:rPr>
          <w:rFonts w:hint="eastAsia"/>
          <w:vertAlign w:val="superscript"/>
        </w:rPr>
        <w:t>11</w:t>
      </w:r>
      <w:r>
        <w:rPr>
          <w:rFonts w:hint="eastAsia"/>
        </w:rPr>
        <w:t xml:space="preserve"> + X</w:t>
      </w:r>
      <w:r>
        <w:rPr>
          <w:rFonts w:hint="eastAsia"/>
          <w:vertAlign w:val="superscript"/>
        </w:rPr>
        <w:t>3</w:t>
      </w:r>
      <w:r>
        <w:rPr>
          <w:rFonts w:hint="eastAsia"/>
        </w:rPr>
        <w:t xml:space="preserve"> + X</w:t>
      </w:r>
      <w:r>
        <w:rPr>
          <w:rFonts w:hint="eastAsia"/>
          <w:vertAlign w:val="superscript"/>
        </w:rPr>
        <w:t>2</w:t>
      </w:r>
      <w:r>
        <w:rPr>
          <w:rFonts w:hint="eastAsia"/>
        </w:rPr>
        <w:t xml:space="preserve"> + X</w:t>
      </w:r>
      <w:r>
        <w:rPr>
          <w:rFonts w:hint="eastAsia"/>
          <w:vertAlign w:val="superscript"/>
        </w:rPr>
        <w:t>0</w:t>
      </w:r>
      <w:r>
        <w:rPr>
          <w:rFonts w:hint="eastAsia"/>
        </w:rPr>
        <w:t>;</w:t>
      </w:r>
    </w:p>
    <w:p>
      <w:pPr>
        <w:pStyle w:val="29"/>
        <w:numPr>
          <w:ilvl w:val="0"/>
          <w:numId w:val="133"/>
        </w:numPr>
        <w:ind w:firstLineChars="0"/>
      </w:pPr>
      <w:r>
        <w:rPr>
          <w:rFonts w:hint="eastAsia"/>
        </w:rPr>
        <w:t>CRC16 = X</w:t>
      </w:r>
      <w:r>
        <w:rPr>
          <w:rFonts w:hint="eastAsia"/>
          <w:vertAlign w:val="superscript"/>
        </w:rPr>
        <w:t>16</w:t>
      </w:r>
      <w:r>
        <w:rPr>
          <w:rFonts w:hint="eastAsia"/>
        </w:rPr>
        <w:t xml:space="preserve"> + X</w:t>
      </w:r>
      <w:r>
        <w:rPr>
          <w:rFonts w:hint="eastAsia"/>
          <w:vertAlign w:val="superscript"/>
        </w:rPr>
        <w:t>15</w:t>
      </w:r>
      <w:r>
        <w:rPr>
          <w:rFonts w:hint="eastAsia"/>
        </w:rPr>
        <w:t xml:space="preserve"> + X</w:t>
      </w:r>
      <w:r>
        <w:rPr>
          <w:rFonts w:hint="eastAsia"/>
          <w:vertAlign w:val="superscript"/>
        </w:rPr>
        <w:t>2</w:t>
      </w:r>
      <w:r>
        <w:rPr>
          <w:rFonts w:hint="eastAsia"/>
        </w:rPr>
        <w:t xml:space="preserve"> + X</w:t>
      </w:r>
      <w:r>
        <w:rPr>
          <w:rFonts w:hint="eastAsia"/>
          <w:vertAlign w:val="superscript"/>
        </w:rPr>
        <w:t>0</w:t>
      </w:r>
      <w:r>
        <w:rPr>
          <w:rFonts w:hint="eastAsia"/>
        </w:rPr>
        <w:t>;</w:t>
      </w:r>
    </w:p>
    <w:p>
      <w:pPr>
        <w:pStyle w:val="29"/>
        <w:numPr>
          <w:ilvl w:val="0"/>
          <w:numId w:val="133"/>
        </w:numPr>
        <w:ind w:firstLineChars="0"/>
      </w:pPr>
      <w:r>
        <w:rPr>
          <w:rFonts w:hint="eastAsia"/>
        </w:rPr>
        <w:t>CRC-CCITT = X</w:t>
      </w:r>
      <w:r>
        <w:rPr>
          <w:rFonts w:hint="eastAsia"/>
          <w:vertAlign w:val="superscript"/>
        </w:rPr>
        <w:t>16</w:t>
      </w:r>
      <w:r>
        <w:rPr>
          <w:rFonts w:hint="eastAsia"/>
        </w:rPr>
        <w:t xml:space="preserve"> + X</w:t>
      </w:r>
      <w:r>
        <w:rPr>
          <w:rFonts w:hint="eastAsia"/>
          <w:vertAlign w:val="superscript"/>
        </w:rPr>
        <w:t>12</w:t>
      </w:r>
      <w:r>
        <w:rPr>
          <w:rFonts w:hint="eastAsia"/>
        </w:rPr>
        <w:t xml:space="preserve"> + X</w:t>
      </w:r>
      <w:r>
        <w:rPr>
          <w:rFonts w:hint="eastAsia"/>
          <w:vertAlign w:val="superscript"/>
        </w:rPr>
        <w:t>5</w:t>
      </w:r>
      <w:r>
        <w:rPr>
          <w:rFonts w:hint="eastAsia"/>
        </w:rPr>
        <w:t xml:space="preserve"> + X</w:t>
      </w:r>
      <w:r>
        <w:rPr>
          <w:rFonts w:hint="eastAsia"/>
          <w:vertAlign w:val="superscript"/>
        </w:rPr>
        <w:t>0</w:t>
      </w:r>
      <w:r>
        <w:rPr>
          <w:rFonts w:hint="eastAsia"/>
        </w:rPr>
        <w:t>;</w:t>
      </w:r>
    </w:p>
    <w:p>
      <w:pPr>
        <w:pStyle w:val="29"/>
        <w:numPr>
          <w:ilvl w:val="0"/>
          <w:numId w:val="133"/>
        </w:numPr>
        <w:ind w:firstLineChars="0"/>
      </w:pPr>
      <w:r>
        <w:rPr>
          <w:rFonts w:hint="eastAsia"/>
        </w:rPr>
        <w:t>CRC-32 = X</w:t>
      </w:r>
      <w:r>
        <w:rPr>
          <w:rFonts w:hint="eastAsia"/>
          <w:vertAlign w:val="superscript"/>
        </w:rPr>
        <w:t>32</w:t>
      </w:r>
      <w:r>
        <w:rPr>
          <w:rFonts w:hint="eastAsia"/>
        </w:rPr>
        <w:t xml:space="preserve"> + X</w:t>
      </w:r>
      <w:r>
        <w:rPr>
          <w:rFonts w:hint="eastAsia"/>
          <w:vertAlign w:val="superscript"/>
        </w:rPr>
        <w:t>26</w:t>
      </w:r>
      <w:r>
        <w:rPr>
          <w:rFonts w:hint="eastAsia"/>
        </w:rPr>
        <w:t xml:space="preserve"> + X</w:t>
      </w:r>
      <w:r>
        <w:rPr>
          <w:rFonts w:hint="eastAsia"/>
          <w:vertAlign w:val="superscript"/>
        </w:rPr>
        <w:t>23</w:t>
      </w:r>
      <w:r>
        <w:rPr>
          <w:rFonts w:hint="eastAsia"/>
        </w:rPr>
        <w:t xml:space="preserve"> + X</w:t>
      </w:r>
      <w:r>
        <w:rPr>
          <w:rFonts w:hint="eastAsia"/>
          <w:vertAlign w:val="superscript"/>
        </w:rPr>
        <w:t>22</w:t>
      </w:r>
      <w:r>
        <w:rPr>
          <w:rFonts w:hint="eastAsia"/>
        </w:rPr>
        <w:t xml:space="preserve"> + X</w:t>
      </w:r>
      <w:r>
        <w:rPr>
          <w:rFonts w:hint="eastAsia"/>
          <w:vertAlign w:val="superscript"/>
        </w:rPr>
        <w:t>16</w:t>
      </w:r>
      <w:r>
        <w:rPr>
          <w:rFonts w:hint="eastAsia"/>
        </w:rPr>
        <w:t xml:space="preserve"> + X</w:t>
      </w:r>
      <w:r>
        <w:rPr>
          <w:rFonts w:hint="eastAsia"/>
          <w:vertAlign w:val="superscript"/>
        </w:rPr>
        <w:t>12</w:t>
      </w:r>
      <w:r>
        <w:rPr>
          <w:rFonts w:hint="eastAsia"/>
        </w:rPr>
        <w:t xml:space="preserve"> + X</w:t>
      </w:r>
      <w:r>
        <w:rPr>
          <w:rFonts w:hint="eastAsia"/>
          <w:vertAlign w:val="superscript"/>
        </w:rPr>
        <w:t>11</w:t>
      </w:r>
      <w:r>
        <w:rPr>
          <w:rFonts w:hint="eastAsia"/>
        </w:rPr>
        <w:t xml:space="preserve"> + X</w:t>
      </w:r>
      <w:r>
        <w:rPr>
          <w:rFonts w:hint="eastAsia"/>
          <w:vertAlign w:val="superscript"/>
        </w:rPr>
        <w:t>10</w:t>
      </w:r>
      <w:r>
        <w:rPr>
          <w:rFonts w:hint="eastAsia"/>
        </w:rPr>
        <w:t xml:space="preserve"> + X</w:t>
      </w:r>
      <w:r>
        <w:rPr>
          <w:rFonts w:hint="eastAsia"/>
          <w:vertAlign w:val="superscript"/>
        </w:rPr>
        <w:t>8</w:t>
      </w:r>
      <w:r>
        <w:rPr>
          <w:rFonts w:hint="eastAsia"/>
        </w:rPr>
        <w:t xml:space="preserve"> + X</w:t>
      </w:r>
      <w:r>
        <w:rPr>
          <w:rFonts w:hint="eastAsia"/>
          <w:vertAlign w:val="superscript"/>
        </w:rPr>
        <w:t>7</w:t>
      </w:r>
      <w:r>
        <w:rPr>
          <w:rFonts w:hint="eastAsia"/>
        </w:rPr>
        <w:t xml:space="preserve"> + X</w:t>
      </w:r>
      <w:r>
        <w:rPr>
          <w:rFonts w:hint="eastAsia"/>
          <w:vertAlign w:val="superscript"/>
        </w:rPr>
        <w:t xml:space="preserve">5 </w:t>
      </w:r>
      <w:r>
        <w:rPr>
          <w:rFonts w:hint="eastAsia"/>
        </w:rPr>
        <w:t>+ X</w:t>
      </w:r>
      <w:r>
        <w:rPr>
          <w:rFonts w:hint="eastAsia"/>
          <w:vertAlign w:val="superscript"/>
        </w:rPr>
        <w:t>4</w:t>
      </w:r>
      <w:r>
        <w:rPr>
          <w:rFonts w:hint="eastAsia"/>
        </w:rPr>
        <w:t xml:space="preserve"> + X</w:t>
      </w:r>
      <w:r>
        <w:rPr>
          <w:rFonts w:hint="eastAsia"/>
          <w:vertAlign w:val="superscript"/>
        </w:rPr>
        <w:t>2</w:t>
      </w:r>
      <w:r>
        <w:rPr>
          <w:rFonts w:hint="eastAsia"/>
        </w:rPr>
        <w:t xml:space="preserve"> + X</w:t>
      </w:r>
      <w:r>
        <w:rPr>
          <w:rFonts w:hint="eastAsia"/>
          <w:vertAlign w:val="superscript"/>
        </w:rPr>
        <w:t>1</w:t>
      </w:r>
      <w:r>
        <w:rPr>
          <w:rFonts w:hint="eastAsia"/>
        </w:rPr>
        <w:t xml:space="preserve"> + X</w:t>
      </w:r>
      <w:r>
        <w:rPr>
          <w:rFonts w:hint="eastAsia"/>
          <w:vertAlign w:val="superscript"/>
        </w:rPr>
        <w:t>0</w:t>
      </w:r>
      <w:r>
        <w:rPr>
          <w:rFonts w:hint="eastAsia"/>
        </w:rPr>
        <w:t>;</w:t>
      </w:r>
    </w:p>
    <w:p>
      <w:pPr>
        <w:ind w:firstLine="420"/>
      </w:pPr>
    </w:p>
    <w:p>
      <w:pPr>
        <w:ind w:firstLine="420"/>
      </w:pPr>
      <w:r>
        <w:rPr>
          <w:rFonts w:hint="eastAsia"/>
        </w:rPr>
        <w:t>位宽(width)，不是多项式对应的二进制数的位数，而是位数减1。比如CRC8的多项式，转换成二进制，就是1001 1001 0.这里说他的位数是8，其实是9-1；</w:t>
      </w:r>
    </w:p>
    <w:p>
      <w:pPr>
        <w:ind w:firstLine="420"/>
      </w:pPr>
      <w:r>
        <w:rPr>
          <w:rFonts w:hint="eastAsia"/>
        </w:rPr>
        <w:t>普遍的数据，都采用16进制表示。由于生成多项式的最高位一定是1，且位宽限定了多项式的长度，因此第一位都被缩写了。例如CRC32的生成多项式，其实记作：0x04c1 1db7，最高位的1被省略了。</w:t>
      </w:r>
    </w:p>
    <w:p>
      <w:pPr>
        <w:ind w:firstLine="420"/>
      </w:pPr>
      <w:r>
        <w:rPr>
          <w:rFonts w:hint="eastAsia"/>
        </w:rPr>
        <w:t>CRC算法规定，假设位宽为w，那么就要在原始数据后补充w个0，例如CRC8就需要补充8个0；</w:t>
      </w:r>
    </w:p>
    <w:p>
      <w:pPr>
        <w:pStyle w:val="5"/>
      </w:pPr>
      <w:r>
        <w:rPr>
          <w:rFonts w:hint="eastAsia"/>
        </w:rPr>
        <w:t>3.1.余数初始值</w:t>
      </w:r>
    </w:p>
    <w:p>
      <w:pPr>
        <w:ind w:firstLine="420"/>
      </w:pPr>
      <w:r>
        <w:rPr>
          <w:rFonts w:hint="eastAsia"/>
        </w:rPr>
        <w:t>所谓余数初始值，就是在计算CRC值开始的时候，为CRC结果寄存器中赋的不是0，而是一个初始值。</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vAlign w:val="top"/>
          </w:tcPr>
          <w:p>
            <w:pPr>
              <w:ind w:firstLine="0" w:firstLineChars="0"/>
            </w:pPr>
          </w:p>
        </w:tc>
        <w:tc>
          <w:tcPr>
            <w:tcW w:w="2130" w:type="dxa"/>
            <w:vAlign w:val="top"/>
          </w:tcPr>
          <w:p>
            <w:pPr>
              <w:ind w:firstLine="0" w:firstLineChars="0"/>
            </w:pPr>
            <w:r>
              <w:rPr>
                <w:rFonts w:hint="eastAsia"/>
              </w:rPr>
              <w:t>CRC-CCITT</w:t>
            </w:r>
          </w:p>
        </w:tc>
        <w:tc>
          <w:tcPr>
            <w:tcW w:w="2131" w:type="dxa"/>
            <w:vAlign w:val="top"/>
          </w:tcPr>
          <w:p>
            <w:pPr>
              <w:ind w:firstLine="0" w:firstLineChars="0"/>
            </w:pPr>
            <w:r>
              <w:rPr>
                <w:rFonts w:hint="eastAsia"/>
              </w:rPr>
              <w:t>CRC-16</w:t>
            </w:r>
          </w:p>
        </w:tc>
        <w:tc>
          <w:tcPr>
            <w:tcW w:w="2131" w:type="dxa"/>
            <w:vAlign w:val="top"/>
          </w:tcPr>
          <w:p>
            <w:pPr>
              <w:ind w:firstLine="0" w:firstLineChars="0"/>
            </w:pPr>
            <w:r>
              <w:rPr>
                <w:rFonts w:hint="eastAsia"/>
              </w:rPr>
              <w:t>CRC-32</w:t>
            </w:r>
          </w:p>
        </w:tc>
      </w:tr>
      <w:tr>
        <w:tc>
          <w:tcPr>
            <w:tcW w:w="2130" w:type="dxa"/>
            <w:vAlign w:val="top"/>
          </w:tcPr>
          <w:p>
            <w:pPr>
              <w:ind w:firstLine="0" w:firstLineChars="0"/>
            </w:pPr>
            <w:r>
              <w:rPr>
                <w:rFonts w:hint="eastAsia"/>
              </w:rPr>
              <w:t>位宽w</w:t>
            </w:r>
          </w:p>
        </w:tc>
        <w:tc>
          <w:tcPr>
            <w:tcW w:w="2130" w:type="dxa"/>
            <w:vAlign w:val="top"/>
          </w:tcPr>
          <w:p>
            <w:pPr>
              <w:ind w:firstLine="0" w:firstLineChars="0"/>
            </w:pPr>
            <w:r>
              <w:rPr>
                <w:rFonts w:hint="eastAsia"/>
              </w:rPr>
              <w:t>16</w:t>
            </w:r>
          </w:p>
        </w:tc>
        <w:tc>
          <w:tcPr>
            <w:tcW w:w="2131" w:type="dxa"/>
            <w:vAlign w:val="top"/>
          </w:tcPr>
          <w:p>
            <w:pPr>
              <w:ind w:firstLine="0" w:firstLineChars="0"/>
            </w:pPr>
            <w:r>
              <w:rPr>
                <w:rFonts w:hint="eastAsia"/>
              </w:rPr>
              <w:t>16</w:t>
            </w:r>
          </w:p>
        </w:tc>
        <w:tc>
          <w:tcPr>
            <w:tcW w:w="2131" w:type="dxa"/>
            <w:vAlign w:val="top"/>
          </w:tcPr>
          <w:p>
            <w:pPr>
              <w:ind w:firstLine="0" w:firstLineChars="0"/>
            </w:pPr>
            <w:r>
              <w:rPr>
                <w:rFonts w:hint="eastAsia"/>
              </w:rPr>
              <w:t>32</w:t>
            </w:r>
          </w:p>
        </w:tc>
      </w:tr>
      <w:tr>
        <w:tc>
          <w:tcPr>
            <w:tcW w:w="2130" w:type="dxa"/>
            <w:vAlign w:val="top"/>
          </w:tcPr>
          <w:p>
            <w:pPr>
              <w:ind w:firstLine="0" w:firstLineChars="0"/>
            </w:pPr>
            <w:r>
              <w:rPr>
                <w:rFonts w:hint="eastAsia"/>
              </w:rPr>
              <w:t>多项式值(除数)</w:t>
            </w:r>
          </w:p>
        </w:tc>
        <w:tc>
          <w:tcPr>
            <w:tcW w:w="2130" w:type="dxa"/>
            <w:vAlign w:val="top"/>
          </w:tcPr>
          <w:p>
            <w:pPr>
              <w:ind w:firstLine="0" w:firstLineChars="0"/>
            </w:pPr>
            <w:r>
              <w:rPr>
                <w:rFonts w:hint="eastAsia"/>
              </w:rPr>
              <w:t>0x1021</w:t>
            </w:r>
          </w:p>
        </w:tc>
        <w:tc>
          <w:tcPr>
            <w:tcW w:w="2131" w:type="dxa"/>
            <w:vAlign w:val="top"/>
          </w:tcPr>
          <w:p>
            <w:pPr>
              <w:ind w:firstLine="0" w:firstLineChars="0"/>
            </w:pPr>
            <w:r>
              <w:rPr>
                <w:rFonts w:hint="eastAsia"/>
              </w:rPr>
              <w:t>0x8005</w:t>
            </w:r>
          </w:p>
        </w:tc>
        <w:tc>
          <w:tcPr>
            <w:tcW w:w="2131" w:type="dxa"/>
            <w:vAlign w:val="top"/>
          </w:tcPr>
          <w:p>
            <w:pPr>
              <w:ind w:firstLine="0" w:firstLineChars="0"/>
            </w:pPr>
            <w:r>
              <w:rPr>
                <w:rFonts w:hint="eastAsia"/>
              </w:rPr>
              <w:t>0x04c11db7</w:t>
            </w:r>
          </w:p>
        </w:tc>
      </w:tr>
      <w:tr>
        <w:tc>
          <w:tcPr>
            <w:tcW w:w="2130" w:type="dxa"/>
            <w:vAlign w:val="top"/>
          </w:tcPr>
          <w:p>
            <w:pPr>
              <w:ind w:firstLine="0" w:firstLineChars="0"/>
            </w:pPr>
            <w:r>
              <w:rPr>
                <w:rFonts w:hint="eastAsia"/>
              </w:rPr>
              <w:t>余数初始值</w:t>
            </w:r>
          </w:p>
        </w:tc>
        <w:tc>
          <w:tcPr>
            <w:tcW w:w="2130" w:type="dxa"/>
            <w:vAlign w:val="top"/>
          </w:tcPr>
          <w:p>
            <w:pPr>
              <w:ind w:firstLine="0" w:firstLineChars="0"/>
            </w:pPr>
            <w:r>
              <w:rPr>
                <w:rFonts w:hint="eastAsia"/>
              </w:rPr>
              <w:t>0xffff</w:t>
            </w:r>
          </w:p>
        </w:tc>
        <w:tc>
          <w:tcPr>
            <w:tcW w:w="2131" w:type="dxa"/>
            <w:vAlign w:val="top"/>
          </w:tcPr>
          <w:p>
            <w:pPr>
              <w:ind w:firstLine="0" w:firstLineChars="0"/>
            </w:pPr>
            <w:r>
              <w:rPr>
                <w:rFonts w:hint="eastAsia"/>
              </w:rPr>
              <w:t>0x0000</w:t>
            </w:r>
          </w:p>
        </w:tc>
        <w:tc>
          <w:tcPr>
            <w:tcW w:w="2131" w:type="dxa"/>
            <w:vAlign w:val="top"/>
          </w:tcPr>
          <w:p>
            <w:pPr>
              <w:ind w:firstLine="0" w:firstLineChars="0"/>
            </w:pPr>
            <w:r>
              <w:rPr>
                <w:rFonts w:hint="eastAsia"/>
              </w:rPr>
              <w:t>0xffffffff</w:t>
            </w:r>
          </w:p>
        </w:tc>
      </w:tr>
      <w:tr>
        <w:tc>
          <w:tcPr>
            <w:tcW w:w="2130" w:type="dxa"/>
            <w:vAlign w:val="top"/>
          </w:tcPr>
          <w:p>
            <w:pPr>
              <w:ind w:firstLine="0" w:firstLineChars="0"/>
            </w:pPr>
            <w:r>
              <w:rPr>
                <w:rFonts w:hint="eastAsia"/>
              </w:rPr>
              <w:t>结果异或值</w:t>
            </w:r>
          </w:p>
        </w:tc>
        <w:tc>
          <w:tcPr>
            <w:tcW w:w="2130" w:type="dxa"/>
            <w:vAlign w:val="top"/>
          </w:tcPr>
          <w:p>
            <w:pPr>
              <w:ind w:firstLine="0" w:firstLineChars="0"/>
            </w:pPr>
            <w:r>
              <w:rPr>
                <w:rFonts w:hint="eastAsia"/>
              </w:rPr>
              <w:t>0x0000</w:t>
            </w:r>
          </w:p>
        </w:tc>
        <w:tc>
          <w:tcPr>
            <w:tcW w:w="2131" w:type="dxa"/>
            <w:vAlign w:val="top"/>
          </w:tcPr>
          <w:p>
            <w:pPr>
              <w:ind w:firstLine="0" w:firstLineChars="0"/>
            </w:pPr>
            <w:r>
              <w:rPr>
                <w:rFonts w:hint="eastAsia"/>
              </w:rPr>
              <w:t>0x0000</w:t>
            </w:r>
          </w:p>
        </w:tc>
        <w:tc>
          <w:tcPr>
            <w:tcW w:w="2131" w:type="dxa"/>
            <w:vAlign w:val="top"/>
          </w:tcPr>
          <w:p>
            <w:pPr>
              <w:ind w:firstLine="0" w:firstLineChars="0"/>
            </w:pPr>
            <w:r>
              <w:rPr>
                <w:rFonts w:hint="eastAsia"/>
              </w:rPr>
              <w:t>0xffffffff</w:t>
            </w:r>
          </w:p>
        </w:tc>
      </w:tr>
    </w:tbl>
    <w:p>
      <w:pPr>
        <w:ind w:firstLine="420"/>
      </w:pPr>
    </w:p>
    <w:p>
      <w:pPr>
        <w:pStyle w:val="5"/>
      </w:pPr>
      <w:r>
        <w:rPr>
          <w:rFonts w:hint="eastAsia"/>
        </w:rPr>
        <w:t>3.2.算法描述</w:t>
      </w:r>
    </w:p>
    <w:p>
      <w:pPr>
        <w:ind w:firstLine="420"/>
      </w:pPr>
      <w:r>
        <w:rPr>
          <w:rFonts w:hint="eastAsia"/>
        </w:rPr>
        <w:t>CRC计算过程算法描述：</w:t>
      </w:r>
    </w:p>
    <w:p>
      <w:pPr>
        <w:pStyle w:val="29"/>
        <w:numPr>
          <w:ilvl w:val="0"/>
          <w:numId w:val="134"/>
        </w:numPr>
        <w:ind w:firstLineChars="0"/>
      </w:pPr>
      <w:r>
        <w:rPr>
          <w:rFonts w:hint="eastAsia"/>
        </w:rPr>
        <w:t>设置CRC寄存器的值，为余数初始值；</w:t>
      </w:r>
    </w:p>
    <w:p>
      <w:pPr>
        <w:pStyle w:val="29"/>
        <w:numPr>
          <w:ilvl w:val="0"/>
          <w:numId w:val="134"/>
        </w:numPr>
        <w:ind w:firstLineChars="0"/>
      </w:pPr>
      <w:r>
        <w:rPr>
          <w:rFonts w:hint="eastAsia"/>
        </w:rPr>
        <w:t>将数据</w:t>
      </w:r>
    </w:p>
    <w:p>
      <w:pPr>
        <w:ind w:firstLine="420"/>
      </w:pPr>
    </w:p>
    <w:p>
      <w:pPr>
        <w:pStyle w:val="23"/>
      </w:pPr>
      <w:r>
        <w:rPr>
          <w:rFonts w:hint="eastAsia"/>
        </w:rPr>
        <w:t>数据结构与算法分析</w:t>
      </w:r>
    </w:p>
    <w:p>
      <w:pPr>
        <w:pStyle w:val="2"/>
      </w:pPr>
      <w:r>
        <w:rPr>
          <w:rFonts w:hint="eastAsia"/>
        </w:rPr>
        <w:t>第4章 树</w:t>
      </w:r>
    </w:p>
    <w:p>
      <w:pPr>
        <w:ind w:firstLine="420"/>
      </w:pPr>
      <w:r>
        <w:rPr>
          <w:rFonts w:hint="eastAsia"/>
        </w:rPr>
        <w:t>定义树的一种自然的方式是递归的方法：一棵树是一些节点的集合。这个集合可是是空集；如果非空，那么一棵树由根节点r(root)以及0个或多个非空的子树T</w:t>
      </w:r>
      <w:r>
        <w:rPr>
          <w:rFonts w:hint="eastAsia"/>
          <w:vertAlign w:val="subscript"/>
        </w:rPr>
        <w:t>1</w:t>
      </w:r>
      <w:r>
        <w:rPr>
          <w:rFonts w:hint="eastAsia"/>
        </w:rPr>
        <w:t>，T</w:t>
      </w:r>
      <w:r>
        <w:rPr>
          <w:rFonts w:hint="eastAsia"/>
          <w:vertAlign w:val="subscript"/>
        </w:rPr>
        <w:t>2</w:t>
      </w:r>
      <w:r>
        <w:rPr>
          <w:rFonts w:hint="eastAsia"/>
        </w:rPr>
        <w:t>，</w:t>
      </w:r>
      <w:r>
        <w:t>……</w:t>
      </w:r>
      <w:r>
        <w:rPr>
          <w:rFonts w:hint="eastAsia"/>
        </w:rPr>
        <w:t>，T</w:t>
      </w:r>
      <w:r>
        <w:rPr>
          <w:rFonts w:hint="eastAsia"/>
          <w:vertAlign w:val="subscript"/>
        </w:rPr>
        <w:t>k</w:t>
      </w:r>
      <w:r>
        <w:rPr>
          <w:rFonts w:hint="eastAsia"/>
        </w:rPr>
        <w:t>组成，这些子树的根节点都被来自r的一条有向的边(edge)所连接。</w:t>
      </w:r>
    </w:p>
    <w:p>
      <w:pPr>
        <w:ind w:firstLine="420"/>
      </w:pPr>
      <w:r>
        <w:rPr>
          <w:rFonts w:hint="eastAsia"/>
        </w:rPr>
        <w:t>每一棵子树的根叫做r的儿子(child)，r是每一棵子树的父亲(parent)。从递归定义可以得知，一棵树是由N个节点和N-1条边组成的。</w:t>
      </w:r>
    </w:p>
    <w:p>
      <w:pPr>
        <w:ind w:firstLine="422"/>
      </w:pPr>
      <w:r>
        <w:rPr>
          <w:rFonts w:hint="eastAsia"/>
          <w:b/>
        </w:rPr>
        <w:t>深度</w:t>
      </w:r>
      <w:r>
        <w:rPr>
          <w:rFonts w:hint="eastAsia"/>
        </w:rPr>
        <w:t>：对任意节点N</w:t>
      </w:r>
      <w:r>
        <w:rPr>
          <w:rFonts w:hint="eastAsia"/>
          <w:vertAlign w:val="subscript"/>
        </w:rPr>
        <w:t>i</w:t>
      </w:r>
      <w:r>
        <w:rPr>
          <w:rFonts w:hint="eastAsia"/>
        </w:rPr>
        <w:t>，其深度指的是从根到N</w:t>
      </w:r>
      <w:r>
        <w:rPr>
          <w:rFonts w:hint="eastAsia"/>
          <w:vertAlign w:val="subscript"/>
        </w:rPr>
        <w:t>i</w:t>
      </w:r>
      <w:r>
        <w:rPr>
          <w:rFonts w:hint="eastAsia"/>
        </w:rPr>
        <w:t>的唯一路径的长。特殊情况下，根节点的深度是0.</w:t>
      </w:r>
    </w:p>
    <w:p>
      <w:pPr>
        <w:ind w:firstLine="422"/>
      </w:pPr>
      <w:r>
        <w:rPr>
          <w:rFonts w:hint="eastAsia"/>
          <w:b/>
        </w:rPr>
        <w:t>高度</w:t>
      </w:r>
      <w:r>
        <w:rPr>
          <w:rFonts w:hint="eastAsia"/>
        </w:rPr>
        <w:t>：对任意节点N</w:t>
      </w:r>
      <w:r>
        <w:rPr>
          <w:rFonts w:hint="eastAsia"/>
          <w:vertAlign w:val="subscript"/>
        </w:rPr>
        <w:t>i</w:t>
      </w:r>
      <w:r>
        <w:rPr>
          <w:rFonts w:hint="eastAsia"/>
        </w:rPr>
        <w:t>，其高度指的是从N</w:t>
      </w:r>
      <w:r>
        <w:rPr>
          <w:rFonts w:hint="eastAsia"/>
          <w:vertAlign w:val="subscript"/>
        </w:rPr>
        <w:t>i</w:t>
      </w:r>
      <w:r>
        <w:rPr>
          <w:rFonts w:hint="eastAsia"/>
        </w:rPr>
        <w:t>到一个树叶节点的最长路径的长度。特殊情况下，叶子结点的高是0，一棵树的高度等于根节点的高度。</w:t>
      </w:r>
    </w:p>
    <w:p>
      <w:pPr>
        <w:ind w:firstLine="420"/>
      </w:pPr>
      <w:r>
        <w:rPr>
          <w:rFonts w:hint="eastAsia"/>
        </w:rPr>
        <w:t>一棵树的深度，总是等于其最深的叶子结点的深度；而这个深度，与这棵树的高度是相同的。</w:t>
      </w:r>
    </w:p>
    <w:p>
      <w:pPr>
        <w:pStyle w:val="5"/>
      </w:pPr>
      <w:r>
        <w:rPr>
          <w:rFonts w:hint="eastAsia"/>
        </w:rPr>
        <w:t>4.1.二叉树</w:t>
      </w:r>
    </w:p>
    <w:p>
      <w:pPr>
        <w:ind w:firstLine="420"/>
      </w:pPr>
      <w:r>
        <w:rPr>
          <w:rFonts w:hint="eastAsia"/>
        </w:rPr>
        <w:t>二叉树是一棵树，其中每个节点都不能有超过2个的儿子节点。</w:t>
      </w:r>
    </w:p>
    <w:p>
      <w:pPr>
        <w:ind w:firstLine="420"/>
      </w:pPr>
      <w:r>
        <w:rPr>
          <w:rFonts w:hint="eastAsia"/>
        </w:rPr>
        <w:t>二叉树有许多与搜索无关的重要应用，其主要用处之一是在编译器的设计领域，通过表达式树探索该问题。</w:t>
      </w:r>
    </w:p>
    <w:p>
      <w:pPr>
        <w:pStyle w:val="7"/>
        <w:ind w:left="420"/>
      </w:pPr>
      <w:r>
        <w:rPr>
          <w:rFonts w:hint="eastAsia"/>
        </w:rPr>
        <w:t>4.1.1.表达式树</w:t>
      </w:r>
    </w:p>
    <w:p>
      <w:pPr>
        <w:ind w:firstLine="420"/>
      </w:pPr>
      <w:r>
        <w:rPr>
          <w:rFonts w:hint="eastAsia"/>
        </w:rPr>
        <w:t>表达式树的树叶是操作数，其他的节点是操作符。例如如下的树：</w:t>
      </w:r>
    </w:p>
    <w:p>
      <w:pPr>
        <w:spacing w:line="240" w:lineRule="auto"/>
        <w:ind w:firstLine="0" w:firstLineChars="0"/>
      </w:pPr>
      <w:r>
        <w:rPr>
          <w:rFonts w:ascii="Calibri" w:hAnsi="Calibri" w:eastAsia="宋体" w:cs="黑体"/>
          <w:kern w:val="2"/>
          <w:sz w:val="21"/>
          <w:szCs w:val="21"/>
          <w:lang w:val="en-US" w:eastAsia="zh-CN" w:bidi="ar-SA"/>
        </w:rPr>
        <w:object>
          <v:shape id="_x0000_s1050" type="#_x0000_t75" style="height:218.5pt;width:414.45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 ShapeID="_x0000_s1050" DrawAspect="Content" ObjectID="_1057" r:id="rId39"/>
        </w:object>
      </w:r>
    </w:p>
    <w:p>
      <w:pPr>
        <w:ind w:firstLine="420"/>
      </w:pPr>
      <w:r>
        <w:rPr>
          <w:rFonts w:hint="eastAsia"/>
        </w:rPr>
        <w:t>预期的表达式结果是:(a + ( b * c)) + (((d * e) + f) * g);</w:t>
      </w:r>
    </w:p>
    <w:p>
      <w:pPr>
        <w:ind w:firstLine="420"/>
      </w:pPr>
      <w:r>
        <w:rPr>
          <w:rFonts w:hint="eastAsia"/>
        </w:rPr>
        <w:t>要得到这个预期的表达式，我们需要递归的产生一个带括号的左表达式，然后打印出根节点的运算符，再递归的产生一个右表达式。这种遍历方法(左-中-右)，称之为</w:t>
      </w:r>
      <w:r>
        <w:rPr>
          <w:rFonts w:hint="eastAsia"/>
          <w:b/>
        </w:rPr>
        <w:t>中序遍历</w:t>
      </w:r>
      <w:r>
        <w:rPr>
          <w:rFonts w:hint="eastAsia"/>
        </w:rPr>
        <w:t>。</w:t>
      </w:r>
    </w:p>
    <w:p>
      <w:pPr>
        <w:ind w:firstLine="420"/>
      </w:pPr>
      <w:r>
        <w:rPr>
          <w:rFonts w:hint="eastAsia"/>
        </w:rPr>
        <w:t>另一个遍历策略，是递归打印出左子树、右子树，最后打印运算符，上面的树按照这种顺序应该输出：abc*+de*f+g*+；这种方式(左-右-中)称为</w:t>
      </w:r>
      <w:r>
        <w:rPr>
          <w:rFonts w:hint="eastAsia"/>
          <w:b/>
        </w:rPr>
        <w:t>后序遍历</w:t>
      </w:r>
      <w:r>
        <w:rPr>
          <w:rFonts w:hint="eastAsia"/>
        </w:rPr>
        <w:t>。</w:t>
      </w:r>
    </w:p>
    <w:p>
      <w:pPr>
        <w:ind w:firstLine="420"/>
      </w:pPr>
      <w:r>
        <w:rPr>
          <w:rFonts w:hint="eastAsia"/>
        </w:rPr>
        <w:t>第三种遍历策略，是先打印出运算符，再递归的打印子树，按照这种策略上面的树应输出：++a*bc*+*defg；这种方式(中-左-右)称为</w:t>
      </w:r>
      <w:r>
        <w:rPr>
          <w:rFonts w:hint="eastAsia"/>
          <w:b/>
        </w:rPr>
        <w:t>前序遍历</w:t>
      </w:r>
      <w:r>
        <w:rPr>
          <w:rFonts w:hint="eastAsia"/>
        </w:rPr>
        <w:t>；</w:t>
      </w:r>
    </w:p>
    <w:p>
      <w:pPr>
        <w:ind w:firstLine="420"/>
      </w:pPr>
    </w:p>
    <w:p>
      <w:pPr>
        <w:pStyle w:val="7"/>
        <w:ind w:left="420"/>
      </w:pPr>
      <w:r>
        <w:rPr>
          <w:rFonts w:hint="eastAsia"/>
        </w:rPr>
        <w:t>4.1.2.查找树ADT之二叉查找树</w:t>
      </w:r>
    </w:p>
    <w:p>
      <w:pPr>
        <w:ind w:firstLine="420"/>
      </w:pPr>
      <w:r>
        <w:rPr>
          <w:rFonts w:hint="eastAsia"/>
        </w:rPr>
        <w:t>ADT, Attribute Distribute Tree，属性分散树；</w:t>
      </w:r>
    </w:p>
    <w:p>
      <w:pPr>
        <w:ind w:firstLine="420"/>
      </w:pPr>
      <w:r>
        <w:rPr>
          <w:rFonts w:hint="eastAsia"/>
        </w:rPr>
        <w:t>二叉树的一个重要应用，是在查找中。</w:t>
      </w:r>
    </w:p>
    <w:p>
      <w:pPr>
        <w:ind w:firstLine="420"/>
      </w:pPr>
      <w:r>
        <w:rPr>
          <w:rFonts w:hint="eastAsia"/>
        </w:rPr>
        <w:t>为了描述方便，假定每个节点都有一个关键字的值，这些关键字都假定为整数，且所有关键字互异，以后再处理有重复的情况。</w:t>
      </w:r>
    </w:p>
    <w:p>
      <w:pPr>
        <w:ind w:firstLine="420"/>
      </w:pPr>
      <w:r>
        <w:rPr>
          <w:rFonts w:hint="eastAsia"/>
        </w:rPr>
        <w:t>使二叉树成为二叉查找树(Binary Search Tree)的性质是:对于树中的每个节点X，其左子树的所有关键字的值小于X的关键字值；右子树中所有节点关键字的值大于X的关键字的值。</w:t>
      </w:r>
    </w:p>
    <w:p>
      <w:pPr>
        <w:ind w:firstLine="420"/>
      </w:pPr>
      <w:r>
        <w:rPr>
          <w:rFonts w:hint="eastAsia"/>
        </w:rPr>
        <w:t>这意味着，二叉查找树可以用某种统一的方式排序。</w:t>
      </w:r>
    </w:p>
    <w:p>
      <w:pPr>
        <w:ind w:firstLine="420"/>
      </w:pPr>
    </w:p>
    <w:p>
      <w:pPr>
        <w:pStyle w:val="9"/>
      </w:pPr>
      <w:r>
        <w:rPr>
          <w:rFonts w:hint="eastAsia"/>
        </w:rPr>
        <w:t>插入操作</w:t>
      </w:r>
    </w:p>
    <w:p>
      <w:pPr>
        <w:ind w:firstLine="420"/>
      </w:pPr>
      <w:r>
        <w:rPr>
          <w:rFonts w:hint="eastAsia"/>
        </w:rPr>
        <w:t>对于二叉查找树的插入操作，概念上是简单的。</w:t>
      </w:r>
    </w:p>
    <w:p>
      <w:pPr>
        <w:ind w:firstLine="420"/>
      </w:pPr>
      <w:r>
        <w:rPr>
          <w:rFonts w:hint="eastAsia"/>
        </w:rPr>
        <w:t>为了将X插入到T中，首先使用find进行查找。如果找到了X就做一些属性值的刷新或什么都不做(做什么取决于T对于重复节点的处理策略)；否则将X插入到遍历的路径的最后一个节点上。</w:t>
      </w:r>
    </w:p>
    <w:p>
      <w:pPr>
        <w:ind w:firstLine="420"/>
      </w:pPr>
    </w:p>
    <w:p>
      <w:pPr>
        <w:pStyle w:val="9"/>
      </w:pPr>
      <w:r>
        <w:rPr>
          <w:rFonts w:hint="eastAsia"/>
        </w:rPr>
        <w:t>删除操作</w:t>
      </w:r>
    </w:p>
    <w:p>
      <w:pPr>
        <w:ind w:firstLine="420"/>
      </w:pPr>
      <w:r>
        <w:rPr>
          <w:rFonts w:hint="eastAsia"/>
        </w:rPr>
        <w:t>针对删除，需要考虑几种不同的情况：</w:t>
      </w:r>
    </w:p>
    <w:p>
      <w:pPr>
        <w:pStyle w:val="29"/>
        <w:numPr>
          <w:ilvl w:val="0"/>
          <w:numId w:val="135"/>
        </w:numPr>
        <w:ind w:firstLineChars="0"/>
      </w:pPr>
      <w:r>
        <w:rPr>
          <w:rFonts w:hint="eastAsia"/>
        </w:rPr>
        <w:t>叶子节点：直接删除；</w:t>
      </w:r>
    </w:p>
    <w:p>
      <w:pPr>
        <w:pStyle w:val="29"/>
        <w:numPr>
          <w:ilvl w:val="0"/>
          <w:numId w:val="135"/>
        </w:numPr>
        <w:ind w:firstLineChars="0"/>
      </w:pPr>
      <w:r>
        <w:rPr>
          <w:rFonts w:hint="eastAsia"/>
        </w:rPr>
        <w:t>有一个儿子节点的节点：该节点的父节点更改指向，指向其子节点，之后删除该节点即可；</w:t>
      </w:r>
    </w:p>
    <w:p>
      <w:pPr>
        <w:pStyle w:val="29"/>
        <w:numPr>
          <w:ilvl w:val="0"/>
          <w:numId w:val="135"/>
        </w:numPr>
        <w:ind w:firstLineChars="0"/>
      </w:pPr>
      <w:r>
        <w:rPr>
          <w:rFonts w:hint="eastAsia"/>
        </w:rPr>
        <w:t>有两个儿子节点的节点：首先找到该节点的右子树中最小的节点值；使用这个最小节点的内容更换到该节点中；删除该最小节点。由于该最小节点不可能有左儿子了，因此删除操作将异常简单。</w:t>
      </w:r>
    </w:p>
    <w:p>
      <w:pPr>
        <w:ind w:firstLine="420"/>
      </w:pPr>
    </w:p>
    <w:p>
      <w:pPr>
        <w:ind w:firstLine="420"/>
      </w:pPr>
      <w:r>
        <w:rPr>
          <w:rFonts w:hint="eastAsia"/>
        </w:rPr>
        <w:t>删除更多时候可以考虑懒惰删除，也就是对节点增加一个标记位，执行删除操作时只是置位，并不实际删除。</w:t>
      </w:r>
    </w:p>
    <w:p>
      <w:pPr>
        <w:ind w:firstLine="420"/>
      </w:pPr>
    </w:p>
    <w:p>
      <w:pPr>
        <w:pStyle w:val="7"/>
        <w:ind w:left="420"/>
      </w:pPr>
      <w:r>
        <w:rPr>
          <w:rFonts w:hint="eastAsia"/>
        </w:rPr>
        <w:t>4.1.3.AVL树</w:t>
      </w:r>
    </w:p>
    <w:p>
      <w:pPr>
        <w:ind w:firstLine="420"/>
      </w:pPr>
      <w:r>
        <w:rPr>
          <w:rFonts w:hint="eastAsia"/>
        </w:rPr>
        <w:t>AVL(Adelson-Velskii and Landis)树，是其每个节点的左子树和右子树的高度最多差1的二叉查找树；</w:t>
      </w:r>
    </w:p>
    <w:p>
      <w:pPr>
        <w:ind w:firstLine="420"/>
      </w:pPr>
      <w:r>
        <w:rPr>
          <w:rFonts w:hint="eastAsia"/>
        </w:rPr>
        <w:t>约定，空树的高度为-1；</w:t>
      </w:r>
    </w:p>
    <w:p>
      <w:pPr>
        <w:ind w:firstLine="420"/>
      </w:pPr>
      <w:r>
        <w:rPr>
          <w:rFonts w:hint="eastAsia"/>
        </w:rPr>
        <w:t>对于AVL树，除去插入节点的动作，其他动作(查询、删除)都可以在L(logN)的时间复杂度下完成。插入操作之所以更加复杂，是因为插入一个新的节点，很有可能破坏原有的AVL特性，所以就需要调整树结构，以恢复AVL特性。这种修正AVL树特性的动作，一般称之为</w:t>
      </w:r>
      <w:r>
        <w:rPr>
          <w:rFonts w:hint="eastAsia"/>
          <w:b/>
        </w:rPr>
        <w:t>旋转</w:t>
      </w:r>
      <w:r>
        <w:rPr>
          <w:rFonts w:hint="eastAsia"/>
        </w:rPr>
        <w:t>(rotation)。</w:t>
      </w:r>
    </w:p>
    <w:p>
      <w:pPr>
        <w:ind w:firstLine="420"/>
      </w:pPr>
      <w:r>
        <w:rPr>
          <w:rFonts w:hint="eastAsia"/>
        </w:rPr>
        <w:t>在插入发生时，只有那些从插入点到根节点的路径上的节点可能被打破平衡，因为只有这些节点的子树可能发生变化。当沿着这条路径，上行到根，并更新平衡信息时，我们可以找到一个节点，他的新平衡破坏了AVL条件。</w:t>
      </w:r>
    </w:p>
    <w:p>
      <w:pPr>
        <w:ind w:firstLine="420"/>
      </w:pPr>
      <w:r>
        <w:rPr>
          <w:rFonts w:hint="eastAsia"/>
        </w:rPr>
        <w:t>我们假设这个必须重新平衡的节点是a。由于每个节点最多有2个儿子节点，因此高度不平衡时，a节点的两个子树的高度相差为2，共有4种可能性：</w:t>
      </w:r>
    </w:p>
    <w:p>
      <w:pPr>
        <w:pStyle w:val="29"/>
        <w:numPr>
          <w:ilvl w:val="0"/>
          <w:numId w:val="136"/>
        </w:numPr>
        <w:ind w:firstLineChars="0"/>
      </w:pPr>
      <w:r>
        <w:rPr>
          <w:rFonts w:hint="eastAsia"/>
        </w:rPr>
        <w:t>对a节点的左儿子的左子树进行一次插入；</w:t>
      </w:r>
    </w:p>
    <w:p>
      <w:pPr>
        <w:pStyle w:val="29"/>
        <w:numPr>
          <w:ilvl w:val="0"/>
          <w:numId w:val="136"/>
        </w:numPr>
        <w:ind w:firstLineChars="0"/>
      </w:pPr>
      <w:r>
        <w:rPr>
          <w:rFonts w:hint="eastAsia"/>
        </w:rPr>
        <w:t>对a节点的左儿子的右子树进行一次插入；</w:t>
      </w:r>
    </w:p>
    <w:p>
      <w:pPr>
        <w:pStyle w:val="29"/>
        <w:numPr>
          <w:ilvl w:val="0"/>
          <w:numId w:val="136"/>
        </w:numPr>
        <w:ind w:firstLineChars="0"/>
      </w:pPr>
      <w:r>
        <w:rPr>
          <w:rFonts w:hint="eastAsia"/>
        </w:rPr>
        <w:t>对a节点的右儿子的左子树进行一次插入；</w:t>
      </w:r>
    </w:p>
    <w:p>
      <w:pPr>
        <w:pStyle w:val="29"/>
        <w:numPr>
          <w:ilvl w:val="0"/>
          <w:numId w:val="136"/>
        </w:numPr>
        <w:ind w:firstLineChars="0"/>
      </w:pPr>
      <w:r>
        <w:rPr>
          <w:rFonts w:hint="eastAsia"/>
        </w:rPr>
        <w:t>对a节点的右儿子的右子树进行一次插入；</w:t>
      </w:r>
    </w:p>
    <w:p>
      <w:pPr>
        <w:ind w:firstLine="420"/>
      </w:pPr>
      <w:r>
        <w:rPr>
          <w:rFonts w:hint="eastAsia"/>
        </w:rPr>
        <w:t>情况1和4，是针对a节点的镜像对称；情况2和3也是针对a节点的镜像对称。因此，理论上只需要讨论两种情况。</w:t>
      </w:r>
    </w:p>
    <w:p>
      <w:pPr>
        <w:ind w:firstLine="420"/>
      </w:pPr>
      <w:r>
        <w:rPr>
          <w:rFonts w:hint="eastAsia"/>
        </w:rPr>
        <w:t>对于发生在“外边”的情况(情况1和4，也就是左左或右右)，通过对树进行一次单旋转(single rotation)；对于发生在“里边”的情况(情况2和3，也就是左右或右左)，通过双旋转(double rotation)来处理。</w:t>
      </w:r>
    </w:p>
    <w:p>
      <w:pPr>
        <w:ind w:firstLine="420"/>
      </w:pPr>
    </w:p>
    <w:p>
      <w:pPr>
        <w:ind w:firstLine="420"/>
      </w:pPr>
      <w:r>
        <w:rPr>
          <w:rFonts w:hint="eastAsia"/>
        </w:rPr>
        <w:t>AVL树的平衡的重新建立，流程是：找到节点a(插入节点后，左右子树的高度相差2了)；分析情况；针对不同情况执行不同的旋转方式:左左单旋转、右右单旋转、左右双旋转、右左双旋转。</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7"/>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7"/>
        </w:numPr>
        <w:ind w:firstLineChars="0"/>
      </w:pPr>
      <w:r>
        <w:rPr>
          <w:rFonts w:hint="eastAsia"/>
        </w:rPr>
        <w:t>使用sdFormater工具，将sd卡格式化；</w:t>
      </w:r>
    </w:p>
    <w:p>
      <w:pPr>
        <w:pStyle w:val="29"/>
        <w:numPr>
          <w:ilvl w:val="0"/>
          <w:numId w:val="137"/>
        </w:numPr>
        <w:ind w:firstLineChars="0"/>
      </w:pPr>
      <w:r>
        <w:rPr>
          <w:rFonts w:hint="eastAsia"/>
        </w:rPr>
        <w:t>使用win32DiskImager工具，将下载好的镜像文件(img)，烧写在tf卡上；</w:t>
      </w:r>
    </w:p>
    <w:p>
      <w:pPr>
        <w:pStyle w:val="29"/>
        <w:numPr>
          <w:ilvl w:val="0"/>
          <w:numId w:val="137"/>
        </w:numPr>
        <w:ind w:firstLineChars="0"/>
      </w:pPr>
      <w:r>
        <w:rPr>
          <w:rFonts w:hint="eastAsia"/>
        </w:rPr>
        <w:t>弹出tf卡，插在树莓派上；</w:t>
      </w:r>
    </w:p>
    <w:p>
      <w:pPr>
        <w:pStyle w:val="29"/>
        <w:numPr>
          <w:ilvl w:val="0"/>
          <w:numId w:val="137"/>
        </w:numPr>
        <w:ind w:firstLineChars="0"/>
      </w:pPr>
      <w:r>
        <w:rPr>
          <w:rFonts w:hint="eastAsia"/>
        </w:rPr>
        <w:t>树莓派，连接网线、hdmi线到显示器，插键盘(蓝牙鼠键也可，默认支持蓝牙)；</w:t>
      </w:r>
    </w:p>
    <w:p>
      <w:pPr>
        <w:pStyle w:val="29"/>
        <w:numPr>
          <w:ilvl w:val="0"/>
          <w:numId w:val="137"/>
        </w:numPr>
        <w:ind w:firstLineChars="0"/>
      </w:pPr>
      <w:r>
        <w:rPr>
          <w:rFonts w:hint="eastAsia"/>
        </w:rPr>
        <w:t>启动，系统正常启动，默认用户名为pi，密码是raspberry；</w:t>
      </w:r>
    </w:p>
    <w:p>
      <w:pPr>
        <w:ind w:firstLine="420"/>
      </w:pPr>
      <w:r>
        <w:t>至此</w:t>
      </w:r>
      <w:r>
        <w:rPr>
          <w:rFonts w:hint="eastAsia"/>
        </w:rPr>
        <w:t>，</w:t>
      </w:r>
      <w:r>
        <w:t>系统安装文成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找到其中的eth0，ipv4的地址修改为指定的192.168.11.152/24，后面的“/24”表示指定其子网掩码为255.255.255.0；在指定默认网关为192.168.11.255就可以了。</w:t>
      </w:r>
    </w:p>
    <w:p>
      <w:pPr>
        <w:ind w:firstLine="420"/>
        <w:rPr>
          <w:rFonts w:hint="eastAsia"/>
          <w:lang w:val="en-US" w:eastAsia="zh-CN"/>
        </w:rPr>
      </w:pPr>
      <w:r>
        <w:rPr>
          <w:rFonts w:hint="eastAsia"/>
          <w:lang w:val="en-US" w:eastAsia="zh-CN"/>
        </w:rPr>
        <w:t>重启后就可以正常识别了。</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ind w:firstLine="420"/>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38"/>
        </w:numPr>
        <w:ind w:left="420" w:leftChars="0" w:firstLine="0" w:firstLineChars="0"/>
        <w:rPr>
          <w:rFonts w:hint="eastAsia"/>
          <w:lang w:val="en-US" w:eastAsia="zh-CN"/>
        </w:rPr>
      </w:pPr>
      <w:r>
        <w:rPr>
          <w:rFonts w:hint="eastAsia"/>
          <w:lang w:val="en-US" w:eastAsia="zh-CN"/>
        </w:rPr>
        <w:t>m4;</w:t>
      </w:r>
    </w:p>
    <w:p>
      <w:pPr>
        <w:numPr>
          <w:ilvl w:val="0"/>
          <w:numId w:val="138"/>
        </w:numPr>
        <w:ind w:left="420" w:leftChars="0" w:firstLine="0" w:firstLineChars="0"/>
        <w:rPr>
          <w:rFonts w:hint="eastAsia"/>
          <w:lang w:val="en-US" w:eastAsia="zh-CN"/>
        </w:rPr>
      </w:pPr>
      <w:r>
        <w:rPr>
          <w:rFonts w:hint="eastAsia"/>
          <w:lang w:val="en-US" w:eastAsia="zh-CN"/>
        </w:rPr>
        <w:t>Bison;</w:t>
      </w:r>
    </w:p>
    <w:p>
      <w:pPr>
        <w:numPr>
          <w:ilvl w:val="0"/>
          <w:numId w:val="138"/>
        </w:numPr>
        <w:ind w:left="420" w:leftChars="0" w:firstLine="0" w:firstLineChars="0"/>
        <w:rPr>
          <w:rFonts w:hint="eastAsia"/>
          <w:lang w:val="en-US" w:eastAsia="zh-CN"/>
        </w:rPr>
      </w:pPr>
      <w:r>
        <w:rPr>
          <w:rFonts w:hint="eastAsia"/>
          <w:lang w:val="en-US" w:eastAsia="zh-CN"/>
        </w:rPr>
        <w:t>Flex;</w:t>
      </w:r>
    </w:p>
    <w:p>
      <w:pPr>
        <w:numPr>
          <w:ilvl w:val="0"/>
          <w:numId w:val="138"/>
        </w:numPr>
        <w:ind w:left="420" w:leftChars="0" w:firstLine="0" w:firstLineChars="0"/>
        <w:rPr>
          <w:rFonts w:hint="eastAsia"/>
          <w:lang w:val="en-US" w:eastAsia="zh-CN"/>
        </w:rPr>
      </w:pPr>
      <w:r>
        <w:rPr>
          <w:rFonts w:hint="eastAsia"/>
          <w:lang w:val="en-US" w:eastAsia="zh-CN"/>
        </w:rPr>
        <w:t>Libpcap;</w:t>
      </w:r>
    </w:p>
    <w:p>
      <w:pPr>
        <w:numPr>
          <w:ilvl w:val="0"/>
          <w:numId w:val="138"/>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eastAsia="宋体"/>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pStyle w:val="23"/>
      </w:pPr>
      <w:r>
        <w:rPr>
          <w:rFonts w:hint="eastAsia"/>
        </w:rPr>
        <w:t>python3 廖雪峰</w:t>
      </w:r>
    </w:p>
    <w:p>
      <w:pPr>
        <w:pStyle w:val="2"/>
      </w:pPr>
      <w:r>
        <w:rPr>
          <w:rFonts w:hint="eastAsia"/>
        </w:rPr>
        <w:t>1.数据类型</w:t>
      </w:r>
    </w:p>
    <w:p>
      <w:pPr>
        <w:pStyle w:val="5"/>
      </w:pPr>
      <w:r>
        <w:rPr>
          <w:rFonts w:hint="eastAsia"/>
        </w:rPr>
        <w:t>1.1.基础类型</w:t>
      </w:r>
    </w:p>
    <w:p>
      <w:pPr>
        <w:pStyle w:val="29"/>
        <w:numPr>
          <w:ilvl w:val="0"/>
          <w:numId w:val="139"/>
        </w:numPr>
        <w:ind w:firstLineChars="0"/>
      </w:pPr>
      <w:r>
        <w:rPr>
          <w:rFonts w:hint="eastAsia"/>
        </w:rPr>
        <w:t>整数</w:t>
      </w:r>
    </w:p>
    <w:p>
      <w:pPr>
        <w:pStyle w:val="29"/>
        <w:numPr>
          <w:ilvl w:val="1"/>
          <w:numId w:val="139"/>
        </w:numPr>
        <w:ind w:firstLineChars="0"/>
      </w:pPr>
      <w:r>
        <w:rPr>
          <w:rFonts w:hint="eastAsia"/>
        </w:rPr>
        <w:t>普通整数：1, -1, 2, -200等；</w:t>
      </w:r>
    </w:p>
    <w:p>
      <w:pPr>
        <w:pStyle w:val="29"/>
        <w:numPr>
          <w:ilvl w:val="1"/>
          <w:numId w:val="139"/>
        </w:numPr>
        <w:ind w:firstLineChars="0"/>
      </w:pPr>
      <w:r>
        <w:rPr>
          <w:rFonts w:hint="eastAsia"/>
        </w:rPr>
        <w:t>十六进制：0xff00, 0x1234,等；</w:t>
      </w:r>
    </w:p>
    <w:p>
      <w:pPr>
        <w:pStyle w:val="29"/>
        <w:numPr>
          <w:ilvl w:val="0"/>
          <w:numId w:val="139"/>
        </w:numPr>
        <w:ind w:firstLineChars="0"/>
      </w:pPr>
      <w:r>
        <w:rPr>
          <w:rFonts w:hint="eastAsia"/>
        </w:rPr>
        <w:t>浮点数</w:t>
      </w:r>
    </w:p>
    <w:p>
      <w:pPr>
        <w:pStyle w:val="29"/>
        <w:numPr>
          <w:ilvl w:val="1"/>
          <w:numId w:val="139"/>
        </w:numPr>
        <w:ind w:firstLineChars="0"/>
      </w:pPr>
      <w:r>
        <w:rPr>
          <w:rFonts w:hint="eastAsia"/>
        </w:rPr>
        <w:t>普通浮点数：1.23，2.35，等；</w:t>
      </w:r>
    </w:p>
    <w:p>
      <w:pPr>
        <w:pStyle w:val="29"/>
        <w:numPr>
          <w:ilvl w:val="1"/>
          <w:numId w:val="139"/>
        </w:numPr>
        <w:ind w:firstLineChars="0"/>
      </w:pPr>
      <w:r>
        <w:rPr>
          <w:rFonts w:hint="eastAsia"/>
        </w:rPr>
        <w:t>很大的浮点数：例如1.23*10</w:t>
      </w:r>
      <w:r>
        <w:rPr>
          <w:rFonts w:hint="eastAsia"/>
          <w:vertAlign w:val="superscript"/>
        </w:rPr>
        <w:t>9</w:t>
      </w:r>
      <w:r>
        <w:rPr>
          <w:rFonts w:hint="eastAsia"/>
        </w:rPr>
        <w:t>就是1.23e9；</w:t>
      </w:r>
    </w:p>
    <w:p>
      <w:pPr>
        <w:pStyle w:val="29"/>
        <w:numPr>
          <w:ilvl w:val="1"/>
          <w:numId w:val="139"/>
        </w:numPr>
        <w:ind w:firstLineChars="0"/>
      </w:pPr>
      <w:r>
        <w:rPr>
          <w:rFonts w:hint="eastAsia"/>
        </w:rPr>
        <w:t>很小的浮点数：例如0.00012就是1.2e-4；</w:t>
      </w:r>
    </w:p>
    <w:p>
      <w:pPr>
        <w:pStyle w:val="29"/>
        <w:numPr>
          <w:ilvl w:val="0"/>
          <w:numId w:val="139"/>
        </w:numPr>
        <w:ind w:firstLineChars="0"/>
      </w:pPr>
      <w:r>
        <w:rPr>
          <w:rFonts w:hint="eastAsia"/>
        </w:rPr>
        <w:t>字符串：以一对单引号或一对双引号括起来的文本</w:t>
      </w:r>
    </w:p>
    <w:p>
      <w:pPr>
        <w:pStyle w:val="29"/>
        <w:numPr>
          <w:ilvl w:val="1"/>
          <w:numId w:val="139"/>
        </w:numPr>
        <w:ind w:firstLineChars="0"/>
      </w:pPr>
      <w:r>
        <w:rPr>
          <w:rFonts w:hint="eastAsia"/>
        </w:rPr>
        <w:t>普通字符串：</w:t>
      </w:r>
      <w:r>
        <w:t>”</w:t>
      </w:r>
      <w:r>
        <w:rPr>
          <w:rFonts w:hint="eastAsia"/>
        </w:rPr>
        <w:t>abc</w:t>
      </w:r>
      <w:r>
        <w:t>”</w:t>
      </w:r>
      <w:r>
        <w:rPr>
          <w:rFonts w:hint="eastAsia"/>
        </w:rPr>
        <w:t>，</w:t>
      </w:r>
      <w:r>
        <w:t>’</w:t>
      </w:r>
      <w:r>
        <w:rPr>
          <w:rFonts w:hint="eastAsia"/>
        </w:rPr>
        <w:t>deg</w:t>
      </w:r>
      <w:r>
        <w:t>’</w:t>
      </w:r>
      <w:r>
        <w:rPr>
          <w:rFonts w:hint="eastAsia"/>
        </w:rPr>
        <w:t>等；</w:t>
      </w:r>
    </w:p>
    <w:p>
      <w:pPr>
        <w:pStyle w:val="29"/>
        <w:numPr>
          <w:ilvl w:val="1"/>
          <w:numId w:val="139"/>
        </w:numPr>
        <w:ind w:firstLineChars="0"/>
      </w:pPr>
      <w:r>
        <w:rPr>
          <w:rFonts w:hint="eastAsia"/>
        </w:rPr>
        <w:t>单引号或双引号也在字符串内的表示：</w:t>
      </w:r>
      <w:r>
        <w:t>”</w:t>
      </w:r>
      <w:r>
        <w:rPr>
          <w:rFonts w:hint="eastAsia"/>
        </w:rPr>
        <w:t>abc</w:t>
      </w:r>
      <w:r>
        <w:t>’</w:t>
      </w:r>
      <w:r>
        <w:rPr>
          <w:rFonts w:hint="eastAsia"/>
        </w:rPr>
        <w:t>def</w:t>
      </w:r>
      <w:r>
        <w:t>’</w:t>
      </w:r>
      <w:r>
        <w:rPr>
          <w:rFonts w:hint="eastAsia"/>
        </w:rPr>
        <w:t>gdh</w:t>
      </w:r>
      <w:r>
        <w:t>”，’</w:t>
      </w:r>
      <w:r>
        <w:rPr>
          <w:rFonts w:hint="eastAsia"/>
        </w:rPr>
        <w:t>wed</w:t>
      </w:r>
      <w:r>
        <w:t>”</w:t>
      </w:r>
      <w:r>
        <w:rPr>
          <w:rFonts w:hint="eastAsia"/>
        </w:rPr>
        <w:t>eogi</w:t>
      </w:r>
      <w:r>
        <w:t>”</w:t>
      </w:r>
      <w:r>
        <w:rPr>
          <w:rFonts w:hint="eastAsia"/>
        </w:rPr>
        <w:t>df</w:t>
      </w:r>
      <w:r>
        <w:t>’</w:t>
      </w:r>
      <w:r>
        <w:rPr>
          <w:rFonts w:hint="eastAsia"/>
        </w:rPr>
        <w:t>等；</w:t>
      </w:r>
    </w:p>
    <w:p>
      <w:pPr>
        <w:pStyle w:val="29"/>
        <w:numPr>
          <w:ilvl w:val="1"/>
          <w:numId w:val="139"/>
        </w:numPr>
        <w:ind w:firstLineChars="0"/>
      </w:pPr>
      <w:r>
        <w:rPr>
          <w:rFonts w:hint="eastAsia"/>
        </w:rPr>
        <w:t>转义字符：</w:t>
      </w:r>
    </w:p>
    <w:p>
      <w:pPr>
        <w:pStyle w:val="29"/>
        <w:numPr>
          <w:ilvl w:val="2"/>
          <w:numId w:val="139"/>
        </w:numPr>
        <w:ind w:firstLineChars="0"/>
      </w:pPr>
      <w:r>
        <w:t>“</w:t>
      </w:r>
      <w:r>
        <w:rPr>
          <w:rFonts w:hint="eastAsia"/>
        </w:rPr>
        <w:t>abd\</w:t>
      </w:r>
      <w:r>
        <w:t>”</w:t>
      </w:r>
      <w:r>
        <w:rPr>
          <w:rFonts w:hint="eastAsia"/>
        </w:rPr>
        <w:t>def</w:t>
      </w:r>
      <w:r>
        <w:t>”，</w:t>
      </w:r>
      <w:r>
        <w:rPr>
          <w:rFonts w:hint="eastAsia"/>
        </w:rPr>
        <w:t>这里中间的双引号因为加了转义，所以作为一个字符对待，而不是字符串的结尾对待，单引号同理；</w:t>
      </w:r>
    </w:p>
    <w:p>
      <w:pPr>
        <w:pStyle w:val="29"/>
        <w:numPr>
          <w:ilvl w:val="2"/>
          <w:numId w:val="139"/>
        </w:numPr>
        <w:ind w:firstLineChars="0"/>
      </w:pPr>
      <w:r>
        <w:rPr>
          <w:rFonts w:hint="eastAsia"/>
        </w:rPr>
        <w:t>\n表示换行；\t表示制表符；\\表示</w:t>
      </w:r>
      <w:r>
        <w:t>”</w:t>
      </w:r>
      <w:r>
        <w:rPr>
          <w:rFonts w:hint="eastAsia"/>
        </w:rPr>
        <w:t>\</w:t>
      </w:r>
      <w:r>
        <w:t>”</w:t>
      </w:r>
      <w:r>
        <w:rPr>
          <w:rFonts w:hint="eastAsia"/>
        </w:rPr>
        <w:t>这个字符；</w:t>
      </w:r>
    </w:p>
    <w:p>
      <w:pPr>
        <w:pStyle w:val="29"/>
        <w:numPr>
          <w:ilvl w:val="2"/>
          <w:numId w:val="139"/>
        </w:numPr>
        <w:ind w:firstLineChars="0"/>
      </w:pPr>
      <w:r>
        <w:rPr>
          <w:rFonts w:hint="eastAsia"/>
        </w:rPr>
        <w:t>使用r</w:t>
      </w:r>
      <w:r>
        <w:t>””</w:t>
      </w:r>
      <w:r>
        <w:rPr>
          <w:rFonts w:hint="eastAsia"/>
        </w:rPr>
        <w:t>或者r</w:t>
      </w:r>
      <w:r>
        <w:t>‘’</w:t>
      </w:r>
      <w:r>
        <w:rPr>
          <w:rFonts w:hint="eastAsia"/>
        </w:rPr>
        <w:t>可以禁止字符串中所有字符被转义，例如r</w:t>
      </w:r>
      <w:r>
        <w:t>”</w:t>
      </w:r>
      <w:r>
        <w:rPr>
          <w:rFonts w:hint="eastAsia"/>
        </w:rPr>
        <w:t>\t</w:t>
      </w:r>
      <w:r>
        <w:t>”</w:t>
      </w:r>
      <w:r>
        <w:rPr>
          <w:rFonts w:hint="eastAsia"/>
        </w:rPr>
        <w:t>输出的就是\t这个字符串，而不是一个制表符；</w:t>
      </w:r>
    </w:p>
    <w:p>
      <w:pPr>
        <w:pStyle w:val="29"/>
        <w:numPr>
          <w:ilvl w:val="0"/>
          <w:numId w:val="139"/>
        </w:numPr>
        <w:ind w:firstLineChars="0"/>
      </w:pPr>
      <w:r>
        <w:rPr>
          <w:rFonts w:hint="eastAsia"/>
        </w:rPr>
        <w:t>布尔值</w:t>
      </w:r>
    </w:p>
    <w:p>
      <w:pPr>
        <w:pStyle w:val="29"/>
        <w:numPr>
          <w:ilvl w:val="1"/>
          <w:numId w:val="139"/>
        </w:numPr>
        <w:ind w:firstLineChars="0"/>
      </w:pPr>
      <w:r>
        <w:rPr>
          <w:rFonts w:hint="eastAsia"/>
        </w:rPr>
        <w:t>True，False；</w:t>
      </w:r>
    </w:p>
    <w:p>
      <w:pPr>
        <w:pStyle w:val="29"/>
        <w:numPr>
          <w:ilvl w:val="1"/>
          <w:numId w:val="139"/>
        </w:numPr>
        <w:ind w:firstLineChars="0"/>
      </w:pPr>
      <w:r>
        <w:rPr>
          <w:rFonts w:hint="eastAsia"/>
        </w:rPr>
        <w:t>逻辑与and，逻辑或or，逻辑非not；</w:t>
      </w:r>
    </w:p>
    <w:p>
      <w:pPr>
        <w:pStyle w:val="29"/>
        <w:numPr>
          <w:ilvl w:val="0"/>
          <w:numId w:val="139"/>
        </w:numPr>
        <w:ind w:firstLineChars="0"/>
      </w:pPr>
      <w:r>
        <w:rPr>
          <w:rFonts w:hint="eastAsia"/>
        </w:rPr>
        <w:t>空值</w:t>
      </w:r>
    </w:p>
    <w:p>
      <w:pPr>
        <w:pStyle w:val="29"/>
        <w:numPr>
          <w:ilvl w:val="1"/>
          <w:numId w:val="139"/>
        </w:numPr>
        <w:ind w:firstLineChars="0"/>
      </w:pPr>
      <w:r>
        <w:rPr>
          <w:rFonts w:hint="eastAsia"/>
        </w:rPr>
        <w:t>None表示空值，不能理解为0，因为0有意义，而None没有任何意义，只是python自己定义的一个特殊的空值；</w:t>
      </w:r>
    </w:p>
    <w:p>
      <w:pPr>
        <w:pStyle w:val="29"/>
        <w:numPr>
          <w:ilvl w:val="0"/>
          <w:numId w:val="139"/>
        </w:numPr>
        <w:ind w:firstLineChars="0"/>
      </w:pPr>
      <w:r>
        <w:rPr>
          <w:rFonts w:hint="eastAsia"/>
        </w:rPr>
        <w:t>常量</w:t>
      </w:r>
    </w:p>
    <w:p>
      <w:pPr>
        <w:pStyle w:val="29"/>
        <w:numPr>
          <w:ilvl w:val="1"/>
          <w:numId w:val="139"/>
        </w:numPr>
        <w:ind w:firstLineChars="0"/>
      </w:pPr>
      <w:r>
        <w:rPr>
          <w:rFonts w:hint="eastAsia"/>
        </w:rPr>
        <w:t>定义常量：PI=3.1415926,但是PI其实还是一个变量，可以任意改变，只是我们这么约定它是个常量；</w:t>
      </w:r>
    </w:p>
    <w:p>
      <w:pPr>
        <w:pStyle w:val="29"/>
        <w:numPr>
          <w:ilvl w:val="1"/>
          <w:numId w:val="139"/>
        </w:numPr>
        <w:ind w:firstLineChars="0"/>
      </w:pPr>
      <w:r>
        <w:rPr>
          <w:rFonts w:hint="eastAsia"/>
        </w:rPr>
        <w:t>整数除法：</w:t>
      </w:r>
    </w:p>
    <w:p>
      <w:pPr>
        <w:pStyle w:val="29"/>
        <w:numPr>
          <w:ilvl w:val="2"/>
          <w:numId w:val="139"/>
        </w:numPr>
        <w:ind w:firstLineChars="0"/>
      </w:pPr>
      <w:r>
        <w:rPr>
          <w:rFonts w:hint="eastAsia"/>
        </w:rPr>
        <w:t>10/3=3.3333333</w:t>
      </w:r>
      <w:r>
        <w:t>…</w:t>
      </w:r>
      <w:r>
        <w:rPr>
          <w:rFonts w:hint="eastAsia"/>
        </w:rPr>
        <w:t>，默认的除法是四舍五入的一个浮点数作为结果；</w:t>
      </w:r>
    </w:p>
    <w:p>
      <w:pPr>
        <w:pStyle w:val="29"/>
        <w:numPr>
          <w:ilvl w:val="2"/>
          <w:numId w:val="139"/>
        </w:numPr>
        <w:ind w:firstLineChars="0"/>
      </w:pPr>
      <w:r>
        <w:rPr>
          <w:rFonts w:hint="eastAsia"/>
        </w:rPr>
        <w:t>10//3=3，地板除，可以得到整数除法；</w:t>
      </w:r>
    </w:p>
    <w:p>
      <w:pPr>
        <w:pStyle w:val="29"/>
        <w:numPr>
          <w:ilvl w:val="2"/>
          <w:numId w:val="139"/>
        </w:numPr>
        <w:ind w:firstLineChars="0"/>
      </w:pPr>
      <w:r>
        <w:rPr>
          <w:rFonts w:hint="eastAsia"/>
        </w:rPr>
        <w:t>10%3=1，求余；</w:t>
      </w:r>
    </w:p>
    <w:p>
      <w:pPr>
        <w:pStyle w:val="5"/>
      </w:pPr>
      <w:r>
        <w:rPr>
          <w:rFonts w:hint="eastAsia"/>
        </w:rPr>
        <w:t>1.2.高级类型</w:t>
      </w:r>
    </w:p>
    <w:p>
      <w:pPr>
        <w:pStyle w:val="7"/>
        <w:ind w:left="420"/>
      </w:pPr>
      <w:r>
        <w:rPr>
          <w:rFonts w:hint="eastAsia"/>
        </w:rPr>
        <w:t>1.2.1.list-列表</w:t>
      </w:r>
    </w:p>
    <w:p>
      <w:pPr>
        <w:ind w:firstLine="420"/>
      </w:pPr>
      <w:r>
        <w:rPr>
          <w:rFonts w:hint="eastAsia"/>
        </w:rPr>
        <w:t>列表，有序，可以随时增加和删除元素，由一对方括号作为开始和结束的标记：a=[1,2,3], b=[</w:t>
      </w:r>
      <w:r>
        <w:t>“</w:t>
      </w:r>
      <w:r>
        <w:rPr>
          <w:rFonts w:hint="eastAsia"/>
        </w:rPr>
        <w:t>1</w:t>
      </w:r>
      <w:r>
        <w:t>”</w:t>
      </w:r>
      <w:r>
        <w:rPr>
          <w:rFonts w:hint="eastAsia"/>
        </w:rPr>
        <w:t xml:space="preserve">, </w:t>
      </w:r>
      <w:r>
        <w:t>“</w:t>
      </w:r>
      <w:r>
        <w:rPr>
          <w:rFonts w:hint="eastAsia"/>
        </w:rPr>
        <w:t>2</w:t>
      </w:r>
      <w:r>
        <w:t>”</w:t>
      </w:r>
      <w:r>
        <w:rPr>
          <w:rFonts w:hint="eastAsia"/>
        </w:rPr>
        <w:t xml:space="preserve">, </w:t>
      </w:r>
      <w:r>
        <w:t>‘</w:t>
      </w:r>
      <w:r>
        <w:rPr>
          <w:rFonts w:hint="eastAsia"/>
        </w:rPr>
        <w:t>3</w:t>
      </w:r>
      <w:r>
        <w:t>’</w:t>
      </w:r>
      <w:r>
        <w:rPr>
          <w:rFonts w:hint="eastAsia"/>
        </w:rPr>
        <w:t>]；</w:t>
      </w:r>
    </w:p>
    <w:p>
      <w:pPr>
        <w:ind w:firstLine="420"/>
      </w:pPr>
      <w:r>
        <w:rPr>
          <w:rFonts w:hint="eastAsia"/>
        </w:rPr>
        <w:t>支持的基本操作罗列如下：</w:t>
      </w:r>
    </w:p>
    <w:p>
      <w:pPr>
        <w:pStyle w:val="29"/>
        <w:numPr>
          <w:ilvl w:val="0"/>
          <w:numId w:val="140"/>
        </w:numPr>
        <w:ind w:firstLineChars="0"/>
      </w:pPr>
      <w:r>
        <w:rPr>
          <w:rFonts w:hint="eastAsia"/>
        </w:rPr>
        <w:t>获取列表长度，使用len()函数，例如len(a)；空列表的长度为0；</w:t>
      </w:r>
    </w:p>
    <w:p>
      <w:pPr>
        <w:pStyle w:val="29"/>
        <w:numPr>
          <w:ilvl w:val="0"/>
          <w:numId w:val="140"/>
        </w:numPr>
        <w:ind w:firstLineChars="0"/>
      </w:pPr>
      <w:r>
        <w:rPr>
          <w:rFonts w:hint="eastAsia"/>
        </w:rPr>
        <w:t>可以使用下标直接访问列表中的元素，例如a[0]表示读取a中的第一个元素；</w:t>
      </w:r>
    </w:p>
    <w:p>
      <w:pPr>
        <w:pStyle w:val="29"/>
        <w:numPr>
          <w:ilvl w:val="0"/>
          <w:numId w:val="140"/>
        </w:numPr>
        <w:ind w:firstLineChars="0"/>
      </w:pPr>
      <w:r>
        <w:rPr>
          <w:rFonts w:hint="eastAsia"/>
        </w:rPr>
        <w:t>支持从后面开始计数的下标，例如a[-1]表示最后一个元素；</w:t>
      </w:r>
    </w:p>
    <w:p>
      <w:pPr>
        <w:pStyle w:val="29"/>
        <w:numPr>
          <w:ilvl w:val="0"/>
          <w:numId w:val="140"/>
        </w:numPr>
        <w:ind w:firstLineChars="0"/>
      </w:pPr>
      <w:r>
        <w:rPr>
          <w:rFonts w:hint="eastAsia"/>
        </w:rPr>
        <w:t>如果索引下标超出了支持的范围，python会上报IndexError的错误，例如a[7]；</w:t>
      </w:r>
    </w:p>
    <w:p>
      <w:pPr>
        <w:pStyle w:val="29"/>
        <w:numPr>
          <w:ilvl w:val="0"/>
          <w:numId w:val="140"/>
        </w:numPr>
        <w:ind w:firstLineChars="0"/>
      </w:pPr>
      <w:r>
        <w:rPr>
          <w:rFonts w:hint="eastAsia"/>
        </w:rPr>
        <w:t>追加元素到列表尾部：a.append(4);</w:t>
      </w:r>
    </w:p>
    <w:p>
      <w:pPr>
        <w:pStyle w:val="29"/>
        <w:numPr>
          <w:ilvl w:val="0"/>
          <w:numId w:val="140"/>
        </w:numPr>
        <w:ind w:firstLineChars="0"/>
      </w:pPr>
      <w:r>
        <w:rPr>
          <w:rFonts w:hint="eastAsia"/>
        </w:rPr>
        <w:t>插入元素到某一个指定位置:a.insert(1, 6)，a的值就会变成[1, 6, 2, 3];</w:t>
      </w:r>
    </w:p>
    <w:p>
      <w:pPr>
        <w:pStyle w:val="29"/>
        <w:numPr>
          <w:ilvl w:val="0"/>
          <w:numId w:val="140"/>
        </w:numPr>
        <w:ind w:firstLineChars="0"/>
      </w:pPr>
      <w:r>
        <w:rPr>
          <w:rFonts w:hint="eastAsia"/>
        </w:rPr>
        <w:t>删除列表末尾的元素：a.pop()</w:t>
      </w:r>
    </w:p>
    <w:p>
      <w:pPr>
        <w:pStyle w:val="29"/>
        <w:numPr>
          <w:ilvl w:val="0"/>
          <w:numId w:val="140"/>
        </w:numPr>
        <w:ind w:firstLineChars="0"/>
      </w:pPr>
      <w:r>
        <w:rPr>
          <w:rFonts w:hint="eastAsia"/>
        </w:rPr>
        <w:t>删除特定下标的元素：a.pop(3);</w:t>
      </w:r>
    </w:p>
    <w:p>
      <w:pPr>
        <w:pStyle w:val="29"/>
        <w:numPr>
          <w:ilvl w:val="0"/>
          <w:numId w:val="140"/>
        </w:numPr>
        <w:ind w:firstLineChars="0"/>
      </w:pPr>
      <w:r>
        <w:rPr>
          <w:rFonts w:hint="eastAsia"/>
        </w:rPr>
        <w:t>更改某个元素的值：a[1] = 4;</w:t>
      </w:r>
    </w:p>
    <w:p>
      <w:pPr>
        <w:pStyle w:val="29"/>
        <w:numPr>
          <w:ilvl w:val="0"/>
          <w:numId w:val="140"/>
        </w:numPr>
        <w:ind w:firstLineChars="0"/>
      </w:pPr>
      <w:r>
        <w:rPr>
          <w:rFonts w:hint="eastAsia"/>
          <w:b/>
        </w:rPr>
        <w:t>list里的数据类型可以不同</w:t>
      </w:r>
      <w:r>
        <w:rPr>
          <w:rFonts w:hint="eastAsia"/>
        </w:rPr>
        <w:t xml:space="preserve">，例如：c=[1, </w:t>
      </w:r>
      <w:r>
        <w:t>“</w:t>
      </w:r>
      <w:r>
        <w:rPr>
          <w:rFonts w:hint="eastAsia"/>
        </w:rPr>
        <w:t>a</w:t>
      </w:r>
      <w:r>
        <w:t>”</w:t>
      </w:r>
      <w:r>
        <w:rPr>
          <w:rFonts w:hint="eastAsia"/>
        </w:rPr>
        <w:t>, [</w:t>
      </w:r>
      <w:r>
        <w:t>‘</w:t>
      </w:r>
      <w:r>
        <w:rPr>
          <w:rFonts w:hint="eastAsia"/>
        </w:rPr>
        <w:t>d</w:t>
      </w:r>
      <w:r>
        <w:t>’</w:t>
      </w:r>
      <w:r>
        <w:rPr>
          <w:rFonts w:hint="eastAsia"/>
        </w:rPr>
        <w:t>, 2]]；</w:t>
      </w:r>
    </w:p>
    <w:p>
      <w:pPr>
        <w:ind w:firstLine="420"/>
      </w:pPr>
    </w:p>
    <w:p>
      <w:pPr>
        <w:pStyle w:val="7"/>
        <w:ind w:left="420"/>
      </w:pPr>
      <w:r>
        <w:rPr>
          <w:rFonts w:hint="eastAsia"/>
        </w:rPr>
        <w:t>1.2.2.tuple-元组</w:t>
      </w:r>
    </w:p>
    <w:p>
      <w:pPr>
        <w:ind w:firstLine="420"/>
      </w:pPr>
      <w:r>
        <w:rPr>
          <w:rFonts w:hint="eastAsia"/>
        </w:rPr>
        <w:t>tuple同样是一种有序列表，与list最大的区别是：</w:t>
      </w:r>
      <w:r>
        <w:rPr>
          <w:rFonts w:hint="eastAsia"/>
          <w:b/>
        </w:rPr>
        <w:t>tuple一旦初始化，就不能再修改！</w:t>
      </w:r>
    </w:p>
    <w:p>
      <w:pPr>
        <w:ind w:firstLine="420"/>
      </w:pPr>
      <w:r>
        <w:rPr>
          <w:rFonts w:hint="eastAsia"/>
        </w:rPr>
        <w:t>tuple可以看作一个const的list，除了不能增删元素、修改元素的值，其他属性无差异；</w:t>
      </w:r>
    </w:p>
    <w:p>
      <w:pPr>
        <w:ind w:firstLine="420"/>
      </w:pPr>
      <w:r>
        <w:rPr>
          <w:rFonts w:hint="eastAsia"/>
        </w:rPr>
        <w:t>tuple的不能修改的特性，使得我们可以更安全的操作数据；</w:t>
      </w:r>
    </w:p>
    <w:p>
      <w:pPr>
        <w:ind w:firstLine="420"/>
      </w:pPr>
      <w:r>
        <w:rPr>
          <w:rFonts w:hint="eastAsia"/>
        </w:rPr>
        <w:t>需要注意，如果是空元组，直接使用a=()就可以声明；但</w:t>
      </w:r>
      <w:r>
        <w:rPr>
          <w:rFonts w:hint="eastAsia"/>
          <w:b/>
        </w:rPr>
        <w:t>如果是一个元素的元组，需要用a=(1,)声明，逗号一定不能少</w:t>
      </w:r>
      <w:r>
        <w:rPr>
          <w:rFonts w:hint="eastAsia"/>
        </w:rPr>
        <w:t>，否则会被误认为是一个基础数据类型；</w:t>
      </w:r>
    </w:p>
    <w:p>
      <w:pPr>
        <w:ind w:firstLine="420"/>
      </w:pPr>
    </w:p>
    <w:p>
      <w:pPr>
        <w:pStyle w:val="7"/>
        <w:ind w:left="420"/>
      </w:pPr>
      <w:r>
        <w:rPr>
          <w:rFonts w:hint="eastAsia"/>
        </w:rPr>
        <w:t>1.2.3.dict-字典</w:t>
      </w:r>
    </w:p>
    <w:p>
      <w:pPr>
        <w:ind w:firstLine="420"/>
      </w:pPr>
      <w:r>
        <w:rPr>
          <w:rFonts w:hint="eastAsia"/>
        </w:rPr>
        <w:t>dictionary，字典，C++中为std::map，使用键值对(key-value)存储，具有极快的查找速度；其定义，采用了一对花括号；</w:t>
      </w:r>
    </w:p>
    <w:p>
      <w:pPr>
        <w:ind w:firstLine="420"/>
      </w:pPr>
      <w:r>
        <w:rPr>
          <w:rFonts w:hint="eastAsia"/>
        </w:rPr>
        <w:t>例如 d={</w:t>
      </w:r>
      <w:r>
        <w:t>“</w:t>
      </w:r>
      <w:r>
        <w:rPr>
          <w:rFonts w:hint="eastAsia"/>
        </w:rPr>
        <w:t>a</w:t>
      </w:r>
      <w:r>
        <w:t>”</w:t>
      </w:r>
      <w:r>
        <w:rPr>
          <w:rFonts w:hint="eastAsia"/>
        </w:rPr>
        <w:t xml:space="preserve">:5, </w:t>
      </w:r>
      <w:r>
        <w:t>“</w:t>
      </w:r>
      <w:r>
        <w:rPr>
          <w:rFonts w:hint="eastAsia"/>
        </w:rPr>
        <w:t>b</w:t>
      </w:r>
      <w:r>
        <w:t>”</w:t>
      </w:r>
      <w:r>
        <w:rPr>
          <w:rFonts w:hint="eastAsia"/>
        </w:rPr>
        <w:t>:6</w:t>
      </w:r>
      <w:r>
        <w:t>}</w:t>
      </w:r>
      <w:r>
        <w:rPr>
          <w:rFonts w:hint="eastAsia"/>
        </w:rPr>
        <w:t>，那么我们要查找</w:t>
      </w:r>
      <w:r>
        <w:t>”</w:t>
      </w:r>
      <w:r>
        <w:rPr>
          <w:rFonts w:hint="eastAsia"/>
        </w:rPr>
        <w:t>a</w:t>
      </w:r>
      <w:r>
        <w:t>”</w:t>
      </w:r>
      <w:r>
        <w:rPr>
          <w:rFonts w:hint="eastAsia"/>
        </w:rPr>
        <w:t>的值，就可以直接使用d[</w:t>
      </w:r>
      <w:r>
        <w:t>“</w:t>
      </w:r>
      <w:r>
        <w:rPr>
          <w:rFonts w:hint="eastAsia"/>
        </w:rPr>
        <w:t>a</w:t>
      </w:r>
      <w:r>
        <w:t>”</w:t>
      </w:r>
      <w:r>
        <w:rPr>
          <w:rFonts w:hint="eastAsia"/>
        </w:rPr>
        <w:t>]来实现；</w:t>
      </w:r>
    </w:p>
    <w:p>
      <w:pPr>
        <w:ind w:firstLine="420"/>
      </w:pPr>
      <w:r>
        <w:rPr>
          <w:rFonts w:hint="eastAsia"/>
        </w:rPr>
        <w:t>可以动态增加dict中的元素，例如：d[</w:t>
      </w:r>
      <w:r>
        <w:t>“</w:t>
      </w:r>
      <w:r>
        <w:rPr>
          <w:rFonts w:hint="eastAsia"/>
        </w:rPr>
        <w:t>d</w:t>
      </w:r>
      <w:r>
        <w:t>”</w:t>
      </w:r>
      <w:r>
        <w:rPr>
          <w:rFonts w:hint="eastAsia"/>
        </w:rPr>
        <w:t>] = 7；</w:t>
      </w:r>
    </w:p>
    <w:p>
      <w:pPr>
        <w:ind w:firstLine="420"/>
      </w:pPr>
      <w:r>
        <w:rPr>
          <w:rFonts w:hint="eastAsia"/>
        </w:rPr>
        <w:t>也可以修改通过如上的方式修改value的值，例如：d[</w:t>
      </w:r>
      <w:r>
        <w:t>‘</w:t>
      </w:r>
      <w:r>
        <w:rPr>
          <w:rFonts w:hint="eastAsia"/>
        </w:rPr>
        <w:t>d</w:t>
      </w:r>
      <w:r>
        <w:t>’</w:t>
      </w:r>
      <w:r>
        <w:rPr>
          <w:rFonts w:hint="eastAsia"/>
        </w:rPr>
        <w:t>]=8；</w:t>
      </w:r>
    </w:p>
    <w:p>
      <w:pPr>
        <w:ind w:firstLine="420"/>
      </w:pPr>
      <w:r>
        <w:rPr>
          <w:rFonts w:hint="eastAsia"/>
        </w:rPr>
        <w:t>如果要查找不存在的key，dict会报错，要防止这种错误，有两种方式：</w:t>
      </w:r>
    </w:p>
    <w:p>
      <w:pPr>
        <w:pStyle w:val="29"/>
        <w:numPr>
          <w:ilvl w:val="0"/>
          <w:numId w:val="141"/>
        </w:numPr>
        <w:ind w:firstLineChars="0"/>
      </w:pPr>
      <w:r>
        <w:rPr>
          <w:rFonts w:hint="eastAsia"/>
        </w:rPr>
        <w:t>通过in判断key是否存在于dict中，例如：</w:t>
      </w:r>
      <w:r>
        <w:t>”</w:t>
      </w:r>
      <w:r>
        <w:rPr>
          <w:rFonts w:hint="eastAsia"/>
        </w:rPr>
        <w:t>e</w:t>
      </w:r>
      <w:r>
        <w:t>”</w:t>
      </w:r>
      <w:r>
        <w:rPr>
          <w:rFonts w:hint="eastAsia"/>
        </w:rPr>
        <w:t xml:space="preserve"> in d: 将返回一个布尔值，通过返回值判断key是否存在即可；</w:t>
      </w:r>
    </w:p>
    <w:p>
      <w:pPr>
        <w:pStyle w:val="29"/>
        <w:numPr>
          <w:ilvl w:val="0"/>
          <w:numId w:val="141"/>
        </w:numPr>
        <w:ind w:firstLineChars="0"/>
      </w:pPr>
      <w:r>
        <w:rPr>
          <w:rFonts w:hint="eastAsia"/>
        </w:rPr>
        <w:t>通过dict自己提供的get方法，如果key不存在就返回None，例如d.get(</w:t>
      </w:r>
      <w:r>
        <w:t>“</w:t>
      </w:r>
      <w:r>
        <w:rPr>
          <w:rFonts w:hint="eastAsia"/>
        </w:rPr>
        <w:t>e</w:t>
      </w:r>
      <w:r>
        <w:t>”</w:t>
      </w:r>
      <w:r>
        <w:rPr>
          <w:rFonts w:hint="eastAsia"/>
        </w:rPr>
        <w:t>)，如果不存在就返回了None；</w:t>
      </w:r>
    </w:p>
    <w:p>
      <w:pPr>
        <w:ind w:firstLine="420"/>
      </w:pPr>
      <w:r>
        <w:rPr>
          <w:rFonts w:hint="eastAsia"/>
        </w:rPr>
        <w:t>需要注意，第二种方法中，get可以指定返回值，例如不希望返回None，而是返回-1，可以：d.get(</w:t>
      </w:r>
      <w:r>
        <w:t>“</w:t>
      </w:r>
      <w:r>
        <w:rPr>
          <w:rFonts w:hint="eastAsia"/>
        </w:rPr>
        <w:t>e</w:t>
      </w:r>
      <w:r>
        <w:t>”</w:t>
      </w:r>
      <w:r>
        <w:rPr>
          <w:rFonts w:hint="eastAsia"/>
        </w:rPr>
        <w:t>, -1)</w:t>
      </w:r>
    </w:p>
    <w:p>
      <w:pPr>
        <w:ind w:firstLine="420"/>
      </w:pPr>
      <w:r>
        <w:rPr>
          <w:rFonts w:hint="eastAsia"/>
        </w:rPr>
        <w:t>另外，key必须是不可变的，list是一个可变的类型，因此不可以作为key使用！</w:t>
      </w:r>
    </w:p>
    <w:p>
      <w:pPr>
        <w:ind w:firstLine="420"/>
      </w:pPr>
    </w:p>
    <w:p>
      <w:pPr>
        <w:pStyle w:val="2"/>
      </w:pPr>
      <w:r>
        <w:rPr>
          <w:rFonts w:hint="eastAsia"/>
        </w:rPr>
        <w:t>2.函数</w:t>
      </w:r>
    </w:p>
    <w:p>
      <w:pPr>
        <w:pStyle w:val="5"/>
      </w:pPr>
      <w:r>
        <w:rPr>
          <w:rFonts w:hint="eastAsia"/>
        </w:rPr>
        <w:t>2.1.运算符</w:t>
      </w:r>
    </w:p>
    <w:p>
      <w:pPr>
        <w:pStyle w:val="7"/>
        <w:ind w:left="420"/>
      </w:pPr>
      <w:r>
        <w:rPr>
          <w:rFonts w:hint="eastAsia"/>
        </w:rPr>
        <w:t>2.1.1.条件判断</w:t>
      </w:r>
    </w:p>
    <w:p>
      <w:pPr>
        <w:ind w:firstLine="420"/>
      </w:pPr>
      <w:r>
        <w:rPr>
          <w:rFonts w:hint="eastAsia"/>
        </w:rPr>
        <w:t>if a &gt;= 3:</w:t>
      </w:r>
    </w:p>
    <w:p>
      <w:pPr>
        <w:ind w:firstLine="420"/>
      </w:pPr>
      <w:r>
        <w:rPr>
          <w:rFonts w:hint="eastAsia"/>
        </w:rPr>
        <w:tab/>
      </w:r>
      <w:r>
        <w:t>…</w:t>
      </w:r>
    </w:p>
    <w:p>
      <w:pPr>
        <w:ind w:firstLine="420"/>
      </w:pPr>
      <w:r>
        <w:rPr>
          <w:rFonts w:hint="eastAsia"/>
        </w:rPr>
        <w:t>else</w:t>
      </w:r>
    </w:p>
    <w:p>
      <w:pPr>
        <w:ind w:firstLine="420"/>
      </w:pPr>
      <w:r>
        <w:rPr>
          <w:rFonts w:hint="eastAsia"/>
        </w:rPr>
        <w:tab/>
      </w:r>
      <w:r>
        <w:t>…</w:t>
      </w:r>
    </w:p>
    <w:p>
      <w:pPr>
        <w:ind w:firstLine="420"/>
      </w:pPr>
      <w:r>
        <w:rPr>
          <w:rFonts w:hint="eastAsia"/>
        </w:rPr>
        <w:t>如上为最简单的一种条件判断；</w:t>
      </w:r>
    </w:p>
    <w:p>
      <w:pPr>
        <w:ind w:firstLine="420"/>
      </w:pPr>
      <w:r>
        <w:rPr>
          <w:rFonts w:hint="eastAsia"/>
        </w:rPr>
        <w:t>还支持elif来做多级条件判断；</w:t>
      </w:r>
    </w:p>
    <w:p>
      <w:pPr>
        <w:ind w:firstLine="420"/>
      </w:pPr>
      <w:r>
        <w:rPr>
          <w:rFonts w:hint="eastAsia"/>
        </w:rPr>
        <w:t>if这一行最后一定要用“：“结尾！</w:t>
      </w:r>
    </w:p>
    <w:p>
      <w:pPr>
        <w:ind w:firstLine="420"/>
      </w:pPr>
    </w:p>
    <w:p>
      <w:pPr>
        <w:pStyle w:val="7"/>
        <w:ind w:left="420"/>
      </w:pPr>
      <w:r>
        <w:rPr>
          <w:rFonts w:hint="eastAsia"/>
        </w:rPr>
        <w:t>2.1.2.循环</w:t>
      </w:r>
    </w:p>
    <w:p>
      <w:pPr>
        <w:pStyle w:val="29"/>
        <w:numPr>
          <w:ilvl w:val="0"/>
          <w:numId w:val="142"/>
        </w:numPr>
        <w:ind w:firstLineChars="0"/>
      </w:pPr>
      <w:r>
        <w:rPr>
          <w:rFonts w:hint="eastAsia"/>
        </w:rPr>
        <w:t>for循环：</w:t>
      </w:r>
    </w:p>
    <w:p>
      <w:pPr>
        <w:pStyle w:val="29"/>
        <w:numPr>
          <w:ilvl w:val="1"/>
          <w:numId w:val="142"/>
        </w:numPr>
        <w:ind w:firstLineChars="0"/>
      </w:pPr>
      <w:r>
        <w:rPr>
          <w:rFonts w:hint="eastAsia"/>
        </w:rPr>
        <w:t>name=[</w:t>
      </w:r>
      <w:r>
        <w:t>“</w:t>
      </w:r>
      <w:r>
        <w:rPr>
          <w:rFonts w:hint="eastAsia"/>
        </w:rPr>
        <w:t>a</w:t>
      </w:r>
      <w:r>
        <w:t>”</w:t>
      </w:r>
      <w:r>
        <w:rPr>
          <w:rFonts w:hint="eastAsia"/>
        </w:rPr>
        <w:t xml:space="preserve">, </w:t>
      </w:r>
      <w:r>
        <w:t>“</w:t>
      </w:r>
      <w:r>
        <w:rPr>
          <w:rFonts w:hint="eastAsia"/>
        </w:rPr>
        <w:t>b</w:t>
      </w:r>
      <w:r>
        <w:t>”</w:t>
      </w:r>
      <w:r>
        <w:rPr>
          <w:rFonts w:hint="eastAsia"/>
        </w:rPr>
        <w:t>]; for name in names: print(name);这种使用list或tuple中的元素，进行循环；</w:t>
      </w:r>
    </w:p>
    <w:p>
      <w:pPr>
        <w:pStyle w:val="29"/>
        <w:numPr>
          <w:ilvl w:val="1"/>
          <w:numId w:val="142"/>
        </w:numPr>
        <w:ind w:firstLineChars="0"/>
      </w:pPr>
      <w:r>
        <w:rPr>
          <w:rFonts w:hint="eastAsia"/>
        </w:rPr>
        <w:t xml:space="preserve">for </w:t>
      </w:r>
      <w:r>
        <w:t>I</w:t>
      </w:r>
      <w:r>
        <w:rPr>
          <w:rFonts w:hint="eastAsia"/>
        </w:rPr>
        <w:t xml:space="preserve"> in range(1, 5): print(i);这种使用了range()函数来进行遍历的方式更简洁，要注意，range(a,b)定义的，是[a, b)这个区间范围；</w:t>
      </w:r>
    </w:p>
    <w:p>
      <w:pPr>
        <w:pStyle w:val="29"/>
        <w:numPr>
          <w:ilvl w:val="0"/>
          <w:numId w:val="142"/>
        </w:numPr>
        <w:ind w:firstLineChars="0"/>
      </w:pPr>
      <w:r>
        <w:rPr>
          <w:rFonts w:hint="eastAsia"/>
        </w:rPr>
        <w:t xml:space="preserve">while循环：只要条件满足，一直执行，例如：while a &gt; 0 : </w:t>
      </w:r>
      <w:r>
        <w:t>…</w:t>
      </w:r>
      <w:r>
        <w:rPr>
          <w:rFonts w:hint="eastAsia"/>
        </w:rPr>
        <w:t>.</w:t>
      </w:r>
    </w:p>
    <w:p>
      <w:pPr>
        <w:ind w:firstLine="420"/>
      </w:pPr>
    </w:p>
    <w:p>
      <w:pPr>
        <w:ind w:firstLine="420"/>
      </w:pPr>
      <w:r>
        <w:rPr>
          <w:rFonts w:hint="eastAsia"/>
        </w:rPr>
        <w:t>支持使用break退出循环体；</w:t>
      </w:r>
    </w:p>
    <w:p>
      <w:pPr>
        <w:ind w:firstLine="420"/>
      </w:pPr>
      <w:r>
        <w:rPr>
          <w:rFonts w:hint="eastAsia"/>
        </w:rPr>
        <w:t>支持使用continue跳出本次循环；</w:t>
      </w:r>
    </w:p>
    <w:p>
      <w:pPr>
        <w:ind w:firstLine="420"/>
      </w:pPr>
    </w:p>
    <w:p>
      <w:pPr>
        <w:pStyle w:val="5"/>
      </w:pPr>
      <w:r>
        <w:rPr>
          <w:rFonts w:hint="eastAsia"/>
        </w:rPr>
        <w:t>2.2.函数</w:t>
      </w:r>
    </w:p>
    <w:p>
      <w:pPr>
        <w:pStyle w:val="7"/>
        <w:ind w:left="420"/>
      </w:pPr>
      <w:r>
        <w:rPr>
          <w:rFonts w:hint="eastAsia"/>
        </w:rPr>
        <w:t>2.2.1.定义函数</w:t>
      </w:r>
    </w:p>
    <w:p>
      <w:pPr>
        <w:ind w:firstLine="420"/>
      </w:pPr>
      <w:r>
        <w:rPr>
          <w:rFonts w:hint="eastAsia"/>
        </w:rPr>
        <w:t>定义一个函数，需要依次写出：def关键字，函数名，函数参数(以括号括起)，冒号，函数体；</w:t>
      </w:r>
    </w:p>
    <w:p>
      <w:pPr>
        <w:ind w:firstLine="420"/>
      </w:pPr>
      <w:r>
        <w:rPr>
          <w:rFonts w:hint="eastAsia"/>
        </w:rPr>
        <w:t>例如：</w:t>
      </w:r>
    </w:p>
    <w:p>
      <w:pPr>
        <w:ind w:firstLine="420"/>
      </w:pPr>
      <w:r>
        <w:rPr>
          <w:rFonts w:hint="eastAsia"/>
        </w:rPr>
        <w:t>def func(x):</w:t>
      </w:r>
    </w:p>
    <w:p>
      <w:pPr>
        <w:ind w:firstLine="420"/>
      </w:pPr>
      <w:r>
        <w:rPr>
          <w:rFonts w:hint="eastAsia"/>
        </w:rPr>
        <w:tab/>
      </w:r>
      <w:r>
        <w:rPr>
          <w:rFonts w:hint="eastAsia"/>
        </w:rPr>
        <w:t>print(x)</w:t>
      </w:r>
    </w:p>
    <w:p>
      <w:pPr>
        <w:ind w:firstLine="420"/>
      </w:pPr>
      <w:r>
        <w:rPr>
          <w:rFonts w:hint="eastAsia"/>
        </w:rPr>
        <w:t>支持通过return返回返回值；且执行到return时函数将返回，后续代码不予执行；</w:t>
      </w:r>
    </w:p>
    <w:p>
      <w:pPr>
        <w:ind w:firstLine="420"/>
      </w:pPr>
    </w:p>
    <w:p>
      <w:pPr>
        <w:pStyle w:val="7"/>
        <w:ind w:left="420"/>
      </w:pPr>
      <w:r>
        <w:rPr>
          <w:rFonts w:hint="eastAsia"/>
        </w:rPr>
        <w:t>2.2.2.桩函数</w:t>
      </w:r>
    </w:p>
    <w:p>
      <w:pPr>
        <w:ind w:firstLine="420"/>
      </w:pPr>
      <w:r>
        <w:rPr>
          <w:rFonts w:hint="eastAsia"/>
        </w:rPr>
        <w:t>可以使用pass关键字定义一个桩函数，也就是空函数，实现编译通过的目的，并不影响其他模块的编写和测试，例如：</w:t>
      </w:r>
    </w:p>
    <w:p>
      <w:pPr>
        <w:ind w:firstLine="420"/>
      </w:pPr>
      <w:r>
        <w:rPr>
          <w:rFonts w:hint="eastAsia"/>
        </w:rPr>
        <w:t>def func(x):</w:t>
      </w:r>
    </w:p>
    <w:p>
      <w:pPr>
        <w:ind w:firstLine="420"/>
      </w:pPr>
      <w:r>
        <w:rPr>
          <w:rFonts w:hint="eastAsia"/>
        </w:rPr>
        <w:tab/>
      </w:r>
      <w:r>
        <w:rPr>
          <w:rFonts w:hint="eastAsia"/>
        </w:rPr>
        <w:t>pass</w:t>
      </w:r>
    </w:p>
    <w:p>
      <w:pPr>
        <w:ind w:firstLine="420"/>
      </w:pPr>
    </w:p>
    <w:p>
      <w:pPr>
        <w:pStyle w:val="7"/>
        <w:ind w:left="420"/>
      </w:pPr>
      <w:r>
        <w:rPr>
          <w:rFonts w:hint="eastAsia"/>
        </w:rPr>
        <w:t>2.2.3.传入参数校验</w:t>
      </w:r>
    </w:p>
    <w:p>
      <w:pPr>
        <w:ind w:firstLine="420"/>
      </w:pPr>
      <w:r>
        <w:rPr>
          <w:rFonts w:hint="eastAsia"/>
        </w:rPr>
        <w:t>对于参数个数的校验，python可以自动完成，例如：</w:t>
      </w:r>
    </w:p>
    <w:p>
      <w:pPr>
        <w:ind w:firstLine="420"/>
      </w:pPr>
      <w:r>
        <w:rPr>
          <w:rFonts w:hint="eastAsia"/>
        </w:rPr>
        <w:t>def func(x):</w:t>
      </w:r>
    </w:p>
    <w:p>
      <w:pPr>
        <w:ind w:firstLine="420"/>
      </w:pPr>
      <w:r>
        <w:rPr>
          <w:rFonts w:hint="eastAsia"/>
        </w:rPr>
        <w:tab/>
      </w:r>
      <w:r>
        <w:rPr>
          <w:rFonts w:hint="eastAsia"/>
        </w:rPr>
        <w:t>pass</w:t>
      </w:r>
    </w:p>
    <w:p>
      <w:pPr>
        <w:ind w:firstLine="420"/>
      </w:pPr>
      <w:r>
        <w:rPr>
          <w:rFonts w:hint="eastAsia"/>
        </w:rPr>
        <w:t>func(1, 2)这种调用方式，将会抛出TypeError的错误。</w:t>
      </w:r>
    </w:p>
    <w:p>
      <w:pPr>
        <w:ind w:firstLine="420"/>
      </w:pPr>
      <w:r>
        <w:rPr>
          <w:rFonts w:hint="eastAsia"/>
        </w:rPr>
        <w:t>但是对于参数类型的校验，python无法自动校验。我们可以在函数体内自动进行：</w:t>
      </w:r>
    </w:p>
    <w:p>
      <w:pPr>
        <w:ind w:firstLine="420"/>
      </w:pPr>
      <w:r>
        <w:rPr>
          <w:rFonts w:hint="eastAsia"/>
        </w:rPr>
        <w:t>def func(x):</w:t>
      </w:r>
    </w:p>
    <w:p>
      <w:pPr>
        <w:ind w:firstLine="420"/>
      </w:pPr>
      <w:r>
        <w:rPr>
          <w:rFonts w:hint="eastAsia"/>
        </w:rPr>
        <w:tab/>
      </w:r>
      <w:r>
        <w:rPr>
          <w:rFonts w:hint="eastAsia"/>
        </w:rPr>
        <w:t>if not isinstance(x, (int, float)):</w:t>
      </w:r>
    </w:p>
    <w:p>
      <w:pPr>
        <w:ind w:firstLine="420"/>
      </w:pPr>
      <w:r>
        <w:rPr>
          <w:rFonts w:hint="eastAsia"/>
        </w:rPr>
        <w:tab/>
      </w:r>
      <w:r>
        <w:rPr>
          <w:rFonts w:hint="eastAsia"/>
        </w:rPr>
        <w:tab/>
      </w:r>
      <w:r>
        <w:rPr>
          <w:rFonts w:hint="eastAsia"/>
        </w:rPr>
        <w:t>raise TypeError(</w:t>
      </w:r>
      <w:r>
        <w:t>“</w:t>
      </w:r>
      <w:r>
        <w:rPr>
          <w:rFonts w:hint="eastAsia"/>
        </w:rPr>
        <w:t>bad operator type!</w:t>
      </w:r>
      <w:r>
        <w:t>”</w:t>
      </w:r>
      <w:r>
        <w:rPr>
          <w:rFonts w:hint="eastAsia"/>
        </w:rPr>
        <w:t>)</w:t>
      </w:r>
    </w:p>
    <w:p>
      <w:pPr>
        <w:ind w:firstLine="420"/>
      </w:pPr>
      <w:r>
        <w:rPr>
          <w:rFonts w:hint="eastAsia"/>
        </w:rPr>
        <w:tab/>
      </w:r>
      <w:r>
        <w:rPr>
          <w:rFonts w:hint="eastAsia"/>
        </w:rPr>
        <w:t>pass</w:t>
      </w:r>
    </w:p>
    <w:p>
      <w:pPr>
        <w:ind w:firstLine="420"/>
      </w:pPr>
      <w:r>
        <w:rPr>
          <w:rFonts w:hint="eastAsia"/>
        </w:rPr>
        <w:t>这时候就可以校验传入参数的类型，如果不是int或者float，将抛出TypeError的异常；</w:t>
      </w:r>
    </w:p>
    <w:p>
      <w:pPr>
        <w:ind w:firstLine="420"/>
      </w:pPr>
    </w:p>
    <w:p>
      <w:pPr>
        <w:ind w:firstLine="420"/>
      </w:pPr>
      <w:r>
        <w:rPr>
          <w:rFonts w:hint="eastAsia"/>
        </w:rPr>
        <w:t>isinstance函数，是python内置的数据类型检查函数；</w:t>
      </w:r>
    </w:p>
    <w:p>
      <w:pPr>
        <w:ind w:firstLine="420"/>
      </w:pPr>
    </w:p>
    <w:p>
      <w:pPr>
        <w:pStyle w:val="7"/>
        <w:ind w:left="420"/>
      </w:pPr>
      <w:r>
        <w:rPr>
          <w:rFonts w:hint="eastAsia"/>
        </w:rPr>
        <w:t>2.2.4.返回多个返回值</w:t>
      </w:r>
    </w:p>
    <w:p>
      <w:pPr>
        <w:ind w:firstLine="420"/>
      </w:pPr>
      <w:r>
        <w:rPr>
          <w:rFonts w:hint="eastAsia"/>
        </w:rPr>
        <w:t>def func(x):</w:t>
      </w:r>
    </w:p>
    <w:p>
      <w:pPr>
        <w:ind w:firstLine="420"/>
      </w:pPr>
      <w:r>
        <w:rPr>
          <w:rFonts w:hint="eastAsia"/>
        </w:rPr>
        <w:tab/>
      </w:r>
      <w:r>
        <w:rPr>
          <w:rFonts w:hint="eastAsia"/>
        </w:rPr>
        <w:t>return x, y, z</w:t>
      </w:r>
    </w:p>
    <w:p>
      <w:pPr>
        <w:ind w:firstLine="420"/>
      </w:pPr>
      <w:r>
        <w:rPr>
          <w:rFonts w:hint="eastAsia"/>
        </w:rPr>
        <w:t>这种形式，可以返回形式上的3个返回值，但其实这里返回的，是一个元组！也就是说，我们可以用两种方式接收返回值：</w:t>
      </w:r>
    </w:p>
    <w:p>
      <w:pPr>
        <w:pStyle w:val="29"/>
        <w:numPr>
          <w:ilvl w:val="0"/>
          <w:numId w:val="143"/>
        </w:numPr>
        <w:ind w:firstLineChars="0"/>
      </w:pPr>
      <w:r>
        <w:rPr>
          <w:rFonts w:hint="eastAsia"/>
        </w:rPr>
        <w:t>x, y, z = func(x);</w:t>
      </w:r>
    </w:p>
    <w:p>
      <w:pPr>
        <w:pStyle w:val="29"/>
        <w:numPr>
          <w:ilvl w:val="0"/>
          <w:numId w:val="143"/>
        </w:numPr>
        <w:ind w:firstLineChars="0"/>
      </w:pPr>
      <w:r>
        <w:rPr>
          <w:rFonts w:hint="eastAsia"/>
        </w:rPr>
        <w:t>r = func(x)；</w:t>
      </w:r>
    </w:p>
    <w:p>
      <w:pPr>
        <w:ind w:firstLine="420"/>
      </w:pPr>
      <w:r>
        <w:rPr>
          <w:rFonts w:hint="eastAsia"/>
        </w:rPr>
        <w:t>第二种方式里，print(r)，输出的一定是3个元素的元组；</w:t>
      </w:r>
    </w:p>
    <w:p>
      <w:pPr>
        <w:ind w:firstLine="420"/>
      </w:pPr>
    </w:p>
    <w:p>
      <w:pPr>
        <w:ind w:firstLine="420"/>
      </w:pPr>
      <w:r>
        <w:rPr>
          <w:rFonts w:hint="eastAsia"/>
        </w:rPr>
        <w:t>可以这样写，是因为python支持tuple返回括号，仅此而已。</w:t>
      </w:r>
    </w:p>
    <w:p>
      <w:pPr>
        <w:ind w:firstLine="420"/>
      </w:pPr>
    </w:p>
    <w:p>
      <w:pPr>
        <w:pStyle w:val="7"/>
        <w:ind w:left="420"/>
      </w:pPr>
      <w:r>
        <w:rPr>
          <w:rFonts w:hint="eastAsia"/>
        </w:rPr>
        <w:t>2.2.5.默认参数值</w:t>
      </w:r>
    </w:p>
    <w:p>
      <w:pPr>
        <w:ind w:firstLine="420"/>
      </w:pPr>
      <w:r>
        <w:rPr>
          <w:rFonts w:hint="eastAsia"/>
        </w:rPr>
        <w:t>可以使用默认参数值的方式，简化程序调用，例如：</w:t>
      </w:r>
    </w:p>
    <w:p>
      <w:pPr>
        <w:ind w:firstLine="420"/>
      </w:pPr>
      <w:r>
        <w:rPr>
          <w:rFonts w:hint="eastAsia"/>
        </w:rPr>
        <w:t>def func(x, y=2):</w:t>
      </w:r>
    </w:p>
    <w:p>
      <w:pPr>
        <w:ind w:firstLine="420"/>
      </w:pPr>
      <w:r>
        <w:rPr>
          <w:rFonts w:hint="eastAsia"/>
        </w:rPr>
        <w:tab/>
      </w:r>
      <w:r>
        <w:rPr>
          <w:rFonts w:hint="eastAsia"/>
        </w:rPr>
        <w:t>pass</w:t>
      </w:r>
    </w:p>
    <w:p>
      <w:pPr>
        <w:ind w:firstLine="420"/>
      </w:pPr>
      <w:r>
        <w:rPr>
          <w:rFonts w:hint="eastAsia"/>
        </w:rPr>
        <w:t>这样，调用时如果使用func(1)，那么第二个参数就是用默认的2；如果使用func(1,3)，那么第二个参数就是用传入的3；</w:t>
      </w:r>
    </w:p>
    <w:p>
      <w:pPr>
        <w:ind w:firstLine="420"/>
      </w:pPr>
      <w:r>
        <w:rPr>
          <w:rFonts w:hint="eastAsia"/>
        </w:rPr>
        <w:t>与C++相同，默认参数必须在函数参数的尾部；也可以支持多个，但必须在尾部，例如：</w:t>
      </w:r>
    </w:p>
    <w:p>
      <w:pPr>
        <w:ind w:firstLine="420"/>
      </w:pPr>
      <w:r>
        <w:rPr>
          <w:rFonts w:hint="eastAsia"/>
        </w:rPr>
        <w:t>def func(a, b, c=</w:t>
      </w:r>
      <w:r>
        <w:t>”</w:t>
      </w:r>
      <w:r>
        <w:rPr>
          <w:rFonts w:hint="eastAsia"/>
        </w:rPr>
        <w:t>a</w:t>
      </w:r>
      <w:r>
        <w:t>”</w:t>
      </w:r>
      <w:r>
        <w:rPr>
          <w:rFonts w:hint="eastAsia"/>
        </w:rPr>
        <w:t>, d = 6):</w:t>
      </w:r>
    </w:p>
    <w:p>
      <w:pPr>
        <w:ind w:firstLine="420"/>
      </w:pPr>
      <w:r>
        <w:rPr>
          <w:rFonts w:hint="eastAsia"/>
        </w:rPr>
        <w:tab/>
      </w:r>
      <w:r>
        <w:rPr>
          <w:rFonts w:hint="eastAsia"/>
        </w:rPr>
        <w:t>pass</w:t>
      </w:r>
    </w:p>
    <w:p>
      <w:pPr>
        <w:ind w:firstLine="420"/>
      </w:pPr>
      <w:r>
        <w:rPr>
          <w:rFonts w:hint="eastAsia"/>
        </w:rPr>
        <w:t>但是，默认参数，必须指向不可变的对象！不要指向列表等可变的对象!</w:t>
      </w:r>
    </w:p>
    <w:p>
      <w:pPr>
        <w:ind w:firstLine="420"/>
      </w:pPr>
      <w:r>
        <w:rPr>
          <w:rFonts w:hint="eastAsia"/>
        </w:rPr>
        <w:t>可以通过指定名字，使用默认参数，例如：func(1, 2, d=7)这种调用方式，第三个参数就默认使用了c=</w:t>
      </w:r>
      <w:r>
        <w:t>”</w:t>
      </w:r>
      <w:r>
        <w:rPr>
          <w:rFonts w:hint="eastAsia"/>
        </w:rPr>
        <w:t>a</w:t>
      </w:r>
      <w:r>
        <w:t>”；</w:t>
      </w:r>
    </w:p>
    <w:p>
      <w:pPr>
        <w:ind w:firstLine="420"/>
      </w:pPr>
    </w:p>
    <w:p>
      <w:pPr>
        <w:pStyle w:val="7"/>
        <w:ind w:left="420"/>
      </w:pPr>
      <w:r>
        <w:rPr>
          <w:rFonts w:hint="eastAsia"/>
        </w:rPr>
        <w:t>2.2.6.递归函数</w:t>
      </w:r>
    </w:p>
    <w:p>
      <w:pPr>
        <w:ind w:firstLine="420"/>
      </w:pPr>
      <w:r>
        <w:rPr>
          <w:rFonts w:hint="eastAsia"/>
        </w:rPr>
        <w:t>def fact(n):</w:t>
      </w:r>
    </w:p>
    <w:p>
      <w:pPr>
        <w:ind w:firstLine="420"/>
      </w:pPr>
      <w:r>
        <w:rPr>
          <w:rFonts w:hint="eastAsia"/>
        </w:rPr>
        <w:tab/>
      </w:r>
      <w:r>
        <w:rPr>
          <w:rFonts w:hint="eastAsia"/>
        </w:rPr>
        <w:t>if n == 1:</w:t>
      </w:r>
    </w:p>
    <w:p>
      <w:pPr>
        <w:ind w:firstLine="420"/>
      </w:pPr>
      <w:r>
        <w:rPr>
          <w:rFonts w:hint="eastAsia"/>
        </w:rPr>
        <w:tab/>
      </w:r>
      <w:r>
        <w:rPr>
          <w:rFonts w:hint="eastAsia"/>
        </w:rPr>
        <w:tab/>
      </w:r>
      <w:r>
        <w:rPr>
          <w:rFonts w:hint="eastAsia"/>
        </w:rPr>
        <w:t>return 1</w:t>
      </w:r>
    </w:p>
    <w:p>
      <w:pPr>
        <w:ind w:firstLine="420"/>
      </w:pPr>
      <w:r>
        <w:rPr>
          <w:rFonts w:hint="eastAsia"/>
        </w:rPr>
        <w:tab/>
      </w:r>
      <w:r>
        <w:rPr>
          <w:rFonts w:hint="eastAsia"/>
        </w:rPr>
        <w:t>return n * fact(n - 1)</w:t>
      </w:r>
    </w:p>
    <w:p>
      <w:pPr>
        <w:ind w:firstLine="420"/>
      </w:pPr>
      <w:r>
        <w:rPr>
          <w:rFonts w:hint="eastAsia"/>
        </w:rPr>
        <w:t>如上是简单的递归函数。</w:t>
      </w:r>
    </w:p>
    <w:p>
      <w:pPr>
        <w:ind w:firstLine="420"/>
      </w:pPr>
      <w:r>
        <w:rPr>
          <w:rFonts w:hint="eastAsia"/>
        </w:rPr>
        <w:t>递归调用，最重要的是要防止栈溢出！</w:t>
      </w:r>
    </w:p>
    <w:p>
      <w:pPr>
        <w:ind w:firstLine="420"/>
      </w:pPr>
    </w:p>
    <w:p>
      <w:pPr>
        <w:pStyle w:val="2"/>
      </w:pPr>
      <w:r>
        <w:rPr>
          <w:rFonts w:hint="eastAsia"/>
        </w:rPr>
        <w:t>3.高级特性</w:t>
      </w:r>
    </w:p>
    <w:p>
      <w:pPr>
        <w:pStyle w:val="5"/>
      </w:pPr>
      <w:r>
        <w:rPr>
          <w:rFonts w:hint="eastAsia"/>
        </w:rPr>
        <w:t>3.1.切片</w:t>
      </w:r>
    </w:p>
    <w:p>
      <w:pPr>
        <w:ind w:firstLine="420"/>
      </w:pPr>
      <w:r>
        <w:rPr>
          <w:rFonts w:hint="eastAsia"/>
        </w:rPr>
        <w:t>可以通过切片操作，取得某个对象中的特定位置的元素:</w:t>
      </w:r>
    </w:p>
    <w:p>
      <w:pPr>
        <w:pStyle w:val="29"/>
        <w:numPr>
          <w:ilvl w:val="0"/>
          <w:numId w:val="144"/>
        </w:numPr>
        <w:ind w:firstLineChars="0"/>
      </w:pPr>
      <w:r>
        <w:rPr>
          <w:rFonts w:hint="eastAsia"/>
        </w:rPr>
        <w:t>list：L[1:3]</w:t>
      </w:r>
    </w:p>
    <w:p>
      <w:pPr>
        <w:pStyle w:val="29"/>
        <w:numPr>
          <w:ilvl w:val="0"/>
          <w:numId w:val="144"/>
        </w:numPr>
        <w:ind w:firstLineChars="0"/>
      </w:pPr>
      <w:r>
        <w:rPr>
          <w:rFonts w:hint="eastAsia"/>
        </w:rPr>
        <w:t>tuple：t[:-2]</w:t>
      </w:r>
    </w:p>
    <w:p>
      <w:pPr>
        <w:pStyle w:val="29"/>
        <w:numPr>
          <w:ilvl w:val="0"/>
          <w:numId w:val="144"/>
        </w:numPr>
        <w:ind w:firstLineChars="0"/>
      </w:pPr>
      <w:r>
        <w:rPr>
          <w:rFonts w:hint="eastAsia"/>
        </w:rPr>
        <w:t>字符串：s=</w:t>
      </w:r>
      <w:r>
        <w:t>”</w:t>
      </w:r>
      <w:r>
        <w:rPr>
          <w:rFonts w:hint="eastAsia"/>
        </w:rPr>
        <w:t>shgeghoahgprhg</w:t>
      </w:r>
      <w:r>
        <w:t>”</w:t>
      </w:r>
      <w:r>
        <w:rPr>
          <w:rFonts w:hint="eastAsia"/>
        </w:rPr>
        <w:t>; s[3:-1]</w:t>
      </w:r>
    </w:p>
    <w:p>
      <w:pPr>
        <w:ind w:firstLine="420"/>
      </w:pPr>
      <w:r>
        <w:rPr>
          <w:rFonts w:hint="eastAsia"/>
        </w:rPr>
        <w:t>需要明确的要点有：</w:t>
      </w:r>
    </w:p>
    <w:p>
      <w:pPr>
        <w:pStyle w:val="29"/>
        <w:numPr>
          <w:ilvl w:val="0"/>
          <w:numId w:val="145"/>
        </w:numPr>
        <w:ind w:firstLineChars="0"/>
      </w:pPr>
      <w:r>
        <w:rPr>
          <w:rFonts w:hint="eastAsia"/>
        </w:rPr>
        <w:t>切片[a:b]的取值范围，是[a,b),也就是说并不包含b在内；</w:t>
      </w:r>
    </w:p>
    <w:p>
      <w:pPr>
        <w:pStyle w:val="29"/>
        <w:numPr>
          <w:ilvl w:val="0"/>
          <w:numId w:val="145"/>
        </w:numPr>
        <w:ind w:firstLineChars="0"/>
      </w:pPr>
      <w:r>
        <w:rPr>
          <w:rFonts w:hint="eastAsia"/>
        </w:rPr>
        <w:t>切片[:b]省略了开始的位置，就默认是0，也就是从第一个元素开始；</w:t>
      </w:r>
    </w:p>
    <w:p>
      <w:pPr>
        <w:pStyle w:val="29"/>
        <w:numPr>
          <w:ilvl w:val="0"/>
          <w:numId w:val="145"/>
        </w:numPr>
        <w:ind w:firstLineChars="0"/>
      </w:pPr>
      <w:r>
        <w:rPr>
          <w:rFonts w:hint="eastAsia"/>
        </w:rPr>
        <w:t>切片支持从后向前的计数方式，也就是支持负数传入；</w:t>
      </w:r>
    </w:p>
    <w:p>
      <w:pPr>
        <w:ind w:left="420" w:firstLine="0" w:firstLineChars="0"/>
      </w:pPr>
    </w:p>
    <w:p>
      <w:pPr>
        <w:pStyle w:val="5"/>
      </w:pPr>
      <w:r>
        <w:rPr>
          <w:rFonts w:hint="eastAsia"/>
        </w:rPr>
        <w:t>3.2.列表生成式</w:t>
      </w:r>
    </w:p>
    <w:p>
      <w:pPr>
        <w:ind w:firstLine="420"/>
      </w:pPr>
      <w:r>
        <w:rPr>
          <w:rFonts w:hint="eastAsia"/>
        </w:rPr>
        <w:t>列表生成式，list comprehensions，是python内置的非常简单却强大的可以用来</w:t>
      </w:r>
      <w:r>
        <w:rPr>
          <w:rFonts w:hint="eastAsia"/>
          <w:b/>
        </w:rPr>
        <w:t>创建list</w:t>
      </w:r>
      <w:r>
        <w:rPr>
          <w:rFonts w:hint="eastAsia"/>
        </w:rPr>
        <w:t>的生成式。</w:t>
      </w:r>
    </w:p>
    <w:p>
      <w:pPr>
        <w:ind w:firstLine="420"/>
      </w:pPr>
      <w:r>
        <w:rPr>
          <w:rFonts w:hint="eastAsia"/>
        </w:rPr>
        <w:t xml:space="preserve">例如，我们想要创建一个[1*1, 2*2, 3*3, </w:t>
      </w:r>
      <w:r>
        <w:t>…</w:t>
      </w:r>
      <w:r>
        <w:rPr>
          <w:rFonts w:hint="eastAsia"/>
        </w:rPr>
        <w:t>, 11*11]的list，首先可以用函数使用for循环创建，但更好的方式是使用列表生成式：</w:t>
      </w:r>
    </w:p>
    <w:p>
      <w:pPr>
        <w:ind w:firstLine="420"/>
      </w:pPr>
      <w:r>
        <w:rPr>
          <w:rFonts w:hint="eastAsia"/>
        </w:rPr>
        <w:t>[x * x for x in range(1, 12)]</w:t>
      </w:r>
    </w:p>
    <w:p>
      <w:pPr>
        <w:ind w:firstLine="420"/>
      </w:pPr>
      <w:r>
        <w:rPr>
          <w:rFonts w:hint="eastAsia"/>
        </w:rPr>
        <w:t>这样就直接生成了我们需要的list了！</w:t>
      </w:r>
    </w:p>
    <w:p>
      <w:pPr>
        <w:ind w:firstLine="420"/>
      </w:pPr>
      <w:r>
        <w:rPr>
          <w:rFonts w:hint="eastAsia"/>
        </w:rPr>
        <w:t>其格式是：[要生成的元素 for循环];</w:t>
      </w:r>
    </w:p>
    <w:p>
      <w:pPr>
        <w:ind w:firstLine="420"/>
      </w:pPr>
      <w:r>
        <w:rPr>
          <w:rFonts w:hint="eastAsia"/>
        </w:rPr>
        <w:t>我们可以只要偶数的平方：[x * x for x in range(1, 12) if x % 2 == 0]；</w:t>
      </w:r>
    </w:p>
    <w:p>
      <w:pPr>
        <w:ind w:firstLine="420"/>
      </w:pPr>
      <w:r>
        <w:rPr>
          <w:rFonts w:hint="eastAsia"/>
        </w:rPr>
        <w:t>也可以使用多个参数：</w:t>
      </w:r>
    </w:p>
    <w:p>
      <w:pPr>
        <w:ind w:firstLine="420"/>
      </w:pPr>
      <w:r>
        <w:rPr>
          <w:rFonts w:hint="eastAsia"/>
        </w:rPr>
        <w:t>d = {a : 1, b : 2, c: 3}</w:t>
      </w:r>
    </w:p>
    <w:p>
      <w:pPr>
        <w:ind w:firstLine="420"/>
      </w:pPr>
      <w:r>
        <w:rPr>
          <w:rFonts w:hint="eastAsia"/>
        </w:rPr>
        <w:t xml:space="preserve">[k + </w:t>
      </w:r>
      <w:r>
        <w:t>“</w:t>
      </w:r>
      <w:r>
        <w:rPr>
          <w:rFonts w:hint="eastAsia"/>
        </w:rPr>
        <w:t>=</w:t>
      </w:r>
      <w:r>
        <w:t>”</w:t>
      </w:r>
      <w:r>
        <w:rPr>
          <w:rFonts w:hint="eastAsia"/>
        </w:rPr>
        <w:t xml:space="preserve"> + v for k, v in d.items()]</w:t>
      </w:r>
    </w:p>
    <w:p>
      <w:pPr>
        <w:ind w:firstLine="420"/>
      </w:pPr>
    </w:p>
    <w:p>
      <w:pPr>
        <w:pStyle w:val="2"/>
      </w:pPr>
      <w:r>
        <w:rPr>
          <w:rFonts w:hint="eastAsia"/>
        </w:rPr>
        <w:t>4.函数式编程</w:t>
      </w:r>
    </w:p>
    <w:p>
      <w:pPr>
        <w:pStyle w:val="5"/>
      </w:pPr>
      <w:r>
        <w:rPr>
          <w:rFonts w:hint="eastAsia"/>
        </w:rPr>
        <w:t>4.1.函数指针</w:t>
      </w:r>
    </w:p>
    <w:p>
      <w:pPr>
        <w:ind w:firstLine="420"/>
      </w:pPr>
      <w:r>
        <w:rPr>
          <w:rFonts w:hint="eastAsia"/>
        </w:rPr>
        <w:t>python中，支持将函数名称赋值给一个变量，等同于C++中的函数指针，使用该变量可以直接执行函数功能。</w:t>
      </w:r>
    </w:p>
    <w:p>
      <w:pPr>
        <w:ind w:firstLine="420"/>
      </w:pPr>
      <w:r>
        <w:rPr>
          <w:rFonts w:hint="eastAsia"/>
        </w:rPr>
        <w:t>例如，abs函数，用来求绝对值，可以如下赋值：</w:t>
      </w:r>
    </w:p>
    <w:p>
      <w:pPr>
        <w:ind w:firstLine="420"/>
      </w:pPr>
      <w:r>
        <w:rPr>
          <w:rFonts w:hint="eastAsia"/>
        </w:rPr>
        <w:tab/>
      </w:r>
      <w:r>
        <w:rPr>
          <w:rFonts w:hint="eastAsia"/>
        </w:rPr>
        <w:t>func = abs</w:t>
      </w:r>
    </w:p>
    <w:p>
      <w:pPr>
        <w:ind w:firstLine="420"/>
      </w:pPr>
      <w:r>
        <w:rPr>
          <w:rFonts w:hint="eastAsia"/>
        </w:rPr>
        <w:t>也可以将函数名称作为参数，传递到其他函数使用，例如：</w:t>
      </w:r>
    </w:p>
    <w:p>
      <w:pPr>
        <w:ind w:firstLine="420"/>
      </w:pPr>
      <w:r>
        <w:rPr>
          <w:rFonts w:hint="eastAsia"/>
        </w:rPr>
        <w:t>def add(a, b, func):</w:t>
      </w:r>
    </w:p>
    <w:p>
      <w:pPr>
        <w:ind w:firstLine="420"/>
      </w:pPr>
      <w:r>
        <w:rPr>
          <w:rFonts w:hint="eastAsia"/>
        </w:rPr>
        <w:tab/>
      </w:r>
      <w:r>
        <w:rPr>
          <w:rFonts w:hint="eastAsia"/>
        </w:rPr>
        <w:t>return func(a) + func(b)</w:t>
      </w:r>
    </w:p>
    <w:p>
      <w:pPr>
        <w:ind w:firstLine="420"/>
      </w:pPr>
      <w:r>
        <w:rPr>
          <w:rFonts w:hint="eastAsia"/>
        </w:rPr>
        <w:t>这里就将func作为一个参数，传递进来。</w:t>
      </w:r>
    </w:p>
    <w:p>
      <w:pPr>
        <w:ind w:firstLine="420"/>
      </w:pPr>
    </w:p>
    <w:p>
      <w:pPr>
        <w:pStyle w:val="5"/>
      </w:pPr>
      <w:r>
        <w:rPr>
          <w:rFonts w:hint="eastAsia"/>
        </w:rPr>
        <w:t>4.2.map函数</w:t>
      </w:r>
    </w:p>
    <w:p>
      <w:pPr>
        <w:ind w:firstLine="420"/>
      </w:pPr>
      <w:r>
        <w:rPr>
          <w:rFonts w:hint="eastAsia"/>
        </w:rPr>
        <w:t>map函数接收两个参数:第一个参数是一个函数指针，第二个参数是一个Iterator(例如list等)。</w:t>
      </w:r>
    </w:p>
    <w:p>
      <w:pPr>
        <w:ind w:firstLine="420"/>
      </w:pPr>
      <w:r>
        <w:rPr>
          <w:rFonts w:hint="eastAsia"/>
        </w:rPr>
        <w:t>其作用，是将函数指针，依次作用到序列的每个元素，并把结果作为新的Iterator返回。</w:t>
      </w:r>
    </w:p>
    <w:p>
      <w:pPr>
        <w:ind w:firstLine="420"/>
      </w:pPr>
      <w:r>
        <w:rPr>
          <w:rFonts w:hint="eastAsia"/>
        </w:rPr>
        <w:t>例如:</w:t>
      </w:r>
    </w:p>
    <w:p>
      <w:pPr>
        <w:ind w:firstLine="420"/>
      </w:pPr>
      <w:r>
        <w:rPr>
          <w:rFonts w:hint="eastAsia"/>
        </w:rPr>
        <w:t>def f(x):</w:t>
      </w:r>
    </w:p>
    <w:p>
      <w:pPr>
        <w:ind w:firstLine="420"/>
      </w:pPr>
      <w:r>
        <w:rPr>
          <w:rFonts w:hint="eastAsia"/>
        </w:rPr>
        <w:tab/>
      </w:r>
      <w:r>
        <w:rPr>
          <w:rFonts w:hint="eastAsia"/>
        </w:rPr>
        <w:t>return x * x</w:t>
      </w:r>
    </w:p>
    <w:p>
      <w:pPr>
        <w:ind w:firstLine="420"/>
      </w:pPr>
      <w:r>
        <w:rPr>
          <w:rFonts w:hint="eastAsia"/>
        </w:rPr>
        <w:t>r = map(f, [1, 2, 3])</w:t>
      </w:r>
    </w:p>
    <w:p>
      <w:pPr>
        <w:ind w:firstLine="420"/>
      </w:pPr>
      <w:r>
        <w:rPr>
          <w:rFonts w:hint="eastAsia"/>
        </w:rPr>
        <w:t>print(list(r))</w:t>
      </w:r>
    </w:p>
    <w:p>
      <w:pPr>
        <w:ind w:firstLine="420"/>
      </w:pPr>
      <w:r>
        <w:rPr>
          <w:rFonts w:hint="eastAsia"/>
        </w:rPr>
        <w:t>由于结果r是一个Iterator，Iterator是惰性序列，因此通过list()函数让它把整个序列都计算出来并返回一个list。</w:t>
      </w:r>
    </w:p>
    <w:p>
      <w:pPr>
        <w:ind w:firstLine="420"/>
      </w:pPr>
    </w:p>
    <w:p>
      <w:pPr>
        <w:ind w:firstLine="420"/>
      </w:pPr>
      <w:r>
        <w:rPr>
          <w:rFonts w:hint="eastAsia"/>
        </w:rPr>
        <w:t>我们可以利用map做更多复杂的操作，例如：</w:t>
      </w:r>
    </w:p>
    <w:p>
      <w:pPr>
        <w:ind w:firstLine="420"/>
      </w:pPr>
      <w:r>
        <w:rPr>
          <w:rFonts w:hint="eastAsia"/>
        </w:rPr>
        <w:t>list( map(str, [1, 2, 3]) )</w:t>
      </w:r>
    </w:p>
    <w:p>
      <w:pPr>
        <w:ind w:firstLine="420"/>
      </w:pPr>
      <w:r>
        <w:rPr>
          <w:rFonts w:hint="eastAsia"/>
        </w:rPr>
        <w:t>这里会将数字转换为字符串。</w:t>
      </w:r>
    </w:p>
    <w:p>
      <w:pPr>
        <w:ind w:firstLine="420"/>
      </w:pPr>
    </w:p>
    <w:p>
      <w:pPr>
        <w:pStyle w:val="5"/>
      </w:pPr>
      <w:r>
        <w:rPr>
          <w:rFonts w:hint="eastAsia"/>
        </w:rPr>
        <w:t>4.3.filter函数</w:t>
      </w:r>
    </w:p>
    <w:p>
      <w:pPr>
        <w:ind w:firstLine="420"/>
      </w:pPr>
      <w:r>
        <w:rPr>
          <w:rFonts w:hint="eastAsia"/>
        </w:rPr>
        <w:t>filter函数用来过滤序列。</w:t>
      </w:r>
    </w:p>
    <w:p>
      <w:pPr>
        <w:ind w:firstLine="420"/>
      </w:pPr>
      <w:r>
        <w:rPr>
          <w:rFonts w:hint="eastAsia"/>
        </w:rPr>
        <w:t>与map类似，filter也接收两个函数：第一个参数是一个函数指针，第二个参数是一个序列。</w:t>
      </w:r>
    </w:p>
    <w:p>
      <w:pPr>
        <w:ind w:firstLine="420"/>
      </w:pPr>
      <w:r>
        <w:rPr>
          <w:rFonts w:hint="eastAsia"/>
        </w:rPr>
        <w:t>与map不同的是，filter函数把传入的参数作用于序列中的每个元素，然后根据返回值是True还是False决定保留还是丢弃该元素。</w:t>
      </w:r>
    </w:p>
    <w:p>
      <w:pPr>
        <w:ind w:firstLine="420"/>
      </w:pPr>
      <w:r>
        <w:rPr>
          <w:rFonts w:hint="eastAsia"/>
        </w:rPr>
        <w:t>例如：</w:t>
      </w:r>
    </w:p>
    <w:p>
      <w:pPr>
        <w:ind w:firstLine="420"/>
      </w:pPr>
      <w:r>
        <w:rPr>
          <w:rFonts w:hint="eastAsia"/>
        </w:rPr>
        <w:t>def isOdd(x):</w:t>
      </w:r>
    </w:p>
    <w:p>
      <w:pPr>
        <w:ind w:firstLine="420"/>
      </w:pPr>
      <w:r>
        <w:rPr>
          <w:rFonts w:hint="eastAsia"/>
        </w:rPr>
        <w:tab/>
      </w:r>
      <w:r>
        <w:rPr>
          <w:rFonts w:hint="eastAsia"/>
        </w:rPr>
        <w:t>return x % 2 == 1</w:t>
      </w:r>
    </w:p>
    <w:p>
      <w:pPr>
        <w:ind w:firstLine="420"/>
      </w:pPr>
      <w:r>
        <w:rPr>
          <w:rFonts w:hint="eastAsia"/>
        </w:rPr>
        <w:t>list(file(idOdd, [1, 2, 3, 4, 5]))</w:t>
      </w:r>
    </w:p>
    <w:p>
      <w:pPr>
        <w:ind w:firstLine="420"/>
      </w:pPr>
      <w:r>
        <w:rPr>
          <w:rFonts w:hint="eastAsia"/>
        </w:rPr>
        <w:t>其输出的list，将是[1, 3, 5]</w:t>
      </w:r>
    </w:p>
    <w:p>
      <w:pPr>
        <w:ind w:firstLine="420"/>
      </w:pPr>
    </w:p>
    <w:p>
      <w:pPr>
        <w:pStyle w:val="5"/>
      </w:pPr>
      <w:r>
        <w:rPr>
          <w:rFonts w:hint="eastAsia"/>
        </w:rPr>
        <w:t>4.4.sorted函数</w:t>
      </w:r>
    </w:p>
    <w:p>
      <w:pPr>
        <w:ind w:firstLine="420"/>
      </w:pPr>
      <w:r>
        <w:rPr>
          <w:rFonts w:hint="eastAsia"/>
        </w:rPr>
        <w:t>sorted函数用来排序。</w:t>
      </w:r>
    </w:p>
    <w:p>
      <w:pPr>
        <w:ind w:firstLine="420"/>
      </w:pPr>
      <w:r>
        <w:rPr>
          <w:rFonts w:hint="eastAsia"/>
        </w:rPr>
        <w:t>最简单的情况，可以对list进行基本排序：</w:t>
      </w:r>
    </w:p>
    <w:p>
      <w:pPr>
        <w:ind w:firstLine="420"/>
      </w:pPr>
      <w:r>
        <w:rPr>
          <w:rFonts w:hint="eastAsia"/>
        </w:rPr>
        <w:t>sorted([3, 5, 2, 1])</w:t>
      </w:r>
    </w:p>
    <w:p>
      <w:pPr>
        <w:ind w:firstLine="420"/>
      </w:pPr>
    </w:p>
    <w:p>
      <w:pPr>
        <w:ind w:firstLine="420"/>
      </w:pPr>
      <w:r>
        <w:rPr>
          <w:rFonts w:hint="eastAsia"/>
        </w:rPr>
        <w:t>高阶使用，我们可以传入一个函数作为key，依照该函数的定义来进行排序，例如：</w:t>
      </w:r>
    </w:p>
    <w:p>
      <w:pPr>
        <w:ind w:firstLine="420"/>
      </w:pPr>
      <w:r>
        <w:rPr>
          <w:rFonts w:hint="eastAsia"/>
        </w:rPr>
        <w:t>sorted([3, -5, 2, -1], key=abs)</w:t>
      </w:r>
    </w:p>
    <w:p>
      <w:pPr>
        <w:ind w:firstLine="420"/>
      </w:pPr>
      <w:r>
        <w:rPr>
          <w:rFonts w:hint="eastAsia"/>
        </w:rPr>
        <w:t>注意，使用key关键字指明该函数；</w:t>
      </w:r>
    </w:p>
    <w:p>
      <w:pPr>
        <w:ind w:firstLine="420"/>
      </w:pPr>
      <w:r>
        <w:rPr>
          <w:rFonts w:hint="eastAsia"/>
        </w:rPr>
        <w:t>key指明的函数，将作用于list的每一个元素上，并根据key返回的结果进行排序。</w:t>
      </w:r>
    </w:p>
    <w:p>
      <w:pPr>
        <w:ind w:firstLine="420"/>
      </w:pPr>
    </w:p>
    <w:p>
      <w:pPr>
        <w:ind w:firstLine="420"/>
      </w:pPr>
      <w:r>
        <w:rPr>
          <w:rFonts w:hint="eastAsia"/>
        </w:rPr>
        <w:t>字符串排序：</w:t>
      </w:r>
    </w:p>
    <w:p>
      <w:pPr>
        <w:ind w:firstLine="420"/>
      </w:pPr>
      <w:r>
        <w:rPr>
          <w:rFonts w:hint="eastAsia"/>
        </w:rPr>
        <w:t>sorted([</w:t>
      </w:r>
      <w:r>
        <w:t>‘</w:t>
      </w:r>
      <w:r>
        <w:rPr>
          <w:rFonts w:hint="eastAsia"/>
        </w:rPr>
        <w:t>adf</w:t>
      </w:r>
      <w:r>
        <w:t>’</w:t>
      </w:r>
      <w:r>
        <w:rPr>
          <w:rFonts w:hint="eastAsia"/>
        </w:rPr>
        <w:t xml:space="preserve">, </w:t>
      </w:r>
      <w:r>
        <w:t>‘</w:t>
      </w:r>
      <w:r>
        <w:rPr>
          <w:rFonts w:hint="eastAsia"/>
        </w:rPr>
        <w:t>dfet</w:t>
      </w:r>
      <w:r>
        <w:t>’</w:t>
      </w:r>
      <w:r>
        <w:rPr>
          <w:rFonts w:hint="eastAsia"/>
        </w:rPr>
        <w:t xml:space="preserve">, </w:t>
      </w:r>
      <w:r>
        <w:t>‘</w:t>
      </w:r>
      <w:r>
        <w:rPr>
          <w:rFonts w:hint="eastAsia"/>
        </w:rPr>
        <w:t>AFEGT</w:t>
      </w:r>
      <w:r>
        <w:t>’</w:t>
      </w:r>
      <w:r>
        <w:rPr>
          <w:rFonts w:hint="eastAsia"/>
        </w:rPr>
        <w:t>], key=str.lower)</w:t>
      </w:r>
    </w:p>
    <w:p>
      <w:pPr>
        <w:ind w:firstLine="420"/>
      </w:pPr>
      <w:r>
        <w:rPr>
          <w:rFonts w:hint="eastAsia"/>
        </w:rPr>
        <w:t>通过该key，可以使得排序操作，忽略大小写字母的差异。</w:t>
      </w:r>
    </w:p>
    <w:p>
      <w:pPr>
        <w:ind w:firstLine="420"/>
      </w:pPr>
    </w:p>
    <w:p>
      <w:pPr>
        <w:ind w:firstLine="420"/>
      </w:pPr>
      <w:r>
        <w:rPr>
          <w:rFonts w:hint="eastAsia"/>
        </w:rPr>
        <w:t>反序：</w:t>
      </w:r>
    </w:p>
    <w:p>
      <w:pPr>
        <w:ind w:firstLine="420"/>
      </w:pPr>
      <w:r>
        <w:rPr>
          <w:rFonts w:hint="eastAsia"/>
        </w:rPr>
        <w:t>sorted([3, -5, 2, -1], key=abs, reverse=True)</w:t>
      </w:r>
    </w:p>
    <w:p>
      <w:pPr>
        <w:ind w:firstLine="420"/>
      </w:pPr>
    </w:p>
    <w:p>
      <w:pPr>
        <w:pStyle w:val="5"/>
      </w:pPr>
      <w:r>
        <w:rPr>
          <w:rFonts w:hint="eastAsia"/>
        </w:rPr>
        <w:t>4.5.匿名函数</w:t>
      </w:r>
    </w:p>
    <w:p>
      <w:pPr>
        <w:ind w:firstLine="420"/>
      </w:pPr>
      <w:r>
        <w:rPr>
          <w:rFonts w:hint="eastAsia"/>
        </w:rPr>
        <w:t>可以使用lambda关键字直接定义一个匿名函数，所谓匿名函数，就是不声明函数名称，直接使用函数过程。</w:t>
      </w:r>
    </w:p>
    <w:p>
      <w:pPr>
        <w:ind w:firstLine="420"/>
      </w:pPr>
      <w:r>
        <w:rPr>
          <w:rFonts w:hint="eastAsia"/>
        </w:rPr>
        <w:t>例如：lambda x : x * x</w:t>
      </w:r>
    </w:p>
    <w:p>
      <w:pPr>
        <w:ind w:firstLine="420"/>
      </w:pPr>
      <w:r>
        <w:rPr>
          <w:rFonts w:hint="eastAsia"/>
        </w:rPr>
        <w:t>这个匿名函数，实现的就是平方的功能；</w:t>
      </w:r>
    </w:p>
    <w:p>
      <w:pPr>
        <w:ind w:firstLine="420"/>
      </w:pPr>
      <w:r>
        <w:rPr>
          <w:rFonts w:hint="eastAsia"/>
        </w:rPr>
        <w:t>关键字lambda表示匿名函数，紧跟的x表示参数；</w:t>
      </w:r>
    </w:p>
    <w:p>
      <w:pPr>
        <w:ind w:firstLine="420"/>
      </w:pPr>
      <w:r>
        <w:rPr>
          <w:rFonts w:hint="eastAsia"/>
        </w:rPr>
        <w:t>匿名函数的限制：只能有一个表达式，不能写return，返回值就是这个表达式的结果；</w:t>
      </w:r>
    </w:p>
    <w:p>
      <w:pPr>
        <w:ind w:firstLine="420"/>
      </w:pPr>
      <w:r>
        <w:rPr>
          <w:rFonts w:hint="eastAsia"/>
        </w:rPr>
        <w:t>匿名函数的好处，是无需声明函数，可以减少短小函数带来的命名冲突的可能性；</w:t>
      </w:r>
    </w:p>
    <w:p>
      <w:pPr>
        <w:ind w:firstLine="420"/>
      </w:pPr>
    </w:p>
    <w:p>
      <w:pPr>
        <w:pStyle w:val="2"/>
      </w:pPr>
      <w:r>
        <w:rPr>
          <w:rFonts w:hint="eastAsia"/>
        </w:rPr>
        <w:t>5.模块</w:t>
      </w:r>
    </w:p>
    <w:p>
      <w:pPr>
        <w:ind w:firstLine="420"/>
      </w:pPr>
      <w:r>
        <w:rPr>
          <w:rFonts w:hint="eastAsia"/>
        </w:rPr>
        <w:t>python中，一个py文件，称之为一个模块(module)。</w:t>
      </w:r>
    </w:p>
    <w:p>
      <w:pPr>
        <w:ind w:firstLine="420"/>
      </w:pPr>
      <w:r>
        <w:rPr>
          <w:rFonts w:hint="eastAsia"/>
        </w:rPr>
        <w:t>模块，可以避免函数名称和变量名称的冲突。</w:t>
      </w:r>
    </w:p>
    <w:p>
      <w:pPr>
        <w:ind w:firstLine="420"/>
      </w:pPr>
      <w:r>
        <w:rPr>
          <w:rFonts w:hint="eastAsia"/>
        </w:rPr>
        <w:t>但是，如果不同的开发者使用了相同的模块名字，问题依然存在。</w:t>
      </w:r>
    </w:p>
    <w:p>
      <w:pPr>
        <w:ind w:firstLine="420"/>
      </w:pPr>
      <w:r>
        <w:rPr>
          <w:rFonts w:hint="eastAsia"/>
        </w:rPr>
        <w:t>python为了解决该问题，提供了“包”的概念(package)。</w:t>
      </w:r>
    </w:p>
    <w:p>
      <w:pPr>
        <w:ind w:firstLine="420"/>
      </w:pPr>
      <w:r>
        <w:rPr>
          <w:rFonts w:hint="eastAsia"/>
        </w:rPr>
        <w:t>一个package，指的是一个特殊的目录，这个目录中，包含了__init__.py文件。这个目录下的所有py文件，都属于这个包了。</w:t>
      </w:r>
    </w:p>
    <w:p>
      <w:pPr>
        <w:ind w:firstLine="420"/>
      </w:pPr>
    </w:p>
    <w:p>
      <w:pPr>
        <w:pStyle w:val="5"/>
      </w:pPr>
      <w:r>
        <w:rPr>
          <w:rFonts w:hint="eastAsia"/>
        </w:rPr>
        <w:t>5.1.模块的标准文件模板</w:t>
      </w:r>
    </w:p>
    <w:p>
      <w:pPr>
        <w:ind w:firstLine="420"/>
      </w:pPr>
      <w:r>
        <w:rPr>
          <w:rFonts w:hint="eastAsia"/>
        </w:rPr>
        <w:t>#!/usr/bin/python3</w:t>
      </w:r>
    </w:p>
    <w:p>
      <w:pPr>
        <w:ind w:firstLine="420"/>
      </w:pPr>
      <w:r>
        <w:rPr>
          <w:rFonts w:hint="eastAsia"/>
        </w:rPr>
        <w:t># -*- coding : utf-8 -*-</w:t>
      </w:r>
    </w:p>
    <w:p>
      <w:pPr>
        <w:ind w:firstLine="420"/>
      </w:pPr>
    </w:p>
    <w:p>
      <w:pPr>
        <w:ind w:firstLine="420"/>
      </w:pPr>
      <w:r>
        <w:t>“””</w:t>
      </w:r>
      <w:r>
        <w:rPr>
          <w:rFonts w:hint="eastAsia"/>
        </w:rPr>
        <w:t xml:space="preserve"> comments for this py </w:t>
      </w:r>
      <w:r>
        <w:t>“””</w:t>
      </w:r>
    </w:p>
    <w:p>
      <w:pPr>
        <w:ind w:firstLine="420"/>
      </w:pPr>
    </w:p>
    <w:p>
      <w:pPr>
        <w:ind w:firstLine="420"/>
      </w:pPr>
      <w:r>
        <w:rPr>
          <w:rFonts w:hint="eastAsia"/>
        </w:rPr>
        <w:t xml:space="preserve">__author__ = </w:t>
      </w:r>
      <w:r>
        <w:t>“</w:t>
      </w:r>
      <w:r>
        <w:rPr>
          <w:rFonts w:hint="eastAsia"/>
        </w:rPr>
        <w:t>WuJinlei</w:t>
      </w:r>
      <w:r>
        <w:t>”</w:t>
      </w:r>
    </w:p>
    <w:p>
      <w:pPr>
        <w:ind w:firstLine="420"/>
      </w:pPr>
    </w:p>
    <w:p>
      <w:pPr>
        <w:ind w:firstLine="420"/>
      </w:pPr>
      <w:r>
        <w:rPr>
          <w:rFonts w:hint="eastAsia"/>
        </w:rPr>
        <w:t>如上为一个py的标准文件模板，包含了：</w:t>
      </w:r>
    </w:p>
    <w:p>
      <w:pPr>
        <w:pStyle w:val="29"/>
        <w:numPr>
          <w:ilvl w:val="0"/>
          <w:numId w:val="146"/>
        </w:numPr>
        <w:ind w:firstLineChars="0"/>
      </w:pPr>
      <w:r>
        <w:rPr>
          <w:rFonts w:hint="eastAsia"/>
        </w:rPr>
        <w:t>python解释器；</w:t>
      </w:r>
    </w:p>
    <w:p>
      <w:pPr>
        <w:pStyle w:val="29"/>
        <w:numPr>
          <w:ilvl w:val="0"/>
          <w:numId w:val="146"/>
        </w:numPr>
        <w:ind w:firstLineChars="0"/>
      </w:pPr>
      <w:r>
        <w:rPr>
          <w:rFonts w:hint="eastAsia"/>
        </w:rPr>
        <w:t>编码方式；</w:t>
      </w:r>
    </w:p>
    <w:p>
      <w:pPr>
        <w:pStyle w:val="29"/>
        <w:numPr>
          <w:ilvl w:val="0"/>
          <w:numId w:val="146"/>
        </w:numPr>
        <w:ind w:firstLineChars="0"/>
      </w:pPr>
      <w:r>
        <w:rPr>
          <w:rFonts w:hint="eastAsia"/>
        </w:rPr>
        <w:t>模板说明；</w:t>
      </w:r>
    </w:p>
    <w:p>
      <w:pPr>
        <w:pStyle w:val="29"/>
        <w:numPr>
          <w:ilvl w:val="0"/>
          <w:numId w:val="146"/>
        </w:numPr>
        <w:ind w:firstLineChars="0"/>
      </w:pPr>
      <w:r>
        <w:rPr>
          <w:rFonts w:hint="eastAsia"/>
        </w:rPr>
        <w:t>作者；</w:t>
      </w:r>
    </w:p>
    <w:p>
      <w:pPr>
        <w:ind w:firstLine="420"/>
      </w:pPr>
    </w:p>
    <w:p>
      <w:pPr>
        <w:pStyle w:val="5"/>
      </w:pPr>
      <w:r>
        <w:rPr>
          <w:rFonts w:hint="eastAsia"/>
        </w:rPr>
        <w:t>5.2.private函数/变量</w:t>
      </w:r>
    </w:p>
    <w:p>
      <w:pPr>
        <w:ind w:firstLine="420"/>
      </w:pPr>
      <w:r>
        <w:rPr>
          <w:rFonts w:hint="eastAsia"/>
        </w:rPr>
        <w:t>一些函数或变量，只希望本模块内使用，其他模块不能使用，类似于C++中的static或者private，在python中，也可以实现。</w:t>
      </w:r>
    </w:p>
    <w:p>
      <w:pPr>
        <w:ind w:firstLine="420"/>
      </w:pPr>
      <w:r>
        <w:rPr>
          <w:rFonts w:hint="eastAsia"/>
        </w:rPr>
        <w:t>python，要限制一个函数或者变量的作用域，在本模块内，方式是对其增加</w:t>
      </w:r>
      <w:r>
        <w:t>”</w:t>
      </w:r>
      <w:r>
        <w:rPr>
          <w:rFonts w:hint="eastAsia"/>
        </w:rPr>
        <w:t>_“或者”__“前缀，例如：_abc, __abc。</w:t>
      </w:r>
    </w:p>
    <w:p>
      <w:pPr>
        <w:ind w:firstLine="420"/>
      </w:pPr>
    </w:p>
    <w:p>
      <w:pPr>
        <w:pStyle w:val="2"/>
      </w:pPr>
      <w:r>
        <w:rPr>
          <w:rFonts w:hint="eastAsia"/>
        </w:rPr>
        <w:t>6.面向对象编程</w:t>
      </w:r>
    </w:p>
    <w:p>
      <w:pPr>
        <w:ind w:firstLine="420"/>
      </w:pPr>
      <w:r>
        <w:rPr>
          <w:rFonts w:hint="eastAsia"/>
        </w:rPr>
        <w:t>面向对象编程，Object Oriented Programming, OOP, 将对象作为程序的基本单元，一个对象包含了数据和操作数据的函数。</w:t>
      </w:r>
    </w:p>
    <w:p>
      <w:pPr>
        <w:ind w:firstLine="420"/>
      </w:pPr>
    </w:p>
    <w:p>
      <w:pPr>
        <w:pStyle w:val="5"/>
      </w:pPr>
      <w:r>
        <w:rPr>
          <w:rFonts w:hint="eastAsia"/>
        </w:rPr>
        <w:t>6.1.类和实例</w:t>
      </w:r>
    </w:p>
    <w:p>
      <w:pPr>
        <w:ind w:firstLine="420"/>
      </w:pPr>
      <w:r>
        <w:rPr>
          <w:rFonts w:hint="eastAsia"/>
        </w:rPr>
        <w:t>类的声明，使用的关键字是 class，例如：</w:t>
      </w:r>
    </w:p>
    <w:p>
      <w:pPr>
        <w:ind w:firstLine="420"/>
      </w:pPr>
      <w:r>
        <w:rPr>
          <w:rFonts w:hint="eastAsia"/>
        </w:rPr>
        <w:t>class Stu(object):</w:t>
      </w:r>
    </w:p>
    <w:p>
      <w:pPr>
        <w:ind w:firstLine="420"/>
      </w:pPr>
      <w:r>
        <w:rPr>
          <w:rFonts w:hint="eastAsia"/>
        </w:rPr>
        <w:tab/>
      </w:r>
      <w:r>
        <w:rPr>
          <w:rFonts w:hint="eastAsia"/>
        </w:rPr>
        <w:t>pass</w:t>
      </w:r>
    </w:p>
    <w:p>
      <w:pPr>
        <w:ind w:firstLine="420"/>
      </w:pPr>
      <w:r>
        <w:rPr>
          <w:rFonts w:hint="eastAsia"/>
        </w:rPr>
        <w:t>class关键字后紧跟的是类名，括号中表示父类是谁，如果没有合适的父类，就是用object类，这是所有类都会继承的类。</w:t>
      </w:r>
    </w:p>
    <w:p>
      <w:pPr>
        <w:ind w:firstLine="420"/>
      </w:pPr>
      <w:r>
        <w:rPr>
          <w:rFonts w:hint="eastAsia"/>
        </w:rPr>
        <w:t>对象可以如此声明：s = Stu()</w:t>
      </w:r>
    </w:p>
    <w:p>
      <w:pPr>
        <w:ind w:firstLine="420"/>
      </w:pPr>
    </w:p>
    <w:p>
      <w:pPr>
        <w:ind w:firstLine="420"/>
      </w:pPr>
      <w:r>
        <w:rPr>
          <w:rFonts w:hint="eastAsia"/>
        </w:rPr>
        <w:t>类的传入参数，使用__init__方法来限定：</w:t>
      </w:r>
    </w:p>
    <w:p>
      <w:pPr>
        <w:ind w:firstLine="420"/>
      </w:pPr>
      <w:r>
        <w:rPr>
          <w:rFonts w:hint="eastAsia"/>
        </w:rPr>
        <w:t>class Stu(object):</w:t>
      </w:r>
    </w:p>
    <w:p>
      <w:pPr>
        <w:ind w:firstLine="420"/>
      </w:pPr>
      <w:r>
        <w:rPr>
          <w:rFonts w:hint="eastAsia"/>
        </w:rPr>
        <w:tab/>
      </w:r>
      <w:r>
        <w:rPr>
          <w:rFonts w:hint="eastAsia"/>
        </w:rPr>
        <w:t>def __init__(self, a, b):</w:t>
      </w:r>
    </w:p>
    <w:p>
      <w:pPr>
        <w:ind w:firstLine="420"/>
      </w:pPr>
      <w:r>
        <w:rPr>
          <w:rFonts w:hint="eastAsia"/>
        </w:rPr>
        <w:tab/>
      </w:r>
      <w:r>
        <w:rPr>
          <w:rFonts w:hint="eastAsia"/>
        </w:rPr>
        <w:tab/>
      </w:r>
      <w:r>
        <w:rPr>
          <w:rFonts w:hint="eastAsia"/>
        </w:rPr>
        <w:t>self.a = a</w:t>
      </w:r>
    </w:p>
    <w:p>
      <w:pPr>
        <w:ind w:firstLine="420"/>
      </w:pPr>
      <w:r>
        <w:rPr>
          <w:rFonts w:hint="eastAsia"/>
        </w:rPr>
        <w:tab/>
      </w:r>
      <w:r>
        <w:rPr>
          <w:rFonts w:hint="eastAsia"/>
        </w:rPr>
        <w:tab/>
      </w:r>
      <w:r>
        <w:rPr>
          <w:rFonts w:hint="eastAsia"/>
        </w:rPr>
        <w:t>self.b = b</w:t>
      </w:r>
    </w:p>
    <w:p>
      <w:pPr>
        <w:ind w:firstLine="420"/>
      </w:pPr>
      <w:r>
        <w:rPr>
          <w:rFonts w:hint="eastAsia"/>
        </w:rPr>
        <w:t>对象声明就必须修改为：s = Stu(a, b)</w:t>
      </w:r>
    </w:p>
    <w:p>
      <w:pPr>
        <w:ind w:firstLine="420"/>
      </w:pPr>
      <w:r>
        <w:rPr>
          <w:rFonts w:hint="eastAsia"/>
        </w:rPr>
        <w:t>这时候，可以直接在对象中访问到a和b的值，例如：s.a=1, s.b=2都是允许的；</w:t>
      </w:r>
    </w:p>
    <w:p>
      <w:pPr>
        <w:ind w:firstLine="420"/>
      </w:pPr>
    </w:p>
    <w:p>
      <w:pPr>
        <w:ind w:firstLine="420"/>
      </w:pPr>
      <w:r>
        <w:rPr>
          <w:rFonts w:hint="eastAsia"/>
        </w:rPr>
        <w:t>限制变量的适用范围，不允许变量直接访问到，对数据进行private处理，可以使用</w:t>
      </w:r>
      <w:r>
        <w:t>”</w:t>
      </w:r>
      <w:r>
        <w:rPr>
          <w:rFonts w:hint="eastAsia"/>
        </w:rPr>
        <w:t>__</w:t>
      </w:r>
      <w:r>
        <w:t>”</w:t>
      </w:r>
      <w:r>
        <w:rPr>
          <w:rFonts w:hint="eastAsia"/>
        </w:rPr>
        <w:t>进行处理，例如：</w:t>
      </w:r>
    </w:p>
    <w:p>
      <w:pPr>
        <w:ind w:firstLine="420"/>
      </w:pPr>
      <w:r>
        <w:rPr>
          <w:rFonts w:hint="eastAsia"/>
        </w:rPr>
        <w:t>class Stu(object):</w:t>
      </w:r>
    </w:p>
    <w:p>
      <w:pPr>
        <w:ind w:firstLine="420"/>
      </w:pPr>
      <w:r>
        <w:rPr>
          <w:rFonts w:hint="eastAsia"/>
        </w:rPr>
        <w:tab/>
      </w:r>
      <w:r>
        <w:rPr>
          <w:rFonts w:hint="eastAsia"/>
        </w:rPr>
        <w:t>def __init__(self, a, b):</w:t>
      </w:r>
    </w:p>
    <w:p>
      <w:pPr>
        <w:ind w:firstLine="420"/>
      </w:pPr>
      <w:r>
        <w:rPr>
          <w:rFonts w:hint="eastAsia"/>
        </w:rPr>
        <w:tab/>
      </w:r>
      <w:r>
        <w:rPr>
          <w:rFonts w:hint="eastAsia"/>
        </w:rPr>
        <w:tab/>
      </w:r>
      <w:r>
        <w:rPr>
          <w:rFonts w:hint="eastAsia"/>
        </w:rPr>
        <w:t>self.__a = a</w:t>
      </w:r>
    </w:p>
    <w:p>
      <w:pPr>
        <w:ind w:firstLine="420"/>
      </w:pPr>
      <w:r>
        <w:rPr>
          <w:rFonts w:hint="eastAsia"/>
        </w:rPr>
        <w:tab/>
      </w:r>
      <w:r>
        <w:rPr>
          <w:rFonts w:hint="eastAsia"/>
        </w:rPr>
        <w:tab/>
      </w:r>
      <w:r>
        <w:rPr>
          <w:rFonts w:hint="eastAsia"/>
        </w:rPr>
        <w:t>self.__b = b</w:t>
      </w:r>
    </w:p>
    <w:p>
      <w:pPr>
        <w:ind w:firstLine="420"/>
      </w:pPr>
      <w:r>
        <w:rPr>
          <w:rFonts w:hint="eastAsia"/>
        </w:rPr>
        <w:t>这时候在使用s.__a = 1就不可以了。</w:t>
      </w:r>
    </w:p>
    <w:p>
      <w:pPr>
        <w:ind w:firstLine="420"/>
      </w:pPr>
      <w:r>
        <w:rPr>
          <w:rFonts w:hint="eastAsia"/>
        </w:rPr>
        <w:t>这时候就需要提供get和set方法，来对私有变量进行读取和修改了。</w:t>
      </w:r>
    </w:p>
    <w:p>
      <w:pPr>
        <w:ind w:firstLine="420"/>
      </w:pPr>
    </w:p>
    <w:p>
      <w:pPr>
        <w:pStyle w:val="5"/>
      </w:pPr>
      <w:r>
        <w:rPr>
          <w:rFonts w:hint="eastAsia"/>
        </w:rPr>
        <w:t>6.2.继承和多态</w:t>
      </w:r>
    </w:p>
    <w:p>
      <w:pPr>
        <w:ind w:firstLine="420"/>
      </w:pPr>
      <w:r>
        <w:rPr>
          <w:rFonts w:hint="eastAsia"/>
        </w:rPr>
        <w:t>如前所述，继承可以简单实现，例如：</w:t>
      </w:r>
    </w:p>
    <w:p>
      <w:pPr>
        <w:ind w:firstLine="420"/>
      </w:pPr>
      <w:r>
        <w:rPr>
          <w:rFonts w:hint="eastAsia"/>
        </w:rPr>
        <w:t>class Animal(object):</w:t>
      </w:r>
    </w:p>
    <w:p>
      <w:pPr>
        <w:ind w:firstLine="420"/>
      </w:pPr>
      <w:r>
        <w:rPr>
          <w:rFonts w:hint="eastAsia"/>
        </w:rPr>
        <w:tab/>
      </w:r>
      <w:r>
        <w:rPr>
          <w:rFonts w:hint="eastAsia"/>
        </w:rPr>
        <w:t>pass</w:t>
      </w:r>
    </w:p>
    <w:p>
      <w:pPr>
        <w:ind w:firstLine="420"/>
      </w:pPr>
      <w:r>
        <w:rPr>
          <w:rFonts w:hint="eastAsia"/>
        </w:rPr>
        <w:t>class Dog(Animal):</w:t>
      </w:r>
    </w:p>
    <w:p>
      <w:pPr>
        <w:ind w:firstLine="420"/>
      </w:pPr>
      <w:r>
        <w:rPr>
          <w:rFonts w:hint="eastAsia"/>
        </w:rPr>
        <w:tab/>
      </w:r>
      <w:r>
        <w:rPr>
          <w:rFonts w:hint="eastAsia"/>
        </w:rPr>
        <w:t>pass</w:t>
      </w:r>
    </w:p>
    <w:p>
      <w:pPr>
        <w:ind w:firstLine="420"/>
      </w:pPr>
      <w:r>
        <w:rPr>
          <w:rFonts w:hint="eastAsia"/>
        </w:rPr>
        <w:t>这里dog就是Animal的子类了，可以使用Animal中所有已经定义了的方法了；</w:t>
      </w:r>
    </w:p>
    <w:p>
      <w:pPr>
        <w:ind w:firstLine="420"/>
      </w:pPr>
    </w:p>
    <w:p>
      <w:pPr>
        <w:ind w:firstLine="420"/>
      </w:pPr>
      <w:r>
        <w:rPr>
          <w:rFonts w:hint="eastAsia"/>
        </w:rPr>
        <w:t>如果Animal有一个函数go(),我们在Dog里又声明了这样的同名函数go(),那么Dog中的函数实现，会覆盖Animal中的，这个称为python的多态，类似于virtual的概念。</w:t>
      </w:r>
    </w:p>
    <w:p>
      <w:pPr>
        <w:ind w:firstLine="420"/>
      </w:pPr>
    </w:p>
    <w:p>
      <w:pPr>
        <w:pStyle w:val="5"/>
      </w:pPr>
      <w:r>
        <w:rPr>
          <w:rFonts w:hint="eastAsia"/>
        </w:rPr>
        <w:t>6.3.实例属性和类属性</w:t>
      </w:r>
    </w:p>
    <w:p>
      <w:pPr>
        <w:ind w:firstLine="420"/>
      </w:pPr>
      <w:r>
        <w:rPr>
          <w:rFonts w:hint="eastAsia"/>
        </w:rPr>
        <w:t>前述的类中的变量，都是各个对象独自占有的属性，我们还可以对类声明属性，这样所有的变量都可以访问到，例如：</w:t>
      </w:r>
    </w:p>
    <w:p>
      <w:pPr>
        <w:ind w:firstLine="420"/>
      </w:pPr>
      <w:r>
        <w:rPr>
          <w:rFonts w:hint="eastAsia"/>
        </w:rPr>
        <w:t>class Stu(object):</w:t>
      </w:r>
    </w:p>
    <w:p>
      <w:pPr>
        <w:ind w:firstLine="420"/>
      </w:pPr>
      <w:r>
        <w:rPr>
          <w:rFonts w:hint="eastAsia"/>
        </w:rPr>
        <w:tab/>
      </w:r>
      <w:r>
        <w:rPr>
          <w:rFonts w:hint="eastAsia"/>
        </w:rPr>
        <w:t>count = 0</w:t>
      </w:r>
    </w:p>
    <w:p>
      <w:pPr>
        <w:ind w:firstLine="420"/>
      </w:pPr>
      <w:r>
        <w:rPr>
          <w:rFonts w:hint="eastAsia"/>
        </w:rPr>
        <w:tab/>
      </w:r>
      <w:r>
        <w:rPr>
          <w:rFonts w:hint="eastAsia"/>
        </w:rPr>
        <w:t>def __init__(self, a):</w:t>
      </w:r>
    </w:p>
    <w:p>
      <w:pPr>
        <w:ind w:firstLine="420"/>
      </w:pPr>
      <w:r>
        <w:rPr>
          <w:rFonts w:hint="eastAsia"/>
        </w:rPr>
        <w:tab/>
      </w:r>
      <w:r>
        <w:rPr>
          <w:rFonts w:hint="eastAsia"/>
        </w:rPr>
        <w:tab/>
      </w:r>
      <w:r>
        <w:rPr>
          <w:rFonts w:hint="eastAsia"/>
        </w:rPr>
        <w:t>self.__a = a</w:t>
      </w:r>
    </w:p>
    <w:p>
      <w:pPr>
        <w:ind w:firstLine="420"/>
      </w:pPr>
      <w:r>
        <w:rPr>
          <w:rFonts w:hint="eastAsia"/>
        </w:rPr>
        <w:t>这里的count就是类属性，所有对象都可以访问到。</w:t>
      </w:r>
    </w:p>
    <w:p>
      <w:pPr>
        <w:ind w:firstLine="420"/>
      </w:pPr>
    </w:p>
    <w:p>
      <w:pPr>
        <w:pStyle w:val="2"/>
      </w:pPr>
      <w:r>
        <w:rPr>
          <w:rFonts w:hint="eastAsia"/>
        </w:rPr>
        <w:t>7.错误、调试和测试</w:t>
      </w:r>
    </w:p>
    <w:p>
      <w:pPr>
        <w:pStyle w:val="5"/>
      </w:pPr>
      <w:r>
        <w:rPr>
          <w:rFonts w:hint="eastAsia"/>
        </w:rPr>
        <w:t>7.1.错误</w:t>
      </w:r>
    </w:p>
    <w:p>
      <w:pPr>
        <w:ind w:firstLine="420"/>
      </w:pPr>
      <w:r>
        <w:rPr>
          <w:rFonts w:hint="eastAsia"/>
        </w:rPr>
        <w:t>python提供了：try</w:t>
      </w:r>
      <w:r>
        <w:t>…</w:t>
      </w:r>
      <w:r>
        <w:rPr>
          <w:rFonts w:hint="eastAsia"/>
        </w:rPr>
        <w:t>except</w:t>
      </w:r>
      <w:r>
        <w:t>…</w:t>
      </w:r>
      <w:r>
        <w:rPr>
          <w:rFonts w:hint="eastAsia"/>
        </w:rPr>
        <w:t>finally</w:t>
      </w:r>
      <w:r>
        <w:t>…</w:t>
      </w:r>
      <w:r>
        <w:rPr>
          <w:rFonts w:hint="eastAsia"/>
        </w:rPr>
        <w:t>的错误处理机制；</w:t>
      </w:r>
    </w:p>
    <w:p>
      <w:pPr>
        <w:ind w:firstLine="420"/>
      </w:pPr>
      <w:r>
        <w:rPr>
          <w:rFonts w:hint="eastAsia"/>
        </w:rPr>
        <w:t>逻辑是：try代码块中的代码，如果抛出了某个异常，并且使用except捕获了这种类型的错误，那么这行代码之后的代码将不会继续执行，而是直接跳转到except中；执行完except后，如果有finally语句，将继续执行finally语句，直至结束。</w:t>
      </w:r>
    </w:p>
    <w:p>
      <w:pPr>
        <w:ind w:firstLine="420"/>
      </w:pPr>
      <w:r>
        <w:rPr>
          <w:rFonts w:hint="eastAsia"/>
        </w:rPr>
        <w:t>如果try代码块中有异常，但是没有except这种类型的异常，那么代码会直接断死。</w:t>
      </w:r>
    </w:p>
    <w:p>
      <w:pPr>
        <w:ind w:firstLine="420"/>
      </w:pPr>
      <w:r>
        <w:rPr>
          <w:rFonts w:hint="eastAsia"/>
        </w:rPr>
        <w:t>使用try</w:t>
      </w:r>
      <w:r>
        <w:t>…</w:t>
      </w:r>
      <w:r>
        <w:rPr>
          <w:rFonts w:hint="eastAsia"/>
        </w:rPr>
        <w:t>except机制，最大的好处，是只要调用者在最外层进行了except的调用，就可以捕获到错误，无需每处都进行调用。</w:t>
      </w:r>
    </w:p>
    <w:p>
      <w:pPr>
        <w:ind w:firstLine="420"/>
      </w:pPr>
    </w:p>
    <w:p>
      <w:pPr>
        <w:ind w:firstLine="420"/>
      </w:pPr>
      <w:r>
        <w:rPr>
          <w:rFonts w:hint="eastAsia"/>
        </w:rPr>
        <w:t>我们也可以自己抛出错误。</w:t>
      </w:r>
    </w:p>
    <w:p>
      <w:pPr>
        <w:ind w:firstLine="420"/>
      </w:pPr>
      <w:r>
        <w:rPr>
          <w:rFonts w:hint="eastAsia"/>
        </w:rPr>
        <w:t>抛出错误，使用raise语句，例如：</w:t>
      </w:r>
    </w:p>
    <w:p>
      <w:pPr>
        <w:ind w:firstLine="420"/>
      </w:pPr>
      <w:r>
        <w:rPr>
          <w:rFonts w:hint="eastAsia"/>
        </w:rPr>
        <w:t>def func(s):</w:t>
      </w:r>
    </w:p>
    <w:p>
      <w:pPr>
        <w:ind w:firstLine="420"/>
      </w:pPr>
      <w:r>
        <w:rPr>
          <w:rFonts w:hint="eastAsia"/>
        </w:rPr>
        <w:tab/>
      </w:r>
      <w:r>
        <w:rPr>
          <w:rFonts w:hint="eastAsia"/>
        </w:rPr>
        <w:t>n = int(s)</w:t>
      </w:r>
    </w:p>
    <w:p>
      <w:pPr>
        <w:ind w:firstLine="420"/>
      </w:pPr>
      <w:r>
        <w:rPr>
          <w:rFonts w:hint="eastAsia"/>
        </w:rPr>
        <w:tab/>
      </w:r>
      <w:r>
        <w:rPr>
          <w:rFonts w:hint="eastAsia"/>
        </w:rPr>
        <w:t>if n == 0:</w:t>
      </w:r>
    </w:p>
    <w:p>
      <w:pPr>
        <w:ind w:firstLine="420"/>
      </w:pPr>
      <w:r>
        <w:rPr>
          <w:rFonts w:hint="eastAsia"/>
        </w:rPr>
        <w:tab/>
      </w:r>
      <w:r>
        <w:rPr>
          <w:rFonts w:hint="eastAsia"/>
        </w:rPr>
        <w:tab/>
      </w:r>
      <w:r>
        <w:rPr>
          <w:rFonts w:hint="eastAsia"/>
        </w:rPr>
        <w:t>raise ValueError(</w:t>
      </w:r>
      <w:r>
        <w:t>“</w:t>
      </w:r>
      <w:r>
        <w:rPr>
          <w:rFonts w:hint="eastAsia"/>
        </w:rPr>
        <w:t>Input invalid value : %s</w:t>
      </w:r>
      <w:r>
        <w:t>”</w:t>
      </w:r>
      <w:r>
        <w:rPr>
          <w:rFonts w:hint="eastAsia"/>
        </w:rPr>
        <w:t>, s)</w:t>
      </w:r>
    </w:p>
    <w:p>
      <w:pPr>
        <w:ind w:firstLine="420"/>
      </w:pPr>
      <w:r>
        <w:rPr>
          <w:rFonts w:hint="eastAsia"/>
        </w:rPr>
        <w:tab/>
      </w:r>
      <w:r>
        <w:rPr>
          <w:rFonts w:hint="eastAsia"/>
        </w:rPr>
        <w:t>return 10 / n</w:t>
      </w:r>
    </w:p>
    <w:p>
      <w:pPr>
        <w:ind w:firstLine="420"/>
      </w:pPr>
      <w:r>
        <w:rPr>
          <w:rFonts w:hint="eastAsia"/>
        </w:rPr>
        <w:t>这样，外部调用的时候，如果传入的s是“0”，就可以捕获到ValueError异常了，例如：</w:t>
      </w:r>
    </w:p>
    <w:p>
      <w:pPr>
        <w:ind w:firstLine="420"/>
      </w:pPr>
      <w:r>
        <w:rPr>
          <w:rFonts w:hint="eastAsia"/>
        </w:rPr>
        <w:t>def bar():</w:t>
      </w:r>
    </w:p>
    <w:p>
      <w:pPr>
        <w:ind w:firstLine="420"/>
      </w:pPr>
      <w:r>
        <w:rPr>
          <w:rFonts w:hint="eastAsia"/>
        </w:rPr>
        <w:tab/>
      </w:r>
      <w:r>
        <w:rPr>
          <w:rFonts w:hint="eastAsia"/>
        </w:rPr>
        <w:t>try:</w:t>
      </w:r>
    </w:p>
    <w:p>
      <w:pPr>
        <w:ind w:firstLine="420"/>
      </w:pPr>
      <w:r>
        <w:rPr>
          <w:rFonts w:hint="eastAsia"/>
        </w:rPr>
        <w:tab/>
      </w:r>
      <w:r>
        <w:rPr>
          <w:rFonts w:hint="eastAsia"/>
        </w:rPr>
        <w:tab/>
      </w:r>
      <w:r>
        <w:rPr>
          <w:rFonts w:hint="eastAsia"/>
        </w:rPr>
        <w:t>foo(</w:t>
      </w:r>
      <w:r>
        <w:t>“</w:t>
      </w:r>
      <w:r>
        <w:rPr>
          <w:rFonts w:hint="eastAsia"/>
        </w:rPr>
        <w:t>0</w:t>
      </w:r>
      <w:r>
        <w:t>”</w:t>
      </w:r>
      <w:r>
        <w:rPr>
          <w:rFonts w:hint="eastAsia"/>
        </w:rPr>
        <w:t>)</w:t>
      </w:r>
    </w:p>
    <w:p>
      <w:pPr>
        <w:ind w:firstLine="420"/>
      </w:pPr>
      <w:r>
        <w:rPr>
          <w:rFonts w:hint="eastAsia"/>
        </w:rPr>
        <w:tab/>
      </w:r>
      <w:r>
        <w:rPr>
          <w:rFonts w:hint="eastAsia"/>
        </w:rPr>
        <w:t>except ValueError as e :</w:t>
      </w:r>
    </w:p>
    <w:p>
      <w:pPr>
        <w:ind w:firstLine="420"/>
      </w:pPr>
      <w:r>
        <w:rPr>
          <w:rFonts w:hint="eastAsia"/>
        </w:rPr>
        <w:tab/>
      </w:r>
      <w:r>
        <w:rPr>
          <w:rFonts w:hint="eastAsia"/>
        </w:rPr>
        <w:tab/>
      </w:r>
      <w:r>
        <w:rPr>
          <w:rFonts w:hint="eastAsia"/>
        </w:rPr>
        <w:t>print(</w:t>
      </w:r>
      <w:r>
        <w:t>“</w:t>
      </w:r>
      <w:r>
        <w:rPr>
          <w:rFonts w:hint="eastAsia"/>
        </w:rPr>
        <w:t>get it !</w:t>
      </w:r>
      <w:r>
        <w:t>”</w:t>
      </w:r>
      <w:r>
        <w:rPr>
          <w:rFonts w:hint="eastAsia"/>
        </w:rPr>
        <w:t>)</w:t>
      </w:r>
    </w:p>
    <w:p>
      <w:pPr>
        <w:ind w:firstLine="420"/>
      </w:pPr>
      <w:r>
        <w:rPr>
          <w:rFonts w:hint="eastAsia"/>
        </w:rPr>
        <w:tab/>
      </w:r>
      <w:r>
        <w:rPr>
          <w:rFonts w:hint="eastAsia"/>
        </w:rPr>
        <w:tab/>
      </w:r>
      <w:r>
        <w:rPr>
          <w:rFonts w:hint="eastAsia"/>
        </w:rPr>
        <w:t>raise</w:t>
      </w:r>
    </w:p>
    <w:p>
      <w:pPr>
        <w:ind w:firstLine="420"/>
      </w:pPr>
      <w:r>
        <w:rPr>
          <w:rFonts w:hint="eastAsia"/>
        </w:rPr>
        <w:t>这里，bar函数首先捕获到了异常，然后又将这个异常继续向上层抛出了。当然，如果bar已经可以足够处理这个异常了，就无需再次抛出了。但如果bar并不知道如何处理这个异常，那么就需要继续抛出，由上层调用者判断如何处理该异常。</w:t>
      </w:r>
    </w:p>
    <w:p>
      <w:pPr>
        <w:ind w:firstLine="420"/>
      </w:pPr>
    </w:p>
    <w:p>
      <w:pPr>
        <w:pStyle w:val="5"/>
      </w:pPr>
      <w:r>
        <w:rPr>
          <w:rFonts w:hint="eastAsia"/>
        </w:rPr>
        <w:t>7.2.单元测试</w:t>
      </w:r>
    </w:p>
    <w:p>
      <w:pPr>
        <w:ind w:firstLine="420"/>
      </w:pPr>
      <w:r>
        <w:rPr>
          <w:rFonts w:hint="eastAsia"/>
        </w:rPr>
        <w:t>编写单元测试时，需要编写一个测试类，从 unittest.TestCase 继承，例如：</w:t>
      </w:r>
    </w:p>
    <w:p>
      <w:pPr>
        <w:ind w:firstLine="420"/>
      </w:pPr>
      <w:r>
        <w:rPr>
          <w:rFonts w:hint="eastAsia"/>
        </w:rPr>
        <w:t>class testStu(unittest.TestCase):</w:t>
      </w:r>
    </w:p>
    <w:p>
      <w:pPr>
        <w:ind w:firstLine="420"/>
      </w:pPr>
      <w:r>
        <w:rPr>
          <w:rFonts w:hint="eastAsia"/>
        </w:rPr>
        <w:tab/>
      </w:r>
      <w:r>
        <w:rPr>
          <w:rFonts w:hint="eastAsia"/>
        </w:rPr>
        <w:t>pass</w:t>
      </w:r>
    </w:p>
    <w:p>
      <w:pPr>
        <w:ind w:firstLine="420"/>
      </w:pPr>
      <w:r>
        <w:rPr>
          <w:rFonts w:hint="eastAsia"/>
        </w:rPr>
        <w:t>这个类中，所有以“test”开头的方法名，都认为是需要被执行的单元测试方法；其他方法认为是内部方法，不会再单元测试的时候被执行。</w:t>
      </w:r>
    </w:p>
    <w:p>
      <w:pPr>
        <w:ind w:firstLine="420"/>
      </w:pPr>
    </w:p>
    <w:p>
      <w:pPr>
        <w:ind w:firstLine="420"/>
      </w:pPr>
      <w:r>
        <w:rPr>
          <w:rFonts w:hint="eastAsia"/>
        </w:rPr>
        <w:t>由于unittest.TestCase提供了很多内置的条件判断，我们只需要调用这些方法，就可以断言出输出是否是我们所期望的，例如:</w:t>
      </w:r>
    </w:p>
    <w:p>
      <w:pPr>
        <w:ind w:firstLine="420"/>
      </w:pPr>
      <w:r>
        <w:rPr>
          <w:rFonts w:hint="eastAsia"/>
        </w:rPr>
        <w:t>def testAbs(self):</w:t>
      </w:r>
    </w:p>
    <w:p>
      <w:pPr>
        <w:ind w:firstLine="420"/>
      </w:pPr>
      <w:r>
        <w:rPr>
          <w:rFonts w:hint="eastAsia"/>
        </w:rPr>
        <w:tab/>
      </w:r>
      <w:r>
        <w:rPr>
          <w:rFonts w:hint="eastAsia"/>
        </w:rPr>
        <w:t>self.assertEqual(abs(-1), 1)</w:t>
      </w:r>
    </w:p>
    <w:p>
      <w:pPr>
        <w:ind w:firstLine="420"/>
      </w:pPr>
      <w:r>
        <w:rPr>
          <w:rFonts w:hint="eastAsia"/>
        </w:rPr>
        <w:t>assertEqual断言，用来判断两个值是否相等，为通用的断言函数之一。</w:t>
      </w:r>
    </w:p>
    <w:p>
      <w:pPr>
        <w:ind w:firstLine="420"/>
      </w:pPr>
      <w:r>
        <w:rPr>
          <w:rFonts w:hint="eastAsia"/>
        </w:rPr>
        <w:t>此外，还可以通过assertRaises()函数，来判断断言是否正常抛出了，例如:</w:t>
      </w:r>
    </w:p>
    <w:p>
      <w:pPr>
        <w:ind w:firstLine="420"/>
      </w:pPr>
      <w:r>
        <w:rPr>
          <w:rFonts w:hint="eastAsia"/>
        </w:rPr>
        <w:t>def testR(self):</w:t>
      </w:r>
    </w:p>
    <w:p>
      <w:pPr>
        <w:ind w:firstLine="420"/>
      </w:pPr>
      <w:r>
        <w:rPr>
          <w:rFonts w:hint="eastAsia"/>
        </w:rPr>
        <w:tab/>
      </w:r>
      <w:r>
        <w:rPr>
          <w:rFonts w:hint="eastAsia"/>
        </w:rPr>
        <w:t>with self.assertRaises(ValueError):</w:t>
      </w:r>
    </w:p>
    <w:p>
      <w:pPr>
        <w:ind w:firstLine="420"/>
      </w:pPr>
      <w:r>
        <w:rPr>
          <w:rFonts w:hint="eastAsia"/>
        </w:rPr>
        <w:tab/>
      </w:r>
      <w:r>
        <w:rPr>
          <w:rFonts w:hint="eastAsia"/>
        </w:rPr>
        <w:tab/>
      </w:r>
      <w:r>
        <w:rPr>
          <w:rFonts w:hint="eastAsia"/>
        </w:rPr>
        <w:t>value = d.empty</w:t>
      </w:r>
    </w:p>
    <w:p>
      <w:pPr>
        <w:ind w:firstLine="420"/>
      </w:pPr>
    </w:p>
    <w:p>
      <w:pPr>
        <w:ind w:firstLine="420"/>
      </w:pPr>
      <w:r>
        <w:rPr>
          <w:rFonts w:hint="eastAsia"/>
        </w:rPr>
        <w:t>运行单元测试，有两种方法：</w:t>
      </w:r>
    </w:p>
    <w:p>
      <w:pPr>
        <w:pStyle w:val="29"/>
        <w:numPr>
          <w:ilvl w:val="0"/>
          <w:numId w:val="147"/>
        </w:numPr>
        <w:ind w:firstLineChars="0"/>
      </w:pPr>
      <w:r>
        <w:rPr>
          <w:rFonts w:hint="eastAsia"/>
        </w:rPr>
        <w:t>main函数中，调用：unittest.main()；然后使用python，调用该单元测试脚本，就可以了；</w:t>
      </w:r>
    </w:p>
    <w:p>
      <w:pPr>
        <w:pStyle w:val="29"/>
        <w:numPr>
          <w:ilvl w:val="0"/>
          <w:numId w:val="147"/>
        </w:numPr>
        <w:ind w:firstLineChars="0"/>
      </w:pPr>
      <w:r>
        <w:rPr>
          <w:rFonts w:hint="eastAsia"/>
        </w:rPr>
        <w:t xml:space="preserve">Python </w:t>
      </w:r>
      <w:r>
        <w:t>–</w:t>
      </w:r>
      <w:r>
        <w:rPr>
          <w:rFonts w:hint="eastAsia"/>
        </w:rPr>
        <w:t>m unittest myTest；这里假设我们的py文件，就是myTest.py了。</w:t>
      </w:r>
    </w:p>
    <w:p>
      <w:pPr>
        <w:ind w:firstLine="420"/>
      </w:pPr>
      <w:r>
        <w:rPr>
          <w:rFonts w:hint="eastAsia"/>
        </w:rPr>
        <w:t>方法2，可以一次运行多个单元测试项。</w:t>
      </w:r>
    </w:p>
    <w:p>
      <w:pPr>
        <w:ind w:firstLine="420"/>
      </w:pPr>
    </w:p>
    <w:p>
      <w:pPr>
        <w:ind w:firstLine="420"/>
      </w:pPr>
      <w:r>
        <w:rPr>
          <w:rFonts w:hint="eastAsia"/>
        </w:rPr>
        <w:t>单元测试中，有两个特殊的方法：setUp和tearDown，这两个方法，会自动在调用每一个测试方法的前后分别被执行。</w:t>
      </w:r>
    </w:p>
    <w:p>
      <w:pPr>
        <w:ind w:firstLine="420"/>
      </w:pPr>
      <w:r>
        <w:rPr>
          <w:rFonts w:hint="eastAsia"/>
        </w:rPr>
        <w:t>假设，我们要测试的是一个数据库的类，每一个测试项，都需要先开启数据库，测试完成后再关闭数据库，那么我们就可以将开启数据库的动作，写入到setUp中，将关闭数据库的动作，写入到tearDown中。</w:t>
      </w:r>
    </w:p>
    <w:p>
      <w:pPr>
        <w:ind w:firstLine="420"/>
      </w:pPr>
    </w:p>
    <w:p>
      <w:pPr>
        <w:pStyle w:val="2"/>
      </w:pPr>
      <w:r>
        <w:rPr>
          <w:rFonts w:hint="eastAsia"/>
        </w:rPr>
        <w:t>8.IO编程</w:t>
      </w:r>
    </w:p>
    <w:p>
      <w:pPr>
        <w:pStyle w:val="5"/>
      </w:pPr>
      <w:r>
        <w:rPr>
          <w:rFonts w:hint="eastAsia"/>
        </w:rPr>
        <w:t>8.1.文件读写</w:t>
      </w:r>
    </w:p>
    <w:p>
      <w:pPr>
        <w:ind w:firstLine="420"/>
      </w:pPr>
      <w:r>
        <w:rPr>
          <w:rFonts w:hint="eastAsia"/>
        </w:rPr>
        <w:t>python的文件读写，与C/C++类似，都是：open， read/write, close的套路，只不过调用的是python实现了的方法，简述如下：</w:t>
      </w:r>
    </w:p>
    <w:p>
      <w:pPr>
        <w:pStyle w:val="7"/>
        <w:ind w:left="420"/>
      </w:pPr>
      <w:r>
        <w:rPr>
          <w:rFonts w:hint="eastAsia"/>
        </w:rPr>
        <w:t>8.1.1.打开文件</w:t>
      </w:r>
    </w:p>
    <w:p>
      <w:pPr>
        <w:ind w:firstLine="420"/>
      </w:pPr>
      <w:r>
        <w:rPr>
          <w:rFonts w:hint="eastAsia"/>
        </w:rPr>
        <w:t>使用open函数打开文件，例如：</w:t>
      </w:r>
    </w:p>
    <w:p>
      <w:pPr>
        <w:pStyle w:val="29"/>
        <w:numPr>
          <w:ilvl w:val="0"/>
          <w:numId w:val="148"/>
        </w:numPr>
        <w:ind w:firstLineChars="0"/>
      </w:pPr>
      <w:r>
        <w:rPr>
          <w:rFonts w:hint="eastAsia"/>
        </w:rPr>
        <w:t>f = open("test.txt</w:t>
      </w:r>
      <w:r>
        <w:t>”</w:t>
      </w:r>
      <w:r>
        <w:rPr>
          <w:rFonts w:hint="eastAsia"/>
        </w:rPr>
        <w:t xml:space="preserve">, </w:t>
      </w:r>
      <w:r>
        <w:t>“</w:t>
      </w:r>
      <w:r>
        <w:rPr>
          <w:rFonts w:hint="eastAsia"/>
        </w:rPr>
        <w:t>r</w:t>
      </w:r>
      <w:r>
        <w:t>”</w:t>
      </w:r>
      <w:r>
        <w:rPr>
          <w:rFonts w:hint="eastAsia"/>
        </w:rPr>
        <w:t>)，以读文件模式打开文件，并返回句柄给f，f可以读写使用；</w:t>
      </w:r>
    </w:p>
    <w:p>
      <w:pPr>
        <w:pStyle w:val="29"/>
        <w:numPr>
          <w:ilvl w:val="0"/>
          <w:numId w:val="148"/>
        </w:numPr>
        <w:ind w:firstLineChars="0"/>
      </w:pPr>
      <w:r>
        <w:rPr>
          <w:rFonts w:hint="eastAsia"/>
        </w:rPr>
        <w:t>f = open(</w:t>
      </w:r>
      <w:r>
        <w:t>“</w:t>
      </w:r>
      <w:r>
        <w:rPr>
          <w:rFonts w:hint="eastAsia"/>
        </w:rPr>
        <w:t>test.file</w:t>
      </w:r>
      <w:r>
        <w:t>”</w:t>
      </w:r>
      <w:r>
        <w:rPr>
          <w:rFonts w:hint="eastAsia"/>
        </w:rPr>
        <w:t xml:space="preserve">, </w:t>
      </w:r>
      <w:r>
        <w:t>“</w:t>
      </w:r>
      <w:r>
        <w:rPr>
          <w:rFonts w:hint="eastAsia"/>
        </w:rPr>
        <w:t>rb</w:t>
      </w:r>
      <w:r>
        <w:t>”</w:t>
      </w:r>
      <w:r>
        <w:rPr>
          <w:rFonts w:hint="eastAsia"/>
        </w:rPr>
        <w:t>)，以读模式打开二进制文件；</w:t>
      </w:r>
    </w:p>
    <w:p>
      <w:pPr>
        <w:pStyle w:val="29"/>
        <w:numPr>
          <w:ilvl w:val="0"/>
          <w:numId w:val="148"/>
        </w:numPr>
        <w:ind w:firstLineChars="0"/>
      </w:pPr>
      <w:r>
        <w:rPr>
          <w:rFonts w:hint="eastAsia"/>
        </w:rPr>
        <w:t>f = open(</w:t>
      </w:r>
      <w:r>
        <w:t>“</w:t>
      </w:r>
      <w:r>
        <w:rPr>
          <w:rFonts w:hint="eastAsia"/>
        </w:rPr>
        <w:t>test.file</w:t>
      </w:r>
      <w:r>
        <w:t>”</w:t>
      </w:r>
      <w:r>
        <w:rPr>
          <w:rFonts w:hint="eastAsia"/>
        </w:rPr>
        <w:t xml:space="preserve">, </w:t>
      </w:r>
      <w:r>
        <w:t>“</w:t>
      </w:r>
      <w:r>
        <w:rPr>
          <w:rFonts w:hint="eastAsia"/>
        </w:rPr>
        <w:t>r</w:t>
      </w:r>
      <w:r>
        <w:t>”</w:t>
      </w:r>
      <w:r>
        <w:rPr>
          <w:rFonts w:hint="eastAsia"/>
        </w:rPr>
        <w:t>, encoding=</w:t>
      </w:r>
      <w:r>
        <w:t>”</w:t>
      </w:r>
      <w:r>
        <w:rPr>
          <w:rFonts w:hint="eastAsia"/>
        </w:rPr>
        <w:t>gbk</w:t>
      </w:r>
      <w:r>
        <w:t>”</w:t>
      </w:r>
      <w:r>
        <w:rPr>
          <w:rFonts w:hint="eastAsia"/>
        </w:rPr>
        <w:t>)，打开的文本文件，并不是utf-8的编码格式，而是gbk编码的，通过encoding参数指定其编码格式并打开；</w:t>
      </w:r>
    </w:p>
    <w:p>
      <w:pPr>
        <w:pStyle w:val="29"/>
        <w:numPr>
          <w:ilvl w:val="0"/>
          <w:numId w:val="148"/>
        </w:numPr>
        <w:ind w:firstLineChars="0"/>
      </w:pPr>
      <w:r>
        <w:rPr>
          <w:rFonts w:hint="eastAsia"/>
        </w:rPr>
        <w:t>f = open(</w:t>
      </w:r>
      <w:r>
        <w:t>“</w:t>
      </w:r>
      <w:r>
        <w:rPr>
          <w:rFonts w:hint="eastAsia"/>
        </w:rPr>
        <w:t>test.file</w:t>
      </w:r>
      <w:r>
        <w:t>”</w:t>
      </w:r>
      <w:r>
        <w:rPr>
          <w:rFonts w:hint="eastAsia"/>
        </w:rPr>
        <w:t xml:space="preserve">, </w:t>
      </w:r>
      <w:r>
        <w:t>“</w:t>
      </w:r>
      <w:r>
        <w:rPr>
          <w:rFonts w:hint="eastAsia"/>
        </w:rPr>
        <w:t>r</w:t>
      </w:r>
      <w:r>
        <w:t>”</w:t>
      </w:r>
      <w:r>
        <w:rPr>
          <w:rFonts w:hint="eastAsia"/>
        </w:rPr>
        <w:t xml:space="preserve">, encoding = </w:t>
      </w:r>
      <w:r>
        <w:t>“</w:t>
      </w:r>
      <w:r>
        <w:rPr>
          <w:rFonts w:hint="eastAsia"/>
        </w:rPr>
        <w:t>gbk</w:t>
      </w:r>
      <w:r>
        <w:t>”</w:t>
      </w:r>
      <w:r>
        <w:rPr>
          <w:rFonts w:hint="eastAsia"/>
        </w:rPr>
        <w:t>, errors=</w:t>
      </w:r>
      <w:r>
        <w:t>”</w:t>
      </w:r>
      <w:r>
        <w:rPr>
          <w:rFonts w:hint="eastAsia"/>
        </w:rPr>
        <w:t>ignore</w:t>
      </w:r>
      <w:r>
        <w:t>”</w:t>
      </w:r>
      <w:r>
        <w:rPr>
          <w:rFonts w:hint="eastAsia"/>
        </w:rPr>
        <w:t>)，打开的文本文件中，如果遇到了gbk编码中认为是非法编码的字符，处理方式有errors参数指定，这里直接设置为ignore，就是忽略他们了；</w:t>
      </w:r>
    </w:p>
    <w:p>
      <w:pPr>
        <w:pStyle w:val="29"/>
        <w:numPr>
          <w:ilvl w:val="0"/>
          <w:numId w:val="148"/>
        </w:numPr>
        <w:ind w:firstLineChars="0"/>
      </w:pPr>
      <w:r>
        <w:rPr>
          <w:rFonts w:hint="eastAsia"/>
        </w:rPr>
        <w:t>f = open(</w:t>
      </w:r>
      <w:r>
        <w:t>“</w:t>
      </w:r>
      <w:r>
        <w:rPr>
          <w:rFonts w:hint="eastAsia"/>
        </w:rPr>
        <w:t>test.file</w:t>
      </w:r>
      <w:r>
        <w:t>”</w:t>
      </w:r>
      <w:r>
        <w:rPr>
          <w:rFonts w:hint="eastAsia"/>
        </w:rPr>
        <w:t xml:space="preserve">, </w:t>
      </w:r>
      <w:r>
        <w:t>“</w:t>
      </w:r>
      <w:r>
        <w:rPr>
          <w:rFonts w:hint="eastAsia"/>
        </w:rPr>
        <w:t>w</w:t>
      </w:r>
      <w:r>
        <w:t>”</w:t>
      </w:r>
      <w:r>
        <w:rPr>
          <w:rFonts w:hint="eastAsia"/>
        </w:rPr>
        <w:t>)，以写模式打开文件，这种模式会清空文件中的原有内容，并执行重新写入的动作，支持wb模式打开二进制文件进行写操作；</w:t>
      </w:r>
    </w:p>
    <w:p>
      <w:pPr>
        <w:pStyle w:val="29"/>
        <w:numPr>
          <w:ilvl w:val="0"/>
          <w:numId w:val="148"/>
        </w:numPr>
        <w:ind w:firstLineChars="0"/>
      </w:pPr>
      <w:r>
        <w:rPr>
          <w:rFonts w:hint="eastAsia"/>
        </w:rPr>
        <w:t>f = open(</w:t>
      </w:r>
      <w:r>
        <w:t>“</w:t>
      </w:r>
      <w:r>
        <w:rPr>
          <w:rFonts w:hint="eastAsia"/>
        </w:rPr>
        <w:t>test.file</w:t>
      </w:r>
      <w:r>
        <w:t>”</w:t>
      </w:r>
      <w:r>
        <w:rPr>
          <w:rFonts w:hint="eastAsia"/>
        </w:rPr>
        <w:t xml:space="preserve">, </w:t>
      </w:r>
      <w:r>
        <w:t>“</w:t>
      </w:r>
      <w:r>
        <w:rPr>
          <w:rFonts w:hint="eastAsia"/>
        </w:rPr>
        <w:t>a</w:t>
      </w:r>
      <w:r>
        <w:t>”</w:t>
      </w:r>
      <w:r>
        <w:rPr>
          <w:rFonts w:hint="eastAsia"/>
        </w:rPr>
        <w:t>)，以追加模式打开文件，该模式不会清空文件的原有内容，会直接在文件末尾，开始本次的文件操作，支持wb模式打开二进制文件进行写操作；</w:t>
      </w:r>
    </w:p>
    <w:p>
      <w:pPr>
        <w:ind w:firstLine="420"/>
      </w:pPr>
    </w:p>
    <w:p>
      <w:pPr>
        <w:ind w:firstLine="420"/>
      </w:pPr>
      <w:r>
        <w:rPr>
          <w:rFonts w:hint="eastAsia"/>
        </w:rPr>
        <w:t>如果要打开的文件不存在，或者其他打开文件失败，open会抛出IOError的异常。</w:t>
      </w:r>
    </w:p>
    <w:p>
      <w:pPr>
        <w:ind w:firstLine="420"/>
      </w:pPr>
    </w:p>
    <w:p>
      <w:pPr>
        <w:pStyle w:val="7"/>
        <w:ind w:left="420"/>
      </w:pPr>
      <w:r>
        <w:rPr>
          <w:rFonts w:hint="eastAsia"/>
        </w:rPr>
        <w:t>8.1.2.读文件</w:t>
      </w:r>
    </w:p>
    <w:p>
      <w:pPr>
        <w:ind w:firstLine="420"/>
      </w:pPr>
      <w:r>
        <w:rPr>
          <w:rFonts w:hint="eastAsia"/>
        </w:rPr>
        <w:t>使用read函数读取文件，例如：</w:t>
      </w:r>
    </w:p>
    <w:p>
      <w:pPr>
        <w:pStyle w:val="29"/>
        <w:numPr>
          <w:ilvl w:val="0"/>
          <w:numId w:val="149"/>
        </w:numPr>
        <w:ind w:firstLineChars="0"/>
      </w:pPr>
      <w:r>
        <w:rPr>
          <w:rFonts w:hint="eastAsia"/>
        </w:rPr>
        <w:t>s = f.read()，直接将句柄f所打开的文件，所有内容读取到内存中，存储在s中。这个读取方式，只能用在小文件上，文件size过大，会直接将内存耗尽！</w:t>
      </w:r>
    </w:p>
    <w:p>
      <w:pPr>
        <w:pStyle w:val="29"/>
        <w:numPr>
          <w:ilvl w:val="0"/>
          <w:numId w:val="149"/>
        </w:numPr>
        <w:ind w:firstLineChars="0"/>
      </w:pPr>
      <w:r>
        <w:rPr>
          <w:rFonts w:hint="eastAsia"/>
        </w:rPr>
        <w:t>s = f.read(size)，指定size的读取，每次只读取特定大小的文件，这种模式，适合在并不知道文件的确切size的情况下，每次读取指定长度的内容，直到最终；</w:t>
      </w:r>
    </w:p>
    <w:p>
      <w:pPr>
        <w:pStyle w:val="29"/>
        <w:numPr>
          <w:ilvl w:val="0"/>
          <w:numId w:val="149"/>
        </w:numPr>
        <w:ind w:firstLineChars="0"/>
      </w:pPr>
      <w:r>
        <w:rPr>
          <w:rFonts w:hint="eastAsia"/>
        </w:rPr>
        <w:t>s = f.readlines()，将文件内容，按行返回到s中；</w:t>
      </w:r>
    </w:p>
    <w:p>
      <w:pPr>
        <w:pStyle w:val="29"/>
        <w:numPr>
          <w:ilvl w:val="0"/>
          <w:numId w:val="149"/>
        </w:numPr>
        <w:ind w:firstLineChars="0"/>
      </w:pPr>
      <w:r>
        <w:rPr>
          <w:rFonts w:hint="eastAsia"/>
        </w:rPr>
        <w:t>s = f.readline()，读取文件的一行；</w:t>
      </w:r>
    </w:p>
    <w:p>
      <w:pPr>
        <w:ind w:firstLine="420"/>
      </w:pPr>
    </w:p>
    <w:p>
      <w:pPr>
        <w:ind w:firstLine="420"/>
      </w:pPr>
      <w:r>
        <w:rPr>
          <w:rFonts w:hint="eastAsia"/>
        </w:rPr>
        <w:t>for line in f.readlines():</w:t>
      </w:r>
    </w:p>
    <w:p>
      <w:pPr>
        <w:ind w:firstLine="420"/>
      </w:pPr>
      <w:r>
        <w:rPr>
          <w:rFonts w:hint="eastAsia"/>
        </w:rPr>
        <w:tab/>
      </w:r>
      <w:r>
        <w:rPr>
          <w:rFonts w:hint="eastAsia"/>
        </w:rPr>
        <w:t>print(line)</w:t>
      </w:r>
    </w:p>
    <w:p>
      <w:pPr>
        <w:ind w:firstLine="420"/>
      </w:pPr>
    </w:p>
    <w:p>
      <w:pPr>
        <w:pStyle w:val="7"/>
        <w:ind w:left="420"/>
      </w:pPr>
      <w:r>
        <w:rPr>
          <w:rFonts w:hint="eastAsia"/>
        </w:rPr>
        <w:t>8.1.3.写文件</w:t>
      </w:r>
    </w:p>
    <w:p>
      <w:pPr>
        <w:ind w:firstLine="420"/>
      </w:pPr>
      <w:r>
        <w:rPr>
          <w:rFonts w:hint="eastAsia"/>
        </w:rPr>
        <w:t>使用write函数写文件，例如：f.write(</w:t>
      </w:r>
      <w:r>
        <w:t>“</w:t>
      </w:r>
      <w:r>
        <w:rPr>
          <w:rFonts w:hint="eastAsia"/>
        </w:rPr>
        <w:t>abc</w:t>
      </w:r>
      <w:r>
        <w:t>”</w:t>
      </w:r>
      <w:r>
        <w:rPr>
          <w:rFonts w:hint="eastAsia"/>
        </w:rPr>
        <w:t>)</w:t>
      </w:r>
    </w:p>
    <w:p>
      <w:pPr>
        <w:ind w:firstLine="420"/>
      </w:pPr>
    </w:p>
    <w:p>
      <w:pPr>
        <w:pStyle w:val="7"/>
        <w:ind w:left="420"/>
      </w:pPr>
      <w:r>
        <w:rPr>
          <w:rFonts w:hint="eastAsia"/>
        </w:rPr>
        <w:t>8.1.4.关闭文件</w:t>
      </w:r>
    </w:p>
    <w:p>
      <w:pPr>
        <w:ind w:firstLine="420"/>
      </w:pPr>
      <w:r>
        <w:rPr>
          <w:rFonts w:hint="eastAsia"/>
        </w:rPr>
        <w:t>关闭文件，是必须要做的操作，否则会造成打开的文件句柄丢失！</w:t>
      </w:r>
    </w:p>
    <w:p>
      <w:pPr>
        <w:ind w:firstLine="420"/>
      </w:pPr>
      <w:r>
        <w:rPr>
          <w:rFonts w:hint="eastAsia"/>
        </w:rPr>
        <w:t>f.close()</w:t>
      </w:r>
    </w:p>
    <w:p>
      <w:pPr>
        <w:ind w:firstLine="420"/>
      </w:pPr>
      <w:r>
        <w:rPr>
          <w:rFonts w:hint="eastAsia"/>
        </w:rPr>
        <w:t>另外，在我们些数据的时候，操作系统并不是立即将数据更新到磁盘上的，而是放到内存中缓存起来，等到空闲的时候再写入。只有调用close方法的时候，操作系统才将没有写入磁盘的数据，一次性写入其中。</w:t>
      </w:r>
    </w:p>
    <w:p>
      <w:pPr>
        <w:ind w:firstLine="420"/>
      </w:pPr>
      <w:r>
        <w:rPr>
          <w:rFonts w:hint="eastAsia"/>
        </w:rPr>
        <w:t>忘记close函数的后果，除了句柄泄露，更可能造成只有一部分数据写到了磁盘中，另一部分就丢失了!</w:t>
      </w:r>
    </w:p>
    <w:p>
      <w:pPr>
        <w:ind w:firstLine="420"/>
      </w:pPr>
    </w:p>
    <w:p>
      <w:pPr>
        <w:pStyle w:val="5"/>
      </w:pPr>
      <w:r>
        <w:rPr>
          <w:rFonts w:hint="eastAsia"/>
        </w:rPr>
        <w:t>8.2.操作文件和目录</w:t>
      </w:r>
    </w:p>
    <w:p>
      <w:pPr>
        <w:ind w:firstLine="420"/>
      </w:pPr>
      <w:r>
        <w:rPr>
          <w:rFonts w:hint="eastAsia"/>
        </w:rPr>
        <w:t>python操作文件和目录的函数，一部分在os模块中，一部分在os.path模块中。</w:t>
      </w:r>
    </w:p>
    <w:p>
      <w:pPr>
        <w:pStyle w:val="29"/>
        <w:numPr>
          <w:ilvl w:val="0"/>
          <w:numId w:val="150"/>
        </w:numPr>
        <w:ind w:firstLineChars="0"/>
      </w:pPr>
      <w:r>
        <w:rPr>
          <w:rFonts w:hint="eastAsia"/>
        </w:rPr>
        <w:t>os.path.abspath(</w:t>
      </w:r>
      <w:r>
        <w:t>“</w:t>
      </w:r>
      <w:r>
        <w:rPr>
          <w:rFonts w:hint="eastAsia"/>
        </w:rPr>
        <w:t>./file</w:t>
      </w:r>
      <w:r>
        <w:t>”</w:t>
      </w:r>
      <w:r>
        <w:rPr>
          <w:rFonts w:hint="eastAsia"/>
        </w:rPr>
        <w:t>)，查看文件绝对路径；</w:t>
      </w:r>
    </w:p>
    <w:p>
      <w:pPr>
        <w:pStyle w:val="29"/>
        <w:numPr>
          <w:ilvl w:val="0"/>
          <w:numId w:val="150"/>
        </w:numPr>
        <w:ind w:firstLineChars="0"/>
      </w:pPr>
      <w:r>
        <w:rPr>
          <w:rFonts w:hint="eastAsia"/>
        </w:rPr>
        <w:t>os.path.join(</w:t>
      </w:r>
      <w:r>
        <w:t>“</w:t>
      </w:r>
      <w:r>
        <w:rPr>
          <w:rFonts w:hint="eastAsia"/>
        </w:rPr>
        <w:t>dir</w:t>
      </w:r>
      <w:r>
        <w:t>”</w:t>
      </w:r>
      <w:r>
        <w:rPr>
          <w:rFonts w:hint="eastAsia"/>
        </w:rPr>
        <w:t xml:space="preserve">, </w:t>
      </w:r>
      <w:r>
        <w:t>“</w:t>
      </w:r>
      <w:r>
        <w:rPr>
          <w:rFonts w:hint="eastAsia"/>
        </w:rPr>
        <w:t>file</w:t>
      </w:r>
      <w:r>
        <w:t>”</w:t>
      </w:r>
      <w:r>
        <w:rPr>
          <w:rFonts w:hint="eastAsia"/>
        </w:rPr>
        <w:t>)，将dir和file，组成一个平台无关的绝对路径，join方法自动将操作系统的分隔符进行设置；</w:t>
      </w:r>
    </w:p>
    <w:p>
      <w:pPr>
        <w:pStyle w:val="29"/>
        <w:numPr>
          <w:ilvl w:val="0"/>
          <w:numId w:val="150"/>
        </w:numPr>
        <w:ind w:firstLineChars="0"/>
      </w:pPr>
      <w:r>
        <w:rPr>
          <w:rFonts w:hint="eastAsia"/>
        </w:rPr>
        <w:t>os.path.split(</w:t>
      </w:r>
      <w:r>
        <w:t>“</w:t>
      </w:r>
      <w:r>
        <w:rPr>
          <w:rFonts w:hint="eastAsia"/>
        </w:rPr>
        <w:t>filepath</w:t>
      </w:r>
      <w:r>
        <w:t>”</w:t>
      </w:r>
      <w:r>
        <w:rPr>
          <w:rFonts w:hint="eastAsia"/>
        </w:rPr>
        <w:t>)，将filepath分割成一个元组，前一部分是dir，后一部分是file，其自动判断平台并区分分隔符；</w:t>
      </w:r>
    </w:p>
    <w:p>
      <w:pPr>
        <w:pStyle w:val="29"/>
        <w:numPr>
          <w:ilvl w:val="0"/>
          <w:numId w:val="150"/>
        </w:numPr>
        <w:ind w:firstLineChars="0"/>
      </w:pPr>
      <w:r>
        <w:rPr>
          <w:rFonts w:hint="eastAsia"/>
        </w:rPr>
        <w:t>os.path.splittext(</w:t>
      </w:r>
      <w:r>
        <w:t>“</w:t>
      </w:r>
      <w:r>
        <w:rPr>
          <w:rFonts w:hint="eastAsia"/>
        </w:rPr>
        <w:t>filepath</w:t>
      </w:r>
      <w:r>
        <w:t>”</w:t>
      </w:r>
      <w:r>
        <w:rPr>
          <w:rFonts w:hint="eastAsia"/>
        </w:rPr>
        <w:t>)，得到filepath的file的后缀，方法返回一个元组，后一部分是后缀；</w:t>
      </w:r>
    </w:p>
    <w:p>
      <w:pPr>
        <w:pStyle w:val="29"/>
        <w:numPr>
          <w:ilvl w:val="0"/>
          <w:numId w:val="150"/>
        </w:numPr>
        <w:ind w:firstLineChars="0"/>
      </w:pPr>
      <w:r>
        <w:rPr>
          <w:rFonts w:hint="eastAsia"/>
        </w:rPr>
        <w:t>os.mkdir(</w:t>
      </w:r>
      <w:r>
        <w:t>“</w:t>
      </w:r>
      <w:r>
        <w:rPr>
          <w:rFonts w:hint="eastAsia"/>
        </w:rPr>
        <w:t>dir</w:t>
      </w:r>
      <w:r>
        <w:t>”</w:t>
      </w:r>
      <w:r>
        <w:rPr>
          <w:rFonts w:hint="eastAsia"/>
        </w:rPr>
        <w:t>)，创建一个目录，如果目录已经存在，将抛出一个FileExistsError；</w:t>
      </w:r>
    </w:p>
    <w:p>
      <w:pPr>
        <w:pStyle w:val="29"/>
        <w:numPr>
          <w:ilvl w:val="0"/>
          <w:numId w:val="150"/>
        </w:numPr>
        <w:ind w:firstLineChars="0"/>
      </w:pPr>
      <w:r>
        <w:rPr>
          <w:rFonts w:hint="eastAsia"/>
        </w:rPr>
        <w:t>os.rmdir(</w:t>
      </w:r>
      <w:r>
        <w:t>“</w:t>
      </w:r>
      <w:r>
        <w:rPr>
          <w:rFonts w:hint="eastAsia"/>
        </w:rPr>
        <w:t>dir</w:t>
      </w:r>
      <w:r>
        <w:t>”</w:t>
      </w:r>
      <w:r>
        <w:rPr>
          <w:rFonts w:hint="eastAsia"/>
        </w:rPr>
        <w:t>)，删除一个目录；</w:t>
      </w:r>
    </w:p>
    <w:p>
      <w:pPr>
        <w:pStyle w:val="29"/>
        <w:numPr>
          <w:ilvl w:val="0"/>
          <w:numId w:val="150"/>
        </w:numPr>
        <w:ind w:firstLineChars="0"/>
      </w:pPr>
      <w:r>
        <w:rPr>
          <w:rFonts w:hint="eastAsia"/>
        </w:rPr>
        <w:t>os.rename(</w:t>
      </w:r>
      <w:r>
        <w:t>“</w:t>
      </w:r>
      <w:r>
        <w:rPr>
          <w:rFonts w:hint="eastAsia"/>
        </w:rPr>
        <w:t>name1</w:t>
      </w:r>
      <w:r>
        <w:t>”</w:t>
      </w:r>
      <w:r>
        <w:rPr>
          <w:rFonts w:hint="eastAsia"/>
        </w:rPr>
        <w:t xml:space="preserve">, </w:t>
      </w:r>
      <w:r>
        <w:t>“</w:t>
      </w:r>
      <w:r>
        <w:rPr>
          <w:rFonts w:hint="eastAsia"/>
        </w:rPr>
        <w:t>name2</w:t>
      </w:r>
      <w:r>
        <w:t>”</w:t>
      </w:r>
      <w:r>
        <w:rPr>
          <w:rFonts w:hint="eastAsia"/>
        </w:rPr>
        <w:t>)，重命名文件；</w:t>
      </w:r>
    </w:p>
    <w:p>
      <w:pPr>
        <w:pStyle w:val="29"/>
        <w:numPr>
          <w:ilvl w:val="0"/>
          <w:numId w:val="150"/>
        </w:numPr>
        <w:ind w:firstLineChars="0"/>
      </w:pPr>
      <w:r>
        <w:rPr>
          <w:rFonts w:hint="eastAsia"/>
        </w:rPr>
        <w:t>os.remove(</w:t>
      </w:r>
      <w:r>
        <w:t>“</w:t>
      </w:r>
      <w:r>
        <w:rPr>
          <w:rFonts w:hint="eastAsia"/>
        </w:rPr>
        <w:t>file</w:t>
      </w:r>
      <w:r>
        <w:t>”</w:t>
      </w:r>
      <w:r>
        <w:rPr>
          <w:rFonts w:hint="eastAsia"/>
        </w:rPr>
        <w:t>)，删除文件；</w:t>
      </w:r>
    </w:p>
    <w:p>
      <w:pPr>
        <w:ind w:firstLine="420"/>
      </w:pPr>
    </w:p>
    <w:p>
      <w:pPr>
        <w:ind w:firstLine="420"/>
      </w:pPr>
      <w:r>
        <w:rPr>
          <w:rFonts w:hint="eastAsia"/>
        </w:rPr>
        <w:t>我们可以利用这些特性，做一些过滤，例如：</w:t>
      </w:r>
    </w:p>
    <w:p>
      <w:pPr>
        <w:pStyle w:val="29"/>
        <w:numPr>
          <w:ilvl w:val="0"/>
          <w:numId w:val="151"/>
        </w:numPr>
        <w:ind w:firstLineChars="0"/>
      </w:pPr>
      <w:r>
        <w:rPr>
          <w:rFonts w:hint="eastAsia"/>
        </w:rPr>
        <w:t>[x for x in os.listdir(</w:t>
      </w:r>
      <w:r>
        <w:t>“</w:t>
      </w:r>
      <w:r>
        <w:rPr>
          <w:rFonts w:hint="eastAsia"/>
        </w:rPr>
        <w:t>./</w:t>
      </w:r>
      <w:r>
        <w:t>”</w:t>
      </w:r>
      <w:r>
        <w:rPr>
          <w:rFonts w:hint="eastAsia"/>
        </w:rPr>
        <w:t>) if os.path.isdir(x)]，输出一个list，将所有当前目录下的目录列入其中；</w:t>
      </w:r>
    </w:p>
    <w:p>
      <w:pPr>
        <w:pStyle w:val="29"/>
        <w:numPr>
          <w:ilvl w:val="0"/>
          <w:numId w:val="151"/>
        </w:numPr>
        <w:ind w:firstLineChars="0"/>
      </w:pPr>
      <w:r>
        <w:rPr>
          <w:rFonts w:hint="eastAsia"/>
        </w:rPr>
        <w:t>[x for x in os.listdir(</w:t>
      </w:r>
      <w:r>
        <w:t>“</w:t>
      </w:r>
      <w:r>
        <w:rPr>
          <w:rFonts w:hint="eastAsia"/>
        </w:rPr>
        <w:t>./</w:t>
      </w:r>
      <w:r>
        <w:t>”</w:t>
      </w:r>
      <w:r>
        <w:rPr>
          <w:rFonts w:hint="eastAsia"/>
        </w:rPr>
        <w:t xml:space="preserve">) if os.path.isfile(x) and os.path.splittext(x)[1] = </w:t>
      </w:r>
      <w:r>
        <w:t>“</w:t>
      </w:r>
      <w:r>
        <w:rPr>
          <w:rFonts w:hint="eastAsia"/>
        </w:rPr>
        <w:t>.py</w:t>
      </w:r>
      <w:r>
        <w:t>”</w:t>
      </w:r>
      <w:r>
        <w:rPr>
          <w:rFonts w:hint="eastAsia"/>
        </w:rPr>
        <w:t>]，将当前目录下，所有py文件，列入一个list中返回；</w:t>
      </w:r>
    </w:p>
    <w:p>
      <w:pPr>
        <w:pStyle w:val="2"/>
        <w:rPr>
          <w:rFonts w:hint="eastAsia"/>
          <w:lang w:val="en-US" w:eastAsia="zh-CN"/>
        </w:rPr>
      </w:pPr>
      <w:r>
        <w:rPr>
          <w:rFonts w:hint="eastAsia"/>
          <w:lang w:val="en-US" w:eastAsia="zh-CN"/>
        </w:rPr>
        <w:t>9.常用内建模块</w:t>
      </w:r>
    </w:p>
    <w:p>
      <w:pPr>
        <w:rPr>
          <w:rFonts w:hint="eastAsia"/>
          <w:lang w:val="en-US" w:eastAsia="zh-CN"/>
        </w:rPr>
      </w:pPr>
    </w:p>
    <w:p>
      <w:pPr>
        <w:pStyle w:val="2"/>
        <w:rPr>
          <w:rFonts w:hint="eastAsia"/>
          <w:lang w:val="en-US" w:eastAsia="zh-CN"/>
        </w:rPr>
      </w:pPr>
      <w:r>
        <w:rPr>
          <w:rFonts w:hint="eastAsia"/>
          <w:lang w:val="en-US" w:eastAsia="zh-CN"/>
        </w:rPr>
        <w:t>10.常用第三方模块</w:t>
      </w:r>
    </w:p>
    <w:p>
      <w:pPr>
        <w:pStyle w:val="5"/>
        <w:rPr>
          <w:rFonts w:hint="eastAsia"/>
          <w:lang w:val="en-US" w:eastAsia="zh-CN"/>
        </w:rPr>
      </w:pPr>
      <w:r>
        <w:rPr>
          <w:rFonts w:hint="eastAsia"/>
          <w:lang w:val="en-US" w:eastAsia="zh-CN"/>
        </w:rPr>
        <w:t>10.1.安装第三方模块</w:t>
      </w:r>
    </w:p>
    <w:p>
      <w:pPr>
        <w:rPr>
          <w:rFonts w:hint="eastAsia"/>
          <w:lang w:val="en-US" w:eastAsia="zh-CN"/>
        </w:rPr>
      </w:pPr>
      <w:r>
        <w:rPr>
          <w:rFonts w:hint="eastAsia"/>
          <w:lang w:val="en-US" w:eastAsia="zh-CN"/>
        </w:rPr>
        <w:t>Python中，安装第三方模块，是通过包管理工具pip完成的。</w:t>
      </w:r>
    </w:p>
    <w:p>
      <w:pPr>
        <w:rPr>
          <w:rFonts w:hint="eastAsia"/>
          <w:lang w:val="en-US" w:eastAsia="zh-CN"/>
        </w:rPr>
      </w:pPr>
      <w:r>
        <w:rPr>
          <w:rFonts w:hint="eastAsia"/>
          <w:lang w:val="en-US" w:eastAsia="zh-CN"/>
        </w:rPr>
        <w:t>Mac或linux，默认已经安装了pip，只是如果是python3.x的版本，需要选择的是pip3这个可执行程序；windows，安装python时要勾选pip和add python.exe to Path这两个选项，如果勾选了，那么直接在dos中输入pip，将提示pip的基本信息；否则就重装python；</w:t>
      </w:r>
    </w:p>
    <w:p>
      <w:pPr>
        <w:rPr>
          <w:rFonts w:hint="eastAsia"/>
          <w:lang w:val="en-US" w:eastAsia="zh-CN"/>
        </w:rPr>
      </w:pPr>
      <w:r>
        <w:rPr>
          <w:rFonts w:hint="eastAsia"/>
          <w:lang w:val="en-US" w:eastAsia="zh-CN"/>
        </w:rPr>
        <w:t>假设我们要安装Pillow库，有两种方式：</w:t>
      </w:r>
    </w:p>
    <w:p>
      <w:pPr>
        <w:numPr>
          <w:ilvl w:val="0"/>
          <w:numId w:val="152"/>
        </w:numPr>
        <w:ind w:left="840" w:leftChars="0" w:hanging="420" w:firstLineChars="0"/>
        <w:rPr>
          <w:rFonts w:hint="eastAsia"/>
          <w:lang w:val="en-US" w:eastAsia="zh-CN"/>
        </w:rPr>
      </w:pPr>
      <w:r>
        <w:rPr>
          <w:rFonts w:hint="eastAsia"/>
          <w:lang w:val="en-US" w:eastAsia="zh-CN"/>
        </w:rPr>
        <w:t>pip install Pillow ： 一般第三方库都会在python官网pypi.python.org注册，可以去该网站搜索第三方库的名字，之后直接执行pip install命令进行安装；</w:t>
      </w:r>
    </w:p>
    <w:p>
      <w:pPr>
        <w:numPr>
          <w:ilvl w:val="0"/>
          <w:numId w:val="152"/>
        </w:numPr>
        <w:ind w:left="840" w:leftChars="0" w:hanging="420" w:firstLineChars="0"/>
        <w:rPr>
          <w:rFonts w:hint="eastAsia"/>
          <w:lang w:val="en-US" w:eastAsia="zh-CN"/>
        </w:rPr>
      </w:pPr>
      <w:r>
        <w:rPr>
          <w:rFonts w:hint="eastAsia"/>
          <w:lang w:val="en-US" w:eastAsia="zh-CN"/>
        </w:rPr>
        <w:t>Anaconda ： 这是一个基于python的数学计算平台，内置了数十个有用的第三方库，安装之后就可以直接使用例如Pillow，NumPy，Flask等第三方模块了；</w:t>
      </w:r>
    </w:p>
    <w:p>
      <w:pPr>
        <w:rPr>
          <w:rFonts w:hint="eastAsia"/>
          <w:lang w:val="en-US" w:eastAsia="zh-CN"/>
        </w:rPr>
      </w:pPr>
    </w:p>
    <w:p>
      <w:pPr>
        <w:pStyle w:val="7"/>
        <w:rPr>
          <w:rFonts w:hint="eastAsia"/>
          <w:lang w:val="en-US" w:eastAsia="zh-CN"/>
        </w:rPr>
      </w:pPr>
      <w:r>
        <w:rPr>
          <w:rFonts w:hint="eastAsia"/>
          <w:lang w:val="en-US" w:eastAsia="zh-CN"/>
        </w:rPr>
        <w:t>10.1.1.Anaconda在eclipse下的安装使用</w:t>
      </w:r>
    </w:p>
    <w:p>
      <w:pPr>
        <w:rPr>
          <w:rFonts w:hint="eastAsia"/>
          <w:lang w:val="en-US" w:eastAsia="zh-CN"/>
        </w:rPr>
      </w:pPr>
      <w:r>
        <w:rPr>
          <w:rFonts w:hint="eastAsia"/>
          <w:lang w:val="en-US" w:eastAsia="zh-CN"/>
        </w:rPr>
        <w:t>已经使用eclipse + pydev搭建了python开发环境。</w:t>
      </w:r>
    </w:p>
    <w:p>
      <w:pPr>
        <w:numPr>
          <w:ilvl w:val="0"/>
          <w:numId w:val="153"/>
        </w:numPr>
        <w:ind w:left="420" w:leftChars="0" w:firstLine="0" w:firstLineChars="0"/>
        <w:rPr>
          <w:rFonts w:hint="eastAsia"/>
          <w:lang w:val="en-US" w:eastAsia="zh-CN"/>
        </w:rPr>
      </w:pPr>
      <w:r>
        <w:rPr>
          <w:rFonts w:hint="eastAsia"/>
          <w:lang w:val="en-US" w:eastAsia="zh-CN"/>
        </w:rPr>
        <w:t>下载对应的windows的Anaconda安装文件，我的是64位的，因此下载了64为的安装文件；</w:t>
      </w:r>
    </w:p>
    <w:p>
      <w:pPr>
        <w:numPr>
          <w:ilvl w:val="0"/>
          <w:numId w:val="153"/>
        </w:numPr>
        <w:ind w:left="420" w:leftChars="0" w:firstLine="0" w:firstLineChars="0"/>
        <w:rPr>
          <w:rFonts w:hint="eastAsia"/>
          <w:lang w:val="en-US" w:eastAsia="zh-CN"/>
        </w:rPr>
      </w:pPr>
      <w:r>
        <w:rPr>
          <w:rFonts w:hint="eastAsia"/>
          <w:lang w:val="en-US" w:eastAsia="zh-CN"/>
        </w:rPr>
        <w:t>安装Anaconda；</w:t>
      </w:r>
    </w:p>
    <w:p>
      <w:pPr>
        <w:numPr>
          <w:ilvl w:val="0"/>
          <w:numId w:val="153"/>
        </w:numPr>
        <w:ind w:left="420" w:leftChars="0" w:firstLine="0" w:firstLineChars="0"/>
        <w:rPr>
          <w:rFonts w:hint="eastAsia"/>
          <w:lang w:val="en-US" w:eastAsia="zh-CN"/>
        </w:rPr>
      </w:pPr>
      <w:r>
        <w:rPr>
          <w:rFonts w:hint="eastAsia"/>
          <w:lang w:val="en-US" w:eastAsia="zh-CN"/>
        </w:rPr>
        <w:t>Eclipse，windows--preferences--pydev--interpreter--python interpreter中：</w:t>
      </w:r>
    </w:p>
    <w:p>
      <w:pPr>
        <w:numPr>
          <w:ilvl w:val="1"/>
          <w:numId w:val="153"/>
        </w:numPr>
        <w:ind w:left="840" w:leftChars="0" w:firstLine="0" w:firstLineChars="0"/>
        <w:rPr>
          <w:rFonts w:hint="eastAsia"/>
          <w:lang w:val="en-US" w:eastAsia="zh-CN"/>
        </w:rPr>
      </w:pPr>
      <w:r>
        <w:rPr>
          <w:rFonts w:hint="eastAsia"/>
          <w:lang w:val="en-US" w:eastAsia="zh-CN"/>
        </w:rPr>
        <w:t>点击New按钮；</w:t>
      </w:r>
    </w:p>
    <w:p>
      <w:pPr>
        <w:numPr>
          <w:ilvl w:val="1"/>
          <w:numId w:val="153"/>
        </w:numPr>
        <w:ind w:left="840" w:leftChars="0" w:firstLine="0" w:firstLineChars="0"/>
        <w:rPr>
          <w:rFonts w:hint="eastAsia"/>
          <w:lang w:val="en-US" w:eastAsia="zh-CN"/>
        </w:rPr>
      </w:pPr>
      <w:r>
        <w:rPr>
          <w:rFonts w:hint="eastAsia"/>
          <w:lang w:val="en-US" w:eastAsia="zh-CN"/>
        </w:rPr>
        <w:t>找到Anaconda中的python.exe文件；</w:t>
      </w:r>
    </w:p>
    <w:p>
      <w:pPr>
        <w:numPr>
          <w:ilvl w:val="1"/>
          <w:numId w:val="153"/>
        </w:numPr>
        <w:ind w:left="840" w:leftChars="0" w:firstLine="0" w:firstLineChars="0"/>
        <w:rPr>
          <w:rFonts w:hint="eastAsia"/>
          <w:lang w:val="en-US" w:eastAsia="zh-CN"/>
        </w:rPr>
      </w:pPr>
      <w:r>
        <w:rPr>
          <w:rFonts w:hint="eastAsia"/>
          <w:lang w:val="en-US" w:eastAsia="zh-CN"/>
        </w:rPr>
        <w:t>添加该文件；</w:t>
      </w:r>
    </w:p>
    <w:p>
      <w:pPr>
        <w:rPr>
          <w:rFonts w:hint="eastAsia"/>
          <w:lang w:val="en-US" w:eastAsia="zh-CN"/>
        </w:rPr>
      </w:pPr>
      <w:r>
        <w:rPr>
          <w:rFonts w:hint="eastAsia"/>
          <w:lang w:val="en-US" w:eastAsia="zh-CN"/>
        </w:rPr>
        <w:t>安装完成后，可以通过：import numpy 命令，测试一下是否成功。</w:t>
      </w:r>
    </w:p>
    <w:p>
      <w:pPr>
        <w:rPr>
          <w:rFonts w:hint="eastAsia"/>
          <w:lang w:val="en-US" w:eastAsia="zh-CN"/>
        </w:rPr>
      </w:pPr>
    </w:p>
    <w:p>
      <w:pPr>
        <w:pStyle w:val="5"/>
        <w:rPr>
          <w:rFonts w:hint="eastAsia"/>
          <w:lang w:val="en-US" w:eastAsia="zh-CN"/>
        </w:rPr>
      </w:pPr>
      <w:r>
        <w:rPr>
          <w:rFonts w:hint="eastAsia"/>
          <w:lang w:val="en-US" w:eastAsia="zh-CN"/>
        </w:rPr>
        <w:t>10.2.Pillow</w:t>
      </w:r>
    </w:p>
    <w:p>
      <w:pPr>
        <w:rPr>
          <w:rFonts w:hint="eastAsia"/>
          <w:lang w:val="en-US" w:eastAsia="zh-CN"/>
        </w:rPr>
      </w:pPr>
      <w:r>
        <w:rPr>
          <w:rFonts w:hint="eastAsia"/>
          <w:lang w:val="en-US" w:eastAsia="zh-CN"/>
        </w:rPr>
        <w:t>Pillow的前身，是PIL，Python Imaging Library，是python平台事实上的图像处理标准库。其功能非常强大，但是仅仅支持到python 2.7，因此才开发了Pillow，可以支持到python 3.x。</w:t>
      </w:r>
    </w:p>
    <w:p>
      <w:pPr>
        <w:rPr>
          <w:rFonts w:hint="default" w:ascii="Helvetica Neue" w:hAnsi="宋体"/>
          <w:b w:val="0"/>
          <w:i w:val="0"/>
          <w:color w:val="0593D3"/>
          <w:sz w:val="21"/>
          <w:u w:val="none"/>
          <w:shd w:val="clear" w:color="auto" w:fill="FFFFFF"/>
        </w:rPr>
      </w:pPr>
      <w:r>
        <w:rPr>
          <w:rFonts w:hint="eastAsia"/>
          <w:lang w:val="en-US" w:eastAsia="zh-CN"/>
        </w:rPr>
        <w:t>其官网：</w:t>
      </w:r>
      <w:r>
        <w:rPr>
          <w:rFonts w:hint="default" w:ascii="Helvetica Neue" w:hAnsi="宋体"/>
          <w:b w:val="0"/>
          <w:i w:val="0"/>
          <w:color w:val="0593D3"/>
          <w:sz w:val="21"/>
          <w:u w:val="none"/>
          <w:shd w:val="clear" w:color="auto" w:fill="FFFFFF"/>
        </w:rPr>
        <w:fldChar w:fldCharType="begin"/>
      </w:r>
      <w:r>
        <w:rPr>
          <w:rFonts w:hint="default" w:ascii="Helvetica Neue" w:hAnsi="宋体"/>
          <w:b w:val="0"/>
          <w:i w:val="0"/>
          <w:color w:val="0593D3"/>
          <w:sz w:val="21"/>
          <w:u w:val="none"/>
          <w:shd w:val="clear" w:color="auto" w:fill="FFFFFF"/>
        </w:rPr>
        <w:instrText xml:space="preserve">HYPERLINK "https://pillow.readthedocs.org/"</w:instrText>
      </w:r>
      <w:r>
        <w:rPr>
          <w:rFonts w:hint="default" w:ascii="Helvetica Neue" w:hAnsi="宋体"/>
          <w:b w:val="0"/>
          <w:i w:val="0"/>
          <w:color w:val="0593D3"/>
          <w:sz w:val="21"/>
          <w:u w:val="none"/>
          <w:shd w:val="clear" w:color="auto" w:fill="FFFFFF"/>
        </w:rPr>
        <w:fldChar w:fldCharType="separate"/>
      </w:r>
      <w:r>
        <w:rPr>
          <w:rFonts w:hint="default" w:ascii="Helvetica Neue" w:hAnsi="宋体"/>
          <w:b w:val="0"/>
          <w:i w:val="0"/>
          <w:color w:val="0593D3"/>
          <w:sz w:val="21"/>
          <w:u w:val="none"/>
          <w:shd w:val="clear" w:color="auto" w:fill="FFFFFF"/>
        </w:rPr>
        <w:t>https://pillow.readthedocs.org/</w:t>
      </w:r>
      <w:r>
        <w:rPr>
          <w:rFonts w:hint="default" w:ascii="Helvetica Neue" w:hAnsi="宋体"/>
          <w:b w:val="0"/>
          <w:i w:val="0"/>
          <w:color w:val="0593D3"/>
          <w:sz w:val="21"/>
          <w:u w:val="none"/>
          <w:shd w:val="clear" w:color="auto" w:fill="FFFFFF"/>
        </w:rPr>
        <w:fldChar w:fldCharType="end"/>
      </w:r>
    </w:p>
    <w:p>
      <w:pPr>
        <w:rPr>
          <w:rFonts w:hint="eastAsia"/>
          <w:lang w:val="en-US" w:eastAsia="zh-CN"/>
        </w:rPr>
      </w:pPr>
      <w:r>
        <w:rPr>
          <w:rFonts w:hint="eastAsia"/>
          <w:lang w:val="en-US" w:eastAsia="zh-CN"/>
        </w:rPr>
        <w:t>模块名称：PIL，这里要注意，引用的时候，模块名字不是Pillow，而是PIL。</w:t>
      </w:r>
    </w:p>
    <w:p>
      <w:pPr>
        <w:rPr>
          <w:rFonts w:hint="eastAsia"/>
          <w:lang w:val="en-US" w:eastAsia="zh-CN"/>
        </w:rPr>
      </w:pPr>
      <w:r>
        <w:rPr>
          <w:rFonts w:hint="eastAsia"/>
          <w:lang w:val="en-US" w:eastAsia="zh-CN"/>
        </w:rPr>
        <w:t>例如，图像缩放：</w:t>
      </w:r>
    </w:p>
    <w:p>
      <w:pPr>
        <w:rPr>
          <w:rFonts w:hint="eastAsia"/>
          <w:lang w:val="en-US" w:eastAsia="zh-CN"/>
        </w:rPr>
      </w:pPr>
      <w:r>
        <w:rPr>
          <w:rFonts w:hint="eastAsia"/>
          <w:lang w:val="en-US" w:eastAsia="zh-CN"/>
        </w:rPr>
        <w:t>from PIL import Image</w:t>
      </w:r>
      <w:r>
        <w:rPr>
          <w:rFonts w:hint="eastAsia"/>
          <w:lang w:val="en-US" w:eastAsia="zh-CN"/>
        </w:rPr>
        <w:tab/>
      </w:r>
      <w:r>
        <w:rPr>
          <w:rFonts w:hint="eastAsia"/>
          <w:lang w:val="en-US" w:eastAsia="zh-CN"/>
        </w:rPr>
        <w:tab/>
      </w:r>
      <w:r>
        <w:rPr>
          <w:rFonts w:hint="eastAsia"/>
          <w:lang w:val="en-US" w:eastAsia="zh-CN"/>
        </w:rPr>
        <w:t>#引入模块</w:t>
      </w:r>
    </w:p>
    <w:p>
      <w:pPr>
        <w:rPr>
          <w:rFonts w:hint="eastAsia"/>
          <w:lang w:val="en-US" w:eastAsia="zh-CN"/>
        </w:rPr>
      </w:pPr>
      <w:r>
        <w:rPr>
          <w:rFonts w:hint="eastAsia"/>
          <w:lang w:val="en-US" w:eastAsia="zh-CN"/>
        </w:rPr>
        <w:t>im = Image.open(</w:t>
      </w:r>
      <w:r>
        <w:rPr>
          <w:rFonts w:hint="default"/>
          <w:lang w:val="en-US" w:eastAsia="zh-CN"/>
        </w:rPr>
        <w:t>“</w:t>
      </w:r>
      <w:r>
        <w:rPr>
          <w:rFonts w:hint="eastAsia"/>
          <w:lang w:val="en-US" w:eastAsia="zh-CN"/>
        </w:rPr>
        <w:t>a.jpg</w:t>
      </w:r>
      <w:r>
        <w:rPr>
          <w:rFonts w:hint="default"/>
          <w:lang w:val="en-US" w:eastAsia="zh-CN"/>
        </w:rPr>
        <w:t>”</w:t>
      </w:r>
      <w:r>
        <w:rPr>
          <w:rFonts w:hint="eastAsia"/>
          <w:lang w:val="en-US" w:eastAsia="zh-CN"/>
        </w:rPr>
        <w:t xml:space="preserve">) </w:t>
      </w:r>
      <w:r>
        <w:rPr>
          <w:rFonts w:hint="eastAsia"/>
          <w:lang w:val="en-US" w:eastAsia="zh-CN"/>
        </w:rPr>
        <w:tab/>
      </w:r>
      <w:r>
        <w:rPr>
          <w:rFonts w:hint="eastAsia"/>
          <w:lang w:val="en-US" w:eastAsia="zh-CN"/>
        </w:rPr>
        <w:t>#打开图片</w:t>
      </w:r>
    </w:p>
    <w:p>
      <w:pPr>
        <w:rPr>
          <w:rFonts w:hint="eastAsia"/>
          <w:lang w:val="en-US" w:eastAsia="zh-CN"/>
        </w:rPr>
      </w:pPr>
      <w:r>
        <w:rPr>
          <w:rFonts w:hint="eastAsia"/>
          <w:lang w:val="en-US" w:eastAsia="zh-CN"/>
        </w:rPr>
        <w:t>width, height = im.size</w:t>
      </w:r>
      <w:r>
        <w:rPr>
          <w:rFonts w:hint="eastAsia"/>
          <w:lang w:val="en-US" w:eastAsia="zh-CN"/>
        </w:rPr>
        <w:tab/>
      </w:r>
      <w:r>
        <w:rPr>
          <w:rFonts w:hint="eastAsia"/>
          <w:lang w:val="en-US" w:eastAsia="zh-CN"/>
        </w:rPr>
        <w:tab/>
      </w:r>
      <w:r>
        <w:rPr>
          <w:rFonts w:hint="eastAsia"/>
          <w:lang w:val="en-US" w:eastAsia="zh-CN"/>
        </w:rPr>
        <w:t>#得到图片现有size</w:t>
      </w:r>
    </w:p>
    <w:p>
      <w:pPr>
        <w:rPr>
          <w:rFonts w:hint="eastAsia"/>
          <w:lang w:val="en-US" w:eastAsia="zh-CN"/>
        </w:rPr>
      </w:pPr>
      <w:r>
        <w:rPr>
          <w:rFonts w:hint="eastAsia"/>
          <w:lang w:val="en-US" w:eastAsia="zh-CN"/>
        </w:rPr>
        <w:t>im.thumbnail(width//2,  height//2)</w:t>
      </w:r>
      <w:r>
        <w:rPr>
          <w:rFonts w:hint="eastAsia"/>
          <w:lang w:val="en-US" w:eastAsia="zh-CN"/>
        </w:rPr>
        <w:tab/>
      </w:r>
      <w:r>
        <w:rPr>
          <w:rFonts w:hint="eastAsia"/>
          <w:lang w:val="en-US" w:eastAsia="zh-CN"/>
        </w:rPr>
        <w:t>#缩小图片size</w:t>
      </w:r>
    </w:p>
    <w:p>
      <w:pPr>
        <w:rPr>
          <w:rFonts w:hint="eastAsia"/>
          <w:lang w:val="en-US" w:eastAsia="zh-CN"/>
        </w:rPr>
      </w:pPr>
      <w:r>
        <w:rPr>
          <w:rFonts w:hint="eastAsia"/>
          <w:lang w:val="en-US" w:eastAsia="zh-CN"/>
        </w:rPr>
        <w:t>im.save(</w:t>
      </w:r>
      <w:r>
        <w:rPr>
          <w:rFonts w:hint="default"/>
          <w:lang w:val="en-US" w:eastAsia="zh-CN"/>
        </w:rPr>
        <w:t>“</w:t>
      </w:r>
      <w:r>
        <w:rPr>
          <w:rFonts w:hint="eastAsia"/>
          <w:lang w:val="en-US" w:eastAsia="zh-CN"/>
        </w:rPr>
        <w:t>smallA.jpg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jpeg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#另存为另一张图片，指定图片格式为jpeg</w:t>
      </w:r>
    </w:p>
    <w:p>
      <w:pPr>
        <w:rPr>
          <w:rFonts w:hint="eastAsia"/>
          <w:lang w:val="en-US" w:eastAsia="zh-CN"/>
        </w:rPr>
      </w:pPr>
      <w:r>
        <w:rPr>
          <w:rFonts w:hint="eastAsia"/>
          <w:lang w:val="en-US" w:eastAsia="zh-CN"/>
        </w:rPr>
        <w:t>又比如，模糊效果：</w:t>
      </w:r>
    </w:p>
    <w:p>
      <w:pPr>
        <w:rPr>
          <w:rFonts w:hint="eastAsia"/>
          <w:lang w:val="en-US" w:eastAsia="zh-CN"/>
        </w:rPr>
      </w:pPr>
      <w:r>
        <w:rPr>
          <w:rFonts w:hint="eastAsia"/>
          <w:lang w:val="en-US" w:eastAsia="zh-CN"/>
        </w:rPr>
        <w:t>from PIL import Image, ImageFilter</w:t>
      </w:r>
      <w:r>
        <w:rPr>
          <w:rFonts w:hint="eastAsia"/>
          <w:lang w:val="en-US" w:eastAsia="zh-CN"/>
        </w:rPr>
        <w:tab/>
      </w:r>
      <w:r>
        <w:rPr>
          <w:rFonts w:hint="eastAsia"/>
          <w:lang w:val="en-US" w:eastAsia="zh-CN"/>
        </w:rPr>
        <w:tab/>
      </w:r>
      <w:r>
        <w:rPr>
          <w:rFonts w:hint="eastAsia"/>
          <w:lang w:val="en-US" w:eastAsia="zh-CN"/>
        </w:rPr>
        <w:t>#引入模块</w:t>
      </w:r>
    </w:p>
    <w:p>
      <w:pPr>
        <w:rPr>
          <w:rFonts w:hint="eastAsia"/>
          <w:lang w:val="en-US" w:eastAsia="zh-CN"/>
        </w:rPr>
      </w:pPr>
      <w:r>
        <w:rPr>
          <w:rFonts w:hint="eastAsia"/>
          <w:lang w:val="en-US" w:eastAsia="zh-CN"/>
        </w:rPr>
        <w:t>im = Image.open(</w:t>
      </w:r>
      <w:r>
        <w:rPr>
          <w:rFonts w:hint="default"/>
          <w:lang w:val="en-US" w:eastAsia="zh-CN"/>
        </w:rPr>
        <w:t>“</w:t>
      </w:r>
      <w:r>
        <w:rPr>
          <w:rFonts w:hint="eastAsia"/>
          <w:lang w:val="en-US" w:eastAsia="zh-CN"/>
        </w:rPr>
        <w:t>a.jpg</w:t>
      </w:r>
      <w:r>
        <w:rPr>
          <w:rFonts w:hint="default"/>
          <w:lang w:val="en-US" w:eastAsia="zh-CN"/>
        </w:rPr>
        <w:t>”</w:t>
      </w:r>
      <w:r>
        <w:rPr>
          <w:rFonts w:hint="eastAsia"/>
          <w:lang w:val="en-US" w:eastAsia="zh-CN"/>
        </w:rPr>
        <w:t xml:space="preserve">) </w:t>
      </w:r>
      <w:r>
        <w:rPr>
          <w:rFonts w:hint="eastAsia"/>
          <w:lang w:val="en-US" w:eastAsia="zh-CN"/>
        </w:rPr>
        <w:tab/>
      </w:r>
      <w:r>
        <w:rPr>
          <w:rFonts w:hint="eastAsia"/>
          <w:lang w:val="en-US" w:eastAsia="zh-CN"/>
        </w:rPr>
        <w:t>#打开图片</w:t>
      </w:r>
    </w:p>
    <w:p>
      <w:pPr>
        <w:rPr>
          <w:rFonts w:hint="eastAsia"/>
          <w:lang w:val="en-US" w:eastAsia="zh-CN"/>
        </w:rPr>
      </w:pPr>
      <w:r>
        <w:rPr>
          <w:rFonts w:hint="eastAsia"/>
          <w:lang w:val="en-US" w:eastAsia="zh-CN"/>
        </w:rPr>
        <w:t>Im2 = im.filter(ImageFilter.BLUR)</w:t>
      </w:r>
      <w:r>
        <w:rPr>
          <w:rFonts w:hint="eastAsia"/>
          <w:lang w:val="en-US" w:eastAsia="zh-CN"/>
        </w:rPr>
        <w:tab/>
      </w:r>
      <w:r>
        <w:rPr>
          <w:rFonts w:hint="eastAsia"/>
          <w:lang w:val="en-US" w:eastAsia="zh-CN"/>
        </w:rPr>
        <w:t>#模糊</w:t>
      </w:r>
    </w:p>
    <w:p>
      <w:pPr>
        <w:rPr>
          <w:rFonts w:hint="eastAsia"/>
          <w:lang w:val="en-US" w:eastAsia="zh-CN"/>
        </w:rPr>
      </w:pPr>
      <w:r>
        <w:rPr>
          <w:rFonts w:hint="eastAsia"/>
          <w:lang w:val="en-US" w:eastAsia="zh-CN"/>
        </w:rPr>
        <w:t>Im2.save(</w:t>
      </w:r>
      <w:r>
        <w:rPr>
          <w:rFonts w:hint="default"/>
          <w:lang w:val="en-US" w:eastAsia="zh-CN"/>
        </w:rPr>
        <w:t>“</w:t>
      </w:r>
      <w:r>
        <w:rPr>
          <w:rFonts w:hint="eastAsia"/>
          <w:lang w:val="en-US" w:eastAsia="zh-CN"/>
        </w:rPr>
        <w:t>blur.jpg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jpeg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#另存</w:t>
      </w:r>
    </w:p>
    <w:p>
      <w:pPr>
        <w:rPr>
          <w:rFonts w:hint="eastAsia"/>
          <w:lang w:val="en-US" w:eastAsia="zh-CN"/>
        </w:rPr>
      </w:pPr>
    </w:p>
    <w:p>
      <w:pPr>
        <w:rPr>
          <w:rFonts w:hint="eastAsia"/>
          <w:lang w:val="en-US" w:eastAsia="zh-CN"/>
        </w:rPr>
      </w:pPr>
    </w:p>
    <w:p>
      <w:pPr>
        <w:pStyle w:val="23"/>
        <w:rPr>
          <w:rFonts w:hint="eastAsia"/>
          <w:lang w:val="en-US" w:eastAsia="zh-CN"/>
        </w:rPr>
      </w:pPr>
      <w:r>
        <w:rPr>
          <w:rFonts w:hint="eastAsia"/>
          <w:lang w:val="en-US" w:eastAsia="zh-CN"/>
        </w:rPr>
        <w:t>Android</w:t>
      </w:r>
    </w:p>
    <w:p>
      <w:pPr>
        <w:rPr>
          <w:rFonts w:hint="eastAsia"/>
          <w:lang w:val="en-US" w:eastAsia="zh-CN"/>
        </w:rPr>
      </w:pPr>
      <w:r>
        <w:rPr>
          <w:rFonts w:hint="eastAsia"/>
          <w:lang w:val="en-US" w:eastAsia="zh-CN"/>
        </w:rPr>
        <w:t>为了做moCloud项目的客户端，研究一下android 的简单实用。</w:t>
      </w:r>
    </w:p>
    <w:p>
      <w:pPr>
        <w:pStyle w:val="2"/>
        <w:rPr>
          <w:rFonts w:hint="eastAsia"/>
          <w:lang w:val="en-US" w:eastAsia="zh-CN"/>
        </w:rPr>
      </w:pPr>
      <w:r>
        <w:rPr>
          <w:rFonts w:hint="eastAsia"/>
          <w:lang w:val="en-US" w:eastAsia="zh-CN"/>
        </w:rPr>
        <w:t>1.开发环境搭建</w:t>
      </w:r>
    </w:p>
    <w:p>
      <w:pPr>
        <w:rPr>
          <w:rFonts w:hint="eastAsia"/>
          <w:lang w:val="en-US" w:eastAsia="zh-CN"/>
        </w:rPr>
      </w:pPr>
      <w:r>
        <w:rPr>
          <w:rFonts w:hint="eastAsia"/>
          <w:lang w:val="en-US" w:eastAsia="zh-CN"/>
        </w:rPr>
        <w:t>从最熟悉的工具eclipse开始，搭建开发环境。过程极为艰辛，而且最终由于机器性能的原因，也并未最终完成！</w:t>
      </w:r>
    </w:p>
    <w:p>
      <w:pPr>
        <w:rPr>
          <w:rFonts w:hint="eastAsia"/>
          <w:lang w:val="en-US" w:eastAsia="zh-CN"/>
        </w:rPr>
      </w:pPr>
      <w:r>
        <w:rPr>
          <w:rFonts w:hint="eastAsia"/>
          <w:lang w:val="en-US" w:eastAsia="zh-CN"/>
        </w:rPr>
        <w:t>安装步骤，主要有如下几个：</w:t>
      </w:r>
    </w:p>
    <w:p>
      <w:pPr>
        <w:numPr>
          <w:ilvl w:val="0"/>
          <w:numId w:val="154"/>
        </w:numPr>
        <w:ind w:left="845" w:leftChars="0" w:hanging="425" w:firstLineChars="0"/>
        <w:rPr>
          <w:rFonts w:hint="eastAsia"/>
          <w:lang w:val="en-US" w:eastAsia="zh-CN"/>
        </w:rPr>
      </w:pPr>
      <w:r>
        <w:rPr>
          <w:rFonts w:hint="eastAsia"/>
          <w:lang w:val="en-US" w:eastAsia="zh-CN"/>
        </w:rPr>
        <w:t>Eclipse安装；</w:t>
      </w:r>
    </w:p>
    <w:p>
      <w:pPr>
        <w:numPr>
          <w:ilvl w:val="0"/>
          <w:numId w:val="154"/>
        </w:numPr>
        <w:ind w:left="845" w:leftChars="0" w:hanging="425" w:firstLineChars="0"/>
        <w:rPr>
          <w:rFonts w:hint="eastAsia"/>
          <w:lang w:val="en-US" w:eastAsia="zh-CN"/>
        </w:rPr>
      </w:pPr>
      <w:r>
        <w:rPr>
          <w:rFonts w:hint="eastAsia"/>
          <w:lang w:val="en-US" w:eastAsia="zh-CN"/>
        </w:rPr>
        <w:t>Sdk安装；</w:t>
      </w:r>
    </w:p>
    <w:p>
      <w:pPr>
        <w:numPr>
          <w:ilvl w:val="0"/>
          <w:numId w:val="154"/>
        </w:numPr>
        <w:ind w:left="845" w:leftChars="0" w:hanging="425" w:firstLineChars="0"/>
        <w:rPr>
          <w:rFonts w:hint="eastAsia"/>
          <w:lang w:val="en-US" w:eastAsia="zh-CN"/>
        </w:rPr>
      </w:pPr>
      <w:r>
        <w:rPr>
          <w:rFonts w:hint="eastAsia"/>
          <w:lang w:val="en-US" w:eastAsia="zh-CN"/>
        </w:rPr>
        <w:t>Adt安装；</w:t>
      </w:r>
    </w:p>
    <w:p>
      <w:pPr>
        <w:numPr>
          <w:ilvl w:val="0"/>
          <w:numId w:val="154"/>
        </w:numPr>
        <w:ind w:left="845" w:leftChars="0" w:hanging="425" w:firstLineChars="0"/>
        <w:rPr>
          <w:rFonts w:hint="eastAsia"/>
          <w:lang w:val="en-US" w:eastAsia="zh-CN"/>
        </w:rPr>
      </w:pPr>
      <w:r>
        <w:rPr>
          <w:rFonts w:hint="eastAsia"/>
          <w:lang w:val="en-US" w:eastAsia="zh-CN"/>
        </w:rPr>
        <w:t>Eclipse配置；</w:t>
      </w:r>
    </w:p>
    <w:p>
      <w:pPr>
        <w:numPr>
          <w:ilvl w:val="0"/>
          <w:numId w:val="154"/>
        </w:numPr>
        <w:ind w:left="845" w:leftChars="0" w:hanging="425" w:firstLineChars="0"/>
        <w:rPr>
          <w:rFonts w:hint="eastAsia"/>
          <w:lang w:val="en-US" w:eastAsia="zh-CN"/>
        </w:rPr>
      </w:pPr>
      <w:r>
        <w:rPr>
          <w:rFonts w:hint="eastAsia"/>
          <w:lang w:val="en-US" w:eastAsia="zh-CN"/>
        </w:rPr>
        <w:t>Hello world运行；</w:t>
      </w:r>
    </w:p>
    <w:p>
      <w:pPr>
        <w:pStyle w:val="5"/>
        <w:rPr>
          <w:rFonts w:hint="eastAsia"/>
          <w:lang w:val="en-US" w:eastAsia="zh-CN"/>
        </w:rPr>
      </w:pPr>
      <w:r>
        <w:rPr>
          <w:rFonts w:hint="eastAsia"/>
          <w:lang w:val="en-US" w:eastAsia="zh-CN"/>
        </w:rPr>
        <w:t>1.1.eclipse安装</w:t>
      </w:r>
    </w:p>
    <w:p>
      <w:pPr>
        <w:rPr>
          <w:rFonts w:hint="eastAsia"/>
          <w:lang w:val="en-US" w:eastAsia="zh-CN"/>
        </w:rPr>
      </w:pPr>
      <w:r>
        <w:rPr>
          <w:rFonts w:hint="eastAsia"/>
          <w:lang w:val="en-US" w:eastAsia="zh-CN"/>
        </w:rPr>
        <w:t>Eclipse选择了官网上的最新版本，并使用了java ee的版本；</w:t>
      </w:r>
    </w:p>
    <w:p>
      <w:pPr>
        <w:rPr>
          <w:rFonts w:hint="eastAsia"/>
          <w:lang w:val="en-US" w:eastAsia="zh-CN"/>
        </w:rPr>
      </w:pPr>
      <w:r>
        <w:rPr>
          <w:rFonts w:hint="eastAsia"/>
          <w:lang w:val="en-US" w:eastAsia="zh-CN"/>
        </w:rPr>
        <w:t>Eclipse不需要安装，直接解压就可以运行，当然前提是jdk已经安装好了。</w:t>
      </w:r>
    </w:p>
    <w:p>
      <w:pPr>
        <w:rPr>
          <w:rFonts w:hint="eastAsia"/>
          <w:lang w:val="en-US" w:eastAsia="zh-CN"/>
        </w:rPr>
      </w:pPr>
    </w:p>
    <w:p>
      <w:pPr>
        <w:pStyle w:val="5"/>
        <w:rPr>
          <w:rFonts w:hint="eastAsia"/>
          <w:lang w:val="en-US" w:eastAsia="zh-CN"/>
        </w:rPr>
      </w:pPr>
      <w:r>
        <w:rPr>
          <w:rFonts w:hint="eastAsia"/>
          <w:lang w:val="en-US" w:eastAsia="zh-CN"/>
        </w:rPr>
        <w:t>1.2.Sdk manager安装</w:t>
      </w:r>
    </w:p>
    <w:p>
      <w:pPr>
        <w:rPr>
          <w:rFonts w:hint="eastAsia"/>
          <w:lang w:val="en-US" w:eastAsia="zh-CN"/>
        </w:rPr>
      </w:pPr>
      <w:r>
        <w:rPr>
          <w:rFonts w:hint="eastAsia"/>
          <w:lang w:val="en-US" w:eastAsia="zh-CN"/>
        </w:rPr>
        <w:t>网上下载了23版本的sdk manager，下载完成后，解压，目录下存在sdk manager.exe这个文件。</w:t>
      </w:r>
    </w:p>
    <w:p>
      <w:pPr>
        <w:rPr>
          <w:rFonts w:hint="eastAsia"/>
          <w:lang w:val="en-US" w:eastAsia="zh-CN"/>
        </w:rPr>
      </w:pPr>
      <w:r>
        <w:rPr>
          <w:rFonts w:hint="eastAsia"/>
          <w:lang w:val="en-US" w:eastAsia="zh-CN"/>
        </w:rPr>
        <w:t>这是一个应用程序，用来更新android开发过程中需要用到的sdk。但是直接打开它，发现没有如网上所说的一大堆下拉框，也没有发现各个版本的sdk供下载使用。</w:t>
      </w:r>
    </w:p>
    <w:p>
      <w:pPr>
        <w:rPr>
          <w:rFonts w:hint="eastAsia"/>
          <w:lang w:val="en-US" w:eastAsia="zh-CN"/>
        </w:rPr>
      </w:pPr>
      <w:r>
        <w:rPr>
          <w:rFonts w:hint="eastAsia"/>
          <w:lang w:val="en-US" w:eastAsia="zh-CN"/>
        </w:rPr>
        <w:t>原因是google的源被防火墙挡住了。</w:t>
      </w:r>
    </w:p>
    <w:p>
      <w:pPr>
        <w:rPr>
          <w:rFonts w:hint="eastAsia"/>
          <w:lang w:val="en-US" w:eastAsia="zh-CN"/>
        </w:rPr>
      </w:pPr>
      <w:r>
        <w:rPr>
          <w:rFonts w:hint="eastAsia"/>
          <w:lang w:val="en-US" w:eastAsia="zh-CN"/>
        </w:rPr>
        <w:t>打开软件的“tools--optioins”选项卡，将：</w:t>
      </w:r>
    </w:p>
    <w:p>
      <w:pPr>
        <w:numPr>
          <w:ilvl w:val="0"/>
          <w:numId w:val="155"/>
        </w:numPr>
        <w:ind w:left="840" w:leftChars="0" w:hanging="420" w:firstLineChars="0"/>
        <w:rPr>
          <w:rFonts w:hint="eastAsia"/>
          <w:lang w:val="en-US" w:eastAsia="zh-CN"/>
        </w:rPr>
      </w:pPr>
      <w:r>
        <w:rPr>
          <w:rFonts w:hint="eastAsia"/>
          <w:lang w:val="en-US" w:eastAsia="zh-CN"/>
        </w:rPr>
        <w:t>http proxy server更改为</w:t>
      </w:r>
      <w:r>
        <w:rPr>
          <w:rFonts w:hint="eastAsia"/>
        </w:rPr>
        <w:t>mirrors.neusoft.edu.cn</w:t>
      </w:r>
    </w:p>
    <w:p>
      <w:pPr>
        <w:numPr>
          <w:ilvl w:val="0"/>
          <w:numId w:val="155"/>
        </w:numPr>
        <w:ind w:left="840" w:leftChars="0" w:hanging="420" w:firstLineChars="0"/>
        <w:rPr>
          <w:rFonts w:hint="eastAsia"/>
          <w:lang w:val="en-US" w:eastAsia="zh-CN"/>
        </w:rPr>
      </w:pPr>
      <w:r>
        <w:rPr>
          <w:rFonts w:hint="eastAsia"/>
          <w:lang w:val="en-US" w:eastAsia="zh-CN"/>
        </w:rPr>
        <w:t>Port设置为80</w:t>
      </w:r>
    </w:p>
    <w:p>
      <w:pPr>
        <w:numPr>
          <w:ilvl w:val="0"/>
          <w:numId w:val="155"/>
        </w:numPr>
        <w:ind w:left="840" w:leftChars="0" w:hanging="420" w:firstLineChars="0"/>
        <w:rPr>
          <w:rFonts w:hint="eastAsia"/>
          <w:lang w:val="en-US" w:eastAsia="zh-CN"/>
        </w:rPr>
      </w:pPr>
      <w:r>
        <w:rPr>
          <w:rFonts w:hint="eastAsia"/>
          <w:lang w:val="en-US" w:eastAsia="zh-CN"/>
        </w:rPr>
        <w:t>选中“force https to http”选项卡；</w:t>
      </w:r>
    </w:p>
    <w:p>
      <w:pPr>
        <w:rPr>
          <w:rFonts w:hint="eastAsia"/>
          <w:lang w:val="en-US" w:eastAsia="zh-CN"/>
        </w:rPr>
      </w:pPr>
      <w:r>
        <w:rPr>
          <w:rFonts w:hint="eastAsia"/>
          <w:lang w:val="en-US" w:eastAsia="zh-CN"/>
        </w:rPr>
        <w:t>设置完之后，关闭sdk manager工具，再次打开，就可以发现自动出现了各个版本的可用的更新了。因为这个是修改为了东软的源，国内源可以访问。</w:t>
      </w:r>
    </w:p>
    <w:p>
      <w:pPr>
        <w:rPr>
          <w:rFonts w:hint="eastAsia"/>
          <w:lang w:val="en-US" w:eastAsia="zh-CN"/>
        </w:rPr>
      </w:pPr>
      <w:r>
        <w:rPr>
          <w:rFonts w:hint="eastAsia"/>
          <w:lang w:val="en-US" w:eastAsia="zh-CN"/>
        </w:rPr>
        <w:t>下载了最新的6.0版本的API，和一些其他包。</w:t>
      </w:r>
    </w:p>
    <w:p>
      <w:pPr>
        <w:rPr>
          <w:rFonts w:hint="eastAsia"/>
          <w:lang w:val="en-US" w:eastAsia="zh-CN"/>
        </w:rPr>
      </w:pPr>
    </w:p>
    <w:p>
      <w:pPr>
        <w:pStyle w:val="5"/>
        <w:rPr>
          <w:rFonts w:hint="eastAsia"/>
          <w:lang w:val="en-US" w:eastAsia="zh-CN"/>
        </w:rPr>
      </w:pPr>
      <w:r>
        <w:rPr>
          <w:rFonts w:hint="eastAsia"/>
          <w:lang w:val="en-US" w:eastAsia="zh-CN"/>
        </w:rPr>
        <w:t>1.3.adt安装</w:t>
      </w:r>
    </w:p>
    <w:p>
      <w:pPr>
        <w:ind w:firstLine="420"/>
        <w:rPr>
          <w:rFonts w:hint="eastAsia"/>
          <w:lang w:val="en-US" w:eastAsia="zh-CN"/>
        </w:rPr>
      </w:pPr>
      <w:r>
        <w:rPr>
          <w:rFonts w:hint="eastAsia"/>
          <w:lang w:val="en-US" w:eastAsia="zh-CN"/>
        </w:rPr>
        <w:t>Sdk和eclipse都安装完了，但是两者还没有建立起联系来。</w:t>
      </w:r>
    </w:p>
    <w:p>
      <w:pPr>
        <w:ind w:firstLine="420"/>
        <w:rPr>
          <w:rFonts w:hint="eastAsia"/>
          <w:lang w:val="en-US" w:eastAsia="zh-CN"/>
        </w:rPr>
      </w:pPr>
      <w:r>
        <w:rPr>
          <w:rFonts w:hint="eastAsia"/>
          <w:lang w:val="en-US" w:eastAsia="zh-CN"/>
        </w:rPr>
        <w:t>需要adt来建立这两者之间的联系。</w:t>
      </w:r>
    </w:p>
    <w:p>
      <w:pPr>
        <w:ind w:firstLine="420"/>
        <w:rPr>
          <w:rFonts w:hint="eastAsia"/>
          <w:lang w:val="en-US" w:eastAsia="zh-CN"/>
        </w:rPr>
      </w:pPr>
      <w:r>
        <w:rPr>
          <w:rFonts w:hint="eastAsia"/>
          <w:lang w:val="en-US" w:eastAsia="zh-CN"/>
        </w:rPr>
        <w:t>直接下载一个对应sdk23版本的adt，eclipse中，help--install software选项卡里，增加一个ADT的本地文件选项，就可以将adt安装完成。</w:t>
      </w:r>
    </w:p>
    <w:p>
      <w:pPr>
        <w:ind w:firstLine="420"/>
        <w:rPr>
          <w:rFonts w:hint="eastAsia"/>
          <w:lang w:val="en-US" w:eastAsia="zh-CN"/>
        </w:rPr>
      </w:pPr>
      <w:r>
        <w:rPr>
          <w:rFonts w:hint="eastAsia"/>
          <w:lang w:val="en-US" w:eastAsia="zh-CN"/>
        </w:rPr>
        <w:t>安装完成后，会提示重启eclipse，直接重启。</w:t>
      </w:r>
    </w:p>
    <w:p>
      <w:pPr>
        <w:ind w:firstLine="420"/>
        <w:rPr>
          <w:rFonts w:hint="eastAsia"/>
          <w:lang w:val="en-US" w:eastAsia="zh-CN"/>
        </w:rPr>
      </w:pPr>
    </w:p>
    <w:p>
      <w:pPr>
        <w:pStyle w:val="5"/>
        <w:rPr>
          <w:rFonts w:hint="eastAsia"/>
          <w:lang w:val="en-US" w:eastAsia="zh-CN"/>
        </w:rPr>
      </w:pPr>
      <w:r>
        <w:rPr>
          <w:rFonts w:hint="eastAsia"/>
          <w:lang w:val="en-US" w:eastAsia="zh-CN"/>
        </w:rPr>
        <w:t>1.4.设置sdk manager和avd</w:t>
      </w:r>
    </w:p>
    <w:p>
      <w:pPr>
        <w:ind w:firstLine="420"/>
        <w:rPr>
          <w:rFonts w:hint="eastAsia"/>
          <w:lang w:val="en-US" w:eastAsia="zh-CN"/>
        </w:rPr>
      </w:pPr>
      <w:r>
        <w:rPr>
          <w:rFonts w:hint="eastAsia"/>
          <w:lang w:val="en-US" w:eastAsia="zh-CN"/>
        </w:rPr>
        <w:t>重启eclipse之后，需要将sdk manager设置上，这样就可以用上android 的sdk进行代码开发了；还需要设置一个可用的avd，这样就可以使用模拟器了。</w:t>
      </w:r>
    </w:p>
    <w:p>
      <w:pPr>
        <w:ind w:firstLine="420"/>
        <w:rPr>
          <w:rFonts w:hint="eastAsia"/>
          <w:lang w:val="en-US" w:eastAsia="zh-CN"/>
        </w:rPr>
      </w:pPr>
      <w:r>
        <w:rPr>
          <w:rFonts w:hint="eastAsia"/>
          <w:lang w:val="en-US" w:eastAsia="zh-CN"/>
        </w:rPr>
        <w:t>直接打开“windows--preference”，将sdk的路径设置进去，adt和sdk版本没有问题的话，会直接捕获到sdk的版本，并显示出来。Apply后退出就可以了。</w:t>
      </w:r>
    </w:p>
    <w:p>
      <w:pPr>
        <w:ind w:firstLine="420"/>
        <w:rPr>
          <w:rFonts w:hint="eastAsia"/>
          <w:lang w:val="en-US" w:eastAsia="zh-CN"/>
        </w:rPr>
      </w:pPr>
      <w:r>
        <w:rPr>
          <w:rFonts w:hint="eastAsia"/>
          <w:lang w:val="en-US" w:eastAsia="zh-CN"/>
        </w:rPr>
        <w:t>再打开“windows--android virtual device manager”，设置一个模拟器。这里模拟器的设置参数，参考下图：</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34" o:spid="_x0000_s1051" type="#_x0000_t75" style="height:568.6pt;width:339.05pt;rotation:0f;" o:ole="f" fillcolor="#FFFFFF" filled="f" o:preferrelative="t" stroked="f" coordorigin="0,0" coordsize="21600,21600">
            <v:fill on="f" color2="#FFFFFF" focus="0%"/>
            <v:imagedata gain="65536f" blacklevel="0f" gamma="0" o:title="1521252519(1)" r:id="rId41"/>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有几个需要注意的地方：</w:t>
      </w:r>
    </w:p>
    <w:p>
      <w:pPr>
        <w:numPr>
          <w:ilvl w:val="0"/>
          <w:numId w:val="156"/>
        </w:numPr>
        <w:ind w:left="0" w:leftChars="0" w:firstLine="420" w:firstLineChars="200"/>
        <w:rPr>
          <w:rFonts w:hint="eastAsia"/>
          <w:lang w:val="en-US" w:eastAsia="zh-CN"/>
        </w:rPr>
      </w:pPr>
      <w:r>
        <w:rPr>
          <w:rFonts w:hint="eastAsia"/>
          <w:lang w:val="en-US" w:eastAsia="zh-CN"/>
        </w:rPr>
        <w:t>Device，是要选择的模拟器的分辨率，别选太大的，机器配置不好的情况下，显示器分辨率不高的情况下，选太大的要么整个屏幕都是一个模拟器，要么根本显示不出来模拟器；</w:t>
      </w:r>
    </w:p>
    <w:p>
      <w:pPr>
        <w:numPr>
          <w:ilvl w:val="0"/>
          <w:numId w:val="156"/>
        </w:numPr>
        <w:ind w:left="0" w:leftChars="0" w:firstLine="420" w:firstLineChars="200"/>
        <w:rPr>
          <w:rFonts w:hint="eastAsia"/>
          <w:lang w:val="en-US" w:eastAsia="zh-CN"/>
        </w:rPr>
      </w:pPr>
      <w:r>
        <w:rPr>
          <w:rFonts w:hint="eastAsia"/>
          <w:lang w:val="en-US" w:eastAsia="zh-CN"/>
        </w:rPr>
        <w:t>Cpu/abi选择arm；</w:t>
      </w:r>
    </w:p>
    <w:p>
      <w:pPr>
        <w:numPr>
          <w:ilvl w:val="0"/>
          <w:numId w:val="156"/>
        </w:numPr>
        <w:ind w:left="0" w:leftChars="0" w:firstLine="420" w:firstLineChars="200"/>
        <w:rPr>
          <w:rFonts w:hint="eastAsia"/>
          <w:lang w:val="en-US" w:eastAsia="zh-CN"/>
        </w:rPr>
      </w:pPr>
      <w:r>
        <w:rPr>
          <w:rFonts w:hint="eastAsia"/>
          <w:lang w:val="en-US" w:eastAsia="zh-CN"/>
        </w:rPr>
        <w:t>Target选择自己的api版本；</w:t>
      </w:r>
    </w:p>
    <w:p>
      <w:pPr>
        <w:ind w:firstLine="420"/>
      </w:pPr>
    </w:p>
    <w:p>
      <w:pPr>
        <w:pStyle w:val="5"/>
        <w:rPr>
          <w:rFonts w:hint="eastAsia"/>
          <w:lang w:val="en-US" w:eastAsia="zh-CN"/>
        </w:rPr>
      </w:pPr>
      <w:r>
        <w:rPr>
          <w:rFonts w:hint="eastAsia"/>
          <w:lang w:val="en-US" w:eastAsia="zh-CN"/>
        </w:rPr>
        <w:t>1.5.Hello world</w:t>
      </w:r>
    </w:p>
    <w:p>
      <w:pPr>
        <w:ind w:firstLine="420"/>
        <w:rPr>
          <w:rFonts w:hint="eastAsia"/>
          <w:lang w:val="en-US" w:eastAsia="zh-CN"/>
        </w:rPr>
      </w:pPr>
      <w:r>
        <w:rPr>
          <w:rFonts w:hint="eastAsia"/>
          <w:lang w:val="en-US" w:eastAsia="zh-CN"/>
        </w:rPr>
        <w:t>Hello world程序，创建起来很简单。</w:t>
      </w:r>
    </w:p>
    <w:p>
      <w:pPr>
        <w:ind w:firstLine="420"/>
        <w:rPr>
          <w:rFonts w:hint="eastAsia"/>
          <w:lang w:val="en-US" w:eastAsia="zh-CN"/>
        </w:rPr>
      </w:pPr>
      <w:r>
        <w:rPr>
          <w:rFonts w:hint="eastAsia"/>
          <w:lang w:val="en-US" w:eastAsia="zh-CN"/>
        </w:rPr>
        <w:t>File-new- androidproject，创建。</w:t>
      </w:r>
    </w:p>
    <w:p>
      <w:pPr>
        <w:ind w:firstLine="420"/>
        <w:rPr>
          <w:rFonts w:hint="eastAsia"/>
          <w:lang w:val="en-US" w:eastAsia="zh-CN"/>
        </w:rPr>
      </w:pPr>
      <w:r>
        <w:rPr>
          <w:rFonts w:hint="eastAsia"/>
          <w:lang w:val="en-US" w:eastAsia="zh-CN"/>
        </w:rPr>
        <w:t>需要注意，创建的时候，会提示选择目标sdk版本和最低能支持的sdk版本，这里最好选择同样的版本，不要选择差距太大的，比如min选了2.2，target选了6.0，那么创建出来的项目，会各种sdk不识别的错误。</w:t>
      </w:r>
    </w:p>
    <w:p>
      <w:pPr>
        <w:ind w:firstLine="420"/>
        <w:rPr>
          <w:rFonts w:hint="eastAsia"/>
          <w:lang w:val="en-US" w:eastAsia="zh-CN"/>
        </w:rPr>
      </w:pPr>
      <w:r>
        <w:rPr>
          <w:rFonts w:hint="eastAsia"/>
          <w:lang w:val="en-US" w:eastAsia="zh-CN"/>
        </w:rPr>
        <w:t>创建完成后，开启模拟器，我就是在这里没有成功。</w:t>
      </w:r>
    </w:p>
    <w:p>
      <w:pPr>
        <w:ind w:firstLine="420"/>
        <w:rPr>
          <w:rFonts w:hint="eastAsia"/>
          <w:lang w:val="en-US" w:eastAsia="zh-CN"/>
        </w:rPr>
      </w:pPr>
      <w:r>
        <w:rPr>
          <w:rFonts w:hint="eastAsia"/>
          <w:lang w:val="en-US" w:eastAsia="zh-CN"/>
        </w:rPr>
        <w:t>因为模拟器根本拉不起来，机器配置太差。。。。</w:t>
      </w:r>
    </w:p>
    <w:p>
      <w:pPr>
        <w:ind w:firstLine="420"/>
        <w:rPr>
          <w:rFonts w:hint="eastAsia"/>
          <w:lang w:val="en-US" w:eastAsia="zh-CN"/>
        </w:rPr>
      </w:pPr>
    </w:p>
    <w:p>
      <w:pPr>
        <w:pStyle w:val="23"/>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1.CLIENT</w:t>
      </w:r>
    </w:p>
    <w:p>
      <w:pPr>
        <w:pStyle w:val="5"/>
        <w:rPr>
          <w:rFonts w:hint="eastAsia"/>
          <w:lang w:val="en-US" w:eastAsia="zh-CN"/>
        </w:rPr>
      </w:pPr>
      <w:r>
        <w:rPr>
          <w:rFonts w:hint="eastAsia"/>
          <w:lang w:val="en-US" w:eastAsia="zh-CN"/>
        </w:rPr>
        <w:t>1.1.Gsoap</w:t>
      </w:r>
    </w:p>
    <w:p>
      <w:pPr>
        <w:rPr>
          <w:rFonts w:hint="eastAsia"/>
        </w:rPr>
      </w:pPr>
      <w:r>
        <w:rPr>
          <w:rFonts w:hint="eastAsia"/>
          <w:lang w:val="en-US" w:eastAsia="zh-CN"/>
        </w:rPr>
        <w:t>下载gsoap：</w:t>
      </w:r>
      <w:r>
        <w:rPr>
          <w:rFonts w:hint="eastAsia"/>
        </w:rPr>
        <w:fldChar w:fldCharType="begin"/>
      </w:r>
      <w:r>
        <w:rPr>
          <w:rFonts w:hint="eastAsia"/>
        </w:rPr>
        <w:instrText xml:space="preserve"> HYPERLINK "http://www.cs.fsu.edu/~engelen/soap.html" </w:instrText>
      </w:r>
      <w:r>
        <w:rPr>
          <w:rFonts w:hint="eastAsia"/>
        </w:rPr>
        <w:fldChar w:fldCharType="separate"/>
      </w:r>
      <w:r>
        <w:rPr>
          <w:rStyle w:val="27"/>
          <w:rFonts w:hint="eastAsia"/>
        </w:rPr>
        <w:t>http://www.cs.fsu.edu/~engelen/soap.html</w:t>
      </w:r>
      <w:r>
        <w:rPr>
          <w:rFonts w:hint="eastAsia"/>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2.SERVER</w:t>
      </w:r>
    </w:p>
    <w:p>
      <w:pPr>
        <w:rPr>
          <w:rFonts w:hint="eastAsia"/>
          <w:lang w:val="en-US" w:eastAsia="zh-CN"/>
        </w:rPr>
      </w:pPr>
    </w:p>
    <w:p>
      <w:pPr>
        <w:pStyle w:val="23"/>
        <w:rPr>
          <w:rFonts w:hint="eastAsia"/>
          <w:lang w:val="en-US" w:eastAsia="zh-CN"/>
        </w:rPr>
      </w:pPr>
      <w:r>
        <w:rPr>
          <w:rFonts w:hint="eastAsia"/>
          <w:lang w:val="en-US" w:eastAsia="zh-CN"/>
        </w:rPr>
        <w:t>音视频</w:t>
      </w:r>
    </w:p>
    <w:p>
      <w:pPr>
        <w:pStyle w:val="2"/>
        <w:rPr>
          <w:rFonts w:hint="eastAsia"/>
          <w:lang w:val="en-US" w:eastAsia="zh-CN"/>
        </w:rPr>
      </w:pPr>
      <w:r>
        <w:rPr>
          <w:rFonts w:hint="eastAsia"/>
          <w:lang w:val="en-US" w:eastAsia="zh-CN"/>
        </w:rPr>
        <w:t>1.Bmp文件格式</w:t>
      </w:r>
    </w:p>
    <w:p>
      <w:pPr>
        <w:rPr>
          <w:rFonts w:hint="eastAsia"/>
          <w:lang w:val="en-US" w:eastAsia="zh-CN"/>
        </w:rPr>
      </w:pPr>
      <w:r>
        <w:rPr>
          <w:rFonts w:hint="eastAsia"/>
          <w:lang w:val="en-US" w:eastAsia="zh-CN"/>
        </w:rPr>
        <w:t>Bmp，全称是bitmap，是windows操作系统中的标准图像文件格式。采用位映射存储格式，除了</w:t>
      </w:r>
      <w:bookmarkStart w:id="1" w:name="_GoBack"/>
      <w:bookmarkEnd w:id="1"/>
    </w:p>
    <w:p>
      <w:pPr>
        <w:rPr>
          <w:rFonts w:hint="eastAsia"/>
          <w:lang w:val="en-US" w:eastAsia="zh-CN"/>
        </w:rPr>
      </w:pPr>
    </w:p>
    <w:p>
      <w:pPr>
        <w:rPr>
          <w:rFonts w:hint="eastAsia"/>
          <w:lang w:val="en-US" w:eastAsia="zh-CN"/>
        </w:rPr>
      </w:pPr>
    </w:p>
    <w:p>
      <w:pPr>
        <w:ind w:firstLine="420"/>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
    <w:nsid w:val="0000000A"/>
    <w:multiLevelType w:val="singleLevel"/>
    <w:tmpl w:val="0000000A"/>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1">
    <w:nsid w:val="0000000B"/>
    <w:multiLevelType w:val="multilevel"/>
    <w:tmpl w:val="0000000B"/>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singleLevel"/>
    <w:tmpl w:val="00000013"/>
    <w:lvl w:ilvl="0" w:tentative="1">
      <w:start w:val="1"/>
      <w:numFmt w:val="decimal"/>
      <w:lvlText w:val="%1)"/>
      <w:lvlJc w:val="left"/>
      <w:pPr>
        <w:tabs>
          <w:tab w:val="left" w:pos="5"/>
        </w:tabs>
        <w:ind w:left="425" w:leftChars="0" w:hanging="425" w:firstLineChars="0"/>
      </w:pPr>
      <w:rPr>
        <w:rFonts w:hint="default"/>
      </w:rPr>
    </w:lvl>
  </w:abstractNum>
  <w:abstractNum w:abstractNumId="20">
    <w:nsid w:val="00000014"/>
    <w:multiLevelType w:val="multilevel"/>
    <w:tmpl w:val="000000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multilevel"/>
    <w:tmpl w:val="0000001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multilevel"/>
    <w:tmpl w:val="0000002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multilevel"/>
    <w:tmpl w:val="00000022"/>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
    <w:nsid w:val="00000023"/>
    <w:multiLevelType w:val="multilevel"/>
    <w:tmpl w:val="0000002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7">
    <w:nsid w:val="00000025"/>
    <w:multiLevelType w:val="multilevel"/>
    <w:tmpl w:val="0000002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9">
    <w:nsid w:val="00000027"/>
    <w:multiLevelType w:val="multilevel"/>
    <w:tmpl w:val="0000002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0">
    <w:nsid w:val="00000028"/>
    <w:multiLevelType w:val="multilevel"/>
    <w:tmpl w:val="0000002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1">
    <w:nsid w:val="00000029"/>
    <w:multiLevelType w:val="multilevel"/>
    <w:tmpl w:val="0000002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2">
    <w:nsid w:val="0000002A"/>
    <w:multiLevelType w:val="multilevel"/>
    <w:tmpl w:val="0000002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3">
    <w:nsid w:val="0000002B"/>
    <w:multiLevelType w:val="multilevel"/>
    <w:tmpl w:val="0000002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5">
    <w:nsid w:val="0000002D"/>
    <w:multiLevelType w:val="multilevel"/>
    <w:tmpl w:val="0000002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6">
    <w:nsid w:val="0000002E"/>
    <w:multiLevelType w:val="multilevel"/>
    <w:tmpl w:val="0000002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7">
    <w:nsid w:val="0000002F"/>
    <w:multiLevelType w:val="multilevel"/>
    <w:tmpl w:val="0000002F"/>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8">
    <w:nsid w:val="00000030"/>
    <w:multiLevelType w:val="multilevel"/>
    <w:tmpl w:val="0000003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0">
    <w:nsid w:val="00000032"/>
    <w:multiLevelType w:val="multilevel"/>
    <w:tmpl w:val="0000003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1">
    <w:nsid w:val="00000033"/>
    <w:multiLevelType w:val="multilevel"/>
    <w:tmpl w:val="0000003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2">
    <w:nsid w:val="00000034"/>
    <w:multiLevelType w:val="multilevel"/>
    <w:tmpl w:val="0000003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
    <w:nsid w:val="00000035"/>
    <w:multiLevelType w:val="multilevel"/>
    <w:tmpl w:val="0000003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4">
    <w:nsid w:val="00000036"/>
    <w:multiLevelType w:val="multilevel"/>
    <w:tmpl w:val="0000003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7">
    <w:nsid w:val="00000039"/>
    <w:multiLevelType w:val="multilevel"/>
    <w:tmpl w:val="0000003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8">
    <w:nsid w:val="0000003A"/>
    <w:multiLevelType w:val="multilevel"/>
    <w:tmpl w:val="0000003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9">
    <w:nsid w:val="0000003B"/>
    <w:multiLevelType w:val="multilevel"/>
    <w:tmpl w:val="0000003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0">
    <w:nsid w:val="0000003C"/>
    <w:multiLevelType w:val="multilevel"/>
    <w:tmpl w:val="0000003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3">
    <w:nsid w:val="0000003F"/>
    <w:multiLevelType w:val="multilevel"/>
    <w:tmpl w:val="0000003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4">
    <w:nsid w:val="00000040"/>
    <w:multiLevelType w:val="multilevel"/>
    <w:tmpl w:val="0000004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6">
    <w:nsid w:val="00000042"/>
    <w:multiLevelType w:val="multilevel"/>
    <w:tmpl w:val="0000004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7">
    <w:nsid w:val="00000043"/>
    <w:multiLevelType w:val="multilevel"/>
    <w:tmpl w:val="0000004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8">
    <w:nsid w:val="00000044"/>
    <w:multiLevelType w:val="multilevel"/>
    <w:tmpl w:val="0000004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9">
    <w:nsid w:val="00000045"/>
    <w:multiLevelType w:val="multilevel"/>
    <w:tmpl w:val="0000004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0">
    <w:nsid w:val="00000046"/>
    <w:multiLevelType w:val="multilevel"/>
    <w:tmpl w:val="0000004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2">
    <w:nsid w:val="00000048"/>
    <w:multiLevelType w:val="multilevel"/>
    <w:tmpl w:val="00000048"/>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3">
    <w:nsid w:val="00000049"/>
    <w:multiLevelType w:val="multilevel"/>
    <w:tmpl w:val="0000004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4">
    <w:nsid w:val="0000004A"/>
    <w:multiLevelType w:val="multilevel"/>
    <w:tmpl w:val="0000004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5">
    <w:nsid w:val="0000004B"/>
    <w:multiLevelType w:val="multilevel"/>
    <w:tmpl w:val="0000004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6">
    <w:nsid w:val="0000004C"/>
    <w:multiLevelType w:val="multilevel"/>
    <w:tmpl w:val="0000004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7">
    <w:nsid w:val="0000004D"/>
    <w:multiLevelType w:val="multilevel"/>
    <w:tmpl w:val="0000004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8">
    <w:nsid w:val="0000004E"/>
    <w:multiLevelType w:val="multilevel"/>
    <w:tmpl w:val="0000004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9">
    <w:nsid w:val="0000004F"/>
    <w:multiLevelType w:val="multilevel"/>
    <w:tmpl w:val="0000004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0">
    <w:nsid w:val="00000050"/>
    <w:multiLevelType w:val="multilevel"/>
    <w:tmpl w:val="0000005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1">
    <w:nsid w:val="00000051"/>
    <w:multiLevelType w:val="multilevel"/>
    <w:tmpl w:val="0000005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2">
    <w:nsid w:val="00000052"/>
    <w:multiLevelType w:val="multilevel"/>
    <w:tmpl w:val="0000005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3">
    <w:nsid w:val="00000053"/>
    <w:multiLevelType w:val="multilevel"/>
    <w:tmpl w:val="0000005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4">
    <w:nsid w:val="00000054"/>
    <w:multiLevelType w:val="multilevel"/>
    <w:tmpl w:val="0000005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5">
    <w:nsid w:val="00000055"/>
    <w:multiLevelType w:val="multilevel"/>
    <w:tmpl w:val="0000005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6">
    <w:nsid w:val="00000056"/>
    <w:multiLevelType w:val="multilevel"/>
    <w:tmpl w:val="0000005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7">
    <w:nsid w:val="00000057"/>
    <w:multiLevelType w:val="multilevel"/>
    <w:tmpl w:val="0000005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8">
    <w:nsid w:val="00000058"/>
    <w:multiLevelType w:val="multilevel"/>
    <w:tmpl w:val="0000005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9">
    <w:nsid w:val="00000059"/>
    <w:multiLevelType w:val="singleLevel"/>
    <w:tmpl w:val="00000059"/>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90">
    <w:nsid w:val="0000005A"/>
    <w:multiLevelType w:val="singleLevel"/>
    <w:tmpl w:val="0000005A"/>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91">
    <w:nsid w:val="0000005B"/>
    <w:multiLevelType w:val="multilevel"/>
    <w:tmpl w:val="0000005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2">
    <w:nsid w:val="0000005C"/>
    <w:multiLevelType w:val="multilevel"/>
    <w:tmpl w:val="000000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
    <w:nsid w:val="0000005D"/>
    <w:multiLevelType w:val="multilevel"/>
    <w:tmpl w:val="0000005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
    <w:nsid w:val="0000005E"/>
    <w:multiLevelType w:val="multilevel"/>
    <w:tmpl w:val="0000005E"/>
    <w:lvl w:ilvl="0" w:tentative="1">
      <w:start w:val="1"/>
      <w:numFmt w:val="bullet"/>
      <w:lvlText w:val=""/>
      <w:lvlJc w:val="left"/>
      <w:pPr>
        <w:ind w:left="620" w:hanging="420"/>
      </w:pPr>
      <w:rPr>
        <w:rFonts w:hint="default" w:ascii="Wingdings" w:hAnsi="Wingdings"/>
      </w:rPr>
    </w:lvl>
    <w:lvl w:ilvl="1" w:tentative="1">
      <w:start w:val="1"/>
      <w:numFmt w:val="bullet"/>
      <w:lvlText w:val=""/>
      <w:lvlJc w:val="left"/>
      <w:pPr>
        <w:ind w:left="1040" w:hanging="420"/>
      </w:pPr>
      <w:rPr>
        <w:rFonts w:hint="default" w:ascii="Wingdings" w:hAnsi="Wingdings"/>
      </w:rPr>
    </w:lvl>
    <w:lvl w:ilvl="2" w:tentative="1">
      <w:start w:val="1"/>
      <w:numFmt w:val="bullet"/>
      <w:lvlText w:val=""/>
      <w:lvlJc w:val="left"/>
      <w:pPr>
        <w:ind w:left="1460" w:hanging="420"/>
      </w:pPr>
      <w:rPr>
        <w:rFonts w:hint="default" w:ascii="Wingdings" w:hAnsi="Wingdings"/>
      </w:rPr>
    </w:lvl>
    <w:lvl w:ilvl="3" w:tentative="1">
      <w:start w:val="1"/>
      <w:numFmt w:val="bullet"/>
      <w:lvlText w:val=""/>
      <w:lvlJc w:val="left"/>
      <w:pPr>
        <w:ind w:left="1880" w:hanging="420"/>
      </w:pPr>
      <w:rPr>
        <w:rFonts w:hint="default" w:ascii="Wingdings" w:hAnsi="Wingdings"/>
      </w:rPr>
    </w:lvl>
    <w:lvl w:ilvl="4" w:tentative="1">
      <w:start w:val="1"/>
      <w:numFmt w:val="bullet"/>
      <w:lvlText w:val=""/>
      <w:lvlJc w:val="left"/>
      <w:pPr>
        <w:ind w:left="2300" w:hanging="420"/>
      </w:pPr>
      <w:rPr>
        <w:rFonts w:hint="default" w:ascii="Wingdings" w:hAnsi="Wingdings"/>
      </w:rPr>
    </w:lvl>
    <w:lvl w:ilvl="5" w:tentative="1">
      <w:start w:val="1"/>
      <w:numFmt w:val="bullet"/>
      <w:lvlText w:val=""/>
      <w:lvlJc w:val="left"/>
      <w:pPr>
        <w:ind w:left="2720" w:hanging="420"/>
      </w:pPr>
      <w:rPr>
        <w:rFonts w:hint="default" w:ascii="Wingdings" w:hAnsi="Wingdings"/>
      </w:rPr>
    </w:lvl>
    <w:lvl w:ilvl="6" w:tentative="1">
      <w:start w:val="1"/>
      <w:numFmt w:val="bullet"/>
      <w:lvlText w:val=""/>
      <w:lvlJc w:val="left"/>
      <w:pPr>
        <w:ind w:left="3140" w:hanging="420"/>
      </w:pPr>
      <w:rPr>
        <w:rFonts w:hint="default" w:ascii="Wingdings" w:hAnsi="Wingdings"/>
      </w:rPr>
    </w:lvl>
    <w:lvl w:ilvl="7" w:tentative="1">
      <w:start w:val="1"/>
      <w:numFmt w:val="bullet"/>
      <w:lvlText w:val=""/>
      <w:lvlJc w:val="left"/>
      <w:pPr>
        <w:ind w:left="3560" w:hanging="420"/>
      </w:pPr>
      <w:rPr>
        <w:rFonts w:hint="default" w:ascii="Wingdings" w:hAnsi="Wingdings"/>
      </w:rPr>
    </w:lvl>
    <w:lvl w:ilvl="8" w:tentative="1">
      <w:start w:val="1"/>
      <w:numFmt w:val="bullet"/>
      <w:lvlText w:val=""/>
      <w:lvlJc w:val="left"/>
      <w:pPr>
        <w:ind w:left="3980" w:hanging="420"/>
      </w:pPr>
      <w:rPr>
        <w:rFonts w:hint="default" w:ascii="Wingdings" w:hAnsi="Wingdings"/>
      </w:rPr>
    </w:lvl>
  </w:abstractNum>
  <w:abstractNum w:abstractNumId="95">
    <w:nsid w:val="0000005F"/>
    <w:multiLevelType w:val="multilevel"/>
    <w:tmpl w:val="0000005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6">
    <w:nsid w:val="00000060"/>
    <w:multiLevelType w:val="multilevel"/>
    <w:tmpl w:val="0000006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7">
    <w:nsid w:val="00000061"/>
    <w:multiLevelType w:val="multilevel"/>
    <w:tmpl w:val="0000006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8">
    <w:nsid w:val="00000062"/>
    <w:multiLevelType w:val="multilevel"/>
    <w:tmpl w:val="0000006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9">
    <w:nsid w:val="00000063"/>
    <w:multiLevelType w:val="multilevel"/>
    <w:tmpl w:val="0000006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0">
    <w:nsid w:val="00000064"/>
    <w:multiLevelType w:val="multilevel"/>
    <w:tmpl w:val="0000006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1">
    <w:nsid w:val="00000065"/>
    <w:multiLevelType w:val="multilevel"/>
    <w:tmpl w:val="00000065"/>
    <w:lvl w:ilvl="0" w:tentative="1">
      <w:start w:val="1"/>
      <w:numFmt w:val="decimal"/>
      <w:lvlText w:val="%1"/>
      <w:lvlJc w:val="left"/>
      <w:pPr>
        <w:ind w:left="840" w:hanging="420"/>
      </w:pPr>
      <w:rPr>
        <w:rFonts w:hint="default"/>
      </w:rPr>
    </w:lvl>
    <w:lvl w:ilvl="1" w:tentative="1">
      <w:start w:val="3"/>
      <w:numFmt w:val="decimal"/>
      <w:isLgl/>
      <w:lvlText w:val="%1.%2."/>
      <w:lvlJc w:val="left"/>
      <w:pPr>
        <w:ind w:left="930" w:hanging="51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860" w:hanging="144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102">
    <w:nsid w:val="00000066"/>
    <w:multiLevelType w:val="multilevel"/>
    <w:tmpl w:val="00000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3">
    <w:nsid w:val="00000067"/>
    <w:multiLevelType w:val="multilevel"/>
    <w:tmpl w:val="0000006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
    <w:nsid w:val="00000068"/>
    <w:multiLevelType w:val="multilevel"/>
    <w:tmpl w:val="0000006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5">
    <w:nsid w:val="00000069"/>
    <w:multiLevelType w:val="multilevel"/>
    <w:tmpl w:val="0000006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6">
    <w:nsid w:val="0000006A"/>
    <w:multiLevelType w:val="multilevel"/>
    <w:tmpl w:val="0000006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7">
    <w:nsid w:val="0000006B"/>
    <w:multiLevelType w:val="multilevel"/>
    <w:tmpl w:val="0000006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8">
    <w:nsid w:val="0000006C"/>
    <w:multiLevelType w:val="multilevel"/>
    <w:tmpl w:val="0000006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9">
    <w:nsid w:val="0000006D"/>
    <w:multiLevelType w:val="multilevel"/>
    <w:tmpl w:val="0000006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0">
    <w:nsid w:val="0000006E"/>
    <w:multiLevelType w:val="multilevel"/>
    <w:tmpl w:val="0000006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1">
    <w:nsid w:val="0000006F"/>
    <w:multiLevelType w:val="multilevel"/>
    <w:tmpl w:val="0000006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2">
    <w:nsid w:val="00000070"/>
    <w:multiLevelType w:val="multilevel"/>
    <w:tmpl w:val="0000007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3">
    <w:nsid w:val="00000071"/>
    <w:multiLevelType w:val="singleLevel"/>
    <w:tmpl w:val="00000071"/>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14">
    <w:nsid w:val="00000072"/>
    <w:multiLevelType w:val="singleLevel"/>
    <w:tmpl w:val="00000072"/>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15">
    <w:nsid w:val="00000073"/>
    <w:multiLevelType w:val="multilevel"/>
    <w:tmpl w:val="00000073"/>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6">
    <w:nsid w:val="00000074"/>
    <w:multiLevelType w:val="multilevel"/>
    <w:tmpl w:val="0000007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7">
    <w:nsid w:val="00000075"/>
    <w:multiLevelType w:val="singleLevel"/>
    <w:tmpl w:val="00000075"/>
    <w:lvl w:ilvl="0" w:tentative="1">
      <w:start w:val="1"/>
      <w:numFmt w:val="decimalEnclosedCircleChinese"/>
      <w:suff w:val="nothing"/>
      <w:lvlText w:val="%1　"/>
      <w:lvlJc w:val="left"/>
      <w:pPr>
        <w:ind w:left="0" w:leftChars="0" w:firstLine="400" w:firstLineChars="0"/>
      </w:pPr>
      <w:rPr>
        <w:rFonts w:hint="eastAsia"/>
      </w:rPr>
    </w:lvl>
  </w:abstractNum>
  <w:abstractNum w:abstractNumId="118">
    <w:nsid w:val="00000076"/>
    <w:multiLevelType w:val="multilevel"/>
    <w:tmpl w:val="0000007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9">
    <w:nsid w:val="00000077"/>
    <w:multiLevelType w:val="multilevel"/>
    <w:tmpl w:val="0000007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0">
    <w:nsid w:val="00000078"/>
    <w:multiLevelType w:val="multilevel"/>
    <w:tmpl w:val="0000007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1">
    <w:nsid w:val="00000079"/>
    <w:multiLevelType w:val="multilevel"/>
    <w:tmpl w:val="0000007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2">
    <w:nsid w:val="0000007A"/>
    <w:multiLevelType w:val="multilevel"/>
    <w:tmpl w:val="0000007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
    <w:nsid w:val="0000007B"/>
    <w:multiLevelType w:val="multilevel"/>
    <w:tmpl w:val="0000007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4">
    <w:nsid w:val="0000007C"/>
    <w:multiLevelType w:val="multilevel"/>
    <w:tmpl w:val="0000007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5">
    <w:nsid w:val="0000007D"/>
    <w:multiLevelType w:val="multilevel"/>
    <w:tmpl w:val="0000007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6">
    <w:nsid w:val="0000007E"/>
    <w:multiLevelType w:val="multilevel"/>
    <w:tmpl w:val="0000007E"/>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27">
    <w:nsid w:val="0000007F"/>
    <w:multiLevelType w:val="multilevel"/>
    <w:tmpl w:val="0000007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8">
    <w:nsid w:val="00000080"/>
    <w:multiLevelType w:val="multilevel"/>
    <w:tmpl w:val="00000080"/>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29">
    <w:nsid w:val="00000081"/>
    <w:multiLevelType w:val="multilevel"/>
    <w:tmpl w:val="0000008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0">
    <w:nsid w:val="00000082"/>
    <w:multiLevelType w:val="multilevel"/>
    <w:tmpl w:val="000000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1">
    <w:nsid w:val="00000083"/>
    <w:multiLevelType w:val="multilevel"/>
    <w:tmpl w:val="0000008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2">
    <w:nsid w:val="00000084"/>
    <w:multiLevelType w:val="multilevel"/>
    <w:tmpl w:val="0000008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3">
    <w:nsid w:val="00000085"/>
    <w:multiLevelType w:val="multilevel"/>
    <w:tmpl w:val="00000085"/>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4">
    <w:nsid w:val="00000086"/>
    <w:multiLevelType w:val="multilevel"/>
    <w:tmpl w:val="0000008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5">
    <w:nsid w:val="00000087"/>
    <w:multiLevelType w:val="multilevel"/>
    <w:tmpl w:val="0000008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6">
    <w:nsid w:val="00000088"/>
    <w:multiLevelType w:val="multilevel"/>
    <w:tmpl w:val="0000008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7">
    <w:nsid w:val="00000089"/>
    <w:multiLevelType w:val="multilevel"/>
    <w:tmpl w:val="0000008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8">
    <w:nsid w:val="0000008A"/>
    <w:multiLevelType w:val="multilevel"/>
    <w:tmpl w:val="0000008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9">
    <w:nsid w:val="0000008B"/>
    <w:multiLevelType w:val="multilevel"/>
    <w:tmpl w:val="0000008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0">
    <w:nsid w:val="0000008C"/>
    <w:multiLevelType w:val="multilevel"/>
    <w:tmpl w:val="0000008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1">
    <w:nsid w:val="0000008D"/>
    <w:multiLevelType w:val="multilevel"/>
    <w:tmpl w:val="0000008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2">
    <w:nsid w:val="0000008E"/>
    <w:multiLevelType w:val="multilevel"/>
    <w:tmpl w:val="0000008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4">
    <w:nsid w:val="00000090"/>
    <w:multiLevelType w:val="multilevel"/>
    <w:tmpl w:val="0000009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5">
    <w:nsid w:val="00000091"/>
    <w:multiLevelType w:val="multilevel"/>
    <w:tmpl w:val="0000009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6">
    <w:nsid w:val="00000092"/>
    <w:multiLevelType w:val="multilevel"/>
    <w:tmpl w:val="0000009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7">
    <w:nsid w:val="00000093"/>
    <w:multiLevelType w:val="multilevel"/>
    <w:tmpl w:val="0000009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
    <w:nsid w:val="00000094"/>
    <w:multiLevelType w:val="multilevel"/>
    <w:tmpl w:val="0000009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9">
    <w:nsid w:val="00000095"/>
    <w:multiLevelType w:val="multilevel"/>
    <w:tmpl w:val="0000009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0">
    <w:nsid w:val="00000096"/>
    <w:multiLevelType w:val="multilevel"/>
    <w:tmpl w:val="0000009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1">
    <w:nsid w:val="00000097"/>
    <w:multiLevelType w:val="singleLevel"/>
    <w:tmpl w:val="00000097"/>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52">
    <w:nsid w:val="00000098"/>
    <w:multiLevelType w:val="multilevel"/>
    <w:tmpl w:val="0000009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3">
    <w:nsid w:val="00000099"/>
    <w:multiLevelType w:val="multilevel"/>
    <w:tmpl w:val="0000009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4">
    <w:nsid w:val="0000009A"/>
    <w:multiLevelType w:val="multilevel"/>
    <w:tmpl w:val="0000009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6">
    <w:nsid w:val="0000009C"/>
    <w:multiLevelType w:val="singleLevel"/>
    <w:tmpl w:val="0000009C"/>
    <w:lvl w:ilvl="0" w:tentative="1">
      <w:start w:val="1"/>
      <w:numFmt w:val="decimal"/>
      <w:lvlText w:val="%1)"/>
      <w:lvlJc w:val="left"/>
      <w:pPr>
        <w:tabs>
          <w:tab w:val="left" w:pos="845"/>
        </w:tabs>
        <w:ind w:left="425" w:leftChars="0" w:hanging="425" w:firstLineChars="0"/>
      </w:pPr>
      <w:rPr>
        <w:rFonts w:hint="default"/>
      </w:rPr>
    </w:lvl>
  </w:abstractNum>
  <w:abstractNum w:abstractNumId="157">
    <w:nsid w:val="0000009D"/>
    <w:multiLevelType w:val="multilevel"/>
    <w:tmpl w:val="0000009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9">
    <w:nsid w:val="0000009F"/>
    <w:multiLevelType w:val="multilevel"/>
    <w:tmpl w:val="0000009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0">
    <w:nsid w:val="000000A0"/>
    <w:multiLevelType w:val="multilevel"/>
    <w:tmpl w:val="000000A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1">
    <w:nsid w:val="000000A1"/>
    <w:multiLevelType w:val="multilevel"/>
    <w:tmpl w:val="000000A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2">
    <w:nsid w:val="000000A2"/>
    <w:multiLevelType w:val="multilevel"/>
    <w:tmpl w:val="000000A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3">
    <w:nsid w:val="000000A3"/>
    <w:multiLevelType w:val="multilevel"/>
    <w:tmpl w:val="000000A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4">
    <w:nsid w:val="000000A4"/>
    <w:multiLevelType w:val="multilevel"/>
    <w:tmpl w:val="000000A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5">
    <w:nsid w:val="000000A5"/>
    <w:multiLevelType w:val="multilevel"/>
    <w:tmpl w:val="000000A5"/>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167">
    <w:nsid w:val="000000A7"/>
    <w:multiLevelType w:val="multilevel"/>
    <w:tmpl w:val="000000A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8">
    <w:nsid w:val="000000A8"/>
    <w:multiLevelType w:val="multilevel"/>
    <w:tmpl w:val="000000A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9">
    <w:nsid w:val="000000A9"/>
    <w:multiLevelType w:val="multilevel"/>
    <w:tmpl w:val="000000A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0">
    <w:nsid w:val="000000AA"/>
    <w:multiLevelType w:val="multilevel"/>
    <w:tmpl w:val="00000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1">
    <w:nsid w:val="000000AB"/>
    <w:multiLevelType w:val="multilevel"/>
    <w:tmpl w:val="000000A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2">
    <w:nsid w:val="000000AC"/>
    <w:multiLevelType w:val="multilevel"/>
    <w:tmpl w:val="000000A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3">
    <w:nsid w:val="000000AD"/>
    <w:multiLevelType w:val="multilevel"/>
    <w:tmpl w:val="000000A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4">
    <w:nsid w:val="000000AE"/>
    <w:multiLevelType w:val="multilevel"/>
    <w:tmpl w:val="000000A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6">
    <w:nsid w:val="000000B0"/>
    <w:multiLevelType w:val="multilevel"/>
    <w:tmpl w:val="000000B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7">
    <w:nsid w:val="000000B1"/>
    <w:multiLevelType w:val="multilevel"/>
    <w:tmpl w:val="000000B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8">
    <w:nsid w:val="000000B2"/>
    <w:multiLevelType w:val="multilevel"/>
    <w:tmpl w:val="000000B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
    <w:nsid w:val="000000B3"/>
    <w:multiLevelType w:val="multilevel"/>
    <w:tmpl w:val="000000B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0">
    <w:nsid w:val="000000B4"/>
    <w:multiLevelType w:val="multilevel"/>
    <w:tmpl w:val="000000B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1">
    <w:nsid w:val="000000B5"/>
    <w:multiLevelType w:val="multilevel"/>
    <w:tmpl w:val="000000B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2">
    <w:nsid w:val="000000B6"/>
    <w:multiLevelType w:val="multilevel"/>
    <w:tmpl w:val="000000B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10"/>
  </w:num>
  <w:num w:numId="2">
    <w:abstractNumId w:val="161"/>
  </w:num>
  <w:num w:numId="3">
    <w:abstractNumId w:val="149"/>
  </w:num>
  <w:num w:numId="4">
    <w:abstractNumId w:val="130"/>
  </w:num>
  <w:num w:numId="5">
    <w:abstractNumId w:val="94"/>
  </w:num>
  <w:num w:numId="6">
    <w:abstractNumId w:val="52"/>
  </w:num>
  <w:num w:numId="7">
    <w:abstractNumId w:val="119"/>
  </w:num>
  <w:num w:numId="8">
    <w:abstractNumId w:val="152"/>
  </w:num>
  <w:num w:numId="9">
    <w:abstractNumId w:val="20"/>
  </w:num>
  <w:num w:numId="10">
    <w:abstractNumId w:val="59"/>
  </w:num>
  <w:num w:numId="11">
    <w:abstractNumId w:val="131"/>
  </w:num>
  <w:num w:numId="12">
    <w:abstractNumId w:val="92"/>
  </w:num>
  <w:num w:numId="13">
    <w:abstractNumId w:val="172"/>
  </w:num>
  <w:num w:numId="14">
    <w:abstractNumId w:val="86"/>
  </w:num>
  <w:num w:numId="15">
    <w:abstractNumId w:val="34"/>
  </w:num>
  <w:num w:numId="16">
    <w:abstractNumId w:val="127"/>
  </w:num>
  <w:num w:numId="17">
    <w:abstractNumId w:val="137"/>
  </w:num>
  <w:num w:numId="18">
    <w:abstractNumId w:val="150"/>
  </w:num>
  <w:num w:numId="19">
    <w:abstractNumId w:val="67"/>
  </w:num>
  <w:num w:numId="20">
    <w:abstractNumId w:val="115"/>
  </w:num>
  <w:num w:numId="21">
    <w:abstractNumId w:val="140"/>
  </w:num>
  <w:num w:numId="22">
    <w:abstractNumId w:val="43"/>
  </w:num>
  <w:num w:numId="23">
    <w:abstractNumId w:val="103"/>
  </w:num>
  <w:num w:numId="24">
    <w:abstractNumId w:val="169"/>
  </w:num>
  <w:num w:numId="25">
    <w:abstractNumId w:val="147"/>
  </w:num>
  <w:num w:numId="26">
    <w:abstractNumId w:val="53"/>
  </w:num>
  <w:num w:numId="27">
    <w:abstractNumId w:val="136"/>
  </w:num>
  <w:num w:numId="28">
    <w:abstractNumId w:val="95"/>
  </w:num>
  <w:num w:numId="29">
    <w:abstractNumId w:val="50"/>
  </w:num>
  <w:num w:numId="30">
    <w:abstractNumId w:val="18"/>
  </w:num>
  <w:num w:numId="31">
    <w:abstractNumId w:val="139"/>
  </w:num>
  <w:num w:numId="32">
    <w:abstractNumId w:val="26"/>
  </w:num>
  <w:num w:numId="33">
    <w:abstractNumId w:val="35"/>
  </w:num>
  <w:num w:numId="34">
    <w:abstractNumId w:val="66"/>
  </w:num>
  <w:num w:numId="35">
    <w:abstractNumId w:val="138"/>
  </w:num>
  <w:num w:numId="36">
    <w:abstractNumId w:val="151"/>
  </w:num>
  <w:num w:numId="37">
    <w:abstractNumId w:val="10"/>
  </w:num>
  <w:num w:numId="38">
    <w:abstractNumId w:val="113"/>
  </w:num>
  <w:num w:numId="39">
    <w:abstractNumId w:val="121"/>
  </w:num>
  <w:num w:numId="40">
    <w:abstractNumId w:val="134"/>
  </w:num>
  <w:num w:numId="41">
    <w:abstractNumId w:val="60"/>
  </w:num>
  <w:num w:numId="42">
    <w:abstractNumId w:val="171"/>
  </w:num>
  <w:num w:numId="43">
    <w:abstractNumId w:val="82"/>
  </w:num>
  <w:num w:numId="44">
    <w:abstractNumId w:val="116"/>
  </w:num>
  <w:num w:numId="45">
    <w:abstractNumId w:val="108"/>
  </w:num>
  <w:num w:numId="46">
    <w:abstractNumId w:val="111"/>
  </w:num>
  <w:num w:numId="47">
    <w:abstractNumId w:val="179"/>
  </w:num>
  <w:num w:numId="48">
    <w:abstractNumId w:val="41"/>
  </w:num>
  <w:num w:numId="49">
    <w:abstractNumId w:val="68"/>
  </w:num>
  <w:num w:numId="50">
    <w:abstractNumId w:val="178"/>
  </w:num>
  <w:num w:numId="51">
    <w:abstractNumId w:val="112"/>
  </w:num>
  <w:num w:numId="52">
    <w:abstractNumId w:val="70"/>
  </w:num>
  <w:num w:numId="53">
    <w:abstractNumId w:val="159"/>
  </w:num>
  <w:num w:numId="54">
    <w:abstractNumId w:val="135"/>
  </w:num>
  <w:num w:numId="55">
    <w:abstractNumId w:val="109"/>
  </w:num>
  <w:num w:numId="56">
    <w:abstractNumId w:val="146"/>
  </w:num>
  <w:num w:numId="57">
    <w:abstractNumId w:val="12"/>
  </w:num>
  <w:num w:numId="58">
    <w:abstractNumId w:val="122"/>
  </w:num>
  <w:num w:numId="59">
    <w:abstractNumId w:val="58"/>
  </w:num>
  <w:num w:numId="60">
    <w:abstractNumId w:val="106"/>
  </w:num>
  <w:num w:numId="61">
    <w:abstractNumId w:val="126"/>
  </w:num>
  <w:num w:numId="62">
    <w:abstractNumId w:val="153"/>
  </w:num>
  <w:num w:numId="63">
    <w:abstractNumId w:val="39"/>
  </w:num>
  <w:num w:numId="64">
    <w:abstractNumId w:val="132"/>
  </w:num>
  <w:num w:numId="65">
    <w:abstractNumId w:val="37"/>
  </w:num>
  <w:num w:numId="66">
    <w:abstractNumId w:val="84"/>
  </w:num>
  <w:num w:numId="67">
    <w:abstractNumId w:val="83"/>
  </w:num>
  <w:num w:numId="68">
    <w:abstractNumId w:val="17"/>
  </w:num>
  <w:num w:numId="69">
    <w:abstractNumId w:val="101"/>
  </w:num>
  <w:num w:numId="70">
    <w:abstractNumId w:val="102"/>
  </w:num>
  <w:num w:numId="71">
    <w:abstractNumId w:val="25"/>
  </w:num>
  <w:num w:numId="72">
    <w:abstractNumId w:val="99"/>
  </w:num>
  <w:num w:numId="73">
    <w:abstractNumId w:val="87"/>
  </w:num>
  <w:num w:numId="74">
    <w:abstractNumId w:val="30"/>
  </w:num>
  <w:num w:numId="75">
    <w:abstractNumId w:val="64"/>
  </w:num>
  <w:num w:numId="76">
    <w:abstractNumId w:val="11"/>
  </w:num>
  <w:num w:numId="77">
    <w:abstractNumId w:val="57"/>
  </w:num>
  <w:num w:numId="78">
    <w:abstractNumId w:val="93"/>
  </w:num>
  <w:num w:numId="79">
    <w:abstractNumId w:val="160"/>
  </w:num>
  <w:num w:numId="80">
    <w:abstractNumId w:val="145"/>
  </w:num>
  <w:num w:numId="81">
    <w:abstractNumId w:val="21"/>
  </w:num>
  <w:num w:numId="82">
    <w:abstractNumId w:val="133"/>
  </w:num>
  <w:num w:numId="83">
    <w:abstractNumId w:val="164"/>
  </w:num>
  <w:num w:numId="84">
    <w:abstractNumId w:val="33"/>
  </w:num>
  <w:num w:numId="85">
    <w:abstractNumId w:val="90"/>
  </w:num>
  <w:num w:numId="86">
    <w:abstractNumId w:val="165"/>
  </w:num>
  <w:num w:numId="87">
    <w:abstractNumId w:val="42"/>
  </w:num>
  <w:num w:numId="88">
    <w:abstractNumId w:val="36"/>
  </w:num>
  <w:num w:numId="89">
    <w:abstractNumId w:val="81"/>
  </w:num>
  <w:num w:numId="90">
    <w:abstractNumId w:val="174"/>
  </w:num>
  <w:num w:numId="91">
    <w:abstractNumId w:val="85"/>
  </w:num>
  <w:num w:numId="92">
    <w:abstractNumId w:val="72"/>
  </w:num>
  <w:num w:numId="93">
    <w:abstractNumId w:val="123"/>
  </w:num>
  <w:num w:numId="94">
    <w:abstractNumId w:val="15"/>
  </w:num>
  <w:num w:numId="95">
    <w:abstractNumId w:val="180"/>
  </w:num>
  <w:num w:numId="96">
    <w:abstractNumId w:val="105"/>
  </w:num>
  <w:num w:numId="97">
    <w:abstractNumId w:val="91"/>
  </w:num>
  <w:num w:numId="98">
    <w:abstractNumId w:val="14"/>
  </w:num>
  <w:num w:numId="99">
    <w:abstractNumId w:val="157"/>
  </w:num>
  <w:num w:numId="100">
    <w:abstractNumId w:val="129"/>
  </w:num>
  <w:num w:numId="101">
    <w:abstractNumId w:val="100"/>
  </w:num>
  <w:num w:numId="102">
    <w:abstractNumId w:val="77"/>
  </w:num>
  <w:num w:numId="103">
    <w:abstractNumId w:val="144"/>
  </w:num>
  <w:num w:numId="104">
    <w:abstractNumId w:val="51"/>
  </w:num>
  <w:num w:numId="105">
    <w:abstractNumId w:val="142"/>
  </w:num>
  <w:num w:numId="106">
    <w:abstractNumId w:val="182"/>
  </w:num>
  <w:num w:numId="107">
    <w:abstractNumId w:val="47"/>
  </w:num>
  <w:num w:numId="108">
    <w:abstractNumId w:val="97"/>
  </w:num>
  <w:num w:numId="109">
    <w:abstractNumId w:val="176"/>
  </w:num>
  <w:num w:numId="110">
    <w:abstractNumId w:val="63"/>
  </w:num>
  <w:num w:numId="111">
    <w:abstractNumId w:val="79"/>
  </w:num>
  <w:num w:numId="112">
    <w:abstractNumId w:val="104"/>
  </w:num>
  <w:num w:numId="113">
    <w:abstractNumId w:val="96"/>
  </w:num>
  <w:num w:numId="114">
    <w:abstractNumId w:val="124"/>
  </w:num>
  <w:num w:numId="115">
    <w:abstractNumId w:val="80"/>
  </w:num>
  <w:num w:numId="116">
    <w:abstractNumId w:val="141"/>
  </w:num>
  <w:num w:numId="117">
    <w:abstractNumId w:val="13"/>
  </w:num>
  <w:num w:numId="118">
    <w:abstractNumId w:val="16"/>
  </w:num>
  <w:num w:numId="119">
    <w:abstractNumId w:val="173"/>
  </w:num>
  <w:num w:numId="120">
    <w:abstractNumId w:val="28"/>
  </w:num>
  <w:num w:numId="121">
    <w:abstractNumId w:val="40"/>
  </w:num>
  <w:num w:numId="122">
    <w:abstractNumId w:val="76"/>
  </w:num>
  <w:num w:numId="123">
    <w:abstractNumId w:val="107"/>
  </w:num>
  <w:num w:numId="124">
    <w:abstractNumId w:val="32"/>
  </w:num>
  <w:num w:numId="125">
    <w:abstractNumId w:val="69"/>
  </w:num>
  <w:num w:numId="126">
    <w:abstractNumId w:val="9"/>
  </w:num>
  <w:num w:numId="127">
    <w:abstractNumId w:val="31"/>
  </w:num>
  <w:num w:numId="128">
    <w:abstractNumId w:val="170"/>
  </w:num>
  <w:num w:numId="129">
    <w:abstractNumId w:val="48"/>
  </w:num>
  <w:num w:numId="130">
    <w:abstractNumId w:val="118"/>
  </w:num>
  <w:num w:numId="131">
    <w:abstractNumId w:val="148"/>
  </w:num>
  <w:num w:numId="132">
    <w:abstractNumId w:val="177"/>
  </w:num>
  <w:num w:numId="133">
    <w:abstractNumId w:val="88"/>
  </w:num>
  <w:num w:numId="134">
    <w:abstractNumId w:val="78"/>
  </w:num>
  <w:num w:numId="135">
    <w:abstractNumId w:val="167"/>
  </w:num>
  <w:num w:numId="136">
    <w:abstractNumId w:val="54"/>
  </w:num>
  <w:num w:numId="137">
    <w:abstractNumId w:val="73"/>
  </w:num>
  <w:num w:numId="138">
    <w:abstractNumId w:val="19"/>
  </w:num>
  <w:num w:numId="139">
    <w:abstractNumId w:val="45"/>
  </w:num>
  <w:num w:numId="140">
    <w:abstractNumId w:val="154"/>
  </w:num>
  <w:num w:numId="141">
    <w:abstractNumId w:val="46"/>
  </w:num>
  <w:num w:numId="142">
    <w:abstractNumId w:val="120"/>
  </w:num>
  <w:num w:numId="143">
    <w:abstractNumId w:val="75"/>
  </w:num>
  <w:num w:numId="144">
    <w:abstractNumId w:val="168"/>
  </w:num>
  <w:num w:numId="145">
    <w:abstractNumId w:val="98"/>
  </w:num>
  <w:num w:numId="146">
    <w:abstractNumId w:val="74"/>
  </w:num>
  <w:num w:numId="147">
    <w:abstractNumId w:val="162"/>
  </w:num>
  <w:num w:numId="148">
    <w:abstractNumId w:val="181"/>
  </w:num>
  <w:num w:numId="149">
    <w:abstractNumId w:val="24"/>
  </w:num>
  <w:num w:numId="150">
    <w:abstractNumId w:val="163"/>
  </w:num>
  <w:num w:numId="151">
    <w:abstractNumId w:val="125"/>
  </w:num>
  <w:num w:numId="152">
    <w:abstractNumId w:val="114"/>
  </w:num>
  <w:num w:numId="153">
    <w:abstractNumId w:val="128"/>
  </w:num>
  <w:num w:numId="154">
    <w:abstractNumId w:val="156"/>
  </w:num>
  <w:num w:numId="155">
    <w:abstractNumId w:val="89"/>
  </w:num>
  <w:num w:numId="156">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oleObject" Target="embeddings/oleObject1.bin"/><Relationship Id="rId17" Type="http://schemas.openxmlformats.org/officeDocument/2006/relationships/image" Target="media/image6.emf"/><Relationship Id="rId18" Type="http://schemas.openxmlformats.org/officeDocument/2006/relationships/image" Target="media/image7.jpeg"/><Relationship Id="rId19" Type="http://schemas.openxmlformats.org/officeDocument/2006/relationships/oleObject" Target="embeddings/oleObject2.bin"/><Relationship Id="rId2" Type="http://schemas.openxmlformats.org/officeDocument/2006/relationships/styles" Target="styles.xml"/><Relationship Id="rId20" Type="http://schemas.openxmlformats.org/officeDocument/2006/relationships/image" Target="media/image8.emf"/><Relationship Id="rId21" Type="http://schemas.openxmlformats.org/officeDocument/2006/relationships/image" Target="media/image9.jpeg"/><Relationship Id="rId22" Type="http://schemas.openxmlformats.org/officeDocument/2006/relationships/oleObject" Target="embeddings/oleObject3.bin"/><Relationship Id="rId23" Type="http://schemas.openxmlformats.org/officeDocument/2006/relationships/image" Target="media/image10.emf"/><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oleObject" Target="embeddings/oleObject4.bin"/><Relationship Id="rId4" Type="http://schemas.openxmlformats.org/officeDocument/2006/relationships/header" Target="header1.xml"/><Relationship Id="rId40" Type="http://schemas.openxmlformats.org/officeDocument/2006/relationships/image" Target="media/image26.emf"/><Relationship Id="rId41" Type="http://schemas.openxmlformats.org/officeDocument/2006/relationships/image" Target="media/image27.png"/><Relationship Id="rId42" Type="http://schemas.openxmlformats.org/officeDocument/2006/relationships/customXml" Target="../customXml/item1.xml"/><Relationship Id="rId43" Type="http://schemas.openxmlformats.org/officeDocument/2006/relationships/numbering" Target="numbering.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2013-10-14T05:43:00Z</dcterms:created>
  <dc:creator>Wujl</dc:creator>
  <cp:lastPrinted>2014-01-13T06:45:00Z</cp:lastPrinted>
  <dcterms:modified xsi:type="dcterms:W3CDTF">2018-07-28T16:27:40Z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