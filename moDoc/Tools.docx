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GIT版本控制工具</w:t>
      </w:r>
    </w:p>
    <w:p>
      <w:pPr>
        <w:pStyle w:val="2"/>
      </w:pPr>
      <w:r>
        <w:rPr>
          <w:rFonts w:hint="eastAsia"/>
        </w:rPr>
        <w:t>1.GIT入门教程(廖雪峰)</w:t>
      </w:r>
    </w:p>
    <w:p>
      <w:pPr>
        <w:ind w:firstLine="420"/>
      </w:pPr>
      <w:r>
        <w:rPr>
          <w:rFonts w:hint="eastAsia"/>
        </w:rPr>
        <w:t>GIT是分布式的版本管理工具，理论上来讲不需要中央服务器的参与，但一般为了资料共享的方便性总是会人为构造一个或几个服务器。</w:t>
      </w:r>
    </w:p>
    <w:p>
      <w:pPr>
        <w:pStyle w:val="5"/>
      </w:pPr>
      <w:r>
        <w:rPr>
          <w:rFonts w:hint="eastAsia"/>
        </w:rPr>
        <w:t>1.1.安装GIT</w:t>
      </w:r>
    </w:p>
    <w:p>
      <w:pPr>
        <w:ind w:firstLine="420"/>
      </w:pPr>
      <w:r>
        <w:rPr>
          <w:rFonts w:hint="eastAsia"/>
        </w:rPr>
        <w:t>#apt-get install git</w:t>
      </w:r>
    </w:p>
    <w:p>
      <w:pPr>
        <w:ind w:firstLine="420"/>
      </w:pPr>
      <w:r>
        <w:rPr>
          <w:rFonts w:hint="eastAsia"/>
        </w:rPr>
        <w:t>完成安装后，需要设置自己的名字和email地址，以作为这台机器上所有git仓库的配置信息，设置命令：</w:t>
      </w:r>
    </w:p>
    <w:p>
      <w:pPr>
        <w:ind w:firstLine="420"/>
      </w:pPr>
      <w:r>
        <w:rPr>
          <w:rFonts w:hint="eastAsia"/>
        </w:rPr>
        <w:t xml:space="preserve">$git config </w:t>
      </w:r>
      <w:r>
        <w:t>–</w:t>
      </w:r>
      <w:r>
        <w:rPr>
          <w:rFonts w:hint="eastAsia"/>
        </w:rPr>
        <w:t xml:space="preserve">global user.name </w:t>
      </w:r>
      <w:r>
        <w:t>“</w:t>
      </w:r>
      <w:r>
        <w:rPr>
          <w:rFonts w:hint="eastAsia"/>
        </w:rPr>
        <w:t>Your name</w:t>
      </w:r>
      <w:r>
        <w:t>”</w:t>
      </w:r>
    </w:p>
    <w:p>
      <w:pPr>
        <w:ind w:firstLine="420"/>
      </w:pPr>
      <w:r>
        <w:rPr>
          <w:rFonts w:hint="eastAsia"/>
        </w:rPr>
        <w:t xml:space="preserve">$git config </w:t>
      </w:r>
      <w:r>
        <w:t>–</w:t>
      </w:r>
      <w:r>
        <w:rPr>
          <w:rFonts w:hint="eastAsia"/>
        </w:rPr>
        <w:t xml:space="preserve">golbal user.email </w:t>
      </w:r>
      <w:r>
        <w:t>“</w:t>
      </w:r>
      <w:r>
        <w:rPr>
          <w:rFonts w:hint="eastAsia"/>
        </w:rPr>
        <w:t xml:space="preserve">Your </w:t>
      </w:r>
      <w:r>
        <w:fldChar w:fldCharType="begin"/>
      </w:r>
      <w:r>
        <w:instrText xml:space="preserve">HYPERLINK "mailto:email@xxx.com" </w:instrText>
      </w:r>
      <w:r>
        <w:fldChar w:fldCharType="separate"/>
      </w:r>
      <w:r>
        <w:rPr>
          <w:rStyle w:val="27"/>
          <w:rFonts w:hint="eastAsia"/>
        </w:rPr>
        <w:t>email@xxx.com</w:t>
      </w:r>
      <w:r>
        <w:fldChar w:fldCharType="end"/>
      </w:r>
      <w:r>
        <w:t>”</w:t>
      </w:r>
    </w:p>
    <w:p>
      <w:pPr>
        <w:pStyle w:val="5"/>
      </w:pPr>
      <w:r>
        <w:rPr>
          <w:rFonts w:hint="eastAsia"/>
        </w:rPr>
        <w:t>1.2.创建版本库</w:t>
      </w:r>
    </w:p>
    <w:p>
      <w:pPr>
        <w:ind w:firstLine="420"/>
      </w:pPr>
      <w:r>
        <w:rPr>
          <w:rFonts w:hint="eastAsia"/>
        </w:rPr>
        <w:t>版本库又叫做仓库，英文名是repository。简单的理解，它就是一个目录，这个目录里的所有文件都可以被git管理起来，修改、删除、还原等操作都可以管理。</w:t>
      </w:r>
    </w:p>
    <w:p>
      <w:pPr>
        <w:ind w:firstLine="420"/>
      </w:pPr>
      <w:r>
        <w:rPr>
          <w:rFonts w:hint="eastAsia"/>
        </w:rPr>
        <w:t>$mkdir test_git</w:t>
      </w:r>
    </w:p>
    <w:p>
      <w:pPr>
        <w:ind w:firstLine="420"/>
      </w:pPr>
      <w:r>
        <w:rPr>
          <w:rFonts w:hint="eastAsia"/>
        </w:rPr>
        <w:t>$cd test_git</w:t>
      </w:r>
    </w:p>
    <w:p>
      <w:pPr>
        <w:ind w:firstLine="420"/>
      </w:pPr>
      <w:r>
        <w:rPr>
          <w:rFonts w:hint="eastAsia"/>
        </w:rPr>
        <w:t>$git init</w:t>
      </w:r>
    </w:p>
    <w:p>
      <w:pPr>
        <w:ind w:firstLine="420"/>
      </w:pPr>
      <w:r>
        <w:rPr>
          <w:rFonts w:hint="eastAsia"/>
        </w:rPr>
        <w:t>执行了该命令后，将在该文件夹中自动创建一个“.git”的隐藏文件，这几句是git来管理版本库的；而test_git就认为这是一个git仓库，且提示你是一个空的仓库(empty git repository)。该文件非特殊情况，不要修改，否则导致git仓库被破坏。</w:t>
      </w:r>
    </w:p>
    <w:p>
      <w:pPr>
        <w:ind w:firstLine="420"/>
      </w:pPr>
      <w:r>
        <w:rPr>
          <w:rFonts w:hint="eastAsia"/>
        </w:rPr>
        <w:t>将一个文件添加到git仓库中，需要两步：</w:t>
      </w:r>
    </w:p>
    <w:p>
      <w:pPr>
        <w:ind w:firstLine="420"/>
      </w:pPr>
      <w:r>
        <w:rPr>
          <w:rFonts w:hint="eastAsia"/>
        </w:rPr>
        <w:t>$git add file.txt</w:t>
      </w:r>
    </w:p>
    <w:p>
      <w:pPr>
        <w:ind w:firstLine="420"/>
      </w:pPr>
      <w:r>
        <w:rPr>
          <w:rFonts w:hint="eastAsia"/>
        </w:rPr>
        <w:t xml:space="preserve">$git commit </w:t>
      </w:r>
      <w:r>
        <w:t>–</w:t>
      </w:r>
      <w:r>
        <w:rPr>
          <w:rFonts w:hint="eastAsia"/>
        </w:rPr>
        <w:t xml:space="preserve">m </w:t>
      </w:r>
      <w:r>
        <w:t>“</w:t>
      </w:r>
      <w:r>
        <w:rPr>
          <w:rFonts w:hint="eastAsia"/>
        </w:rPr>
        <w:t>Create file.txt and save in git</w:t>
      </w:r>
      <w:r>
        <w:t>”</w:t>
      </w:r>
    </w:p>
    <w:p>
      <w:pPr>
        <w:ind w:firstLine="420"/>
      </w:pPr>
      <w:r>
        <w:rPr>
          <w:rFonts w:hint="eastAsia"/>
        </w:rPr>
        <w:t>commit操作将文件提交到仓库，“-m”后的描述信息将记录在版本控制信息中，以供后续、其他人员查看文件记录。</w:t>
      </w:r>
    </w:p>
    <w:p>
      <w:pPr>
        <w:ind w:firstLine="420"/>
      </w:pPr>
      <w:r>
        <w:rPr>
          <w:rFonts w:hint="eastAsia"/>
        </w:rPr>
        <w:t>可以使用“git add”命令添加多个文件，使用一次“commit”操作将其一次性的加入到版本控制仓库里。</w:t>
      </w:r>
    </w:p>
    <w:p>
      <w:pPr>
        <w:pStyle w:val="5"/>
      </w:pPr>
      <w:r>
        <w:rPr>
          <w:rFonts w:hint="eastAsia"/>
        </w:rPr>
        <w:t>1.3.时光机穿梭</w:t>
      </w:r>
    </w:p>
    <w:p>
      <w:pPr>
        <w:ind w:firstLine="420"/>
      </w:pPr>
      <w:r>
        <w:rPr>
          <w:rFonts w:hint="eastAsia"/>
        </w:rPr>
        <w:t>命令：git status可以查看仓库当前的状态；如果使用该命令后，git告知有文件被修改过，可以通过命令“git diff mod_file_name”来查看修改的内容。</w:t>
      </w:r>
    </w:p>
    <w:p>
      <w:pPr>
        <w:pStyle w:val="7"/>
        <w:ind w:left="420"/>
      </w:pPr>
      <w:r>
        <w:rPr>
          <w:rFonts w:hint="eastAsia"/>
        </w:rPr>
        <w:t>1.3.1.版本回退</w:t>
      </w:r>
    </w:p>
    <w:p>
      <w:pPr>
        <w:ind w:firstLine="420"/>
      </w:pPr>
      <w:r>
        <w:rPr>
          <w:rFonts w:hint="eastAsia"/>
        </w:rPr>
        <w:t xml:space="preserve">要查看git仓库的历史记录，可以通过命令“git log”实现。该命令将记录显示出来，从最近到最远。可以通过加入参数，将主要信息在一行中显示出来以方便查看：“git log </w:t>
      </w:r>
      <w:r>
        <w:t>–</w:t>
      </w:r>
      <w:r>
        <w:rPr>
          <w:rFonts w:hint="eastAsia"/>
        </w:rPr>
        <w:t>pretty=oneline”。</w:t>
      </w:r>
    </w:p>
    <w:p>
      <w:pPr>
        <w:ind w:firstLine="420"/>
      </w:pPr>
      <w:r>
        <w:rPr>
          <w:rFonts w:hint="eastAsia"/>
        </w:rPr>
        <w:t>要进行版本的回退，需要知道当前版本是哪个版本：在git中使用HEAD表示当前版本，也就是最新的提交，上一个版本就是HEAD^，上N个版本是HEAD~N。</w:t>
      </w:r>
    </w:p>
    <w:p>
      <w:pPr>
        <w:ind w:firstLine="420"/>
      </w:pPr>
      <w:r>
        <w:rPr>
          <w:rFonts w:hint="eastAsia"/>
        </w:rPr>
        <w:t xml:space="preserve">可以使用“reset”命令将版本进行回退，例如要回退到上一个版本：“git reset </w:t>
      </w:r>
      <w:r>
        <w:t>–</w:t>
      </w:r>
      <w:r>
        <w:rPr>
          <w:rFonts w:hint="eastAsia"/>
        </w:rPr>
        <w:t xml:space="preserve">hard HEAD^”或“git reset </w:t>
      </w:r>
      <w:r>
        <w:t>–</w:t>
      </w:r>
      <w:r>
        <w:rPr>
          <w:rFonts w:hint="eastAsia"/>
        </w:rPr>
        <w:t>hard HEAD~1”都可以实现。</w:t>
      </w:r>
    </w:p>
    <w:p>
      <w:pPr>
        <w:ind w:firstLine="420"/>
      </w:pPr>
      <w:r>
        <w:rPr>
          <w:rFonts w:hint="eastAsia"/>
        </w:rPr>
        <w:t>还可以有更加直接的方式，执行git log命令后，将每一次的版本修改信息显示的同时，还有一个十六进制的数字串，用来表示这个版本的唯一标识，假设这个值是“</w:t>
      </w:r>
      <w:r>
        <w:t>cb926e7ea50ad11b8f9e909c05226233bf755030</w:t>
      </w:r>
      <w:r>
        <w:rPr>
          <w:rFonts w:hint="eastAsia"/>
        </w:rPr>
        <w:t xml:space="preserve">”，那么可以通过命令“git reset </w:t>
      </w:r>
      <w:r>
        <w:t>–</w:t>
      </w:r>
      <w:r>
        <w:rPr>
          <w:rFonts w:hint="eastAsia"/>
        </w:rPr>
        <w:t xml:space="preserve">hard </w:t>
      </w:r>
      <w:r>
        <w:t>cb926e7ea50ad11b8f9e909c05226233bf755030</w:t>
      </w:r>
      <w:r>
        <w:rPr>
          <w:rFonts w:hint="eastAsia"/>
        </w:rPr>
        <w:t>”回到这个版本。</w:t>
      </w:r>
    </w:p>
    <w:p>
      <w:pPr>
        <w:ind w:firstLine="420"/>
      </w:pPr>
      <w:r>
        <w:rPr>
          <w:rFonts w:hint="eastAsia"/>
        </w:rPr>
        <w:t xml:space="preserve">但每次都输入这么长的数字显然麻烦，且没有必要，因为每个版本的这个值都是不同的，所以只需要有选择的输入前几个数字，git可以自行查找匹配的版本并进行跳转，例如：“git reset </w:t>
      </w:r>
      <w:r>
        <w:t>–</w:t>
      </w:r>
      <w:r>
        <w:rPr>
          <w:rFonts w:hint="eastAsia"/>
        </w:rPr>
        <w:t>hard cb926e”。</w:t>
      </w:r>
    </w:p>
    <w:p>
      <w:pPr>
        <w:ind w:firstLine="420"/>
        <w:rPr>
          <w:sz w:val="20"/>
          <w:szCs w:val="20"/>
        </w:rPr>
      </w:pPr>
      <w:r>
        <w:rPr>
          <w:rFonts w:hint="eastAsia"/>
        </w:rPr>
        <w:t>如果从当前版本返回到了上一个版本，又想重新回到当前版本，就相当于要重返未来，需要使用“git reflog”命令找到“未来”版本的标示符，并通过该值实现跳转。</w:t>
      </w:r>
    </w:p>
    <w:p>
      <w:pPr>
        <w:pStyle w:val="7"/>
        <w:ind w:left="420"/>
      </w:pPr>
      <w:r>
        <w:rPr>
          <w:rFonts w:hint="eastAsia"/>
        </w:rPr>
        <w:t>1.3.2.工作区和暂存区</w:t>
      </w:r>
    </w:p>
    <w:p>
      <w:pPr>
        <w:ind w:firstLine="420"/>
      </w:pPr>
      <w:r>
        <w:rPr>
          <w:rFonts w:hint="eastAsia"/>
        </w:rPr>
        <w:t>所谓工作区就是存放在个人电脑上的、个人可见的目录，比如上面建立的test_git文件夹就是一个工作区。</w:t>
      </w:r>
    </w:p>
    <w:p>
      <w:pPr>
        <w:ind w:firstLine="420"/>
      </w:pPr>
      <w:r>
        <w:rPr>
          <w:rFonts w:hint="eastAsia"/>
        </w:rPr>
        <w:t>版本库的概念已经描述过，又称作仓库，英文名repository，是工作区中的隐藏目录“.git”。</w:t>
      </w:r>
    </w:p>
    <w:p>
      <w:pPr>
        <w:ind w:firstLine="420"/>
      </w:pPr>
      <w:r>
        <w:rPr>
          <w:rFonts w:hint="eastAsia"/>
        </w:rPr>
        <w:t>GIT的版本库里包含了很多东西，最重要的就是称为stage(或者index)的暂存区，还有git自动为我们创建的第一个分支master，以及指向master的一个指针HEAD。</w:t>
      </w:r>
    </w:p>
    <w:p>
      <w:pPr>
        <w:ind w:firstLine="420"/>
      </w:pPr>
      <w:r>
        <w:rPr>
          <w:rFonts w:hint="eastAsia"/>
        </w:rPr>
        <w:t>执行“git add”的时候，可以理解为将文件存放到了stage中；而执行“git commit”的时候，则是从stage中将文件传到了master中。</w:t>
      </w:r>
    </w:p>
    <w:p>
      <w:pPr>
        <w:pStyle w:val="7"/>
        <w:ind w:left="420"/>
      </w:pPr>
      <w:r>
        <w:rPr>
          <w:rFonts w:hint="eastAsia"/>
        </w:rPr>
        <w:t>1.3.3.撤销修改</w:t>
      </w:r>
    </w:p>
    <w:p>
      <w:pPr>
        <w:ind w:firstLine="420"/>
      </w:pPr>
      <w:r>
        <w:rPr>
          <w:rFonts w:hint="eastAsia"/>
        </w:rPr>
        <w:t xml:space="preserve">命令“git checkout </w:t>
      </w:r>
      <w:r>
        <w:t>--</w:t>
      </w:r>
      <w:r>
        <w:rPr>
          <w:rFonts w:hint="eastAsia"/>
        </w:rPr>
        <w:t xml:space="preserve"> filename.txt”可以将该文件在工作区的修改全部撤销，可以分为两种情况：</w:t>
      </w:r>
    </w:p>
    <w:p>
      <w:pPr>
        <w:pStyle w:val="29"/>
        <w:numPr>
          <w:ilvl w:val="0"/>
          <w:numId w:val="1"/>
        </w:numPr>
        <w:ind w:firstLineChars="0"/>
      </w:pPr>
      <w:r>
        <w:rPr>
          <w:rFonts w:hint="eastAsia"/>
        </w:rPr>
        <w:t>如果该文件在工作区修改了，还没有执行add命令添加到暂存区，那么执行该命令工作区的文件就会退回到与版本库一样的版本；</w:t>
      </w:r>
    </w:p>
    <w:p>
      <w:pPr>
        <w:pStyle w:val="29"/>
        <w:numPr>
          <w:ilvl w:val="0"/>
          <w:numId w:val="1"/>
        </w:numPr>
        <w:ind w:firstLineChars="0"/>
      </w:pPr>
      <w:r>
        <w:rPr>
          <w:rFonts w:hint="eastAsia"/>
        </w:rPr>
        <w:t>如果工作区修改了后使用add命令添加到了暂存区，那么执行命令就会退回到暂存区的状态；</w:t>
      </w:r>
    </w:p>
    <w:p>
      <w:pPr>
        <w:ind w:left="420" w:firstLine="0" w:firstLineChars="0"/>
      </w:pPr>
      <w:r>
        <w:rPr>
          <w:rFonts w:hint="eastAsia"/>
        </w:rPr>
        <w:t>总体来说，就是让工作区的文件回到最后一次“git commit”或者“git add”时的状态。</w:t>
      </w:r>
    </w:p>
    <w:p>
      <w:pPr>
        <w:ind w:firstLine="420"/>
      </w:pPr>
      <w:r>
        <w:rPr>
          <w:rFonts w:hint="eastAsia"/>
        </w:rPr>
        <w:t>对于第一种情况，执行checkout命令就已经将工作区的修改撤销了，由于暂存区没有改变，所以就已经达到了目的；但对于第二种情况，执行该命令后只是达到了暂存区的状态，显然没有达到我们的目的，我们想要将暂存区和工作区的内容都还原到版本库里的。</w:t>
      </w:r>
    </w:p>
    <w:p>
      <w:pPr>
        <w:ind w:firstLine="420"/>
      </w:pPr>
      <w:r>
        <w:rPr>
          <w:rFonts w:hint="eastAsia"/>
        </w:rPr>
        <w:t>要达到这个目的，可以首先执行“git reset HEAD filename.txt”命令，将暂存区的文件更新到版本库里的最新版本；再执行checkout命令，就可以将工作区同步暂存区，显然达到了我们的目的。</w:t>
      </w:r>
    </w:p>
    <w:p>
      <w:pPr>
        <w:ind w:firstLine="420"/>
      </w:pPr>
      <w:r>
        <w:rPr>
          <w:rFonts w:hint="eastAsia"/>
        </w:rPr>
        <w:t>如果已经将修改的文件上传到了版本库里，想要撤销修改就需要参考“版本回退”里的指令了。</w:t>
      </w:r>
    </w:p>
    <w:p>
      <w:pPr>
        <w:pStyle w:val="7"/>
        <w:ind w:left="420"/>
      </w:pPr>
      <w:r>
        <w:rPr>
          <w:rFonts w:hint="eastAsia"/>
        </w:rPr>
        <w:t>1.3.4.删除文件</w:t>
      </w:r>
    </w:p>
    <w:p>
      <w:pPr>
        <w:ind w:firstLine="420"/>
      </w:pPr>
      <w:r>
        <w:rPr>
          <w:rFonts w:hint="eastAsia"/>
        </w:rPr>
        <w:t>使用“git rm”命令，可以从版本库里删除指定文件，当然执行完该命令后，同样要执行“git commit”命令才能达到最终效果。</w:t>
      </w:r>
    </w:p>
    <w:p>
      <w:pPr>
        <w:ind w:firstLine="420"/>
      </w:pPr>
      <w:r>
        <w:rPr>
          <w:rFonts w:hint="eastAsia"/>
        </w:rPr>
        <w:t>如果在本地工作区里删除了文件，想要从版本库里恢复可以使用“git checkout -- filename”。</w:t>
      </w:r>
    </w:p>
    <w:p>
      <w:pPr>
        <w:ind w:firstLine="420"/>
      </w:pPr>
      <w:r>
        <w:rPr>
          <w:rFonts w:hint="eastAsia"/>
        </w:rPr>
        <w:t>“checkout”命令实际上是用版本库里的版本替换工作区的，无论工作区是修改还是删除都可以“一键还原”。</w:t>
      </w:r>
    </w:p>
    <w:p>
      <w:pPr>
        <w:pStyle w:val="5"/>
      </w:pPr>
      <w:r>
        <w:rPr>
          <w:rFonts w:hint="eastAsia"/>
        </w:rPr>
        <w:t>1.4.远程仓库</w:t>
      </w:r>
    </w:p>
    <w:p>
      <w:pPr>
        <w:ind w:firstLine="420"/>
      </w:pPr>
      <w:r>
        <w:rPr>
          <w:rFonts w:hint="eastAsia"/>
        </w:rPr>
        <w:t>可以自行搭建服务器作为远程仓库，每个人都访问这个服务器；也可以使用免费的github提供的远程仓库。这里讲的是后者。</w:t>
      </w:r>
    </w:p>
    <w:p>
      <w:pPr>
        <w:ind w:firstLine="420"/>
      </w:pPr>
      <w:r>
        <w:rPr>
          <w:rFonts w:hint="eastAsia"/>
        </w:rPr>
        <w:t>首先登陆github网站，使用自己的邮箱注册一个账户。由于git仓库和github仓库之间的传输是通过ssh加密的，所以需要做如下设置：</w:t>
      </w:r>
    </w:p>
    <w:p>
      <w:pPr>
        <w:pStyle w:val="29"/>
        <w:numPr>
          <w:ilvl w:val="0"/>
          <w:numId w:val="2"/>
        </w:numPr>
        <w:ind w:firstLineChars="0"/>
      </w:pPr>
      <w:r>
        <w:rPr>
          <w:rFonts w:hint="eastAsia"/>
        </w:rPr>
        <w:t xml:space="preserve">创建本机器的ssh key。在用户主目录下，看是否存在.ssh目录，如果有该目录再确认目录下是否存在id_rsa和id_rsa.pub两个文件，如果已经有了可以不做余下操作；否则在终端：$ssh-keygen </w:t>
      </w:r>
      <w:r>
        <w:t>–</w:t>
      </w:r>
      <w:r>
        <w:rPr>
          <w:rFonts w:hint="eastAsia"/>
        </w:rPr>
        <w:t xml:space="preserve">t rsa </w:t>
      </w:r>
      <w:r>
        <w:t>–</w:t>
      </w:r>
      <w:r>
        <w:rPr>
          <w:rFonts w:hint="eastAsia"/>
        </w:rPr>
        <w:t xml:space="preserve">C </w:t>
      </w:r>
      <w:r>
        <w:t>“</w:t>
      </w:r>
      <w:r>
        <w:fldChar w:fldCharType="begin"/>
      </w:r>
      <w:r>
        <w:instrText xml:space="preserve">HYPERLINK "mailto:email@xxx.com" </w:instrText>
      </w:r>
      <w:r>
        <w:fldChar w:fldCharType="separate"/>
      </w:r>
      <w:r>
        <w:rPr>
          <w:rStyle w:val="27"/>
          <w:rFonts w:hint="eastAsia"/>
        </w:rPr>
        <w:t>email@xxx.com</w:t>
      </w:r>
      <w:r>
        <w:fldChar w:fldCharType="end"/>
      </w:r>
      <w:r>
        <w:t>”</w:t>
      </w:r>
      <w:r>
        <w:rPr>
          <w:rFonts w:hint="eastAsia"/>
        </w:rPr>
        <w:t>。正常来说，执行结束后应该在主目录下找到前面说的几个文件。</w:t>
      </w:r>
    </w:p>
    <w:p>
      <w:pPr>
        <w:pStyle w:val="29"/>
        <w:numPr>
          <w:ilvl w:val="0"/>
          <w:numId w:val="2"/>
        </w:numPr>
        <w:ind w:firstLineChars="0"/>
      </w:pPr>
      <w:r>
        <w:rPr>
          <w:rFonts w:hint="eastAsia"/>
        </w:rPr>
        <w:t>登录github后，打开account settings</w:t>
      </w:r>
      <w:r>
        <w:t>—</w:t>
      </w:r>
      <w:r>
        <w:rPr>
          <w:rFonts w:hint="eastAsia"/>
        </w:rPr>
        <w:t>ssh keys页面后：</w:t>
      </w:r>
    </w:p>
    <w:p>
      <w:pPr>
        <w:pStyle w:val="29"/>
        <w:ind w:left="1050" w:firstLine="0" w:firstLineChars="0"/>
      </w:pPr>
      <w:r>
        <w:rPr>
          <w:rFonts w:hint="eastAsia"/>
        </w:rPr>
        <w:t>点击“add ssh key”，填上自己的title，在key文本框里粘贴id_rsa.pub文件的内容，如下图所示：</w:t>
      </w:r>
    </w:p>
    <w:p>
      <w:pPr>
        <w:pStyle w:val="29"/>
        <w:spacing w:line="360" w:lineRule="auto"/>
        <w:ind w:left="1050" w:leftChars="500" w:firstLine="0" w:firstLineChars="0"/>
      </w:pPr>
      <w:r>
        <w:rPr>
          <w:rFonts w:hint="eastAsia" w:ascii="Calibri" w:hAnsi="Calibri" w:eastAsia="宋体" w:cs="黑体"/>
          <w:kern w:val="2"/>
          <w:sz w:val="21"/>
          <w:szCs w:val="21"/>
          <w:lang w:val="en-US" w:eastAsia="zh-CN" w:bidi="ar-SA"/>
        </w:rPr>
        <w:pict>
          <v:shape id="图片框 1042" o:spid="_x0000_s1025" type="#_x0000_t75" style="height:213pt;width:33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9"/>
        <w:ind w:left="1050" w:firstLine="0" w:firstLineChars="0"/>
      </w:pPr>
      <w:r>
        <w:rPr>
          <w:rFonts w:hint="eastAsia"/>
        </w:rPr>
        <w:t>点击“add key”后，可见如下图所示的结果：</w:t>
      </w:r>
    </w:p>
    <w:p>
      <w:pPr>
        <w:spacing w:line="360" w:lineRule="auto"/>
        <w:ind w:left="420" w:firstLine="0" w:firstLineChars="0"/>
      </w:pPr>
      <w:r>
        <w:rPr>
          <w:rFonts w:hint="eastAsia" w:ascii="Calibri" w:hAnsi="Calibri" w:eastAsia="宋体" w:cs="黑体"/>
          <w:kern w:val="2"/>
          <w:sz w:val="21"/>
          <w:szCs w:val="21"/>
          <w:lang w:val="en-US" w:eastAsia="zh-CN" w:bidi="ar-SA"/>
        </w:rPr>
        <w:pict>
          <v:shape id="图片框 1043" o:spid="_x0000_s1026" type="#_x0000_t75" style="height:160.5pt;width:3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420"/>
      </w:pPr>
      <w:r>
        <w:rPr>
          <w:rFonts w:hint="eastAsia"/>
        </w:rPr>
        <w:t>github允许一个人添加多个key，这样就可以保证每台电脑都可以向github上推送内容。但注意，免费版的github仓库是任何人都可以读的，如果有敏感信息需要保密，最好自行搭建一个中央服务器。</w:t>
      </w:r>
    </w:p>
    <w:p>
      <w:pPr>
        <w:pStyle w:val="7"/>
        <w:ind w:left="420"/>
      </w:pPr>
      <w:r>
        <w:rPr>
          <w:rFonts w:hint="eastAsia"/>
        </w:rPr>
        <w:t>1.4.1.添加远程库(本地-&gt;远程)</w:t>
      </w:r>
    </w:p>
    <w:p>
      <w:pPr>
        <w:ind w:firstLine="420"/>
      </w:pPr>
      <w:r>
        <w:rPr>
          <w:rFonts w:hint="eastAsia"/>
        </w:rPr>
        <w:t>首先在github网站上建立对应的远程仓库：</w:t>
      </w:r>
    </w:p>
    <w:p>
      <w:pPr>
        <w:spacing w:line="360" w:lineRule="auto"/>
        <w:ind w:firstLine="420"/>
      </w:pPr>
      <w:r>
        <w:rPr>
          <w:rFonts w:hint="eastAsia" w:ascii="Calibri" w:hAnsi="Calibri" w:eastAsia="宋体" w:cs="黑体"/>
          <w:kern w:val="2"/>
          <w:sz w:val="21"/>
          <w:szCs w:val="21"/>
          <w:lang w:val="en-US" w:eastAsia="zh-CN" w:bidi="ar-SA"/>
        </w:rPr>
        <w:pict>
          <v:shape id="图片框 1044" o:spid="_x0000_s1027" type="#_x0000_t75" style="height:201pt;width:328.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在点击了“Create a new repo”按钮后，就应该已经成功创建了一个新的仓库。但显然，这时候的远程仓库还是空的， 需要将本地的仓库与其做关联。</w:t>
      </w:r>
    </w:p>
    <w:p>
      <w:pPr>
        <w:pStyle w:val="29"/>
        <w:numPr>
          <w:ilvl w:val="0"/>
          <w:numId w:val="3"/>
        </w:numPr>
        <w:ind w:firstLineChars="0"/>
      </w:pPr>
      <w:r>
        <w:rPr>
          <w:rFonts w:hint="eastAsia"/>
        </w:rPr>
        <w:t xml:space="preserve">git remote add origin </w:t>
      </w:r>
      <w:r>
        <w:fldChar w:fldCharType="begin"/>
      </w:r>
      <w:r>
        <w:instrText xml:space="preserve">HYPERLINK "mailto:git@github.com:EricWuJl/test_git.git" </w:instrText>
      </w:r>
      <w:r>
        <w:fldChar w:fldCharType="separate"/>
      </w:r>
      <w:r>
        <w:rPr>
          <w:rStyle w:val="27"/>
          <w:rFonts w:hint="eastAsia"/>
        </w:rPr>
        <w:t>git@github.com:EricWuJl/test_git.git</w:t>
      </w:r>
      <w:r>
        <w:fldChar w:fldCharType="end"/>
      </w:r>
      <w:r>
        <w:rPr>
          <w:rFonts w:hint="eastAsia"/>
        </w:rPr>
        <w:t>：该命令将本地的git仓库与远程仓库进行关联；远程仓库的名字指定是origin(默认指定，可以修改，但不建议修改)；“EricWuJl”是在github网站上注册的账户名，要更改成自己的；</w:t>
      </w:r>
    </w:p>
    <w:p>
      <w:pPr>
        <w:pStyle w:val="29"/>
        <w:numPr>
          <w:ilvl w:val="0"/>
          <w:numId w:val="3"/>
        </w:numPr>
        <w:ind w:firstLineChars="0"/>
      </w:pPr>
      <w:r>
        <w:rPr>
          <w:rFonts w:hint="eastAsia"/>
        </w:rPr>
        <w:t>git push -</w:t>
      </w:r>
      <w:r>
        <w:t xml:space="preserve">u </w:t>
      </w:r>
      <w:r>
        <w:rPr>
          <w:rFonts w:hint="eastAsia"/>
        </w:rPr>
        <w:t>origin master：将本地仓库的master分支推送到远程仓库；由于是第一次推送分支，所以加上“-u”参数，建立本地的master分支和远程master分支的关联，以后推送内容的时候该参数可以省略；</w:t>
      </w:r>
    </w:p>
    <w:p>
      <w:pPr>
        <w:pStyle w:val="29"/>
        <w:numPr>
          <w:ilvl w:val="0"/>
          <w:numId w:val="3"/>
        </w:numPr>
        <w:ind w:firstLineChars="0"/>
      </w:pPr>
      <w:r>
        <w:rPr>
          <w:rFonts w:hint="eastAsia"/>
        </w:rPr>
        <w:t>git push origin master：master分支有了改动后，无需“-u”参数即可成功推送到远程仓库；</w:t>
      </w:r>
    </w:p>
    <w:p>
      <w:pPr>
        <w:pStyle w:val="7"/>
        <w:ind w:left="420"/>
      </w:pPr>
      <w:r>
        <w:rPr>
          <w:rFonts w:hint="eastAsia"/>
        </w:rPr>
        <w:t>1.4.2.从远程库克隆(远程-&gt;本地)</w:t>
      </w:r>
    </w:p>
    <w:p>
      <w:pPr>
        <w:ind w:firstLine="420"/>
      </w:pPr>
      <w:r>
        <w:rPr>
          <w:rFonts w:hint="eastAsia"/>
        </w:rPr>
        <w:t>先在github上创建一个仓库gitskills，作为远程仓库：</w:t>
      </w:r>
    </w:p>
    <w:p>
      <w:pPr>
        <w:spacing w:line="360" w:lineRule="auto"/>
        <w:ind w:firstLine="420"/>
      </w:pPr>
      <w:r>
        <w:rPr>
          <w:rFonts w:hint="eastAsia" w:ascii="Calibri" w:hAnsi="Calibri" w:eastAsia="宋体" w:cs="黑体"/>
          <w:kern w:val="2"/>
          <w:sz w:val="21"/>
          <w:szCs w:val="21"/>
          <w:lang w:val="en-US" w:eastAsia="zh-CN" w:bidi="ar-SA"/>
        </w:rPr>
        <w:pict>
          <v:shape id="图片框 1045" o:spid="_x0000_s1028" type="#_x0000_t75" style="height:269.25pt;width:34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为了方便这里查看效果，选择的是“initialize this repository with a README”的选项，这样将直接建立一个拥有README.md文件的远程仓库gitskills。之后可以再本地对这个仓库进行克隆：</w:t>
      </w:r>
    </w:p>
    <w:p>
      <w:pPr>
        <w:ind w:firstLine="420"/>
      </w:pPr>
      <w:r>
        <w:rPr>
          <w:rFonts w:hint="eastAsia"/>
        </w:rPr>
        <w:t xml:space="preserve">git clone </w:t>
      </w:r>
      <w:r>
        <w:fldChar w:fldCharType="begin"/>
      </w:r>
      <w:r>
        <w:instrText xml:space="preserve">HYPERLINK "mailto:git@github.com:EricWuJl/gitskills.git" </w:instrText>
      </w:r>
      <w:r>
        <w:fldChar w:fldCharType="separate"/>
      </w:r>
      <w:r>
        <w:rPr>
          <w:rStyle w:val="27"/>
          <w:rFonts w:hint="eastAsia"/>
        </w:rPr>
        <w:t>git@github.com:EricWuJl/gitskills.git</w:t>
      </w:r>
      <w:r>
        <w:fldChar w:fldCharType="end"/>
      </w:r>
      <w:r>
        <w:rPr>
          <w:rFonts w:hint="eastAsia"/>
        </w:rPr>
        <w:t>：该命令将克隆远程仓库的内容到本地仓库；</w:t>
      </w:r>
    </w:p>
    <w:p>
      <w:pPr>
        <w:ind w:firstLine="420"/>
      </w:pPr>
      <w:r>
        <w:rPr>
          <w:rFonts w:hint="eastAsia"/>
        </w:rPr>
        <w:t>git支持多种网络协议，包括https等，但是使用ssh将拥有最快的交互速度。</w:t>
      </w:r>
    </w:p>
    <w:p>
      <w:pPr>
        <w:pStyle w:val="5"/>
      </w:pPr>
      <w:r>
        <w:rPr>
          <w:rFonts w:hint="eastAsia"/>
        </w:rPr>
        <w:t>1.5.分支管理</w:t>
      </w:r>
    </w:p>
    <w:p>
      <w:pPr>
        <w:pStyle w:val="7"/>
        <w:ind w:left="420"/>
      </w:pPr>
      <w:r>
        <w:rPr>
          <w:rFonts w:hint="eastAsia"/>
        </w:rPr>
        <w:t>1.5.1.创建与合并分支</w:t>
      </w:r>
    </w:p>
    <w:p>
      <w:pPr>
        <w:ind w:firstLine="420"/>
      </w:pPr>
      <w:r>
        <w:rPr>
          <w:rFonts w:hint="eastAsia"/>
        </w:rPr>
        <w:t>创建git的时候，git将自动创建一个分支：master。这时候，git用master指向最新的提交，再用HEAD指向master，就能很容易的确定当前分支以及其提交点：</w:t>
      </w:r>
    </w:p>
    <w:p>
      <w:pPr>
        <w:spacing w:line="360" w:lineRule="auto"/>
        <w:ind w:firstLine="420"/>
      </w:pPr>
      <w:r>
        <w:rPr>
          <w:rFonts w:hint="eastAsia" w:ascii="Calibri" w:hAnsi="Calibri" w:eastAsia="宋体" w:cs="黑体"/>
          <w:kern w:val="2"/>
          <w:sz w:val="21"/>
          <w:szCs w:val="21"/>
          <w:lang w:val="en-US" w:eastAsia="zh-CN" w:bidi="ar-SA"/>
        </w:rPr>
        <w:pict>
          <v:shape id="图片框 1046" o:spid="_x0000_s1029" type="#_x0000_t75" style="height:113.25pt;width:22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420"/>
      </w:pPr>
      <w:r>
        <w:rPr>
          <w:rFonts w:hint="eastAsia"/>
        </w:rPr>
        <w:t>每次执行“commit”命令的时候，master分支会向前移动；随着提交的增加，master分支也不断延长。</w:t>
      </w:r>
    </w:p>
    <w:p>
      <w:pPr>
        <w:ind w:firstLine="420"/>
      </w:pPr>
      <w:r>
        <w:rPr>
          <w:rFonts w:hint="eastAsia"/>
        </w:rPr>
        <w:t>当创建新分支(例如dev)，git只是新建一个指针dev，它指向master相同的提交，再把HEAD指向dev就说明当前分支在dev上：</w:t>
      </w:r>
    </w:p>
    <w:p>
      <w:pPr>
        <w:spacing w:line="360" w:lineRule="auto"/>
        <w:ind w:firstLine="420"/>
      </w:pPr>
      <w:r>
        <w:rPr>
          <w:rFonts w:hint="eastAsia" w:ascii="Calibri" w:hAnsi="Calibri" w:eastAsia="宋体" w:cs="黑体"/>
          <w:kern w:val="2"/>
          <w:sz w:val="21"/>
          <w:szCs w:val="21"/>
          <w:lang w:val="en-US" w:eastAsia="zh-CN" w:bidi="ar-SA"/>
        </w:rPr>
        <w:pict>
          <v:shape id="图片框 1047" o:spid="_x0000_s1030" type="#_x0000_t75" style="height:174.75pt;width:27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pPr>
      <w:r>
        <w:rPr>
          <w:rFonts w:hint="eastAsia"/>
        </w:rPr>
        <w:t>经过上面的操作，已经将当前的分支修改为了dev(HEAD指向dev，当前分支就是dev)。在此之后对工作区的修改和提交，将针对dev分支，比如新提交一次的情况：</w:t>
      </w:r>
    </w:p>
    <w:p>
      <w:pPr>
        <w:spacing w:line="360" w:lineRule="auto"/>
        <w:ind w:firstLine="420"/>
      </w:pPr>
      <w:r>
        <w:rPr>
          <w:rFonts w:hint="eastAsia" w:ascii="Calibri" w:hAnsi="Calibri" w:eastAsia="宋体" w:cs="黑体"/>
          <w:kern w:val="2"/>
          <w:sz w:val="21"/>
          <w:szCs w:val="21"/>
          <w:lang w:val="en-US" w:eastAsia="zh-CN" w:bidi="ar-SA"/>
        </w:rPr>
        <w:pict>
          <v:shape id="图片框 1048" o:spid="_x0000_s1031" type="#_x0000_t75" style="height:174.75pt;width:37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pPr>
      <w:r>
        <w:rPr>
          <w:rFonts w:hint="eastAsia"/>
        </w:rPr>
        <w:t>当dev分支上的工作完成后，可将其合并到master分支上。git直接将master指向dev的当前提交，就完成了合并操作：</w:t>
      </w:r>
    </w:p>
    <w:p>
      <w:pPr>
        <w:spacing w:line="360" w:lineRule="auto"/>
        <w:ind w:firstLine="420"/>
      </w:pPr>
      <w:r>
        <w:rPr>
          <w:rFonts w:hint="eastAsia" w:ascii="Calibri" w:hAnsi="Calibri" w:eastAsia="宋体" w:cs="黑体"/>
          <w:kern w:val="2"/>
          <w:sz w:val="21"/>
          <w:szCs w:val="21"/>
          <w:lang w:val="en-US" w:eastAsia="zh-CN" w:bidi="ar-SA"/>
        </w:rPr>
        <w:pict>
          <v:shape id="图片框 1049" o:spid="_x0000_s1032" type="#_x0000_t75" style="height:166.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pPr>
      <w:r>
        <w:rPr>
          <w:rFonts w:hint="eastAsia"/>
        </w:rPr>
        <w:t>一旦确定dev分支已经完成了其使命，可以直接将其删除：</w:t>
      </w:r>
    </w:p>
    <w:p>
      <w:pPr>
        <w:spacing w:line="360" w:lineRule="auto"/>
        <w:ind w:firstLine="420"/>
      </w:pPr>
      <w:r>
        <w:rPr>
          <w:rFonts w:hint="eastAsia" w:ascii="Calibri" w:hAnsi="Calibri" w:eastAsia="宋体" w:cs="黑体"/>
          <w:kern w:val="2"/>
          <w:sz w:val="21"/>
          <w:szCs w:val="21"/>
          <w:lang w:val="en-US" w:eastAsia="zh-CN" w:bidi="ar-SA"/>
        </w:rPr>
        <w:pict>
          <v:shape id="图片框 1050" o:spid="_x0000_s1033" type="#_x0000_t75" style="height:119.25pt;width:317.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pPr>
      <w:r>
        <w:rPr>
          <w:rFonts w:hint="eastAsia"/>
        </w:rPr>
        <w:t>下面介绍实现这些功能的git指令：</w:t>
      </w:r>
    </w:p>
    <w:p>
      <w:pPr>
        <w:pStyle w:val="29"/>
        <w:numPr>
          <w:ilvl w:val="0"/>
          <w:numId w:val="4"/>
        </w:numPr>
        <w:ind w:firstLineChars="0"/>
      </w:pPr>
      <w:r>
        <w:rPr>
          <w:rFonts w:hint="eastAsia"/>
        </w:rPr>
        <w:t xml:space="preserve">git checkout </w:t>
      </w:r>
      <w:r>
        <w:t>–</w:t>
      </w:r>
      <w:r>
        <w:rPr>
          <w:rFonts w:hint="eastAsia"/>
        </w:rPr>
        <w:t>b dev：创建分支dev，并将当前分支切换为dev；</w:t>
      </w:r>
    </w:p>
    <w:p>
      <w:pPr>
        <w:pStyle w:val="29"/>
        <w:numPr>
          <w:ilvl w:val="1"/>
          <w:numId w:val="4"/>
        </w:numPr>
        <w:ind w:firstLineChars="0"/>
      </w:pPr>
      <w:r>
        <w:rPr>
          <w:rFonts w:hint="eastAsia"/>
        </w:rPr>
        <w:t>git branch dev：只创建分支dev；</w:t>
      </w:r>
    </w:p>
    <w:p>
      <w:pPr>
        <w:pStyle w:val="29"/>
        <w:numPr>
          <w:ilvl w:val="1"/>
          <w:numId w:val="4"/>
        </w:numPr>
        <w:ind w:firstLineChars="0"/>
      </w:pPr>
      <w:r>
        <w:rPr>
          <w:rFonts w:hint="eastAsia"/>
        </w:rPr>
        <w:t>git checkout dev：将当前分支切换到dev；</w:t>
      </w:r>
    </w:p>
    <w:p>
      <w:pPr>
        <w:pStyle w:val="29"/>
        <w:numPr>
          <w:ilvl w:val="0"/>
          <w:numId w:val="4"/>
        </w:numPr>
        <w:ind w:firstLineChars="0"/>
      </w:pPr>
      <w:r>
        <w:rPr>
          <w:rFonts w:hint="eastAsia"/>
        </w:rPr>
        <w:t>git branch：查看分支情况，以“*”标记的是当前分支；</w:t>
      </w:r>
    </w:p>
    <w:p>
      <w:pPr>
        <w:pStyle w:val="29"/>
        <w:numPr>
          <w:ilvl w:val="0"/>
          <w:numId w:val="4"/>
        </w:numPr>
        <w:ind w:firstLineChars="0"/>
      </w:pPr>
      <w:r>
        <w:rPr>
          <w:rFonts w:hint="eastAsia"/>
        </w:rPr>
        <w:t>git merge dev：合并指定分支到当前分支，这里就是将dev合并到活动的master分支上；默认采用的是fast-forward(快进模式)的合并，速度快，但不是所有情况下都可用；</w:t>
      </w:r>
    </w:p>
    <w:p>
      <w:pPr>
        <w:pStyle w:val="29"/>
        <w:numPr>
          <w:ilvl w:val="0"/>
          <w:numId w:val="4"/>
        </w:numPr>
        <w:ind w:firstLineChars="0"/>
      </w:pPr>
      <w:r>
        <w:rPr>
          <w:rFonts w:hint="eastAsia"/>
        </w:rPr>
        <w:t xml:space="preserve">git branch </w:t>
      </w:r>
      <w:r>
        <w:t>–</w:t>
      </w:r>
      <w:r>
        <w:rPr>
          <w:rFonts w:hint="eastAsia"/>
        </w:rPr>
        <w:t>d dev：删除dev分支；</w:t>
      </w:r>
    </w:p>
    <w:p>
      <w:pPr>
        <w:ind w:firstLine="420"/>
      </w:pPr>
      <w:r>
        <w:rPr>
          <w:rFonts w:hint="eastAsia"/>
        </w:rPr>
        <w:t>由于git对分支的操作非常快，所以git鼓励开发者使用分支完成任务，合并后再删除分支即可，这种开发更加安全可靠。</w:t>
      </w:r>
    </w:p>
    <w:p>
      <w:pPr>
        <w:pStyle w:val="7"/>
        <w:ind w:left="420"/>
      </w:pPr>
      <w:r>
        <w:rPr>
          <w:rFonts w:hint="eastAsia"/>
        </w:rPr>
        <w:t>1.5.2.解决冲突</w:t>
      </w:r>
    </w:p>
    <w:p>
      <w:pPr>
        <w:ind w:firstLine="420"/>
      </w:pPr>
      <w:r>
        <w:rPr>
          <w:rFonts w:hint="eastAsia"/>
        </w:rPr>
        <w:t>上面的合并操作，直接使用默认的“快进模式”，git就完成了所有工作。但是，如果出现如下情况：</w:t>
      </w:r>
    </w:p>
    <w:p>
      <w:pPr>
        <w:spacing w:line="360" w:lineRule="auto"/>
        <w:ind w:firstLine="420"/>
      </w:pPr>
      <w:r>
        <w:rPr>
          <w:rFonts w:hint="eastAsia" w:ascii="Calibri" w:hAnsi="Calibri" w:eastAsia="宋体" w:cs="黑体"/>
          <w:kern w:val="2"/>
          <w:sz w:val="21"/>
          <w:szCs w:val="21"/>
          <w:lang w:val="en-US" w:eastAsia="zh-CN" w:bidi="ar-SA"/>
        </w:rPr>
        <w:pict>
          <v:shape id="图片框 1051" o:spid="_x0000_s1034" type="#_x0000_t75" style="height:204pt;width:318.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ind w:firstLine="420"/>
      </w:pPr>
      <w:r>
        <w:rPr>
          <w:rFonts w:hint="eastAsia"/>
        </w:rPr>
        <w:t>新建了一个分支feature1，对文件进行了修改；回到master分支后，对文件同样进行了修改。之后执行“merge”命令试图将其合并：</w:t>
      </w:r>
    </w:p>
    <w:p>
      <w:pPr>
        <w:ind w:firstLine="420"/>
      </w:pPr>
      <w:r>
        <w:t>$ git merge feature1</w:t>
      </w:r>
    </w:p>
    <w:p>
      <w:pPr>
        <w:ind w:firstLine="420"/>
      </w:pPr>
      <w:r>
        <w:t>Auto-merging readme.txt</w:t>
      </w:r>
    </w:p>
    <w:p>
      <w:pPr>
        <w:ind w:firstLine="420"/>
      </w:pPr>
      <w:r>
        <w:t>CONFLICT (content): Merge conflict in readme.txt</w:t>
      </w:r>
    </w:p>
    <w:p>
      <w:pPr>
        <w:ind w:firstLine="420"/>
        <w:rPr>
          <w:sz w:val="20"/>
          <w:szCs w:val="20"/>
        </w:rPr>
      </w:pPr>
      <w:r>
        <w:t>Automatic merge failed; fix conflicts and then commit the result.</w:t>
      </w:r>
    </w:p>
    <w:p>
      <w:pPr>
        <w:ind w:firstLine="420"/>
      </w:pPr>
      <w:r>
        <w:rPr>
          <w:rFonts w:hint="eastAsia"/>
        </w:rPr>
        <w:t>可以看到，自动合并失败了，原因是你同时修改了两个版本。由此可见，对于同一个文件，两个分支进行了同一个位置的修改，将导致无法git无法进行自动的版本管理，必须执行手动合并操作：</w:t>
      </w:r>
    </w:p>
    <w:p>
      <w:pPr>
        <w:ind w:firstLine="420"/>
      </w:pPr>
      <w:r>
        <w:rPr>
          <w:rFonts w:hint="eastAsia"/>
        </w:rPr>
        <w:t>查看导致冲突的文件readme.txt，发现其内部有用“</w:t>
      </w:r>
      <w:r>
        <w:rPr>
          <w:rFonts w:ascii="Helvetica" w:hAnsi="Helvetica" w:cs="Helvetica"/>
          <w:color w:val="333333"/>
          <w:shd w:val="clear" w:color="auto" w:fill="FFFFFF"/>
        </w:rPr>
        <w:t>&lt;&lt;&lt;&lt;&lt;&lt;&lt;</w:t>
      </w:r>
      <w:r>
        <w:rPr>
          <w:rFonts w:hint="eastAsia"/>
        </w:rPr>
        <w:t>”、“</w:t>
      </w:r>
      <w:r>
        <w:rPr>
          <w:rFonts w:ascii="Helvetica" w:hAnsi="Helvetica" w:cs="Helvetica"/>
          <w:color w:val="333333"/>
          <w:shd w:val="clear" w:color="auto" w:fill="FFFFFF"/>
        </w:rPr>
        <w:t>=======</w:t>
      </w:r>
      <w:r>
        <w:rPr>
          <w:rFonts w:hint="eastAsia"/>
        </w:rPr>
        <w:t>”、“</w:t>
      </w:r>
      <w:r>
        <w:rPr>
          <w:rFonts w:ascii="Helvetica" w:hAnsi="Helvetica" w:cs="Helvetica"/>
          <w:color w:val="333333"/>
          <w:shd w:val="clear" w:color="auto" w:fill="FFFFFF"/>
        </w:rPr>
        <w:t>&gt;&gt;&gt;&gt;&gt;&gt;&gt;</w:t>
      </w:r>
      <w:r>
        <w:rPr>
          <w:rFonts w:hint="eastAsia"/>
        </w:rPr>
        <w:t>”标记的内容，这部分就是不同分支对应的不同修改，将这部分内容手动进行修改后，再次执行“commit”操作，效果图：</w:t>
      </w:r>
    </w:p>
    <w:p>
      <w:pPr>
        <w:spacing w:line="360" w:lineRule="auto"/>
        <w:ind w:firstLine="420"/>
      </w:pPr>
      <w:r>
        <w:rPr>
          <w:rFonts w:hint="eastAsia" w:ascii="Calibri" w:hAnsi="Calibri" w:eastAsia="宋体" w:cs="黑体"/>
          <w:kern w:val="2"/>
          <w:sz w:val="21"/>
          <w:szCs w:val="21"/>
          <w:lang w:val="en-US" w:eastAsia="zh-CN" w:bidi="ar-SA"/>
        </w:rPr>
        <w:pict>
          <v:shape id="图片框 1052" o:spid="_x0000_s1035" type="#_x0000_t75" style="height:204pt;width:413.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20"/>
      </w:pPr>
      <w:r>
        <w:rPr>
          <w:rFonts w:hint="eastAsia"/>
        </w:rPr>
        <w:t>这里其实不是执行了理论上的合并，而只是将需要合并的内容进行了修正后，重新在master分支上进行了一次提交。这次修正兼顾了feature1分支的修改，也就达到了合并的效果。</w:t>
      </w:r>
    </w:p>
    <w:p>
      <w:pPr>
        <w:ind w:firstLine="420"/>
      </w:pPr>
      <w:r>
        <w:rPr>
          <w:rFonts w:hint="eastAsia"/>
        </w:rPr>
        <w:t xml:space="preserve">也可以通过命令：git log </w:t>
      </w:r>
      <w:r>
        <w:t>–</w:t>
      </w:r>
      <w:r>
        <w:rPr>
          <w:rFonts w:hint="eastAsia"/>
        </w:rPr>
        <w:t xml:space="preserve">graph </w:t>
      </w:r>
      <w:r>
        <w:t>–</w:t>
      </w:r>
      <w:r>
        <w:rPr>
          <w:rFonts w:hint="eastAsia"/>
        </w:rPr>
        <w:t xml:space="preserve">pretty=oneline </w:t>
      </w:r>
      <w:r>
        <w:t>–</w:t>
      </w:r>
      <w:r>
        <w:rPr>
          <w:rFonts w:hint="eastAsia"/>
        </w:rPr>
        <w:t xml:space="preserve">abbrev-commit，查看分支的合并信息。当然在执行了这些操作后，可以使用：git branch </w:t>
      </w:r>
      <w:r>
        <w:t>–</w:t>
      </w:r>
      <w:r>
        <w:rPr>
          <w:rFonts w:hint="eastAsia"/>
        </w:rPr>
        <w:t>d feature1操作将该分支直接删除。</w:t>
      </w:r>
    </w:p>
    <w:p>
      <w:pPr>
        <w:pStyle w:val="7"/>
        <w:ind w:left="420"/>
      </w:pPr>
      <w:r>
        <w:rPr>
          <w:rFonts w:hint="eastAsia"/>
        </w:rPr>
        <w:t>1.5.3.分支管理策略</w:t>
      </w:r>
    </w:p>
    <w:p>
      <w:pPr>
        <w:ind w:firstLine="420"/>
      </w:pPr>
      <w:r>
        <w:rPr>
          <w:rFonts w:hint="eastAsia"/>
        </w:rPr>
        <w:t>使用“fast forward”模式执行合并操作时，分支历史上无法查看到关于合并的信息；如果想要查看该信息，需要使用禁用该模式，具体来讲：</w:t>
      </w:r>
    </w:p>
    <w:p>
      <w:pPr>
        <w:ind w:firstLine="420"/>
        <w:rPr>
          <w:sz w:val="20"/>
          <w:szCs w:val="20"/>
        </w:rPr>
      </w:pPr>
      <w:r>
        <w:rPr>
          <w:rFonts w:hint="eastAsia"/>
        </w:rPr>
        <w:t>$</w:t>
      </w:r>
      <w:r>
        <w:t>git merge --no-ff -m "merge with no-ff" dev</w:t>
      </w:r>
    </w:p>
    <w:p>
      <w:pPr>
        <w:ind w:firstLine="420"/>
      </w:pPr>
      <w:r>
        <w:rPr>
          <w:rFonts w:hint="eastAsia"/>
        </w:rPr>
        <w:t>由于要查看信息，所以“-m”参数肯定是需要的，方便查看信息的时候可以明确合并操作；参数“</w:t>
      </w:r>
      <w:r>
        <w:t>--no-ff</w:t>
      </w:r>
      <w:r>
        <w:rPr>
          <w:rFonts w:hint="eastAsia"/>
        </w:rPr>
        <w:t>”显然就是禁用“fast forward”模式。</w:t>
      </w:r>
    </w:p>
    <w:p>
      <w:pPr>
        <w:ind w:firstLine="420"/>
      </w:pPr>
      <w:r>
        <w:rPr>
          <w:rFonts w:hint="eastAsia"/>
        </w:rPr>
        <w:t>git对于分支的管理，应有如下几个基本原则：</w:t>
      </w:r>
    </w:p>
    <w:p>
      <w:pPr>
        <w:pStyle w:val="29"/>
        <w:numPr>
          <w:ilvl w:val="0"/>
          <w:numId w:val="5"/>
        </w:numPr>
        <w:ind w:firstLineChars="0"/>
      </w:pPr>
      <w:r>
        <w:rPr>
          <w:rFonts w:hint="eastAsia"/>
        </w:rPr>
        <w:t>master分支应该保证稳定。具体来说，应只是用该分支发布新版本，不在上面进行具体的开发工作；</w:t>
      </w:r>
    </w:p>
    <w:p>
      <w:pPr>
        <w:pStyle w:val="29"/>
        <w:numPr>
          <w:ilvl w:val="0"/>
          <w:numId w:val="5"/>
        </w:numPr>
        <w:ind w:firstLineChars="0"/>
      </w:pPr>
      <w:r>
        <w:rPr>
          <w:rFonts w:hint="eastAsia"/>
        </w:rPr>
        <w:t>开发工作宜在dev分支实现；每个开发者拥有自己的分支，并将自己的开发结果不断向dev合并；达到某一个稳定dev版本后，将dev向master合并即可。</w:t>
      </w:r>
    </w:p>
    <w:p>
      <w:pPr>
        <w:pStyle w:val="7"/>
        <w:ind w:left="420"/>
      </w:pPr>
      <w:r>
        <w:rPr>
          <w:rFonts w:hint="eastAsia"/>
        </w:rPr>
        <w:t>1.5.4.Bug分支</w:t>
      </w:r>
    </w:p>
    <w:p>
      <w:pPr>
        <w:ind w:firstLine="420"/>
      </w:pPr>
      <w:r>
        <w:rPr>
          <w:rFonts w:hint="eastAsia"/>
        </w:rPr>
        <w:t>在研发工作进行到一半的时候，现场的bug修复任务下发，需要马上修复bug。这时候直接将研发工作合并到分支里显然不合适，会造成其他人员拿到不能用的代码；放弃不理显然也不合适，会造成工作的浪费。这时候git提供了现场保存的功能。</w:t>
      </w:r>
    </w:p>
    <w:p>
      <w:pPr>
        <w:ind w:firstLine="420"/>
      </w:pPr>
      <w:r>
        <w:rPr>
          <w:rFonts w:hint="eastAsia"/>
        </w:rPr>
        <w:t>执行命令“git stash”，git将当前分支上的内容保存起来。这时候执行“git status”可以发现没有了任何改动痕迹，是干净的。这时候就可以创建bug分支，并对bug进行修改后提交到指定分支上。</w:t>
      </w:r>
    </w:p>
    <w:p>
      <w:pPr>
        <w:ind w:firstLine="420"/>
      </w:pPr>
      <w:r>
        <w:rPr>
          <w:rFonts w:hint="eastAsia"/>
        </w:rPr>
        <w:t>这时候需要恢复现场，执行“git stash list”命令可以查看有多少现场信息被保存，例如：</w:t>
      </w:r>
    </w:p>
    <w:p>
      <w:pPr>
        <w:ind w:firstLine="420"/>
      </w:pPr>
      <w:r>
        <w:t>$ git stash list</w:t>
      </w:r>
    </w:p>
    <w:p>
      <w:pPr>
        <w:ind w:firstLine="420"/>
        <w:rPr>
          <w:sz w:val="20"/>
          <w:szCs w:val="20"/>
        </w:rPr>
      </w:pPr>
      <w:r>
        <w:t>stash@{0}: WIP on dev: 6224937 add merge</w:t>
      </w:r>
    </w:p>
    <w:p>
      <w:pPr>
        <w:ind w:firstLine="420"/>
      </w:pPr>
      <w:r>
        <w:rPr>
          <w:rFonts w:hint="eastAsia"/>
        </w:rPr>
        <w:t>就说明有一个现场，id为“</w:t>
      </w:r>
      <w:r>
        <w:t>stash@{0}</w:t>
      </w:r>
      <w:r>
        <w:rPr>
          <w:rFonts w:hint="eastAsia"/>
        </w:rPr>
        <w:t>”，dev分支上的，被保存了。可以通过两种方式进行现场的恢复：</w:t>
      </w:r>
    </w:p>
    <w:p>
      <w:pPr>
        <w:pStyle w:val="29"/>
        <w:numPr>
          <w:ilvl w:val="0"/>
          <w:numId w:val="6"/>
        </w:numPr>
        <w:ind w:firstLineChars="0"/>
      </w:pPr>
      <w:r>
        <w:rPr>
          <w:rFonts w:hint="eastAsia"/>
        </w:rPr>
        <w:t>git stash pop：恢复现场的同时，将stash里的内容也删除了；</w:t>
      </w:r>
    </w:p>
    <w:p>
      <w:pPr>
        <w:pStyle w:val="29"/>
        <w:numPr>
          <w:ilvl w:val="0"/>
          <w:numId w:val="6"/>
        </w:numPr>
        <w:ind w:firstLineChars="0"/>
      </w:pPr>
      <w:r>
        <w:rPr>
          <w:rFonts w:hint="eastAsia"/>
        </w:rPr>
        <w:t>git stash apply：回复现场后stash的内容并不删除；git stash drop可以删除stash里的内容；</w:t>
      </w:r>
    </w:p>
    <w:p>
      <w:pPr>
        <w:ind w:firstLine="420"/>
      </w:pPr>
      <w:r>
        <w:rPr>
          <w:rFonts w:hint="eastAsia"/>
        </w:rPr>
        <w:t>如果有多个现场信息被保存，恢复的时候可以指定现场号进行恢复：git stash apply stash@{0}，就是将</w:t>
      </w:r>
      <w:r>
        <w:t>stash@{0}</w:t>
      </w:r>
      <w:r>
        <w:rPr>
          <w:rFonts w:hint="eastAsia"/>
        </w:rPr>
        <w:t>的现场恢复。</w:t>
      </w:r>
    </w:p>
    <w:p>
      <w:pPr>
        <w:ind w:firstLine="422"/>
        <w:rPr>
          <w:b/>
        </w:rPr>
      </w:pPr>
      <w:r>
        <w:rPr>
          <w:rFonts w:hint="eastAsia"/>
          <w:b/>
        </w:rPr>
        <w:t>修复bug的标准流程应该就是如此：首先将没有完成的工作现场stash一下，然后新建分支修复bug，修复完成后将bug的分支删除，最后恢复现场。</w:t>
      </w:r>
    </w:p>
    <w:p>
      <w:pPr>
        <w:pStyle w:val="7"/>
        <w:ind w:left="420"/>
      </w:pPr>
      <w:r>
        <w:rPr>
          <w:rFonts w:hint="eastAsia"/>
        </w:rPr>
        <w:t>1.5.5.多人协作</w:t>
      </w:r>
    </w:p>
    <w:p>
      <w:pPr>
        <w:ind w:firstLine="420"/>
      </w:pPr>
      <w:r>
        <w:rPr>
          <w:rFonts w:hint="eastAsia"/>
        </w:rPr>
        <w:t>当你从远程仓库克隆时，实际上git是把本地的master分支和远程的master分支对应起来了。且，远程仓库的默认名称是origin。</w:t>
      </w:r>
    </w:p>
    <w:p>
      <w:pPr>
        <w:pStyle w:val="29"/>
        <w:numPr>
          <w:ilvl w:val="0"/>
          <w:numId w:val="7"/>
        </w:numPr>
        <w:ind w:firstLineChars="0"/>
      </w:pPr>
      <w:r>
        <w:rPr>
          <w:rFonts w:hint="eastAsia"/>
        </w:rPr>
        <w:t xml:space="preserve">“git remote origin”命令可以查看远程库的信息，要查看详细信息可以增加参数：“git remote </w:t>
      </w:r>
      <w:r>
        <w:t>–</w:t>
      </w:r>
      <w:r>
        <w:rPr>
          <w:rFonts w:hint="eastAsia"/>
        </w:rPr>
        <w:t>v origin”。</w:t>
      </w:r>
    </w:p>
    <w:p>
      <w:pPr>
        <w:pStyle w:val="29"/>
        <w:numPr>
          <w:ilvl w:val="0"/>
          <w:numId w:val="7"/>
        </w:numPr>
        <w:ind w:firstLineChars="0"/>
      </w:pPr>
      <w:r>
        <w:rPr>
          <w:rFonts w:hint="eastAsia"/>
        </w:rPr>
        <w:t>git push origin master：将本地的master分支的内容推送到远程仓库对应的分支上；同理，“git push origin dev”就是推送dev分支的内容；</w:t>
      </w:r>
    </w:p>
    <w:p>
      <w:pPr>
        <w:pStyle w:val="29"/>
        <w:numPr>
          <w:ilvl w:val="0"/>
          <w:numId w:val="7"/>
        </w:numPr>
        <w:ind w:firstLineChars="0"/>
      </w:pPr>
      <w:r>
        <w:rPr>
          <w:rFonts w:hint="eastAsia"/>
        </w:rPr>
        <w:t xml:space="preserve">git clone ...：将远程仓库的内容同步到本地工作区；这里只能同步master分支，如果需要dev等其他分支，需：git checkout </w:t>
      </w:r>
      <w:r>
        <w:t>–</w:t>
      </w:r>
      <w:r>
        <w:rPr>
          <w:rFonts w:hint="eastAsia"/>
        </w:rPr>
        <w:t>b dev origin/dev；</w:t>
      </w:r>
    </w:p>
    <w:p>
      <w:pPr>
        <w:pStyle w:val="29"/>
        <w:numPr>
          <w:ilvl w:val="0"/>
          <w:numId w:val="7"/>
        </w:numPr>
        <w:ind w:firstLineChars="0"/>
      </w:pPr>
      <w:r>
        <w:rPr>
          <w:rFonts w:hint="eastAsia"/>
        </w:rPr>
        <w:t>git pull remote：假设你远程同步了dev分支，在修改过程中，另一个开发者对这个分支进行了修改并推送到了远程仓库，当你提交的时候，显然将面临版本的问题。这条指令就是处理这种冲突的。</w:t>
      </w:r>
    </w:p>
    <w:p>
      <w:pPr>
        <w:pStyle w:val="29"/>
        <w:ind w:left="840" w:leftChars="400"/>
      </w:pPr>
      <w:r>
        <w:rPr>
          <w:rFonts w:hint="eastAsia"/>
        </w:rPr>
        <w:t>该指令将最新的提交从当前的origin/dev分支上抓取下来，并与本地版本进行合并：如果提示该操作有错误，有可能出现1.5.2中说的冲突问题，需要手动解决；否则可再次尝试push操作，将其推送到远程。</w:t>
      </w:r>
    </w:p>
    <w:p>
      <w:pPr>
        <w:pStyle w:val="29"/>
        <w:numPr>
          <w:ilvl w:val="0"/>
          <w:numId w:val="7"/>
        </w:numPr>
        <w:ind w:firstLineChars="0"/>
        <w:rPr>
          <w:iCs/>
        </w:rPr>
      </w:pPr>
      <w:r>
        <w:rPr>
          <w:iCs/>
        </w:rPr>
        <w:t>git branch --set-upstream branch-name origin/branch-name</w:t>
      </w:r>
      <w:r>
        <w:rPr>
          <w:rFonts w:hint="eastAsia"/>
          <w:iCs/>
        </w:rPr>
        <w:t>：如果git pull执行时提示“</w:t>
      </w:r>
      <w:r>
        <w:rPr>
          <w:iCs/>
        </w:rPr>
        <w:t>no tracking information</w:t>
      </w:r>
      <w:r>
        <w:rPr>
          <w:rFonts w:hint="eastAsia"/>
          <w:iCs/>
        </w:rPr>
        <w:t>”的错误，说明本地分支和远程分支没有建立连接关系，就需要执行本指令进行链接；</w:t>
      </w:r>
    </w:p>
    <w:p>
      <w:pPr>
        <w:pStyle w:val="5"/>
      </w:pPr>
      <w:r>
        <w:rPr>
          <w:rFonts w:hint="eastAsia"/>
        </w:rPr>
        <w:t>1.6.标签管理</w:t>
      </w:r>
    </w:p>
    <w:p>
      <w:pPr>
        <w:ind w:firstLine="420"/>
        <w:rPr>
          <w:iCs/>
        </w:rPr>
      </w:pPr>
      <w:r>
        <w:rPr>
          <w:rFonts w:hint="eastAsia"/>
          <w:iCs/>
        </w:rPr>
        <w:t>发布一个程序版本时，通常先在版本库里打一个标签，将来要取某一个版本的程序，可以直接将打标签时刻的历史版本取出来。</w:t>
      </w:r>
    </w:p>
    <w:p>
      <w:pPr>
        <w:pStyle w:val="7"/>
        <w:ind w:left="420"/>
      </w:pPr>
      <w:r>
        <w:rPr>
          <w:rFonts w:hint="eastAsia"/>
        </w:rPr>
        <w:t>1.6.1.创建标签</w:t>
      </w:r>
    </w:p>
    <w:p>
      <w:pPr>
        <w:pStyle w:val="29"/>
        <w:numPr>
          <w:ilvl w:val="0"/>
          <w:numId w:val="8"/>
        </w:numPr>
        <w:ind w:firstLineChars="0"/>
        <w:rPr>
          <w:iCs/>
        </w:rPr>
      </w:pPr>
      <w:r>
        <w:rPr>
          <w:rFonts w:hint="eastAsia"/>
          <w:iCs/>
        </w:rPr>
        <w:t>git tag v1.0：对当前的分支、当前的版本，添加一个新标签“v1.0”。</w:t>
      </w:r>
    </w:p>
    <w:p>
      <w:pPr>
        <w:pStyle w:val="29"/>
        <w:numPr>
          <w:ilvl w:val="0"/>
          <w:numId w:val="8"/>
        </w:numPr>
        <w:ind w:firstLineChars="0"/>
        <w:rPr>
          <w:iCs/>
        </w:rPr>
      </w:pPr>
      <w:r>
        <w:rPr>
          <w:rFonts w:hint="eastAsia"/>
          <w:iCs/>
        </w:rPr>
        <w:t>git tag：查看所有标签；</w:t>
      </w:r>
    </w:p>
    <w:p>
      <w:pPr>
        <w:pStyle w:val="29"/>
        <w:numPr>
          <w:ilvl w:val="0"/>
          <w:numId w:val="8"/>
        </w:numPr>
        <w:ind w:firstLineChars="0"/>
        <w:rPr>
          <w:iCs/>
        </w:rPr>
      </w:pPr>
      <w:r>
        <w:rPr>
          <w:rFonts w:hint="eastAsia"/>
          <w:iCs/>
        </w:rPr>
        <w:t>git tag tagname commit_id：在提交版本号是commit_id处，新建一个标签；该功能可以为提交了很长时间的程序添加标签；该id可以通过git log操作获得；</w:t>
      </w:r>
    </w:p>
    <w:p>
      <w:pPr>
        <w:pStyle w:val="29"/>
        <w:numPr>
          <w:ilvl w:val="0"/>
          <w:numId w:val="8"/>
        </w:numPr>
        <w:ind w:firstLineChars="0"/>
        <w:rPr>
          <w:iCs/>
        </w:rPr>
      </w:pPr>
      <w:r>
        <w:rPr>
          <w:rFonts w:hint="eastAsia"/>
          <w:iCs/>
        </w:rPr>
        <w:t xml:space="preserve">git tag </w:t>
      </w:r>
      <w:r>
        <w:rPr>
          <w:iCs/>
        </w:rPr>
        <w:t>–</w:t>
      </w:r>
      <w:r>
        <w:rPr>
          <w:rFonts w:hint="eastAsia"/>
          <w:iCs/>
        </w:rPr>
        <w:t xml:space="preserve">a tagname </w:t>
      </w:r>
      <w:r>
        <w:rPr>
          <w:iCs/>
        </w:rPr>
        <w:t>–</w:t>
      </w:r>
      <w:r>
        <w:rPr>
          <w:rFonts w:hint="eastAsia"/>
          <w:iCs/>
        </w:rPr>
        <w:t xml:space="preserve">m </w:t>
      </w:r>
      <w:r>
        <w:rPr>
          <w:iCs/>
        </w:rPr>
        <w:t>“</w:t>
      </w:r>
      <w:r>
        <w:rPr>
          <w:rFonts w:hint="eastAsia"/>
          <w:iCs/>
        </w:rPr>
        <w:t>infomation</w:t>
      </w:r>
      <w:r>
        <w:rPr>
          <w:iCs/>
        </w:rPr>
        <w:t>”</w:t>
      </w:r>
      <w:r>
        <w:rPr>
          <w:rFonts w:hint="eastAsia"/>
          <w:iCs/>
        </w:rPr>
        <w:t xml:space="preserve"> commit_id：在上一条指令基础上，增加了描述信息；</w:t>
      </w:r>
    </w:p>
    <w:p>
      <w:pPr>
        <w:pStyle w:val="29"/>
        <w:numPr>
          <w:ilvl w:val="0"/>
          <w:numId w:val="8"/>
        </w:numPr>
        <w:ind w:firstLineChars="0"/>
        <w:rPr>
          <w:iCs/>
        </w:rPr>
      </w:pPr>
      <w:r>
        <w:rPr>
          <w:rFonts w:hint="eastAsia"/>
          <w:iCs/>
        </w:rPr>
        <w:t>git show tagname：查看指定标签的描述信息；</w:t>
      </w:r>
    </w:p>
    <w:p>
      <w:pPr>
        <w:pStyle w:val="7"/>
        <w:ind w:left="420"/>
      </w:pPr>
      <w:r>
        <w:rPr>
          <w:rFonts w:hint="eastAsia"/>
        </w:rPr>
        <w:t>1.6.2.管理标签</w:t>
      </w:r>
    </w:p>
    <w:p>
      <w:pPr>
        <w:pStyle w:val="29"/>
        <w:numPr>
          <w:ilvl w:val="0"/>
          <w:numId w:val="7"/>
        </w:numPr>
        <w:ind w:firstLineChars="0"/>
        <w:rPr>
          <w:iCs/>
        </w:rPr>
      </w:pPr>
      <w:r>
        <w:rPr>
          <w:rFonts w:hint="eastAsia"/>
          <w:iCs/>
        </w:rPr>
        <w:t xml:space="preserve">git tag </w:t>
      </w:r>
      <w:r>
        <w:rPr>
          <w:iCs/>
        </w:rPr>
        <w:t>–</w:t>
      </w:r>
      <w:r>
        <w:rPr>
          <w:rFonts w:hint="eastAsia"/>
          <w:iCs/>
        </w:rPr>
        <w:t>d tagname：删除本地标签，该标签尚未上传到远程仓库；</w:t>
      </w:r>
    </w:p>
    <w:p>
      <w:pPr>
        <w:pStyle w:val="29"/>
        <w:numPr>
          <w:ilvl w:val="0"/>
          <w:numId w:val="7"/>
        </w:numPr>
        <w:ind w:firstLineChars="0"/>
        <w:rPr>
          <w:iCs/>
        </w:rPr>
      </w:pPr>
      <w:r>
        <w:rPr>
          <w:rFonts w:hint="eastAsia"/>
          <w:iCs/>
        </w:rPr>
        <w:t>git push origin tagname：将本地的某个标签(名字为tagname)推送到远程仓库；</w:t>
      </w:r>
    </w:p>
    <w:p>
      <w:pPr>
        <w:pStyle w:val="29"/>
        <w:numPr>
          <w:ilvl w:val="0"/>
          <w:numId w:val="7"/>
        </w:numPr>
        <w:ind w:firstLineChars="0"/>
        <w:rPr>
          <w:iCs/>
        </w:rPr>
      </w:pPr>
      <w:r>
        <w:rPr>
          <w:rFonts w:hint="eastAsia"/>
          <w:iCs/>
        </w:rPr>
        <w:t>git push origin --tags：将本地的所有标签都推送到远程仓库；</w:t>
      </w:r>
    </w:p>
    <w:p>
      <w:pPr>
        <w:pStyle w:val="29"/>
        <w:numPr>
          <w:ilvl w:val="0"/>
          <w:numId w:val="7"/>
        </w:numPr>
        <w:ind w:firstLineChars="0"/>
        <w:rPr>
          <w:iCs/>
        </w:rPr>
      </w:pPr>
      <w:r>
        <w:rPr>
          <w:rFonts w:hint="eastAsia"/>
          <w:iCs/>
        </w:rPr>
        <w:t>删除远程标签需两步操作：</w:t>
      </w:r>
    </w:p>
    <w:p>
      <w:pPr>
        <w:pStyle w:val="29"/>
        <w:numPr>
          <w:ilvl w:val="1"/>
          <w:numId w:val="7"/>
        </w:numPr>
        <w:ind w:firstLineChars="0"/>
        <w:rPr>
          <w:iCs/>
        </w:rPr>
      </w:pPr>
      <w:r>
        <w:rPr>
          <w:rFonts w:hint="eastAsia"/>
          <w:iCs/>
        </w:rPr>
        <w:t xml:space="preserve">git tag </w:t>
      </w:r>
      <w:r>
        <w:rPr>
          <w:iCs/>
        </w:rPr>
        <w:t>–</w:t>
      </w:r>
      <w:r>
        <w:rPr>
          <w:rFonts w:hint="eastAsia"/>
          <w:iCs/>
        </w:rPr>
        <w:t>d tagname：先从本地删除；</w:t>
      </w:r>
    </w:p>
    <w:p>
      <w:pPr>
        <w:pStyle w:val="29"/>
        <w:numPr>
          <w:ilvl w:val="1"/>
          <w:numId w:val="7"/>
        </w:numPr>
        <w:ind w:firstLineChars="0"/>
        <w:rPr>
          <w:iCs/>
        </w:rPr>
      </w:pPr>
      <w:r>
        <w:rPr>
          <w:rFonts w:hint="eastAsia"/>
          <w:iCs/>
        </w:rPr>
        <w:t>git push origin ：refs/tags/tagname：再从远程删除；</w:t>
      </w:r>
    </w:p>
    <w:p>
      <w:pPr>
        <w:pStyle w:val="5"/>
      </w:pPr>
      <w:r>
        <w:rPr>
          <w:rFonts w:hint="eastAsia"/>
        </w:rPr>
        <w:t>1.7.自定义git</w:t>
      </w:r>
    </w:p>
    <w:p>
      <w:pPr>
        <w:ind w:firstLine="420"/>
      </w:pPr>
      <w:r>
        <w:rPr>
          <w:rFonts w:hint="eastAsia"/>
        </w:rPr>
        <w:t>在1.1章节中只介绍了配置git的user.name和user.email属性，其实还有很多其他配置项可以配置。</w:t>
      </w:r>
    </w:p>
    <w:p>
      <w:pPr>
        <w:ind w:firstLine="420"/>
      </w:pPr>
      <w:r>
        <w:rPr>
          <w:rFonts w:hint="eastAsia"/>
        </w:rPr>
        <w:t>例如：git config --global color.ui true，将在执行git命令的时候以不同颜色区分不同语句。</w:t>
      </w:r>
    </w:p>
    <w:p>
      <w:pPr>
        <w:pStyle w:val="7"/>
        <w:ind w:left="420"/>
      </w:pPr>
      <w:r>
        <w:rPr>
          <w:rFonts w:hint="eastAsia"/>
        </w:rPr>
        <w:t>1.7.1.忽略特殊文件</w:t>
      </w:r>
    </w:p>
    <w:p>
      <w:pPr>
        <w:ind w:firstLine="420"/>
      </w:pPr>
      <w:r>
        <w:rPr>
          <w:rFonts w:hint="eastAsia"/>
        </w:rPr>
        <w:t>有些文件，必须放在工作区，但又不能放到远程仓库里，例如数据库密码的配置文件、个人信息文件等。这些文件的存在将导致每次执行“git status”命令时总会显示“untracked files”。</w:t>
      </w:r>
    </w:p>
    <w:p>
      <w:pPr>
        <w:ind w:firstLine="420"/>
      </w:pPr>
      <w:r>
        <w:rPr>
          <w:rFonts w:hint="eastAsia"/>
        </w:rPr>
        <w:t>为了解决这些问题git提供了“.gitignore”文件：在git工作区的根目录下创建该文件，把要忽略的文件名填进去，git就会忽略这些文件，不再提示上述问题。该文件有明确的格式信息，只需要按照规则填写、组合即可。</w:t>
      </w:r>
    </w:p>
    <w:p>
      <w:pPr>
        <w:ind w:firstLine="420"/>
      </w:pPr>
      <w:r>
        <w:rPr>
          <w:rFonts w:hint="eastAsia"/>
        </w:rPr>
        <w:t>忽略文件的原则是：</w:t>
      </w:r>
    </w:p>
    <w:p>
      <w:pPr>
        <w:pStyle w:val="29"/>
        <w:numPr>
          <w:ilvl w:val="0"/>
          <w:numId w:val="9"/>
        </w:numPr>
        <w:ind w:firstLineChars="0"/>
      </w:pPr>
      <w:r>
        <w:rPr>
          <w:rFonts w:hint="eastAsia"/>
        </w:rPr>
        <w:t>忽略操作系统自动生成的文件，比如缩略图等；</w:t>
      </w:r>
    </w:p>
    <w:p>
      <w:pPr>
        <w:pStyle w:val="29"/>
        <w:numPr>
          <w:ilvl w:val="0"/>
          <w:numId w:val="9"/>
        </w:numPr>
        <w:ind w:firstLineChars="0"/>
      </w:pPr>
      <w:r>
        <w:rPr>
          <w:rFonts w:hint="eastAsia"/>
        </w:rPr>
        <w:t>忽略编译生成的中间文件、可执行文件等；</w:t>
      </w:r>
    </w:p>
    <w:p>
      <w:pPr>
        <w:pStyle w:val="29"/>
        <w:numPr>
          <w:ilvl w:val="0"/>
          <w:numId w:val="9"/>
        </w:numPr>
        <w:ind w:firstLineChars="0"/>
      </w:pPr>
      <w:r>
        <w:rPr>
          <w:rFonts w:hint="eastAsia"/>
        </w:rPr>
        <w:t>忽略包含个人信息的敏感文件，比如存放口令的配置文件等；</w:t>
      </w:r>
    </w:p>
    <w:p>
      <w:pPr>
        <w:ind w:firstLine="420"/>
      </w:pPr>
      <w:r>
        <w:rPr>
          <w:rFonts w:hint="eastAsia"/>
        </w:rPr>
        <w:t>可以在：</w:t>
      </w:r>
      <w:r>
        <w:fldChar w:fldCharType="begin"/>
      </w:r>
      <w:r>
        <w:instrText xml:space="preserve">HYPERLINK "https://github.com/github/gitignore" </w:instrText>
      </w:r>
      <w:r>
        <w:fldChar w:fldCharType="separate"/>
      </w:r>
      <w:r>
        <w:rPr>
          <w:rStyle w:val="27"/>
          <w:rFonts w:ascii="Helvetica" w:hAnsi="Helvetica" w:cs="Helvetica"/>
        </w:rPr>
        <w:t>https://github.com/github/gitignore</w:t>
      </w:r>
      <w:r>
        <w:fldChar w:fldCharType="end"/>
      </w:r>
      <w:r>
        <w:rPr>
          <w:rFonts w:hint="eastAsia"/>
        </w:rPr>
        <w:t xml:space="preserve"> 上预览很多开源项目的“.gitignore”文件，并根据该类文件编写自己的忽略文件。</w:t>
      </w:r>
    </w:p>
    <w:p>
      <w:pPr>
        <w:ind w:firstLine="420"/>
      </w:pPr>
      <w:r>
        <w:rPr>
          <w:rFonts w:hint="eastAsia"/>
        </w:rPr>
        <w:t>教程中并没有明确讲该文件的格式，初步观察应该是“#”后面可以跟类似于注释的内容，将需要忽略的文件直接放到文件中即可。</w:t>
      </w:r>
    </w:p>
    <w:p>
      <w:pPr>
        <w:pStyle w:val="7"/>
        <w:ind w:left="420"/>
      </w:pPr>
      <w:r>
        <w:rPr>
          <w:rFonts w:hint="eastAsia"/>
        </w:rPr>
        <w:t>1.7.2.配置别名</w:t>
      </w:r>
    </w:p>
    <w:p>
      <w:pPr>
        <w:ind w:firstLine="420"/>
      </w:pPr>
      <w:r>
        <w:rPr>
          <w:rFonts w:hint="eastAsia"/>
        </w:rPr>
        <w:t>可以使用简写代替原始的名字，这样可以照顾自己的简写并减少拼写错误出现的可能性。例如：git config --global alias.st status命令执行后，就可以执行“git st”，而不是“git status”查看效果。</w:t>
      </w:r>
    </w:p>
    <w:p>
      <w:pPr>
        <w:ind w:firstLine="420"/>
      </w:pPr>
      <w:r>
        <w:rPr>
          <w:rFonts w:hint="eastAsia"/>
        </w:rPr>
        <w:t>还有很多其他缩写，例如：co----checkout；ci----commit；br----branch等。</w:t>
      </w:r>
    </w:p>
    <w:p>
      <w:pPr>
        <w:pStyle w:val="7"/>
        <w:ind w:left="420"/>
      </w:pPr>
      <w:r>
        <w:rPr>
          <w:rFonts w:hint="eastAsia"/>
        </w:rPr>
        <w:t>1.7.3.搭建git服务器</w:t>
      </w:r>
    </w:p>
    <w:p>
      <w:pPr>
        <w:ind w:firstLine="420"/>
      </w:pPr>
    </w:p>
    <w:p>
      <w:pPr>
        <w:pStyle w:val="2"/>
      </w:pPr>
      <w:r>
        <w:rPr>
          <w:rFonts w:hint="eastAsia"/>
        </w:rPr>
        <w:t xml:space="preserve"> 2.GIT常用命令汇总</w:t>
      </w:r>
    </w:p>
    <w:tbl>
      <w:tblPr>
        <w:tblW w:w="9832"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3396"/>
        <w:gridCol w:w="1984"/>
        <w:gridCol w:w="2744"/>
      </w:tblGrid>
      <w:tr>
        <w:trPr>
          <w:trHeight w:val="180" w:hRule="atLeast"/>
        </w:trPr>
        <w:tc>
          <w:tcPr>
            <w:tcW w:w="1708" w:type="dxa"/>
            <w:vMerge w:val="restart"/>
            <w:vAlign w:val="center"/>
          </w:tcPr>
          <w:p>
            <w:pPr>
              <w:ind w:firstLine="0" w:firstLineChars="0"/>
              <w:jc w:val="center"/>
              <w:rPr>
                <w:b/>
              </w:rPr>
            </w:pPr>
            <w:r>
              <w:rPr>
                <w:rFonts w:hint="eastAsia"/>
                <w:b/>
              </w:rPr>
              <w:t>Type</w:t>
            </w:r>
          </w:p>
        </w:tc>
        <w:tc>
          <w:tcPr>
            <w:tcW w:w="3396" w:type="dxa"/>
            <w:vMerge w:val="restart"/>
            <w:vAlign w:val="center"/>
          </w:tcPr>
          <w:p>
            <w:pPr>
              <w:ind w:firstLine="0" w:firstLineChars="0"/>
              <w:jc w:val="center"/>
              <w:rPr>
                <w:b/>
              </w:rPr>
            </w:pPr>
            <w:r>
              <w:rPr>
                <w:rFonts w:hint="eastAsia"/>
                <w:b/>
              </w:rPr>
              <w:t>Order</w:t>
            </w:r>
          </w:p>
        </w:tc>
        <w:tc>
          <w:tcPr>
            <w:tcW w:w="4728" w:type="dxa"/>
            <w:gridSpan w:val="2"/>
            <w:vAlign w:val="center"/>
          </w:tcPr>
          <w:p>
            <w:pPr>
              <w:ind w:firstLine="0" w:firstLineChars="0"/>
              <w:jc w:val="center"/>
              <w:rPr>
                <w:b/>
              </w:rPr>
            </w:pPr>
            <w:r>
              <w:rPr>
                <w:rFonts w:hint="eastAsia"/>
                <w:b/>
              </w:rPr>
              <w:t>Usage(作用)</w:t>
            </w:r>
          </w:p>
        </w:tc>
      </w:tr>
      <w:tr>
        <w:trPr>
          <w:trHeight w:val="180" w:hRule="atLeast"/>
        </w:trPr>
        <w:tc>
          <w:tcPr>
            <w:tcW w:w="1708" w:type="dxa"/>
            <w:vMerge w:val="continue"/>
            <w:vAlign w:val="center"/>
          </w:tcPr>
          <w:p>
            <w:pPr>
              <w:ind w:firstLine="0" w:firstLineChars="0"/>
              <w:jc w:val="center"/>
              <w:rPr>
                <w:b/>
              </w:rPr>
            </w:pPr>
          </w:p>
        </w:tc>
        <w:tc>
          <w:tcPr>
            <w:tcW w:w="3396" w:type="dxa"/>
            <w:vMerge w:val="continue"/>
            <w:vAlign w:val="center"/>
          </w:tcPr>
          <w:p>
            <w:pPr>
              <w:ind w:firstLine="0" w:firstLineChars="0"/>
              <w:jc w:val="center"/>
              <w:rPr>
                <w:b/>
              </w:rPr>
            </w:pPr>
          </w:p>
        </w:tc>
        <w:tc>
          <w:tcPr>
            <w:tcW w:w="1984" w:type="dxa"/>
            <w:vAlign w:val="center"/>
          </w:tcPr>
          <w:p>
            <w:pPr>
              <w:ind w:firstLine="0" w:firstLineChars="0"/>
              <w:jc w:val="center"/>
              <w:rPr>
                <w:b/>
              </w:rPr>
            </w:pPr>
            <w:r>
              <w:rPr>
                <w:rFonts w:hint="eastAsia"/>
                <w:b/>
              </w:rPr>
              <w:t>ch</w:t>
            </w:r>
          </w:p>
        </w:tc>
        <w:tc>
          <w:tcPr>
            <w:tcW w:w="2744" w:type="dxa"/>
            <w:vAlign w:val="center"/>
          </w:tcPr>
          <w:p>
            <w:pPr>
              <w:ind w:firstLine="0" w:firstLineChars="0"/>
              <w:jc w:val="center"/>
              <w:rPr>
                <w:b/>
              </w:rPr>
            </w:pPr>
            <w:r>
              <w:rPr>
                <w:rFonts w:hint="eastAsia"/>
                <w:b/>
              </w:rPr>
              <w:t>en</w:t>
            </w:r>
          </w:p>
        </w:tc>
      </w:tr>
      <w:tr>
        <w:tc>
          <w:tcPr>
            <w:tcW w:w="1708" w:type="dxa"/>
            <w:vMerge w:val="restart"/>
            <w:vAlign w:val="center"/>
          </w:tcPr>
          <w:p>
            <w:pPr>
              <w:ind w:firstLine="0" w:firstLineChars="0"/>
              <w:rPr>
                <w:b/>
                <w:sz w:val="18"/>
                <w:szCs w:val="18"/>
              </w:rPr>
            </w:pPr>
            <w:r>
              <w:rPr>
                <w:rFonts w:hint="eastAsia"/>
                <w:b/>
                <w:sz w:val="18"/>
                <w:szCs w:val="18"/>
              </w:rPr>
              <w:t>Create(创建)</w:t>
            </w:r>
          </w:p>
        </w:tc>
        <w:tc>
          <w:tcPr>
            <w:tcW w:w="3396" w:type="dxa"/>
            <w:vAlign w:val="center"/>
          </w:tcPr>
          <w:p>
            <w:pPr>
              <w:ind w:firstLine="0" w:firstLineChars="0"/>
              <w:rPr>
                <w:sz w:val="18"/>
                <w:szCs w:val="18"/>
              </w:rPr>
            </w:pPr>
            <w:r>
              <w:rPr>
                <w:rFonts w:hint="eastAsia"/>
                <w:sz w:val="18"/>
                <w:szCs w:val="18"/>
              </w:rPr>
              <w:t>$git init</w:t>
            </w:r>
          </w:p>
        </w:tc>
        <w:tc>
          <w:tcPr>
            <w:tcW w:w="1984" w:type="dxa"/>
            <w:vAlign w:val="center"/>
          </w:tcPr>
          <w:p>
            <w:pPr>
              <w:ind w:firstLine="0" w:firstLineChars="0"/>
              <w:rPr>
                <w:sz w:val="18"/>
                <w:szCs w:val="18"/>
              </w:rPr>
            </w:pPr>
            <w:r>
              <w:rPr>
                <w:rFonts w:hint="eastAsia"/>
                <w:sz w:val="18"/>
                <w:szCs w:val="18"/>
              </w:rPr>
              <w:t>新建本地库</w:t>
            </w:r>
          </w:p>
        </w:tc>
        <w:tc>
          <w:tcPr>
            <w:tcW w:w="2744" w:type="dxa"/>
            <w:vAlign w:val="center"/>
          </w:tcPr>
          <w:p>
            <w:pPr>
              <w:ind w:firstLine="0" w:firstLineChars="0"/>
              <w:rPr>
                <w:sz w:val="18"/>
                <w:szCs w:val="18"/>
              </w:rPr>
            </w:pPr>
            <w:r>
              <w:rPr>
                <w:rFonts w:hint="eastAsia"/>
                <w:sz w:val="18"/>
                <w:szCs w:val="18"/>
              </w:rPr>
              <w:t>create a new local repository</w:t>
            </w:r>
          </w:p>
        </w:tc>
      </w:tr>
      <w:t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clone </w:t>
            </w:r>
            <w:r>
              <w:rPr>
                <w:rFonts w:hint="eastAsia"/>
                <w:i/>
                <w:sz w:val="18"/>
                <w:szCs w:val="18"/>
              </w:rPr>
              <w:t>ssh://user@domain.com/repo.git</w:t>
            </w:r>
          </w:p>
        </w:tc>
        <w:tc>
          <w:tcPr>
            <w:tcW w:w="1984" w:type="dxa"/>
            <w:vAlign w:val="center"/>
          </w:tcPr>
          <w:p>
            <w:pPr>
              <w:ind w:firstLine="0" w:firstLineChars="0"/>
              <w:rPr>
                <w:sz w:val="18"/>
                <w:szCs w:val="18"/>
              </w:rPr>
            </w:pPr>
            <w:r>
              <w:rPr>
                <w:rFonts w:hint="eastAsia"/>
                <w:sz w:val="18"/>
                <w:szCs w:val="18"/>
              </w:rPr>
              <w:t>克隆远程库到本地</w:t>
            </w:r>
          </w:p>
        </w:tc>
        <w:tc>
          <w:tcPr>
            <w:tcW w:w="2744" w:type="dxa"/>
            <w:vAlign w:val="center"/>
          </w:tcPr>
          <w:p>
            <w:pPr>
              <w:ind w:firstLine="0" w:firstLineChars="0"/>
              <w:rPr>
                <w:sz w:val="18"/>
                <w:szCs w:val="18"/>
              </w:rPr>
            </w:pPr>
            <w:r>
              <w:rPr>
                <w:rFonts w:hint="eastAsia"/>
                <w:sz w:val="18"/>
                <w:szCs w:val="18"/>
              </w:rPr>
              <w:t>clone an existing repository</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Local changes(本地更改)</w:t>
            </w:r>
          </w:p>
        </w:tc>
        <w:tc>
          <w:tcPr>
            <w:tcW w:w="3396" w:type="dxa"/>
            <w:vAlign w:val="center"/>
          </w:tcPr>
          <w:p>
            <w:pPr>
              <w:ind w:firstLine="0" w:firstLineChars="0"/>
              <w:rPr>
                <w:sz w:val="18"/>
                <w:szCs w:val="18"/>
              </w:rPr>
            </w:pPr>
            <w:r>
              <w:rPr>
                <w:rFonts w:hint="eastAsia"/>
                <w:sz w:val="18"/>
                <w:szCs w:val="18"/>
              </w:rPr>
              <w:t>$git status</w:t>
            </w:r>
          </w:p>
        </w:tc>
        <w:tc>
          <w:tcPr>
            <w:tcW w:w="1984" w:type="dxa"/>
            <w:vAlign w:val="center"/>
          </w:tcPr>
          <w:p>
            <w:pPr>
              <w:ind w:firstLine="0" w:firstLineChars="0"/>
              <w:rPr>
                <w:sz w:val="18"/>
                <w:szCs w:val="18"/>
              </w:rPr>
            </w:pPr>
            <w:r>
              <w:rPr>
                <w:rFonts w:hint="eastAsia"/>
                <w:sz w:val="18"/>
                <w:szCs w:val="18"/>
              </w:rPr>
              <w:t>工作区的文件的修改记录</w:t>
            </w:r>
          </w:p>
        </w:tc>
        <w:tc>
          <w:tcPr>
            <w:tcW w:w="2744" w:type="dxa"/>
            <w:vAlign w:val="center"/>
          </w:tcPr>
          <w:p>
            <w:pPr>
              <w:ind w:firstLine="0" w:firstLineChars="0"/>
              <w:rPr>
                <w:sz w:val="18"/>
                <w:szCs w:val="18"/>
              </w:rPr>
            </w:pPr>
            <w:r>
              <w:rPr>
                <w:rFonts w:hint="eastAsia"/>
                <w:sz w:val="18"/>
                <w:szCs w:val="18"/>
              </w:rPr>
              <w:t>file change records in your working directory</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diff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指定文件的修改处</w:t>
            </w:r>
          </w:p>
        </w:tc>
        <w:tc>
          <w:tcPr>
            <w:tcW w:w="2744" w:type="dxa"/>
            <w:vAlign w:val="center"/>
          </w:tcPr>
          <w:p>
            <w:pPr>
              <w:ind w:firstLine="0" w:firstLineChars="0"/>
              <w:rPr>
                <w:sz w:val="18"/>
                <w:szCs w:val="18"/>
              </w:rPr>
            </w:pPr>
            <w:r>
              <w:rPr>
                <w:rFonts w:hint="eastAsia"/>
                <w:sz w:val="18"/>
                <w:szCs w:val="18"/>
              </w:rPr>
              <w:t>changes to tracked file</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add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添加工作区文件到暂存区</w:t>
            </w:r>
          </w:p>
        </w:tc>
        <w:tc>
          <w:tcPr>
            <w:tcW w:w="2744" w:type="dxa"/>
            <w:vAlign w:val="center"/>
          </w:tcPr>
          <w:p>
            <w:pPr>
              <w:ind w:firstLine="0" w:firstLineChars="0"/>
              <w:rPr>
                <w:sz w:val="18"/>
                <w:szCs w:val="18"/>
              </w:rPr>
            </w:pP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add .</w:t>
            </w:r>
          </w:p>
        </w:tc>
        <w:tc>
          <w:tcPr>
            <w:tcW w:w="1984" w:type="dxa"/>
            <w:vAlign w:val="center"/>
          </w:tcPr>
          <w:p>
            <w:pPr>
              <w:ind w:firstLine="0" w:firstLineChars="0"/>
              <w:rPr>
                <w:sz w:val="18"/>
                <w:szCs w:val="18"/>
              </w:rPr>
            </w:pPr>
            <w:r>
              <w:rPr>
                <w:rFonts w:hint="eastAsia"/>
                <w:sz w:val="18"/>
                <w:szCs w:val="18"/>
              </w:rPr>
              <w:t>提交工作区中所有文件的所有改动</w:t>
            </w:r>
          </w:p>
        </w:tc>
        <w:tc>
          <w:tcPr>
            <w:tcW w:w="2744" w:type="dxa"/>
            <w:vAlign w:val="center"/>
          </w:tcPr>
          <w:p>
            <w:pPr>
              <w:ind w:firstLine="0" w:firstLineChars="0"/>
              <w:rPr>
                <w:sz w:val="18"/>
                <w:szCs w:val="18"/>
              </w:rPr>
            </w:pPr>
            <w:r>
              <w:rPr>
                <w:rFonts w:hint="eastAsia"/>
                <w:sz w:val="18"/>
                <w:szCs w:val="18"/>
              </w:rPr>
              <w:t>add all current changes to the next commit</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提交当前暂存区内容</w:t>
            </w:r>
          </w:p>
        </w:tc>
        <w:tc>
          <w:tcPr>
            <w:tcW w:w="2744" w:type="dxa"/>
            <w:vAlign w:val="center"/>
          </w:tcPr>
          <w:p>
            <w:pPr>
              <w:ind w:firstLine="0" w:firstLineChars="0"/>
              <w:rPr>
                <w:sz w:val="18"/>
                <w:szCs w:val="18"/>
              </w:rPr>
            </w:pPr>
            <w:r>
              <w:rPr>
                <w:rFonts w:hint="eastAsia"/>
                <w:sz w:val="18"/>
                <w:szCs w:val="18"/>
              </w:rPr>
              <w:t>commit previously staged changes</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commit -a -m </w:t>
            </w:r>
            <w:r>
              <w:rPr>
                <w:sz w:val="18"/>
                <w:szCs w:val="18"/>
              </w:rPr>
              <w:t>“</w:t>
            </w:r>
            <w:r>
              <w:rPr>
                <w:rFonts w:hint="eastAsia"/>
                <w:i/>
                <w:sz w:val="18"/>
                <w:szCs w:val="18"/>
              </w:rPr>
              <w:t>infomation</w:t>
            </w:r>
            <w:r>
              <w:rPr>
                <w:sz w:val="18"/>
                <w:szCs w:val="18"/>
              </w:rPr>
              <w:t>”</w:t>
            </w:r>
          </w:p>
        </w:tc>
        <w:tc>
          <w:tcPr>
            <w:tcW w:w="1984" w:type="dxa"/>
            <w:vAlign w:val="center"/>
          </w:tcPr>
          <w:p>
            <w:pPr>
              <w:ind w:firstLine="0" w:firstLineChars="0"/>
              <w:rPr>
                <w:sz w:val="18"/>
                <w:szCs w:val="18"/>
              </w:rPr>
            </w:pPr>
            <w:r>
              <w:rPr>
                <w:rFonts w:hint="eastAsia"/>
                <w:sz w:val="18"/>
                <w:szCs w:val="18"/>
              </w:rPr>
              <w:t>提交所有工作区内容</w:t>
            </w:r>
          </w:p>
        </w:tc>
        <w:tc>
          <w:tcPr>
            <w:tcW w:w="2744" w:type="dxa"/>
            <w:vAlign w:val="center"/>
          </w:tcPr>
          <w:p>
            <w:pPr>
              <w:ind w:firstLine="0" w:firstLineChars="0"/>
              <w:rPr>
                <w:sz w:val="18"/>
                <w:szCs w:val="18"/>
              </w:rPr>
            </w:pPr>
            <w:r>
              <w:rPr>
                <w:rFonts w:hint="eastAsia"/>
                <w:sz w:val="18"/>
                <w:szCs w:val="18"/>
              </w:rPr>
              <w:t>commit all local changes</w:t>
            </w:r>
          </w:p>
        </w:tc>
      </w:tr>
      <w:tr>
        <w:trPr>
          <w:trHeight w:val="240" w:hRule="atLeast"/>
        </w:trPr>
        <w:tc>
          <w:tcPr>
            <w:tcW w:w="1708" w:type="dxa"/>
            <w:vMerge w:val="restart"/>
            <w:vAlign w:val="center"/>
          </w:tcPr>
          <w:p>
            <w:pPr>
              <w:ind w:firstLine="0" w:firstLineChars="0"/>
              <w:rPr>
                <w:b/>
                <w:sz w:val="18"/>
                <w:szCs w:val="18"/>
              </w:rPr>
            </w:pPr>
            <w:r>
              <w:rPr>
                <w:rFonts w:hint="eastAsia"/>
                <w:b/>
                <w:sz w:val="18"/>
                <w:szCs w:val="18"/>
              </w:rPr>
              <w:t>commit history(提交历史)</w:t>
            </w:r>
          </w:p>
        </w:tc>
        <w:tc>
          <w:tcPr>
            <w:tcW w:w="3396" w:type="dxa"/>
            <w:vAlign w:val="center"/>
          </w:tcPr>
          <w:p>
            <w:pPr>
              <w:ind w:firstLine="0" w:firstLineChars="0"/>
              <w:rPr>
                <w:sz w:val="18"/>
                <w:szCs w:val="18"/>
              </w:rPr>
            </w:pPr>
            <w:r>
              <w:rPr>
                <w:rFonts w:hint="eastAsia"/>
                <w:sz w:val="18"/>
                <w:szCs w:val="18"/>
              </w:rPr>
              <w:t>$git log</w:t>
            </w:r>
          </w:p>
        </w:tc>
        <w:tc>
          <w:tcPr>
            <w:tcW w:w="1984" w:type="dxa"/>
            <w:vAlign w:val="center"/>
          </w:tcPr>
          <w:p>
            <w:pPr>
              <w:ind w:firstLine="0" w:firstLineChars="0"/>
              <w:rPr>
                <w:sz w:val="18"/>
                <w:szCs w:val="18"/>
              </w:rPr>
            </w:pPr>
            <w:r>
              <w:rPr>
                <w:rFonts w:hint="eastAsia"/>
                <w:sz w:val="18"/>
                <w:szCs w:val="18"/>
              </w:rPr>
              <w:t>所有的提交记录，从最新的开始</w:t>
            </w:r>
          </w:p>
        </w:tc>
        <w:tc>
          <w:tcPr>
            <w:tcW w:w="2744" w:type="dxa"/>
            <w:vAlign w:val="center"/>
          </w:tcPr>
          <w:p>
            <w:pPr>
              <w:ind w:firstLine="0" w:firstLineChars="0"/>
              <w:rPr>
                <w:sz w:val="18"/>
                <w:szCs w:val="18"/>
              </w:rPr>
            </w:pPr>
            <w:r>
              <w:rPr>
                <w:rFonts w:hint="eastAsia"/>
                <w:sz w:val="18"/>
                <w:szCs w:val="18"/>
              </w:rPr>
              <w:t>show all commits, start with newest one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log -p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show changes over time for a specific file</w:t>
            </w:r>
          </w:p>
        </w:tc>
      </w:tr>
      <w:tr>
        <w:trPr>
          <w:trHeight w:val="24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blame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r>
              <w:rPr>
                <w:rFonts w:hint="eastAsia"/>
                <w:sz w:val="18"/>
                <w:szCs w:val="18"/>
              </w:rPr>
              <w:t>who changed what and when</w:t>
            </w:r>
          </w:p>
        </w:tc>
      </w:tr>
      <w:tr>
        <w:trPr>
          <w:trHeight w:val="120" w:hRule="atLeast"/>
        </w:trPr>
        <w:tc>
          <w:tcPr>
            <w:tcW w:w="1708" w:type="dxa"/>
            <w:vMerge w:val="restart"/>
            <w:vAlign w:val="center"/>
          </w:tcPr>
          <w:p>
            <w:pPr>
              <w:ind w:firstLine="0" w:firstLineChars="0"/>
              <w:rPr>
                <w:b/>
                <w:sz w:val="18"/>
                <w:szCs w:val="18"/>
              </w:rPr>
            </w:pPr>
            <w:r>
              <w:rPr>
                <w:rFonts w:hint="eastAsia"/>
                <w:b/>
                <w:sz w:val="18"/>
                <w:szCs w:val="18"/>
              </w:rPr>
              <w:t>branches&amp;tags(分支和标签)</w:t>
            </w:r>
          </w:p>
        </w:tc>
        <w:tc>
          <w:tcPr>
            <w:tcW w:w="3396" w:type="dxa"/>
            <w:vAlign w:val="center"/>
          </w:tcPr>
          <w:p>
            <w:pPr>
              <w:ind w:firstLine="0" w:firstLineChars="0"/>
              <w:rPr>
                <w:sz w:val="18"/>
                <w:szCs w:val="18"/>
              </w:rPr>
            </w:pPr>
            <w:r>
              <w:rPr>
                <w:rFonts w:hint="eastAsia"/>
                <w:sz w:val="18"/>
                <w:szCs w:val="18"/>
              </w:rPr>
              <w:t>$git branch</w:t>
            </w:r>
          </w:p>
        </w:tc>
        <w:tc>
          <w:tcPr>
            <w:tcW w:w="1984" w:type="dxa"/>
            <w:vAlign w:val="center"/>
          </w:tcPr>
          <w:p>
            <w:pPr>
              <w:ind w:firstLine="0" w:firstLineChars="0"/>
              <w:rPr>
                <w:sz w:val="18"/>
                <w:szCs w:val="18"/>
              </w:rPr>
            </w:pPr>
            <w:r>
              <w:rPr>
                <w:rFonts w:hint="eastAsia"/>
                <w:sz w:val="18"/>
                <w:szCs w:val="18"/>
              </w:rPr>
              <w:t>显示所有分支</w:t>
            </w:r>
          </w:p>
        </w:tc>
        <w:tc>
          <w:tcPr>
            <w:tcW w:w="2744" w:type="dxa"/>
            <w:vAlign w:val="center"/>
          </w:tcPr>
          <w:p>
            <w:pPr>
              <w:ind w:firstLine="0" w:firstLineChars="0"/>
              <w:rPr>
                <w:sz w:val="18"/>
                <w:szCs w:val="18"/>
              </w:rPr>
            </w:pPr>
            <w:r>
              <w:rPr>
                <w:rFonts w:hint="eastAsia"/>
                <w:sz w:val="18"/>
                <w:szCs w:val="18"/>
              </w:rPr>
              <w:t>list all exist branches</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checkout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切换活动分支</w:t>
            </w:r>
          </w:p>
        </w:tc>
        <w:tc>
          <w:tcPr>
            <w:tcW w:w="2744" w:type="dxa"/>
            <w:vAlign w:val="center"/>
          </w:tcPr>
          <w:p>
            <w:pPr>
              <w:ind w:firstLine="0" w:firstLineChars="0"/>
              <w:rPr>
                <w:sz w:val="18"/>
                <w:szCs w:val="18"/>
              </w:rPr>
            </w:pPr>
            <w:r>
              <w:rPr>
                <w:rFonts w:hint="eastAsia"/>
                <w:sz w:val="18"/>
                <w:szCs w:val="18"/>
              </w:rPr>
              <w:t>switch HEAD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基于HEAD创建新分支</w:t>
            </w:r>
          </w:p>
        </w:tc>
        <w:tc>
          <w:tcPr>
            <w:tcW w:w="2744" w:type="dxa"/>
            <w:vAlign w:val="center"/>
          </w:tcPr>
          <w:p>
            <w:pPr>
              <w:ind w:firstLine="0" w:firstLineChars="0"/>
              <w:rPr>
                <w:sz w:val="18"/>
                <w:szCs w:val="18"/>
              </w:rPr>
            </w:pPr>
            <w:r>
              <w:rPr>
                <w:rFonts w:hint="eastAsia"/>
                <w:sz w:val="18"/>
                <w:szCs w:val="18"/>
              </w:rPr>
              <w:t>Create new branch based on current HEAD</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branch </w:t>
            </w:r>
            <w:r>
              <w:rPr>
                <w:sz w:val="18"/>
                <w:szCs w:val="18"/>
              </w:rPr>
              <w:t>–</w:t>
            </w:r>
            <w:r>
              <w:rPr>
                <w:rFonts w:hint="eastAsia"/>
                <w:sz w:val="18"/>
                <w:szCs w:val="18"/>
              </w:rPr>
              <w:t xml:space="preserve">d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删除一个本地分支</w:t>
            </w:r>
          </w:p>
        </w:tc>
        <w:tc>
          <w:tcPr>
            <w:tcW w:w="2744" w:type="dxa"/>
            <w:vAlign w:val="center"/>
          </w:tcPr>
          <w:p>
            <w:pPr>
              <w:ind w:firstLine="0" w:firstLineChars="0"/>
              <w:rPr>
                <w:sz w:val="18"/>
                <w:szCs w:val="18"/>
              </w:rPr>
            </w:pPr>
            <w:r>
              <w:rPr>
                <w:rFonts w:hint="eastAsia"/>
                <w:sz w:val="18"/>
                <w:szCs w:val="18"/>
              </w:rPr>
              <w:t>delete a local branch</w:t>
            </w:r>
          </w:p>
        </w:tc>
      </w:tr>
      <w:tr>
        <w:trPr>
          <w:trHeight w:val="12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tag </w:t>
            </w:r>
            <w:r>
              <w:rPr>
                <w:rFonts w:hint="eastAsia"/>
                <w:i/>
                <w:sz w:val="18"/>
                <w:szCs w:val="18"/>
              </w:rPr>
              <w:t>tagname [commit_id]</w:t>
            </w:r>
          </w:p>
        </w:tc>
        <w:tc>
          <w:tcPr>
            <w:tcW w:w="1984" w:type="dxa"/>
            <w:vAlign w:val="center"/>
          </w:tcPr>
          <w:p>
            <w:pPr>
              <w:ind w:firstLine="0" w:firstLineChars="0"/>
              <w:rPr>
                <w:sz w:val="18"/>
                <w:szCs w:val="18"/>
              </w:rPr>
            </w:pPr>
            <w:r>
              <w:rPr>
                <w:rFonts w:hint="eastAsia"/>
                <w:sz w:val="18"/>
                <w:szCs w:val="18"/>
              </w:rPr>
              <w:t>指定提交点，打标签</w:t>
            </w:r>
          </w:p>
        </w:tc>
        <w:tc>
          <w:tcPr>
            <w:tcW w:w="2744" w:type="dxa"/>
            <w:vAlign w:val="center"/>
          </w:tcPr>
          <w:p>
            <w:pPr>
              <w:ind w:firstLine="0" w:firstLineChars="0"/>
              <w:rPr>
                <w:sz w:val="18"/>
                <w:szCs w:val="18"/>
              </w:rPr>
            </w:pPr>
            <w:r>
              <w:rPr>
                <w:rFonts w:hint="eastAsia"/>
                <w:sz w:val="18"/>
                <w:szCs w:val="18"/>
              </w:rPr>
              <w:t xml:space="preserve">Mark a tag in </w:t>
            </w:r>
            <w:r>
              <w:rPr>
                <w:rFonts w:hint="eastAsia"/>
                <w:i/>
                <w:sz w:val="18"/>
                <w:szCs w:val="18"/>
              </w:rPr>
              <w:t>commit_id</w:t>
            </w:r>
          </w:p>
        </w:tc>
      </w:tr>
      <w:tr>
        <w:trPr>
          <w:trHeight w:val="90" w:hRule="atLeast"/>
        </w:trPr>
        <w:tc>
          <w:tcPr>
            <w:tcW w:w="1708" w:type="dxa"/>
            <w:vMerge w:val="restart"/>
            <w:vAlign w:val="center"/>
          </w:tcPr>
          <w:p>
            <w:pPr>
              <w:ind w:firstLine="0" w:firstLineChars="0"/>
              <w:rPr>
                <w:b/>
                <w:sz w:val="18"/>
                <w:szCs w:val="18"/>
              </w:rPr>
            </w:pPr>
            <w:r>
              <w:rPr>
                <w:rFonts w:hint="eastAsia"/>
                <w:b/>
                <w:sz w:val="18"/>
                <w:szCs w:val="18"/>
              </w:rPr>
              <w:t>update&amp;publish(更新)</w:t>
            </w:r>
          </w:p>
        </w:tc>
        <w:tc>
          <w:tcPr>
            <w:tcW w:w="3396" w:type="dxa"/>
            <w:vAlign w:val="center"/>
          </w:tcPr>
          <w:p>
            <w:pPr>
              <w:ind w:firstLine="0" w:firstLineChars="0"/>
              <w:rPr>
                <w:sz w:val="18"/>
                <w:szCs w:val="18"/>
              </w:rPr>
            </w:pPr>
            <w:r>
              <w:rPr>
                <w:rFonts w:hint="eastAsia"/>
                <w:sz w:val="18"/>
                <w:szCs w:val="18"/>
              </w:rPr>
              <w:t xml:space="preserve">$git pull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获取远程的最新修正并直接合并到HEAD</w:t>
            </w:r>
          </w:p>
        </w:tc>
        <w:tc>
          <w:tcPr>
            <w:tcW w:w="2744" w:type="dxa"/>
            <w:vAlign w:val="center"/>
          </w:tcPr>
          <w:p>
            <w:pPr>
              <w:ind w:firstLine="0" w:firstLineChars="0"/>
              <w:rPr>
                <w:sz w:val="18"/>
                <w:szCs w:val="18"/>
              </w:rPr>
            </w:pPr>
            <w:r>
              <w:rPr>
                <w:rFonts w:hint="eastAsia"/>
                <w:sz w:val="18"/>
                <w:szCs w:val="18"/>
              </w:rPr>
              <w:t>download changes and directly merge/integrete into HEAD</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push </w:t>
            </w:r>
            <w:r>
              <w:rPr>
                <w:rFonts w:hint="eastAsia"/>
                <w:i/>
                <w:sz w:val="18"/>
                <w:szCs w:val="18"/>
              </w:rPr>
              <w:t>remotename</w:t>
            </w:r>
            <w:r>
              <w:rPr>
                <w:rFonts w:hint="eastAsia"/>
                <w:sz w:val="18"/>
                <w:szCs w:val="18"/>
              </w:rPr>
              <w:t xml:space="preserve"> </w:t>
            </w:r>
            <w:r>
              <w:rPr>
                <w:rFonts w:hint="eastAsia"/>
                <w:i/>
                <w:sz w:val="18"/>
                <w:szCs w:val="18"/>
              </w:rPr>
              <w:t>branch</w:t>
            </w:r>
          </w:p>
        </w:tc>
        <w:tc>
          <w:tcPr>
            <w:tcW w:w="1984" w:type="dxa"/>
            <w:vAlign w:val="center"/>
          </w:tcPr>
          <w:p>
            <w:pPr>
              <w:ind w:firstLine="0" w:firstLineChars="0"/>
              <w:rPr>
                <w:sz w:val="18"/>
                <w:szCs w:val="18"/>
              </w:rPr>
            </w:pPr>
            <w:r>
              <w:rPr>
                <w:rFonts w:hint="eastAsia"/>
                <w:sz w:val="18"/>
                <w:szCs w:val="18"/>
              </w:rPr>
              <w:t>推送分支到远程</w:t>
            </w:r>
          </w:p>
        </w:tc>
        <w:tc>
          <w:tcPr>
            <w:tcW w:w="2744" w:type="dxa"/>
            <w:vAlign w:val="center"/>
          </w:tcPr>
          <w:p>
            <w:pPr>
              <w:ind w:firstLine="0" w:firstLineChars="0"/>
              <w:rPr>
                <w:sz w:val="18"/>
                <w:szCs w:val="18"/>
              </w:rPr>
            </w:pPr>
            <w:r>
              <w:rPr>
                <w:rFonts w:hint="eastAsia"/>
                <w:sz w:val="18"/>
                <w:szCs w:val="18"/>
              </w:rPr>
              <w:t>publish local changes on remote</w:t>
            </w:r>
          </w:p>
        </w:tc>
      </w:tr>
      <w:tr>
        <w:trPr>
          <w:trHeight w:val="90"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$git push remotename --tags</w:t>
            </w:r>
          </w:p>
        </w:tc>
        <w:tc>
          <w:tcPr>
            <w:tcW w:w="1984" w:type="dxa"/>
            <w:vAlign w:val="center"/>
          </w:tcPr>
          <w:p>
            <w:pPr>
              <w:ind w:firstLine="0" w:firstLineChars="0"/>
              <w:rPr>
                <w:sz w:val="18"/>
                <w:szCs w:val="18"/>
              </w:rPr>
            </w:pPr>
            <w:r>
              <w:rPr>
                <w:rFonts w:hint="eastAsia"/>
                <w:sz w:val="18"/>
                <w:szCs w:val="18"/>
              </w:rPr>
              <w:t>所有标签推送到远程</w:t>
            </w:r>
          </w:p>
        </w:tc>
        <w:tc>
          <w:tcPr>
            <w:tcW w:w="2744" w:type="dxa"/>
            <w:vAlign w:val="center"/>
          </w:tcPr>
          <w:p>
            <w:pPr>
              <w:ind w:firstLine="0" w:firstLineChars="0"/>
              <w:rPr>
                <w:sz w:val="18"/>
                <w:szCs w:val="18"/>
              </w:rPr>
            </w:pPr>
            <w:r>
              <w:rPr>
                <w:rFonts w:hint="eastAsia"/>
                <w:sz w:val="18"/>
                <w:szCs w:val="18"/>
              </w:rPr>
              <w:t>publish your tags to remote reop.</w:t>
            </w:r>
          </w:p>
        </w:tc>
      </w:tr>
      <w:tr>
        <w:trPr>
          <w:trHeight w:val="108" w:hRule="atLeast"/>
        </w:trPr>
        <w:tc>
          <w:tcPr>
            <w:tcW w:w="1708" w:type="dxa"/>
            <w:vMerge w:val="restart"/>
            <w:vAlign w:val="center"/>
          </w:tcPr>
          <w:p>
            <w:pPr>
              <w:ind w:firstLine="0" w:firstLineChars="0"/>
              <w:rPr>
                <w:b/>
                <w:sz w:val="18"/>
                <w:szCs w:val="18"/>
              </w:rPr>
            </w:pPr>
            <w:r>
              <w:rPr>
                <w:rFonts w:hint="eastAsia"/>
                <w:b/>
                <w:sz w:val="18"/>
                <w:szCs w:val="18"/>
              </w:rPr>
              <w:t>merge (合并)</w:t>
            </w:r>
          </w:p>
        </w:tc>
        <w:tc>
          <w:tcPr>
            <w:tcW w:w="3396" w:type="dxa"/>
            <w:vAlign w:val="center"/>
          </w:tcPr>
          <w:p>
            <w:pPr>
              <w:ind w:firstLine="0" w:firstLineChars="0"/>
              <w:rPr>
                <w:sz w:val="18"/>
                <w:szCs w:val="18"/>
              </w:rPr>
            </w:pPr>
            <w:r>
              <w:rPr>
                <w:rFonts w:hint="eastAsia"/>
                <w:sz w:val="18"/>
                <w:szCs w:val="18"/>
              </w:rPr>
              <w:t xml:space="preserve">$git merge </w:t>
            </w:r>
            <w:r>
              <w:rPr>
                <w:rFonts w:hint="eastAsia"/>
                <w:i/>
                <w:sz w:val="18"/>
                <w:szCs w:val="18"/>
              </w:rPr>
              <w:t>branchname</w:t>
            </w:r>
          </w:p>
        </w:tc>
        <w:tc>
          <w:tcPr>
            <w:tcW w:w="1984" w:type="dxa"/>
            <w:vAlign w:val="center"/>
          </w:tcPr>
          <w:p>
            <w:pPr>
              <w:ind w:firstLine="0" w:firstLineChars="0"/>
              <w:rPr>
                <w:sz w:val="18"/>
                <w:szCs w:val="18"/>
              </w:rPr>
            </w:pPr>
            <w:r>
              <w:rPr>
                <w:rFonts w:hint="eastAsia"/>
                <w:sz w:val="18"/>
                <w:szCs w:val="18"/>
              </w:rPr>
              <w:t>合并分支到活动分支</w:t>
            </w:r>
          </w:p>
        </w:tc>
        <w:tc>
          <w:tcPr>
            <w:tcW w:w="2744" w:type="dxa"/>
            <w:vAlign w:val="center"/>
          </w:tcPr>
          <w:p>
            <w:pPr>
              <w:ind w:firstLine="0" w:firstLineChars="0"/>
              <w:rPr>
                <w:sz w:val="18"/>
                <w:szCs w:val="18"/>
              </w:rPr>
            </w:pPr>
            <w:r>
              <w:rPr>
                <w:rFonts w:hint="eastAsia"/>
                <w:sz w:val="18"/>
                <w:szCs w:val="18"/>
              </w:rPr>
              <w:t>merge branchname to HEAD</w:t>
            </w:r>
          </w:p>
        </w:tc>
      </w:tr>
      <w:tr>
        <w:trPr>
          <w:trHeight w:val="102" w:hRule="atLeast"/>
        </w:trPr>
        <w:tc>
          <w:tcPr>
            <w:tcW w:w="1708" w:type="dxa"/>
            <w:vMerge w:val="continue"/>
            <w:vAlign w:val="center"/>
          </w:tcPr>
          <w:p>
            <w:pPr>
              <w:ind w:firstLine="0" w:firstLineChars="0"/>
              <w:rPr>
                <w:b/>
                <w:sz w:val="18"/>
                <w:szCs w:val="18"/>
              </w:rPr>
            </w:pPr>
          </w:p>
        </w:tc>
        <w:tc>
          <w:tcPr>
            <w:tcW w:w="3396" w:type="dxa"/>
            <w:vAlign w:val="center"/>
          </w:tcPr>
          <w:p>
            <w:pPr>
              <w:ind w:firstLine="0" w:firstLineChars="0"/>
              <w:rPr>
                <w:sz w:val="18"/>
                <w:szCs w:val="18"/>
              </w:rPr>
            </w:pPr>
            <w:r>
              <w:rPr>
                <w:rFonts w:hint="eastAsia"/>
                <w:sz w:val="18"/>
                <w:szCs w:val="18"/>
              </w:rPr>
              <w:t xml:space="preserve">$git rm </w:t>
            </w:r>
            <w:r>
              <w:rPr>
                <w:rFonts w:hint="eastAsia"/>
                <w:i/>
                <w:sz w:val="18"/>
                <w:szCs w:val="18"/>
              </w:rPr>
              <w:t>filename</w:t>
            </w:r>
          </w:p>
        </w:tc>
        <w:tc>
          <w:tcPr>
            <w:tcW w:w="1984" w:type="dxa"/>
            <w:vAlign w:val="center"/>
          </w:tcPr>
          <w:p>
            <w:pPr>
              <w:ind w:firstLine="0" w:firstLineChars="0"/>
              <w:rPr>
                <w:sz w:val="18"/>
                <w:szCs w:val="18"/>
              </w:rPr>
            </w:pPr>
            <w:r>
              <w:rPr>
                <w:rFonts w:hint="eastAsia"/>
                <w:sz w:val="18"/>
                <w:szCs w:val="18"/>
              </w:rPr>
              <w:t>从版本库里删除文件</w:t>
            </w:r>
          </w:p>
        </w:tc>
        <w:tc>
          <w:tcPr>
            <w:tcW w:w="2744" w:type="dxa"/>
            <w:vAlign w:val="center"/>
          </w:tcPr>
          <w:p>
            <w:pPr>
              <w:ind w:firstLine="0" w:firstLineChars="0"/>
              <w:rPr>
                <w:sz w:val="18"/>
                <w:szCs w:val="18"/>
              </w:rPr>
            </w:pPr>
          </w:p>
        </w:tc>
      </w:tr>
      <w:tr>
        <w:trPr>
          <w:trHeight w:val="60" w:hRule="atLeast"/>
        </w:trPr>
        <w:tc>
          <w:tcPr>
            <w:tcW w:w="1708" w:type="dxa"/>
            <w:vMerge w:val="restart"/>
            <w:vAlign w:val="center"/>
          </w:tcPr>
          <w:p>
            <w:pPr>
              <w:ind w:firstLine="0" w:firstLineChars="0"/>
              <w:rPr>
                <w:b/>
                <w:sz w:val="18"/>
                <w:szCs w:val="18"/>
              </w:rPr>
            </w:pPr>
            <w:r>
              <w:rPr>
                <w:rFonts w:hint="eastAsia"/>
                <w:b/>
                <w:sz w:val="18"/>
                <w:szCs w:val="18"/>
              </w:rPr>
              <w:t>undo(撤销)</w:t>
            </w:r>
          </w:p>
        </w:tc>
        <w:tc>
          <w:tcPr>
            <w:tcW w:w="3396" w:type="dxa"/>
            <w:vAlign w:val="center"/>
          </w:tcPr>
          <w:p>
            <w:pPr>
              <w:ind w:firstLine="0" w:firstLineChars="0"/>
              <w:rPr>
                <w:sz w:val="18"/>
                <w:szCs w:val="18"/>
              </w:rPr>
            </w:pPr>
            <w:r>
              <w:rPr>
                <w:rFonts w:hint="eastAsia"/>
                <w:sz w:val="18"/>
                <w:szCs w:val="18"/>
              </w:rPr>
              <w:t>$git reset --hard HEAD</w:t>
            </w:r>
          </w:p>
        </w:tc>
        <w:tc>
          <w:tcPr>
            <w:tcW w:w="1984" w:type="dxa"/>
            <w:vAlign w:val="center"/>
          </w:tcPr>
          <w:p>
            <w:pPr>
              <w:ind w:firstLine="0" w:firstLineChars="0"/>
              <w:rPr>
                <w:sz w:val="18"/>
                <w:szCs w:val="18"/>
              </w:rPr>
            </w:pPr>
            <w:r>
              <w:rPr>
                <w:rFonts w:hint="eastAsia"/>
                <w:sz w:val="18"/>
                <w:szCs w:val="18"/>
              </w:rPr>
              <w:t>抛弃工作区所有改变</w:t>
            </w:r>
          </w:p>
        </w:tc>
        <w:tc>
          <w:tcPr>
            <w:tcW w:w="2744" w:type="dxa"/>
            <w:vAlign w:val="center"/>
          </w:tcPr>
          <w:p>
            <w:pPr>
              <w:ind w:firstLine="0" w:firstLineChars="0"/>
              <w:rPr>
                <w:sz w:val="18"/>
                <w:szCs w:val="18"/>
              </w:rPr>
            </w:pPr>
            <w:r>
              <w:rPr>
                <w:rFonts w:hint="eastAsia"/>
                <w:sz w:val="18"/>
                <w:szCs w:val="18"/>
              </w:rPr>
              <w:t>discard all local changes</w:t>
            </w: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checkout HEAD </w:t>
            </w:r>
            <w:r>
              <w:rPr>
                <w:rFonts w:hint="eastAsia"/>
                <w:i/>
                <w:sz w:val="18"/>
                <w:szCs w:val="18"/>
              </w:rPr>
              <w:t>filename</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--hard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r>
        <w:trPr>
          <w:trHeight w:val="60" w:hRule="atLeast"/>
        </w:trPr>
        <w:tc>
          <w:tcPr>
            <w:tcW w:w="1708" w:type="dxa"/>
            <w:vMerge w:val="continue"/>
            <w:vAlign w:val="center"/>
          </w:tcPr>
          <w:p>
            <w:pPr>
              <w:ind w:firstLine="0" w:firstLineChars="0"/>
              <w:rPr>
                <w:sz w:val="18"/>
                <w:szCs w:val="18"/>
              </w:rPr>
            </w:pPr>
          </w:p>
        </w:tc>
        <w:tc>
          <w:tcPr>
            <w:tcW w:w="3396" w:type="dxa"/>
            <w:vAlign w:val="center"/>
          </w:tcPr>
          <w:p>
            <w:pPr>
              <w:ind w:firstLine="0" w:firstLineChars="0"/>
              <w:rPr>
                <w:sz w:val="18"/>
                <w:szCs w:val="18"/>
              </w:rPr>
            </w:pPr>
            <w:r>
              <w:rPr>
                <w:rFonts w:hint="eastAsia"/>
                <w:sz w:val="18"/>
                <w:szCs w:val="18"/>
              </w:rPr>
              <w:t xml:space="preserve">$git reset </w:t>
            </w:r>
            <w:r>
              <w:rPr>
                <w:rFonts w:hint="eastAsia"/>
                <w:i/>
                <w:sz w:val="18"/>
                <w:szCs w:val="18"/>
              </w:rPr>
              <w:t>commit_id</w:t>
            </w:r>
          </w:p>
        </w:tc>
        <w:tc>
          <w:tcPr>
            <w:tcW w:w="1984" w:type="dxa"/>
            <w:vAlign w:val="center"/>
          </w:tcPr>
          <w:p>
            <w:pPr>
              <w:ind w:firstLine="0" w:firstLineChars="0"/>
              <w:rPr>
                <w:sz w:val="18"/>
                <w:szCs w:val="18"/>
              </w:rPr>
            </w:pPr>
          </w:p>
        </w:tc>
        <w:tc>
          <w:tcPr>
            <w:tcW w:w="2744" w:type="dxa"/>
            <w:vAlign w:val="center"/>
          </w:tcPr>
          <w:p>
            <w:pPr>
              <w:ind w:firstLine="0" w:firstLineChars="0"/>
              <w:rPr>
                <w:sz w:val="18"/>
                <w:szCs w:val="18"/>
              </w:rPr>
            </w:pPr>
          </w:p>
        </w:tc>
      </w:tr>
    </w:tbl>
    <w:p>
      <w:pPr>
        <w:ind w:firstLine="0" w:firstLineChars="0"/>
      </w:pPr>
    </w:p>
    <w:p>
      <w:pPr>
        <w:pStyle w:val="2"/>
      </w:pPr>
      <w:r>
        <w:t>3.G</w:t>
      </w:r>
      <w:r>
        <w:rPr>
          <w:rFonts w:hint="eastAsia"/>
        </w:rPr>
        <w:t>ithub的使用</w:t>
      </w:r>
    </w:p>
    <w:p>
      <w:pPr>
        <w:ind w:firstLine="420"/>
      </w:pPr>
      <w:r>
        <w:rPr>
          <w:rFonts w:hint="eastAsia"/>
        </w:rPr>
        <w:t>想要将代码共享在服务器上，以方便在不同的工作地点都能够对同一套代码进行管理，个人使用者不可避免的要使用到github。</w:t>
      </w:r>
    </w:p>
    <w:p>
      <w:pPr>
        <w:ind w:firstLine="420"/>
      </w:pPr>
      <w:r>
        <w:t>G</w:t>
      </w:r>
      <w:r>
        <w:rPr>
          <w:rFonts w:hint="eastAsia"/>
        </w:rPr>
        <w:t>ithub官网：</w:t>
      </w:r>
      <w:r>
        <w:fldChar w:fldCharType="begin"/>
      </w:r>
      <w:r>
        <w:instrText xml:space="preserve">HYPERLINK "https://github.com/" </w:instrText>
      </w:r>
      <w:r>
        <w:fldChar w:fldCharType="separate"/>
      </w:r>
      <w:r>
        <w:rPr>
          <w:rStyle w:val="27"/>
        </w:rPr>
        <w:t>https://github.com/</w:t>
      </w:r>
      <w:r>
        <w:fldChar w:fldCharType="end"/>
      </w:r>
      <w:r>
        <w:t>；</w:t>
      </w:r>
    </w:p>
    <w:p>
      <w:pPr>
        <w:ind w:firstLine="420"/>
      </w:pPr>
      <w:r>
        <w:rPr>
          <w:rFonts w:hint="eastAsia"/>
        </w:rPr>
        <w:t>创建用户是必须的操作，不做赘述。</w:t>
      </w:r>
    </w:p>
    <w:p>
      <w:pPr>
        <w:ind w:firstLine="420"/>
      </w:pPr>
      <w:r>
        <w:rPr>
          <w:rFonts w:hint="eastAsia"/>
        </w:rPr>
        <w:t>对于github上代码的上传和下载等操作，实际使用后作如下记录：</w:t>
      </w:r>
    </w:p>
    <w:p>
      <w:pPr>
        <w:pStyle w:val="5"/>
      </w:pPr>
      <w:r>
        <w:rPr>
          <w:rFonts w:hint="eastAsia"/>
        </w:rPr>
        <w:t>3.1.上传新的代码库</w:t>
      </w:r>
    </w:p>
    <w:p>
      <w:pPr>
        <w:ind w:firstLine="420"/>
      </w:pPr>
      <w:r>
        <w:rPr>
          <w:rFonts w:hint="eastAsia"/>
        </w:rPr>
        <w:t>要将一个目录上传到github上，可以在linux上直接执行，也可以在windows上通过模拟终端程序来实现:</w:t>
      </w:r>
    </w:p>
    <w:p>
      <w:pPr>
        <w:pStyle w:val="29"/>
        <w:numPr>
          <w:ilvl w:val="0"/>
          <w:numId w:val="10"/>
        </w:numPr>
        <w:ind w:firstLineChars="0"/>
      </w:pPr>
      <w:r>
        <w:rPr>
          <w:rFonts w:hint="eastAsia"/>
        </w:rPr>
        <w:t>linux上直接使用“sudo apt-get install git”按照git即可；</w:t>
      </w:r>
    </w:p>
    <w:p>
      <w:pPr>
        <w:pStyle w:val="29"/>
        <w:numPr>
          <w:ilvl w:val="0"/>
          <w:numId w:val="10"/>
        </w:numPr>
        <w:ind w:firstLineChars="0"/>
      </w:pPr>
      <w:r>
        <w:rPr>
          <w:rFonts w:hint="eastAsia"/>
        </w:rPr>
        <w:t>windows上下载msysgit后安装，之后就可以在任何目录通过右键找到“git bash here”，打开后即可同样通过命令行执行git操作；</w:t>
      </w:r>
    </w:p>
    <w:p>
      <w:pPr>
        <w:ind w:firstLine="420"/>
      </w:pPr>
    </w:p>
    <w:p>
      <w:pPr>
        <w:pStyle w:val="7"/>
        <w:ind w:left="420"/>
      </w:pPr>
      <w:r>
        <w:rPr>
          <w:rFonts w:hint="eastAsia"/>
        </w:rPr>
        <w:t>3.1.1.创建一个仓库</w:t>
      </w:r>
    </w:p>
    <w:p>
      <w:pPr>
        <w:ind w:firstLine="420"/>
      </w:pPr>
      <w:r>
        <w:rPr>
          <w:rFonts w:hint="eastAsia"/>
        </w:rPr>
        <w:t>要上传一部分代码到github上，首先要在github上创建一个新的代码仓库，这样github才能够为这个新上传的代码分配一个ssh路径，才能够执行上传的动作。</w:t>
      </w:r>
    </w:p>
    <w:p>
      <w:pPr>
        <w:ind w:firstLine="420"/>
      </w:pPr>
      <w:r>
        <w:rPr>
          <w:rFonts w:hint="eastAsia"/>
        </w:rPr>
        <w:t>在github上创建新的仓库极为简单：在个人主页中，找到“new repository”后，点击创建即可；</w:t>
      </w:r>
    </w:p>
    <w:p>
      <w:pPr>
        <w:ind w:firstLine="420"/>
      </w:pPr>
    </w:p>
    <w:p>
      <w:pPr>
        <w:pStyle w:val="7"/>
        <w:ind w:left="420"/>
      </w:pPr>
      <w:r>
        <w:rPr>
          <w:rFonts w:hint="eastAsia"/>
        </w:rPr>
        <w:t>3.1.2.创建ssh key</w:t>
      </w:r>
    </w:p>
    <w:p>
      <w:pPr>
        <w:ind w:firstLine="420"/>
      </w:pPr>
      <w:r>
        <w:rPr>
          <w:rFonts w:hint="eastAsia"/>
        </w:rPr>
        <w:t>可以有https和ssh两种方式与github交互，我使用的是ssh，较为推荐的也是ssh。</w:t>
      </w:r>
    </w:p>
    <w:p>
      <w:pPr>
        <w:ind w:firstLine="420"/>
      </w:pPr>
      <w:r>
        <w:rPr>
          <w:rFonts w:hint="eastAsia"/>
        </w:rPr>
        <w:t>本地要与github进行ssh交互，首先要在本地创建一个ssh key，之后将这个key注册给github上已经创建好的代码仓库，具体操作如下：</w:t>
      </w:r>
    </w:p>
    <w:p>
      <w:pPr>
        <w:pStyle w:val="9"/>
      </w:pPr>
      <w:r>
        <w:rPr>
          <w:rFonts w:hint="eastAsia"/>
        </w:rPr>
        <w:t>本地创建ssh key</w:t>
      </w:r>
    </w:p>
    <w:p>
      <w:pPr>
        <w:ind w:firstLine="420"/>
      </w:pPr>
      <w:r>
        <w:rPr>
          <w:rFonts w:hint="eastAsia"/>
        </w:rPr>
        <w:t xml:space="preserve">使用如下命令，在本地创建ssh key：ssh-keygen </w:t>
      </w:r>
      <w:r>
        <w:t>–</w:t>
      </w:r>
      <w:r>
        <w:rPr>
          <w:rFonts w:hint="eastAsia"/>
        </w:rPr>
        <w:t xml:space="preserve">t rsa </w:t>
      </w:r>
      <w:r>
        <w:t>–</w:t>
      </w:r>
      <w:r>
        <w:rPr>
          <w:rFonts w:hint="eastAsia"/>
        </w:rPr>
        <w:t xml:space="preserve">C </w:t>
      </w:r>
      <w:r>
        <w:t>“wujl_0351@163.com”</w:t>
      </w:r>
    </w:p>
    <w:p>
      <w:pPr>
        <w:ind w:firstLine="420"/>
      </w:pPr>
      <w:r>
        <w:rPr>
          <w:rFonts w:hint="eastAsia"/>
        </w:rPr>
        <w:t>创建时，会提示输入用户名密码等信息，不做任何输入，直接回车即可；</w:t>
      </w:r>
    </w:p>
    <w:p>
      <w:pPr>
        <w:ind w:firstLine="420"/>
      </w:pPr>
      <w:r>
        <w:rPr>
          <w:rFonts w:hint="eastAsia"/>
        </w:rPr>
        <w:t>一旦创建完成，将会在 ~/.ssh目录下生成两个key，查看id_rsa.pub文件内容如下：</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cat id_rsa.pub</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ssh-rsa AAAAB3NzaC1yc2EAAAADAQABAAABAQD9A0uSZVuDtyxAsZwd/nAMwz/1djmhwlIs/KrnkuconlTBYvSNFdS2DozROC99Jf9YQ04qJ5RwH9p1RCLMpo9/q3dgasRMyvhCBg7cRxiaGTVt2gBE2SIm2OMiJ8zYCntkkTfzan7q+A5ldpFGjS5HTZZC1kDUP4fMj+L8MLP0WDDYximlSwMuMEj2VVbMKin8dm5Ou+R1Sxi+bf2S/k9IcLtLmU2noBjBLeSu9cu/0bloHZ0lHbMMSdTa6I2kMsE0MffOwSA6lKzj9i2vwFPzsx94iBhIsoCTW/dB0Y2LxWXNFE32CDjCNZ4AwRJreT1OJjF/+cXM0ZIniTTrnjK7 wujl_0351@163.com</w:t>
      </w:r>
    </w:p>
    <w:p>
      <w:pPr>
        <w:ind w:firstLine="420"/>
      </w:pPr>
      <w:r>
        <w:rPr>
          <w:rFonts w:hint="eastAsia"/>
        </w:rPr>
        <w:t>这个key的内容就是github中需要使用到的；</w:t>
      </w:r>
    </w:p>
    <w:p>
      <w:pPr>
        <w:ind w:firstLine="420"/>
      </w:pPr>
    </w:p>
    <w:p>
      <w:pPr>
        <w:pStyle w:val="9"/>
      </w:pPr>
      <w:r>
        <w:rPr>
          <w:rFonts w:hint="eastAsia"/>
        </w:rPr>
        <w:t>将ssh key加入到代码仓库中</w:t>
      </w:r>
    </w:p>
    <w:p>
      <w:pPr>
        <w:ind w:firstLine="420"/>
      </w:pPr>
      <w:r>
        <w:rPr>
          <w:rFonts w:hint="eastAsia"/>
        </w:rPr>
        <w:t>在github的个人页面中，选择“view profile and more”后，进入settings页面，选择“SSH and GPG keys”栏，在SSH keys中选择New SSH key按钮后，将提示输入一个名字和一个key；名字可以按照你对代码仓库的使用者来自行输入，key就要输入上述的id_rsa.pub中的全部内容了。</w:t>
      </w:r>
    </w:p>
    <w:p>
      <w:pPr>
        <w:ind w:firstLine="420"/>
      </w:pPr>
      <w:r>
        <w:rPr>
          <w:rFonts w:hint="eastAsia"/>
        </w:rPr>
        <w:t>注意要输入的是全部内容！包括最前面的“ssh-rsa”，也包括最后的邮箱名字！</w:t>
      </w:r>
    </w:p>
    <w:p>
      <w:pPr>
        <w:ind w:firstLine="420"/>
      </w:pPr>
    </w:p>
    <w:p>
      <w:pPr>
        <w:pStyle w:val="9"/>
      </w:pPr>
      <w:r>
        <w:rPr>
          <w:rFonts w:hint="eastAsia"/>
        </w:rPr>
        <w:t>测试是否成功</w:t>
      </w:r>
    </w:p>
    <w:p>
      <w:pPr>
        <w:ind w:firstLine="420"/>
      </w:pPr>
      <w:r>
        <w:rPr>
          <w:rFonts w:hint="eastAsia"/>
        </w:rPr>
        <w:t>使用如下命令可以测试ssh是否添加成功：ssh -T git@github.com</w:t>
      </w:r>
    </w:p>
    <w:p>
      <w:pPr>
        <w:ind w:firstLine="420"/>
      </w:pPr>
      <w:r>
        <w:rPr>
          <w:rFonts w:hint="eastAsia"/>
        </w:rPr>
        <w:t>在没有成功添加key到github上的时候，其输出应该是：</w:t>
      </w:r>
    </w:p>
    <w:p>
      <w:pPr>
        <w:ind w:firstLine="420"/>
      </w:pPr>
      <w:r>
        <w:t>$ ssh -T git@github.com</w:t>
      </w:r>
    </w:p>
    <w:p>
      <w:pPr>
        <w:ind w:firstLine="420"/>
      </w:pPr>
      <w:r>
        <w:t>The authenticity of host 'github.com (192.30.253.112)' can't be established.</w:t>
      </w:r>
    </w:p>
    <w:p>
      <w:pPr>
        <w:ind w:firstLine="420"/>
      </w:pPr>
      <w:r>
        <w:t>RSA key fingerprint is SHA256:nThbg6kXUpJWGl7E1IGOCspRomTxdCARLviKw6E5SY8.</w:t>
      </w:r>
    </w:p>
    <w:p>
      <w:pPr>
        <w:ind w:firstLine="420"/>
      </w:pPr>
      <w:r>
        <w:t>Are you sure you want to continue connecting (yes/no)? yes</w:t>
      </w:r>
    </w:p>
    <w:p>
      <w:pPr>
        <w:ind w:firstLine="420"/>
      </w:pPr>
      <w:r>
        <w:t>Warning: Permanently added 'github.com,192.30.253.112' (RSA) to the list of known hosts.</w:t>
      </w:r>
    </w:p>
    <w:p>
      <w:pPr>
        <w:ind w:firstLine="420"/>
      </w:pPr>
      <w:r>
        <w:t>Permission denied (publickey).</w:t>
      </w:r>
    </w:p>
    <w:p>
      <w:pPr>
        <w:ind w:firstLine="420"/>
      </w:pPr>
      <w:r>
        <w:rPr>
          <w:rFonts w:hint="eastAsia"/>
        </w:rPr>
        <w:t>在成功添加到github上之后，其输出应该是:</w:t>
      </w:r>
    </w:p>
    <w:p>
      <w:pPr>
        <w:ind w:firstLine="420"/>
      </w:pPr>
      <w:r>
        <w:t>$ ssh -T git@github.com</w:t>
      </w:r>
    </w:p>
    <w:p>
      <w:pPr>
        <w:ind w:firstLine="420"/>
      </w:pPr>
      <w:r>
        <w:t>Hi EricJinleiWu! You've successfully authenticated, but GitHub does not provide shell access.</w:t>
      </w:r>
    </w:p>
    <w:p>
      <w:pPr>
        <w:ind w:firstLine="420"/>
      </w:pPr>
    </w:p>
    <w:p>
      <w:pPr>
        <w:pStyle w:val="7"/>
        <w:ind w:left="420"/>
      </w:pPr>
      <w:r>
        <w:rPr>
          <w:rFonts w:hint="eastAsia"/>
        </w:rPr>
        <w:t>3.1.3.本地代码提交</w:t>
      </w:r>
    </w:p>
    <w:p>
      <w:pPr>
        <w:ind w:firstLine="420"/>
      </w:pPr>
      <w:r>
        <w:rPr>
          <w:rFonts w:hint="eastAsia"/>
        </w:rPr>
        <w:t>要将本地代码提交到github上，首先要将本地代码置入git管理中。</w:t>
      </w:r>
    </w:p>
    <w:p>
      <w:pPr>
        <w:ind w:firstLine="420"/>
      </w:pPr>
      <w:r>
        <w:rPr>
          <w:rFonts w:hint="eastAsia"/>
        </w:rPr>
        <w:t>在要提交的代码目录中，执行如下命令：git init；执行该命令后，将在该目录下生成一个.git文件，这个文件中记录了git管理的所有信息；</w:t>
      </w:r>
    </w:p>
    <w:p>
      <w:pPr>
        <w:ind w:firstLine="420"/>
      </w:pPr>
      <w:r>
        <w:rPr>
          <w:rFonts w:hint="eastAsia"/>
        </w:rPr>
        <w:t>之后再改目录中，执行：git add *；可以将这个目录下的所有文件加入到git暂存区中，等待上传；</w:t>
      </w:r>
    </w:p>
    <w:p>
      <w:pPr>
        <w:ind w:firstLine="420"/>
      </w:pPr>
      <w:r>
        <w:rPr>
          <w:rFonts w:hint="eastAsia"/>
        </w:rPr>
        <w:t xml:space="preserve">最后执行：git commit -m </w:t>
      </w:r>
      <w:r>
        <w:t>“”；</w:t>
      </w:r>
      <w:r>
        <w:rPr>
          <w:rFonts w:hint="eastAsia"/>
        </w:rPr>
        <w:t>就可以将这个目录中的内容，加入到本地的git管理中；</w:t>
      </w:r>
    </w:p>
    <w:p>
      <w:pPr>
        <w:ind w:firstLine="420"/>
      </w:pPr>
    </w:p>
    <w:p>
      <w:pPr>
        <w:ind w:firstLine="420"/>
      </w:pPr>
      <w:r>
        <w:rPr>
          <w:rFonts w:hint="eastAsia"/>
        </w:rPr>
        <w:t>需要注意的是，由于windows、linux、macos对于一些符号的处理不同（最典型的就是换行符），因此执行add时如果出现大量的“</w:t>
      </w:r>
      <w:r>
        <w:t>LF will be replaced by CRLF in</w:t>
      </w:r>
      <w:r>
        <w:rPr>
          <w:rFonts w:hint="eastAsia"/>
        </w:rPr>
        <w:t xml:space="preserve"> </w:t>
      </w:r>
      <w:r>
        <w:t>…</w:t>
      </w:r>
      <w:r>
        <w:rPr>
          <w:rFonts w:hint="eastAsia"/>
        </w:rPr>
        <w:t>”，就是不同平台导致的。</w:t>
      </w:r>
    </w:p>
    <w:p>
      <w:pPr>
        <w:ind w:firstLine="420"/>
      </w:pPr>
      <w:r>
        <w:rPr>
          <w:rFonts w:hint="eastAsia"/>
        </w:rPr>
        <w:t>解决该问题的方法是：</w:t>
      </w:r>
      <w:r>
        <w:t>git config --global core.autocrlf false；</w:t>
      </w:r>
      <w:r>
        <w:rPr>
          <w:rFonts w:hint="eastAsia"/>
        </w:rPr>
        <w:t>这个命令可以将自动根据平台切换这些字符的处理方式这个特性置为false，那么再上传文件时就会将所有的文件按照原来的原始内容上传，不会做任何改动了。</w:t>
      </w:r>
    </w:p>
    <w:p>
      <w:pPr>
        <w:ind w:firstLine="420"/>
      </w:pPr>
    </w:p>
    <w:p>
      <w:pPr>
        <w:pStyle w:val="7"/>
        <w:ind w:left="420"/>
      </w:pPr>
      <w:r>
        <w:rPr>
          <w:rFonts w:hint="eastAsia"/>
        </w:rPr>
        <w:t>3.1.4.将本地代码提交到github仓库中</w:t>
      </w:r>
    </w:p>
    <w:p>
      <w:pPr>
        <w:ind w:firstLine="420"/>
      </w:pPr>
      <w:r>
        <w:rPr>
          <w:rFonts w:hint="eastAsia"/>
        </w:rPr>
        <w:t xml:space="preserve">首先，git config --global user.name </w:t>
      </w:r>
      <w:r>
        <w:t>“</w:t>
      </w:r>
      <w:r>
        <w:rPr>
          <w:rFonts w:hint="eastAsia"/>
        </w:rPr>
        <w:t>EricJinleiWu</w:t>
      </w:r>
      <w:r>
        <w:t>”</w:t>
      </w:r>
    </w:p>
    <w:p>
      <w:pPr>
        <w:ind w:firstLine="420"/>
      </w:pPr>
      <w:r>
        <w:rPr>
          <w:rFonts w:hint="eastAsia"/>
        </w:rPr>
        <w:t xml:space="preserve">第二，git config --global user.email </w:t>
      </w:r>
      <w:r>
        <w:t>“</w:t>
      </w:r>
      <w:r>
        <w:rPr>
          <w:rFonts w:hint="eastAsia"/>
        </w:rPr>
        <w:t>wujl_0351@163.com</w:t>
      </w:r>
      <w:r>
        <w:t>”</w:t>
      </w:r>
    </w:p>
    <w:p>
      <w:pPr>
        <w:ind w:firstLine="420"/>
      </w:pPr>
      <w:r>
        <w:rPr>
          <w:rFonts w:hint="eastAsia"/>
        </w:rPr>
        <w:t>这两步操作执行完之后，用户信息将被记录，之后在github上查询到的commit记录中，都会有这两个信息。</w:t>
      </w:r>
    </w:p>
    <w:p>
      <w:pPr>
        <w:ind w:firstLine="420"/>
      </w:pPr>
      <w:r>
        <w:rPr>
          <w:rFonts w:hint="eastAsia"/>
        </w:rPr>
        <w:t xml:space="preserve">第三，git remote add origin </w:t>
      </w:r>
      <w:r>
        <w:fldChar w:fldCharType="begin"/>
      </w:r>
      <w:r>
        <w:instrText xml:space="preserve">HYPERLINK "mailto:git@github.com:EricJinleiWu/moCodes.git" </w:instrText>
      </w:r>
      <w:r>
        <w:fldChar w:fldCharType="separate"/>
      </w:r>
      <w:r>
        <w:rPr>
          <w:rStyle w:val="27"/>
          <w:rFonts w:hint="eastAsia"/>
        </w:rPr>
        <w:t>git@github.com:EricJinleiWu/moCodes.git</w:t>
      </w:r>
      <w:r>
        <w:fldChar w:fldCharType="end"/>
      </w:r>
    </w:p>
    <w:p>
      <w:pPr>
        <w:ind w:firstLine="420"/>
      </w:pPr>
      <w:r>
        <w:rPr>
          <w:rFonts w:hint="eastAsia"/>
        </w:rPr>
        <w:t>第四，git push -u origin master</w:t>
      </w:r>
    </w:p>
    <w:p>
      <w:pPr>
        <w:ind w:firstLine="420"/>
      </w:pPr>
      <w:r>
        <w:rPr>
          <w:rFonts w:hint="eastAsia"/>
        </w:rPr>
        <w:t>执行完成后，github的个人主页上查看，此时就已经有了新提交的代码了。</w:t>
      </w:r>
    </w:p>
    <w:p>
      <w:pPr>
        <w:ind w:firstLine="420"/>
      </w:pPr>
    </w:p>
    <w:p>
      <w:pPr>
        <w:pStyle w:val="5"/>
      </w:pPr>
      <w:r>
        <w:rPr>
          <w:rFonts w:hint="eastAsia"/>
        </w:rPr>
        <w:t>3.2.从github上下载代码</w:t>
      </w:r>
    </w:p>
    <w:p>
      <w:pPr>
        <w:ind w:firstLine="420"/>
      </w:pPr>
      <w:r>
        <w:rPr>
          <w:rFonts w:hint="eastAsia"/>
        </w:rPr>
        <w:t xml:space="preserve">下载已有的代码仓库到本地来，除创建用户、ssh key等动作外，需要执行的命令是clone，例如：git clone </w:t>
      </w:r>
      <w:r>
        <w:t>…</w:t>
      </w:r>
      <w:r>
        <w:rPr>
          <w:rFonts w:hint="eastAsia"/>
        </w:rPr>
        <w:t>/.git；</w:t>
      </w:r>
    </w:p>
    <w:p>
      <w:pPr>
        <w:ind w:firstLine="420"/>
      </w:pPr>
    </w:p>
    <w:p>
      <w:pPr>
        <w:pStyle w:val="2"/>
      </w:pPr>
      <w:r>
        <w:rPr>
          <w:rFonts w:hint="eastAsia"/>
        </w:rPr>
        <w:t>4.MyFAQ</w:t>
      </w:r>
    </w:p>
    <w:p>
      <w:pPr>
        <w:pStyle w:val="5"/>
      </w:pPr>
      <w:r>
        <w:rPr>
          <w:rFonts w:hint="eastAsia"/>
        </w:rPr>
        <w:t>4.1.同步最新代码到github出错</w:t>
      </w:r>
    </w:p>
    <w:p>
      <w:pPr>
        <w:ind w:firstLine="420"/>
      </w:pPr>
      <w:r>
        <w:rPr>
          <w:rFonts w:hint="eastAsia"/>
        </w:rPr>
        <w:t>代码修改后，在本地执行了git add和git commit，将其作为本地版本记录存储成功后，执行git push命令向github同步时出错：</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git push origin master</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To 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 xml:space="preserve"> ! [rejected]        master -&gt; master (fetch first)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error: failed to push some refs to 'git@github.com:EricJinleiWu/moCodes.git'</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Updates were rejected because the remote contains work that you do</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not have locally. This is usually caused by another repository pushing</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to the same ref. You may want to first integrate the remote changes</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(e.g., 'git pull ...') before pushing again.</w:t>
      </w:r>
    </w:p>
    <w:p>
      <w:pPr>
        <w:autoSpaceDE w:val="0"/>
        <w:autoSpaceDN w:val="0"/>
        <w:adjustRightInd w:val="0"/>
        <w:spacing w:line="240" w:lineRule="auto"/>
        <w:ind w:firstLine="0" w:firstLineChars="0"/>
        <w:jc w:val="left"/>
        <w:rPr>
          <w:rFonts w:ascii="Lucida Console" w:hAnsi="Lucida Console" w:cs="Lucida Console"/>
          <w:kern w:val="0"/>
          <w:sz w:val="18"/>
          <w:szCs w:val="18"/>
        </w:rPr>
      </w:pPr>
      <w:r>
        <w:rPr>
          <w:rFonts w:ascii="Lucida Console" w:hAnsi="Lucida Console" w:cs="Lucida Console"/>
          <w:kern w:val="0"/>
          <w:sz w:val="18"/>
          <w:szCs w:val="18"/>
        </w:rPr>
        <w:t>hint: See the 'Note about fast-forwards' in 'git push --help' for details.</w:t>
      </w:r>
    </w:p>
    <w:p>
      <w:pPr>
        <w:ind w:firstLine="420"/>
        <w:rPr>
          <w:rFonts w:ascii="Lucida Console" w:hAnsi="Lucida Console" w:cs="Lucida Console"/>
          <w:kern w:val="0"/>
          <w:sz w:val="18"/>
          <w:szCs w:val="18"/>
        </w:rPr>
      </w:pPr>
      <w:r>
        <w:rPr>
          <w:rFonts w:hint="eastAsia"/>
        </w:rPr>
        <w:t>网上查询后发现出现该原因是没有远程同步github上的版本，需要首先：</w:t>
      </w:r>
      <w:r>
        <w:rPr>
          <w:rFonts w:ascii="Lucida Console" w:hAnsi="Lucida Console" w:cs="Lucida Console"/>
          <w:kern w:val="0"/>
          <w:sz w:val="18"/>
          <w:szCs w:val="18"/>
        </w:rPr>
        <w:t>git pu</w:t>
      </w:r>
      <w:r>
        <w:rPr>
          <w:rFonts w:hint="eastAsia" w:ascii="Lucida Console" w:hAnsi="Lucida Console" w:cs="Lucida Console"/>
          <w:kern w:val="0"/>
          <w:sz w:val="18"/>
          <w:szCs w:val="18"/>
        </w:rPr>
        <w:t>ll</w:t>
      </w:r>
      <w:r>
        <w:rPr>
          <w:rFonts w:ascii="Lucida Console" w:hAnsi="Lucida Console" w:cs="Lucida Console"/>
          <w:kern w:val="0"/>
          <w:sz w:val="18"/>
          <w:szCs w:val="18"/>
        </w:rPr>
        <w:t xml:space="preserve"> origin master；</w:t>
      </w:r>
      <w:r>
        <w:rPr>
          <w:rFonts w:hint="eastAsia" w:ascii="Lucida Console" w:hAnsi="Lucida Console" w:cs="Lucida Console"/>
          <w:kern w:val="0"/>
          <w:sz w:val="18"/>
          <w:szCs w:val="18"/>
        </w:rPr>
        <w:t>之后再执行push命令即可成功。</w:t>
      </w:r>
    </w:p>
    <w:p>
      <w:pPr>
        <w:ind w:firstLine="420"/>
      </w:pPr>
      <w:r>
        <w:rPr>
          <w:rFonts w:hint="eastAsia"/>
        </w:rPr>
        <w:t>出现这个的原因，是我在github上增加了一个readme文档，但是本地没有同步这个文件，导致出现了冲突。后来没有文件冲突的情况下进行push，都没有出现过这个错误。</w:t>
      </w:r>
    </w:p>
    <w:p>
      <w:pPr>
        <w:ind w:firstLine="420"/>
      </w:pPr>
    </w:p>
    <w:p>
      <w:pPr>
        <w:ind w:firstLine="420"/>
      </w:pPr>
    </w:p>
    <w:p>
      <w:pPr>
        <w:pStyle w:val="23"/>
      </w:pPr>
      <w:r>
        <w:rPr>
          <w:rFonts w:hint="eastAsia"/>
        </w:rPr>
        <w:t>VIM使用</w:t>
      </w:r>
    </w:p>
    <w:p>
      <w:pPr>
        <w:pStyle w:val="2"/>
      </w:pPr>
      <w:r>
        <w:rPr>
          <w:rFonts w:hint="eastAsia"/>
        </w:rPr>
        <w:t>1.VIM简明教程</w:t>
      </w:r>
    </w:p>
    <w:p>
      <w:pPr>
        <w:ind w:firstLine="420"/>
      </w:pPr>
      <w:r>
        <w:rPr>
          <w:rFonts w:hint="eastAsia"/>
        </w:rPr>
        <w:t>网上博客找到的vim的教程，相对来说较为简单明了，网址：</w:t>
      </w:r>
      <w:r>
        <w:fldChar w:fldCharType="begin"/>
      </w:r>
      <w:r>
        <w:instrText xml:space="preserve">HYPERLINK "http://blog.csdn.net/niushuai666/article/details/7275406" </w:instrText>
      </w:r>
      <w:r>
        <w:fldChar w:fldCharType="separate"/>
      </w:r>
      <w:r>
        <w:rPr>
          <w:rStyle w:val="27"/>
        </w:rPr>
        <w:t>http://blog.csdn.net/niushuai666/article/details/7275406</w:t>
      </w:r>
      <w:r>
        <w:fldChar w:fldCharType="end"/>
      </w:r>
      <w:r>
        <w:rPr>
          <w:rFonts w:hint="eastAsia"/>
        </w:rPr>
        <w:t>。该博客是翻译的国外牛人的，国外牛人的原地址：</w:t>
      </w:r>
      <w:r>
        <w:fldChar w:fldCharType="begin"/>
      </w:r>
      <w:r>
        <w:instrText xml:space="preserve">HYPERLINK "http://yannesposito.com/Scratch/en/blog/Learn-Vim-Progressively/" </w:instrText>
      </w:r>
      <w:r>
        <w:fldChar w:fldCharType="separate"/>
      </w:r>
      <w:r>
        <w:rPr>
          <w:rStyle w:val="27"/>
        </w:rPr>
        <w:t>http://yannesposito.com/Scratch/en/blog/Learn-Vim-Progressively/</w:t>
      </w:r>
      <w:r>
        <w:fldChar w:fldCharType="end"/>
      </w:r>
      <w:r>
        <w:rPr>
          <w:rFonts w:hint="eastAsia"/>
        </w:rPr>
        <w:t>。</w:t>
      </w:r>
    </w:p>
    <w:p>
      <w:pPr>
        <w:ind w:firstLine="420"/>
      </w:pPr>
      <w:r>
        <w:rPr>
          <w:rFonts w:hint="eastAsia"/>
        </w:rPr>
        <w:t>其推荐的vim学习分成了四个等级：存活，感觉良好，觉得更好、更快、更强，使用vim的超能力。</w:t>
      </w:r>
    </w:p>
    <w:p>
      <w:pPr>
        <w:pStyle w:val="5"/>
      </w:pPr>
      <w:r>
        <w:rPr>
          <w:rFonts w:hint="eastAsia"/>
        </w:rPr>
        <w:t>1.1.存活</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872"/>
        <w:gridCol w:w="2841"/>
      </w:tblGrid>
      <w:tr>
        <w:tc>
          <w:tcPr>
            <w:tcW w:w="1809" w:type="dxa"/>
            <w:vAlign w:val="center"/>
          </w:tcPr>
          <w:p>
            <w:pPr>
              <w:ind w:firstLine="0" w:firstLineChars="0"/>
              <w:jc w:val="center"/>
              <w:rPr>
                <w:b/>
              </w:rPr>
            </w:pPr>
            <w:r>
              <w:rPr>
                <w:rFonts w:hint="eastAsia"/>
                <w:b/>
              </w:rPr>
              <w:t>命令符</w:t>
            </w:r>
          </w:p>
        </w:tc>
        <w:tc>
          <w:tcPr>
            <w:tcW w:w="3872" w:type="dxa"/>
            <w:vAlign w:val="center"/>
          </w:tcPr>
          <w:p>
            <w:pPr>
              <w:ind w:firstLine="0" w:firstLineChars="0"/>
              <w:jc w:val="center"/>
              <w:rPr>
                <w:b/>
              </w:rPr>
            </w:pPr>
            <w:r>
              <w:rPr>
                <w:rFonts w:hint="eastAsia"/>
                <w:b/>
              </w:rPr>
              <w:t>含义</w:t>
            </w:r>
          </w:p>
        </w:tc>
        <w:tc>
          <w:tcPr>
            <w:tcW w:w="2841" w:type="dxa"/>
            <w:vAlign w:val="center"/>
          </w:tcPr>
          <w:p>
            <w:pPr>
              <w:ind w:firstLine="0" w:firstLineChars="0"/>
              <w:jc w:val="center"/>
              <w:rPr>
                <w:b/>
              </w:rPr>
            </w:pPr>
            <w:r>
              <w:rPr>
                <w:rFonts w:hint="eastAsia"/>
                <w:b/>
              </w:rPr>
              <w:t>备注</w:t>
            </w:r>
          </w:p>
        </w:tc>
      </w:tr>
      <w:tr>
        <w:tc>
          <w:tcPr>
            <w:tcW w:w="1809" w:type="dxa"/>
            <w:vAlign w:val="top"/>
          </w:tcPr>
          <w:p>
            <w:pPr>
              <w:ind w:firstLine="0" w:firstLineChars="0"/>
            </w:pPr>
            <w:r>
              <w:rPr>
                <w:rFonts w:hint="eastAsia"/>
              </w:rPr>
              <w:t>i</w:t>
            </w:r>
          </w:p>
        </w:tc>
        <w:tc>
          <w:tcPr>
            <w:tcW w:w="3872" w:type="dxa"/>
            <w:vAlign w:val="top"/>
          </w:tcPr>
          <w:p>
            <w:pPr>
              <w:ind w:firstLine="0" w:firstLineChars="0"/>
            </w:pPr>
            <w:r>
              <w:rPr>
                <w:rFonts w:hint="eastAsia"/>
              </w:rPr>
              <w:t>从normal模式进入insert模式，光标位于当前位置</w:t>
            </w:r>
          </w:p>
        </w:tc>
        <w:tc>
          <w:tcPr>
            <w:tcW w:w="2841" w:type="dxa"/>
            <w:vAlign w:val="top"/>
          </w:tcPr>
          <w:p>
            <w:pPr>
              <w:ind w:firstLine="0" w:firstLineChars="0"/>
            </w:pPr>
            <w:r>
              <w:rPr>
                <w:rFonts w:hint="eastAsia"/>
              </w:rPr>
              <w:t>“a”同样进入insert模式，光标位于下一个字符处</w:t>
            </w:r>
          </w:p>
        </w:tc>
      </w:tr>
      <w:tr>
        <w:tc>
          <w:tcPr>
            <w:tcW w:w="1809" w:type="dxa"/>
            <w:vAlign w:val="top"/>
          </w:tcPr>
          <w:p>
            <w:pPr>
              <w:ind w:firstLine="0" w:firstLineChars="0"/>
            </w:pPr>
            <w:r>
              <w:rPr>
                <w:rFonts w:hint="eastAsia"/>
              </w:rPr>
              <w:t>x</w:t>
            </w:r>
          </w:p>
        </w:tc>
        <w:tc>
          <w:tcPr>
            <w:tcW w:w="3872" w:type="dxa"/>
            <w:vAlign w:val="top"/>
          </w:tcPr>
          <w:p>
            <w:pPr>
              <w:ind w:firstLine="0" w:firstLineChars="0"/>
            </w:pPr>
            <w:r>
              <w:rPr>
                <w:rFonts w:hint="eastAsia"/>
              </w:rPr>
              <w:t>删除当前光标所在的一个字符</w:t>
            </w:r>
          </w:p>
        </w:tc>
        <w:tc>
          <w:tcPr>
            <w:tcW w:w="2841" w:type="dxa"/>
            <w:vAlign w:val="top"/>
          </w:tcPr>
          <w:p>
            <w:pPr>
              <w:ind w:firstLine="0" w:firstLineChars="0"/>
            </w:pPr>
          </w:p>
        </w:tc>
      </w:tr>
      <w:tr>
        <w:tc>
          <w:tcPr>
            <w:tcW w:w="1809" w:type="dxa"/>
            <w:vAlign w:val="top"/>
          </w:tcPr>
          <w:p>
            <w:pPr>
              <w:ind w:firstLine="0" w:firstLineChars="0"/>
            </w:pPr>
            <w:r>
              <w:rPr>
                <w:rFonts w:hint="eastAsia"/>
              </w:rPr>
              <w:t>:wq</w:t>
            </w:r>
          </w:p>
        </w:tc>
        <w:tc>
          <w:tcPr>
            <w:tcW w:w="3872" w:type="dxa"/>
            <w:vAlign w:val="top"/>
          </w:tcPr>
          <w:p>
            <w:pPr>
              <w:ind w:firstLine="0" w:firstLineChars="0"/>
            </w:pPr>
            <w:r>
              <w:rPr>
                <w:rFonts w:hint="eastAsia"/>
              </w:rPr>
              <w:t>保存退出；:w，保存；:q，退出；</w:t>
            </w:r>
          </w:p>
        </w:tc>
        <w:tc>
          <w:tcPr>
            <w:tcW w:w="2841" w:type="dxa"/>
            <w:vAlign w:val="top"/>
          </w:tcPr>
          <w:p>
            <w:pPr>
              <w:ind w:firstLine="0" w:firstLineChars="0"/>
            </w:pPr>
          </w:p>
        </w:tc>
      </w:tr>
      <w:tr>
        <w:tc>
          <w:tcPr>
            <w:tcW w:w="1809" w:type="dxa"/>
            <w:vAlign w:val="top"/>
          </w:tcPr>
          <w:p>
            <w:pPr>
              <w:ind w:firstLine="0" w:firstLineChars="0"/>
            </w:pPr>
            <w:r>
              <w:rPr>
                <w:rFonts w:hint="eastAsia"/>
              </w:rPr>
              <w:t>dd</w:t>
            </w:r>
          </w:p>
        </w:tc>
        <w:tc>
          <w:tcPr>
            <w:tcW w:w="3872" w:type="dxa"/>
            <w:vAlign w:val="top"/>
          </w:tcPr>
          <w:p>
            <w:pPr>
              <w:ind w:firstLine="0" w:firstLineChars="0"/>
            </w:pPr>
            <w:r>
              <w:rPr>
                <w:rFonts w:hint="eastAsia"/>
              </w:rPr>
              <w:t>删除当前行，并将删除的内容复制到剪贴板</w:t>
            </w:r>
          </w:p>
        </w:tc>
        <w:tc>
          <w:tcPr>
            <w:tcW w:w="2841" w:type="dxa"/>
            <w:vAlign w:val="top"/>
          </w:tcPr>
          <w:p>
            <w:pPr>
              <w:ind w:firstLine="0" w:firstLineChars="0"/>
            </w:pPr>
          </w:p>
        </w:tc>
      </w:tr>
      <w:tr>
        <w:tc>
          <w:tcPr>
            <w:tcW w:w="1809" w:type="dxa"/>
            <w:vAlign w:val="top"/>
          </w:tcPr>
          <w:p>
            <w:pPr>
              <w:ind w:firstLine="0" w:firstLineChars="0"/>
            </w:pPr>
            <w:r>
              <w:rPr>
                <w:rFonts w:hint="eastAsia"/>
              </w:rPr>
              <w:t>p</w:t>
            </w:r>
          </w:p>
        </w:tc>
        <w:tc>
          <w:tcPr>
            <w:tcW w:w="3872" w:type="dxa"/>
            <w:vAlign w:val="top"/>
          </w:tcPr>
          <w:p>
            <w:pPr>
              <w:ind w:firstLine="0" w:firstLineChars="0"/>
            </w:pPr>
            <w:r>
              <w:rPr>
                <w:rFonts w:hint="eastAsia"/>
              </w:rPr>
              <w:t>将剪贴板的内容粘贴到当前位置</w:t>
            </w:r>
          </w:p>
        </w:tc>
        <w:tc>
          <w:tcPr>
            <w:tcW w:w="2841" w:type="dxa"/>
            <w:vAlign w:val="top"/>
          </w:tcPr>
          <w:p>
            <w:pPr>
              <w:ind w:firstLine="0" w:firstLineChars="0"/>
            </w:pPr>
          </w:p>
        </w:tc>
      </w:tr>
      <w:tr>
        <w:tc>
          <w:tcPr>
            <w:tcW w:w="1809" w:type="dxa"/>
            <w:vAlign w:val="top"/>
          </w:tcPr>
          <w:p>
            <w:pPr>
              <w:ind w:firstLine="0" w:firstLineChars="0"/>
            </w:pPr>
            <w:r>
              <w:rPr>
                <w:rFonts w:hint="eastAsia"/>
              </w:rPr>
              <w:t>hjkl</w:t>
            </w:r>
          </w:p>
        </w:tc>
        <w:tc>
          <w:tcPr>
            <w:tcW w:w="3872" w:type="dxa"/>
            <w:vAlign w:val="top"/>
          </w:tcPr>
          <w:p>
            <w:pPr>
              <w:ind w:firstLine="0" w:firstLineChars="0"/>
            </w:pPr>
            <w:r>
              <w:rPr>
                <w:rFonts w:hint="eastAsia"/>
              </w:rPr>
              <w:t>上下左右，也可以使用小键盘的上下左右键实现</w:t>
            </w:r>
          </w:p>
        </w:tc>
        <w:tc>
          <w:tcPr>
            <w:tcW w:w="2841" w:type="dxa"/>
            <w:vAlign w:val="top"/>
          </w:tcPr>
          <w:p>
            <w:pPr>
              <w:ind w:firstLine="0" w:firstLineChars="0"/>
            </w:pPr>
            <w:r>
              <w:rPr>
                <w:rFonts w:hint="eastAsia"/>
              </w:rPr>
              <w:t>推荐使用hjkl实现，但不强制</w:t>
            </w:r>
          </w:p>
        </w:tc>
      </w:tr>
      <w:tr>
        <w:tc>
          <w:tcPr>
            <w:tcW w:w="1809" w:type="dxa"/>
            <w:vAlign w:val="top"/>
          </w:tcPr>
          <w:p>
            <w:pPr>
              <w:ind w:firstLine="0" w:firstLineChars="0"/>
            </w:pPr>
            <w:r>
              <w:rPr>
                <w:rFonts w:hint="eastAsia"/>
              </w:rPr>
              <w:t>:help &lt;command&gt;</w:t>
            </w:r>
          </w:p>
        </w:tc>
        <w:tc>
          <w:tcPr>
            <w:tcW w:w="3872" w:type="dxa"/>
            <w:vAlign w:val="top"/>
          </w:tcPr>
          <w:p>
            <w:pPr>
              <w:ind w:firstLine="0" w:firstLineChars="0"/>
            </w:pPr>
            <w:r>
              <w:rPr>
                <w:rFonts w:hint="eastAsia"/>
              </w:rPr>
              <w:t>对某个命令的帮助信息</w:t>
            </w:r>
          </w:p>
        </w:tc>
        <w:tc>
          <w:tcPr>
            <w:tcW w:w="2841" w:type="dxa"/>
            <w:vAlign w:val="top"/>
          </w:tcPr>
          <w:p>
            <w:pPr>
              <w:ind w:firstLine="0" w:firstLineChars="0"/>
            </w:pPr>
            <w:r>
              <w:rPr>
                <w:rFonts w:hint="eastAsia"/>
              </w:rPr>
              <w:t>可以不跟command；退出需:q</w:t>
            </w:r>
          </w:p>
        </w:tc>
      </w:tr>
    </w:tbl>
    <w:p>
      <w:pPr>
        <w:pStyle w:val="5"/>
      </w:pPr>
      <w:r>
        <w:rPr>
          <w:rFonts w:hint="eastAsia"/>
        </w:rPr>
        <w:t>1.2.感觉良好</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1553"/>
        <w:gridCol w:w="2977"/>
        <w:gridCol w:w="1893"/>
      </w:tblGrid>
      <w:tr>
        <w:tc>
          <w:tcPr>
            <w:tcW w:w="2099" w:type="dxa"/>
            <w:vAlign w:val="center"/>
          </w:tcPr>
          <w:p>
            <w:pPr>
              <w:ind w:firstLine="0" w:firstLineChars="0"/>
              <w:jc w:val="center"/>
              <w:rPr>
                <w:b/>
              </w:rPr>
            </w:pPr>
            <w:r>
              <w:rPr>
                <w:rFonts w:hint="eastAsia"/>
                <w:b/>
              </w:rPr>
              <w:t>类别</w:t>
            </w:r>
          </w:p>
        </w:tc>
        <w:tc>
          <w:tcPr>
            <w:tcW w:w="1553"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1893" w:type="dxa"/>
            <w:vAlign w:val="center"/>
          </w:tcPr>
          <w:p>
            <w:pPr>
              <w:ind w:firstLine="0" w:firstLineChars="0"/>
              <w:jc w:val="center"/>
              <w:rPr>
                <w:b/>
              </w:rPr>
            </w:pPr>
            <w:r>
              <w:rPr>
                <w:rFonts w:hint="eastAsia"/>
                <w:b/>
              </w:rPr>
              <w:t>备注</w:t>
            </w:r>
          </w:p>
        </w:tc>
      </w:tr>
      <w:tr>
        <w:trPr>
          <w:trHeight w:val="120" w:hRule="atLeast"/>
        </w:trPr>
        <w:tc>
          <w:tcPr>
            <w:tcW w:w="2099" w:type="dxa"/>
            <w:vMerge w:val="restart"/>
            <w:vAlign w:val="center"/>
          </w:tcPr>
          <w:p>
            <w:pPr>
              <w:ind w:firstLine="0" w:firstLineChars="0"/>
              <w:jc w:val="center"/>
              <w:rPr>
                <w:b/>
              </w:rPr>
            </w:pPr>
            <w:r>
              <w:rPr>
                <w:rFonts w:hint="eastAsia"/>
                <w:b/>
              </w:rPr>
              <w:t>各种插入模式</w:t>
            </w:r>
          </w:p>
        </w:tc>
        <w:tc>
          <w:tcPr>
            <w:tcW w:w="1553" w:type="dxa"/>
            <w:vAlign w:val="top"/>
          </w:tcPr>
          <w:p>
            <w:pPr>
              <w:ind w:firstLine="0" w:firstLineChars="0"/>
            </w:pPr>
            <w:r>
              <w:rPr>
                <w:rFonts w:hint="eastAsia"/>
              </w:rPr>
              <w:t>a</w:t>
            </w:r>
          </w:p>
        </w:tc>
        <w:tc>
          <w:tcPr>
            <w:tcW w:w="2977" w:type="dxa"/>
            <w:vAlign w:val="top"/>
          </w:tcPr>
          <w:p>
            <w:pPr>
              <w:ind w:firstLine="0" w:firstLineChars="0"/>
            </w:pPr>
            <w:r>
              <w:rPr>
                <w:rFonts w:hint="eastAsia"/>
              </w:rPr>
              <w:t>光标后插入</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当前行后插入新行</w:t>
            </w:r>
          </w:p>
        </w:tc>
        <w:tc>
          <w:tcPr>
            <w:tcW w:w="1893" w:type="dxa"/>
            <w:vAlign w:val="top"/>
          </w:tcPr>
          <w:p>
            <w:pPr>
              <w:ind w:firstLine="0" w:firstLineChars="0"/>
            </w:pPr>
          </w:p>
        </w:tc>
      </w:tr>
      <w:tr>
        <w:trPr>
          <w:trHeight w:val="12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O</w:t>
            </w:r>
          </w:p>
        </w:tc>
        <w:tc>
          <w:tcPr>
            <w:tcW w:w="2977" w:type="dxa"/>
            <w:vAlign w:val="top"/>
          </w:tcPr>
          <w:p>
            <w:pPr>
              <w:ind w:firstLine="0" w:firstLineChars="0"/>
            </w:pPr>
            <w:r>
              <w:rPr>
                <w:rFonts w:hint="eastAsia"/>
              </w:rPr>
              <w:t>当前行前插入新行</w:t>
            </w:r>
          </w:p>
        </w:tc>
        <w:tc>
          <w:tcPr>
            <w:tcW w:w="1893" w:type="dxa"/>
            <w:vAlign w:val="top"/>
          </w:tcPr>
          <w:p>
            <w:pPr>
              <w:ind w:firstLine="0" w:firstLineChars="0"/>
            </w:pPr>
          </w:p>
        </w:tc>
      </w:tr>
      <w:tr>
        <w:trPr>
          <w:trHeight w:val="72" w:hRule="atLeast"/>
        </w:trPr>
        <w:tc>
          <w:tcPr>
            <w:tcW w:w="2099" w:type="dxa"/>
            <w:vMerge w:val="restart"/>
            <w:vAlign w:val="center"/>
          </w:tcPr>
          <w:p>
            <w:pPr>
              <w:ind w:firstLine="0" w:firstLineChars="0"/>
              <w:jc w:val="center"/>
              <w:rPr>
                <w:b/>
              </w:rPr>
            </w:pPr>
            <w:r>
              <w:rPr>
                <w:rFonts w:hint="eastAsia"/>
                <w:b/>
              </w:rPr>
              <w:t>简单的移动光标</w:t>
            </w:r>
          </w:p>
        </w:tc>
        <w:tc>
          <w:tcPr>
            <w:tcW w:w="1553" w:type="dxa"/>
            <w:vAlign w:val="top"/>
          </w:tcPr>
          <w:p>
            <w:pPr>
              <w:ind w:firstLine="0" w:firstLineChars="0"/>
            </w:pPr>
            <w:r>
              <w:rPr>
                <w:rFonts w:hint="eastAsia"/>
              </w:rPr>
              <w:t>0</w:t>
            </w:r>
          </w:p>
        </w:tc>
        <w:tc>
          <w:tcPr>
            <w:tcW w:w="2977" w:type="dxa"/>
            <w:vAlign w:val="top"/>
          </w:tcPr>
          <w:p>
            <w:pPr>
              <w:ind w:firstLine="0" w:firstLineChars="0"/>
            </w:pPr>
            <w:r>
              <w:rPr>
                <w:rFonts w:hint="eastAsia"/>
              </w:rPr>
              <w:t>到行头</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到本行第一个非blank字符</w:t>
            </w:r>
          </w:p>
        </w:tc>
        <w:tc>
          <w:tcPr>
            <w:tcW w:w="1893" w:type="dxa"/>
            <w:vAlign w:val="top"/>
          </w:tcPr>
          <w:p>
            <w:pPr>
              <w:ind w:firstLine="0" w:firstLineChars="0"/>
            </w:pPr>
            <w:r>
              <w:rPr>
                <w:rFonts w:hint="eastAsia"/>
              </w:rPr>
              <w:t>blank指空格、tab、换行、回车等</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w:t>
            </w:r>
          </w:p>
        </w:tc>
        <w:tc>
          <w:tcPr>
            <w:tcW w:w="2977" w:type="dxa"/>
            <w:vAlign w:val="top"/>
          </w:tcPr>
          <w:p>
            <w:pPr>
              <w:ind w:firstLine="0" w:firstLineChars="0"/>
            </w:pPr>
            <w:r>
              <w:rPr>
                <w:rFonts w:hint="eastAsia"/>
              </w:rPr>
              <w:t>到本行行尾</w:t>
            </w:r>
          </w:p>
        </w:tc>
        <w:tc>
          <w:tcPr>
            <w:tcW w:w="1893" w:type="dxa"/>
            <w:vAlign w:val="top"/>
          </w:tcPr>
          <w:p>
            <w:pPr>
              <w:ind w:firstLine="0" w:firstLineChars="0"/>
            </w:pP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g_</w:t>
            </w:r>
          </w:p>
        </w:tc>
        <w:tc>
          <w:tcPr>
            <w:tcW w:w="2977" w:type="dxa"/>
            <w:vAlign w:val="top"/>
          </w:tcPr>
          <w:p>
            <w:pPr>
              <w:ind w:firstLine="0" w:firstLineChars="0"/>
            </w:pPr>
            <w:r>
              <w:rPr>
                <w:rFonts w:hint="eastAsia"/>
              </w:rPr>
              <w:t>到本行最后一个非blank字符</w:t>
            </w:r>
          </w:p>
        </w:tc>
        <w:tc>
          <w:tcPr>
            <w:tcW w:w="1893" w:type="dxa"/>
            <w:vAlign w:val="top"/>
          </w:tcPr>
          <w:p>
            <w:pPr>
              <w:ind w:firstLine="0" w:firstLineChars="0"/>
            </w:pPr>
            <w:r>
              <w:rPr>
                <w:rFonts w:hint="eastAsia"/>
              </w:rPr>
              <w:t>blank同上</w:t>
            </w:r>
          </w:p>
        </w:tc>
      </w:tr>
      <w:tr>
        <w:trPr>
          <w:trHeight w:val="72"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/pattern</w:t>
            </w:r>
          </w:p>
        </w:tc>
        <w:tc>
          <w:tcPr>
            <w:tcW w:w="2977" w:type="dxa"/>
            <w:vAlign w:val="top"/>
          </w:tcPr>
          <w:p>
            <w:pPr>
              <w:ind w:firstLine="0" w:firstLineChars="0"/>
            </w:pPr>
            <w:r>
              <w:rPr>
                <w:rFonts w:hint="eastAsia"/>
              </w:rPr>
              <w:t>查找“值为pattern”的字符串</w:t>
            </w:r>
          </w:p>
        </w:tc>
        <w:tc>
          <w:tcPr>
            <w:tcW w:w="1893" w:type="dxa"/>
            <w:vAlign w:val="top"/>
          </w:tcPr>
          <w:p>
            <w:pPr>
              <w:ind w:firstLine="0" w:firstLineChars="0"/>
            </w:pPr>
            <w:r>
              <w:rPr>
                <w:rFonts w:hint="eastAsia"/>
              </w:rPr>
              <w:t>按n，可到下一个查找位置</w:t>
            </w:r>
          </w:p>
        </w:tc>
      </w:tr>
      <w:tr>
        <w:trPr>
          <w:trHeight w:val="180" w:hRule="atLeast"/>
        </w:trPr>
        <w:tc>
          <w:tcPr>
            <w:tcW w:w="2099" w:type="dxa"/>
            <w:vMerge w:val="restart"/>
            <w:vAlign w:val="center"/>
          </w:tcPr>
          <w:p>
            <w:pPr>
              <w:ind w:firstLine="0" w:firstLineChars="0"/>
              <w:jc w:val="center"/>
              <w:rPr>
                <w:b/>
              </w:rPr>
            </w:pPr>
            <w:r>
              <w:rPr>
                <w:rFonts w:hint="eastAsia"/>
                <w:b/>
              </w:rPr>
              <w:t>拷贝/粘贴</w:t>
            </w: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将内容粘贴到当前位置之后</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P</w:t>
            </w:r>
          </w:p>
        </w:tc>
        <w:tc>
          <w:tcPr>
            <w:tcW w:w="2977" w:type="dxa"/>
            <w:vAlign w:val="top"/>
          </w:tcPr>
          <w:p>
            <w:pPr>
              <w:ind w:firstLine="0" w:firstLineChars="0"/>
            </w:pPr>
            <w:r>
              <w:rPr>
                <w:rFonts w:hint="eastAsia"/>
              </w:rPr>
              <w:t>将内容粘贴到当前位置之前</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yy</w:t>
            </w:r>
          </w:p>
        </w:tc>
        <w:tc>
          <w:tcPr>
            <w:tcW w:w="2977" w:type="dxa"/>
            <w:vAlign w:val="top"/>
          </w:tcPr>
          <w:p>
            <w:pPr>
              <w:ind w:firstLine="0" w:firstLineChars="0"/>
            </w:pPr>
            <w:r>
              <w:rPr>
                <w:rFonts w:hint="eastAsia"/>
              </w:rPr>
              <w:t>拷贝当前行，相当于ddP</w:t>
            </w:r>
          </w:p>
        </w:tc>
        <w:tc>
          <w:tcPr>
            <w:tcW w:w="1893" w:type="dxa"/>
            <w:vAlign w:val="top"/>
          </w:tcPr>
          <w:p>
            <w:pPr>
              <w:ind w:firstLine="0" w:firstLineChars="0"/>
            </w:pPr>
          </w:p>
        </w:tc>
      </w:tr>
      <w:tr>
        <w:trPr>
          <w:trHeight w:val="180" w:hRule="atLeast"/>
        </w:trPr>
        <w:tc>
          <w:tcPr>
            <w:tcW w:w="2099" w:type="dxa"/>
            <w:vMerge w:val="restart"/>
            <w:vAlign w:val="center"/>
          </w:tcPr>
          <w:p>
            <w:pPr>
              <w:ind w:firstLine="0" w:firstLineChars="0"/>
              <w:jc w:val="center"/>
              <w:rPr>
                <w:b/>
              </w:rPr>
            </w:pPr>
            <w:r>
              <w:rPr>
                <w:rFonts w:hint="eastAsia"/>
                <w:b/>
              </w:rPr>
              <w:t>undo/redo</w:t>
            </w:r>
          </w:p>
        </w:tc>
        <w:tc>
          <w:tcPr>
            <w:tcW w:w="1553" w:type="dxa"/>
            <w:vAlign w:val="top"/>
          </w:tcPr>
          <w:p>
            <w:pPr>
              <w:ind w:firstLine="0" w:firstLineChars="0"/>
            </w:pPr>
            <w:r>
              <w:rPr>
                <w:rFonts w:hint="eastAsia"/>
              </w:rPr>
              <w:t>u</w:t>
            </w:r>
          </w:p>
        </w:tc>
        <w:tc>
          <w:tcPr>
            <w:tcW w:w="2977" w:type="dxa"/>
            <w:vAlign w:val="top"/>
          </w:tcPr>
          <w:p>
            <w:pPr>
              <w:ind w:firstLine="0" w:firstLineChars="0"/>
            </w:pPr>
            <w:r>
              <w:rPr>
                <w:rFonts w:hint="eastAsia"/>
              </w:rPr>
              <w:t>undo</w:t>
            </w:r>
          </w:p>
        </w:tc>
        <w:tc>
          <w:tcPr>
            <w:tcW w:w="1893" w:type="dxa"/>
            <w:vAlign w:val="top"/>
          </w:tcPr>
          <w:p>
            <w:pPr>
              <w:ind w:firstLine="0" w:firstLineChars="0"/>
            </w:pPr>
          </w:p>
        </w:tc>
      </w:tr>
      <w:tr>
        <w:trPr>
          <w:trHeight w:val="18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ctrl+r</w:t>
            </w:r>
          </w:p>
        </w:tc>
        <w:tc>
          <w:tcPr>
            <w:tcW w:w="2977" w:type="dxa"/>
            <w:vAlign w:val="top"/>
          </w:tcPr>
          <w:p>
            <w:pPr>
              <w:ind w:firstLine="0" w:firstLineChars="0"/>
            </w:pPr>
            <w:r>
              <w:rPr>
                <w:rFonts w:hint="eastAsia"/>
              </w:rPr>
              <w:t>redo</w:t>
            </w:r>
          </w:p>
        </w:tc>
        <w:tc>
          <w:tcPr>
            <w:tcW w:w="1893" w:type="dxa"/>
            <w:vAlign w:val="top"/>
          </w:tcPr>
          <w:p>
            <w:pPr>
              <w:ind w:firstLine="0" w:firstLineChars="0"/>
            </w:pPr>
          </w:p>
        </w:tc>
      </w:tr>
      <w:tr>
        <w:trPr>
          <w:trHeight w:val="90" w:hRule="atLeast"/>
        </w:trPr>
        <w:tc>
          <w:tcPr>
            <w:tcW w:w="2099" w:type="dxa"/>
            <w:vMerge w:val="restart"/>
            <w:vAlign w:val="center"/>
          </w:tcPr>
          <w:p>
            <w:pPr>
              <w:ind w:firstLine="0" w:firstLineChars="0"/>
              <w:jc w:val="center"/>
              <w:rPr>
                <w:b/>
              </w:rPr>
            </w:pPr>
            <w:r>
              <w:rPr>
                <w:rFonts w:hint="eastAsia"/>
                <w:b/>
              </w:rPr>
              <w:t>保存等文件操作</w:t>
            </w:r>
          </w:p>
        </w:tc>
        <w:tc>
          <w:tcPr>
            <w:tcW w:w="1553" w:type="dxa"/>
            <w:vAlign w:val="top"/>
          </w:tcPr>
          <w:p>
            <w:pPr>
              <w:ind w:firstLine="0" w:firstLineChars="0"/>
            </w:pPr>
            <w:r>
              <w:rPr>
                <w:rFonts w:hint="eastAsia"/>
              </w:rPr>
              <w:t>:e &lt; filepath&gt;</w:t>
            </w:r>
          </w:p>
        </w:tc>
        <w:tc>
          <w:tcPr>
            <w:tcW w:w="2977" w:type="dxa"/>
            <w:vAlign w:val="top"/>
          </w:tcPr>
          <w:p>
            <w:pPr>
              <w:ind w:firstLine="0" w:firstLineChars="0"/>
            </w:pPr>
            <w:r>
              <w:rPr>
                <w:rFonts w:hint="eastAsia"/>
              </w:rPr>
              <w:t>打开指定路径的文件</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:saveas &lt;path&gt;</w:t>
            </w:r>
          </w:p>
        </w:tc>
        <w:tc>
          <w:tcPr>
            <w:tcW w:w="2977" w:type="dxa"/>
            <w:vAlign w:val="top"/>
          </w:tcPr>
          <w:p>
            <w:pPr>
              <w:ind w:firstLine="0" w:firstLineChars="0"/>
            </w:pPr>
            <w:r>
              <w:rPr>
                <w:rFonts w:hint="eastAsia"/>
              </w:rPr>
              <w:t>将文件另存到指令路径</w:t>
            </w:r>
          </w:p>
        </w:tc>
        <w:tc>
          <w:tcPr>
            <w:tcW w:w="1893" w:type="dxa"/>
            <w:vAlign w:val="top"/>
          </w:tcPr>
          <w:p>
            <w:pPr>
              <w:ind w:firstLine="0" w:firstLineChars="0"/>
            </w:pP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:q!</w:t>
            </w:r>
          </w:p>
        </w:tc>
        <w:tc>
          <w:tcPr>
            <w:tcW w:w="2977" w:type="dxa"/>
            <w:vAlign w:val="top"/>
          </w:tcPr>
          <w:p>
            <w:pPr>
              <w:ind w:firstLine="0" w:firstLineChars="0"/>
            </w:pPr>
            <w:r>
              <w:rPr>
                <w:rFonts w:hint="eastAsia"/>
              </w:rPr>
              <w:t>退出，不保存修改</w:t>
            </w:r>
          </w:p>
        </w:tc>
        <w:tc>
          <w:tcPr>
            <w:tcW w:w="1893" w:type="dxa"/>
            <w:vAlign w:val="top"/>
          </w:tcPr>
          <w:p>
            <w:pPr>
              <w:ind w:firstLine="0" w:firstLineChars="0"/>
            </w:pPr>
            <w:r>
              <w:t xml:space="preserve"> </w:t>
            </w:r>
          </w:p>
        </w:tc>
      </w:tr>
      <w:tr>
        <w:trPr>
          <w:trHeight w:val="90" w:hRule="atLeast"/>
        </w:trPr>
        <w:tc>
          <w:tcPr>
            <w:tcW w:w="2099" w:type="dxa"/>
            <w:vMerge w:val="continue"/>
            <w:vAlign w:val="center"/>
          </w:tcPr>
          <w:p>
            <w:pPr>
              <w:ind w:firstLine="0" w:firstLineChars="0"/>
              <w:jc w:val="center"/>
              <w:rPr>
                <w:b/>
              </w:rPr>
            </w:pPr>
          </w:p>
        </w:tc>
        <w:tc>
          <w:tcPr>
            <w:tcW w:w="1553" w:type="dxa"/>
            <w:vAlign w:val="top"/>
          </w:tcPr>
          <w:p>
            <w:pPr>
              <w:ind w:firstLine="0" w:firstLineChars="0"/>
            </w:pPr>
            <w:r>
              <w:rPr>
                <w:rFonts w:hint="eastAsia"/>
              </w:rPr>
              <w:t>:bn，:bp</w:t>
            </w:r>
          </w:p>
        </w:tc>
        <w:tc>
          <w:tcPr>
            <w:tcW w:w="2977" w:type="dxa"/>
            <w:vAlign w:val="top"/>
          </w:tcPr>
          <w:p>
            <w:pPr>
              <w:ind w:firstLine="0" w:firstLineChars="0"/>
            </w:pPr>
            <w:r>
              <w:rPr>
                <w:rFonts w:hint="eastAsia"/>
              </w:rPr>
              <w:t>同时打开多个文件，使用这两条命令进行切换</w:t>
            </w:r>
          </w:p>
        </w:tc>
        <w:tc>
          <w:tcPr>
            <w:tcW w:w="1893" w:type="dxa"/>
            <w:vAlign w:val="top"/>
          </w:tcPr>
          <w:p>
            <w:pPr>
              <w:ind w:firstLine="0" w:firstLineChars="0"/>
            </w:pPr>
            <w:r>
              <w:rPr>
                <w:rFonts w:hint="eastAsia"/>
              </w:rPr>
              <w:t>可以使用“:n”切换到下一个文件</w:t>
            </w:r>
          </w:p>
        </w:tc>
      </w:tr>
    </w:tbl>
    <w:p>
      <w:pPr>
        <w:pStyle w:val="5"/>
      </w:pPr>
      <w:r>
        <w:rPr>
          <w:rFonts w:hint="eastAsia"/>
        </w:rPr>
        <w:t>1.3.更好、更快、更强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984"/>
        <w:gridCol w:w="2977"/>
        <w:gridCol w:w="2035"/>
      </w:tblGrid>
      <w:tr>
        <w:tc>
          <w:tcPr>
            <w:tcW w:w="1526" w:type="dxa"/>
            <w:vAlign w:val="center"/>
          </w:tcPr>
          <w:p>
            <w:pPr>
              <w:ind w:firstLine="0" w:firstLineChars="0"/>
              <w:jc w:val="center"/>
              <w:rPr>
                <w:b/>
              </w:rPr>
            </w:pPr>
            <w:r>
              <w:rPr>
                <w:rFonts w:hint="eastAsia"/>
                <w:b/>
              </w:rPr>
              <w:t>目的</w:t>
            </w:r>
          </w:p>
        </w:tc>
        <w:tc>
          <w:tcPr>
            <w:tcW w:w="1984" w:type="dxa"/>
            <w:vAlign w:val="center"/>
          </w:tcPr>
          <w:p>
            <w:pPr>
              <w:ind w:firstLine="0" w:firstLineChars="0"/>
              <w:jc w:val="center"/>
              <w:rPr>
                <w:b/>
              </w:rPr>
            </w:pPr>
            <w:r>
              <w:rPr>
                <w:rFonts w:hint="eastAsia"/>
                <w:b/>
              </w:rPr>
              <w:t>命令符</w:t>
            </w:r>
          </w:p>
        </w:tc>
        <w:tc>
          <w:tcPr>
            <w:tcW w:w="2977" w:type="dxa"/>
            <w:vAlign w:val="center"/>
          </w:tcPr>
          <w:p>
            <w:pPr>
              <w:ind w:firstLine="0" w:firstLineChars="0"/>
              <w:jc w:val="center"/>
              <w:rPr>
                <w:b/>
              </w:rPr>
            </w:pPr>
            <w:r>
              <w:rPr>
                <w:rFonts w:hint="eastAsia"/>
                <w:b/>
              </w:rPr>
              <w:t>含义</w:t>
            </w:r>
          </w:p>
        </w:tc>
        <w:tc>
          <w:tcPr>
            <w:tcW w:w="2035" w:type="dxa"/>
            <w:vAlign w:val="center"/>
          </w:tcPr>
          <w:p>
            <w:pPr>
              <w:ind w:firstLine="0" w:firstLineChars="0"/>
              <w:jc w:val="center"/>
              <w:rPr>
                <w:b/>
              </w:rPr>
            </w:pPr>
            <w:r>
              <w:rPr>
                <w:rFonts w:hint="eastAsia"/>
                <w:b/>
              </w:rPr>
              <w:t>备注</w:t>
            </w:r>
          </w:p>
        </w:tc>
      </w:tr>
      <w:tr>
        <w:trPr>
          <w:trHeight w:val="120" w:hRule="atLeast"/>
        </w:trPr>
        <w:tc>
          <w:tcPr>
            <w:tcW w:w="1526" w:type="dxa"/>
            <w:vMerge w:val="restart"/>
            <w:vAlign w:val="center"/>
          </w:tcPr>
          <w:p>
            <w:pPr>
              <w:ind w:firstLine="0" w:firstLineChars="0"/>
              <w:jc w:val="center"/>
              <w:rPr>
                <w:b/>
              </w:rPr>
            </w:pPr>
            <w:r>
              <w:rPr>
                <w:rFonts w:hint="eastAsia"/>
                <w:b/>
              </w:rPr>
              <w:t>更好</w:t>
            </w:r>
          </w:p>
        </w:tc>
        <w:tc>
          <w:tcPr>
            <w:tcW w:w="1984" w:type="dxa"/>
            <w:vAlign w:val="top"/>
          </w:tcPr>
          <w:p>
            <w:pPr>
              <w:ind w:firstLine="0" w:firstLineChars="0"/>
            </w:pPr>
            <w:r>
              <w:rPr>
                <w:rFonts w:hint="eastAsia"/>
              </w:rPr>
              <w:t>.(小数点)</w:t>
            </w:r>
          </w:p>
        </w:tc>
        <w:tc>
          <w:tcPr>
            <w:tcW w:w="2977" w:type="dxa"/>
            <w:vAlign w:val="top"/>
          </w:tcPr>
          <w:p>
            <w:pPr>
              <w:ind w:firstLine="0" w:firstLineChars="0"/>
            </w:pPr>
            <w:r>
              <w:rPr>
                <w:rFonts w:hint="eastAsia"/>
              </w:rPr>
              <w:t>重复上一次的命令</w:t>
            </w:r>
          </w:p>
        </w:tc>
        <w:tc>
          <w:tcPr>
            <w:tcW w:w="2035" w:type="dxa"/>
            <w:vAlign w:val="top"/>
          </w:tcPr>
          <w:p>
            <w:pPr>
              <w:ind w:firstLine="0" w:firstLineChars="0"/>
            </w:pPr>
          </w:p>
        </w:tc>
      </w:tr>
      <w:tr>
        <w:trPr>
          <w:trHeight w:val="12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N(command)</w:t>
            </w:r>
          </w:p>
        </w:tc>
        <w:tc>
          <w:tcPr>
            <w:tcW w:w="2977" w:type="dxa"/>
            <w:vAlign w:val="top"/>
          </w:tcPr>
          <w:p>
            <w:pPr>
              <w:ind w:firstLine="0" w:firstLineChars="0"/>
            </w:pPr>
            <w:r>
              <w:rPr>
                <w:rFonts w:hint="eastAsia"/>
              </w:rPr>
              <w:t>重复某个命令N次</w:t>
            </w:r>
          </w:p>
        </w:tc>
        <w:tc>
          <w:tcPr>
            <w:tcW w:w="2035" w:type="dxa"/>
            <w:vAlign w:val="top"/>
          </w:tcPr>
          <w:p>
            <w:pPr>
              <w:ind w:firstLine="0" w:firstLineChars="0"/>
            </w:pPr>
            <w:r>
              <w:rPr>
                <w:rFonts w:hint="eastAsia"/>
              </w:rPr>
              <w:t>2dd，删除2行；3p，粘贴文本3次</w:t>
            </w:r>
          </w:p>
        </w:tc>
      </w:tr>
      <w:tr>
        <w:trPr>
          <w:trHeight w:val="72" w:hRule="atLeast"/>
        </w:trPr>
        <w:tc>
          <w:tcPr>
            <w:tcW w:w="1526" w:type="dxa"/>
            <w:vMerge w:val="restart"/>
            <w:vAlign w:val="center"/>
          </w:tcPr>
          <w:p>
            <w:pPr>
              <w:ind w:firstLine="0" w:firstLineChars="0"/>
              <w:jc w:val="center"/>
              <w:rPr>
                <w:b/>
              </w:rPr>
            </w:pPr>
            <w:r>
              <w:rPr>
                <w:rFonts w:hint="eastAsia"/>
                <w:b/>
              </w:rPr>
              <w:t>更强</w:t>
            </w:r>
          </w:p>
        </w:tc>
        <w:tc>
          <w:tcPr>
            <w:tcW w:w="1984" w:type="dxa"/>
            <w:vAlign w:val="top"/>
          </w:tcPr>
          <w:p>
            <w:pPr>
              <w:ind w:firstLine="0" w:firstLineChars="0"/>
            </w:pPr>
            <w:r>
              <w:rPr>
                <w:rFonts w:hint="eastAsia"/>
              </w:rPr>
              <w:t>: N</w:t>
            </w:r>
          </w:p>
        </w:tc>
        <w:tc>
          <w:tcPr>
            <w:tcW w:w="2977" w:type="dxa"/>
            <w:vAlign w:val="top"/>
          </w:tcPr>
          <w:p>
            <w:pPr>
              <w:ind w:firstLine="0" w:firstLineChars="0"/>
            </w:pPr>
            <w:r>
              <w:rPr>
                <w:rFonts w:hint="eastAsia"/>
              </w:rPr>
              <w:t>到第N行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gg</w:t>
            </w:r>
          </w:p>
        </w:tc>
        <w:tc>
          <w:tcPr>
            <w:tcW w:w="2977" w:type="dxa"/>
            <w:vAlign w:val="top"/>
          </w:tcPr>
          <w:p>
            <w:pPr>
              <w:ind w:firstLine="0" w:firstLineChars="0"/>
            </w:pPr>
            <w:r>
              <w:rPr>
                <w:rFonts w:hint="eastAsia"/>
              </w:rPr>
              <w:t>到第一行</w:t>
            </w:r>
          </w:p>
        </w:tc>
        <w:tc>
          <w:tcPr>
            <w:tcW w:w="2035" w:type="dxa"/>
            <w:vAlign w:val="top"/>
          </w:tcPr>
          <w:p>
            <w:pPr>
              <w:ind w:firstLine="0" w:firstLineChars="0"/>
            </w:pPr>
            <w:r>
              <w:rPr>
                <w:rFonts w:hint="eastAsia"/>
              </w:rPr>
              <w:t>相当于: 1</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w:t>
            </w:r>
          </w:p>
        </w:tc>
        <w:tc>
          <w:tcPr>
            <w:tcW w:w="2977" w:type="dxa"/>
            <w:vAlign w:val="top"/>
          </w:tcPr>
          <w:p>
            <w:pPr>
              <w:ind w:firstLine="0" w:firstLineChars="0"/>
            </w:pPr>
            <w:r>
              <w:rPr>
                <w:rFonts w:hint="eastAsia"/>
              </w:rPr>
              <w:t>到最后一行</w:t>
            </w:r>
          </w:p>
        </w:tc>
        <w:tc>
          <w:tcPr>
            <w:tcW w:w="2035" w:type="dxa"/>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t>
            </w:r>
          </w:p>
        </w:tc>
        <w:tc>
          <w:tcPr>
            <w:tcW w:w="2977" w:type="dxa"/>
            <w:vAlign w:val="top"/>
          </w:tcPr>
          <w:p>
            <w:pPr>
              <w:ind w:firstLine="0" w:firstLineChars="0"/>
            </w:pPr>
            <w:r>
              <w:rPr>
                <w:rFonts w:hint="eastAsia"/>
              </w:rPr>
              <w:t>到光标所在单词的结尾</w:t>
            </w:r>
          </w:p>
        </w:tc>
        <w:tc>
          <w:tcPr>
            <w:tcW w:w="2035" w:type="dxa"/>
            <w:vMerge w:val="restart"/>
            <w:vAlign w:val="top"/>
          </w:tcPr>
          <w:p>
            <w:pPr>
              <w:ind w:firstLine="0" w:firstLineChars="0"/>
            </w:pPr>
            <w:r>
              <w:rPr>
                <w:rFonts w:hint="eastAsia"/>
              </w:rPr>
              <w:t>这里的单词默认是字母、数字、下划线组成的(程序变量)</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w:t>
            </w:r>
          </w:p>
        </w:tc>
        <w:tc>
          <w:tcPr>
            <w:tcW w:w="2977" w:type="dxa"/>
            <w:vAlign w:val="top"/>
          </w:tcPr>
          <w:p>
            <w:pPr>
              <w:ind w:firstLine="0" w:firstLineChars="0"/>
            </w:pPr>
            <w:r>
              <w:rPr>
                <w:rFonts w:hint="eastAsia"/>
              </w:rPr>
              <w:t>到下一个单词的开头，见图1.3.1</w:t>
            </w:r>
          </w:p>
        </w:tc>
        <w:tc>
          <w:tcPr>
            <w:tcW w:w="2035" w:type="dxa"/>
            <w:vMerge w:val="continue"/>
            <w:vAlign w:val="top"/>
          </w:tcPr>
          <w:p>
            <w:pPr>
              <w:ind w:firstLine="0" w:firstLineChars="0"/>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E/W</w:t>
            </w:r>
          </w:p>
        </w:tc>
        <w:tc>
          <w:tcPr>
            <w:tcW w:w="2977" w:type="dxa"/>
            <w:vAlign w:val="top"/>
          </w:tcPr>
          <w:p>
            <w:pPr>
              <w:ind w:firstLine="0" w:firstLineChars="0"/>
            </w:pPr>
            <w:r>
              <w:rPr>
                <w:rFonts w:hint="eastAsia"/>
              </w:rPr>
              <w:t>功能同e/w，见图1.3.1</w:t>
            </w:r>
          </w:p>
        </w:tc>
        <w:tc>
          <w:tcPr>
            <w:tcW w:w="2035" w:type="dxa"/>
            <w:vAlign w:val="top"/>
          </w:tcPr>
          <w:p>
            <w:pPr>
              <w:ind w:firstLine="0" w:firstLineChars="0"/>
            </w:pPr>
            <w:r>
              <w:rPr>
                <w:rFonts w:hint="eastAsia"/>
              </w:rPr>
              <w:t>单词是由blank分隔的(程序语句)</w:t>
            </w: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rPr>
                <w:b/>
              </w:rPr>
            </w:pPr>
            <w:r>
              <w:rPr>
                <w:rFonts w:hint="eastAsia"/>
                <w:b/>
              </w:rPr>
              <w:t>*/#</w:t>
            </w:r>
          </w:p>
        </w:tc>
        <w:tc>
          <w:tcPr>
            <w:tcW w:w="2977" w:type="dxa"/>
            <w:vAlign w:val="top"/>
          </w:tcPr>
          <w:p>
            <w:pPr>
              <w:ind w:firstLine="0" w:firstLineChars="0"/>
              <w:rPr>
                <w:b/>
              </w:rPr>
            </w:pPr>
            <w:r>
              <w:rPr>
                <w:rFonts w:hint="eastAsia"/>
                <w:b/>
              </w:rPr>
              <w:t>匹配光标所在的单词，移动光标到下一处(*)/上一处(#)</w:t>
            </w:r>
          </w:p>
        </w:tc>
        <w:tc>
          <w:tcPr>
            <w:tcW w:w="2035" w:type="dxa"/>
            <w:vAlign w:val="top"/>
          </w:tcPr>
          <w:p>
            <w:pPr>
              <w:ind w:firstLine="0" w:firstLineChars="0"/>
              <w:rPr>
                <w:b/>
              </w:rPr>
            </w:pPr>
          </w:p>
        </w:tc>
      </w:tr>
      <w:tr>
        <w:trPr>
          <w:trHeight w:val="72"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w:t>
            </w:r>
          </w:p>
        </w:tc>
        <w:tc>
          <w:tcPr>
            <w:tcW w:w="2977" w:type="dxa"/>
            <w:vAlign w:val="top"/>
          </w:tcPr>
          <w:p>
            <w:pPr>
              <w:ind w:firstLine="0" w:firstLineChars="0"/>
            </w:pPr>
            <w:r>
              <w:rPr>
                <w:rFonts w:hint="eastAsia"/>
              </w:rPr>
              <w:t>匹配括号移动，包括(、{、[</w:t>
            </w:r>
          </w:p>
        </w:tc>
        <w:tc>
          <w:tcPr>
            <w:tcW w:w="2035" w:type="dxa"/>
            <w:vAlign w:val="top"/>
          </w:tcPr>
          <w:p>
            <w:pPr>
              <w:ind w:firstLine="0" w:firstLineChars="0"/>
            </w:pPr>
            <w:r>
              <w:rPr>
                <w:rFonts w:hint="eastAsia"/>
              </w:rPr>
              <w:t>光标要移动到括号上</w:t>
            </w:r>
          </w:p>
        </w:tc>
      </w:tr>
      <w:tr>
        <w:trPr>
          <w:trHeight w:val="180" w:hRule="atLeast"/>
        </w:trPr>
        <w:tc>
          <w:tcPr>
            <w:tcW w:w="1526" w:type="dxa"/>
            <w:vMerge w:val="restart"/>
            <w:vAlign w:val="center"/>
          </w:tcPr>
          <w:p>
            <w:pPr>
              <w:ind w:firstLine="0" w:firstLineChars="0"/>
              <w:jc w:val="center"/>
              <w:rPr>
                <w:b/>
              </w:rPr>
            </w:pPr>
            <w:r>
              <w:rPr>
                <w:rFonts w:hint="eastAsia"/>
                <w:b/>
              </w:rPr>
              <w:t>更快</w:t>
            </w:r>
          </w:p>
        </w:tc>
        <w:tc>
          <w:tcPr>
            <w:tcW w:w="1984" w:type="dxa"/>
            <w:vAlign w:val="top"/>
          </w:tcPr>
          <w:p>
            <w:pPr>
              <w:ind w:firstLine="0" w:firstLineChars="0"/>
            </w:pPr>
            <w:r>
              <w:rPr>
                <w:rFonts w:hint="eastAsia"/>
              </w:rPr>
              <w:t>&lt;start position&gt; &lt;command&gt; &lt;end position&gt;</w:t>
            </w:r>
          </w:p>
        </w:tc>
        <w:tc>
          <w:tcPr>
            <w:tcW w:w="2977" w:type="dxa"/>
            <w:vAlign w:val="top"/>
          </w:tcPr>
          <w:p>
            <w:pPr>
              <w:ind w:firstLine="0" w:firstLineChars="0"/>
            </w:pPr>
            <w:r>
              <w:rPr>
                <w:rFonts w:hint="eastAsia"/>
              </w:rPr>
              <w:t>命令与光标位置的组合使用</w:t>
            </w:r>
          </w:p>
        </w:tc>
        <w:tc>
          <w:tcPr>
            <w:tcW w:w="2035" w:type="dxa"/>
            <w:vAlign w:val="top"/>
          </w:tcPr>
          <w:p>
            <w:pPr>
              <w:ind w:firstLine="0" w:firstLineChars="0"/>
            </w:pPr>
            <w:r>
              <w:rPr>
                <w:rFonts w:hint="eastAsia"/>
              </w:rPr>
              <w:t>0y$:先到行头，在复制，复制到行尾；</w:t>
            </w:r>
          </w:p>
          <w:p>
            <w:pPr>
              <w:ind w:firstLine="0" w:firstLineChars="0"/>
            </w:pPr>
            <w:r>
              <w:rPr>
                <w:rFonts w:hint="eastAsia"/>
              </w:rPr>
              <w:t>ye：从当前位置拷贝到本单词的最后；</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v</w:t>
            </w:r>
          </w:p>
        </w:tc>
        <w:tc>
          <w:tcPr>
            <w:tcW w:w="2977" w:type="dxa"/>
            <w:vAlign w:val="top"/>
          </w:tcPr>
          <w:p>
            <w:pPr>
              <w:ind w:firstLine="0" w:firstLineChars="0"/>
            </w:pPr>
            <w:r>
              <w:rPr>
                <w:rFonts w:hint="eastAsia"/>
              </w:rPr>
              <w:t>可视化的选择</w:t>
            </w:r>
          </w:p>
        </w:tc>
        <w:tc>
          <w:tcPr>
            <w:tcW w:w="2035" w:type="dxa"/>
            <w:vAlign w:val="top"/>
          </w:tcPr>
          <w:p>
            <w:pPr>
              <w:ind w:firstLine="0" w:firstLineChars="0"/>
            </w:pPr>
            <w:r>
              <w:rPr>
                <w:rFonts w:hint="eastAsia"/>
              </w:rPr>
              <w:t>按v后移动光标，可看到文本被选择</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gU/gu</w:t>
            </w:r>
          </w:p>
        </w:tc>
        <w:tc>
          <w:tcPr>
            <w:tcW w:w="2977" w:type="dxa"/>
            <w:vAlign w:val="top"/>
          </w:tcPr>
          <w:p>
            <w:pPr>
              <w:ind w:firstLine="0" w:firstLineChars="0"/>
            </w:pPr>
            <w:r>
              <w:rPr>
                <w:rFonts w:hint="eastAsia"/>
              </w:rPr>
              <w:t>选中内容变大写/小写</w:t>
            </w:r>
          </w:p>
        </w:tc>
        <w:tc>
          <w:tcPr>
            <w:tcW w:w="2035" w:type="dxa"/>
            <w:vAlign w:val="top"/>
          </w:tcPr>
          <w:p>
            <w:pPr>
              <w:ind w:firstLine="0" w:firstLineChars="0"/>
            </w:pPr>
            <w:r>
              <w:rPr>
                <w:rFonts w:hint="eastAsia"/>
              </w:rPr>
              <w:t>可用v可视化选中</w:t>
            </w:r>
          </w:p>
        </w:tc>
      </w:tr>
      <w:tr>
        <w:trPr>
          <w:trHeight w:val="180" w:hRule="atLeast"/>
        </w:trPr>
        <w:tc>
          <w:tcPr>
            <w:tcW w:w="1526" w:type="dxa"/>
            <w:vMerge w:val="continue"/>
            <w:vAlign w:val="center"/>
          </w:tcPr>
          <w:p>
            <w:pPr>
              <w:ind w:firstLine="0" w:firstLineChars="0"/>
              <w:jc w:val="center"/>
              <w:rPr>
                <w:b/>
              </w:rPr>
            </w:pPr>
          </w:p>
        </w:tc>
        <w:tc>
          <w:tcPr>
            <w:tcW w:w="1984" w:type="dxa"/>
            <w:vAlign w:val="top"/>
          </w:tcPr>
          <w:p>
            <w:pPr>
              <w:ind w:firstLine="0" w:firstLineChars="0"/>
            </w:pPr>
            <w:r>
              <w:rPr>
                <w:rFonts w:hint="eastAsia"/>
              </w:rPr>
              <w:t>d</w:t>
            </w:r>
          </w:p>
        </w:tc>
        <w:tc>
          <w:tcPr>
            <w:tcW w:w="2977" w:type="dxa"/>
            <w:vAlign w:val="top"/>
          </w:tcPr>
          <w:p>
            <w:pPr>
              <w:ind w:firstLine="0" w:firstLineChars="0"/>
            </w:pPr>
            <w:r>
              <w:rPr>
                <w:rFonts w:hint="eastAsia"/>
              </w:rPr>
              <w:t>删除选中内容</w:t>
            </w:r>
          </w:p>
        </w:tc>
        <w:tc>
          <w:tcPr>
            <w:tcW w:w="2035" w:type="dxa"/>
            <w:vAlign w:val="top"/>
          </w:tcPr>
          <w:p>
            <w:pPr>
              <w:ind w:firstLine="0" w:firstLineChars="0"/>
            </w:pPr>
            <w:r>
              <w:rPr>
                <w:rFonts w:hint="eastAsia"/>
              </w:rPr>
              <w:t>同上</w:t>
            </w:r>
          </w:p>
        </w:tc>
      </w:tr>
    </w:tbl>
    <w:p>
      <w:pPr>
        <w:spacing w:line="360" w:lineRule="auto"/>
        <w:ind w:firstLine="420"/>
        <w:jc w:val="center"/>
      </w:pPr>
      <w:r>
        <w:rPr>
          <w:rFonts w:hint="eastAsia" w:ascii="Calibri" w:hAnsi="Calibri" w:eastAsia="宋体" w:cs="黑体"/>
          <w:kern w:val="2"/>
          <w:sz w:val="21"/>
          <w:szCs w:val="21"/>
          <w:lang w:val="en-US" w:eastAsia="zh-CN" w:bidi="ar-SA"/>
        </w:rPr>
        <w:pict>
          <v:shape id="图片框 1053" o:spid="_x0000_s1036" type="#_x0000_t75" style="height:83pt;width:357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20"/>
        <w:jc w:val="center"/>
      </w:pPr>
      <w:r>
        <w:rPr>
          <w:rFonts w:hint="eastAsia"/>
        </w:rPr>
        <w:t>图1.3.1 命令e/w与E/W的差别</w:t>
      </w:r>
    </w:p>
    <w:p>
      <w:pPr>
        <w:pStyle w:val="23"/>
      </w:pPr>
      <w:r>
        <w:t>V</w:t>
      </w:r>
      <w:r>
        <w:rPr>
          <w:rFonts w:hint="eastAsia"/>
        </w:rPr>
        <w:t>algrind</w:t>
      </w:r>
    </w:p>
    <w:p>
      <w:pPr>
        <w:pStyle w:val="2"/>
      </w:pPr>
      <w:r>
        <w:rPr>
          <w:rFonts w:hint="eastAsia"/>
        </w:rPr>
        <w:t>1.安装</w:t>
      </w:r>
    </w:p>
    <w:p>
      <w:pPr>
        <w:ind w:firstLine="420"/>
      </w:pPr>
      <w:r>
        <w:rPr>
          <w:rFonts w:hint="eastAsia"/>
        </w:rPr>
        <w:t>官网：</w:t>
      </w:r>
      <w:r>
        <w:fldChar w:fldCharType="begin"/>
      </w:r>
      <w:r>
        <w:instrText xml:space="preserve">HYPERLINK "http://valgrind.org/" </w:instrText>
      </w:r>
      <w:r>
        <w:fldChar w:fldCharType="separate"/>
      </w:r>
      <w:r>
        <w:rPr>
          <w:rStyle w:val="27"/>
        </w:rPr>
        <w:t>http://valgrind.org/</w:t>
      </w:r>
      <w:r>
        <w:fldChar w:fldCharType="end"/>
      </w:r>
      <w:r>
        <w:t>；</w:t>
      </w:r>
    </w:p>
    <w:p>
      <w:pPr>
        <w:ind w:firstLine="420"/>
      </w:pPr>
      <w:r>
        <w:rPr>
          <w:rFonts w:hint="eastAsia"/>
        </w:rPr>
        <w:t>可以在官网下载最新的valgrind程序；</w:t>
      </w:r>
    </w:p>
    <w:p>
      <w:pPr>
        <w:ind w:firstLine="420"/>
      </w:pPr>
    </w:p>
    <w:p>
      <w:pPr>
        <w:ind w:firstLine="420"/>
      </w:pPr>
      <w:r>
        <w:rPr>
          <w:rFonts w:hint="eastAsia"/>
        </w:rPr>
        <w:t>首先执行配置操作：</w:t>
      </w:r>
      <w:r>
        <w:t>./configure --prefix=/home/wujl/test/valgrind-3.12.0/output；</w:t>
      </w:r>
      <w:r>
        <w:rPr>
          <w:rFonts w:hint="eastAsia"/>
        </w:rPr>
        <w:t>使用“prefix”指定安装到哪个目录，默认会安装到/usr/local/中，因此如果不设置这个值，要添加root权限；</w:t>
      </w:r>
    </w:p>
    <w:p>
      <w:pPr>
        <w:ind w:firstLine="420"/>
      </w:pPr>
      <w:r>
        <w:rPr>
          <w:rFonts w:hint="eastAsia"/>
        </w:rPr>
        <w:t>如果是交叉编译，需要指定交叉编译工具链：</w:t>
      </w:r>
      <w:r>
        <w:t>./configure --host=arm-hisiv100nptl-linux CC=arm-hisiv100nptl-linux-gcc CPP=arm-hisiv100nptl-linux-cpp CXX=arm-hisiv100nptl-linux-g++ --prefix=/home/wujl/test/valgrind-3.12.0/output；</w:t>
      </w:r>
    </w:p>
    <w:p>
      <w:pPr>
        <w:ind w:firstLine="420"/>
      </w:pPr>
      <w:r>
        <w:rPr>
          <w:rFonts w:hint="eastAsia"/>
        </w:rPr>
        <w:t>此外，如果板子的型号并不是armv7，而是其他arm型号，需要手动修改配置文件configure，在其中的armv7*)  改为 armv7* | arm )；</w:t>
      </w:r>
    </w:p>
    <w:p>
      <w:pPr>
        <w:ind w:firstLine="420"/>
      </w:pPr>
    </w:p>
    <w:p>
      <w:pPr>
        <w:ind w:firstLine="420"/>
      </w:pPr>
      <w:r>
        <w:rPr>
          <w:rFonts w:hint="eastAsia"/>
        </w:rPr>
        <w:t>之后:make；make install；</w:t>
      </w:r>
    </w:p>
    <w:p>
      <w:pPr>
        <w:ind w:firstLine="420"/>
      </w:pPr>
    </w:p>
    <w:p>
      <w:pPr>
        <w:ind w:firstLine="420"/>
      </w:pPr>
      <w:r>
        <w:rPr>
          <w:rFonts w:hint="eastAsia"/>
        </w:rPr>
        <w:t>执行完成后，所有的相关文件，会产出到指定的目录中，例如我的output目录中；</w:t>
      </w:r>
    </w:p>
    <w:p>
      <w:pPr>
        <w:ind w:firstLine="420"/>
      </w:pPr>
    </w:p>
    <w:p>
      <w:pPr>
        <w:pStyle w:val="2"/>
      </w:pPr>
      <w:r>
        <w:rPr>
          <w:rFonts w:hint="eastAsia"/>
        </w:rPr>
        <w:t>2.基本使用</w:t>
      </w:r>
    </w:p>
    <w:p>
      <w:pPr>
        <w:ind w:firstLine="420"/>
      </w:pPr>
      <w:r>
        <w:t>./valgrind --tool=memcheck --leak-check=yes --show-reachable=yes --log-file=valgrind.log  /mnt/a.out</w:t>
      </w:r>
    </w:p>
    <w:p>
      <w:pPr>
        <w:pStyle w:val="29"/>
        <w:numPr>
          <w:ilvl w:val="0"/>
          <w:numId w:val="11"/>
        </w:numPr>
        <w:ind w:firstLineChars="0"/>
      </w:pPr>
      <w:r>
        <w:rPr>
          <w:rFonts w:hint="eastAsia"/>
        </w:rPr>
        <w:t>--tool：指定使用哪个工具检测，检测内存泄露的是memcheck，如果不适用</w:t>
      </w:r>
      <w:r>
        <w:t>—</w:t>
      </w:r>
      <w:r>
        <w:rPr>
          <w:rFonts w:hint="eastAsia"/>
        </w:rPr>
        <w:t>tool指定，那么默认使用的也是memcheck；</w:t>
      </w:r>
    </w:p>
    <w:p>
      <w:pPr>
        <w:pStyle w:val="29"/>
        <w:numPr>
          <w:ilvl w:val="0"/>
          <w:numId w:val="11"/>
        </w:numPr>
        <w:ind w:firstLineChars="0"/>
      </w:pPr>
      <w:r>
        <w:t>--leak-check：</w:t>
      </w:r>
      <w:r>
        <w:rPr>
          <w:rFonts w:hint="eastAsia"/>
        </w:rPr>
        <w:t>指定是否检测泄漏；</w:t>
      </w:r>
    </w:p>
    <w:p>
      <w:pPr>
        <w:pStyle w:val="29"/>
        <w:numPr>
          <w:ilvl w:val="0"/>
          <w:numId w:val="11"/>
        </w:numPr>
        <w:ind w:firstLineChars="0"/>
      </w:pPr>
      <w:r>
        <w:t>--show-reachable：</w:t>
      </w:r>
      <w:r>
        <w:rPr>
          <w:rFonts w:hint="eastAsia"/>
        </w:rPr>
        <w:t>是否检测“程序结束后依然可达”的内存泄漏；</w:t>
      </w:r>
    </w:p>
    <w:p>
      <w:pPr>
        <w:pStyle w:val="29"/>
        <w:numPr>
          <w:ilvl w:val="0"/>
          <w:numId w:val="11"/>
        </w:numPr>
        <w:ind w:firstLineChars="0"/>
      </w:pPr>
      <w:r>
        <w:rPr>
          <w:rFonts w:hint="eastAsia"/>
        </w:rPr>
        <w:t>--log-file：输出检测结果到文件；</w:t>
      </w:r>
    </w:p>
    <w:p>
      <w:pPr>
        <w:pStyle w:val="29"/>
        <w:numPr>
          <w:ilvl w:val="0"/>
          <w:numId w:val="11"/>
        </w:numPr>
        <w:ind w:firstLineChars="0"/>
      </w:pPr>
      <w:r>
        <w:t>O</w:t>
      </w:r>
      <w:r>
        <w:rPr>
          <w:rFonts w:hint="eastAsia"/>
        </w:rPr>
        <w:t xml:space="preserve">thers </w:t>
      </w:r>
    </w:p>
    <w:p>
      <w:pPr>
        <w:ind w:firstLine="420"/>
      </w:pPr>
    </w:p>
    <w:p>
      <w:pPr>
        <w:pStyle w:val="2"/>
      </w:pPr>
      <w:r>
        <w:rPr>
          <w:rFonts w:hint="eastAsia"/>
        </w:rPr>
        <w:t>3.MyFAQ</w:t>
      </w:r>
    </w:p>
    <w:p>
      <w:pPr>
        <w:ind w:firstLine="420"/>
      </w:pPr>
      <w:r>
        <w:rPr>
          <w:rFonts w:hint="eastAsia"/>
        </w:rPr>
        <w:t xml:space="preserve">Question：valgrind failed to start tool 'memcheck' for platform 'arm-linux': not a </w:t>
      </w:r>
      <w:r>
        <w:t>directory</w:t>
      </w:r>
    </w:p>
    <w:p>
      <w:pPr>
        <w:ind w:firstLine="420"/>
      </w:pPr>
      <w:r>
        <w:rPr>
          <w:rFonts w:hint="eastAsia"/>
        </w:rPr>
        <w:t xml:space="preserve">Answer：运行时提示如上错误，是由于编译产出物中，有lib目录，如果默认路径安装，是安装在/usr/local/lib中的，可以直接找到并使用；如果不是默认路径安装，而是使用了prefix来指定，valgrind进程找不到库就会报这个错。解决方法是： </w:t>
      </w:r>
      <w:r>
        <w:t>export VALGRIND_LIB="/mnt/output/lib/valgrind/"；</w:t>
      </w:r>
    </w:p>
    <w:p>
      <w:pPr>
        <w:ind w:firstLine="420"/>
      </w:pPr>
    </w:p>
    <w:p>
      <w:pPr>
        <w:ind w:firstLine="420"/>
      </w:pPr>
      <w:r>
        <w:rPr>
          <w:rFonts w:hint="eastAsia"/>
        </w:rPr>
        <w:t>Question：illegal instruction</w:t>
      </w:r>
    </w:p>
    <w:p>
      <w:pPr>
        <w:ind w:firstLine="420"/>
      </w:pPr>
      <w:r>
        <w:rPr>
          <w:rFonts w:hint="eastAsia"/>
        </w:rPr>
        <w:t>Answer：非法的汇编指令，我在板子上就遇到了这个问题，而且一直没有解决！问题出现的原因，是编译的时候连接的动态库，和板子上部署的动态库根本不是同一个；而且如果动态库没有调试信息，也会报这个错误；</w:t>
      </w:r>
    </w:p>
    <w:p>
      <w:pPr>
        <w:ind w:firstLine="420"/>
      </w:pPr>
      <w:r>
        <w:rPr>
          <w:rFonts w:hint="eastAsia"/>
        </w:rPr>
        <w:t>看网上有人说，架构不同也会导致这个问题，而且valgrind现在只能支持armv7，因此需要在Makefile中增加：-march=armv7-a 这个信息，但是我增加了这个也没有效果；</w:t>
      </w:r>
    </w:p>
    <w:p>
      <w:pPr>
        <w:ind w:firstLine="420"/>
      </w:pPr>
    </w:p>
    <w:p>
      <w:pPr>
        <w:ind w:firstLine="420"/>
      </w:pPr>
      <w:r>
        <w:rPr>
          <w:rFonts w:hint="eastAsia"/>
        </w:rPr>
        <w:t>Question：无法捕获到内存出错信息</w:t>
      </w:r>
    </w:p>
    <w:p>
      <w:pPr>
        <w:ind w:firstLine="420"/>
      </w:pPr>
      <w:r>
        <w:rPr>
          <w:rFonts w:hint="eastAsia"/>
        </w:rPr>
        <w:t>Answer：有几个原因可能导致捕获不到内存出错信息：1. 编译时使用的编译级别过高，将调试信息都删除了，例如：CFLGAS修改O2--&gt;O0；2.程序没有正常终止；</w:t>
      </w:r>
    </w:p>
    <w:p>
      <w:pPr>
        <w:ind w:firstLine="420"/>
      </w:pPr>
    </w:p>
    <w:p>
      <w:pPr>
        <w:pStyle w:val="23"/>
      </w:pPr>
      <w:r>
        <w:rPr>
          <w:rFonts w:hint="eastAsia"/>
        </w:rPr>
        <w:t>杂项</w:t>
      </w:r>
    </w:p>
    <w:p>
      <w:pPr>
        <w:pStyle w:val="2"/>
      </w:pPr>
      <w:r>
        <w:rPr>
          <w:rFonts w:hint="eastAsia"/>
        </w:rPr>
        <w:t>1.virtualBox使用代理服务器更新</w:t>
      </w:r>
    </w:p>
    <w:p>
      <w:pPr>
        <w:ind w:firstLine="420"/>
      </w:pPr>
      <w:r>
        <w:rPr>
          <w:rFonts w:hint="eastAsia"/>
        </w:rPr>
        <w:t>virtualBox虚拟机中，装了ubuntu的系统，实体机是windows10，代理上网， 希望ubuntu能够apt-get到资源。</w:t>
      </w:r>
    </w:p>
    <w:p>
      <w:pPr>
        <w:ind w:firstLine="420"/>
      </w:pPr>
      <w:r>
        <w:rPr>
          <w:rFonts w:hint="eastAsia"/>
        </w:rPr>
        <w:t>sudo vi /etc/apt/apt.conf</w:t>
      </w:r>
    </w:p>
    <w:p>
      <w:pPr>
        <w:ind w:firstLine="420"/>
      </w:pPr>
      <w:r>
        <w:rPr>
          <w:rFonts w:hint="eastAsia"/>
        </w:rPr>
        <w:t>在您的apt.conf文件中加入下面这行（根据你的实际情况替换yourproxyaddress和proxyport）。</w:t>
      </w:r>
    </w:p>
    <w:p>
      <w:pPr>
        <w:ind w:firstLine="420"/>
      </w:pPr>
      <w:r>
        <w:rPr>
          <w:rFonts w:hint="eastAsia"/>
        </w:rPr>
        <w:t xml:space="preserve">    Acquire::http::Proxy "</w:t>
      </w:r>
      <w:r>
        <w:fldChar w:fldCharType="begin"/>
      </w:r>
      <w:r>
        <w:instrText xml:space="preserve">HYPERLINK "http://proxyaddress:port/" \t "_blank" </w:instrText>
      </w:r>
      <w:r>
        <w:fldChar w:fldCharType="separate"/>
      </w:r>
      <w:r>
        <w:rPr>
          <w:rStyle w:val="27"/>
          <w:rFonts w:hint="eastAsia" w:ascii="微软雅黑" w:hAnsi="微软雅黑" w:eastAsia="微软雅黑"/>
          <w:color w:val="3F88BF"/>
        </w:rPr>
        <w:t>http://proxyaddress:port</w:t>
      </w:r>
      <w:r>
        <w:fldChar w:fldCharType="end"/>
      </w:r>
      <w:r>
        <w:rPr>
          <w:rFonts w:hint="eastAsia"/>
        </w:rPr>
        <w:t>";</w:t>
      </w:r>
    </w:p>
    <w:p>
      <w:pPr>
        <w:ind w:firstLine="420"/>
      </w:pPr>
      <w:r>
        <w:rPr>
          <w:rFonts w:hint="eastAsia"/>
        </w:rPr>
        <w:t>如果需要用户名密码登陆：</w:t>
      </w:r>
    </w:p>
    <w:p>
      <w:pPr>
        <w:ind w:left="420" w:firstLine="420"/>
      </w:pPr>
      <w:r>
        <w:rPr>
          <w:rFonts w:hint="eastAsia"/>
        </w:rPr>
        <w:t>Acquire::http::Proxy "</w:t>
      </w:r>
      <w:r>
        <w:fldChar w:fldCharType="begin"/>
      </w:r>
      <w:r>
        <w:instrText xml:space="preserve">HYPERLINK "http://username:password@proxyaddress:port/" \t "_blank" </w:instrText>
      </w:r>
      <w:r>
        <w:fldChar w:fldCharType="separate"/>
      </w:r>
      <w:r>
        <w:rPr>
          <w:rStyle w:val="27"/>
          <w:rFonts w:hint="eastAsia" w:ascii="微软雅黑" w:hAnsi="微软雅黑" w:eastAsia="微软雅黑"/>
          <w:color w:val="3F88BF"/>
        </w:rPr>
        <w:t>http://username:password@proxyaddress:port</w:t>
      </w:r>
      <w:r>
        <w:fldChar w:fldCharType="end"/>
      </w:r>
      <w:r>
        <w:rPr>
          <w:rFonts w:hint="eastAsia"/>
        </w:rPr>
        <w:t>";</w:t>
      </w:r>
      <w:r>
        <w:rPr>
          <w:rFonts w:hint="eastAsia"/>
        </w:rPr>
        <w:br/>
      </w:r>
      <w:r>
        <w:rPr>
          <w:rFonts w:hint="eastAsia"/>
        </w:rPr>
        <w:t>保存apt.conf文件。（其他的协议自己可以适当修改）</w:t>
      </w:r>
    </w:p>
    <w:p>
      <w:pPr>
        <w:ind w:firstLine="420"/>
        <w:rPr>
          <w:rFonts w:hint="eastAsia"/>
          <w:lang w:val="en-US" w:eastAsia="zh-CN"/>
        </w:rPr>
      </w:pPr>
    </w:p>
    <w:p>
      <w:pPr>
        <w:ind w:firstLine="420"/>
      </w:pPr>
    </w:p>
    <w:p>
      <w:pPr>
        <w:pStyle w:val="2"/>
      </w:pPr>
      <w:r>
        <w:rPr>
          <w:rFonts w:hint="eastAsia"/>
        </w:rPr>
        <w:t>2.svn客户端查看log时总是显示不全</w:t>
      </w:r>
    </w:p>
    <w:p>
      <w:pPr>
        <w:ind w:firstLine="420"/>
      </w:pPr>
      <w:r>
        <w:fldChar w:fldCharType="begin"/>
      </w:r>
      <w:r>
        <w:instrText xml:space="preserve">HYPERLINK "javascript:;" \t "_self" </w:instrText>
      </w:r>
      <w:r>
        <w:fldChar w:fldCharType="separate"/>
      </w:r>
      <w:r>
        <w:rPr>
          <w:rStyle w:val="25"/>
          <w:rFonts w:ascii="Arial" w:hAnsi="Arial" w:cs="Arial"/>
          <w:color w:val="666666"/>
          <w:sz w:val="18"/>
          <w:szCs w:val="18"/>
          <w:u w:val="single"/>
        </w:rPr>
        <w:t>最近</w:t>
      </w:r>
      <w:r>
        <w:fldChar w:fldCharType="end"/>
      </w:r>
      <w:r>
        <w:t>遇到好几次，show log查看</w:t>
      </w:r>
      <w:r>
        <w:fldChar w:fldCharType="begin"/>
      </w:r>
      <w:r>
        <w:instrText xml:space="preserve">HYPERLINK "javascript:;" \t "_self" </w:instrText>
      </w:r>
      <w:r>
        <w:fldChar w:fldCharType="separate"/>
      </w:r>
      <w:r>
        <w:rPr>
          <w:rStyle w:val="25"/>
          <w:rFonts w:ascii="Arial" w:hAnsi="Arial" w:cs="Arial"/>
          <w:color w:val="666666"/>
          <w:sz w:val="18"/>
          <w:szCs w:val="18"/>
          <w:u w:val="single"/>
        </w:rPr>
        <w:t>日志</w:t>
      </w:r>
      <w:r>
        <w:fldChar w:fldCharType="end"/>
      </w:r>
      <w:r>
        <w:t>时，看不到最新的日志，只能看到几天前的</w:t>
      </w:r>
      <w:r>
        <w:br/>
      </w:r>
      <w:r>
        <w:t>日期处，也显示几天前，无法选择当前日期，还以为是版本太低，换了新版，也遇到同样情况，查了下原来是log被缓存了</w:t>
      </w:r>
    </w:p>
    <w:p>
      <w:pPr>
        <w:ind w:firstLine="420"/>
        <w:rPr>
          <w:b/>
          <w:bCs/>
        </w:rPr>
      </w:pPr>
      <w:r>
        <w:fldChar w:fldCharType="begin"/>
      </w:r>
      <w:r>
        <w:instrText xml:space="preserve">HYPERLINK "javascript:;" \t "_self" </w:instrText>
      </w:r>
      <w:r>
        <w:fldChar w:fldCharType="separate"/>
      </w:r>
      <w:r>
        <w:rPr>
          <w:rStyle w:val="25"/>
          <w:rFonts w:ascii="Arial" w:hAnsi="Arial" w:cs="Arial"/>
          <w:color w:val="666666"/>
          <w:sz w:val="18"/>
          <w:szCs w:val="18"/>
          <w:u w:val="single"/>
        </w:rPr>
        <w:t>解决</w:t>
      </w:r>
      <w:r>
        <w:fldChar w:fldCharType="end"/>
      </w:r>
      <w:r>
        <w:rPr>
          <w:b/>
          <w:bCs/>
        </w:rPr>
        <w:t>方案：</w:t>
      </w:r>
    </w:p>
    <w:p>
      <w:pPr>
        <w:ind w:firstLine="420"/>
      </w:pPr>
      <w:r>
        <w:t>TortoiseSVN-setting-Saved Data：</w:t>
      </w:r>
    </w:p>
    <w:p>
      <w:pPr>
        <w:ind w:firstLine="420"/>
      </w:pPr>
      <w:r>
        <w:t>clear清空Log messages(show log dialog)</w:t>
      </w:r>
    </w:p>
    <w:p>
      <w:pPr>
        <w:ind w:firstLine="420"/>
      </w:pPr>
    </w:p>
    <w:p>
      <w:pPr>
        <w:ind w:firstLine="420"/>
      </w:pPr>
      <w:r>
        <w:t>另外，也可以删除Log Caching</w:t>
      </w:r>
    </w:p>
    <w:p>
      <w:pPr>
        <w:ind w:firstLine="420"/>
      </w:pPr>
      <w:r>
        <w:t>TortoiseSVN-setting-Log Caching-Cached Repositories</w:t>
      </w:r>
    </w:p>
    <w:p>
      <w:pPr>
        <w:ind w:firstLine="420"/>
      </w:pPr>
      <w:r>
        <w:t>Cached Repositoried,删除对应的url记录</w:t>
      </w:r>
    </w:p>
    <w:p>
      <w:pPr>
        <w:ind w:firstLine="420"/>
      </w:pPr>
    </w:p>
    <w:p>
      <w:pPr>
        <w:pStyle w:val="2"/>
        <w:rPr>
          <w:rFonts w:hint="eastAsia"/>
          <w:lang w:val="en-US" w:eastAsia="zh-CN"/>
        </w:rPr>
      </w:pPr>
      <w:r>
        <w:rPr>
          <w:rFonts w:hint="eastAsia"/>
          <w:lang w:val="en-US" w:eastAsia="zh-CN"/>
        </w:rPr>
        <w:t>3.Virtual box扩容</w:t>
      </w:r>
    </w:p>
    <w:p>
      <w:pPr>
        <w:ind w:firstLine="420"/>
        <w:rPr>
          <w:rFonts w:hint="eastAsia"/>
          <w:lang w:val="en-US" w:eastAsia="zh-CN"/>
        </w:rPr>
      </w:pPr>
      <w:r>
        <w:rPr>
          <w:rFonts w:hint="eastAsia"/>
          <w:lang w:val="en-US" w:eastAsia="zh-CN"/>
        </w:rPr>
        <w:t>在虚拟机的ubuntu中安装qt时，发现20G的容量，只剩下2G了，显然不够用了，于是查看了一下如何给虚拟机扩容。</w:t>
      </w:r>
    </w:p>
    <w:p>
      <w:pPr>
        <w:ind w:firstLine="420"/>
        <w:rPr>
          <w:rFonts w:hint="eastAsia"/>
          <w:lang w:val="en-US" w:eastAsia="zh-CN"/>
        </w:rPr>
      </w:pPr>
      <w:r>
        <w:rPr>
          <w:rFonts w:hint="eastAsia"/>
          <w:lang w:val="en-US" w:eastAsia="zh-CN"/>
        </w:rPr>
        <w:t>按照网上的普遍说法，virtualbox只要是4.0以上的版本都支持动态扩容，基本命令如下：</w:t>
      </w:r>
    </w:p>
    <w:p>
      <w:pPr>
        <w:numPr>
          <w:ilvl w:val="0"/>
          <w:numId w:val="11"/>
        </w:numPr>
        <w:ind w:left="840" w:leftChars="0" w:hanging="420" w:firstLineChars="0"/>
        <w:rPr>
          <w:rFonts w:hint="eastAsia"/>
          <w:lang w:val="en-US" w:eastAsia="zh-CN"/>
        </w:rPr>
      </w:pPr>
      <w:r>
        <w:rPr>
          <w:rFonts w:hint="eastAsia"/>
          <w:lang w:val="en-US" w:eastAsia="zh-CN"/>
        </w:rPr>
        <w:t>Cd E:\installDirectory</w:t>
      </w:r>
      <w:r>
        <w:rPr>
          <w:rFonts w:hint="eastAsia"/>
          <w:lang w:val="en-US" w:eastAsia="zh-CN"/>
        </w:rPr>
        <w:tab/>
      </w:r>
      <w:r>
        <w:rPr>
          <w:rFonts w:hint="eastAsia"/>
          <w:lang w:val="en-US" w:eastAsia="zh-CN"/>
        </w:rPr>
        <w:t>//进入到virtualbox的安装目录</w:t>
      </w:r>
    </w:p>
    <w:p>
      <w:pPr>
        <w:numPr>
          <w:ilvl w:val="0"/>
          <w:numId w:val="11"/>
        </w:numPr>
        <w:ind w:left="840" w:leftChars="0" w:hanging="420" w:firstLineChars="0"/>
        <w:rPr>
          <w:rFonts w:hint="eastAsia"/>
          <w:lang w:val="en-US" w:eastAsia="zh-CN"/>
        </w:rPr>
      </w:pPr>
      <w:r>
        <w:rPr>
          <w:rFonts w:hint="eastAsia"/>
        </w:rPr>
        <w:t>VBoxManage.exe list hdds</w:t>
      </w:r>
      <w:r>
        <w:rPr>
          <w:rFonts w:hint="eastAsia"/>
          <w:lang w:val="en-US" w:eastAsia="zh-CN"/>
        </w:rPr>
        <w:tab/>
      </w:r>
      <w:r>
        <w:rPr>
          <w:rFonts w:hint="eastAsia"/>
          <w:lang w:val="en-US" w:eastAsia="zh-CN"/>
        </w:rPr>
        <w:t>//查看现在的hdd信息，发现我的硬盘容量是20G</w:t>
      </w:r>
    </w:p>
    <w:p>
      <w:pPr>
        <w:numPr>
          <w:ilvl w:val="0"/>
          <w:numId w:val="11"/>
        </w:numPr>
        <w:ind w:left="840" w:leftChars="0" w:hanging="420" w:firstLineChars="0"/>
        <w:rPr>
          <w:rFonts w:hint="eastAsia"/>
          <w:lang w:val="en-US" w:eastAsia="zh-CN"/>
        </w:rPr>
      </w:pPr>
      <w:r>
        <w:rPr>
          <w:rFonts w:hint="eastAsia"/>
        </w:rPr>
        <w:t>VBoxManage.exe modifyhd 8365a282-8a2c-4794-a12a-eb07c515b2c0 --resize 40960</w:t>
      </w:r>
      <w:r>
        <w:rPr>
          <w:rFonts w:hint="eastAsia"/>
          <w:lang w:val="en-US" w:eastAsia="zh-CN"/>
        </w:rPr>
        <w:t xml:space="preserve">  //修改虚拟机的容量到40G(4096M)，这里用了uuid做为虚拟机的唯一标识进行指定；</w:t>
      </w:r>
    </w:p>
    <w:p>
      <w:pPr>
        <w:numPr>
          <w:numId w:val="0"/>
        </w:numPr>
        <w:ind w:left="420" w:leftChars="0"/>
        <w:rPr>
          <w:rFonts w:hint="eastAsia"/>
          <w:lang w:val="en-US" w:eastAsia="zh-CN"/>
        </w:rPr>
      </w:pPr>
      <w:r>
        <w:rPr>
          <w:rFonts w:hint="eastAsia"/>
          <w:lang w:val="en-US" w:eastAsia="zh-CN"/>
        </w:rPr>
        <w:t>但是至此，并未发现如大家所描述的百分比进度条，而是提示了如下错误：</w:t>
      </w:r>
    </w:p>
    <w:p>
      <w:pPr>
        <w:numPr>
          <w:numId w:val="0"/>
        </w:numPr>
        <w:ind w:left="420" w:leftChars="0"/>
        <w:rPr>
          <w:rFonts w:hint="eastAsia"/>
        </w:rPr>
      </w:pPr>
      <w:r>
        <w:rPr>
          <w:rFonts w:hint="eastAsia"/>
        </w:rPr>
        <w:t>Progress state: VBOX_E_NOT_SUPPORTED</w:t>
      </w:r>
    </w:p>
    <w:p>
      <w:pPr>
        <w:numPr>
          <w:numId w:val="0"/>
        </w:numPr>
        <w:ind w:left="420" w:leftChars="0"/>
        <w:rPr>
          <w:rFonts w:hint="eastAsia"/>
        </w:rPr>
      </w:pPr>
      <w:r>
        <w:rPr>
          <w:rFonts w:hint="eastAsia"/>
        </w:rPr>
        <w:t>VBoxManage.exe: error: Resize medium operation for this format is not implemented yet!</w:t>
      </w:r>
    </w:p>
    <w:p>
      <w:pPr>
        <w:rPr>
          <w:rFonts w:hint="eastAsia"/>
          <w:lang w:val="en-US" w:eastAsia="zh-CN"/>
        </w:rPr>
      </w:pPr>
      <w:r>
        <w:rPr>
          <w:rFonts w:hint="eastAsia"/>
          <w:lang w:val="en-US" w:eastAsia="zh-CN"/>
        </w:rPr>
        <w:t>于是再次查阅资料，发现有些资料上描述是用的vdi文件的绝对路径，而不是uuid，猜测是否是这个原因呢？于是将uuid更改为绝对路径尝试，依然不可以，还是这个错误；</w:t>
      </w:r>
    </w:p>
    <w:p>
      <w:pPr>
        <w:rPr>
          <w:rFonts w:hint="eastAsia"/>
          <w:lang w:val="en-US" w:eastAsia="zh-CN"/>
        </w:rPr>
      </w:pPr>
      <w:r>
        <w:rPr>
          <w:rFonts w:hint="eastAsia"/>
          <w:lang w:val="en-US" w:eastAsia="zh-CN"/>
        </w:rPr>
        <w:t>还有些资料说，vmware和virtualbox各自有各自的虚拟机文件格式，不是vdi格式的虚拟机文件，并不能支持这个操作，要先做一个格式转换。仔细查看了一下，我的就是vdi，没有这个原因。</w:t>
      </w:r>
    </w:p>
    <w:p>
      <w:pPr>
        <w:rPr>
          <w:rFonts w:hint="eastAsia"/>
        </w:rPr>
      </w:pPr>
      <w:r>
        <w:rPr>
          <w:rFonts w:hint="eastAsia"/>
          <w:lang w:val="en-US" w:eastAsia="zh-CN"/>
        </w:rPr>
        <w:t>终于，找到了一个英文说明：</w:t>
      </w:r>
      <w:r>
        <w:rPr>
          <w:rFonts w:hint="eastAsia"/>
        </w:rPr>
        <w:fldChar w:fldCharType="begin"/>
      </w:r>
      <w:r>
        <w:rPr>
          <w:rFonts w:hint="eastAsia"/>
        </w:rPr>
        <w:instrText xml:space="preserve"> HYPERLINK "https://www.intowindows.com/fix-resize-hard-disk-operation-for-this-format-is-not-implemented-yet-error-while-resizing-virtualbox-disk/" </w:instrText>
      </w:r>
      <w:r>
        <w:rPr>
          <w:rFonts w:hint="eastAsia"/>
        </w:rPr>
        <w:fldChar w:fldCharType="separate"/>
      </w:r>
      <w:r>
        <w:rPr>
          <w:rStyle w:val="27"/>
          <w:rFonts w:hint="eastAsia"/>
        </w:rPr>
        <w:t>https://www.intowindows.com/fix-resize-hard-disk-operation-for-this-format-is-not-implemented-yet-error-while-resizing-virtualbox-disk/</w:t>
      </w:r>
      <w:r>
        <w:rPr>
          <w:rFonts w:hint="eastAsia"/>
        </w:rPr>
        <w:fldChar w:fldCharType="end"/>
      </w:r>
    </w:p>
    <w:p>
      <w:pPr>
        <w:rPr>
          <w:rFonts w:hint="eastAsia"/>
          <w:lang w:val="en-US" w:eastAsia="zh-CN"/>
        </w:rPr>
      </w:pPr>
      <w:r>
        <w:rPr>
          <w:rFonts w:hint="eastAsia"/>
          <w:lang w:val="en-US" w:eastAsia="zh-CN"/>
        </w:rPr>
        <w:t>这里说明，直接更改大小限制的操作，只能对动态分配size的情况使用，对于固定大小的这样不行，他提供了如下几个步骤：</w:t>
      </w:r>
    </w:p>
    <w:p>
      <w:pPr>
        <w:numPr>
          <w:ilvl w:val="0"/>
          <w:numId w:val="12"/>
        </w:numPr>
        <w:ind w:left="425" w:leftChars="0" w:hanging="425" w:firstLineChars="0"/>
        <w:rPr>
          <w:rFonts w:hint="eastAsia"/>
          <w:lang w:val="en-US" w:eastAsia="zh-CN"/>
        </w:rPr>
      </w:pPr>
      <w:r>
        <w:rPr>
          <w:rFonts w:hint="eastAsia"/>
        </w:rPr>
        <w:t>VBoxManage.exe clonehd "E:\OSImages\Ubuntu1604_virtualbox_image\ubuntu16.04_64bit.vdi" "E:\OSImages\Ubuntu1604_virtualbox_image\ubuntu16.04_64bit_40G.vdi"</w:t>
      </w:r>
      <w:r>
        <w:rPr>
          <w:rFonts w:hint="eastAsia"/>
          <w:lang w:val="en-US" w:eastAsia="zh-CN"/>
        </w:rPr>
        <w:tab/>
      </w:r>
      <w:r>
        <w:rPr>
          <w:rFonts w:hint="eastAsia"/>
          <w:lang w:val="en-US" w:eastAsia="zh-CN"/>
        </w:rPr>
        <w:t>//克隆一个新的镜像</w:t>
      </w:r>
    </w:p>
    <w:p>
      <w:pPr>
        <w:numPr>
          <w:ilvl w:val="0"/>
          <w:numId w:val="12"/>
        </w:numPr>
        <w:ind w:left="425" w:leftChars="0" w:hanging="425" w:firstLineChars="0"/>
        <w:rPr>
          <w:rFonts w:hint="eastAsia"/>
          <w:lang w:val="en-US" w:eastAsia="zh-CN"/>
        </w:rPr>
      </w:pPr>
      <w:r>
        <w:rPr>
          <w:rFonts w:hint="eastAsia"/>
        </w:rPr>
        <w:t>VBoxManage.exe modifyhd E:\OSImages\Ubuntu1604_virtualbox_image\ubuntu16.04_64bit_40G.vdi --resize 40960</w:t>
      </w:r>
      <w:r>
        <w:rPr>
          <w:rFonts w:hint="eastAsia"/>
          <w:lang w:val="en-US" w:eastAsia="zh-CN"/>
        </w:rPr>
        <w:tab/>
      </w:r>
      <w:r>
        <w:rPr>
          <w:rFonts w:hint="eastAsia"/>
          <w:lang w:val="en-US" w:eastAsia="zh-CN"/>
        </w:rPr>
        <w:tab/>
      </w:r>
      <w:r>
        <w:rPr>
          <w:rFonts w:hint="eastAsia"/>
          <w:lang w:val="en-US" w:eastAsia="zh-CN"/>
        </w:rPr>
        <w:t>//将新得到的vdi的size更改为40G，要注意，这个vdi的size分配方式是动态分配，最大size是40G.</w:t>
      </w:r>
    </w:p>
    <w:p>
      <w:pPr>
        <w:numPr>
          <w:ilvl w:val="0"/>
          <w:numId w:val="12"/>
        </w:numPr>
        <w:ind w:left="425" w:leftChars="0" w:hanging="425" w:firstLineChars="0"/>
        <w:rPr>
          <w:rFonts w:hint="eastAsia"/>
          <w:lang w:val="en-US" w:eastAsia="zh-CN"/>
        </w:rPr>
      </w:pPr>
      <w:r>
        <w:rPr>
          <w:rFonts w:hint="eastAsia"/>
          <w:lang w:val="en-US" w:eastAsia="zh-CN"/>
        </w:rPr>
        <w:t>打开virtualBox，设置，存储，选择SATA选项，新加一个新的存储选项，选中</w:t>
      </w:r>
      <w:r>
        <w:rPr>
          <w:rFonts w:hint="eastAsia"/>
        </w:rPr>
        <w:t>ubuntu16.04_64bit_40G.vdi</w:t>
      </w:r>
      <w:r>
        <w:rPr>
          <w:rFonts w:hint="eastAsia"/>
          <w:lang w:val="en-US" w:eastAsia="zh-CN"/>
        </w:rPr>
        <w:t>文件，新建一个；</w:t>
      </w:r>
    </w:p>
    <w:p>
      <w:pPr>
        <w:numPr>
          <w:ilvl w:val="0"/>
          <w:numId w:val="12"/>
        </w:numPr>
        <w:ind w:left="425" w:leftChars="0" w:hanging="425" w:firstLineChars="0"/>
        <w:rPr>
          <w:rFonts w:hint="eastAsia"/>
          <w:lang w:val="en-US" w:eastAsia="zh-CN"/>
        </w:rPr>
      </w:pPr>
      <w:r>
        <w:rPr>
          <w:rFonts w:hint="eastAsia"/>
          <w:lang w:val="en-US" w:eastAsia="zh-CN"/>
        </w:rPr>
        <w:t>在这个页面中，将之前的那个固定size的vdi文件使用删除icon删除连接；</w:t>
      </w:r>
    </w:p>
    <w:p>
      <w:pPr>
        <w:numPr>
          <w:ilvl w:val="0"/>
          <w:numId w:val="12"/>
        </w:numPr>
        <w:ind w:left="425" w:leftChars="0" w:hanging="425" w:firstLineChars="0"/>
        <w:rPr>
          <w:rFonts w:hint="eastAsia"/>
          <w:lang w:val="en-US" w:eastAsia="zh-CN"/>
        </w:rPr>
      </w:pPr>
      <w:r>
        <w:rPr>
          <w:rFonts w:hint="eastAsia"/>
          <w:lang w:val="en-US" w:eastAsia="zh-CN"/>
        </w:rPr>
        <w:t>将之前的vdi文件直接删除。</w:t>
      </w:r>
    </w:p>
    <w:p>
      <w:pPr>
        <w:rPr>
          <w:rFonts w:hint="eastAsia"/>
          <w:lang w:val="en-US" w:eastAsia="zh-CN"/>
        </w:rPr>
      </w:pPr>
    </w:p>
    <w:p>
      <w:pPr>
        <w:rPr>
          <w:rFonts w:hint="eastAsia"/>
          <w:lang w:val="en-US" w:eastAsia="zh-CN"/>
        </w:rPr>
      </w:pPr>
      <w:r>
        <w:rPr>
          <w:rFonts w:hint="eastAsia"/>
          <w:lang w:val="en-US" w:eastAsia="zh-CN"/>
        </w:rPr>
        <w:t>这样操作完后，查看设置页面，确实显示最大size改成了40G，但是实际使用fdisk -l /dev/sda查看容量的时候，却发现依然还是那么多，能用的空间一点也没有增加。</w:t>
      </w:r>
    </w:p>
    <w:p>
      <w:pPr>
        <w:rPr>
          <w:rFonts w:hint="eastAsia"/>
          <w:lang w:val="en-US" w:eastAsia="zh-CN"/>
        </w:rPr>
      </w:pPr>
    </w:p>
    <w:p>
      <w:pPr>
        <w:pStyle w:val="5"/>
        <w:rPr>
          <w:rFonts w:hint="eastAsia"/>
          <w:lang w:val="en-US" w:eastAsia="zh-CN"/>
        </w:rPr>
      </w:pPr>
      <w:r>
        <w:rPr>
          <w:rFonts w:hint="eastAsia"/>
          <w:lang w:val="en-US" w:eastAsia="zh-CN"/>
        </w:rPr>
        <w:t>3.1.windows下新分配空间给虚拟机</w:t>
      </w:r>
    </w:p>
    <w:p>
      <w:pPr>
        <w:rPr>
          <w:rFonts w:hint="eastAsia"/>
          <w:lang w:val="en-US" w:eastAsia="zh-CN"/>
        </w:rPr>
      </w:pPr>
      <w:r>
        <w:rPr>
          <w:rFonts w:hint="eastAsia"/>
          <w:lang w:val="en-US" w:eastAsia="zh-CN"/>
        </w:rPr>
        <w:t>dos命令行中，进入到virtualbox的安装目录。</w:t>
      </w:r>
    </w:p>
    <w:p>
      <w:pPr>
        <w:rPr>
          <w:rFonts w:hint="eastAsia"/>
          <w:lang w:val="en-US" w:eastAsia="zh-CN"/>
        </w:rPr>
      </w:pPr>
      <w:r>
        <w:rPr>
          <w:rFonts w:hint="eastAsia"/>
          <w:lang w:val="en-US" w:eastAsia="zh-CN"/>
        </w:rPr>
        <w:t>vboxManage.exe list hdds</w:t>
      </w:r>
      <w:r>
        <w:rPr>
          <w:rFonts w:hint="eastAsia"/>
          <w:lang w:val="en-US" w:eastAsia="zh-CN"/>
        </w:rPr>
        <w:tab/>
      </w:r>
      <w:r>
        <w:rPr>
          <w:rFonts w:hint="eastAsia"/>
          <w:lang w:val="en-US" w:eastAsia="zh-CN"/>
        </w:rPr>
        <w:t>//展示现在的虚拟机的硬盘信息</w:t>
      </w:r>
    </w:p>
    <w:p>
      <w:pPr>
        <w:rPr>
          <w:rFonts w:hint="eastAsia"/>
          <w:lang w:val="en-US" w:eastAsia="zh-CN"/>
        </w:rPr>
      </w:pPr>
      <w:r>
        <w:rPr>
          <w:rFonts w:hint="eastAsia"/>
          <w:lang w:val="en-US" w:eastAsia="zh-CN"/>
        </w:rPr>
        <w:t>vboxManage.exe modifyhd diskUUID.vdi --resize SIZE_IN_MB</w:t>
      </w:r>
      <w:r>
        <w:rPr>
          <w:rFonts w:hint="eastAsia"/>
          <w:lang w:val="en-US" w:eastAsia="zh-CN"/>
        </w:rPr>
        <w:tab/>
      </w:r>
      <w:r>
        <w:rPr>
          <w:rFonts w:hint="eastAsia"/>
          <w:lang w:val="en-US" w:eastAsia="zh-CN"/>
        </w:rPr>
        <w:t>//这里需要用到上面得到的uuid值填充到diskUUID.vdi；size是以M为单位计算的。</w:t>
      </w:r>
    </w:p>
    <w:p>
      <w:pPr>
        <w:rPr>
          <w:rFonts w:hint="eastAsia"/>
          <w:lang w:val="en-US" w:eastAsia="zh-CN"/>
        </w:rPr>
      </w:pPr>
      <w:r>
        <w:rPr>
          <w:rFonts w:hint="eastAsia"/>
          <w:lang w:val="en-US" w:eastAsia="zh-CN"/>
        </w:rPr>
        <w:t>本操作执行完成后，再次list hdds，可以看到size有增加了。</w:t>
      </w:r>
    </w:p>
    <w:p>
      <w:pPr>
        <w:rPr>
          <w:rFonts w:hint="eastAsia"/>
          <w:lang w:val="en-US" w:eastAsia="zh-CN"/>
        </w:rPr>
      </w:pPr>
      <w:r>
        <w:rPr>
          <w:rFonts w:hint="eastAsia"/>
          <w:lang w:val="en-US" w:eastAsia="zh-CN"/>
        </w:rPr>
        <w:t>但这时候虚拟机中还不认识这个分区，继续向下执行。</w:t>
      </w:r>
    </w:p>
    <w:p>
      <w:pPr>
        <w:rPr>
          <w:rFonts w:hint="eastAsia"/>
          <w:lang w:val="en-US" w:eastAsia="zh-CN"/>
        </w:rPr>
      </w:pPr>
    </w:p>
    <w:p>
      <w:pPr>
        <w:pStyle w:val="5"/>
        <w:rPr>
          <w:rFonts w:hint="eastAsia"/>
          <w:lang w:val="en-US" w:eastAsia="zh-CN"/>
        </w:rPr>
      </w:pPr>
      <w:r>
        <w:rPr>
          <w:rFonts w:hint="eastAsia"/>
          <w:lang w:val="en-US" w:eastAsia="zh-CN"/>
        </w:rPr>
        <w:t>3.2.格式化新分区</w:t>
      </w:r>
    </w:p>
    <w:p>
      <w:pPr>
        <w:rPr>
          <w:rFonts w:hint="eastAsia"/>
          <w:lang w:val="en-US" w:eastAsia="zh-CN"/>
        </w:rPr>
      </w:pPr>
      <w:r>
        <w:rPr>
          <w:rFonts w:hint="eastAsia"/>
          <w:lang w:val="en-US" w:eastAsia="zh-CN"/>
        </w:rPr>
        <w:t>df -H查看现在的占用情况。</w:t>
      </w:r>
    </w:p>
    <w:p>
      <w:pPr>
        <w:rPr>
          <w:rFonts w:hint="eastAsia"/>
          <w:lang w:val="en-US" w:eastAsia="zh-CN"/>
        </w:rPr>
      </w:pPr>
      <w:r>
        <w:rPr>
          <w:rFonts w:hint="eastAsia"/>
          <w:lang w:val="en-US" w:eastAsia="zh-CN"/>
        </w:rPr>
        <w:t>fdisk /dev/sda</w:t>
      </w:r>
      <w:r>
        <w:rPr>
          <w:rFonts w:hint="eastAsia"/>
          <w:lang w:val="en-US" w:eastAsia="zh-CN"/>
        </w:rPr>
        <w:tab/>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进入到选项设置中后，输入n(new，新加一个分区)，p(执行过程中输出信息)，之后一路回车，系统自动将新加入的空间作为一个新分区存在并创建，最后输入w保存新加入的分区，并退出fdisk。</w:t>
      </w:r>
    </w:p>
    <w:p>
      <w:pPr>
        <w:rPr>
          <w:rFonts w:hint="eastAsia"/>
          <w:lang w:val="en-US" w:eastAsia="zh-CN"/>
        </w:rPr>
      </w:pPr>
      <w:r>
        <w:rPr>
          <w:rFonts w:hint="eastAsia"/>
          <w:lang w:val="en-US" w:eastAsia="zh-CN"/>
        </w:rPr>
        <w:t>执行fdisk -l，查看所有分区信息，可以看到新多了一个分区：/dev/sda4；</w:t>
      </w:r>
    </w:p>
    <w:p>
      <w:pPr>
        <w:rPr>
          <w:rFonts w:hint="eastAsia"/>
          <w:lang w:val="en-US" w:eastAsia="zh-CN"/>
        </w:rPr>
      </w:pPr>
      <w:r>
        <w:rPr>
          <w:rFonts w:hint="eastAsia"/>
          <w:lang w:val="en-US" w:eastAsia="zh-CN"/>
        </w:rPr>
        <w:t>但是这时候ls /dev/sda*是看不到这个分区的，必须要</w:t>
      </w:r>
      <w:r>
        <w:rPr>
          <w:rFonts w:hint="eastAsia"/>
          <w:b/>
          <w:bCs/>
          <w:lang w:val="en-US" w:eastAsia="zh-CN"/>
        </w:rPr>
        <w:t>重启以后</w:t>
      </w:r>
      <w:r>
        <w:rPr>
          <w:rFonts w:hint="eastAsia"/>
          <w:lang w:val="en-US" w:eastAsia="zh-CN"/>
        </w:rPr>
        <w:t>才能看到。</w:t>
      </w:r>
    </w:p>
    <w:p>
      <w:pPr>
        <w:rPr>
          <w:rFonts w:hint="eastAsia"/>
          <w:lang w:val="en-US" w:eastAsia="zh-CN"/>
        </w:rPr>
      </w:pPr>
      <w:r>
        <w:rPr>
          <w:rFonts w:hint="eastAsia"/>
          <w:lang w:val="en-US" w:eastAsia="zh-CN"/>
        </w:rPr>
        <w:t>重启后，执行：mkfs.ext4 /dev/sda4，将这个分区格式化成为ext4的文件格式。</w:t>
      </w:r>
    </w:p>
    <w:p>
      <w:pPr>
        <w:rPr>
          <w:rFonts w:hint="eastAsia"/>
          <w:lang w:val="en-US" w:eastAsia="zh-CN"/>
        </w:rPr>
      </w:pPr>
      <w:r>
        <w:rPr>
          <w:rFonts w:hint="eastAsia"/>
          <w:lang w:val="en-US" w:eastAsia="zh-CN"/>
        </w:rPr>
        <w:t>这时候sda4已经是可以用的操作系统节点了，但是并不能被我们使用，我们还需要挂载到本地目录下才可以。</w:t>
      </w:r>
    </w:p>
    <w:p>
      <w:pPr>
        <w:pStyle w:val="5"/>
        <w:rPr>
          <w:rFonts w:hint="eastAsia"/>
          <w:lang w:val="en-US" w:eastAsia="zh-CN"/>
        </w:rPr>
      </w:pPr>
      <w:r>
        <w:rPr>
          <w:rFonts w:hint="eastAsia"/>
          <w:lang w:val="en-US" w:eastAsia="zh-CN"/>
        </w:rPr>
        <w:t>3.3.挂载</w:t>
      </w:r>
    </w:p>
    <w:p>
      <w:pPr>
        <w:rPr>
          <w:rFonts w:hint="eastAsia"/>
          <w:lang w:val="en-US" w:eastAsia="zh-CN"/>
        </w:rPr>
      </w:pPr>
      <w:r>
        <w:rPr>
          <w:rFonts w:hint="eastAsia"/>
          <w:lang w:val="en-US" w:eastAsia="zh-CN"/>
        </w:rPr>
        <w:t>mkdir /home/wujl/sda4</w:t>
      </w:r>
    </w:p>
    <w:p>
      <w:pPr>
        <w:rPr>
          <w:rFonts w:hint="eastAsia"/>
          <w:lang w:val="en-US" w:eastAsia="zh-CN"/>
        </w:rPr>
      </w:pPr>
      <w:r>
        <w:rPr>
          <w:rFonts w:hint="eastAsia"/>
          <w:lang w:val="en-US" w:eastAsia="zh-CN"/>
        </w:rPr>
        <w:t>mount /dev/sda4 /home/wujl/sda4</w:t>
      </w:r>
    </w:p>
    <w:p>
      <w:pPr>
        <w:rPr>
          <w:rFonts w:hint="eastAsia"/>
          <w:lang w:val="en-US" w:eastAsia="zh-CN"/>
        </w:rPr>
      </w:pPr>
      <w:r>
        <w:rPr>
          <w:rFonts w:hint="eastAsia"/>
          <w:lang w:val="en-US" w:eastAsia="zh-CN"/>
        </w:rPr>
        <w:t>这种挂载可以正确执行，但是一旦重启就失效了。要永久设置，需要修改/etc/fstab文件，在其尾部增加如下一行：/dev/sda4 /home/wujl/sda4/ ext4 defaults 0 1</w:t>
      </w:r>
    </w:p>
    <w:p>
      <w:pPr>
        <w:rPr>
          <w:rFonts w:hint="eastAsia"/>
          <w:lang w:val="en-US" w:eastAsia="zh-CN"/>
        </w:rPr>
      </w:pPr>
      <w:r>
        <w:rPr>
          <w:rFonts w:hint="eastAsia"/>
          <w:lang w:val="en-US" w:eastAsia="zh-CN"/>
        </w:rPr>
        <w:t>这样就可以永久挂载了。</w:t>
      </w:r>
    </w:p>
    <w:p>
      <w:pPr>
        <w:rPr>
          <w:rFonts w:hint="eastAsia"/>
          <w:lang w:val="en-US" w:eastAsia="zh-CN"/>
        </w:rPr>
      </w:pPr>
    </w:p>
    <w:p>
      <w:pPr>
        <w:rPr>
          <w:rFonts w:hint="eastAsia"/>
          <w:lang w:val="en-US" w:eastAsia="zh-CN"/>
        </w:rPr>
      </w:pPr>
    </w:p>
    <w:p>
      <w:pPr>
        <w:rPr>
          <w:rFonts w:hint="eastAsia"/>
          <w:lang w:val="en-US" w:eastAsia="zh-CN"/>
        </w:rPr>
      </w:pPr>
    </w:p>
    <w:p>
      <w:pPr>
        <w:pStyle w:val="23"/>
      </w:pPr>
      <w:r>
        <w:rPr>
          <w:rFonts w:hint="eastAsia"/>
        </w:rPr>
        <w:t>树莓派</w:t>
      </w:r>
    </w:p>
    <w:p>
      <w:pPr>
        <w:pStyle w:val="2"/>
      </w:pPr>
      <w:r>
        <w:rPr>
          <w:rFonts w:hint="eastAsia"/>
        </w:rPr>
        <w:t>1.系统安装和环境配置</w:t>
      </w:r>
    </w:p>
    <w:p>
      <w:pPr>
        <w:pStyle w:val="5"/>
      </w:pPr>
      <w:r>
        <w:rPr>
          <w:rFonts w:hint="eastAsia"/>
        </w:rPr>
        <w:t>1.1.系统安装</w:t>
      </w:r>
    </w:p>
    <w:p>
      <w:pPr>
        <w:ind w:firstLine="420"/>
      </w:pPr>
      <w:r>
        <w:rPr>
          <w:rFonts w:hint="eastAsia"/>
        </w:rPr>
        <w:t>安装的是树莓派官网提供的树莓派裁剪过的debian系统，按照官网所述，现在树莓派也有专门裁剪过的ubuntu系统了，但是还没有尝试过。</w:t>
      </w:r>
    </w:p>
    <w:p>
      <w:pPr>
        <w:ind w:firstLine="420"/>
      </w:pPr>
      <w:r>
        <w:t>系统直接安装在了tf卡上</w:t>
      </w:r>
      <w:r>
        <w:rPr>
          <w:rFonts w:hint="eastAsia"/>
        </w:rPr>
        <w:t>。</w:t>
      </w:r>
    </w:p>
    <w:p>
      <w:pPr>
        <w:pStyle w:val="29"/>
        <w:numPr>
          <w:ilvl w:val="0"/>
          <w:numId w:val="13"/>
        </w:numPr>
        <w:ind w:firstLineChars="0"/>
      </w:pPr>
      <w:r>
        <w:t>tf卡</w:t>
      </w:r>
      <w:r>
        <w:rPr>
          <w:rFonts w:hint="eastAsia"/>
        </w:rPr>
        <w:t>，</w:t>
      </w:r>
      <w:r>
        <w:t>使用读卡器</w:t>
      </w:r>
      <w:r>
        <w:rPr>
          <w:rFonts w:hint="eastAsia"/>
        </w:rPr>
        <w:t>，</w:t>
      </w:r>
      <w:r>
        <w:t>插在电脑上</w:t>
      </w:r>
      <w:r>
        <w:rPr>
          <w:rFonts w:hint="eastAsia"/>
        </w:rPr>
        <w:t>(windows系统即可)；</w:t>
      </w:r>
    </w:p>
    <w:p>
      <w:pPr>
        <w:pStyle w:val="29"/>
        <w:numPr>
          <w:ilvl w:val="0"/>
          <w:numId w:val="13"/>
        </w:numPr>
        <w:ind w:firstLineChars="0"/>
      </w:pPr>
      <w:r>
        <w:rPr>
          <w:rFonts w:hint="eastAsia"/>
        </w:rPr>
        <w:t>使用sdFormater工具，将sd卡格式化；</w:t>
      </w:r>
    </w:p>
    <w:p>
      <w:pPr>
        <w:pStyle w:val="29"/>
        <w:numPr>
          <w:ilvl w:val="0"/>
          <w:numId w:val="13"/>
        </w:numPr>
        <w:ind w:firstLineChars="0"/>
      </w:pPr>
      <w:r>
        <w:rPr>
          <w:rFonts w:hint="eastAsia"/>
        </w:rPr>
        <w:t>使用win32DiskImager工具，将下载好的镜像文件(img)，烧写在tf卡上；</w:t>
      </w:r>
    </w:p>
    <w:p>
      <w:pPr>
        <w:pStyle w:val="29"/>
        <w:numPr>
          <w:ilvl w:val="0"/>
          <w:numId w:val="13"/>
        </w:numPr>
        <w:ind w:firstLineChars="0"/>
      </w:pPr>
      <w:r>
        <w:rPr>
          <w:rFonts w:hint="eastAsia"/>
        </w:rPr>
        <w:t>弹出tf卡，插在树莓派上；</w:t>
      </w:r>
    </w:p>
    <w:p>
      <w:pPr>
        <w:pStyle w:val="29"/>
        <w:numPr>
          <w:ilvl w:val="0"/>
          <w:numId w:val="13"/>
        </w:numPr>
        <w:ind w:firstLineChars="0"/>
      </w:pPr>
      <w:r>
        <w:rPr>
          <w:rFonts w:hint="eastAsia"/>
        </w:rPr>
        <w:t>树莓派，连接网线、hdmi线到显示器，插键盘(蓝牙鼠键也可，默认支持蓝牙)；</w:t>
      </w:r>
    </w:p>
    <w:p>
      <w:pPr>
        <w:pStyle w:val="29"/>
        <w:numPr>
          <w:ilvl w:val="0"/>
          <w:numId w:val="13"/>
        </w:numPr>
        <w:ind w:firstLineChars="0"/>
      </w:pPr>
      <w:r>
        <w:rPr>
          <w:rFonts w:hint="eastAsia"/>
        </w:rPr>
        <w:t>启动，系统正常启动，默认用户名为pi，密码是raspberry；</w:t>
      </w:r>
    </w:p>
    <w:p>
      <w:pPr>
        <w:ind w:firstLine="420"/>
      </w:pPr>
      <w:r>
        <w:t>至此</w:t>
      </w:r>
      <w:r>
        <w:rPr>
          <w:rFonts w:hint="eastAsia"/>
        </w:rPr>
        <w:t>，</w:t>
      </w:r>
      <w:r>
        <w:t>系统安装</w:t>
      </w:r>
      <w:r>
        <w:rPr>
          <w:rFonts w:hint="eastAsia"/>
          <w:lang w:val="en-US" w:eastAsia="zh-CN"/>
        </w:rPr>
        <w:t>完</w:t>
      </w:r>
      <w:r>
        <w:t>成</w:t>
      </w:r>
      <w:r>
        <w:rPr>
          <w:rFonts w:hint="eastAsia"/>
        </w:rPr>
        <w:t>；</w:t>
      </w:r>
    </w:p>
    <w:p>
      <w:pPr>
        <w:ind w:firstLine="420"/>
      </w:pPr>
    </w:p>
    <w:p>
      <w:pPr>
        <w:pStyle w:val="5"/>
      </w:pPr>
      <w:r>
        <w:rPr>
          <w:rFonts w:hint="eastAsia"/>
        </w:rPr>
        <w:t>1.2.环境配置</w:t>
      </w:r>
    </w:p>
    <w:p>
      <w:pPr>
        <w:pStyle w:val="7"/>
        <w:ind w:left="420"/>
      </w:pPr>
      <w:r>
        <w:rPr>
          <w:rFonts w:hint="eastAsia"/>
        </w:rPr>
        <w:t>1.2.1.</w:t>
      </w:r>
      <w:r>
        <w:t>ssh服务</w:t>
      </w:r>
    </w:p>
    <w:p>
      <w:pPr>
        <w:ind w:firstLine="420"/>
      </w:pPr>
      <w:r>
        <w:t>ssh服务</w:t>
      </w:r>
      <w:r>
        <w:rPr>
          <w:rFonts w:hint="eastAsia"/>
        </w:rPr>
        <w:t>，</w:t>
      </w:r>
      <w:r>
        <w:t>是首先需要被配置的</w:t>
      </w:r>
      <w:r>
        <w:rPr>
          <w:rFonts w:hint="eastAsia"/>
        </w:rPr>
        <w:t>，</w:t>
      </w:r>
      <w:r>
        <w:t>因为我们不可能每次都使用树莓派连接在hdmi上</w:t>
      </w:r>
      <w:r>
        <w:rPr>
          <w:rFonts w:hint="eastAsia"/>
        </w:rPr>
        <w:t>，</w:t>
      </w:r>
      <w:r>
        <w:t>而更应该在内网里</w:t>
      </w:r>
      <w:r>
        <w:rPr>
          <w:rFonts w:hint="eastAsia"/>
        </w:rPr>
        <w:t>，</w:t>
      </w:r>
      <w:r>
        <w:t>使用secureCRT或者putty等工具</w:t>
      </w:r>
      <w:r>
        <w:rPr>
          <w:rFonts w:hint="eastAsia"/>
        </w:rPr>
        <w:t>，</w:t>
      </w:r>
      <w:r>
        <w:t>远程访问</w:t>
      </w:r>
      <w:r>
        <w:rPr>
          <w:rFonts w:hint="eastAsia"/>
        </w:rPr>
        <w:t>；</w:t>
      </w:r>
    </w:p>
    <w:p>
      <w:pPr>
        <w:ind w:firstLine="420"/>
      </w:pPr>
      <w:r>
        <w:rPr>
          <w:rFonts w:hint="eastAsia"/>
        </w:rPr>
        <w:t>树莓派的系统，是支持ssh服务的，但是自2016年起，它取消了ssh的默认启动。要启动，很简单，进入其根目录下，创建一个空的ssh文件，就可以了。</w:t>
      </w:r>
    </w:p>
    <w:p>
      <w:pPr>
        <w:ind w:firstLine="420"/>
      </w:pPr>
      <w:r>
        <w:rPr>
          <w:rFonts w:hint="eastAsia"/>
        </w:rPr>
        <w:t>因为我电脑上用的linux是在虚拟机下的，所以我直接在windows下进行了这个操作：tf卡插在读卡器上，插在电脑上，进入到tf卡目录下，直接创建一个ssh文件；拔出tf卡，插到树莓派上，启动；</w:t>
      </w:r>
    </w:p>
    <w:p>
      <w:pPr>
        <w:ind w:firstLine="420"/>
      </w:pPr>
      <w:r>
        <w:rPr>
          <w:rFonts w:hint="eastAsia"/>
        </w:rPr>
        <w:t>验证ssh服务是否开启，可以通过“ps -ef”命令，查看是否有sshd这个进程的存在；</w:t>
      </w:r>
    </w:p>
    <w:p>
      <w:pPr>
        <w:ind w:firstLine="420"/>
      </w:pPr>
      <w:r>
        <w:rPr>
          <w:rFonts w:hint="eastAsia"/>
        </w:rPr>
        <w:t>进程存在后，局域网内，通过putty或者secureCRT，访问树莓派的IP，通过ssh协议进行连接，就可以连接了。</w:t>
      </w:r>
    </w:p>
    <w:p>
      <w:pPr>
        <w:ind w:firstLine="420"/>
      </w:pPr>
    </w:p>
    <w:p>
      <w:pPr>
        <w:pStyle w:val="7"/>
        <w:ind w:left="420"/>
      </w:pPr>
      <w:r>
        <w:rPr>
          <w:rFonts w:hint="eastAsia"/>
        </w:rPr>
        <w:t>1.2.2.samba服务</w:t>
      </w:r>
    </w:p>
    <w:p>
      <w:pPr>
        <w:ind w:firstLine="420"/>
      </w:pPr>
      <w:r>
        <w:rPr>
          <w:rFonts w:hint="eastAsia"/>
        </w:rPr>
        <w:t>我做树莓派的目的，是作为家庭服务器使用(虽然硬件很低，但是我需求也少啊</w:t>
      </w:r>
      <w:r>
        <w:t>……</w:t>
      </w:r>
      <w:r>
        <w:rPr>
          <w:rFonts w:hint="eastAsia"/>
        </w:rPr>
        <w:t>)；</w:t>
      </w:r>
    </w:p>
    <w:p>
      <w:pPr>
        <w:ind w:firstLine="420"/>
      </w:pPr>
      <w:r>
        <w:rPr>
          <w:rFonts w:hint="eastAsia"/>
        </w:rPr>
        <w:t>所以samba服务是不可缺少的，这个可以帮助我们，在windows下直接访问linux下的目录和文件。</w:t>
      </w:r>
    </w:p>
    <w:p>
      <w:pPr>
        <w:ind w:firstLine="420"/>
      </w:pPr>
      <w:r>
        <w:rPr>
          <w:rFonts w:hint="eastAsia"/>
        </w:rPr>
        <w:t>安装samba服务：</w:t>
      </w:r>
      <w:r>
        <w:t>apt-get install samba samba-common-bin</w:t>
      </w:r>
      <w:r>
        <w:rPr>
          <w:rFonts w:hint="eastAsia"/>
        </w:rPr>
        <w:t>；</w:t>
      </w:r>
    </w:p>
    <w:p>
      <w:pPr>
        <w:ind w:firstLine="420"/>
      </w:pPr>
      <w:r>
        <w:t>修改配置文件</w:t>
      </w:r>
      <w:r>
        <w:rPr>
          <w:rFonts w:hint="eastAsia"/>
        </w:rPr>
        <w:t>：vim /etc/samba/smb.conf，最末尾加上如下内容：</w:t>
      </w:r>
    </w:p>
    <w:p>
      <w:pPr>
        <w:ind w:firstLine="420"/>
        <w:rPr>
          <w:color w:val="333333"/>
        </w:rPr>
      </w:pPr>
      <w:r>
        <w:rPr>
          <w:color w:val="333333"/>
        </w:rPr>
        <w:t>[</w:t>
      </w:r>
      <w:r>
        <w:rPr>
          <w:rFonts w:hint="eastAsia"/>
        </w:rPr>
        <w:t>Share</w:t>
      </w:r>
      <w:r>
        <w:rPr>
          <w:color w:val="333333"/>
        </w:rPr>
        <w:t>]</w:t>
      </w:r>
      <w:r>
        <w:rPr>
          <w:rFonts w:hint="eastAsia"/>
          <w:color w:val="333333"/>
        </w:rPr>
        <w:tab/>
      </w:r>
      <w:r>
        <w:rPr>
          <w:rFonts w:hint="eastAsia"/>
          <w:color w:val="333333"/>
        </w:rPr>
        <w:t>#指定了windows下访问的文件名，我修改为Share，表示是共享的</w:t>
      </w:r>
    </w:p>
    <w:p>
      <w:pPr>
        <w:ind w:firstLine="420"/>
        <w:rPr>
          <w:color w:val="333333"/>
        </w:rPr>
      </w:pPr>
      <w:r>
        <w:rPr>
          <w:color w:val="333333"/>
        </w:rPr>
        <w:t xml:space="preserve">   comment =</w:t>
      </w:r>
      <w:r>
        <w:rPr>
          <w:rFonts w:hint="eastAsia"/>
        </w:rPr>
        <w:t>share directory to windows</w:t>
      </w:r>
      <w:r>
        <w:rPr>
          <w:color w:val="333333"/>
        </w:rPr>
        <w:t xml:space="preserve"> </w:t>
      </w:r>
      <w:r>
        <w:rPr>
          <w:color w:val="880000"/>
        </w:rPr>
        <w:t># 共享文件夹说明</w:t>
      </w:r>
    </w:p>
    <w:p>
      <w:pPr>
        <w:ind w:firstLine="420"/>
        <w:rPr>
          <w:color w:val="333333"/>
        </w:rPr>
      </w:pPr>
      <w:r>
        <w:rPr>
          <w:color w:val="333333"/>
        </w:rPr>
        <w:t xml:space="preserve">   path = /home</w:t>
      </w:r>
      <w:r>
        <w:rPr>
          <w:rFonts w:hint="eastAsia"/>
          <w:color w:val="333333"/>
        </w:rPr>
        <w:t xml:space="preserve">/wujl/shares </w:t>
      </w:r>
      <w:r>
        <w:rPr>
          <w:color w:val="880000"/>
        </w:rPr>
        <w:t># 共享文件夹目录</w:t>
      </w:r>
    </w:p>
    <w:p>
      <w:pPr>
        <w:ind w:firstLine="420"/>
        <w:rPr>
          <w:color w:val="333333"/>
        </w:rPr>
      </w:pPr>
      <w:r>
        <w:rPr>
          <w:color w:val="333333"/>
        </w:rPr>
        <w:t xml:space="preserve">   read only = no </w:t>
      </w:r>
      <w:r>
        <w:rPr>
          <w:color w:val="880000"/>
        </w:rPr>
        <w:t># 不只读</w:t>
      </w:r>
    </w:p>
    <w:p>
      <w:pPr>
        <w:ind w:firstLine="420"/>
        <w:rPr>
          <w:color w:val="333333"/>
        </w:rPr>
      </w:pPr>
      <w:r>
        <w:rPr>
          <w:color w:val="333333"/>
        </w:rPr>
        <w:t xml:space="preserve">   create mask = </w:t>
      </w:r>
      <w:r>
        <w:rPr>
          <w:color w:val="006666"/>
        </w:rPr>
        <w:t>0777</w:t>
      </w:r>
      <w:r>
        <w:rPr>
          <w:color w:val="333333"/>
        </w:rPr>
        <w:t xml:space="preserve"> </w:t>
      </w:r>
      <w:r>
        <w:rPr>
          <w:color w:val="880000"/>
        </w:rPr>
        <w:t># 创建文件的权限</w:t>
      </w:r>
    </w:p>
    <w:p>
      <w:pPr>
        <w:ind w:firstLine="420"/>
        <w:rPr>
          <w:color w:val="333333"/>
        </w:rPr>
      </w:pPr>
      <w:r>
        <w:rPr>
          <w:color w:val="333333"/>
        </w:rPr>
        <w:t xml:space="preserve">   directory mask = </w:t>
      </w:r>
      <w:r>
        <w:rPr>
          <w:color w:val="006666"/>
        </w:rPr>
        <w:t>0777</w:t>
      </w:r>
      <w:r>
        <w:rPr>
          <w:color w:val="333333"/>
        </w:rPr>
        <w:t xml:space="preserve"> </w:t>
      </w:r>
      <w:r>
        <w:rPr>
          <w:color w:val="880000"/>
        </w:rPr>
        <w:t># 创建文件夹的权限</w:t>
      </w:r>
    </w:p>
    <w:p>
      <w:pPr>
        <w:ind w:firstLine="420"/>
        <w:rPr>
          <w:color w:val="333333"/>
        </w:rPr>
      </w:pPr>
      <w:r>
        <w:rPr>
          <w:color w:val="333333"/>
        </w:rPr>
        <w:t xml:space="preserve">   guest ok = yes </w:t>
      </w:r>
      <w:r>
        <w:rPr>
          <w:color w:val="880000"/>
        </w:rPr>
        <w:t># guest访问，无需密码</w:t>
      </w:r>
    </w:p>
    <w:p>
      <w:pPr>
        <w:ind w:firstLine="420"/>
        <w:rPr>
          <w:color w:val="880000"/>
        </w:rPr>
      </w:pPr>
      <w:r>
        <w:rPr>
          <w:color w:val="333333"/>
        </w:rPr>
        <w:t xml:space="preserve">   browseable = yes </w:t>
      </w:r>
      <w:r>
        <w:rPr>
          <w:color w:val="880000"/>
        </w:rPr>
        <w:t># 可见</w:t>
      </w:r>
    </w:p>
    <w:p>
      <w:pPr>
        <w:ind w:firstLine="420"/>
      </w:pPr>
    </w:p>
    <w:p>
      <w:pPr>
        <w:ind w:firstLine="420"/>
      </w:pPr>
      <w:r>
        <w:rPr>
          <w:rFonts w:hint="eastAsia"/>
          <w:lang w:val="en-US" w:eastAsia="zh-CN"/>
        </w:rPr>
        <w:t>重启samba服务：</w:t>
      </w:r>
      <w:r>
        <w:rPr>
          <w:rFonts w:hint="eastAsia"/>
        </w:rPr>
        <w:t>/etc/init.d/samba restart</w:t>
      </w:r>
    </w:p>
    <w:p>
      <w:pPr>
        <w:ind w:firstLine="420"/>
      </w:pPr>
    </w:p>
    <w:p>
      <w:pPr>
        <w:pStyle w:val="7"/>
        <w:rPr>
          <w:rFonts w:hint="eastAsia"/>
          <w:lang w:val="en-US" w:eastAsia="zh-CN"/>
        </w:rPr>
      </w:pPr>
      <w:r>
        <w:rPr>
          <w:rFonts w:hint="eastAsia"/>
          <w:lang w:val="en-US" w:eastAsia="zh-CN"/>
        </w:rPr>
        <w:t>1.2.3.设置静态IP地址</w:t>
      </w:r>
    </w:p>
    <w:p>
      <w:pPr>
        <w:ind w:firstLine="420"/>
        <w:rPr>
          <w:rFonts w:hint="eastAsia"/>
          <w:lang w:val="en-US" w:eastAsia="zh-CN"/>
        </w:rPr>
      </w:pPr>
      <w:r>
        <w:rPr>
          <w:rFonts w:hint="eastAsia"/>
          <w:lang w:val="en-US" w:eastAsia="zh-CN"/>
        </w:rPr>
        <w:t>需要将树莓派的地址固定为某一个，而不是自动分配的话，需要修改：/etc/dhcpd.conf；</w:t>
      </w:r>
    </w:p>
    <w:p>
      <w:pPr>
        <w:ind w:firstLine="420"/>
        <w:rPr>
          <w:rFonts w:hint="eastAsia"/>
          <w:lang w:val="en-US" w:eastAsia="zh-CN"/>
        </w:rPr>
      </w:pPr>
      <w:r>
        <w:rPr>
          <w:rFonts w:hint="eastAsia"/>
          <w:lang w:val="en-US" w:eastAsia="zh-CN"/>
        </w:rPr>
        <w:t>找到其中的eth0，ipv4的地址修改为指定的192.168.11.152/24，后面的“/24”表示指定其子网掩码为255.255.255.0；在指定默认网关为192.168.11.1就可以了。</w:t>
      </w:r>
    </w:p>
    <w:p>
      <w:pPr>
        <w:ind w:firstLine="420"/>
        <w:rPr>
          <w:rFonts w:hint="eastAsia"/>
          <w:lang w:val="en-US" w:eastAsia="zh-CN"/>
        </w:rPr>
      </w:pPr>
      <w:r>
        <w:rPr>
          <w:rFonts w:hint="eastAsia"/>
          <w:lang w:val="en-US" w:eastAsia="zh-CN"/>
        </w:rPr>
        <w:t>重启后就可以正常识别了。</w:t>
      </w:r>
    </w:p>
    <w:p>
      <w:pPr>
        <w:ind w:firstLine="420"/>
      </w:pPr>
    </w:p>
    <w:p>
      <w:pPr>
        <w:ind w:firstLine="420"/>
        <w:rPr>
          <w:rFonts w:hint="eastAsia"/>
        </w:rPr>
      </w:pPr>
      <w:r>
        <w:rPr>
          <w:rFonts w:hint="eastAsia"/>
          <w:lang w:val="en-US" w:eastAsia="zh-CN"/>
        </w:rPr>
        <w:t>最终示例如下：</w:t>
      </w:r>
      <w:r>
        <w:rPr>
          <w:rFonts w:hint="eastAsia"/>
        </w:rPr>
        <w:t># Example static IP configuration:</w:t>
      </w:r>
    </w:p>
    <w:p>
      <w:pPr>
        <w:ind w:firstLine="420"/>
        <w:rPr>
          <w:rFonts w:hint="eastAsia"/>
        </w:rPr>
      </w:pPr>
      <w:r>
        <w:rPr>
          <w:rFonts w:hint="eastAsia"/>
        </w:rPr>
        <w:t>interface eth0</w:t>
      </w:r>
    </w:p>
    <w:p>
      <w:pPr>
        <w:ind w:firstLine="420"/>
        <w:rPr>
          <w:rFonts w:hint="eastAsia"/>
        </w:rPr>
      </w:pPr>
      <w:r>
        <w:rPr>
          <w:rFonts w:hint="eastAsia"/>
        </w:rPr>
        <w:t>static ip_address=192.168.11.152/24</w:t>
      </w:r>
    </w:p>
    <w:p>
      <w:pPr>
        <w:ind w:firstLine="420"/>
        <w:rPr>
          <w:rFonts w:hint="eastAsia"/>
        </w:rPr>
      </w:pPr>
      <w:r>
        <w:rPr>
          <w:rFonts w:hint="eastAsia"/>
        </w:rPr>
        <w:t>#static ip6_address=fd51:42f8:caae:d92e::ff/64</w:t>
      </w:r>
    </w:p>
    <w:p>
      <w:pPr>
        <w:ind w:firstLine="420"/>
        <w:rPr>
          <w:rFonts w:hint="eastAsia"/>
        </w:rPr>
      </w:pPr>
      <w:r>
        <w:rPr>
          <w:rFonts w:hint="eastAsia"/>
        </w:rPr>
        <w:t>static routers=192.168.11.1</w:t>
      </w:r>
    </w:p>
    <w:p>
      <w:pPr>
        <w:ind w:firstLine="420"/>
        <w:rPr>
          <w:rFonts w:hint="eastAsia" w:eastAsia="宋体"/>
          <w:lang w:val="en-US" w:eastAsia="zh-CN"/>
        </w:rPr>
      </w:pPr>
      <w:r>
        <w:rPr>
          <w:rFonts w:hint="eastAsia"/>
        </w:rPr>
        <w:t>static domain_name_servers=114.114.114.114 8.8.8.8</w:t>
      </w:r>
    </w:p>
    <w:p>
      <w:pPr>
        <w:ind w:firstLine="420"/>
      </w:pPr>
    </w:p>
    <w:p>
      <w:pPr>
        <w:pStyle w:val="7"/>
        <w:rPr>
          <w:rFonts w:hint="eastAsia"/>
          <w:lang w:val="en-US" w:eastAsia="zh-CN"/>
        </w:rPr>
      </w:pPr>
      <w:r>
        <w:rPr>
          <w:rFonts w:hint="eastAsia"/>
          <w:lang w:val="en-US" w:eastAsia="zh-CN"/>
        </w:rPr>
        <w:t>1.2.4.连接外网</w:t>
      </w:r>
    </w:p>
    <w:p>
      <w:pPr>
        <w:ind w:firstLine="420"/>
        <w:rPr>
          <w:rFonts w:hint="eastAsia"/>
          <w:lang w:val="en-US" w:eastAsia="zh-CN"/>
        </w:rPr>
      </w:pPr>
      <w:r>
        <w:rPr>
          <w:rFonts w:hint="eastAsia"/>
          <w:lang w:val="en-US" w:eastAsia="zh-CN"/>
        </w:rPr>
        <w:t>增加外网链接需要的网关：</w:t>
      </w:r>
      <w:r>
        <w:rPr>
          <w:rFonts w:hint="eastAsia"/>
        </w:rPr>
        <w:t>route add default gw 192.168.11.1 dev eth0</w:t>
      </w:r>
    </w:p>
    <w:p>
      <w:pPr>
        <w:ind w:firstLine="420"/>
        <w:rPr>
          <w:rFonts w:hint="eastAsia"/>
          <w:lang w:val="en-US" w:eastAsia="zh-CN"/>
        </w:rPr>
      </w:pPr>
      <w:r>
        <w:rPr>
          <w:rFonts w:hint="eastAsia"/>
          <w:lang w:val="en-US" w:eastAsia="zh-CN"/>
        </w:rPr>
        <w:t>修改/etc/</w:t>
      </w:r>
      <w:r>
        <w:rPr>
          <w:rFonts w:hint="eastAsia"/>
        </w:rPr>
        <w:t>resolv.conf</w:t>
      </w:r>
      <w:r>
        <w:rPr>
          <w:rFonts w:hint="eastAsia"/>
          <w:lang w:val="en-US" w:eastAsia="zh-CN"/>
        </w:rPr>
        <w:t>文件，“</w:t>
      </w:r>
      <w:r>
        <w:rPr>
          <w:rFonts w:hint="eastAsia"/>
        </w:rPr>
        <w:t>nameserver 8.8.8.8</w:t>
      </w:r>
      <w:r>
        <w:rPr>
          <w:rFonts w:hint="eastAsia"/>
          <w:lang w:val="en-US" w:eastAsia="zh-CN"/>
        </w:rPr>
        <w:t>”，使用谷歌代理的服务；</w:t>
      </w:r>
    </w:p>
    <w:p>
      <w:pPr>
        <w:ind w:firstLine="420"/>
        <w:rPr>
          <w:rFonts w:hint="eastAsia"/>
          <w:lang w:val="en-US" w:eastAsia="zh-CN"/>
        </w:rPr>
      </w:pPr>
    </w:p>
    <w:p>
      <w:pPr>
        <w:pStyle w:val="7"/>
        <w:rPr>
          <w:rFonts w:hint="eastAsia"/>
          <w:lang w:val="en-US" w:eastAsia="zh-CN"/>
        </w:rPr>
      </w:pPr>
      <w:r>
        <w:rPr>
          <w:rFonts w:hint="eastAsia"/>
          <w:lang w:val="en-US" w:eastAsia="zh-CN"/>
        </w:rPr>
        <w:t>1.2.5.开启摄像头支持选项</w:t>
      </w:r>
    </w:p>
    <w:p>
      <w:pPr>
        <w:ind w:firstLine="420"/>
        <w:rPr>
          <w:rFonts w:hint="eastAsia"/>
          <w:lang w:val="en-US" w:eastAsia="zh-CN"/>
        </w:rPr>
      </w:pPr>
      <w:r>
        <w:rPr>
          <w:rFonts w:hint="eastAsia"/>
          <w:lang w:val="en-US" w:eastAsia="zh-CN"/>
        </w:rPr>
        <w:t>摄像头插入后，树莓派并不是马上自动支持的，需要开启一些系统选项。</w:t>
      </w:r>
    </w:p>
    <w:p>
      <w:pPr>
        <w:ind w:firstLine="420"/>
        <w:rPr>
          <w:rFonts w:hint="eastAsia"/>
          <w:lang w:val="en-US" w:eastAsia="zh-CN"/>
        </w:rPr>
      </w:pPr>
      <w:r>
        <w:rPr>
          <w:rFonts w:hint="eastAsia"/>
        </w:rPr>
        <w:t>raspi-config</w:t>
      </w:r>
      <w:r>
        <w:rPr>
          <w:rFonts w:hint="eastAsia"/>
          <w:lang w:val="en-US" w:eastAsia="zh-CN"/>
        </w:rPr>
        <w:t>命令，进入到menu中：</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6" o:spid="_x0000_s1038" type="#_x0000_t75" style="height:120.2pt;width:414.75pt;rotation:0f;" o:ole="f" fillcolor="#FFFFFF" filled="f" o:preferrelative="t" stroked="f" coordorigin="0,0" coordsize="21600,21600">
            <v:fill on="f" color2="#FFFFFF" focus="0%"/>
            <v:imagedata gain="65536f" blacklevel="0f" gamma="0" o:title="1542445219(1)" r:id="rId23"/>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选中5选项，进入后，</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7" o:spid="_x0000_s1039" type="#_x0000_t75" style="height:118.35pt;width:415.05pt;rotation:0f;" o:ole="f" fillcolor="#FFFFFF" filled="f" o:preferrelative="t" stroked="f" coordorigin="0,0" coordsize="21600,21600">
            <v:fill on="f" color2="#FFFFFF" focus="0%"/>
            <v:imagedata gain="65536f" blacklevel="0f" gamma="0" o:title="1542445253(1)" r:id="rId24"/>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第一个就是开启/关闭摄像头支持的选项。</w:t>
      </w:r>
    </w:p>
    <w:p>
      <w:pPr>
        <w:ind w:firstLine="420"/>
        <w:rPr>
          <w:rFonts w:hint="eastAsia"/>
          <w:lang w:val="en-US" w:eastAsia="zh-CN"/>
        </w:rPr>
      </w:pPr>
    </w:p>
    <w:p>
      <w:pPr>
        <w:pStyle w:val="2"/>
        <w:rPr>
          <w:rFonts w:hint="eastAsia"/>
          <w:lang w:val="en-US" w:eastAsia="zh-CN"/>
        </w:rPr>
      </w:pPr>
      <w:r>
        <w:rPr>
          <w:rFonts w:hint="eastAsia"/>
          <w:lang w:val="en-US" w:eastAsia="zh-CN"/>
        </w:rPr>
        <w:t>2.第三方开源工具安装</w:t>
      </w:r>
    </w:p>
    <w:p>
      <w:pPr>
        <w:ind w:firstLine="420"/>
        <w:rPr>
          <w:rFonts w:hint="eastAsia"/>
          <w:lang w:val="en-US" w:eastAsia="zh-CN"/>
        </w:rPr>
      </w:pPr>
      <w:r>
        <w:rPr>
          <w:rFonts w:hint="eastAsia"/>
          <w:lang w:val="en-US" w:eastAsia="zh-CN"/>
        </w:rPr>
        <w:t>由于暂时树莓派没有办法连接外网，且安装的又是最小系统，因此安装tcpdump时安装了一些其他基础包。一旦外网可以连接之后，就可以通过apt-get完成安装了。</w:t>
      </w:r>
    </w:p>
    <w:p>
      <w:pPr>
        <w:pStyle w:val="5"/>
        <w:rPr>
          <w:rFonts w:hint="eastAsia"/>
          <w:lang w:val="en-US" w:eastAsia="zh-CN"/>
        </w:rPr>
      </w:pPr>
      <w:r>
        <w:rPr>
          <w:rFonts w:hint="eastAsia"/>
          <w:lang w:val="en-US" w:eastAsia="zh-CN"/>
        </w:rPr>
        <w:t>2.1.Tcpdump</w:t>
      </w:r>
    </w:p>
    <w:p>
      <w:pPr>
        <w:ind w:firstLine="420"/>
        <w:rPr>
          <w:rFonts w:hint="eastAsia"/>
          <w:lang w:val="en-US" w:eastAsia="zh-CN"/>
        </w:rPr>
      </w:pPr>
      <w:r>
        <w:rPr>
          <w:rFonts w:hint="eastAsia"/>
          <w:lang w:val="en-US" w:eastAsia="zh-CN"/>
        </w:rPr>
        <w:t>安装tcpdump，依次安装了如下几个工具：</w:t>
      </w:r>
    </w:p>
    <w:p>
      <w:pPr>
        <w:numPr>
          <w:ilvl w:val="0"/>
          <w:numId w:val="14"/>
        </w:numPr>
        <w:ind w:left="420" w:leftChars="0" w:firstLine="0" w:firstLineChars="0"/>
        <w:rPr>
          <w:rFonts w:hint="eastAsia"/>
          <w:lang w:val="en-US" w:eastAsia="zh-CN"/>
        </w:rPr>
      </w:pPr>
      <w:r>
        <w:rPr>
          <w:rFonts w:hint="eastAsia"/>
          <w:lang w:val="en-US" w:eastAsia="zh-CN"/>
        </w:rPr>
        <w:t>m4;</w:t>
      </w:r>
    </w:p>
    <w:p>
      <w:pPr>
        <w:numPr>
          <w:ilvl w:val="0"/>
          <w:numId w:val="14"/>
        </w:numPr>
        <w:ind w:left="420" w:leftChars="0" w:firstLine="0" w:firstLineChars="0"/>
        <w:rPr>
          <w:rFonts w:hint="eastAsia"/>
          <w:lang w:val="en-US" w:eastAsia="zh-CN"/>
        </w:rPr>
      </w:pPr>
      <w:r>
        <w:rPr>
          <w:rFonts w:hint="eastAsia"/>
          <w:lang w:val="en-US" w:eastAsia="zh-CN"/>
        </w:rPr>
        <w:t>Bison;</w:t>
      </w:r>
    </w:p>
    <w:p>
      <w:pPr>
        <w:numPr>
          <w:ilvl w:val="0"/>
          <w:numId w:val="14"/>
        </w:numPr>
        <w:ind w:left="420" w:leftChars="0" w:firstLine="0" w:firstLineChars="0"/>
        <w:rPr>
          <w:rFonts w:hint="eastAsia"/>
          <w:lang w:val="en-US" w:eastAsia="zh-CN"/>
        </w:rPr>
      </w:pPr>
      <w:r>
        <w:rPr>
          <w:rFonts w:hint="eastAsia"/>
          <w:lang w:val="en-US" w:eastAsia="zh-CN"/>
        </w:rPr>
        <w:t>Flex;</w:t>
      </w:r>
    </w:p>
    <w:p>
      <w:pPr>
        <w:numPr>
          <w:ilvl w:val="0"/>
          <w:numId w:val="14"/>
        </w:numPr>
        <w:ind w:left="420" w:leftChars="0" w:firstLine="0" w:firstLineChars="0"/>
        <w:rPr>
          <w:rFonts w:hint="eastAsia"/>
          <w:lang w:val="en-US" w:eastAsia="zh-CN"/>
        </w:rPr>
      </w:pPr>
      <w:r>
        <w:rPr>
          <w:rFonts w:hint="eastAsia"/>
          <w:lang w:val="en-US" w:eastAsia="zh-CN"/>
        </w:rPr>
        <w:t>Libpcap;</w:t>
      </w:r>
    </w:p>
    <w:p>
      <w:pPr>
        <w:numPr>
          <w:ilvl w:val="0"/>
          <w:numId w:val="14"/>
        </w:numPr>
        <w:ind w:left="420" w:leftChars="0" w:firstLine="0" w:firstLineChars="0"/>
        <w:rPr>
          <w:rFonts w:hint="eastAsia"/>
          <w:lang w:val="en-US" w:eastAsia="zh-CN"/>
        </w:rPr>
      </w:pPr>
      <w:r>
        <w:rPr>
          <w:rFonts w:hint="eastAsia"/>
          <w:lang w:val="en-US" w:eastAsia="zh-CN"/>
        </w:rPr>
        <w:t>Tcpdump;</w:t>
      </w:r>
    </w:p>
    <w:p>
      <w:pPr>
        <w:ind w:firstLine="420"/>
        <w:rPr>
          <w:rFonts w:hint="eastAsia"/>
          <w:lang w:val="en-US" w:eastAsia="zh-CN"/>
        </w:rPr>
      </w:pPr>
      <w:r>
        <w:rPr>
          <w:rFonts w:hint="eastAsia"/>
          <w:lang w:val="en-US" w:eastAsia="zh-CN"/>
        </w:rPr>
        <w:t>安装方式，都是源码包下载，之后 : ./configure; make; make install;</w:t>
      </w:r>
    </w:p>
    <w:p>
      <w:pPr>
        <w:ind w:firstLine="420"/>
        <w:rPr>
          <w:rFonts w:hint="eastAsia"/>
          <w:lang w:val="en-US" w:eastAsia="zh-CN"/>
        </w:rPr>
      </w:pPr>
    </w:p>
    <w:p>
      <w:pPr>
        <w:pStyle w:val="5"/>
        <w:rPr>
          <w:rFonts w:hint="eastAsia"/>
          <w:lang w:val="en-US" w:eastAsia="zh-CN"/>
        </w:rPr>
      </w:pPr>
      <w:r>
        <w:rPr>
          <w:rFonts w:hint="eastAsia"/>
          <w:lang w:val="en-US" w:eastAsia="zh-CN"/>
        </w:rPr>
        <w:t>2.2.Sqlite</w:t>
      </w:r>
    </w:p>
    <w:p>
      <w:pPr>
        <w:ind w:firstLine="420"/>
        <w:rPr>
          <w:rFonts w:hint="eastAsia"/>
          <w:lang w:val="en-US" w:eastAsia="zh-CN"/>
        </w:rPr>
      </w:pPr>
      <w:r>
        <w:rPr>
          <w:rFonts w:hint="eastAsia"/>
          <w:lang w:val="en-US" w:eastAsia="zh-CN"/>
        </w:rPr>
        <w:t>安装sqlite，通过源码包，执行了：./configure; make; make install;正常安装。</w:t>
      </w:r>
    </w:p>
    <w:p>
      <w:pPr>
        <w:ind w:firstLine="420"/>
        <w:rPr>
          <w:rFonts w:hint="eastAsia"/>
          <w:lang w:val="en-US" w:eastAsia="zh-CN"/>
        </w:rPr>
      </w:pPr>
    </w:p>
    <w:p>
      <w:pPr>
        <w:pStyle w:val="5"/>
        <w:rPr>
          <w:rFonts w:hint="eastAsia"/>
          <w:lang w:val="en-US" w:eastAsia="zh-CN"/>
        </w:rPr>
      </w:pPr>
      <w:r>
        <w:rPr>
          <w:rFonts w:hint="eastAsia"/>
          <w:lang w:val="en-US" w:eastAsia="zh-CN"/>
        </w:rPr>
        <w:t>2.3.Valgrind</w:t>
      </w:r>
    </w:p>
    <w:p>
      <w:pPr>
        <w:ind w:firstLine="420"/>
        <w:rPr>
          <w:rFonts w:hint="eastAsia"/>
          <w:lang w:val="en-US" w:eastAsia="zh-CN"/>
        </w:rPr>
      </w:pPr>
      <w:r>
        <w:rPr>
          <w:rFonts w:hint="eastAsia"/>
          <w:lang w:val="en-US" w:eastAsia="zh-CN"/>
        </w:rPr>
        <w:t>Valgrind安装时，外网已经通了，因此直接使用apt-get install进行了安装，但是安装完成后，无法正常运行！</w:t>
      </w:r>
    </w:p>
    <w:p>
      <w:pPr>
        <w:ind w:firstLine="420"/>
        <w:rPr>
          <w:rFonts w:hint="eastAsia"/>
          <w:lang w:val="en-US" w:eastAsia="zh-CN"/>
        </w:rPr>
      </w:pPr>
      <w:r>
        <w:rPr>
          <w:rFonts w:hint="eastAsia"/>
          <w:lang w:val="en-US" w:eastAsia="zh-CN"/>
        </w:rPr>
        <w:t>于是又下载了tar.bz2的源文件，并同样执行了:.configure; make; make install;这样再次安装之后的，就可以运行了。</w:t>
      </w:r>
    </w:p>
    <w:p>
      <w:pPr>
        <w:ind w:firstLine="420"/>
        <w:rPr>
          <w:rFonts w:hint="eastAsia"/>
          <w:lang w:val="en-US" w:eastAsia="zh-CN"/>
        </w:rPr>
      </w:pPr>
      <w:r>
        <w:rPr>
          <w:rFonts w:hint="eastAsia"/>
          <w:lang w:val="en-US" w:eastAsia="zh-CN"/>
        </w:rPr>
        <w:t>怀疑是自动安装的，安装的是arm交叉编译之后的valgrind，但是我所有的程序都是用gcc和g++编写的，因此不能正常运行。</w:t>
      </w:r>
    </w:p>
    <w:p>
      <w:pPr>
        <w:ind w:firstLine="420"/>
        <w:rPr>
          <w:rFonts w:hint="eastAsia"/>
          <w:lang w:val="en-US" w:eastAsia="zh-CN"/>
        </w:rPr>
      </w:pPr>
    </w:p>
    <w:p>
      <w:pPr>
        <w:pStyle w:val="5"/>
        <w:rPr>
          <w:rFonts w:hint="eastAsia"/>
          <w:lang w:val="en-US" w:eastAsia="zh-CN"/>
        </w:rPr>
      </w:pPr>
      <w:r>
        <w:rPr>
          <w:rFonts w:hint="eastAsia"/>
          <w:lang w:val="en-US" w:eastAsia="zh-CN"/>
        </w:rPr>
        <w:t>2.4.Mysql</w:t>
      </w:r>
    </w:p>
    <w:p>
      <w:pPr>
        <w:ind w:firstLine="420"/>
        <w:rPr>
          <w:rFonts w:hint="eastAsia"/>
          <w:lang w:val="en-US" w:eastAsia="zh-CN"/>
        </w:rPr>
      </w:pPr>
      <w:r>
        <w:rPr>
          <w:rFonts w:hint="eastAsia"/>
          <w:lang w:val="en-US" w:eastAsia="zh-CN"/>
        </w:rPr>
        <w:t>安装mysql耗时巨大。</w:t>
      </w:r>
    </w:p>
    <w:p>
      <w:pPr>
        <w:ind w:firstLine="420"/>
        <w:rPr>
          <w:rFonts w:hint="eastAsia"/>
          <w:lang w:val="en-US" w:eastAsia="zh-CN"/>
        </w:rPr>
      </w:pPr>
      <w:r>
        <w:rPr>
          <w:rFonts w:hint="eastAsia"/>
          <w:lang w:val="en-US" w:eastAsia="zh-CN"/>
        </w:rPr>
        <w:t>由于之前树莓派的源太慢，因此将/etc/apt/sources.list文件，更新为了阿里云的源。</w:t>
      </w:r>
    </w:p>
    <w:p>
      <w:pPr>
        <w:ind w:firstLine="420"/>
        <w:rPr>
          <w:rFonts w:hint="eastAsia"/>
          <w:lang w:val="en-US" w:eastAsia="zh-CN"/>
        </w:rPr>
      </w:pPr>
      <w:r>
        <w:rPr>
          <w:rFonts w:hint="eastAsia"/>
          <w:lang w:val="en-US" w:eastAsia="zh-CN"/>
        </w:rPr>
        <w:t>安装mysql-server时，直接使用apt-get install mysql-server命令，提示版本不符合的错误。</w:t>
      </w:r>
    </w:p>
    <w:p>
      <w:pPr>
        <w:ind w:firstLine="420"/>
        <w:rPr>
          <w:rFonts w:hint="eastAsia"/>
          <w:lang w:val="en-US" w:eastAsia="zh-CN"/>
        </w:rPr>
      </w:pPr>
      <w:r>
        <w:rPr>
          <w:rFonts w:hint="eastAsia"/>
          <w:lang w:val="en-US" w:eastAsia="zh-CN"/>
        </w:rPr>
        <w:t>后来将源更新回树莓派的源，再安装就可以了。怀疑是两个源的一些依赖包的版本不匹配，导致了问题的出现。</w:t>
      </w:r>
    </w:p>
    <w:p>
      <w:pPr>
        <w:ind w:firstLine="420"/>
        <w:rPr>
          <w:rFonts w:hint="eastAsia"/>
          <w:lang w:val="en-US" w:eastAsia="zh-CN"/>
        </w:rPr>
      </w:pPr>
      <w:r>
        <w:rPr>
          <w:rFonts w:hint="eastAsia"/>
          <w:lang w:val="en-US" w:eastAsia="zh-CN"/>
        </w:rPr>
        <w:t>具体安装：apt-get install mysql-server;</w:t>
      </w:r>
    </w:p>
    <w:p>
      <w:pPr>
        <w:ind w:firstLine="4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Apt-get install mysql-client;</w:t>
      </w:r>
    </w:p>
    <w:p>
      <w:pPr>
        <w:ind w:firstLine="420"/>
        <w:rPr>
          <w:rFonts w:hint="eastAsia"/>
          <w:lang w:val="en-US" w:eastAsia="zh-CN"/>
        </w:rPr>
      </w:pPr>
      <w:r>
        <w:rPr>
          <w:rFonts w:hint="eastAsia"/>
          <w:lang w:val="en-US" w:eastAsia="zh-CN"/>
        </w:rPr>
        <w:t>Mysql-server安装完成后，通过如下命令进行测试：netstat -tap | grep mysql;如果发现有mysql的服务在运行，并且已经listen请求，说明mysql server安装成功。</w:t>
      </w:r>
    </w:p>
    <w:p>
      <w:pPr>
        <w:ind w:firstLine="420"/>
        <w:rPr>
          <w:rFonts w:hint="eastAsia"/>
          <w:lang w:val="en-US" w:eastAsia="zh-CN"/>
        </w:rPr>
      </w:pPr>
    </w:p>
    <w:p>
      <w:pPr>
        <w:pStyle w:val="7"/>
        <w:rPr>
          <w:rFonts w:hint="eastAsia"/>
          <w:lang w:val="en-US" w:eastAsia="zh-CN"/>
        </w:rPr>
      </w:pPr>
      <w:r>
        <w:rPr>
          <w:rFonts w:hint="eastAsia"/>
          <w:lang w:val="en-US" w:eastAsia="zh-CN"/>
        </w:rPr>
        <w:t>2.4.1.Mysql登录</w:t>
      </w:r>
    </w:p>
    <w:p>
      <w:pPr>
        <w:ind w:firstLine="420"/>
        <w:rPr>
          <w:rFonts w:hint="eastAsia"/>
          <w:lang w:val="en-US" w:eastAsia="zh-CN"/>
        </w:rPr>
      </w:pPr>
      <w:r>
        <w:rPr>
          <w:rFonts w:hint="eastAsia"/>
          <w:lang w:val="en-US" w:eastAsia="zh-CN"/>
        </w:rPr>
        <w:t>按照网上所述，安装mysql-server的过程中，会提示输入密码，但是我在安装时并没有提示。</w:t>
      </w:r>
    </w:p>
    <w:p>
      <w:pPr>
        <w:ind w:firstLine="420"/>
        <w:rPr>
          <w:rFonts w:hint="eastAsia"/>
          <w:lang w:val="en-US" w:eastAsia="zh-CN"/>
        </w:rPr>
      </w:pPr>
      <w:r>
        <w:rPr>
          <w:rFonts w:hint="eastAsia"/>
          <w:lang w:val="en-US" w:eastAsia="zh-CN"/>
        </w:rPr>
        <w:t>查看mysql安装后生成的配置文件：cat /etc/mysql/debian.cfg，内容如下：</w:t>
      </w:r>
    </w:p>
    <w:p>
      <w:pPr>
        <w:ind w:firstLine="420"/>
        <w:rPr>
          <w:rFonts w:hint="eastAsia"/>
        </w:rPr>
      </w:pPr>
      <w:r>
        <w:rPr>
          <w:rFonts w:hint="eastAsia"/>
        </w:rPr>
        <w:t xml:space="preserve">root@raspberrypi:/etc/mysql# cat debian.cnf </w:t>
      </w:r>
    </w:p>
    <w:p>
      <w:pPr>
        <w:ind w:firstLine="420"/>
        <w:rPr>
          <w:rFonts w:hint="eastAsia"/>
        </w:rPr>
      </w:pPr>
      <w:r>
        <w:rPr>
          <w:rFonts w:hint="eastAsia"/>
        </w:rPr>
        <w:t># Automatically generated for Debian scripts. DO NOT TOUCH!</w:t>
      </w:r>
    </w:p>
    <w:p>
      <w:pPr>
        <w:ind w:firstLine="420"/>
        <w:rPr>
          <w:rFonts w:hint="eastAsia"/>
        </w:rPr>
      </w:pPr>
      <w:r>
        <w:rPr>
          <w:rFonts w:hint="eastAsia"/>
        </w:rPr>
        <w:t>[client]</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[mysql_upgrade]</w:t>
      </w:r>
    </w:p>
    <w:p>
      <w:pPr>
        <w:ind w:firstLine="420"/>
        <w:rPr>
          <w:rFonts w:hint="eastAsia"/>
        </w:rPr>
      </w:pPr>
      <w:r>
        <w:rPr>
          <w:rFonts w:hint="eastAsia"/>
        </w:rPr>
        <w:t>host     = localhost</w:t>
      </w:r>
    </w:p>
    <w:p>
      <w:pPr>
        <w:ind w:firstLine="420"/>
        <w:rPr>
          <w:rFonts w:hint="eastAsia"/>
        </w:rPr>
      </w:pPr>
      <w:r>
        <w:rPr>
          <w:rFonts w:hint="eastAsia"/>
        </w:rPr>
        <w:t>user     = root</w:t>
      </w:r>
    </w:p>
    <w:p>
      <w:pPr>
        <w:ind w:firstLine="420"/>
        <w:rPr>
          <w:rFonts w:hint="eastAsia"/>
        </w:rPr>
      </w:pPr>
      <w:r>
        <w:rPr>
          <w:rFonts w:hint="eastAsia"/>
        </w:rPr>
        <w:t xml:space="preserve">password = </w:t>
      </w:r>
    </w:p>
    <w:p>
      <w:pPr>
        <w:ind w:firstLine="420"/>
        <w:rPr>
          <w:rFonts w:hint="eastAsia"/>
        </w:rPr>
      </w:pPr>
      <w:r>
        <w:rPr>
          <w:rFonts w:hint="eastAsia"/>
        </w:rPr>
        <w:t>socket   = /var/run/mysqld/mysqld.sock</w:t>
      </w:r>
    </w:p>
    <w:p>
      <w:pPr>
        <w:ind w:firstLine="420"/>
        <w:rPr>
          <w:rFonts w:hint="eastAsia"/>
        </w:rPr>
      </w:pPr>
      <w:r>
        <w:rPr>
          <w:rFonts w:hint="eastAsia"/>
        </w:rPr>
        <w:t>basedir  = /usr</w:t>
      </w:r>
    </w:p>
    <w:p>
      <w:pPr>
        <w:ind w:firstLine="420"/>
        <w:rPr>
          <w:rFonts w:hint="eastAsia"/>
          <w:lang w:val="en-US" w:eastAsia="zh-CN"/>
        </w:rPr>
      </w:pPr>
      <w:r>
        <w:rPr>
          <w:rFonts w:hint="eastAsia"/>
          <w:lang w:val="en-US" w:eastAsia="zh-CN"/>
        </w:rPr>
        <w:t>按照这个内容来看，应该是密码没有设置，为空。</w:t>
      </w:r>
    </w:p>
    <w:p>
      <w:pPr>
        <w:ind w:firstLine="420"/>
        <w:rPr>
          <w:rFonts w:hint="eastAsia"/>
          <w:lang w:val="en-US" w:eastAsia="zh-CN"/>
        </w:rPr>
      </w:pPr>
      <w:r>
        <w:rPr>
          <w:rFonts w:hint="eastAsia"/>
          <w:lang w:val="en-US" w:eastAsia="zh-CN"/>
        </w:rPr>
        <w:t>于是使用root账户，直接尝试登陆：mysql -u root -p ；提示输入密码时，直接按回车键，果然登录成功！</w:t>
      </w:r>
    </w:p>
    <w:p>
      <w:pPr>
        <w:ind w:firstLine="420"/>
        <w:rPr>
          <w:rFonts w:hint="eastAsia"/>
          <w:lang w:val="en-US" w:eastAsia="zh-CN"/>
        </w:rPr>
      </w:pPr>
    </w:p>
    <w:p>
      <w:pPr>
        <w:pStyle w:val="7"/>
        <w:rPr>
          <w:rFonts w:hint="eastAsia"/>
          <w:lang w:val="en-US" w:eastAsia="zh-CN"/>
        </w:rPr>
      </w:pPr>
      <w:r>
        <w:rPr>
          <w:rFonts w:hint="eastAsia"/>
          <w:lang w:val="en-US" w:eastAsia="zh-CN"/>
        </w:rPr>
        <w:t>2.4.2.修改密码</w:t>
      </w:r>
    </w:p>
    <w:p>
      <w:pPr>
        <w:ind w:firstLine="420"/>
        <w:rPr>
          <w:rFonts w:hint="eastAsia"/>
          <w:lang w:val="en-US" w:eastAsia="zh-CN"/>
        </w:rPr>
      </w:pPr>
      <w:r>
        <w:rPr>
          <w:rFonts w:hint="eastAsia"/>
          <w:lang w:val="en-US" w:eastAsia="zh-CN"/>
        </w:rPr>
        <w:t>但是使用网上查找的方法，进行密码的修改时，并未成功！</w:t>
      </w:r>
    </w:p>
    <w:p>
      <w:pPr>
        <w:ind w:firstLine="420"/>
        <w:rPr>
          <w:rFonts w:hint="eastAsia"/>
          <w:lang w:val="en-US" w:eastAsia="zh-CN"/>
        </w:rPr>
      </w:pPr>
      <w:r>
        <w:rPr>
          <w:rFonts w:hint="eastAsia"/>
          <w:lang w:val="en-US" w:eastAsia="zh-CN"/>
        </w:rPr>
        <w:t>表现是，修改后，直接使用回车键，依然能够直接登录到mysql上。。。。而且查看cfg文件，password还是空的。。。。</w:t>
      </w:r>
    </w:p>
    <w:p>
      <w:pPr>
        <w:ind w:firstLine="420"/>
        <w:rPr>
          <w:rFonts w:hint="eastAsia"/>
          <w:lang w:val="en-US" w:eastAsia="zh-CN"/>
        </w:rPr>
      </w:pPr>
      <w:r>
        <w:rPr>
          <w:rFonts w:hint="eastAsia"/>
          <w:lang w:val="en-US" w:eastAsia="zh-CN"/>
        </w:rPr>
        <w:t>需要后续继续研究</w:t>
      </w:r>
    </w:p>
    <w:p>
      <w:pPr>
        <w:ind w:firstLine="420"/>
        <w:rPr>
          <w:rFonts w:hint="eastAsia"/>
          <w:lang w:val="en-US" w:eastAsia="zh-CN"/>
        </w:rPr>
      </w:pPr>
    </w:p>
    <w:p>
      <w:pPr>
        <w:pStyle w:val="7"/>
        <w:rPr>
          <w:rFonts w:hint="eastAsia"/>
          <w:lang w:val="en-US" w:eastAsia="zh-CN"/>
        </w:rPr>
      </w:pPr>
      <w:r>
        <w:rPr>
          <w:rFonts w:hint="eastAsia"/>
          <w:lang w:val="en-US" w:eastAsia="zh-CN"/>
        </w:rPr>
        <w:t>2.4.3.安装C++的API支持</w:t>
      </w:r>
    </w:p>
    <w:p>
      <w:pPr>
        <w:rPr>
          <w:rFonts w:hint="eastAsia"/>
          <w:lang w:val="en-US" w:eastAsia="zh-CN"/>
        </w:rPr>
      </w:pPr>
      <w:r>
        <w:rPr>
          <w:rFonts w:hint="eastAsia"/>
          <w:lang w:val="en-US" w:eastAsia="zh-CN"/>
        </w:rPr>
        <w:t>需要再次安装一个dev，以支持C++程序调用需要的so和h；</w:t>
      </w:r>
    </w:p>
    <w:p>
      <w:pPr>
        <w:rPr>
          <w:rFonts w:hint="eastAsia"/>
          <w:lang w:eastAsia="zh-CN"/>
        </w:rPr>
      </w:pPr>
      <w:r>
        <w:rPr>
          <w:rFonts w:hint="eastAsia"/>
        </w:rPr>
        <w:t>apt-get install libmysql++-dev</w:t>
      </w:r>
      <w:r>
        <w:rPr>
          <w:rFonts w:hint="eastAsia"/>
          <w:lang w:eastAsia="zh-CN"/>
        </w:rPr>
        <w:t>；</w:t>
      </w:r>
    </w:p>
    <w:p>
      <w:pPr>
        <w:rPr>
          <w:rFonts w:hint="eastAsia"/>
          <w:lang w:val="en-US" w:eastAsia="zh-CN"/>
        </w:rPr>
      </w:pPr>
      <w:r>
        <w:rPr>
          <w:rFonts w:hint="eastAsia"/>
          <w:lang w:val="en-US" w:eastAsia="zh-CN"/>
        </w:rPr>
        <w:t>安装完成后，通过：mysql_config --cflags可以查看头文件的位置，通过mysql_config --libs可以查看需要的库文件及位置，例如：</w:t>
      </w:r>
    </w:p>
    <w:p>
      <w:pPr>
        <w:rPr>
          <w:rFonts w:hint="eastAsia"/>
        </w:rPr>
      </w:pPr>
      <w:r>
        <w:rPr>
          <w:rFonts w:hint="eastAsia"/>
        </w:rPr>
        <w:t>root@raspberrypi:/usr# mysql_config --cflags --libs</w:t>
      </w:r>
    </w:p>
    <w:p>
      <w:pPr>
        <w:rPr>
          <w:rFonts w:hint="eastAsia"/>
        </w:rPr>
      </w:pPr>
      <w:r>
        <w:rPr>
          <w:rFonts w:hint="eastAsia"/>
        </w:rPr>
        <w:t xml:space="preserve">-I/usr/include/mysql </w:t>
      </w:r>
    </w:p>
    <w:p>
      <w:pPr>
        <w:rPr>
          <w:rFonts w:hint="eastAsia"/>
        </w:rPr>
      </w:pPr>
      <w:r>
        <w:rPr>
          <w:rFonts w:hint="eastAsia"/>
        </w:rPr>
        <w:t>-L/usr/lib/arm-linux-gnueabihf  -lmariadbclient -lpthread -lz -lm -ldl</w:t>
      </w:r>
    </w:p>
    <w:p>
      <w:pPr>
        <w:rPr>
          <w:rFonts w:hint="eastAsia" w:eastAsia="宋体"/>
          <w:lang w:val="en-US" w:eastAsia="zh-CN"/>
        </w:rPr>
      </w:pPr>
      <w:r>
        <w:rPr>
          <w:rFonts w:hint="eastAsia"/>
          <w:lang w:val="en-US" w:eastAsia="zh-CN"/>
        </w:rPr>
        <w:t>这样编译程序的时候，直接使用这些信息就可以。</w:t>
      </w:r>
    </w:p>
    <w:p>
      <w:pPr>
        <w:ind w:firstLine="420"/>
        <w:rPr>
          <w:rFonts w:hint="eastAsia"/>
          <w:lang w:val="en-US" w:eastAsia="zh-CN"/>
        </w:rPr>
      </w:pPr>
    </w:p>
    <w:p>
      <w:pPr>
        <w:pStyle w:val="5"/>
        <w:rPr>
          <w:rFonts w:hint="eastAsia"/>
          <w:lang w:val="en-US" w:eastAsia="zh-CN"/>
        </w:rPr>
      </w:pPr>
      <w:r>
        <w:rPr>
          <w:rFonts w:hint="eastAsia"/>
          <w:lang w:val="en-US" w:eastAsia="zh-CN"/>
        </w:rPr>
        <w:t>2.5.Flask</w:t>
      </w:r>
    </w:p>
    <w:p>
      <w:pPr>
        <w:ind w:firstLine="420"/>
        <w:rPr>
          <w:rFonts w:hint="eastAsia"/>
          <w:lang w:eastAsia="zh-CN"/>
        </w:rPr>
      </w:pPr>
      <w:r>
        <w:rPr>
          <w:rFonts w:hint="eastAsia"/>
          <w:lang w:val="en-US" w:eastAsia="zh-CN"/>
        </w:rPr>
        <w:t>树莓派上的os已经预置了2.7版本的python，需要部署flask环境，要用到pip：</w:t>
      </w:r>
      <w:r>
        <w:rPr>
          <w:rFonts w:hint="default"/>
        </w:rPr>
        <w:t>apt-get install python-pip python-dev</w:t>
      </w:r>
      <w:r>
        <w:rPr>
          <w:rFonts w:hint="eastAsia"/>
          <w:lang w:eastAsia="zh-CN"/>
        </w:rPr>
        <w:t>；</w:t>
      </w:r>
    </w:p>
    <w:p>
      <w:pPr>
        <w:ind w:firstLine="420"/>
        <w:rPr>
          <w:rFonts w:hint="eastAsia"/>
          <w:lang w:eastAsia="zh-CN"/>
        </w:rPr>
      </w:pPr>
      <w:r>
        <w:rPr>
          <w:rFonts w:hint="eastAsia"/>
          <w:lang w:val="en-US" w:eastAsia="zh-CN"/>
        </w:rPr>
        <w:t>再安装flask：</w:t>
      </w:r>
      <w:r>
        <w:rPr>
          <w:rFonts w:hint="eastAsia"/>
        </w:rPr>
        <w:t>pip install flask</w:t>
      </w:r>
      <w:r>
        <w:rPr>
          <w:rFonts w:hint="eastAsia"/>
          <w:lang w:eastAsia="zh-CN"/>
        </w:rPr>
        <w:t>；</w:t>
      </w:r>
    </w:p>
    <w:p>
      <w:pPr>
        <w:ind w:firstLine="420"/>
        <w:rPr>
          <w:rFonts w:hint="eastAsia"/>
          <w:lang w:eastAsia="zh-CN"/>
        </w:rPr>
      </w:pPr>
    </w:p>
    <w:p>
      <w:pPr>
        <w:pStyle w:val="7"/>
        <w:rPr>
          <w:rFonts w:hint="eastAsia"/>
          <w:lang w:val="en-US" w:eastAsia="zh-CN"/>
        </w:rPr>
      </w:pPr>
      <w:r>
        <w:rPr>
          <w:rFonts w:hint="eastAsia"/>
          <w:lang w:val="en-US" w:eastAsia="zh-CN"/>
        </w:rPr>
        <w:t>2.5.1.helloWorld</w:t>
      </w:r>
    </w:p>
    <w:p>
      <w:pPr>
        <w:ind w:firstLine="420"/>
        <w:rPr>
          <w:rFonts w:hint="eastAsia"/>
        </w:rPr>
      </w:pPr>
      <w:r>
        <w:rPr>
          <w:rFonts w:hint="eastAsia"/>
        </w:rPr>
        <w:t>from flask import Flask</w:t>
      </w:r>
    </w:p>
    <w:p>
      <w:pPr>
        <w:ind w:firstLine="420"/>
        <w:rPr>
          <w:rFonts w:hint="eastAsia"/>
        </w:rPr>
      </w:pPr>
    </w:p>
    <w:p>
      <w:pPr>
        <w:ind w:firstLine="420"/>
        <w:rPr>
          <w:rFonts w:hint="eastAsia"/>
        </w:rPr>
      </w:pPr>
      <w:r>
        <w:rPr>
          <w:rFonts w:hint="eastAsia"/>
        </w:rPr>
        <w:t>app = Flask(__name__)</w:t>
      </w:r>
    </w:p>
    <w:p>
      <w:pPr>
        <w:ind w:firstLine="420"/>
        <w:rPr>
          <w:rFonts w:hint="eastAsia"/>
        </w:rPr>
      </w:pPr>
    </w:p>
    <w:p>
      <w:pPr>
        <w:ind w:firstLine="420"/>
        <w:rPr>
          <w:rFonts w:hint="eastAsia"/>
        </w:rPr>
      </w:pPr>
      <w:r>
        <w:rPr>
          <w:rFonts w:hint="eastAsia"/>
        </w:rPr>
        <w:t>@app.route("/")</w:t>
      </w:r>
    </w:p>
    <w:p>
      <w:pPr>
        <w:ind w:firstLine="420"/>
        <w:rPr>
          <w:rFonts w:hint="eastAsia"/>
        </w:rPr>
      </w:pPr>
      <w:r>
        <w:rPr>
          <w:rFonts w:hint="eastAsia"/>
        </w:rPr>
        <w:t>def hello():</w:t>
      </w:r>
    </w:p>
    <w:p>
      <w:pPr>
        <w:ind w:firstLine="420"/>
        <w:rPr>
          <w:rFonts w:hint="eastAsia"/>
        </w:rPr>
      </w:pPr>
      <w:r>
        <w:rPr>
          <w:rFonts w:hint="eastAsia"/>
        </w:rPr>
        <w:t xml:space="preserve">    return "Hello World"</w:t>
      </w:r>
    </w:p>
    <w:p>
      <w:pPr>
        <w:ind w:firstLine="420"/>
        <w:rPr>
          <w:rFonts w:hint="eastAsia"/>
        </w:rPr>
      </w:pPr>
    </w:p>
    <w:p>
      <w:pPr>
        <w:ind w:firstLine="420"/>
        <w:rPr>
          <w:rFonts w:hint="eastAsia"/>
        </w:rPr>
      </w:pPr>
      <w:r>
        <w:rPr>
          <w:rFonts w:hint="eastAsia"/>
        </w:rPr>
        <w:t>if __name__=="__main__":</w:t>
      </w:r>
    </w:p>
    <w:p>
      <w:pPr>
        <w:ind w:firstLine="420"/>
        <w:rPr>
          <w:rFonts w:hint="eastAsia"/>
          <w:lang w:val="en-US" w:eastAsia="zh-CN"/>
        </w:rPr>
      </w:pPr>
      <w:r>
        <w:rPr>
          <w:rFonts w:hint="eastAsia"/>
        </w:rPr>
        <w:t xml:space="preserve">    app.run(host="192.168.11.152", port=8080, debug=True)</w:t>
      </w:r>
    </w:p>
    <w:p>
      <w:pPr>
        <w:ind w:firstLine="420"/>
        <w:rPr>
          <w:rFonts w:hint="eastAsia"/>
          <w:lang w:val="en-US" w:eastAsia="zh-CN"/>
        </w:rPr>
      </w:pPr>
    </w:p>
    <w:p>
      <w:pPr>
        <w:pStyle w:val="5"/>
        <w:rPr>
          <w:rFonts w:hint="eastAsia"/>
          <w:lang w:val="en-US" w:eastAsia="zh-CN"/>
        </w:rPr>
      </w:pPr>
      <w:r>
        <w:rPr>
          <w:rFonts w:hint="eastAsia"/>
          <w:lang w:val="en-US" w:eastAsia="zh-CN"/>
        </w:rPr>
        <w:t>2.6.Python3</w:t>
      </w:r>
    </w:p>
    <w:p>
      <w:pPr>
        <w:ind w:firstLine="420"/>
        <w:rPr>
          <w:rFonts w:hint="eastAsia"/>
          <w:lang w:val="en-US" w:eastAsia="zh-CN"/>
        </w:rPr>
      </w:pPr>
      <w:r>
        <w:rPr>
          <w:rFonts w:hint="eastAsia"/>
          <w:lang w:val="en-US" w:eastAsia="zh-CN"/>
        </w:rPr>
        <w:t>更新python到python3；</w:t>
      </w:r>
    </w:p>
    <w:p>
      <w:pPr>
        <w:ind w:firstLine="420"/>
        <w:rPr>
          <w:rFonts w:hint="eastAsia"/>
          <w:lang w:val="en-US" w:eastAsia="zh-CN"/>
        </w:rPr>
      </w:pPr>
      <w:r>
        <w:rPr>
          <w:rFonts w:hint="eastAsia"/>
          <w:lang w:val="en-US" w:eastAsia="zh-CN"/>
        </w:rPr>
        <w:t>因为python2很快就不更新了，所以将默认的python更改到python3；</w:t>
      </w:r>
    </w:p>
    <w:p>
      <w:pPr>
        <w:ind w:firstLine="420"/>
        <w:rPr>
          <w:rFonts w:hint="eastAsia"/>
          <w:lang w:val="en-US" w:eastAsia="zh-CN"/>
        </w:rPr>
      </w:pPr>
      <w:r>
        <w:rPr>
          <w:rFonts w:hint="eastAsia"/>
          <w:lang w:val="en-US" w:eastAsia="zh-CN"/>
        </w:rPr>
        <w:t>Apt-get install python3;</w:t>
      </w:r>
    </w:p>
    <w:p>
      <w:pPr>
        <w:ind w:firstLine="420"/>
        <w:rPr>
          <w:rFonts w:hint="eastAsia"/>
          <w:lang w:val="en-US" w:eastAsia="zh-CN"/>
        </w:rPr>
      </w:pPr>
      <w:r>
        <w:rPr>
          <w:rFonts w:hint="eastAsia"/>
          <w:lang w:val="en-US" w:eastAsia="zh-CN"/>
        </w:rPr>
        <w:t>Cd /usr/bin;</w:t>
      </w:r>
    </w:p>
    <w:p>
      <w:pPr>
        <w:ind w:firstLine="420"/>
        <w:rPr>
          <w:rFonts w:hint="eastAsia"/>
          <w:lang w:val="en-US" w:eastAsia="zh-CN"/>
        </w:rPr>
      </w:pPr>
      <w:r>
        <w:rPr>
          <w:rFonts w:hint="eastAsia"/>
          <w:lang w:val="en-US" w:eastAsia="zh-CN"/>
        </w:rPr>
        <w:t>Rm -rf python;</w:t>
      </w:r>
    </w:p>
    <w:p>
      <w:pPr>
        <w:ind w:firstLine="420"/>
        <w:rPr>
          <w:rFonts w:hint="eastAsia"/>
          <w:lang w:val="en-US" w:eastAsia="zh-CN"/>
        </w:rPr>
      </w:pPr>
      <w:r>
        <w:rPr>
          <w:rFonts w:hint="eastAsia"/>
          <w:lang w:val="en-US" w:eastAsia="zh-CN"/>
        </w:rPr>
        <w:t>Ln -s python.3.5 python;</w:t>
      </w:r>
    </w:p>
    <w:p>
      <w:pPr>
        <w:ind w:firstLine="420"/>
        <w:rPr>
          <w:rFonts w:hint="eastAsia"/>
          <w:lang w:val="en-US" w:eastAsia="zh-CN"/>
        </w:rPr>
      </w:pPr>
      <w:r>
        <w:rPr>
          <w:rFonts w:hint="eastAsia"/>
          <w:lang w:val="en-US" w:eastAsia="zh-CN"/>
        </w:rPr>
        <w:t>Python --version;</w:t>
      </w:r>
    </w:p>
    <w:p>
      <w:pPr>
        <w:ind w:firstLine="420"/>
        <w:rPr>
          <w:rFonts w:hint="eastAsia"/>
          <w:lang w:val="en-US" w:eastAsia="zh-CN"/>
        </w:rPr>
      </w:pPr>
    </w:p>
    <w:p>
      <w:pPr>
        <w:ind w:firstLine="420"/>
        <w:rPr>
          <w:rFonts w:hint="eastAsia"/>
          <w:lang w:val="en-US" w:eastAsia="zh-CN"/>
        </w:rPr>
      </w:pPr>
      <w:r>
        <w:rPr>
          <w:rFonts w:hint="eastAsia"/>
          <w:lang w:val="en-US" w:eastAsia="zh-CN"/>
        </w:rPr>
        <w:t>卸载python2的命令是：</w:t>
      </w:r>
      <w:r>
        <w:rPr>
          <w:rFonts w:hint="default"/>
        </w:rPr>
        <w:t>apt-get autoremove python2.7</w:t>
      </w:r>
    </w:p>
    <w:p>
      <w:pPr>
        <w:ind w:firstLine="420"/>
        <w:rPr>
          <w:rFonts w:hint="eastAsia"/>
          <w:lang w:val="en-US" w:eastAsia="zh-CN"/>
        </w:rPr>
      </w:pPr>
    </w:p>
    <w:p>
      <w:pPr>
        <w:pStyle w:val="5"/>
        <w:rPr>
          <w:rFonts w:hint="eastAsia"/>
          <w:lang w:val="en-US" w:eastAsia="zh-CN"/>
        </w:rPr>
      </w:pPr>
      <w:r>
        <w:rPr>
          <w:rFonts w:hint="eastAsia"/>
          <w:lang w:val="en-US" w:eastAsia="zh-CN"/>
        </w:rPr>
        <w:t>2.7.Piccamera库</w:t>
      </w:r>
    </w:p>
    <w:p>
      <w:pPr>
        <w:ind w:firstLine="420"/>
        <w:rPr>
          <w:rFonts w:hint="eastAsia"/>
          <w:lang w:val="en-US" w:eastAsia="zh-CN"/>
        </w:rPr>
      </w:pPr>
      <w:r>
        <w:rPr>
          <w:rFonts w:hint="eastAsia"/>
          <w:lang w:val="en-US" w:eastAsia="zh-CN"/>
        </w:rPr>
        <w:t>树莓派使用了摄像头后，默认可以通过raspistill和raspivid命令行的方式来进行拍照和录像。但是命令行的方式不利于程序设计和编写。因此找到了一个python实现的摄像头控制的库。</w:t>
      </w:r>
    </w:p>
    <w:p>
      <w:pPr>
        <w:ind w:firstLine="420"/>
        <w:rPr>
          <w:rFonts w:hint="eastAsia"/>
        </w:rPr>
      </w:pPr>
      <w:r>
        <w:rPr>
          <w:rFonts w:hint="eastAsia"/>
          <w:lang w:val="en-US" w:eastAsia="zh-CN"/>
        </w:rPr>
        <w:t>安装：</w:t>
      </w:r>
      <w:r>
        <w:rPr>
          <w:rFonts w:hint="eastAsia"/>
        </w:rPr>
        <w:t>apt-get install python3-picamera</w:t>
      </w:r>
    </w:p>
    <w:p>
      <w:pPr>
        <w:ind w:firstLine="420"/>
        <w:rPr>
          <w:rFonts w:hint="eastAsia"/>
          <w:lang w:val="en-US" w:eastAsia="zh-CN"/>
        </w:rPr>
      </w:pPr>
      <w:r>
        <w:rPr>
          <w:rFonts w:hint="eastAsia"/>
          <w:lang w:val="en-US" w:eastAsia="zh-CN"/>
        </w:rPr>
        <w:t>如果安装失败，尝试apt-get update 和upgrade。因为摄像头插上后，需要更新一下树莓派的固件系统，才能安装需要的依赖库和内核更新。</w:t>
      </w:r>
    </w:p>
    <w:p>
      <w:pPr>
        <w:ind w:firstLine="420"/>
        <w:rPr>
          <w:rFonts w:hint="eastAsia"/>
          <w:lang w:val="en-US" w:eastAsia="zh-CN"/>
        </w:rPr>
      </w:pPr>
    </w:p>
    <w:p>
      <w:pPr>
        <w:ind w:firstLine="420"/>
        <w:rPr>
          <w:rFonts w:hint="eastAsia"/>
          <w:lang w:val="en-US" w:eastAsia="zh-CN"/>
        </w:rPr>
      </w:pPr>
      <w:r>
        <w:rPr>
          <w:rFonts w:hint="eastAsia"/>
          <w:lang w:val="en-US" w:eastAsia="zh-CN"/>
        </w:rPr>
        <w:t>这个库死活安装不上，逼得我重装了一次树莓派的系统，然后启动后就卸载了python2.7，以为这样就可以了，结果还是不行......</w:t>
      </w:r>
    </w:p>
    <w:p>
      <w:pPr>
        <w:ind w:firstLine="420"/>
        <w:rPr>
          <w:rFonts w:hint="eastAsia"/>
          <w:lang w:val="en-US" w:eastAsia="zh-CN"/>
        </w:rPr>
      </w:pPr>
      <w:r>
        <w:rPr>
          <w:rFonts w:hint="eastAsia"/>
          <w:lang w:val="en-US" w:eastAsia="zh-CN"/>
        </w:rPr>
        <w:t>最终的解决，是将sources.list更新到清华的源就ok了。阿里云的源这次不能行~~~~</w:t>
      </w:r>
    </w:p>
    <w:p>
      <w:pPr>
        <w:ind w:firstLine="420"/>
        <w:rPr>
          <w:rFonts w:hint="eastAsia"/>
          <w:lang w:val="en-US" w:eastAsia="zh-CN"/>
        </w:rPr>
      </w:pPr>
      <w:bookmarkStart w:id="0" w:name="_GoBack"/>
      <w:bookmarkEnd w:id="0"/>
    </w:p>
    <w:p>
      <w:pPr>
        <w:pStyle w:val="23"/>
        <w:rPr>
          <w:rFonts w:hint="eastAsia"/>
          <w:lang w:val="en-US" w:eastAsia="zh-CN"/>
        </w:rPr>
      </w:pPr>
      <w:r>
        <w:rPr>
          <w:rFonts w:hint="eastAsia"/>
          <w:lang w:val="en-US" w:eastAsia="zh-CN"/>
        </w:rPr>
        <w:t>SWUpdate</w:t>
      </w:r>
    </w:p>
    <w:p>
      <w:pPr>
        <w:pStyle w:val="2"/>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SWUpdate用来对一些嵌入式系统进行升级，可以从一个存储设备上的image文件升级，也可以从网络升级。然而，它更应该被称为一个框架(framework)，因为扩展的协议或安装方式，可以很方便的添加到其中。</w:t>
      </w:r>
    </w:p>
    <w:p>
      <w:pPr>
        <w:rPr>
          <w:rFonts w:hint="eastAsia"/>
          <w:lang w:val="en-US" w:eastAsia="zh-CN"/>
        </w:rPr>
      </w:pPr>
    </w:p>
    <w:p>
      <w:pPr>
        <w:rPr>
          <w:rFonts w:hint="eastAsia"/>
          <w:lang w:val="en-US" w:eastAsia="zh-CN"/>
        </w:rPr>
      </w:pPr>
      <w:r>
        <w:rPr>
          <w:rFonts w:hint="eastAsia"/>
          <w:lang w:val="en-US" w:eastAsia="zh-CN"/>
        </w:rPr>
        <w:t>一个典型的应用场景，是从外部设备的image文件升级，例如一个USB设备或者SD卡。这种情况下，升级操作与操作者之间不进行交互，可以认为是“一键升级”的类型。当用户重启设备(或其他任何可以识别升级文件的触发方式)后，升级程序自动启动，完成所有校验并执行升级。最后，升级程序只报告一个成功或者失败的升级结果给操作者。</w:t>
      </w:r>
    </w:p>
    <w:p>
      <w:pPr>
        <w:rPr>
          <w:rFonts w:hint="eastAsia"/>
          <w:lang w:val="en-US" w:eastAsia="zh-CN"/>
        </w:rPr>
      </w:pPr>
      <w:r>
        <w:rPr>
          <w:rFonts w:hint="eastAsia"/>
          <w:lang w:val="en-US" w:eastAsia="zh-CN"/>
        </w:rPr>
        <w:t>结果可以输出到LCD设备上(使用frame-buffer的设备)，或者直接输出到一个串口设备(例如Linux的交互命令行窗口)。</w:t>
      </w:r>
    </w:p>
    <w:p>
      <w:pPr>
        <w:rPr>
          <w:rFonts w:hint="eastAsia"/>
          <w:lang w:val="en-US" w:eastAsia="zh-CN"/>
        </w:rPr>
      </w:pPr>
      <w:r>
        <w:rPr>
          <w:rFonts w:hint="eastAsia"/>
          <w:lang w:val="en-US" w:eastAsia="zh-CN"/>
        </w:rPr>
        <w:t>通常来说，升级会使用initrd(使用Yocto方式产出升级image)、单份拷贝的方法来实现。当然，你也可以使用双份拷贝的方法(通过Software collections)来升级。</w:t>
      </w:r>
    </w:p>
    <w:p>
      <w:pPr>
        <w:rPr>
          <w:rFonts w:hint="eastAsia"/>
          <w:lang w:val="en-US" w:eastAsia="zh-CN"/>
        </w:rPr>
      </w:pPr>
    </w:p>
    <w:p>
      <w:pPr>
        <w:rPr>
          <w:rFonts w:hint="eastAsia"/>
          <w:lang w:val="en-US" w:eastAsia="zh-CN"/>
        </w:rPr>
      </w:pPr>
      <w:r>
        <w:rPr>
          <w:rFonts w:hint="eastAsia"/>
          <w:lang w:val="en-US" w:eastAsia="zh-CN"/>
        </w:rPr>
        <w:t>如果是远端网络升级，SWUpdate启动一个嵌入式的web-server，等待请求。使用者必须上传一个合适的image文件，SWUpdate将校验、安装。整个过程将通过AJAX的通知机制，发送到使用者的浏览器上。</w:t>
      </w:r>
    </w:p>
    <w:p>
      <w:pPr>
        <w:rPr>
          <w:rFonts w:hint="eastAsia"/>
          <w:lang w:val="en-US" w:eastAsia="zh-CN"/>
        </w:rPr>
      </w:pPr>
    </w:p>
    <w:p>
      <w:pPr>
        <w:pStyle w:val="5"/>
        <w:rPr>
          <w:rFonts w:hint="eastAsia"/>
          <w:lang w:val="en-US" w:eastAsia="zh-CN"/>
        </w:rPr>
      </w:pPr>
      <w:r>
        <w:rPr>
          <w:rFonts w:hint="eastAsia"/>
          <w:lang w:val="en-US" w:eastAsia="zh-CN"/>
        </w:rPr>
        <w:t>1.1.Features</w:t>
      </w:r>
    </w:p>
    <w:p>
      <w:pPr>
        <w:pStyle w:val="7"/>
        <w:rPr>
          <w:rFonts w:hint="eastAsia"/>
          <w:lang w:val="en-US" w:eastAsia="zh-CN"/>
        </w:rPr>
      </w:pPr>
      <w:r>
        <w:rPr>
          <w:rFonts w:hint="eastAsia"/>
          <w:lang w:val="en-US" w:eastAsia="zh-CN"/>
        </w:rPr>
        <w:t>1.1.1.概览</w:t>
      </w:r>
    </w:p>
    <w:p>
      <w:pPr>
        <w:numPr>
          <w:ilvl w:val="0"/>
          <w:numId w:val="15"/>
        </w:numPr>
        <w:ind w:left="840" w:leftChars="0" w:hanging="420" w:firstLineChars="0"/>
        <w:rPr>
          <w:rFonts w:hint="eastAsia"/>
          <w:lang w:val="en-US" w:eastAsia="zh-CN"/>
        </w:rPr>
      </w:pPr>
      <w:r>
        <w:rPr>
          <w:rFonts w:hint="eastAsia"/>
          <w:lang w:val="en-US" w:eastAsia="zh-CN"/>
        </w:rPr>
        <w:t>安装在一个嵌入式的设备上(eMMC、SD卡，raw nand、nor和spi-nor flash等)；</w:t>
      </w:r>
    </w:p>
    <w:p>
      <w:pPr>
        <w:numPr>
          <w:ilvl w:val="0"/>
          <w:numId w:val="15"/>
        </w:numPr>
        <w:ind w:left="840" w:leftChars="0" w:hanging="420" w:firstLineChars="0"/>
        <w:rPr>
          <w:rFonts w:hint="eastAsia"/>
          <w:lang w:val="en-US" w:eastAsia="zh-CN"/>
        </w:rPr>
      </w:pPr>
      <w:r>
        <w:rPr>
          <w:rFonts w:hint="eastAsia"/>
          <w:lang w:val="en-US" w:eastAsia="zh-CN"/>
        </w:rPr>
        <w:t>校验image是否有效。Image是组织在一个特殊的格式：cpio中，它必然包含一个软件描述信息，以此作为校验依据；</w:t>
      </w:r>
    </w:p>
    <w:p>
      <w:pPr>
        <w:numPr>
          <w:ilvl w:val="0"/>
          <w:numId w:val="15"/>
        </w:numPr>
        <w:ind w:left="840" w:leftChars="0" w:hanging="420" w:firstLineChars="0"/>
        <w:rPr>
          <w:rFonts w:hint="eastAsia"/>
          <w:lang w:val="en-US" w:eastAsia="zh-CN"/>
        </w:rPr>
      </w:pPr>
      <w:r>
        <w:rPr>
          <w:rFonts w:hint="eastAsia"/>
          <w:lang w:val="en-US" w:eastAsia="zh-CN"/>
        </w:rPr>
        <w:t>SWUpdate用来更新设备上的</w:t>
      </w:r>
      <w:r>
        <w:rPr>
          <w:rFonts w:hint="eastAsia"/>
          <w:b/>
          <w:bCs/>
          <w:i/>
          <w:iCs/>
          <w:color w:val="FF0000"/>
          <w:u w:val="single" w:color="auto"/>
          <w:lang w:val="en-US" w:eastAsia="zh-CN"/>
        </w:rPr>
        <w:t>UBI volumes</w:t>
      </w:r>
      <w:r>
        <w:rPr>
          <w:rFonts w:hint="eastAsia"/>
          <w:lang w:val="en-US" w:eastAsia="zh-CN"/>
        </w:rPr>
        <w:t>和images，</w:t>
      </w:r>
      <w:r>
        <w:rPr>
          <w:rFonts w:hint="eastAsia"/>
          <w:b/>
          <w:bCs/>
          <w:i/>
          <w:iCs/>
          <w:color w:val="FF0000"/>
          <w:u w:val="single" w:color="auto"/>
          <w:lang w:val="en-US" w:eastAsia="zh-CN"/>
        </w:rPr>
        <w:t>UBI volumes</w:t>
      </w:r>
      <w:r>
        <w:rPr>
          <w:rFonts w:hint="eastAsia"/>
          <w:lang w:val="en-US" w:eastAsia="zh-CN"/>
        </w:rPr>
        <w:t>一般是针对NAND，但也有其他类型可以支持。因为一个完整的image文件可以作为一个sd卡分区，或者MTD分区。</w:t>
      </w:r>
    </w:p>
    <w:p>
      <w:pPr>
        <w:numPr>
          <w:ilvl w:val="0"/>
          <w:numId w:val="15"/>
        </w:numPr>
        <w:ind w:left="840" w:leftChars="0" w:hanging="420" w:firstLineChars="0"/>
        <w:rPr>
          <w:rFonts w:hint="eastAsia"/>
          <w:lang w:val="en-US" w:eastAsia="zh-CN"/>
        </w:rPr>
      </w:pPr>
      <w:r>
        <w:rPr>
          <w:rFonts w:hint="eastAsia"/>
          <w:lang w:val="en-US" w:eastAsia="zh-CN"/>
        </w:rPr>
        <w:t>支持压缩image格式，zip或者tgz文件的格式，都是可以支持的；</w:t>
      </w:r>
    </w:p>
    <w:p>
      <w:pPr>
        <w:numPr>
          <w:ilvl w:val="0"/>
          <w:numId w:val="15"/>
        </w:numPr>
        <w:ind w:left="840" w:leftChars="0" w:hanging="420" w:firstLineChars="0"/>
        <w:rPr>
          <w:rFonts w:hint="eastAsia"/>
          <w:lang w:val="en-US" w:eastAsia="zh-CN"/>
        </w:rPr>
      </w:pPr>
      <w:r>
        <w:rPr>
          <w:rFonts w:hint="eastAsia"/>
          <w:lang w:val="en-US" w:eastAsia="zh-CN"/>
        </w:rPr>
        <w:t>支持更新文件系统中一个单独的文件；</w:t>
      </w:r>
    </w:p>
    <w:p>
      <w:pPr>
        <w:numPr>
          <w:ilvl w:val="0"/>
          <w:numId w:val="15"/>
        </w:numPr>
        <w:ind w:left="840" w:leftChars="0" w:hanging="420" w:firstLineChars="0"/>
        <w:rPr>
          <w:rFonts w:hint="eastAsia"/>
          <w:lang w:val="en-US" w:eastAsia="zh-CN"/>
        </w:rPr>
      </w:pPr>
      <w:r>
        <w:rPr>
          <w:rFonts w:hint="eastAsia"/>
          <w:lang w:val="en-US" w:eastAsia="zh-CN"/>
        </w:rPr>
        <w:t>结构化的语言方式来描述一个image，这种结构化语言结构，可以被libconfig库作为默认解析器解析，这是一种类似于json的结构化语言结构；</w:t>
      </w:r>
    </w:p>
    <w:p>
      <w:pPr>
        <w:numPr>
          <w:ilvl w:val="0"/>
          <w:numId w:val="15"/>
        </w:numPr>
        <w:ind w:left="840" w:leftChars="0" w:hanging="420" w:firstLineChars="0"/>
        <w:rPr>
          <w:rFonts w:hint="eastAsia"/>
          <w:lang w:val="en-US" w:eastAsia="zh-CN"/>
        </w:rPr>
      </w:pPr>
      <w:r>
        <w:rPr>
          <w:rFonts w:hint="eastAsia"/>
          <w:lang w:val="en-US" w:eastAsia="zh-CN"/>
        </w:rPr>
        <w:t>可以使用一些其他的自有解析器，这是通过lua实现的。在example中提供了一个lua实现的xml格式的解析器。</w:t>
      </w:r>
    </w:p>
    <w:p>
      <w:pPr>
        <w:numPr>
          <w:ilvl w:val="0"/>
          <w:numId w:val="15"/>
        </w:numPr>
        <w:ind w:left="840" w:leftChars="0" w:hanging="420" w:firstLineChars="0"/>
        <w:rPr>
          <w:rFonts w:hint="eastAsia"/>
          <w:lang w:val="en-US" w:eastAsia="zh-CN"/>
        </w:rPr>
      </w:pPr>
      <w:r>
        <w:rPr>
          <w:rFonts w:hint="eastAsia"/>
          <w:lang w:val="en-US" w:eastAsia="zh-CN"/>
        </w:rPr>
        <w:br w:type="page"/>
      </w:r>
      <w:r>
        <w:rPr>
          <w:rFonts w:hint="eastAsia"/>
          <w:lang w:val="en-US" w:eastAsia="zh-CN"/>
        </w:rPr>
        <w:t>支持设置/擦写：uboot参数；grub环境参数；EFI boot引导参数；</w:t>
      </w:r>
    </w:p>
    <w:p>
      <w:pPr>
        <w:numPr>
          <w:ilvl w:val="0"/>
          <w:numId w:val="15"/>
        </w:numPr>
        <w:ind w:left="840" w:leftChars="0" w:hanging="420" w:firstLineChars="0"/>
        <w:rPr>
          <w:rFonts w:hint="eastAsia"/>
          <w:lang w:val="en-US" w:eastAsia="zh-CN"/>
        </w:rPr>
      </w:pPr>
      <w:r>
        <w:rPr>
          <w:rFonts w:hint="eastAsia"/>
          <w:lang w:val="en-US" w:eastAsia="zh-CN"/>
        </w:rPr>
        <w:t>支持：preinstall/postinstall脚本。他们在升级image之前/之后运行；</w:t>
      </w:r>
    </w:p>
    <w:p>
      <w:pPr>
        <w:numPr>
          <w:ilvl w:val="0"/>
          <w:numId w:val="15"/>
        </w:numPr>
        <w:ind w:left="840" w:leftChars="0" w:hanging="420" w:firstLineChars="0"/>
        <w:rPr>
          <w:rFonts w:hint="eastAsia"/>
          <w:lang w:val="en-US" w:eastAsia="zh-CN"/>
        </w:rPr>
      </w:pPr>
      <w:r>
        <w:rPr>
          <w:rFonts w:hint="eastAsia"/>
          <w:lang w:val="en-US" w:eastAsia="zh-CN"/>
        </w:rPr>
        <w:t>支持配置，配置后可以校验软硬件的适配性。软件image必须包含一个入口，描述自己可以在哪种硬件平台/版本上运行。</w:t>
      </w:r>
    </w:p>
    <w:p>
      <w:pPr>
        <w:numPr>
          <w:ilvl w:val="0"/>
          <w:numId w:val="15"/>
        </w:numPr>
        <w:ind w:left="840" w:leftChars="0" w:hanging="420" w:firstLineChars="0"/>
        <w:rPr>
          <w:rFonts w:hint="eastAsia"/>
          <w:lang w:val="en-US" w:eastAsia="zh-CN"/>
        </w:rPr>
      </w:pPr>
      <w:r>
        <w:rPr>
          <w:rFonts w:hint="eastAsia"/>
          <w:lang w:val="en-US" w:eastAsia="zh-CN"/>
        </w:rPr>
        <w:t>支持image文件的部分安装。一个image文件可能指针很多平台，也可能包含很多自部分，SWUpdate支持部分安装image，或者提取当前平台需要的部分安装。</w:t>
      </w:r>
    </w:p>
    <w:p>
      <w:pPr>
        <w:numPr>
          <w:ilvl w:val="0"/>
          <w:numId w:val="15"/>
        </w:numPr>
        <w:ind w:left="840" w:leftChars="0" w:hanging="420" w:firstLineChars="0"/>
        <w:rPr>
          <w:rFonts w:hint="eastAsia"/>
          <w:lang w:val="en-US" w:eastAsia="zh-CN"/>
        </w:rPr>
      </w:pPr>
      <w:r>
        <w:rPr>
          <w:rFonts w:hint="eastAsia"/>
          <w:lang w:val="en-US" w:eastAsia="zh-CN"/>
        </w:rPr>
        <w:t>掉电安全。</w:t>
      </w:r>
    </w:p>
    <w:p>
      <w:pPr>
        <w:rPr>
          <w:rFonts w:hint="eastAsia"/>
          <w:lang w:val="en-US" w:eastAsia="zh-CN"/>
        </w:rPr>
      </w:pPr>
    </w:p>
    <w:p>
      <w:pPr>
        <w:pStyle w:val="7"/>
        <w:rPr>
          <w:rFonts w:hint="eastAsia"/>
          <w:lang w:val="en-US" w:eastAsia="zh-CN"/>
        </w:rPr>
      </w:pPr>
      <w:r>
        <w:rPr>
          <w:rFonts w:hint="eastAsia"/>
          <w:lang w:val="en-US" w:eastAsia="zh-CN"/>
        </w:rPr>
        <w:t>1.1.2.Single image delivery--单镜像文件传送</w:t>
      </w:r>
    </w:p>
    <w:p>
      <w:pPr>
        <w:rPr>
          <w:rFonts w:hint="eastAsia"/>
          <w:lang w:val="en-US" w:eastAsia="zh-CN"/>
        </w:rPr>
      </w:pPr>
      <w:r>
        <w:rPr>
          <w:rFonts w:hint="eastAsia"/>
          <w:lang w:val="en-US" w:eastAsia="zh-CN"/>
        </w:rPr>
        <w:t>这种类型的最大特点，就是制造商传送了一个超大的image。这个image，是被所有需要的subImage打包在一起组成的，除了这些subImage，还需要cpio的header，和sw-description描述文件结构和每一个单独的subImage信息。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13" o:spid="_x0000_s1037" type="#_x0000_t75" style="height:311.4pt;width:414.95pt;rotation:0f;" o:ole="f" fillcolor="#FFFFFF" filled="f" o:preferrelative="t" stroked="f" coordorigin="0,0" coordsize="21600,21600">
            <v:fill on="f" color2="#FFFFFF" focus="0%"/>
            <v:imagedata gain="65536f" blacklevel="0f" gamma="0" o:title="swupdate_singleImageFormat" r:id="rId25"/>
            <o:lock v:ext="edit" position="f" selection="f" grouping="f" rotation="f" cropping="f" text="f" aspectratio="t"/>
            <w10:wrap type="none"/>
            <w10:anchorlock/>
          </v:shape>
        </w:pict>
      </w:r>
    </w:p>
    <w:p>
      <w:pPr>
        <w:rPr>
          <w:rFonts w:hint="eastAsia"/>
          <w:lang w:val="en-US" w:eastAsia="zh-CN"/>
        </w:rPr>
      </w:pPr>
    </w:p>
    <w:p>
      <w:pPr>
        <w:pStyle w:val="7"/>
        <w:rPr>
          <w:rFonts w:hint="eastAsia"/>
          <w:lang w:val="en-US" w:eastAsia="zh-CN"/>
        </w:rPr>
      </w:pPr>
      <w:r>
        <w:rPr>
          <w:rFonts w:hint="eastAsia"/>
          <w:lang w:val="en-US" w:eastAsia="zh-CN"/>
        </w:rPr>
        <w:t>1.1.3.Streaming feature -- 直接以流的形式传输升级文件</w:t>
      </w:r>
    </w:p>
    <w:p>
      <w:pPr>
        <w:rPr>
          <w:rFonts w:hint="eastAsia"/>
          <w:lang w:val="en-US" w:eastAsia="zh-CN"/>
        </w:rPr>
      </w:pPr>
      <w:r>
        <w:rPr>
          <w:rFonts w:hint="eastAsia"/>
          <w:lang w:val="en-US" w:eastAsia="zh-CN"/>
        </w:rPr>
        <w:t>一般的升级思路，是将image文件存储到本地目录后，使用这些本地文件进行升级。</w:t>
      </w:r>
    </w:p>
    <w:p>
      <w:pPr>
        <w:rPr>
          <w:rFonts w:hint="eastAsia"/>
          <w:lang w:val="en-US" w:eastAsia="zh-CN"/>
        </w:rPr>
      </w:pPr>
      <w:r>
        <w:rPr>
          <w:rFonts w:hint="eastAsia"/>
          <w:lang w:val="en-US" w:eastAsia="zh-CN"/>
        </w:rPr>
        <w:t>在远程网络升级中，SWUpdate接收相应的image文件，并将他们拷贝到环境变量TMPDIR锁指向的目录中，如果该环境变量没有设置，将拷贝到/tmp中。这样可以确保只有所有需要的文件都接收到了，并且都是正确的，才会执行升级操作。</w:t>
      </w:r>
    </w:p>
    <w:p>
      <w:pPr>
        <w:rPr>
          <w:rFonts w:hint="eastAsia"/>
          <w:lang w:val="en-US" w:eastAsia="zh-CN"/>
        </w:rPr>
      </w:pPr>
      <w:r>
        <w:rPr>
          <w:rFonts w:hint="eastAsia"/>
          <w:lang w:val="en-US" w:eastAsia="zh-CN"/>
        </w:rPr>
        <w:t>SWUpdate支持直接以流的方式进行升级，不是必须将文件存储到本地。</w:t>
      </w:r>
    </w:p>
    <w:p>
      <w:pPr>
        <w:rPr>
          <w:rFonts w:hint="eastAsia"/>
          <w:lang w:val="en-US" w:eastAsia="zh-CN"/>
        </w:rPr>
      </w:pPr>
      <w:r>
        <w:rPr>
          <w:rFonts w:hint="eastAsia"/>
          <w:lang w:val="en-US" w:eastAsia="zh-CN"/>
        </w:rPr>
        <w:t>这个特性是用户可以设置的，可以通过设置一个：installed_directly flag，选择直接将文件以stream(流)的形式传送到目标位置上，还是暂存到一个文件里。当然，如果选择了流的方式传输，那么就无法对整个image文件的完整性和正确性进行验证了。暂存目录只有在网络传输的时候，才有可能有必要使用，如果是使用本地image镜像(usb、sd卡等)，没有必要拷贝到本地存储中。</w:t>
      </w:r>
    </w:p>
    <w:p>
      <w:pPr>
        <w:rPr>
          <w:rFonts w:hint="eastAsia"/>
          <w:lang w:val="en-US" w:eastAsia="zh-CN"/>
        </w:rPr>
      </w:pPr>
    </w:p>
    <w:p>
      <w:pPr>
        <w:pStyle w:val="5"/>
        <w:rPr>
          <w:rFonts w:hint="eastAsia"/>
          <w:lang w:val="en-US" w:eastAsia="zh-CN"/>
        </w:rPr>
      </w:pPr>
      <w:r>
        <w:rPr>
          <w:rFonts w:hint="eastAsia"/>
          <w:lang w:val="en-US" w:eastAsia="zh-CN"/>
        </w:rPr>
        <w:t>1.2.配置和编译</w:t>
      </w:r>
    </w:p>
    <w:p>
      <w:pPr>
        <w:pStyle w:val="7"/>
        <w:rPr>
          <w:rFonts w:hint="eastAsia"/>
          <w:lang w:val="en-US" w:eastAsia="zh-CN"/>
        </w:rPr>
      </w:pPr>
      <w:r>
        <w:rPr>
          <w:rFonts w:hint="eastAsia"/>
          <w:lang w:val="en-US" w:eastAsia="zh-CN"/>
        </w:rPr>
        <w:t>1.2.1.依赖性</w:t>
      </w:r>
    </w:p>
    <w:p>
      <w:pPr>
        <w:rPr>
          <w:rFonts w:hint="eastAsia"/>
          <w:lang w:val="en-US" w:eastAsia="zh-CN"/>
        </w:rPr>
      </w:pPr>
      <w:r>
        <w:rPr>
          <w:rFonts w:hint="eastAsia"/>
          <w:lang w:val="en-US" w:eastAsia="zh-CN"/>
        </w:rPr>
        <w:t>对于SWUpdate来说，编译时的依赖不多，只需要一些库：</w:t>
      </w:r>
    </w:p>
    <w:p>
      <w:pPr>
        <w:numPr>
          <w:ilvl w:val="0"/>
          <w:numId w:val="16"/>
        </w:numPr>
        <w:ind w:left="840" w:leftChars="0" w:hanging="420" w:firstLineChars="0"/>
        <w:rPr>
          <w:rFonts w:hint="eastAsia"/>
          <w:lang w:val="en-US" w:eastAsia="zh-CN"/>
        </w:rPr>
      </w:pPr>
      <w:r>
        <w:rPr>
          <w:rFonts w:hint="eastAsia"/>
          <w:lang w:val="en-US" w:eastAsia="zh-CN"/>
        </w:rPr>
        <w:t>Mtd-utils：mtd-utils产出libmtd和libubi。他们一般没有被安装和引用，但是他们会被SWUpdate引用，用来升级MTD和UBI volumes；</w:t>
      </w:r>
    </w:p>
    <w:p>
      <w:pPr>
        <w:numPr>
          <w:ilvl w:val="0"/>
          <w:numId w:val="16"/>
        </w:numPr>
        <w:ind w:left="840" w:leftChars="0" w:hanging="420" w:firstLineChars="0"/>
        <w:rPr>
          <w:rFonts w:hint="eastAsia"/>
          <w:lang w:val="en-US" w:eastAsia="zh-CN"/>
        </w:rPr>
      </w:pPr>
      <w:r>
        <w:rPr>
          <w:rFonts w:hint="eastAsia"/>
          <w:lang w:val="en-US" w:eastAsia="zh-CN"/>
        </w:rPr>
        <w:t>Openssl：webserver依赖；</w:t>
      </w:r>
    </w:p>
    <w:p>
      <w:pPr>
        <w:numPr>
          <w:ilvl w:val="0"/>
          <w:numId w:val="16"/>
        </w:numPr>
        <w:ind w:left="840" w:leftChars="0" w:hanging="420" w:firstLineChars="0"/>
        <w:rPr>
          <w:rFonts w:hint="eastAsia"/>
          <w:lang w:val="en-US" w:eastAsia="zh-CN"/>
        </w:rPr>
      </w:pPr>
      <w:r>
        <w:rPr>
          <w:rFonts w:hint="eastAsia"/>
          <w:lang w:val="en-US" w:eastAsia="zh-CN"/>
        </w:rPr>
        <w:t>Lua：liblua；</w:t>
      </w:r>
    </w:p>
    <w:p>
      <w:pPr>
        <w:numPr>
          <w:ilvl w:val="0"/>
          <w:numId w:val="16"/>
        </w:numPr>
        <w:ind w:left="840" w:leftChars="0" w:hanging="420" w:firstLineChars="0"/>
        <w:rPr>
          <w:rFonts w:hint="eastAsia"/>
          <w:lang w:val="en-US" w:eastAsia="zh-CN"/>
        </w:rPr>
      </w:pPr>
      <w:r>
        <w:rPr>
          <w:rFonts w:hint="eastAsia"/>
          <w:lang w:val="en-US" w:eastAsia="zh-CN"/>
        </w:rPr>
        <w:t>Libz，libcrypto一般也要被连接；</w:t>
      </w:r>
    </w:p>
    <w:p>
      <w:pPr>
        <w:numPr>
          <w:ilvl w:val="0"/>
          <w:numId w:val="16"/>
        </w:numPr>
        <w:ind w:left="840" w:leftChars="0" w:hanging="420" w:firstLineChars="0"/>
        <w:rPr>
          <w:rFonts w:hint="eastAsia"/>
          <w:lang w:val="en-US" w:eastAsia="zh-CN"/>
        </w:rPr>
      </w:pPr>
      <w:r>
        <w:rPr>
          <w:rFonts w:hint="eastAsia"/>
          <w:lang w:val="en-US" w:eastAsia="zh-CN"/>
        </w:rPr>
        <w:t>Libconfig：默认的解析器；</w:t>
      </w:r>
    </w:p>
    <w:p>
      <w:pPr>
        <w:numPr>
          <w:ilvl w:val="0"/>
          <w:numId w:val="16"/>
        </w:numPr>
        <w:ind w:left="840" w:leftChars="0" w:hanging="420" w:firstLineChars="0"/>
        <w:rPr>
          <w:rFonts w:hint="eastAsia"/>
          <w:lang w:val="en-US" w:eastAsia="zh-CN"/>
        </w:rPr>
      </w:pPr>
      <w:r>
        <w:rPr>
          <w:rFonts w:hint="eastAsia"/>
          <w:lang w:val="en-US" w:eastAsia="zh-CN"/>
        </w:rPr>
        <w:t>Libcurl：network需要；</w:t>
      </w:r>
    </w:p>
    <w:p>
      <w:pPr>
        <w:numPr>
          <w:ilvl w:val="0"/>
          <w:numId w:val="16"/>
        </w:numPr>
        <w:ind w:left="840" w:leftChars="0" w:hanging="420" w:firstLineChars="0"/>
        <w:rPr>
          <w:rFonts w:hint="eastAsia"/>
          <w:lang w:val="en-US" w:eastAsia="zh-CN"/>
        </w:rPr>
      </w:pPr>
      <w:r>
        <w:rPr>
          <w:rFonts w:hint="eastAsia"/>
          <w:lang w:val="en-US" w:eastAsia="zh-CN"/>
        </w:rPr>
        <w:t>Libarchive：可选择，针对不同平台的handler(安装程序)；</w:t>
      </w:r>
    </w:p>
    <w:p>
      <w:pPr>
        <w:numPr>
          <w:ilvl w:val="0"/>
          <w:numId w:val="16"/>
        </w:numPr>
        <w:ind w:left="840" w:leftChars="0" w:hanging="420" w:firstLineChars="0"/>
        <w:rPr>
          <w:rFonts w:hint="eastAsia"/>
          <w:lang w:val="en-US" w:eastAsia="zh-CN"/>
        </w:rPr>
      </w:pPr>
      <w:r>
        <w:rPr>
          <w:rFonts w:hint="eastAsia"/>
          <w:lang w:val="en-US" w:eastAsia="zh-CN"/>
        </w:rPr>
        <w:t>Libjson：可选择，json解析和hawkbit；</w:t>
      </w:r>
    </w:p>
    <w:p>
      <w:pPr>
        <w:numPr>
          <w:ilvl w:val="0"/>
          <w:numId w:val="16"/>
        </w:numPr>
        <w:ind w:left="840" w:leftChars="0" w:hanging="420" w:firstLineChars="0"/>
        <w:rPr>
          <w:rFonts w:hint="eastAsia"/>
          <w:lang w:val="en-US" w:eastAsia="zh-CN"/>
        </w:rPr>
      </w:pPr>
      <w:r>
        <w:rPr>
          <w:rFonts w:hint="eastAsia"/>
          <w:lang w:val="en-US" w:eastAsia="zh-CN"/>
        </w:rPr>
        <w:t>Libubootenv：可选择，如果支持uboot，就需要引用该库；</w:t>
      </w:r>
    </w:p>
    <w:p>
      <w:pPr>
        <w:numPr>
          <w:ilvl w:val="0"/>
          <w:numId w:val="16"/>
        </w:numPr>
        <w:ind w:left="840" w:leftChars="0" w:hanging="420" w:firstLineChars="0"/>
        <w:rPr>
          <w:rFonts w:hint="eastAsia"/>
          <w:lang w:val="en-US" w:eastAsia="zh-CN"/>
        </w:rPr>
      </w:pPr>
      <w:r>
        <w:rPr>
          <w:rFonts w:hint="eastAsia"/>
          <w:lang w:val="en-US" w:eastAsia="zh-CN"/>
        </w:rPr>
        <w:t>Libebgenv：可选择，如果支持EFI boot 引导，就需要；</w:t>
      </w:r>
    </w:p>
    <w:p>
      <w:pPr>
        <w:rPr>
          <w:rFonts w:hint="eastAsia"/>
          <w:lang w:val="en-US" w:eastAsia="zh-CN"/>
        </w:rPr>
      </w:pPr>
    </w:p>
    <w:p>
      <w:pPr>
        <w:pStyle w:val="7"/>
        <w:rPr>
          <w:rFonts w:hint="eastAsia"/>
          <w:lang w:val="en-US" w:eastAsia="zh-CN"/>
        </w:rPr>
      </w:pPr>
      <w:r>
        <w:rPr>
          <w:rFonts w:hint="eastAsia"/>
          <w:lang w:val="en-US" w:eastAsia="zh-CN"/>
        </w:rPr>
        <w:t>1.2.2.使用Yocto编译</w:t>
      </w:r>
    </w:p>
    <w:p>
      <w:pPr>
        <w:rPr>
          <w:rFonts w:hint="eastAsia"/>
          <w:lang w:val="en-US" w:eastAsia="zh-CN"/>
        </w:rPr>
      </w:pPr>
      <w:r>
        <w:rPr>
          <w:rFonts w:hint="eastAsia"/>
          <w:lang w:val="en-US" w:eastAsia="zh-CN"/>
        </w:rPr>
        <w:t>提供了一个meta-swupdate层。这一层提供了mtd-utils和生成lua需要的所有变化，首先，需要拿到一份meta-swupdate的代码：</w:t>
      </w:r>
    </w:p>
    <w:p>
      <w:pPr>
        <w:rPr>
          <w:rFonts w:hint="eastAsia"/>
          <w:lang w:val="en-US" w:eastAsia="zh-CN"/>
        </w:rPr>
      </w:pPr>
      <w:r>
        <w:rPr>
          <w:rFonts w:hint="eastAsia"/>
          <w:lang w:val="en-US" w:eastAsia="zh-CN"/>
        </w:rPr>
        <w:t>git clone https://github.com/sbabic/meta-swupdate.git；</w:t>
      </w:r>
    </w:p>
    <w:p>
      <w:pPr>
        <w:rPr>
          <w:rFonts w:hint="eastAsia"/>
          <w:lang w:val="en-US" w:eastAsia="zh-CN"/>
        </w:rPr>
      </w:pPr>
      <w:r>
        <w:rPr>
          <w:rFonts w:hint="eastAsia"/>
          <w:lang w:val="en-US" w:eastAsia="zh-CN"/>
        </w:rPr>
        <w:t>将meta-SWUpdate加入到你的bblayers.conf中。你可以在其中加入machine信息：</w:t>
      </w:r>
    </w:p>
    <w:p>
      <w:pPr>
        <w:rPr>
          <w:rFonts w:hint="eastAsia"/>
          <w:lang w:val="en-US" w:eastAsia="zh-CN"/>
        </w:rPr>
      </w:pPr>
      <w:r>
        <w:rPr>
          <w:rFonts w:hint="eastAsia"/>
          <w:lang w:val="en-US" w:eastAsia="zh-CN"/>
        </w:rPr>
        <w:t>MACHINE=&lt;......&gt; bitback swupdate-image</w:t>
      </w:r>
    </w:p>
    <w:p>
      <w:pPr>
        <w:rPr>
          <w:rFonts w:hint="eastAsia"/>
          <w:lang w:val="en-US" w:eastAsia="zh-CN"/>
        </w:rPr>
      </w:pPr>
      <w:r>
        <w:rPr>
          <w:rFonts w:hint="eastAsia"/>
          <w:lang w:val="en-US" w:eastAsia="zh-CN"/>
        </w:rPr>
        <w:t>你可以在你的tmp/deploy/&lt;......&gt;目录中找到结果。</w:t>
      </w:r>
    </w:p>
    <w:p>
      <w:pPr>
        <w:rPr>
          <w:rFonts w:hint="eastAsia"/>
          <w:lang w:val="en-US" w:eastAsia="zh-CN"/>
        </w:rPr>
      </w:pPr>
    </w:p>
    <w:p>
      <w:pPr>
        <w:pStyle w:val="7"/>
        <w:rPr>
          <w:rFonts w:hint="eastAsia"/>
          <w:lang w:val="en-US" w:eastAsia="zh-CN"/>
        </w:rPr>
      </w:pPr>
      <w:r>
        <w:rPr>
          <w:rFonts w:hint="eastAsia"/>
          <w:lang w:val="en-US" w:eastAsia="zh-CN"/>
        </w:rPr>
        <w:t>1.2.3.配置SWUpdate</w:t>
      </w:r>
    </w:p>
    <w:p>
      <w:pPr>
        <w:rPr>
          <w:rFonts w:hint="eastAsia"/>
          <w:lang w:val="en-US" w:eastAsia="zh-CN"/>
        </w:rPr>
      </w:pPr>
      <w:r>
        <w:rPr>
          <w:rFonts w:hint="eastAsia"/>
          <w:lang w:val="en-US" w:eastAsia="zh-CN"/>
        </w:rPr>
        <w:t>SWUpdate支持“make menuconfig”进行配置。在默认配置中，很多选项都已经被打开了。</w:t>
      </w:r>
    </w:p>
    <w:p>
      <w:pPr>
        <w:rPr>
          <w:rFonts w:hint="eastAsia"/>
          <w:lang w:val="en-US" w:eastAsia="zh-CN"/>
        </w:rPr>
      </w:pPr>
    </w:p>
    <w:p>
      <w:pPr>
        <w:pStyle w:val="7"/>
        <w:rPr>
          <w:rFonts w:hint="eastAsia"/>
          <w:lang w:val="en-US" w:eastAsia="zh-CN"/>
        </w:rPr>
      </w:pPr>
      <w:r>
        <w:rPr>
          <w:rFonts w:hint="eastAsia"/>
          <w:lang w:val="en-US" w:eastAsia="zh-CN"/>
        </w:rPr>
        <w:t>1.2.4.编译</w:t>
      </w:r>
    </w:p>
    <w:p>
      <w:pPr>
        <w:rPr>
          <w:rFonts w:hint="eastAsia"/>
          <w:lang w:val="en-US" w:eastAsia="zh-CN"/>
        </w:rPr>
      </w:pPr>
      <w:r>
        <w:rPr>
          <w:rFonts w:hint="eastAsia"/>
          <w:lang w:val="en-US" w:eastAsia="zh-CN"/>
        </w:rPr>
        <w:t>对于交叉编译平台来说，在执行make之前首先设置CC和CXX是必要的。在make menuconfig中设置交叉编译前缀也是一种选项。</w:t>
      </w:r>
    </w:p>
    <w:p>
      <w:pPr>
        <w:rPr>
          <w:rFonts w:hint="eastAsia"/>
          <w:lang w:val="en-US" w:eastAsia="zh-CN"/>
        </w:rPr>
      </w:pPr>
      <w:r>
        <w:rPr>
          <w:rFonts w:hint="eastAsia"/>
          <w:lang w:val="en-US" w:eastAsia="zh-CN"/>
        </w:rPr>
        <w:t>设置好必要的选项后，执行make，就可以编译代码。</w:t>
      </w:r>
    </w:p>
    <w:p>
      <w:pPr>
        <w:rPr>
          <w:rFonts w:hint="eastAsia"/>
          <w:lang w:val="en-US" w:eastAsia="zh-CN"/>
        </w:rPr>
      </w:pPr>
      <w:r>
        <w:rPr>
          <w:rFonts w:hint="eastAsia"/>
          <w:lang w:val="en-US" w:eastAsia="zh-CN"/>
        </w:rPr>
        <w:t>编译完成后，得到的产出物是一个二进制文件：swupdate。除此之外，progress这个进程也会被创建，但这并不是直接需要用到的。这是一个例程，讲述你自己的接口如何挂在SWUpdate上展示进度条。</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1.3.运行</w:t>
      </w:r>
    </w:p>
    <w:p>
      <w:pPr>
        <w:pStyle w:val="7"/>
        <w:rPr>
          <w:rFonts w:hint="eastAsia"/>
          <w:lang w:val="en-US" w:eastAsia="zh-CN"/>
        </w:rPr>
      </w:pPr>
      <w:r>
        <w:rPr>
          <w:rFonts w:hint="eastAsia"/>
          <w:lang w:val="en-US" w:eastAsia="zh-CN"/>
        </w:rPr>
        <w:t>1.3.1.SWUpdate运行时期待的结果</w:t>
      </w:r>
    </w:p>
    <w:p>
      <w:pPr>
        <w:rPr>
          <w:rFonts w:hint="eastAsia"/>
          <w:lang w:val="en-US" w:eastAsia="zh-CN"/>
        </w:rPr>
      </w:pPr>
      <w:r>
        <w:rPr>
          <w:rFonts w:hint="eastAsia"/>
          <w:lang w:val="en-US" w:eastAsia="zh-CN"/>
        </w:rPr>
        <w:t>SWUpdate运行时，主要包含以下几个步骤：</w:t>
      </w:r>
    </w:p>
    <w:p>
      <w:pPr>
        <w:numPr>
          <w:ilvl w:val="1"/>
          <w:numId w:val="16"/>
        </w:numPr>
        <w:ind w:left="840" w:leftChars="0" w:hanging="420" w:firstLineChars="0"/>
        <w:rPr>
          <w:rFonts w:hint="eastAsia"/>
          <w:lang w:val="en-US" w:eastAsia="zh-CN"/>
        </w:rPr>
      </w:pPr>
      <w:r>
        <w:rPr>
          <w:rFonts w:hint="eastAsia"/>
          <w:lang w:val="en-US" w:eastAsia="zh-CN"/>
        </w:rPr>
        <w:t>检查是否存在存储设备(例如u盘等)；</w:t>
      </w:r>
    </w:p>
    <w:p>
      <w:pPr>
        <w:numPr>
          <w:ilvl w:val="1"/>
          <w:numId w:val="16"/>
        </w:numPr>
        <w:ind w:left="840" w:leftChars="0" w:hanging="420" w:firstLineChars="0"/>
        <w:rPr>
          <w:rFonts w:hint="eastAsia"/>
          <w:lang w:val="en-US" w:eastAsia="zh-CN"/>
        </w:rPr>
      </w:pPr>
      <w:r>
        <w:rPr>
          <w:rFonts w:hint="eastAsia"/>
          <w:lang w:val="en-US" w:eastAsia="zh-CN"/>
        </w:rPr>
        <w:t>检查是否存在image文件，image文件必须以“.swu”结尾；</w:t>
      </w:r>
    </w:p>
    <w:p>
      <w:pPr>
        <w:numPr>
          <w:ilvl w:val="1"/>
          <w:numId w:val="16"/>
        </w:numPr>
        <w:ind w:left="840" w:leftChars="0" w:hanging="420" w:firstLineChars="0"/>
        <w:rPr>
          <w:rFonts w:hint="eastAsia"/>
          <w:lang w:val="en-US" w:eastAsia="zh-CN"/>
        </w:rPr>
      </w:pPr>
      <w:r>
        <w:rPr>
          <w:rFonts w:hint="eastAsia"/>
          <w:lang w:val="en-US" w:eastAsia="zh-CN"/>
        </w:rPr>
        <w:t>从image文件中解出sw-description；</w:t>
      </w:r>
    </w:p>
    <w:p>
      <w:pPr>
        <w:numPr>
          <w:ilvl w:val="1"/>
          <w:numId w:val="16"/>
        </w:numPr>
        <w:ind w:left="840" w:leftChars="0" w:hanging="420" w:firstLineChars="0"/>
        <w:rPr>
          <w:rFonts w:hint="eastAsia"/>
          <w:lang w:val="en-US" w:eastAsia="zh-CN"/>
        </w:rPr>
      </w:pPr>
      <w:r>
        <w:rPr>
          <w:rFonts w:hint="eastAsia"/>
          <w:lang w:val="en-US" w:eastAsia="zh-CN"/>
        </w:rPr>
        <w:t>读取cpio信息，校验checksum值；</w:t>
      </w:r>
    </w:p>
    <w:p>
      <w:pPr>
        <w:numPr>
          <w:ilvl w:val="1"/>
          <w:numId w:val="16"/>
        </w:numPr>
        <w:ind w:left="840" w:leftChars="0" w:hanging="420" w:firstLineChars="0"/>
        <w:rPr>
          <w:rFonts w:hint="eastAsia"/>
          <w:lang w:val="en-US" w:eastAsia="zh-CN"/>
        </w:rPr>
      </w:pPr>
      <w:r>
        <w:rPr>
          <w:rFonts w:hint="eastAsia"/>
          <w:lang w:val="en-US" w:eastAsia="zh-CN"/>
        </w:rPr>
        <w:t>检查软件硬件的兼容性；</w:t>
      </w:r>
    </w:p>
    <w:p>
      <w:pPr>
        <w:numPr>
          <w:ilvl w:val="1"/>
          <w:numId w:val="16"/>
        </w:numPr>
        <w:ind w:left="840" w:leftChars="0" w:hanging="420" w:firstLineChars="0"/>
        <w:rPr>
          <w:rFonts w:hint="eastAsia"/>
          <w:lang w:val="en-US" w:eastAsia="zh-CN"/>
        </w:rPr>
      </w:pPr>
      <w:r>
        <w:rPr>
          <w:rFonts w:hint="eastAsia"/>
          <w:lang w:val="en-US" w:eastAsia="zh-CN"/>
        </w:rPr>
        <w:t>确认所有sw-description中描述的部件都确实存在在cpio中；</w:t>
      </w:r>
    </w:p>
    <w:p>
      <w:pPr>
        <w:numPr>
          <w:ilvl w:val="1"/>
          <w:numId w:val="16"/>
        </w:numPr>
        <w:ind w:left="840" w:leftChars="0" w:hanging="420" w:firstLineChars="0"/>
        <w:rPr>
          <w:rFonts w:hint="eastAsia"/>
          <w:lang w:val="en-US" w:eastAsia="zh-CN"/>
        </w:rPr>
      </w:pPr>
      <w:r>
        <w:rPr>
          <w:rFonts w:hint="eastAsia"/>
          <w:lang w:val="en-US" w:eastAsia="zh-CN"/>
        </w:rPr>
        <w:t>如有有需要就更改分区。</w:t>
      </w:r>
    </w:p>
    <w:p>
      <w:pPr>
        <w:numPr>
          <w:ilvl w:val="1"/>
          <w:numId w:val="16"/>
        </w:numPr>
        <w:ind w:left="840" w:leftChars="0" w:hanging="420" w:firstLineChars="0"/>
        <w:rPr>
          <w:rFonts w:hint="eastAsia"/>
          <w:lang w:val="en-US" w:eastAsia="zh-CN"/>
        </w:rPr>
      </w:pPr>
      <w:r>
        <w:rPr>
          <w:rFonts w:hint="eastAsia"/>
          <w:lang w:val="en-US" w:eastAsia="zh-CN"/>
        </w:rPr>
        <w:t>执行pre-install脚本；</w:t>
      </w:r>
    </w:p>
    <w:p>
      <w:pPr>
        <w:numPr>
          <w:ilvl w:val="1"/>
          <w:numId w:val="16"/>
        </w:numPr>
        <w:ind w:left="840" w:leftChars="0" w:hanging="420" w:firstLineChars="0"/>
        <w:rPr>
          <w:rFonts w:hint="eastAsia"/>
          <w:lang w:val="en-US" w:eastAsia="zh-CN"/>
        </w:rPr>
      </w:pPr>
      <w:r>
        <w:rPr>
          <w:rFonts w:hint="eastAsia"/>
          <w:lang w:val="en-US" w:eastAsia="zh-CN"/>
        </w:rPr>
        <w:t>循环执行每个subImage的安装操作；</w:t>
      </w:r>
    </w:p>
    <w:p>
      <w:pPr>
        <w:numPr>
          <w:ilvl w:val="1"/>
          <w:numId w:val="16"/>
        </w:numPr>
        <w:ind w:left="840" w:leftChars="0" w:hanging="420" w:firstLineChars="0"/>
        <w:rPr>
          <w:rFonts w:hint="eastAsia"/>
          <w:lang w:val="en-US" w:eastAsia="zh-CN"/>
        </w:rPr>
      </w:pPr>
      <w:r>
        <w:rPr>
          <w:rFonts w:hint="eastAsia"/>
          <w:lang w:val="en-US" w:eastAsia="zh-CN"/>
        </w:rPr>
        <w:t>执行post-install脚本；</w:t>
      </w:r>
    </w:p>
    <w:p>
      <w:pPr>
        <w:numPr>
          <w:ilvl w:val="1"/>
          <w:numId w:val="16"/>
        </w:numPr>
        <w:ind w:left="840" w:leftChars="0" w:hanging="420" w:firstLineChars="0"/>
        <w:rPr>
          <w:rFonts w:hint="eastAsia"/>
          <w:lang w:val="en-US" w:eastAsia="zh-CN"/>
        </w:rPr>
      </w:pPr>
      <w:r>
        <w:rPr>
          <w:rFonts w:hint="eastAsia"/>
          <w:lang w:val="en-US" w:eastAsia="zh-CN"/>
        </w:rPr>
        <w:t>如果sw-description中指定了，更新bootloader环境；</w:t>
      </w:r>
    </w:p>
    <w:p>
      <w:pPr>
        <w:numPr>
          <w:ilvl w:val="1"/>
          <w:numId w:val="16"/>
        </w:numPr>
        <w:ind w:left="840" w:leftChars="0" w:hanging="420" w:firstLineChars="0"/>
        <w:rPr>
          <w:rFonts w:hint="eastAsia"/>
          <w:lang w:val="en-US" w:eastAsia="zh-CN"/>
        </w:rPr>
      </w:pPr>
      <w:r>
        <w:rPr>
          <w:rFonts w:hint="eastAsia"/>
          <w:lang w:val="en-US" w:eastAsia="zh-CN"/>
        </w:rPr>
        <w:t>向调用者反馈升级结果；</w:t>
      </w:r>
    </w:p>
    <w:p>
      <w:pPr>
        <w:rPr>
          <w:rFonts w:hint="eastAsia"/>
          <w:lang w:val="en-US" w:eastAsia="zh-CN"/>
        </w:rPr>
      </w:pPr>
    </w:p>
    <w:p>
      <w:pPr>
        <w:rPr>
          <w:rFonts w:hint="eastAsia"/>
          <w:lang w:val="en-US" w:eastAsia="zh-CN"/>
        </w:rPr>
      </w:pPr>
      <w:r>
        <w:rPr>
          <w:rFonts w:hint="eastAsia"/>
          <w:lang w:val="en-US" w:eastAsia="zh-CN"/>
        </w:rPr>
        <w:t>几个命令：</w:t>
      </w:r>
    </w:p>
    <w:p>
      <w:pPr>
        <w:numPr>
          <w:ilvl w:val="0"/>
          <w:numId w:val="17"/>
        </w:numPr>
        <w:ind w:left="840" w:leftChars="0" w:hanging="420" w:firstLineChars="0"/>
        <w:rPr>
          <w:rFonts w:hint="eastAsia"/>
          <w:lang w:val="en-US" w:eastAsia="zh-CN"/>
        </w:rPr>
      </w:pPr>
      <w:r>
        <w:rPr>
          <w:rFonts w:hint="eastAsia"/>
          <w:lang w:val="en-US" w:eastAsia="zh-CN"/>
        </w:rPr>
        <w:t>Swupdate -i &lt;filename&gt; : 启动swupdate，期待从文件“filename”中读取image；</w:t>
      </w:r>
    </w:p>
    <w:p>
      <w:pPr>
        <w:numPr>
          <w:ilvl w:val="0"/>
          <w:numId w:val="17"/>
        </w:numPr>
        <w:ind w:left="840" w:leftChars="0" w:hanging="420" w:firstLineChars="0"/>
        <w:rPr>
          <w:rFonts w:hint="eastAsia"/>
          <w:lang w:val="en-US" w:eastAsia="zh-CN"/>
        </w:rPr>
      </w:pPr>
      <w:r>
        <w:rPr>
          <w:rFonts w:hint="eastAsia"/>
          <w:lang w:val="en-US" w:eastAsia="zh-CN"/>
        </w:rPr>
        <w:t xml:space="preserve">Swupdate -w </w:t>
      </w:r>
      <w:r>
        <w:rPr>
          <w:rFonts w:hint="default"/>
          <w:lang w:val="en-US" w:eastAsia="zh-CN"/>
        </w:rPr>
        <w:t>“</w:t>
      </w:r>
      <w:r>
        <w:rPr>
          <w:rFonts w:hint="eastAsia"/>
          <w:lang w:val="en-US" w:eastAsia="zh-CN"/>
        </w:rPr>
        <w:t>&lt;web server options&gt;</w:t>
      </w:r>
      <w:r>
        <w:rPr>
          <w:rFonts w:hint="default"/>
          <w:lang w:val="en-US" w:eastAsia="zh-CN"/>
        </w:rPr>
        <w:t>”</w:t>
      </w:r>
      <w:r>
        <w:rPr>
          <w:rFonts w:hint="eastAsia"/>
          <w:lang w:val="en-US" w:eastAsia="zh-CN"/>
        </w:rPr>
        <w:t xml:space="preserve"> : 从一个嵌入式webserver中启动swupdate；例如：Swupdate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，最重要的两个参数，就是“document-root”和“port”，嵌入式webServer使用的是mongoose；</w:t>
      </w:r>
    </w:p>
    <w:p>
      <w:pPr>
        <w:numPr>
          <w:ilvl w:val="0"/>
          <w:numId w:val="17"/>
        </w:numPr>
        <w:ind w:left="840" w:leftChars="0" w:hanging="420" w:firstLineChars="0"/>
        <w:rPr>
          <w:rFonts w:hint="eastAsia"/>
          <w:lang w:val="en-US" w:eastAsia="zh-CN"/>
        </w:rPr>
      </w:pPr>
      <w:r>
        <w:rPr>
          <w:rFonts w:hint="eastAsia"/>
          <w:lang w:val="en-US" w:eastAsia="zh-CN"/>
        </w:rPr>
        <w:t>Swupdate -h：help；</w:t>
      </w:r>
    </w:p>
    <w:p>
      <w:pPr>
        <w:rPr>
          <w:rFonts w:hint="eastAsia"/>
          <w:lang w:val="en-US" w:eastAsia="zh-CN"/>
        </w:rPr>
      </w:pPr>
      <w:r>
        <w:rPr>
          <w:rFonts w:hint="eastAsia"/>
          <w:lang w:val="en-US" w:eastAsia="zh-CN"/>
        </w:rPr>
        <w:t>默认的webServer的端口是8080，可以直接通过：http://&lt;ip&gt;:8080，连接到swupdate提供的主页。</w:t>
      </w:r>
    </w:p>
    <w:p>
      <w:pPr>
        <w:rPr>
          <w:rFonts w:hint="eastAsia"/>
          <w:lang w:val="en-US" w:eastAsia="zh-CN"/>
        </w:rPr>
      </w:pPr>
    </w:p>
    <w:p>
      <w:pPr>
        <w:pStyle w:val="7"/>
        <w:rPr>
          <w:rFonts w:hint="eastAsia"/>
          <w:lang w:val="en-US" w:eastAsia="zh-CN"/>
        </w:rPr>
      </w:pPr>
      <w:r>
        <w:rPr>
          <w:rFonts w:hint="eastAsia"/>
          <w:lang w:val="en-US" w:eastAsia="zh-CN"/>
        </w:rPr>
        <w:t>1.3.2.命令行参数</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1"/>
        <w:gridCol w:w="1186"/>
        <w:gridCol w:w="5795"/>
      </w:tblGrid>
      <w:tr>
        <w:tc>
          <w:tcPr>
            <w:tcW w:w="1541" w:type="dxa"/>
            <w:vAlign w:val="top"/>
          </w:tcPr>
          <w:p>
            <w:pPr>
              <w:ind w:left="0" w:leftChars="0" w:firstLine="0" w:firstLineChars="0"/>
              <w:rPr>
                <w:rFonts w:hint="eastAsia"/>
                <w:lang w:val="en-US" w:eastAsia="zh-CN"/>
              </w:rPr>
            </w:pPr>
            <w:r>
              <w:rPr>
                <w:rFonts w:hint="eastAsia"/>
                <w:lang w:val="en-US" w:eastAsia="zh-CN"/>
              </w:rPr>
              <w:t>参数</w:t>
            </w:r>
          </w:p>
        </w:tc>
        <w:tc>
          <w:tcPr>
            <w:tcW w:w="1186" w:type="dxa"/>
            <w:vAlign w:val="top"/>
          </w:tcPr>
          <w:p>
            <w:pPr>
              <w:ind w:left="0" w:leftChars="0" w:firstLine="0" w:firstLineChars="0"/>
              <w:rPr>
                <w:rFonts w:hint="eastAsia"/>
                <w:lang w:val="en-US" w:eastAsia="zh-CN"/>
              </w:rPr>
            </w:pPr>
            <w:r>
              <w:rPr>
                <w:rFonts w:hint="eastAsia"/>
                <w:lang w:val="en-US" w:eastAsia="zh-CN"/>
              </w:rPr>
              <w:t>类型</w:t>
            </w:r>
          </w:p>
        </w:tc>
        <w:tc>
          <w:tcPr>
            <w:tcW w:w="5795" w:type="dxa"/>
            <w:vAlign w:val="top"/>
          </w:tcPr>
          <w:p>
            <w:pPr>
              <w:ind w:left="0" w:leftChars="0" w:firstLine="0" w:firstLineChars="0"/>
              <w:rPr>
                <w:rFonts w:hint="eastAsia"/>
                <w:lang w:val="en-US" w:eastAsia="zh-CN"/>
              </w:rPr>
            </w:pPr>
            <w:r>
              <w:rPr>
                <w:rFonts w:hint="eastAsia"/>
                <w:lang w:val="en-US" w:eastAsia="zh-CN"/>
              </w:rPr>
              <w:t>描述</w:t>
            </w:r>
          </w:p>
        </w:tc>
      </w:tr>
      <w:tr>
        <w:tc>
          <w:tcPr>
            <w:tcW w:w="1541" w:type="dxa"/>
            <w:vAlign w:val="top"/>
          </w:tcPr>
          <w:p>
            <w:pPr>
              <w:ind w:left="0" w:leftChars="0" w:firstLine="0" w:firstLineChars="0"/>
              <w:rPr>
                <w:rFonts w:hint="eastAsia"/>
                <w:lang w:val="en-US" w:eastAsia="zh-CN"/>
              </w:rPr>
            </w:pPr>
            <w:r>
              <w:rPr>
                <w:rFonts w:hint="eastAsia"/>
                <w:lang w:val="en-US" w:eastAsia="zh-CN"/>
              </w:rPr>
              <w:t>-f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SWUpdate的配置文件</w:t>
            </w:r>
          </w:p>
        </w:tc>
      </w:tr>
      <w:tr>
        <w:tc>
          <w:tcPr>
            <w:tcW w:w="1541" w:type="dxa"/>
            <w:vAlign w:val="top"/>
          </w:tcPr>
          <w:p>
            <w:pPr>
              <w:ind w:left="0" w:leftChars="0" w:firstLine="0" w:firstLineChars="0"/>
              <w:rPr>
                <w:rFonts w:hint="eastAsia"/>
                <w:lang w:val="en-US" w:eastAsia="zh-CN"/>
              </w:rPr>
            </w:pPr>
            <w:r>
              <w:rPr>
                <w:rFonts w:hint="eastAsia"/>
                <w:lang w:val="en-US" w:eastAsia="zh-CN"/>
              </w:rPr>
              <w:t>-b &lt;string&gt;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eastAsia"/>
                <w:lang w:val="en-US" w:eastAsia="zh-CN"/>
              </w:rPr>
              <w:t>只有在CONFIG_MTD被设置了的情况下，这个参数才能激活。</w:t>
            </w:r>
          </w:p>
          <w:p>
            <w:pPr>
              <w:rPr>
                <w:rFonts w:hint="eastAsia"/>
                <w:lang w:val="en-US" w:eastAsia="zh-CN"/>
              </w:rPr>
            </w:pPr>
            <w:r>
              <w:rPr>
                <w:rFonts w:hint="default"/>
              </w:rPr>
              <w:t>Active only if CONFIG_MTD is set It allows to blacklist MTDs when SWUpdate searches for UBI volumes. Example: U-Boot and environment in MTD0-1: swupdate -b “0 1”</w:t>
            </w:r>
          </w:p>
        </w:tc>
      </w:tr>
      <w:tr>
        <w:tc>
          <w:tcPr>
            <w:tcW w:w="1541" w:type="dxa"/>
            <w:vAlign w:val="top"/>
          </w:tcPr>
          <w:p>
            <w:pPr>
              <w:ind w:left="0" w:leftChars="0" w:firstLine="0" w:firstLineChars="0"/>
              <w:rPr>
                <w:rFonts w:hint="eastAsia"/>
                <w:lang w:val="en-US" w:eastAsia="zh-CN"/>
              </w:rPr>
            </w:pPr>
            <w:r>
              <w:rPr>
                <w:rFonts w:hint="eastAsia"/>
                <w:lang w:val="en-US" w:eastAsia="zh-CN"/>
              </w:rPr>
              <w:t>-c &lt;sel&gt;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sel is in the format &lt;software&gt;,&lt;mode&gt; It allows to find a subset of rules in the sw-description file. With it, multiple rules are allowed. One common usage is in case of the dual copy approach. Example: -e “stable, copy1” ==&gt; install on copy1 -e “stable, copy2” ==&gt; install on copy2</w:t>
            </w:r>
          </w:p>
        </w:tc>
      </w:tr>
      <w:tr>
        <w:tc>
          <w:tcPr>
            <w:tcW w:w="1541" w:type="dxa"/>
            <w:vAlign w:val="top"/>
          </w:tcPr>
          <w:p>
            <w:pPr>
              <w:ind w:left="0" w:leftChars="0" w:firstLine="0" w:firstLineChars="0"/>
              <w:rPr>
                <w:rFonts w:hint="eastAsia"/>
                <w:lang w:val="en-US" w:eastAsia="zh-CN"/>
              </w:rPr>
            </w:pPr>
            <w:r>
              <w:rPr>
                <w:rFonts w:hint="eastAsia"/>
                <w:lang w:val="en-US" w:eastAsia="zh-CN"/>
              </w:rPr>
              <w:t>-h</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help</w:t>
            </w:r>
          </w:p>
        </w:tc>
      </w:tr>
      <w:tr>
        <w:tc>
          <w:tcPr>
            <w:tcW w:w="1541" w:type="dxa"/>
            <w:vAlign w:val="top"/>
          </w:tcPr>
          <w:p>
            <w:pPr>
              <w:ind w:left="0" w:leftChars="0" w:firstLine="0" w:firstLineChars="0"/>
              <w:rPr>
                <w:rFonts w:hint="eastAsia"/>
                <w:lang w:val="en-US" w:eastAsia="zh-CN"/>
              </w:rPr>
            </w:pPr>
            <w:r>
              <w:rPr>
                <w:rFonts w:hint="eastAsia"/>
                <w:lang w:val="en-US" w:eastAsia="zh-CN"/>
              </w:rPr>
              <w:t>-k</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如果CONFIG_SIGNED使用公钥设置了filename，这个参数有效</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r>
              <w:rPr>
                <w:rFonts w:hint="eastAsia"/>
                <w:lang w:val="en-US" w:eastAsia="zh-CN"/>
              </w:rPr>
              <w:t>int</w:t>
            </w:r>
          </w:p>
        </w:tc>
        <w:tc>
          <w:tcPr>
            <w:tcW w:w="5795" w:type="dxa"/>
            <w:vAlign w:val="top"/>
          </w:tcPr>
          <w:p>
            <w:pPr>
              <w:ind w:left="0" w:leftChars="0" w:firstLine="0" w:firstLineChars="0"/>
              <w:rPr>
                <w:rFonts w:hint="eastAsia"/>
                <w:lang w:val="en-US" w:eastAsia="zh-CN"/>
              </w:rPr>
            </w:pPr>
            <w:r>
              <w:rPr>
                <w:rFonts w:hint="eastAsia"/>
                <w:lang w:val="en-US" w:eastAsia="zh-CN"/>
              </w:rPr>
              <w:t>设置log的级别</w:t>
            </w:r>
          </w:p>
        </w:tc>
      </w:tr>
      <w:tr>
        <w:tc>
          <w:tcPr>
            <w:tcW w:w="1541" w:type="dxa"/>
            <w:vAlign w:val="top"/>
          </w:tcPr>
          <w:p>
            <w:pPr>
              <w:ind w:left="0" w:leftChars="0" w:firstLine="0" w:firstLineChars="0"/>
              <w:rPr>
                <w:rFonts w:hint="eastAsia"/>
                <w:lang w:val="en-US" w:eastAsia="zh-CN"/>
              </w:rPr>
            </w:pPr>
            <w:r>
              <w:rPr>
                <w:rFonts w:hint="eastAsia"/>
                <w:lang w:val="en-US" w:eastAsia="zh-CN"/>
              </w:rPr>
              <w:t>-L</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输出log到syslog中</w:t>
            </w:r>
          </w:p>
        </w:tc>
      </w:tr>
      <w:tr>
        <w:tc>
          <w:tcPr>
            <w:tcW w:w="1541" w:type="dxa"/>
            <w:vAlign w:val="top"/>
          </w:tcPr>
          <w:p>
            <w:pPr>
              <w:ind w:left="0" w:leftChars="0" w:firstLine="0" w:firstLineChars="0"/>
              <w:rPr>
                <w:rFonts w:hint="eastAsia"/>
                <w:lang w:val="en-US" w:eastAsia="zh-CN"/>
              </w:rPr>
            </w:pPr>
            <w:r>
              <w:rPr>
                <w:rFonts w:hint="eastAsia"/>
                <w:lang w:val="en-US" w:eastAsia="zh-CN"/>
              </w:rPr>
              <w:t>-i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使用本地的.swu文件启动SWUpdate</w:t>
            </w:r>
          </w:p>
        </w:tc>
      </w:tr>
      <w:tr>
        <w:tc>
          <w:tcPr>
            <w:tcW w:w="1541" w:type="dxa"/>
            <w:vAlign w:val="top"/>
          </w:tcPr>
          <w:p>
            <w:pPr>
              <w:ind w:left="0" w:leftChars="0" w:firstLine="0" w:firstLineChars="0"/>
              <w:rPr>
                <w:rFonts w:hint="eastAsia"/>
                <w:lang w:val="en-US" w:eastAsia="zh-CN"/>
              </w:rPr>
            </w:pPr>
            <w:r>
              <w:rPr>
                <w:rFonts w:hint="eastAsia"/>
                <w:lang w:val="en-US" w:eastAsia="zh-CN"/>
              </w:rPr>
              <w:t>-n</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在dry-run模式下运行SWUpdate</w:t>
            </w:r>
          </w:p>
        </w:tc>
      </w:tr>
      <w:tr>
        <w:tc>
          <w:tcPr>
            <w:tcW w:w="1541" w:type="dxa"/>
            <w:vAlign w:val="top"/>
          </w:tcPr>
          <w:p>
            <w:pPr>
              <w:ind w:left="0" w:leftChars="0" w:firstLine="0" w:firstLineChars="0"/>
              <w:rPr>
                <w:rFonts w:hint="eastAsia"/>
                <w:lang w:val="en-US" w:eastAsia="zh-CN"/>
              </w:rPr>
            </w:pPr>
            <w:r>
              <w:rPr>
                <w:rFonts w:hint="eastAsia"/>
                <w:lang w:val="en-US" w:eastAsia="zh-CN"/>
              </w:rPr>
              <w:t>-o &lt;file&gt;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保存流(SWU)到一个文件</w:t>
            </w:r>
          </w:p>
        </w:tc>
      </w:tr>
      <w:tr>
        <w:tc>
          <w:tcPr>
            <w:tcW w:w="1541" w:type="dxa"/>
            <w:vAlign w:val="top"/>
          </w:tcPr>
          <w:p>
            <w:pPr>
              <w:ind w:left="0" w:leftChars="0" w:firstLine="0" w:firstLineChars="0"/>
              <w:rPr>
                <w:rFonts w:hint="eastAsia"/>
                <w:lang w:val="en-US" w:eastAsia="zh-CN"/>
              </w:rPr>
            </w:pPr>
            <w:r>
              <w:rPr>
                <w:rFonts w:hint="eastAsia"/>
                <w:lang w:val="en-US" w:eastAsia="zh-CN"/>
              </w:rPr>
              <w:t>-v</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Activate verbose(冗余的) output</w:t>
            </w:r>
          </w:p>
        </w:tc>
      </w:tr>
      <w:tr>
        <w:tc>
          <w:tcPr>
            <w:tcW w:w="1541" w:type="dxa"/>
            <w:vAlign w:val="top"/>
          </w:tcPr>
          <w:p>
            <w:pPr>
              <w:ind w:left="0" w:leftChars="0" w:firstLine="0" w:firstLineChars="0"/>
              <w:rPr>
                <w:rFonts w:hint="eastAsia"/>
                <w:lang w:val="en-US" w:eastAsia="zh-CN"/>
              </w:rPr>
            </w:pPr>
            <w:r>
              <w:rPr>
                <w:rFonts w:hint="eastAsia"/>
                <w:lang w:val="en-US" w:eastAsia="zh-CN"/>
              </w:rPr>
              <w:t>-w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启动内置的webserver</w:t>
            </w:r>
          </w:p>
        </w:tc>
      </w:tr>
      <w:tr>
        <w:tc>
          <w:tcPr>
            <w:tcW w:w="1541" w:type="dxa"/>
            <w:vAlign w:val="top"/>
          </w:tcPr>
          <w:p>
            <w:pPr>
              <w:ind w:left="0" w:leftChars="0" w:firstLine="0" w:firstLineChars="0"/>
              <w:rPr>
                <w:rFonts w:hint="eastAsia"/>
                <w:lang w:val="en-US" w:eastAsia="zh-CN"/>
              </w:rPr>
            </w:pPr>
            <w:r>
              <w:rPr>
                <w:rFonts w:hint="eastAsia"/>
                <w:lang w:val="en-US" w:eastAsia="zh-CN"/>
              </w:rPr>
              <w:t>-u &lt;param&gt;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rPr>
                <w:rFonts w:hint="eastAsia"/>
                <w:lang w:val="en-US" w:eastAsia="zh-CN"/>
              </w:rPr>
            </w:pPr>
            <w:r>
              <w:rPr>
                <w:rFonts w:hint="default"/>
              </w:rPr>
              <w:t>start internal suricatta client daemon and pass to it a command line string. see suricatta’s documentation for details.</w:t>
            </w:r>
          </w:p>
        </w:tc>
      </w:tr>
      <w:tr>
        <w:tc>
          <w:tcPr>
            <w:tcW w:w="1541" w:type="dxa"/>
            <w:vAlign w:val="top"/>
          </w:tcPr>
          <w:p>
            <w:pPr>
              <w:ind w:left="0" w:leftChars="0" w:firstLine="0" w:firstLineChars="0"/>
              <w:rPr>
                <w:rFonts w:hint="eastAsia"/>
                <w:lang w:val="en-US" w:eastAsia="zh-CN"/>
              </w:rPr>
            </w:pPr>
            <w:r>
              <w:rPr>
                <w:rFonts w:hint="eastAsia"/>
                <w:lang w:val="en-US" w:eastAsia="zh-CN"/>
              </w:rPr>
              <w:t>-H &lt;board:rcv&gt;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设置板子名称和硬件版本号</w:t>
            </w:r>
          </w:p>
        </w:tc>
      </w:tr>
      <w:tr>
        <w:tc>
          <w:tcPr>
            <w:tcW w:w="1541" w:type="dxa"/>
            <w:vAlign w:val="top"/>
          </w:tcPr>
          <w:p>
            <w:pPr>
              <w:ind w:left="0" w:leftChars="0" w:firstLine="0" w:firstLineChars="0"/>
              <w:rPr>
                <w:rFonts w:hint="eastAsia"/>
                <w:lang w:val="en-US" w:eastAsia="zh-CN"/>
              </w:rPr>
            </w:pPr>
            <w:r>
              <w:rPr>
                <w:rFonts w:hint="eastAsia"/>
                <w:lang w:val="en-US" w:eastAsia="zh-CN"/>
              </w:rPr>
              <w:t>-c</w:t>
            </w: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r>
              <w:rPr>
                <w:rFonts w:hint="eastAsia"/>
                <w:lang w:val="en-US" w:eastAsia="zh-CN"/>
              </w:rPr>
              <w:t>通过内部校验机制检查*.swu文件</w:t>
            </w:r>
          </w:p>
        </w:tc>
      </w:tr>
      <w:tr>
        <w:tc>
          <w:tcPr>
            <w:tcW w:w="1541" w:type="dxa"/>
            <w:vAlign w:val="top"/>
          </w:tcPr>
          <w:p>
            <w:pPr>
              <w:ind w:left="0" w:leftChars="0" w:firstLine="0" w:firstLineChars="0"/>
              <w:rPr>
                <w:rFonts w:hint="eastAsia"/>
                <w:lang w:val="en-US" w:eastAsia="zh-CN"/>
              </w:rPr>
            </w:pPr>
            <w:r>
              <w:rPr>
                <w:rFonts w:hint="eastAsia"/>
                <w:lang w:val="en-US" w:eastAsia="zh-CN"/>
              </w:rPr>
              <w:t>-p</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执行post-update命令</w:t>
            </w:r>
          </w:p>
        </w:tc>
      </w:tr>
      <w:tr>
        <w:tc>
          <w:tcPr>
            <w:tcW w:w="1541" w:type="dxa"/>
            <w:vAlign w:val="top"/>
          </w:tcPr>
          <w:p>
            <w:pPr>
              <w:ind w:left="0" w:leftChars="0" w:firstLine="0" w:firstLineChars="0"/>
              <w:rPr>
                <w:rFonts w:hint="eastAsia"/>
                <w:lang w:val="en-US" w:eastAsia="zh-CN"/>
              </w:rPr>
            </w:pPr>
            <w:r>
              <w:rPr>
                <w:rFonts w:hint="eastAsia"/>
                <w:lang w:val="en-US" w:eastAsia="zh-CN"/>
              </w:rPr>
              <w:t>-d &lt;pramas&gt;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只有在CONFIG_DOWNLOAD开启的时候才有效，</w:t>
            </w:r>
          </w:p>
        </w:tc>
      </w:tr>
      <w:tr>
        <w:tc>
          <w:tcPr>
            <w:tcW w:w="1541" w:type="dxa"/>
            <w:vAlign w:val="top"/>
          </w:tcPr>
          <w:p>
            <w:pPr>
              <w:ind w:left="0" w:leftChars="0" w:firstLine="0" w:firstLineChars="0"/>
              <w:rPr>
                <w:rFonts w:hint="eastAsia"/>
                <w:lang w:val="en-US" w:eastAsia="zh-CN"/>
              </w:rPr>
            </w:pPr>
            <w:r>
              <w:rPr>
                <w:rFonts w:hint="eastAsia"/>
                <w:lang w:val="en-US" w:eastAsia="zh-CN"/>
              </w:rPr>
              <w:t>-u &lt;url&gt;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URL地址，URL是一个连接地址，指向一个有效的swu镜像文件；</w:t>
            </w:r>
          </w:p>
        </w:tc>
      </w:tr>
      <w:tr>
        <w:tc>
          <w:tcPr>
            <w:tcW w:w="1541" w:type="dxa"/>
            <w:vAlign w:val="top"/>
          </w:tcPr>
          <w:p>
            <w:pPr>
              <w:ind w:left="0" w:leftChars="0" w:firstLine="0" w:firstLineChars="0"/>
              <w:rPr>
                <w:rFonts w:hint="eastAsia"/>
                <w:lang w:val="en-US" w:eastAsia="zh-CN"/>
              </w:rPr>
            </w:pPr>
            <w:r>
              <w:rPr>
                <w:rFonts w:hint="eastAsia"/>
                <w:lang w:val="en-US" w:eastAsia="zh-CN"/>
              </w:rPr>
              <w:t>-t &lt;timeout&gt;</w:t>
            </w:r>
          </w:p>
        </w:tc>
        <w:tc>
          <w:tcPr>
            <w:tcW w:w="1186" w:type="dxa"/>
            <w:vAlign w:val="top"/>
          </w:tcPr>
          <w:p>
            <w:pPr>
              <w:ind w:left="0" w:leftChars="0" w:firstLine="0" w:firstLineChars="0"/>
              <w:rPr>
                <w:rFonts w:hint="eastAsia"/>
                <w:lang w:val="en-US" w:eastAsia="zh-CN"/>
              </w:rPr>
            </w:pPr>
            <w:r>
              <w:rPr>
                <w:rFonts w:hint="eastAsia"/>
                <w:lang w:val="en-US" w:eastAsia="zh-CN"/>
              </w:rPr>
              <w:t>integer</w:t>
            </w:r>
          </w:p>
        </w:tc>
        <w:tc>
          <w:tcPr>
            <w:tcW w:w="5795" w:type="dxa"/>
            <w:vAlign w:val="top"/>
          </w:tcPr>
          <w:p>
            <w:pPr>
              <w:ind w:left="0" w:leftChars="0" w:firstLine="0" w:firstLineChars="0"/>
              <w:rPr>
                <w:rFonts w:hint="eastAsia"/>
                <w:lang w:val="en-US" w:eastAsia="zh-CN"/>
              </w:rPr>
            </w:pPr>
            <w:r>
              <w:rPr>
                <w:rFonts w:hint="eastAsia"/>
                <w:lang w:val="en-US" w:eastAsia="zh-CN"/>
              </w:rPr>
              <w:t>下载的时候，连接的超时时间</w:t>
            </w:r>
          </w:p>
        </w:tc>
      </w:tr>
      <w:tr>
        <w:tc>
          <w:tcPr>
            <w:tcW w:w="1541" w:type="dxa"/>
            <w:vAlign w:val="top"/>
          </w:tcPr>
          <w:p>
            <w:pPr>
              <w:ind w:left="0" w:leftChars="0" w:firstLine="0" w:firstLineChars="0"/>
              <w:rPr>
                <w:rFonts w:hint="eastAsia"/>
                <w:lang w:val="en-US" w:eastAsia="zh-CN"/>
              </w:rPr>
            </w:pPr>
            <w:r>
              <w:rPr>
                <w:rFonts w:hint="eastAsia"/>
                <w:lang w:val="en-US" w:eastAsia="zh-CN"/>
              </w:rPr>
              <w:t>-a &lt;user:pwd&gt;</w:t>
            </w:r>
          </w:p>
        </w:tc>
        <w:tc>
          <w:tcPr>
            <w:tcW w:w="1186" w:type="dxa"/>
            <w:vAlign w:val="top"/>
          </w:tcPr>
          <w:p>
            <w:pPr>
              <w:ind w:left="0" w:leftChars="0" w:firstLine="0" w:firstLineChars="0"/>
              <w:rPr>
                <w:rFonts w:hint="eastAsia"/>
                <w:lang w:val="en-US" w:eastAsia="zh-CN"/>
              </w:rPr>
            </w:pPr>
            <w:r>
              <w:rPr>
                <w:rFonts w:hint="eastAsia"/>
                <w:lang w:val="en-US" w:eastAsia="zh-CN"/>
              </w:rPr>
              <w:t>string</w:t>
            </w:r>
          </w:p>
        </w:tc>
        <w:tc>
          <w:tcPr>
            <w:tcW w:w="5795" w:type="dxa"/>
            <w:vAlign w:val="top"/>
          </w:tcPr>
          <w:p>
            <w:pPr>
              <w:ind w:left="0" w:leftChars="0" w:firstLine="0" w:firstLineChars="0"/>
              <w:rPr>
                <w:rFonts w:hint="eastAsia"/>
                <w:lang w:val="en-US" w:eastAsia="zh-CN"/>
              </w:rPr>
            </w:pPr>
            <w:r>
              <w:rPr>
                <w:rFonts w:hint="eastAsia"/>
                <w:lang w:val="en-US" w:eastAsia="zh-CN"/>
              </w:rPr>
              <w:t>发送用户名和密码来做基础校验</w:t>
            </w:r>
          </w:p>
        </w:tc>
      </w:tr>
      <w:tr>
        <w:tc>
          <w:tcPr>
            <w:tcW w:w="1541" w:type="dxa"/>
            <w:vAlign w:val="top"/>
          </w:tcPr>
          <w:p>
            <w:pPr>
              <w:ind w:left="0" w:leftChars="0" w:firstLine="0" w:firstLineChars="0"/>
              <w:rPr>
                <w:rFonts w:hint="eastAsia"/>
                <w:lang w:val="en-US" w:eastAsia="zh-CN"/>
              </w:rPr>
            </w:pPr>
          </w:p>
        </w:tc>
        <w:tc>
          <w:tcPr>
            <w:tcW w:w="1186" w:type="dxa"/>
            <w:vAlign w:val="top"/>
          </w:tcPr>
          <w:p>
            <w:pPr>
              <w:ind w:left="0" w:leftChars="0" w:firstLine="0" w:firstLineChars="0"/>
              <w:rPr>
                <w:rFonts w:hint="eastAsia"/>
                <w:lang w:val="en-US" w:eastAsia="zh-CN"/>
              </w:rPr>
            </w:pPr>
          </w:p>
        </w:tc>
        <w:tc>
          <w:tcPr>
            <w:tcW w:w="5795" w:type="dxa"/>
            <w:vAlign w:val="top"/>
          </w:tcPr>
          <w:p>
            <w:pPr>
              <w:ind w:left="0" w:leftChars="0" w:firstLine="0" w:firstLineChars="0"/>
              <w:rPr>
                <w:rFonts w:hint="eastAsia"/>
                <w:lang w:val="en-US" w:eastAsia="zh-CN"/>
              </w:rPr>
            </w:pPr>
          </w:p>
        </w:tc>
      </w:tr>
    </w:tbl>
    <w:p>
      <w:pPr>
        <w:rPr>
          <w:rFonts w:hint="eastAsia"/>
          <w:lang w:val="en-US" w:eastAsia="zh-CN"/>
        </w:rPr>
      </w:pPr>
    </w:p>
    <w:p>
      <w:pPr>
        <w:pStyle w:val="7"/>
        <w:rPr>
          <w:rFonts w:hint="eastAsia"/>
          <w:lang w:val="en-US" w:eastAsia="zh-CN"/>
        </w:rPr>
      </w:pPr>
      <w:r>
        <w:rPr>
          <w:rFonts w:hint="eastAsia"/>
          <w:lang w:val="en-US" w:eastAsia="zh-CN"/>
        </w:rPr>
        <w:t>1.3.3.Systemd Integration</w:t>
      </w:r>
    </w:p>
    <w:p>
      <w:pPr>
        <w:rPr>
          <w:rFonts w:hint="eastAsia"/>
          <w:lang w:val="en-US" w:eastAsia="zh-CN"/>
        </w:rPr>
      </w:pPr>
      <w:r>
        <w:rPr>
          <w:rFonts w:hint="eastAsia"/>
          <w:lang w:val="en-US" w:eastAsia="zh-CN"/>
        </w:rPr>
        <w:t>SWUpdate可以支持systemd，这需要在编译的时候，指定CONFIG_SYSTEMD配置项来完成。如果打开了该选项，SWUpdate发送信号给systemd。</w:t>
      </w:r>
    </w:p>
    <w:p>
      <w:pPr>
        <w:rPr>
          <w:rFonts w:hint="eastAsia"/>
          <w:lang w:val="en-US" w:eastAsia="zh-CN"/>
        </w:rPr>
      </w:pPr>
      <w:r>
        <w:rPr>
          <w:rFonts w:hint="eastAsia"/>
          <w:lang w:val="en-US" w:eastAsia="zh-CN"/>
        </w:rPr>
        <w:t>TODO, 后续的我觉得用途不大，没有细看。</w:t>
      </w:r>
    </w:p>
    <w:p>
      <w:pPr>
        <w:rPr>
          <w:rFonts w:hint="eastAsia"/>
          <w:lang w:val="en-US" w:eastAsia="zh-CN"/>
        </w:rPr>
      </w:pPr>
    </w:p>
    <w:p>
      <w:pPr>
        <w:pStyle w:val="2"/>
        <w:rPr>
          <w:rFonts w:hint="eastAsia"/>
          <w:lang w:val="en-US" w:eastAsia="zh-CN"/>
        </w:rPr>
      </w:pPr>
      <w:r>
        <w:rPr>
          <w:rFonts w:hint="eastAsia"/>
          <w:lang w:val="en-US" w:eastAsia="zh-CN"/>
        </w:rPr>
        <w:t>2.默认解析器的语法规则</w:t>
      </w:r>
    </w:p>
    <w:p>
      <w:pPr>
        <w:pStyle w:val="5"/>
        <w:rPr>
          <w:rFonts w:hint="eastAsia"/>
          <w:lang w:val="en-US" w:eastAsia="zh-CN"/>
        </w:rPr>
      </w:pPr>
      <w:r>
        <w:rPr>
          <w:rFonts w:hint="eastAsia"/>
          <w:lang w:val="en-US" w:eastAsia="zh-CN"/>
        </w:rPr>
        <w:t>2.1.简介</w:t>
      </w:r>
    </w:p>
    <w:p>
      <w:pPr>
        <w:rPr>
          <w:rFonts w:hint="eastAsia"/>
          <w:lang w:val="en-US" w:eastAsia="zh-CN"/>
        </w:rPr>
      </w:pPr>
      <w:r>
        <w:rPr>
          <w:rFonts w:hint="eastAsia"/>
          <w:lang w:val="en-US" w:eastAsia="zh-CN"/>
        </w:rPr>
        <w:t>SWUpdate使用libconfig作为默认的、image描述信息的解析器。然而，对于SWUpdate来说，也可以扩展后，支持一个自有的解析器。在例程中有一个基于lua的解析器，以XML的形式构造描述信息。</w:t>
      </w:r>
    </w:p>
    <w:p>
      <w:pPr>
        <w:rPr>
          <w:rFonts w:hint="eastAsia"/>
          <w:lang w:val="en-US" w:eastAsia="zh-CN"/>
        </w:rPr>
      </w:pPr>
    </w:p>
    <w:p>
      <w:pPr>
        <w:rPr>
          <w:rFonts w:hint="eastAsia"/>
          <w:lang w:val="en-US" w:eastAsia="zh-CN"/>
        </w:rPr>
      </w:pPr>
      <w:r>
        <w:rPr>
          <w:rFonts w:hint="eastAsia"/>
          <w:lang w:val="en-US" w:eastAsia="zh-CN"/>
        </w:rPr>
        <w:t>一个示例文件(libconfig规则)：</w:t>
      </w:r>
    </w:p>
    <w:p>
      <w:pPr>
        <w:rPr>
          <w:rFonts w:hint="eastAsia"/>
        </w:rPr>
      </w:pPr>
      <w:r>
        <w:rPr>
          <w:rFonts w:hint="eastAsia"/>
        </w:rPr>
        <w:t>software =</w:t>
      </w:r>
    </w:p>
    <w:p>
      <w:pPr>
        <w:rPr>
          <w:rFonts w:hint="eastAsia"/>
        </w:rPr>
      </w:pPr>
      <w:r>
        <w:rPr>
          <w:rFonts w:hint="eastAsia"/>
        </w:rPr>
        <w:t>{</w:t>
      </w:r>
    </w:p>
    <w:p>
      <w:pPr>
        <w:rPr>
          <w:rFonts w:hint="eastAsia"/>
        </w:rPr>
      </w:pPr>
      <w:r>
        <w:rPr>
          <w:rFonts w:hint="eastAsia"/>
        </w:rPr>
        <w:t xml:space="preserve">  version = "0.1.0";</w:t>
      </w:r>
    </w:p>
    <w:p>
      <w:pPr>
        <w:rPr>
          <w:rFonts w:hint="eastAsia"/>
        </w:rPr>
      </w:pPr>
      <w:r>
        <w:rPr>
          <w:rFonts w:hint="eastAsia"/>
        </w:rPr>
        <w:t xml:space="preserve">  description = "Firmware update for XXXXX Project";</w:t>
      </w:r>
    </w:p>
    <w:p>
      <w:pPr>
        <w:rPr>
          <w:rFonts w:hint="eastAsia"/>
        </w:rPr>
      </w:pPr>
    </w:p>
    <w:p>
      <w:pPr>
        <w:rPr>
          <w:rFonts w:hint="eastAsia"/>
        </w:rPr>
      </w:pPr>
      <w:r>
        <w:rPr>
          <w:rFonts w:hint="eastAsia"/>
        </w:rPr>
        <w:t xml:space="preserve">  hardware-compatibility: [ "1.0", "1.2", "1.3"];</w:t>
      </w:r>
    </w:p>
    <w:p>
      <w:pPr>
        <w:rPr>
          <w:rFonts w:hint="eastAsia"/>
        </w:rPr>
      </w:pPr>
    </w:p>
    <w:p>
      <w:pPr>
        <w:rPr>
          <w:rFonts w:hint="eastAsia"/>
        </w:rPr>
      </w:pPr>
      <w:r>
        <w:rPr>
          <w:rFonts w:hint="eastAsia"/>
        </w:rPr>
        <w:t xml:space="preserve">  /* partitions tag is used to resize UBI partitions */</w:t>
      </w:r>
    </w:p>
    <w:p>
      <w:pPr>
        <w:rPr>
          <w:rFonts w:hint="eastAsia"/>
        </w:rPr>
      </w:pPr>
      <w:r>
        <w:rPr>
          <w:rFonts w:hint="eastAsia"/>
        </w:rPr>
        <w:t xml:space="preserve">  partitions: ( /* UBI Volumes */</w:t>
      </w:r>
    </w:p>
    <w:p>
      <w:pPr>
        <w:rPr>
          <w:rFonts w:hint="eastAsia"/>
        </w:rPr>
      </w:pPr>
      <w:r>
        <w:rPr>
          <w:rFonts w:hint="eastAsia"/>
        </w:rPr>
        <w:t xml:space="preserve">  {</w:t>
      </w:r>
    </w:p>
    <w:p>
      <w:pPr>
        <w:rPr>
          <w:rFonts w:hint="eastAsia"/>
        </w:rPr>
      </w:pPr>
      <w:r>
        <w:rPr>
          <w:rFonts w:hint="eastAsia"/>
        </w:rPr>
        <w:t xml:space="preserve">    name = "rootfs";</w:t>
      </w:r>
    </w:p>
    <w:p>
      <w:pPr>
        <w:rPr>
          <w:rFonts w:hint="eastAsia"/>
        </w:rPr>
      </w:pPr>
      <w:r>
        <w:rPr>
          <w:rFonts w:hint="eastAsia"/>
        </w:rPr>
        <w:t xml:space="preserve">    device = "mtd4";</w:t>
      </w:r>
    </w:p>
    <w:p>
      <w:pPr>
        <w:rPr>
          <w:rFonts w:hint="eastAsia"/>
        </w:rPr>
      </w:pPr>
      <w:r>
        <w:rPr>
          <w:rFonts w:hint="eastAsia"/>
        </w:rPr>
        <w:t xml:space="preserve">    size = 104896512;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"data";</w:t>
      </w:r>
    </w:p>
    <w:p>
      <w:pPr>
        <w:rPr>
          <w:rFonts w:hint="eastAsia"/>
        </w:rPr>
      </w:pPr>
      <w:r>
        <w:rPr>
          <w:rFonts w:hint="eastAsia"/>
        </w:rPr>
        <w:t xml:space="preserve">    device = "mtd5";</w:t>
      </w:r>
    </w:p>
    <w:p>
      <w:pPr>
        <w:rPr>
          <w:rFonts w:hint="eastAsia"/>
        </w:rPr>
      </w:pPr>
      <w:r>
        <w:rPr>
          <w:rFonts w:hint="eastAsia"/>
        </w:rPr>
        <w:t xml:space="preserve">    size = 50448384; /* in bytes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images: (</w:t>
      </w:r>
    </w:p>
    <w:p>
      <w:pPr>
        <w:rPr>
          <w:rFonts w:hint="eastAsia"/>
        </w:rPr>
      </w:pPr>
      <w:r>
        <w:rPr>
          <w:rFonts w:hint="eastAsia"/>
        </w:rPr>
        <w:t xml:space="preserve">  {</w:t>
      </w:r>
    </w:p>
    <w:p>
      <w:pPr>
        <w:rPr>
          <w:rFonts w:hint="eastAsia"/>
        </w:rPr>
      </w:pPr>
      <w:r>
        <w:rPr>
          <w:rFonts w:hint="eastAsia"/>
        </w:rPr>
        <w:t xml:space="preserve">    filename = "rootfs.ubifs";</w:t>
      </w:r>
    </w:p>
    <w:p>
      <w:pPr>
        <w:rPr>
          <w:rFonts w:hint="eastAsia"/>
        </w:rPr>
      </w:pPr>
      <w:r>
        <w:rPr>
          <w:rFonts w:hint="eastAsia"/>
        </w:rPr>
        <w:t xml:space="preserve">    volume = "rootfs";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"swupdate.ext3.gz.u-boot";</w:t>
      </w:r>
    </w:p>
    <w:p>
      <w:pPr>
        <w:rPr>
          <w:rFonts w:hint="eastAsia"/>
        </w:rPr>
      </w:pPr>
      <w:r>
        <w:rPr>
          <w:rFonts w:hint="eastAsia"/>
        </w:rPr>
        <w:t xml:space="preserve">    volume = "fs_recovery";</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"sdcard.ext3.gz";</w:t>
      </w:r>
    </w:p>
    <w:p>
      <w:pPr>
        <w:rPr>
          <w:rFonts w:hint="eastAsia"/>
        </w:rPr>
      </w:pPr>
      <w:r>
        <w:rPr>
          <w:rFonts w:hint="eastAsia"/>
        </w:rPr>
        <w:t xml:space="preserve">    device = "/dev/mmcblk0p1";</w:t>
      </w:r>
    </w:p>
    <w:p>
      <w:pPr>
        <w:rPr>
          <w:rFonts w:hint="eastAsia"/>
        </w:rPr>
      </w:pPr>
      <w:r>
        <w:rPr>
          <w:rFonts w:hint="eastAsia"/>
        </w:rPr>
        <w:t xml:space="preserve">    compressed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"bootlogo.bmp";</w:t>
      </w:r>
    </w:p>
    <w:p>
      <w:pPr>
        <w:rPr>
          <w:rFonts w:hint="eastAsia"/>
        </w:rPr>
      </w:pPr>
      <w:r>
        <w:rPr>
          <w:rFonts w:hint="eastAsia"/>
        </w:rPr>
        <w:t xml:space="preserve">    volume = "splash";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"uImage.bin";</w:t>
      </w:r>
    </w:p>
    <w:p>
      <w:pPr>
        <w:rPr>
          <w:rFonts w:hint="eastAsia"/>
        </w:rPr>
      </w:pPr>
      <w:r>
        <w:rPr>
          <w:rFonts w:hint="eastAsia"/>
        </w:rPr>
        <w:t xml:space="preserve">    volume = "kernel";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"fpga.txt";</w:t>
      </w:r>
    </w:p>
    <w:p>
      <w:pPr>
        <w:rPr>
          <w:rFonts w:hint="eastAsia"/>
        </w:rPr>
      </w:pPr>
      <w:r>
        <w:rPr>
          <w:rFonts w:hint="eastAsia"/>
        </w:rPr>
        <w:t xml:space="preserve">    type = "fpga";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files: (</w:t>
      </w:r>
    </w:p>
    <w:p>
      <w:pPr>
        <w:rPr>
          <w:rFonts w:hint="eastAsia"/>
        </w:rPr>
      </w:pPr>
      <w:r>
        <w:rPr>
          <w:rFonts w:hint="eastAsia"/>
        </w:rPr>
        <w:t xml:space="preserve">  {</w:t>
      </w:r>
    </w:p>
    <w:p>
      <w:pPr>
        <w:rPr>
          <w:rFonts w:hint="eastAsia"/>
        </w:rPr>
      </w:pPr>
      <w:r>
        <w:rPr>
          <w:rFonts w:hint="eastAsia"/>
        </w:rPr>
        <w:t xml:space="preserve">    filename = "README";</w:t>
      </w:r>
    </w:p>
    <w:p>
      <w:pPr>
        <w:rPr>
          <w:rFonts w:hint="eastAsia"/>
        </w:rPr>
      </w:pPr>
      <w:r>
        <w:rPr>
          <w:rFonts w:hint="eastAsia"/>
        </w:rPr>
        <w:t xml:space="preserve">    path = "/README";</w:t>
      </w:r>
    </w:p>
    <w:p>
      <w:pPr>
        <w:rPr>
          <w:rFonts w:hint="eastAsia"/>
        </w:rPr>
      </w:pPr>
      <w:r>
        <w:rPr>
          <w:rFonts w:hint="eastAsia"/>
        </w:rPr>
        <w:t xml:space="preserve">    device = "/dev/mmcblk0p1";</w:t>
      </w:r>
    </w:p>
    <w:p>
      <w:pPr>
        <w:rPr>
          <w:rFonts w:hint="eastAsia"/>
        </w:rPr>
      </w:pPr>
      <w:r>
        <w:rPr>
          <w:rFonts w:hint="eastAsia"/>
        </w:rPr>
        <w:t xml:space="preserve">    filesystem = "vfat"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scripts: (</w:t>
      </w:r>
    </w:p>
    <w:p>
      <w:pPr>
        <w:rPr>
          <w:rFonts w:hint="eastAsia"/>
        </w:rPr>
      </w:pPr>
      <w:r>
        <w:rPr>
          <w:rFonts w:hint="eastAsia"/>
        </w:rPr>
        <w:t xml:space="preserve">  {</w:t>
      </w:r>
    </w:p>
    <w:p>
      <w:pPr>
        <w:rPr>
          <w:rFonts w:hint="eastAsia"/>
        </w:rPr>
      </w:pPr>
      <w:r>
        <w:rPr>
          <w:rFonts w:hint="eastAsia"/>
        </w:rPr>
        <w:t xml:space="preserve">    filename = "erase_at_end";</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filename = "display_info";</w:t>
      </w:r>
    </w:p>
    <w:p>
      <w:pPr>
        <w:rPr>
          <w:rFonts w:hint="eastAsia"/>
        </w:rPr>
      </w:pPr>
      <w:r>
        <w:rPr>
          <w:rFonts w:hint="eastAsia"/>
        </w:rPr>
        <w:t xml:space="preserve">    type = "lua";</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bootenv: (</w:t>
      </w:r>
    </w:p>
    <w:p>
      <w:pPr>
        <w:rPr>
          <w:rFonts w:hint="eastAsia"/>
        </w:rPr>
      </w:pPr>
      <w:r>
        <w:rPr>
          <w:rFonts w:hint="eastAsia"/>
        </w:rPr>
        <w:t xml:space="preserve">  {</w:t>
      </w:r>
    </w:p>
    <w:p>
      <w:pPr>
        <w:rPr>
          <w:rFonts w:hint="eastAsia"/>
        </w:rPr>
      </w:pPr>
      <w:r>
        <w:rPr>
          <w:rFonts w:hint="eastAsia"/>
        </w:rPr>
        <w:t xml:space="preserve">    filename = "bootloader-env";</w:t>
      </w:r>
    </w:p>
    <w:p>
      <w:pPr>
        <w:rPr>
          <w:rFonts w:hint="eastAsia"/>
        </w:rPr>
      </w:pPr>
      <w:r>
        <w:rPr>
          <w:rFonts w:hint="eastAsia"/>
        </w:rPr>
        <w:t xml:space="preserve">    type = "bootloader";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name = "vram";</w:t>
      </w:r>
    </w:p>
    <w:p>
      <w:pPr>
        <w:rPr>
          <w:rFonts w:hint="eastAsia"/>
        </w:rPr>
      </w:pPr>
      <w:r>
        <w:rPr>
          <w:rFonts w:hint="eastAsia"/>
        </w:rPr>
        <w:t xml:space="preserve">    value = "4M";</w:t>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 xml:space="preserve">  name = "addfb";</w:t>
      </w:r>
    </w:p>
    <w:p>
      <w:pPr>
        <w:rPr>
          <w:rFonts w:hint="eastAsia"/>
        </w:rPr>
      </w:pPr>
      <w:r>
        <w:rPr>
          <w:rFonts w:hint="eastAsia"/>
        </w:rPr>
        <w:tab/>
      </w:r>
      <w:r>
        <w:rPr>
          <w:rFonts w:hint="eastAsia"/>
        </w:rPr>
        <w:t xml:space="preserve">  value = "setenv bootargs ${bootargs} omapfb.vram=1:2M,2:2M,3:2M omapdss.def_disp=lcd"</w:t>
      </w:r>
    </w:p>
    <w:p>
      <w:pPr>
        <w:rPr>
          <w:rFonts w:hint="eastAsia"/>
        </w:rPr>
      </w:pPr>
      <w:r>
        <w:rPr>
          <w:rFonts w:hint="eastAsia"/>
        </w:rPr>
        <w:t xml:space="preserve">  }</w:t>
      </w:r>
    </w:p>
    <w:p>
      <w:pPr>
        <w:rPr>
          <w:rFonts w:hint="eastAsia"/>
        </w:rPr>
      </w:pPr>
      <w:r>
        <w:rPr>
          <w:rFonts w:hint="eastAsia"/>
        </w:rPr>
        <w:t xml:space="preserve">  );</w:t>
      </w:r>
    </w:p>
    <w:p>
      <w:pPr>
        <w:rPr>
          <w:rFonts w:hint="eastAsia"/>
          <w:lang w:val="en-US" w:eastAsia="zh-CN"/>
        </w:rPr>
      </w:pPr>
      <w:r>
        <w:rPr>
          <w:rFonts w:hint="eastAsia"/>
        </w:rPr>
        <w:t>}</w:t>
      </w:r>
    </w:p>
    <w:p>
      <w:pPr>
        <w:rPr>
          <w:rFonts w:hint="eastAsia"/>
          <w:lang w:val="en-US" w:eastAsia="zh-CN"/>
        </w:rPr>
      </w:pPr>
    </w:p>
    <w:p>
      <w:pPr>
        <w:pStyle w:val="5"/>
        <w:rPr>
          <w:rFonts w:hint="eastAsia"/>
          <w:lang w:val="en-US" w:eastAsia="zh-CN"/>
        </w:rPr>
      </w:pPr>
      <w:r>
        <w:rPr>
          <w:rFonts w:hint="eastAsia"/>
          <w:lang w:val="en-US" w:eastAsia="zh-CN"/>
        </w:rPr>
        <w:t>2.2.处理配置中的差异项</w:t>
      </w:r>
    </w:p>
    <w:p>
      <w:pPr>
        <w:rPr>
          <w:rFonts w:hint="eastAsia"/>
          <w:lang w:val="en-US" w:eastAsia="zh-CN"/>
        </w:rPr>
      </w:pPr>
      <w:r>
        <w:rPr>
          <w:rFonts w:hint="eastAsia"/>
          <w:lang w:val="en-US" w:eastAsia="zh-CN"/>
        </w:rPr>
        <w:t>一个image文件中，可以包含多个不同类型的设备的各种升级数据。每一个设备可以有自己的kernel、dtb和root filesystem，或者各个设备可以共享一些公共的部分。</w:t>
      </w:r>
    </w:p>
    <w:p>
      <w:pPr>
        <w:rPr>
          <w:rFonts w:hint="eastAsia"/>
          <w:lang w:val="en-US" w:eastAsia="zh-CN"/>
        </w:rPr>
      </w:pPr>
      <w:r>
        <w:rPr>
          <w:rFonts w:hint="eastAsia"/>
          <w:lang w:val="en-US" w:eastAsia="zh-CN"/>
        </w:rPr>
        <w:t>现在这些都是被自有的配置文件解析器管理的。它通过判断设备上软件运行的情况，校验那个image要被安装。</w:t>
      </w:r>
    </w:p>
    <w:p>
      <w:pPr>
        <w:rPr>
          <w:rFonts w:hint="eastAsia"/>
          <w:lang w:val="en-US" w:eastAsia="zh-CN"/>
        </w:rPr>
      </w:pPr>
      <w:r>
        <w:rPr>
          <w:rFonts w:hint="eastAsia"/>
          <w:lang w:val="en-US" w:eastAsia="zh-CN"/>
        </w:rPr>
        <w:t>因为解析器是基于lua的，每个人都可以借助lua实现他自己的配置解析规则。最简单的例子，就是sw-description是一个xml格式的数据，我们自实现一个解析器解析它，也可以实现相应功能。</w:t>
      </w:r>
    </w:p>
    <w:p>
      <w:pPr>
        <w:rPr>
          <w:rFonts w:hint="eastAsia"/>
          <w:lang w:val="en-US" w:eastAsia="zh-CN"/>
        </w:rPr>
      </w:pPr>
      <w:r>
        <w:rPr>
          <w:rFonts w:hint="eastAsia"/>
          <w:lang w:val="en-US" w:eastAsia="zh-CN"/>
        </w:rPr>
        <w:t>一份配置文件，也可以指定多个不同的设备，默认的配置文件格式可以如下所示定义：</w:t>
      </w:r>
    </w:p>
    <w:p>
      <w:pPr>
        <w:rPr>
          <w:rFonts w:hint="eastAsia"/>
          <w:lang w:val="en-US" w:eastAsia="zh-CN"/>
        </w:rPr>
      </w:pPr>
      <w:r>
        <w:rPr>
          <w:rFonts w:hint="eastAsia"/>
          <w:lang w:val="en-US" w:eastAsia="zh-CN"/>
        </w:rPr>
        <w:t xml:space="preserve">Software = </w:t>
      </w:r>
    </w:p>
    <w:p>
      <w:pPr>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xml:space="preserve">Version = </w:t>
      </w:r>
      <w:r>
        <w:rPr>
          <w:rFonts w:hint="default"/>
          <w:lang w:val="en-US" w:eastAsia="zh-CN"/>
        </w:rPr>
        <w:t>“</w:t>
      </w:r>
      <w:r>
        <w:rPr>
          <w:rFonts w:hint="eastAsia"/>
          <w:lang w:val="en-US" w:eastAsia="zh-CN"/>
        </w:rPr>
        <w:t>0.1.0</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Target-1 = {</w:t>
      </w:r>
    </w:p>
    <w:p>
      <w:pPr>
        <w:ind w:left="1680" w:leftChars="0"/>
        <w:rPr>
          <w:rFonts w:hint="eastAsia"/>
          <w:lang w:val="en-US" w:eastAsia="zh-CN"/>
        </w:rPr>
      </w:pPr>
      <w:r>
        <w:rPr>
          <w:rFonts w:hint="eastAsia"/>
          <w:lang w:val="en-US" w:eastAsia="zh-CN"/>
        </w:rPr>
        <w:t>Image : (</w:t>
      </w:r>
    </w:p>
    <w:p>
      <w:pPr>
        <w:ind w:left="1680" w:leftChars="0"/>
        <w:rPr>
          <w:rFonts w:hint="eastAsia"/>
          <w:lang w:val="en-US" w:eastAsia="zh-CN"/>
        </w:rPr>
      </w:pPr>
      <w:r>
        <w:rPr>
          <w:rFonts w:hint="eastAsia"/>
          <w:lang w:val="en-US" w:eastAsia="zh-CN"/>
        </w:rPr>
        <w:t>{</w:t>
      </w:r>
    </w:p>
    <w:p>
      <w:pPr>
        <w:ind w:left="2100" w:leftChars="0"/>
        <w:rPr>
          <w:rFonts w:hint="eastAsia"/>
          <w:lang w:val="en-US" w:eastAsia="zh-CN"/>
        </w:rPr>
      </w:pPr>
      <w:r>
        <w:rPr>
          <w:rFonts w:hint="eastAsia"/>
          <w:lang w:val="en-US" w:eastAsia="zh-CN"/>
        </w:rPr>
        <w:t xml:space="preserve">Device = </w:t>
      </w:r>
      <w:r>
        <w:rPr>
          <w:rFonts w:hint="default"/>
          <w:lang w:val="en-US" w:eastAsia="zh-CN"/>
        </w:rPr>
        <w:t>“</w:t>
      </w:r>
      <w:r>
        <w:rPr>
          <w:rFonts w:hint="eastAsia"/>
          <w:lang w:val="en-US" w:eastAsia="zh-CN"/>
        </w:rPr>
        <w:t>/dev/mtd4</w:t>
      </w:r>
      <w:r>
        <w:rPr>
          <w:rFonts w:hint="default"/>
          <w:lang w:val="en-US" w:eastAsia="zh-CN"/>
        </w:rPr>
        <w:t>”</w:t>
      </w:r>
    </w:p>
    <w:p>
      <w:pPr>
        <w:ind w:left="210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680" w:leftChars="0"/>
        <w:rPr>
          <w:rFonts w:hint="eastAsia"/>
          <w:lang w:val="en-US" w:eastAsia="zh-CN"/>
        </w:rPr>
      </w:pPr>
      <w:r>
        <w:rPr>
          <w:rFonts w:hint="eastAsia"/>
          <w:lang w:val="en-US" w:eastAsia="zh-CN"/>
        </w:rPr>
        <w:t>);</w:t>
      </w:r>
    </w:p>
    <w:p>
      <w:pPr>
        <w:ind w:left="126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Target-2 = {</w:t>
      </w:r>
    </w:p>
    <w:p>
      <w:pPr>
        <w:ind w:left="1680" w:leftChars="0"/>
        <w:rPr>
          <w:rFonts w:hint="eastAsia"/>
          <w:lang w:val="en-US" w:eastAsia="zh-CN"/>
        </w:rPr>
      </w:pPr>
      <w:r>
        <w:rPr>
          <w:rFonts w:hint="eastAsia"/>
          <w:lang w:val="en-US" w:eastAsia="zh-CN"/>
        </w:rPr>
        <w:t>Image : ({......});</w:t>
      </w:r>
    </w:p>
    <w:p>
      <w:pPr>
        <w:ind w:left="126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这样定义的配置文件，就可以一个image文件，针对不同的硬件平台来使用。一般情况下，硬件平台的信息会定义在/etc/hwrevision文件中，这个文件只有一行：&lt;boardname&gt;&lt;revision&gt;；</w:t>
      </w:r>
    </w:p>
    <w:p>
      <w:pPr>
        <w:rPr>
          <w:rFonts w:hint="eastAsia"/>
          <w:lang w:val="en-US" w:eastAsia="zh-CN"/>
        </w:rPr>
      </w:pPr>
    </w:p>
    <w:p>
      <w:pPr>
        <w:pStyle w:val="5"/>
        <w:rPr>
          <w:rFonts w:hint="eastAsia"/>
          <w:lang w:val="en-US" w:eastAsia="zh-CN"/>
        </w:rPr>
      </w:pPr>
      <w:r>
        <w:rPr>
          <w:rFonts w:hint="eastAsia"/>
          <w:lang w:val="en-US" w:eastAsia="zh-CN"/>
        </w:rPr>
        <w:t>2.3.Software</w:t>
      </w:r>
    </w:p>
    <w:p>
      <w:pPr>
        <w:rPr>
          <w:rFonts w:hint="eastAsia"/>
          <w:lang w:val="en-US" w:eastAsia="zh-CN"/>
        </w:rPr>
      </w:pPr>
      <w:r>
        <w:rPr>
          <w:rFonts w:hint="eastAsia"/>
          <w:lang w:val="en-US" w:eastAsia="zh-CN"/>
        </w:rPr>
        <w:t>Software标签定义了顶层结构，且可以指定不同的软件信息，例如上述例子中，就在image中指定不同的目标设备地址，来确认我们的image安装到不同的位置，例如上面的target-1中，就指定了这个镜像要安装到/dev/mtd4中。</w:t>
      </w:r>
    </w:p>
    <w:p>
      <w:pPr>
        <w:rPr>
          <w:rFonts w:hint="eastAsia"/>
          <w:lang w:val="en-US" w:eastAsia="zh-CN"/>
        </w:rPr>
      </w:pPr>
    </w:p>
    <w:p>
      <w:pPr>
        <w:pStyle w:val="5"/>
        <w:rPr>
          <w:rFonts w:hint="eastAsia"/>
          <w:lang w:val="en-US" w:eastAsia="zh-CN"/>
        </w:rPr>
      </w:pPr>
      <w:r>
        <w:rPr>
          <w:rFonts w:hint="eastAsia"/>
          <w:lang w:val="en-US" w:eastAsia="zh-CN"/>
        </w:rPr>
        <w:t>2.4.hardware-compatibility</w:t>
      </w:r>
    </w:p>
    <w:p>
      <w:pPr>
        <w:rPr>
          <w:rFonts w:hint="eastAsia"/>
          <w:lang w:val="en-US" w:eastAsia="zh-CN"/>
        </w:rPr>
      </w:pPr>
      <w:r>
        <w:rPr>
          <w:rFonts w:hint="eastAsia"/>
          <w:lang w:val="en-US" w:eastAsia="zh-CN"/>
        </w:rPr>
        <w:t>升级image兼容的硬件版本号，以如下格式定义：hardware-compatibility:[</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major.minor</w:t>
      </w:r>
      <w:r>
        <w:rPr>
          <w:rFonts w:hint="default"/>
          <w:lang w:val="en-US" w:eastAsia="zh-CN"/>
        </w:rPr>
        <w:t>”</w:t>
      </w:r>
      <w:r>
        <w:rPr>
          <w:rFonts w:hint="eastAsia"/>
          <w:lang w:val="en-US" w:eastAsia="zh-CN"/>
        </w:rPr>
        <w:t>, ...]；</w:t>
      </w:r>
    </w:p>
    <w:p>
      <w:pPr>
        <w:rPr>
          <w:rFonts w:hint="eastAsia"/>
          <w:lang w:val="en-US" w:eastAsia="zh-CN"/>
        </w:rPr>
      </w:pPr>
      <w:r>
        <w:rPr>
          <w:rFonts w:hint="eastAsia"/>
          <w:lang w:val="en-US" w:eastAsia="zh-CN"/>
        </w:rPr>
        <w:t>例如：hardware-compatibility:[</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1.3</w:t>
      </w:r>
      <w:r>
        <w:rPr>
          <w:rFonts w:hint="default"/>
          <w:lang w:val="en-US" w:eastAsia="zh-CN"/>
        </w:rPr>
        <w:t>”</w:t>
      </w:r>
      <w:r>
        <w:rPr>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2.5.partitions</w:t>
      </w:r>
    </w:p>
    <w:p>
      <w:pPr>
        <w:rPr>
          <w:rFonts w:hint="eastAsia"/>
          <w:lang w:val="en-US" w:eastAsia="zh-CN"/>
        </w:rPr>
      </w:pPr>
      <w:r>
        <w:rPr>
          <w:rFonts w:hint="eastAsia"/>
          <w:lang w:val="en-US" w:eastAsia="zh-CN"/>
        </w:rPr>
        <w:t>这部分可以用来改变UBI volumes的分区规则。</w:t>
      </w:r>
    </w:p>
    <w:p>
      <w:pPr>
        <w:rPr>
          <w:rFonts w:hint="eastAsia"/>
          <w:lang w:val="en-US" w:eastAsia="zh-CN"/>
        </w:rPr>
      </w:pPr>
      <w:r>
        <w:rPr>
          <w:rFonts w:hint="eastAsia"/>
          <w:lang w:val="en-US" w:eastAsia="zh-CN"/>
        </w:rPr>
        <w:t>Partitons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Name = &lt;volume name&gt;;</w:t>
      </w:r>
      <w:r>
        <w:rPr>
          <w:rFonts w:hint="eastAsia"/>
          <w:lang w:val="en-US" w:eastAsia="zh-CN"/>
        </w:rPr>
        <w:tab/>
      </w:r>
      <w:r>
        <w:rPr>
          <w:rFonts w:hint="eastAsia"/>
          <w:lang w:val="en-US" w:eastAsia="zh-CN"/>
        </w:rPr>
        <w:t>//name=</w:t>
      </w:r>
      <w:r>
        <w:rPr>
          <w:rFonts w:hint="default"/>
          <w:lang w:val="en-US" w:eastAsia="zh-CN"/>
        </w:rPr>
        <w:t>”</w:t>
      </w:r>
      <w:r>
        <w:rPr>
          <w:rFonts w:hint="eastAsia"/>
          <w:lang w:val="en-US" w:eastAsia="zh-CN"/>
        </w:rPr>
        <w:t>rootfs</w:t>
      </w:r>
      <w:r>
        <w:rPr>
          <w:rFonts w:hint="default"/>
          <w:lang w:val="en-US" w:eastAsia="zh-CN"/>
        </w:rPr>
        <w:t>”</w:t>
      </w:r>
    </w:p>
    <w:p>
      <w:pPr>
        <w:ind w:left="840" w:leftChars="0"/>
        <w:rPr>
          <w:rFonts w:hint="eastAsia"/>
          <w:lang w:val="en-US" w:eastAsia="zh-CN"/>
        </w:rPr>
      </w:pPr>
      <w:r>
        <w:rPr>
          <w:rFonts w:hint="eastAsia"/>
          <w:lang w:val="en-US" w:eastAsia="zh-CN"/>
        </w:rPr>
        <w:t>Size = &lt;size in bytes&gt;;</w:t>
      </w:r>
      <w:r>
        <w:rPr>
          <w:rFonts w:hint="eastAsia"/>
          <w:lang w:val="en-US" w:eastAsia="zh-CN"/>
        </w:rPr>
        <w:tab/>
      </w:r>
      <w:r>
        <w:rPr>
          <w:rFonts w:hint="eastAsia"/>
          <w:lang w:val="en-US" w:eastAsia="zh-CN"/>
        </w:rPr>
        <w:tab/>
      </w:r>
      <w:r>
        <w:rPr>
          <w:rFonts w:hint="eastAsia"/>
          <w:lang w:val="en-US" w:eastAsia="zh-CN"/>
        </w:rPr>
        <w:t>//size=1048576</w:t>
      </w:r>
    </w:p>
    <w:p>
      <w:pPr>
        <w:ind w:left="840" w:leftChars="0"/>
        <w:rPr>
          <w:rFonts w:hint="eastAsia"/>
          <w:lang w:val="en-US" w:eastAsia="zh-CN"/>
        </w:rPr>
      </w:pPr>
      <w:r>
        <w:rPr>
          <w:rFonts w:hint="eastAsia"/>
          <w:lang w:val="en-US" w:eastAsia="zh-CN"/>
        </w:rPr>
        <w:t>Device = &lt;MTD device&gt;;</w:t>
      </w:r>
      <w:r>
        <w:rPr>
          <w:rFonts w:hint="eastAsia"/>
          <w:lang w:val="en-US" w:eastAsia="zh-CN"/>
        </w:rPr>
        <w:tab/>
      </w:r>
      <w:r>
        <w:rPr>
          <w:rFonts w:hint="eastAsia"/>
          <w:lang w:val="en-US" w:eastAsia="zh-CN"/>
        </w:rPr>
        <w:tab/>
      </w:r>
      <w:r>
        <w:rPr>
          <w:rFonts w:hint="eastAsia"/>
          <w:lang w:val="en-US" w:eastAsia="zh-CN"/>
        </w:rPr>
        <w:t>//device=</w:t>
      </w:r>
      <w:r>
        <w:rPr>
          <w:rFonts w:hint="default"/>
          <w:lang w:val="en-US" w:eastAsia="zh-CN"/>
        </w:rPr>
        <w:t>”</w:t>
      </w:r>
      <w:r>
        <w:rPr>
          <w:rFonts w:hint="eastAsia"/>
          <w:lang w:val="en-US" w:eastAsia="zh-CN"/>
        </w:rPr>
        <w:t>mtd4</w:t>
      </w:r>
      <w:r>
        <w:rPr>
          <w:rFonts w:hint="default"/>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SWUpdate会寻找指定的partation，如果不存在，就创建一个指定size的分区；如果存在，就改变其分区size；</w:t>
      </w:r>
    </w:p>
    <w:p>
      <w:pPr>
        <w:rPr>
          <w:rFonts w:hint="eastAsia"/>
          <w:lang w:val="en-US" w:eastAsia="zh-CN"/>
        </w:rPr>
      </w:pPr>
    </w:p>
    <w:p>
      <w:pPr>
        <w:pStyle w:val="5"/>
        <w:rPr>
          <w:rFonts w:hint="eastAsia"/>
          <w:lang w:val="en-US" w:eastAsia="zh-CN"/>
        </w:rPr>
      </w:pPr>
      <w:r>
        <w:rPr>
          <w:rFonts w:hint="eastAsia"/>
          <w:lang w:val="en-US" w:eastAsia="zh-CN"/>
        </w:rPr>
        <w:t>2.6.images</w:t>
      </w:r>
    </w:p>
    <w:p>
      <w:pPr>
        <w:rPr>
          <w:rFonts w:hint="eastAsia"/>
          <w:lang w:val="en-US" w:eastAsia="zh-CN"/>
        </w:rPr>
      </w:pPr>
      <w:r>
        <w:rPr>
          <w:rFonts w:hint="eastAsia"/>
          <w:lang w:val="en-US" w:eastAsia="zh-CN"/>
        </w:rPr>
        <w:t>Images标签用来表示系统中将要被安装的image信息，语法如下：</w:t>
      </w:r>
    </w:p>
    <w:p>
      <w:pPr>
        <w:rPr>
          <w:rFonts w:hint="eastAsia"/>
          <w:lang w:val="en-US" w:eastAsia="zh-CN"/>
        </w:rPr>
      </w:pPr>
      <w:r>
        <w:rPr>
          <w:rFonts w:hint="eastAsia"/>
          <w:lang w:val="en-US" w:eastAsia="zh-CN"/>
        </w:rPr>
        <w:t>images:(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filename/*必须存在*/ = &lt;name in cpio archive&gt;;</w:t>
      </w:r>
      <w:r>
        <w:rPr>
          <w:rFonts w:hint="eastAsia"/>
          <w:lang w:val="en-US" w:eastAsia="zh-CN"/>
        </w:rPr>
        <w:tab/>
      </w:r>
      <w:r>
        <w:rPr>
          <w:rFonts w:hint="eastAsia"/>
          <w:lang w:val="en-US" w:eastAsia="zh-CN"/>
        </w:rPr>
        <w:t>/*对应cpio中的名字*/</w:t>
      </w:r>
    </w:p>
    <w:p>
      <w:pPr>
        <w:ind w:left="840" w:leftChars="0"/>
        <w:rPr>
          <w:rFonts w:hint="eastAsia"/>
          <w:lang w:val="en-US" w:eastAsia="zh-CN"/>
        </w:rPr>
      </w:pPr>
      <w:r>
        <w:rPr>
          <w:rFonts w:hint="eastAsia"/>
          <w:lang w:val="en-US" w:eastAsia="zh-CN"/>
        </w:rPr>
        <w:t>volume/*可以不存在*/ = &lt;destination volume&gt;;</w:t>
      </w:r>
    </w:p>
    <w:p>
      <w:pPr>
        <w:ind w:left="840" w:leftChars="0"/>
        <w:rPr>
          <w:rFonts w:hint="eastAsia"/>
          <w:lang w:val="en-US" w:eastAsia="zh-CN"/>
        </w:rPr>
      </w:pPr>
      <w:r>
        <w:rPr>
          <w:rFonts w:hint="eastAsia"/>
          <w:lang w:val="en-US" w:eastAsia="zh-CN"/>
        </w:rPr>
        <w:t>device/*可以不存在*/ = &lt;destination volume&gt;;</w:t>
      </w:r>
    </w:p>
    <w:p>
      <w:pPr>
        <w:ind w:left="840" w:leftChars="0"/>
        <w:rPr>
          <w:rFonts w:hint="eastAsia"/>
          <w:lang w:val="en-US" w:eastAsia="zh-CN"/>
        </w:rPr>
      </w:pPr>
      <w:r>
        <w:rPr>
          <w:rFonts w:hint="eastAsia"/>
          <w:lang w:val="en-US" w:eastAsia="zh-CN"/>
        </w:rPr>
        <w:t>mtdname/*可以不存在*/ = &lt;destination mtd name&gt;;</w:t>
      </w:r>
    </w:p>
    <w:p>
      <w:pPr>
        <w:ind w:left="840" w:leftChars="0"/>
        <w:rPr>
          <w:rFonts w:hint="eastAsia"/>
          <w:lang w:val="en-US" w:eastAsia="zh-CN"/>
        </w:rPr>
      </w:pPr>
      <w:r>
        <w:rPr>
          <w:rFonts w:hint="eastAsia"/>
          <w:lang w:val="en-US" w:eastAsia="zh-CN"/>
        </w:rPr>
        <w:t>type/*可以不存在*/ = &lt;handler&gt;;</w:t>
      </w:r>
      <w:r>
        <w:rPr>
          <w:rFonts w:hint="eastAsia"/>
          <w:lang w:val="en-US" w:eastAsia="zh-CN"/>
        </w:rPr>
        <w:tab/>
      </w:r>
    </w:p>
    <w:p>
      <w:pPr>
        <w:ind w:left="840" w:leftChars="0"/>
        <w:rPr>
          <w:rFonts w:hint="eastAsia"/>
          <w:lang w:val="en-US" w:eastAsia="zh-CN"/>
        </w:rPr>
      </w:pPr>
      <w:r>
        <w:rPr>
          <w:rFonts w:hint="eastAsia"/>
          <w:lang w:val="en-US" w:eastAsia="zh-CN"/>
        </w:rPr>
        <w:t>offset/*可以不存在*/ = &lt;offset&gt;;</w:t>
      </w:r>
      <w:r>
        <w:rPr>
          <w:rFonts w:hint="eastAsia"/>
          <w:lang w:val="en-US" w:eastAsia="zh-CN"/>
        </w:rPr>
        <w:tab/>
      </w:r>
      <w:r>
        <w:rPr>
          <w:rFonts w:hint="eastAsia"/>
          <w:lang w:val="en-US" w:eastAsia="zh-CN"/>
        </w:rPr>
        <w:tab/>
      </w:r>
      <w:r>
        <w:rPr>
          <w:rFonts w:hint="eastAsia"/>
          <w:lang w:val="en-US" w:eastAsia="zh-CN"/>
        </w:rPr>
        <w:t>/*指定从设备的那个offset开始进行写*/</w:t>
      </w:r>
    </w:p>
    <w:p>
      <w:pPr>
        <w:ind w:left="840" w:leftChars="0"/>
        <w:rPr>
          <w:rFonts w:hint="eastAsia"/>
          <w:lang w:val="en-US" w:eastAsia="zh-CN"/>
        </w:rPr>
      </w:pPr>
      <w:r>
        <w:rPr>
          <w:rFonts w:hint="eastAsia"/>
          <w:lang w:val="en-US" w:eastAsia="zh-CN"/>
        </w:rPr>
        <w:t>compressed;</w:t>
      </w:r>
      <w:r>
        <w:rPr>
          <w:rFonts w:hint="eastAsia"/>
          <w:lang w:val="en-US" w:eastAsia="zh-CN"/>
        </w:rPr>
        <w:tab/>
      </w:r>
      <w:r>
        <w:rPr>
          <w:rFonts w:hint="eastAsia"/>
          <w:lang w:val="en-US" w:eastAsia="zh-CN"/>
        </w:rPr>
        <w:t>/*是否是压缩文件，例如文件是tar.gz就是一种压缩*/</w:t>
      </w:r>
    </w:p>
    <w:p>
      <w:pPr>
        <w:ind w:left="420" w:leftChars="0"/>
        <w:rPr>
          <w:rFonts w:hint="eastAsia"/>
          <w:lang w:val="en-US" w:eastAsia="zh-CN"/>
        </w:rPr>
      </w:pPr>
      <w:r>
        <w:rPr>
          <w:rFonts w:hint="eastAsia"/>
          <w:lang w:val="en-US" w:eastAsia="zh-CN"/>
        </w:rPr>
        <w:t>},</w:t>
      </w:r>
    </w:p>
    <w:p>
      <w:pPr>
        <w:ind w:left="420" w:leftChars="0"/>
        <w:rPr>
          <w:rFonts w:hint="eastAsia"/>
          <w:lang w:val="en-US" w:eastAsia="zh-CN"/>
        </w:rPr>
      </w:pPr>
      <w:r>
        <w:rPr>
          <w:rFonts w:hint="eastAsia"/>
          <w:lang w:val="en-US" w:eastAsia="zh-CN"/>
        </w:rPr>
        <w:t>/* next image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w:t>
      </w:r>
      <w:r>
        <w:rPr>
          <w:rFonts w:hint="eastAsia"/>
          <w:b/>
          <w:bCs/>
          <w:lang w:val="en-US" w:eastAsia="zh-CN"/>
        </w:rPr>
        <w:t>volume和device，同一个image中只能选择一个</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core-image-base.ubifs</w:t>
      </w:r>
      <w:r>
        <w:rPr>
          <w:rFonts w:hint="default"/>
          <w:lang w:val="en-US" w:eastAsia="zh-CN"/>
        </w:rPr>
        <w:t>”</w:t>
      </w:r>
      <w:r>
        <w:rPr>
          <w:rFonts w:hint="eastAsia"/>
          <w:lang w:val="en-US" w:eastAsia="zh-CN"/>
        </w:rPr>
        <w:t>; volume=</w:t>
      </w:r>
      <w:r>
        <w:rPr>
          <w:rFonts w:hint="default"/>
          <w:lang w:val="en-US" w:eastAsia="zh-CN"/>
        </w:rPr>
        <w:t>”</w:t>
      </w:r>
      <w:r>
        <w:rPr>
          <w:rFonts w:hint="eastAsia"/>
          <w:lang w:val="en-US" w:eastAsia="zh-CN"/>
        </w:rPr>
        <w:t>rootfs</w:t>
      </w:r>
      <w:r>
        <w:rPr>
          <w:rFonts w:hint="default"/>
          <w:lang w:val="en-US" w:eastAsia="zh-CN"/>
        </w:rPr>
        <w:t>”</w:t>
      </w:r>
      <w:r>
        <w:rPr>
          <w:rFonts w:hint="eastAsia"/>
          <w:lang w:val="en-US" w:eastAsia="zh-CN"/>
        </w:rPr>
        <w:t>;}是用来更新ubi volume的；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core-image-base.ext3</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;}是以raw模式更新的；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uboot.bin</w:t>
      </w:r>
      <w:r>
        <w:rPr>
          <w:rFonts w:hint="default"/>
          <w:lang w:val="en-US" w:eastAsia="zh-CN"/>
        </w:rPr>
        <w:t>”</w:t>
      </w:r>
      <w:r>
        <w:rPr>
          <w:rFonts w:hint="eastAsia"/>
          <w:lang w:val="en-US" w:eastAsia="zh-CN"/>
        </w:rPr>
        <w:t>; device=</w:t>
      </w:r>
      <w:r>
        <w:rPr>
          <w:rFonts w:hint="default"/>
          <w:lang w:val="en-US" w:eastAsia="zh-CN"/>
        </w:rPr>
        <w:t>”</w:t>
      </w:r>
      <w:r>
        <w:rPr>
          <w:rFonts w:hint="eastAsia"/>
          <w:lang w:val="en-US" w:eastAsia="zh-CN"/>
        </w:rPr>
        <w:t>/dev/mmcblk0p1</w:t>
      </w:r>
      <w:r>
        <w:rPr>
          <w:rFonts w:hint="default"/>
          <w:lang w:val="en-US" w:eastAsia="zh-CN"/>
        </w:rPr>
        <w:t>”</w:t>
      </w:r>
      <w:r>
        <w:rPr>
          <w:rFonts w:hint="eastAsia"/>
          <w:lang w:val="en-US" w:eastAsia="zh-CN"/>
        </w:rPr>
        <w:t>; offset=16K;}是从offset=16K的位置开始更新的；单位换算机制是：K=1024, M=1024*1024;</w:t>
      </w:r>
    </w:p>
    <w:p>
      <w:pPr>
        <w:rPr>
          <w:rFonts w:hint="eastAsia"/>
          <w:lang w:val="en-US" w:eastAsia="zh-CN"/>
        </w:rPr>
      </w:pPr>
    </w:p>
    <w:p>
      <w:pPr>
        <w:pStyle w:val="5"/>
        <w:rPr>
          <w:rFonts w:hint="eastAsia"/>
          <w:lang w:val="en-US" w:eastAsia="zh-CN"/>
        </w:rPr>
      </w:pPr>
      <w:r>
        <w:rPr>
          <w:rFonts w:hint="eastAsia"/>
          <w:lang w:val="en-US" w:eastAsia="zh-CN"/>
        </w:rPr>
        <w:t>2.7.files</w:t>
      </w:r>
    </w:p>
    <w:p>
      <w:pPr>
        <w:rPr>
          <w:rFonts w:hint="eastAsia"/>
          <w:lang w:val="en-US" w:eastAsia="zh-CN"/>
        </w:rPr>
      </w:pPr>
      <w:r>
        <w:rPr>
          <w:rFonts w:hint="eastAsia"/>
          <w:lang w:val="en-US" w:eastAsia="zh-CN"/>
        </w:rPr>
        <w:t>也可以不拷贝image，而是用单个文件来代替。这不是一个正常的选择，但很多情况下，可以作为一种调试手段或者解决一些特殊需求。</w:t>
      </w:r>
    </w:p>
    <w:p>
      <w:pPr>
        <w:rPr>
          <w:rFonts w:hint="eastAsia"/>
          <w:lang w:val="en-US" w:eastAsia="zh-CN"/>
        </w:rPr>
      </w:pPr>
      <w:r>
        <w:rPr>
          <w:rFonts w:hint="eastAsia"/>
          <w:lang w:val="en-US" w:eastAsia="zh-CN"/>
        </w:rPr>
        <w:t>files : (</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r>
        <w:rPr>
          <w:rFonts w:hint="eastAsia"/>
          <w:lang w:val="en-US" w:eastAsia="zh-CN"/>
        </w:rPr>
        <w:tab/>
      </w:r>
      <w:r>
        <w:rPr>
          <w:rFonts w:hint="eastAsia"/>
          <w:lang w:val="en-US" w:eastAsia="zh-CN"/>
        </w:rPr>
        <w:t>//文件，必须与cpio中的名字一一对应</w:t>
      </w:r>
    </w:p>
    <w:p>
      <w:pPr>
        <w:ind w:left="840" w:leftChars="0"/>
        <w:rPr>
          <w:rFonts w:hint="eastAsia"/>
          <w:lang w:val="en-US" w:eastAsia="zh-CN"/>
        </w:rPr>
      </w:pPr>
      <w:r>
        <w:rPr>
          <w:rFonts w:hint="eastAsia"/>
          <w:lang w:val="en-US" w:eastAsia="zh-CN"/>
        </w:rPr>
        <w:t>path = &lt;path in filesystem&gt;;</w:t>
      </w:r>
      <w:r>
        <w:rPr>
          <w:rFonts w:hint="eastAsia"/>
          <w:lang w:val="en-US" w:eastAsia="zh-CN"/>
        </w:rPr>
        <w:tab/>
      </w:r>
      <w:r>
        <w:rPr>
          <w:rFonts w:hint="eastAsia"/>
          <w:lang w:val="en-US" w:eastAsia="zh-CN"/>
        </w:rPr>
        <w:t>//目标地址</w:t>
      </w:r>
    </w:p>
    <w:p>
      <w:pPr>
        <w:ind w:left="840" w:leftChars="0"/>
        <w:rPr>
          <w:rFonts w:hint="eastAsia"/>
          <w:lang w:val="en-US" w:eastAsia="zh-CN"/>
        </w:rPr>
      </w:pPr>
      <w:r>
        <w:rPr>
          <w:rFonts w:hint="eastAsia"/>
          <w:lang w:val="en-US" w:eastAsia="zh-CN"/>
        </w:rPr>
        <w:t>device/*可选择*/ = &lt;device node&gt;;</w:t>
      </w:r>
    </w:p>
    <w:p>
      <w:pPr>
        <w:ind w:left="840" w:leftChars="0"/>
        <w:rPr>
          <w:rFonts w:hint="eastAsia"/>
          <w:lang w:val="en-US" w:eastAsia="zh-CN"/>
        </w:rPr>
      </w:pPr>
      <w:r>
        <w:rPr>
          <w:rFonts w:hint="eastAsia"/>
          <w:lang w:val="en-US" w:eastAsia="zh-CN"/>
        </w:rPr>
        <w:t>filesystem/*可选择*/ = &lt;filesystem for mount&gt;;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filename和path是必须要存在的，filename是使用那个源文件；path是要拷贝到那个目标地址。</w:t>
      </w:r>
    </w:p>
    <w:p>
      <w:pPr>
        <w:rPr>
          <w:rFonts w:hint="eastAsia"/>
          <w:lang w:val="en-US" w:eastAsia="zh-CN"/>
        </w:rPr>
      </w:pPr>
      <w:r>
        <w:rPr>
          <w:rFonts w:hint="eastAsia"/>
          <w:lang w:val="en-US" w:eastAsia="zh-CN"/>
        </w:rPr>
        <w:t>device和filesystem是可选择的，如果设置了这两个选项，那么就会先将device指定的目标设备格式化成filesystem指定的文件格式，之后再从filename拷贝到path；</w:t>
      </w:r>
    </w:p>
    <w:p>
      <w:pPr>
        <w:rPr>
          <w:rFonts w:hint="eastAsia"/>
          <w:lang w:val="en-US" w:eastAsia="zh-CN"/>
        </w:rPr>
      </w:pPr>
    </w:p>
    <w:p>
      <w:pPr>
        <w:pStyle w:val="5"/>
        <w:rPr>
          <w:rFonts w:hint="eastAsia"/>
          <w:lang w:val="en-US" w:eastAsia="zh-CN"/>
        </w:rPr>
      </w:pPr>
      <w:r>
        <w:rPr>
          <w:rFonts w:hint="eastAsia"/>
          <w:lang w:val="en-US" w:eastAsia="zh-CN"/>
        </w:rPr>
        <w:t>2.8.scripts</w:t>
      </w:r>
    </w:p>
    <w:p>
      <w:pPr>
        <w:rPr>
          <w:rFonts w:hint="eastAsia"/>
          <w:lang w:val="en-US" w:eastAsia="zh-CN"/>
        </w:rPr>
      </w:pPr>
      <w:r>
        <w:rPr>
          <w:rFonts w:hint="eastAsia"/>
          <w:lang w:val="en-US" w:eastAsia="zh-CN"/>
        </w:rPr>
        <w:t>脚本会按照他们在sw-description文件中的顺序依次运行。脚本的运行结果会被检测，如果发现结果不等于0，SWUpdate会停止升级。脚本会自动被拷贝到一个临时目录下， 之后才会被执行。一定要保证每个脚本的名字是唯一的，并且是和cpio中相对应的。</w:t>
      </w:r>
    </w:p>
    <w:p>
      <w:pPr>
        <w:rPr>
          <w:rFonts w:hint="eastAsia"/>
          <w:lang w:val="en-US" w:eastAsia="zh-CN"/>
        </w:rPr>
      </w:pPr>
      <w:r>
        <w:rPr>
          <w:rFonts w:hint="eastAsia"/>
          <w:lang w:val="en-US" w:eastAsia="zh-CN"/>
        </w:rPr>
        <w:t>如果没有显示的定义脚本的类型，那么默认的类型就是LUA。</w:t>
      </w:r>
    </w:p>
    <w:p>
      <w:pPr>
        <w:rPr>
          <w:rFonts w:hint="eastAsia"/>
          <w:lang w:val="en-US" w:eastAsia="zh-CN"/>
        </w:rPr>
      </w:pPr>
    </w:p>
    <w:p>
      <w:pPr>
        <w:pStyle w:val="7"/>
        <w:rPr>
          <w:rFonts w:hint="eastAsia"/>
          <w:lang w:val="en-US" w:eastAsia="zh-CN"/>
        </w:rPr>
      </w:pPr>
      <w:r>
        <w:rPr>
          <w:rFonts w:hint="eastAsia"/>
          <w:lang w:val="en-US" w:eastAsia="zh-CN"/>
        </w:rPr>
        <w:t>2.8.1.lua脚本</w:t>
      </w: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lua</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lua脚本会被内部的解释器执行，必须最少包含：function preinst() 和 function postinst()中的一个。</w:t>
      </w:r>
    </w:p>
    <w:p>
      <w:pPr>
        <w:rPr>
          <w:rFonts w:hint="eastAsia"/>
          <w:lang w:val="en-US" w:eastAsia="zh-CN"/>
        </w:rPr>
      </w:pPr>
    </w:p>
    <w:p>
      <w:pPr>
        <w:pStyle w:val="7"/>
        <w:rPr>
          <w:rFonts w:hint="eastAsia"/>
          <w:lang w:val="en-US" w:eastAsia="zh-CN"/>
        </w:rPr>
      </w:pPr>
      <w:r>
        <w:rPr>
          <w:rFonts w:hint="eastAsia"/>
          <w:lang w:val="en-US" w:eastAsia="zh-CN"/>
        </w:rPr>
        <w:t>2.8.2.shell脚本</w:t>
      </w:r>
    </w:p>
    <w:p>
      <w:pPr>
        <w:rPr>
          <w:rFonts w:hint="eastAsia"/>
          <w:lang w:val="en-US" w:eastAsia="zh-CN"/>
        </w:rPr>
      </w:pPr>
      <w:r>
        <w:rPr>
          <w:rFonts w:hint="eastAsia"/>
          <w:lang w:val="en-US" w:eastAsia="zh-CN"/>
        </w:rPr>
        <w:t>scripts:(</w:t>
      </w:r>
    </w:p>
    <w:p>
      <w:pPr>
        <w:ind w:left="420" w:leftChars="0"/>
        <w:rPr>
          <w:rFonts w:hint="eastAsia"/>
          <w:lang w:val="en-US" w:eastAsia="zh-CN"/>
        </w:rPr>
      </w:pPr>
      <w:r>
        <w:rPr>
          <w:rFonts w:hint="eastAsia"/>
          <w:lang w:val="en-US" w:eastAsia="zh-CN"/>
        </w:rPr>
        <w:t>{</w:t>
      </w:r>
    </w:p>
    <w:p>
      <w:pPr>
        <w:ind w:left="840" w:leftChars="0"/>
        <w:rPr>
          <w:rFonts w:hint="eastAsia"/>
          <w:lang w:val="en-US" w:eastAsia="zh-CN"/>
        </w:rPr>
      </w:pPr>
      <w:r>
        <w:rPr>
          <w:rFonts w:hint="eastAsia"/>
          <w:lang w:val="en-US" w:eastAsia="zh-CN"/>
        </w:rPr>
        <w:t>filename=&lt;name in cpio archive&gt;;</w:t>
      </w:r>
    </w:p>
    <w:p>
      <w:pPr>
        <w:ind w:left="840" w:left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shellscript</w:t>
      </w:r>
      <w:r>
        <w:rPr>
          <w:rFonts w:hint="default"/>
          <w:lang w:val="en-US" w:eastAsia="zh-CN"/>
        </w:rPr>
        <w:t>”</w:t>
      </w:r>
      <w:r>
        <w:rPr>
          <w:rFonts w:hint="eastAsia"/>
          <w:lang w:val="en-US" w:eastAsia="zh-CN"/>
        </w:rPr>
        <w:t>;</w:t>
      </w:r>
    </w:p>
    <w:p>
      <w:pPr>
        <w:ind w:left="420" w:left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SWUpdate将使用系统命令执行shell脚本，传入preinst或者postinst作为第一个参数给脚本使用。如果data属性被赋值的话，他的值将作为其他参数，传入脚本。</w:t>
      </w:r>
    </w:p>
    <w:p>
      <w:pPr>
        <w:rPr>
          <w:rFonts w:hint="eastAsia"/>
          <w:lang w:val="en-US" w:eastAsia="zh-CN"/>
        </w:rPr>
      </w:pPr>
    </w:p>
    <w:p>
      <w:pPr>
        <w:pStyle w:val="5"/>
        <w:rPr>
          <w:rFonts w:hint="eastAsia"/>
          <w:lang w:val="en-US" w:eastAsia="zh-CN"/>
        </w:rPr>
      </w:pPr>
      <w:r>
        <w:rPr>
          <w:rFonts w:hint="eastAsia"/>
          <w:lang w:val="en-US" w:eastAsia="zh-CN"/>
        </w:rPr>
        <w:t>2.9.bootloader</w:t>
      </w:r>
    </w:p>
    <w:p>
      <w:pPr>
        <w:rPr>
          <w:rFonts w:hint="eastAsia"/>
          <w:lang w:val="en-US" w:eastAsia="zh-CN"/>
        </w:rPr>
      </w:pPr>
      <w:r>
        <w:rPr>
          <w:rFonts w:hint="eastAsia"/>
          <w:lang w:val="en-US" w:eastAsia="zh-CN"/>
        </w:rPr>
        <w:t>TODO</w:t>
      </w:r>
    </w:p>
    <w:p>
      <w:pPr>
        <w:rPr>
          <w:rFonts w:hint="eastAsia"/>
          <w:lang w:val="en-US" w:eastAsia="zh-CN"/>
        </w:rPr>
      </w:pPr>
    </w:p>
    <w:p>
      <w:pPr>
        <w:pStyle w:val="5"/>
        <w:rPr>
          <w:rFonts w:hint="eastAsia"/>
          <w:lang w:val="en-US" w:eastAsia="zh-CN"/>
        </w:rPr>
      </w:pPr>
      <w:r>
        <w:rPr>
          <w:rFonts w:hint="eastAsia"/>
          <w:lang w:val="en-US" w:eastAsia="zh-CN"/>
        </w:rPr>
        <w:t>2.10.board特定设置</w:t>
      </w:r>
    </w:p>
    <w:p>
      <w:pPr>
        <w:rPr>
          <w:rFonts w:hint="eastAsia"/>
          <w:lang w:val="en-US" w:eastAsia="zh-CN"/>
        </w:rPr>
      </w:pPr>
      <w:r>
        <w:rPr>
          <w:rFonts w:hint="eastAsia"/>
          <w:lang w:val="en-US" w:eastAsia="zh-CN"/>
        </w:rPr>
        <w:t>TODO</w:t>
      </w:r>
    </w:p>
    <w:p>
      <w:pPr>
        <w:rPr>
          <w:rFonts w:hint="eastAsia"/>
          <w:lang w:val="en-US" w:eastAsia="zh-CN"/>
        </w:rPr>
      </w:pPr>
    </w:p>
    <w:p>
      <w:pPr>
        <w:pStyle w:val="2"/>
        <w:rPr>
          <w:rFonts w:hint="eastAsia"/>
          <w:lang w:val="en-US" w:eastAsia="zh-CN"/>
        </w:rPr>
      </w:pPr>
      <w:r>
        <w:rPr>
          <w:rFonts w:hint="eastAsia"/>
          <w:lang w:val="en-US" w:eastAsia="zh-CN"/>
        </w:rPr>
        <w:t>3.代码级编译及使用</w:t>
      </w:r>
    </w:p>
    <w:p>
      <w:pPr>
        <w:pStyle w:val="5"/>
        <w:rPr>
          <w:rFonts w:hint="eastAsia"/>
          <w:lang w:val="en-US" w:eastAsia="zh-CN"/>
        </w:rPr>
      </w:pPr>
      <w:r>
        <w:rPr>
          <w:rFonts w:hint="eastAsia"/>
          <w:lang w:val="en-US" w:eastAsia="zh-CN"/>
        </w:rPr>
        <w:t>3.1.编译</w:t>
      </w:r>
    </w:p>
    <w:p>
      <w:pPr>
        <w:rPr>
          <w:rFonts w:hint="eastAsia"/>
        </w:rPr>
      </w:pPr>
      <w:r>
        <w:rPr>
          <w:rFonts w:hint="eastAsia"/>
          <w:lang w:val="en-US" w:eastAsia="zh-CN"/>
        </w:rPr>
        <w:t>代码下载：</w:t>
      </w:r>
      <w:r>
        <w:rPr>
          <w:rFonts w:hint="eastAsia"/>
        </w:rPr>
        <w:fldChar w:fldCharType="begin"/>
      </w:r>
      <w:r>
        <w:rPr>
          <w:rFonts w:hint="eastAsia"/>
        </w:rPr>
        <w:instrText xml:space="preserve"> HYPERLINK "https://github.com/sbabic/swupdate" </w:instrText>
      </w:r>
      <w:r>
        <w:rPr>
          <w:rFonts w:hint="eastAsia"/>
        </w:rPr>
        <w:fldChar w:fldCharType="separate"/>
      </w:r>
      <w:r>
        <w:rPr>
          <w:rStyle w:val="27"/>
          <w:rFonts w:hint="eastAsia"/>
        </w:rPr>
        <w:t>https://github.com/sbabic/swupdate</w:t>
      </w:r>
      <w:r>
        <w:rPr>
          <w:rFonts w:hint="eastAsia"/>
        </w:rPr>
        <w:fldChar w:fldCharType="end"/>
      </w:r>
    </w:p>
    <w:p>
      <w:pPr>
        <w:rPr>
          <w:rFonts w:hint="eastAsia"/>
          <w:lang w:eastAsia="zh-CN"/>
        </w:rPr>
      </w:pPr>
      <w:r>
        <w:rPr>
          <w:rFonts w:hint="eastAsia"/>
          <w:lang w:val="en-US" w:eastAsia="zh-CN"/>
        </w:rPr>
        <w:t xml:space="preserve">下载后，make menuconfig，进行配置，此时可能出现curses.h头文件找不到的问题，需要安装相应的包：sudo apt-get install </w:t>
      </w:r>
      <w:r>
        <w:rPr>
          <w:rFonts w:hint="eastAsia"/>
        </w:rPr>
        <w:t>libncurses5-dev</w:t>
      </w:r>
      <w:r>
        <w:rPr>
          <w:rFonts w:hint="eastAsia"/>
          <w:lang w:eastAsia="zh-CN"/>
        </w:rPr>
        <w:t>；</w:t>
      </w:r>
    </w:p>
    <w:p>
      <w:pPr>
        <w:rPr>
          <w:rFonts w:hint="eastAsia"/>
          <w:lang w:val="en-US" w:eastAsia="zh-CN"/>
        </w:rPr>
      </w:pPr>
      <w:r>
        <w:rPr>
          <w:rFonts w:hint="eastAsia"/>
          <w:lang w:val="en-US" w:eastAsia="zh-CN"/>
        </w:rPr>
        <w:t>Make menuconfig后，make时需要安装一些依赖包：</w:t>
      </w:r>
    </w:p>
    <w:p>
      <w:pPr>
        <w:rPr>
          <w:rFonts w:hint="eastAsia"/>
          <w:lang w:val="en-US" w:eastAsia="zh-CN"/>
        </w:rPr>
      </w:pPr>
    </w:p>
    <w:p>
      <w:pPr>
        <w:rPr>
          <w:rFonts w:hint="eastAsia"/>
        </w:rPr>
      </w:pPr>
      <w:r>
        <w:rPr>
          <w:rFonts w:hint="eastAsia"/>
          <w:lang w:val="en-US" w:eastAsia="zh-CN"/>
        </w:rPr>
        <w:t>Mtd/libmtd.h找不到，直接使用</w:t>
      </w:r>
      <w:r>
        <w:rPr>
          <w:rFonts w:hint="eastAsia"/>
        </w:rPr>
        <w:t>sudo apt-get install mtd-utils</w:t>
      </w:r>
      <w:r>
        <w:rPr>
          <w:rFonts w:hint="eastAsia"/>
          <w:lang w:val="en-US" w:eastAsia="zh-CN"/>
        </w:rPr>
        <w:t>安装，依然没有见效，于是猜测是否是版本低的缘故，于是下载最新的版本尝试：</w:t>
      </w:r>
      <w:r>
        <w:rPr>
          <w:rFonts w:hint="eastAsia"/>
        </w:rPr>
        <w:fldChar w:fldCharType="begin"/>
      </w:r>
      <w:r>
        <w:rPr>
          <w:rFonts w:hint="eastAsia"/>
        </w:rPr>
        <w:instrText xml:space="preserve"> HYPERLINK "http://lists.infradead.org/pipermail/linux-mtd/2018-April/080308.html" </w:instrText>
      </w:r>
      <w:r>
        <w:rPr>
          <w:rFonts w:hint="eastAsia"/>
        </w:rPr>
        <w:fldChar w:fldCharType="separate"/>
      </w:r>
      <w:r>
        <w:rPr>
          <w:rStyle w:val="27"/>
          <w:rFonts w:hint="eastAsia"/>
        </w:rPr>
        <w:t>http://lists.infradead.org/pipermail/linux-mtd/2018-April/080308.html</w:t>
      </w:r>
      <w:r>
        <w:rPr>
          <w:rFonts w:hint="eastAsia"/>
        </w:rPr>
        <w:fldChar w:fldCharType="end"/>
      </w:r>
    </w:p>
    <w:p>
      <w:pPr>
        <w:rPr>
          <w:rFonts w:hint="eastAsia"/>
          <w:lang w:val="en-US" w:eastAsia="zh-CN"/>
        </w:rPr>
      </w:pPr>
      <w:r>
        <w:rPr>
          <w:rFonts w:hint="eastAsia"/>
          <w:lang w:val="en-US" w:eastAsia="zh-CN"/>
        </w:rPr>
        <w:t>安装mtd前，需要先安装LZO：</w:t>
      </w:r>
      <w:r>
        <w:rPr>
          <w:rFonts w:hint="eastAsia"/>
        </w:rPr>
        <w:t>http://www.oberhumer.com/opensource/lzo/download/</w:t>
      </w:r>
      <w:r>
        <w:rPr>
          <w:rFonts w:hint="eastAsia"/>
          <w:lang w:eastAsia="zh-CN"/>
        </w:rPr>
        <w:t>，</w:t>
      </w:r>
      <w:r>
        <w:rPr>
          <w:rFonts w:hint="eastAsia"/>
          <w:lang w:val="en-US" w:eastAsia="zh-CN"/>
        </w:rPr>
        <w:t>安装：./configure; make; make install;</w:t>
      </w:r>
    </w:p>
    <w:p>
      <w:pPr>
        <w:rPr>
          <w:rFonts w:hint="eastAsia"/>
          <w:lang w:val="en-US" w:eastAsia="zh-CN"/>
        </w:rPr>
      </w:pPr>
      <w:r>
        <w:rPr>
          <w:rFonts w:hint="eastAsia"/>
          <w:lang w:val="en-US" w:eastAsia="zh-CN"/>
        </w:rPr>
        <w:t>再去mtd目录：./configure; make; make install;</w:t>
      </w:r>
    </w:p>
    <w:p>
      <w:pPr>
        <w:rPr>
          <w:rFonts w:hint="eastAsia"/>
          <w:lang w:val="en-US" w:eastAsia="zh-CN"/>
        </w:rPr>
      </w:pPr>
      <w:r>
        <w:rPr>
          <w:rFonts w:hint="eastAsia"/>
          <w:lang w:val="en-US" w:eastAsia="zh-CN"/>
        </w:rPr>
        <w:t>但是这样依然不能找到libmtd.h文件。于是查看了一下，确实没有将产出物放在/usr/local目录下，于是手动执行，将mtd-utils目录中的include直接拷贝到/usr/local/include/中；</w:t>
      </w:r>
    </w:p>
    <w:p>
      <w:pPr>
        <w:rPr>
          <w:rFonts w:hint="eastAsia"/>
          <w:lang w:val="en-US" w:eastAsia="zh-CN"/>
        </w:rPr>
      </w:pPr>
      <w:r>
        <w:rPr>
          <w:rFonts w:hint="eastAsia"/>
          <w:lang w:val="en-US" w:eastAsia="zh-CN"/>
        </w:rPr>
        <w:t>同时将libmtd.a libubi.a拷贝到/usr/local/lib中；</w:t>
      </w:r>
    </w:p>
    <w:p>
      <w:pPr>
        <w:rPr>
          <w:rFonts w:hint="eastAsia"/>
          <w:lang w:val="en-US" w:eastAsia="zh-CN"/>
        </w:rPr>
      </w:pPr>
    </w:p>
    <w:p>
      <w:pPr>
        <w:rPr>
          <w:rFonts w:hint="eastAsia"/>
          <w:lang w:val="en-US" w:eastAsia="zh-CN"/>
        </w:rPr>
      </w:pPr>
      <w:r>
        <w:rPr>
          <w:rFonts w:hint="eastAsia"/>
          <w:lang w:val="en-US" w:eastAsia="zh-CN"/>
        </w:rPr>
        <w:t>这时候提示lua.h找不到，于是要安装lua：apt-get install lua5.3 lua5.3-dev；</w:t>
      </w:r>
    </w:p>
    <w:p>
      <w:pPr>
        <w:rPr>
          <w:rFonts w:hint="eastAsia"/>
          <w:lang w:val="en-US" w:eastAsia="zh-CN"/>
        </w:rPr>
      </w:pPr>
      <w:r>
        <w:rPr>
          <w:rFonts w:hint="eastAsia"/>
          <w:lang w:val="en-US" w:eastAsia="zh-CN"/>
        </w:rPr>
        <w:t>但是并未见效。。。。想了想，我并不一定要用到lua，于是make menuconfig时，取消了lua选项~~哦耶，这次换成libconfig.h找不到了。。。。。</w:t>
      </w:r>
    </w:p>
    <w:p>
      <w:pPr>
        <w:rPr>
          <w:rFonts w:hint="eastAsia"/>
        </w:rPr>
      </w:pPr>
      <w:r>
        <w:rPr>
          <w:rFonts w:hint="eastAsia"/>
          <w:lang w:val="en-US" w:eastAsia="zh-CN"/>
        </w:rPr>
        <w:t>下载最新的libconfig：</w:t>
      </w:r>
      <w:r>
        <w:rPr>
          <w:rFonts w:hint="eastAsia"/>
        </w:rPr>
        <w:fldChar w:fldCharType="begin"/>
      </w:r>
      <w:r>
        <w:rPr>
          <w:rFonts w:hint="eastAsia"/>
        </w:rPr>
        <w:instrText xml:space="preserve"> HYPERLINK "https://github.com/hyperrealm/libconfig" </w:instrText>
      </w:r>
      <w:r>
        <w:rPr>
          <w:rFonts w:hint="eastAsia"/>
        </w:rPr>
        <w:fldChar w:fldCharType="separate"/>
      </w:r>
      <w:r>
        <w:rPr>
          <w:rStyle w:val="27"/>
          <w:rFonts w:hint="eastAsia"/>
        </w:rPr>
        <w:t>https://github.com/hyperrealm/libconfig</w:t>
      </w:r>
      <w:r>
        <w:rPr>
          <w:rFonts w:hint="eastAsia"/>
        </w:rPr>
        <w:fldChar w:fldCharType="end"/>
      </w:r>
    </w:p>
    <w:p>
      <w:pPr>
        <w:rPr>
          <w:rFonts w:hint="eastAsia"/>
          <w:lang w:val="en-US" w:eastAsia="zh-CN"/>
        </w:rPr>
      </w:pPr>
      <w:r>
        <w:rPr>
          <w:rFonts w:hint="eastAsia"/>
          <w:lang w:val="en-US" w:eastAsia="zh-CN"/>
        </w:rPr>
        <w:t xml:space="preserve">Autoreconf; </w:t>
      </w:r>
    </w:p>
    <w:p>
      <w:pPr>
        <w:rPr>
          <w:rFonts w:hint="eastAsia"/>
          <w:lang w:val="en-US" w:eastAsia="zh-CN"/>
        </w:rPr>
      </w:pPr>
      <w:r>
        <w:rPr>
          <w:rFonts w:hint="eastAsia"/>
          <w:lang w:val="en-US" w:eastAsia="zh-CN"/>
        </w:rPr>
        <w:t xml:space="preserve">./configure --disable-cxx; </w:t>
      </w:r>
    </w:p>
    <w:p>
      <w:pPr>
        <w:rPr>
          <w:rFonts w:hint="eastAsia"/>
          <w:lang w:val="en-US" w:eastAsia="zh-CN"/>
        </w:rPr>
      </w:pPr>
      <w:r>
        <w:rPr>
          <w:rFonts w:hint="eastAsia"/>
          <w:lang w:val="en-US" w:eastAsia="zh-CN"/>
        </w:rPr>
        <w:t xml:space="preserve">make; </w:t>
      </w:r>
      <w:r>
        <w:rPr>
          <w:rFonts w:hint="eastAsia"/>
          <w:lang w:val="en-US" w:eastAsia="zh-CN"/>
        </w:rPr>
        <w:tab/>
      </w:r>
      <w:r>
        <w:rPr>
          <w:rFonts w:hint="eastAsia"/>
          <w:lang w:val="en-US" w:eastAsia="zh-CN"/>
        </w:rPr>
        <w:t>//提示没有makeinfo工具，apt-get install texinfo</w:t>
      </w:r>
    </w:p>
    <w:p>
      <w:pPr>
        <w:rPr>
          <w:rFonts w:hint="eastAsia"/>
          <w:lang w:val="en-US" w:eastAsia="zh-CN"/>
        </w:rPr>
      </w:pPr>
      <w:r>
        <w:rPr>
          <w:rFonts w:hint="eastAsia"/>
          <w:lang w:val="en-US" w:eastAsia="zh-CN"/>
        </w:rPr>
        <w:t>make install;</w:t>
      </w:r>
    </w:p>
    <w:p>
      <w:pPr>
        <w:rPr>
          <w:rFonts w:hint="eastAsia"/>
          <w:lang w:val="en-US" w:eastAsia="zh-CN"/>
        </w:rPr>
      </w:pPr>
    </w:p>
    <w:p>
      <w:pPr>
        <w:rPr>
          <w:rFonts w:hint="eastAsia"/>
          <w:lang w:val="en-US" w:eastAsia="zh-CN"/>
        </w:rPr>
      </w:pPr>
      <w:r>
        <w:rPr>
          <w:rFonts w:hint="eastAsia"/>
          <w:lang w:val="en-US" w:eastAsia="zh-CN"/>
        </w:rPr>
        <w:t>最终编译提示了一个链接错误：libubootenv这个库找不到。OK，为了快速的对库进行验证，开展下一步工作，我直接去make menuconfig中，将uboot选项取消了》。。。。。</w:t>
      </w:r>
    </w:p>
    <w:p>
      <w:pPr>
        <w:rPr>
          <w:rFonts w:hint="eastAsia"/>
          <w:lang w:val="en-US" w:eastAsia="zh-CN"/>
        </w:rPr>
      </w:pPr>
      <w:r>
        <w:rPr>
          <w:rFonts w:hint="eastAsia"/>
          <w:lang w:val="en-US" w:eastAsia="zh-CN"/>
        </w:rPr>
        <w:t xml:space="preserve">编译通过，执行命令：./swupdate -w </w:t>
      </w:r>
      <w:r>
        <w:rPr>
          <w:rFonts w:hint="default"/>
          <w:lang w:val="en-US" w:eastAsia="zh-CN"/>
        </w:rPr>
        <w:t>“</w:t>
      </w:r>
      <w:r>
        <w:rPr>
          <w:rFonts w:hint="eastAsia"/>
          <w:lang w:val="en-US" w:eastAsia="zh-CN"/>
        </w:rPr>
        <w:t>--document-root ./www --port 8080</w:t>
      </w:r>
      <w:r>
        <w:rPr>
          <w:rFonts w:hint="default"/>
          <w:lang w:val="en-US" w:eastAsia="zh-CN"/>
        </w:rPr>
        <w:t>”</w:t>
      </w:r>
      <w:r>
        <w:rPr>
          <w:rFonts w:hint="eastAsia"/>
          <w:lang w:val="en-US" w:eastAsia="zh-CN"/>
        </w:rPr>
        <w:t>,进程正常运行，之后再浏览器通过:http://&lt;ip&gt;:8080，来访问，得到了一个swupdate的网页。</w:t>
      </w:r>
    </w:p>
    <w:p>
      <w:pPr>
        <w:rPr>
          <w:rFonts w:hint="eastAsia"/>
          <w:lang w:val="en-US" w:eastAsia="zh-CN"/>
        </w:rPr>
      </w:pPr>
    </w:p>
    <w:p>
      <w:pPr>
        <w:rPr>
          <w:rFonts w:hint="eastAsia"/>
          <w:lang w:val="en-US" w:eastAsia="zh-CN"/>
        </w:rPr>
      </w:pPr>
      <w:r>
        <w:rPr>
          <w:rFonts w:hint="eastAsia"/>
          <w:lang w:val="en-US" w:eastAsia="zh-CN"/>
        </w:rPr>
        <w:t>make menuconfig时，打开image handlers--raw &amp; script，不然不支持解析纯文件和脚本文件；</w:t>
      </w:r>
    </w:p>
    <w:p>
      <w:pPr>
        <w:rPr>
          <w:rFonts w:hint="eastAsia"/>
          <w:lang w:val="en-US" w:eastAsia="zh-CN"/>
        </w:rPr>
      </w:pPr>
    </w:p>
    <w:p>
      <w:pPr>
        <w:pStyle w:val="5"/>
        <w:rPr>
          <w:rFonts w:hint="eastAsia"/>
          <w:lang w:val="en-US" w:eastAsia="zh-CN"/>
        </w:rPr>
      </w:pPr>
      <w:r>
        <w:rPr>
          <w:rFonts w:hint="eastAsia"/>
          <w:lang w:val="en-US" w:eastAsia="zh-CN"/>
        </w:rPr>
        <w:t>3.2.demo</w:t>
      </w:r>
    </w:p>
    <w:p>
      <w:pPr>
        <w:rPr>
          <w:rFonts w:hint="eastAsia"/>
          <w:lang w:val="en-US" w:eastAsia="zh-CN"/>
        </w:rPr>
      </w:pPr>
      <w:r>
        <w:rPr>
          <w:rFonts w:hint="eastAsia"/>
          <w:lang w:val="en-US" w:eastAsia="zh-CN"/>
        </w:rPr>
        <w:t>做了一个简单demo，主要用来测试两部分的内容：</w:t>
      </w:r>
    </w:p>
    <w:p>
      <w:pPr>
        <w:numPr>
          <w:ilvl w:val="0"/>
          <w:numId w:val="18"/>
        </w:numPr>
        <w:ind w:left="0" w:leftChars="0" w:firstLine="420" w:firstLineChars="0"/>
        <w:rPr>
          <w:rFonts w:hint="eastAsia"/>
          <w:lang w:val="en-US" w:eastAsia="zh-CN"/>
        </w:rPr>
      </w:pPr>
      <w:r>
        <w:rPr>
          <w:rFonts w:hint="eastAsia"/>
          <w:lang w:val="en-US" w:eastAsia="zh-CN"/>
        </w:rPr>
        <w:t>cpio文件格式是否正确；</w:t>
      </w:r>
    </w:p>
    <w:p>
      <w:pPr>
        <w:numPr>
          <w:ilvl w:val="0"/>
          <w:numId w:val="18"/>
        </w:numPr>
        <w:ind w:left="0" w:leftChars="0" w:firstLine="420" w:firstLineChars="0"/>
        <w:rPr>
          <w:rFonts w:hint="eastAsia"/>
          <w:lang w:val="en-US" w:eastAsia="zh-CN"/>
        </w:rPr>
      </w:pPr>
      <w:r>
        <w:rPr>
          <w:rFonts w:hint="eastAsia"/>
          <w:lang w:val="en-US" w:eastAsia="zh-CN"/>
        </w:rPr>
        <w:t>sw-description中定义的规则是否按照预期的执行了；</w:t>
      </w:r>
    </w:p>
    <w:p>
      <w:pPr>
        <w:numPr>
          <w:numId w:val="0"/>
        </w:numPr>
        <w:ind w:left="420" w:leftChars="0"/>
        <w:rPr>
          <w:rFonts w:hint="eastAsia"/>
          <w:lang w:val="en-US" w:eastAsia="zh-CN"/>
        </w:rPr>
      </w:pPr>
    </w:p>
    <w:p>
      <w:pPr>
        <w:pStyle w:val="7"/>
        <w:rPr>
          <w:rFonts w:hint="eastAsia"/>
          <w:lang w:val="en-US" w:eastAsia="zh-CN"/>
        </w:rPr>
      </w:pPr>
      <w:r>
        <w:rPr>
          <w:rFonts w:hint="eastAsia"/>
          <w:lang w:val="en-US" w:eastAsia="zh-CN"/>
        </w:rPr>
        <w:t>3.2.1.生成cpio格式的升级文件</w:t>
      </w:r>
    </w:p>
    <w:p>
      <w:pPr>
        <w:numPr>
          <w:numId w:val="0"/>
        </w:numPr>
        <w:ind w:left="420" w:leftChars="0"/>
        <w:rPr>
          <w:rFonts w:hint="eastAsia"/>
          <w:lang w:val="en-US" w:eastAsia="zh-CN"/>
        </w:rPr>
      </w:pPr>
      <w:r>
        <w:rPr>
          <w:rFonts w:hint="eastAsia"/>
          <w:lang w:val="en-US" w:eastAsia="zh-CN"/>
        </w:rPr>
        <w:t>先看一下文件树：</w:t>
      </w:r>
    </w:p>
    <w:p>
      <w:pPr>
        <w:numPr>
          <w:numId w:val="0"/>
        </w:numPr>
        <w:ind w:left="420" w:leftChars="0"/>
        <w:rPr>
          <w:rFonts w:hint="eastAsia"/>
        </w:rPr>
      </w:pPr>
      <w:r>
        <w:rPr>
          <w:rFonts w:hint="eastAsia"/>
        </w:rPr>
        <w:t>myDemo</w:t>
      </w:r>
    </w:p>
    <w:p>
      <w:pPr>
        <w:numPr>
          <w:numId w:val="0"/>
        </w:numPr>
        <w:ind w:left="420" w:leftChars="0"/>
        <w:rPr>
          <w:rFonts w:hint="eastAsia"/>
        </w:rPr>
      </w:pPr>
      <w:r>
        <w:rPr>
          <w:rFonts w:hint="eastAsia"/>
        </w:rPr>
        <w:t>├── file1.h</w:t>
      </w:r>
    </w:p>
    <w:p>
      <w:pPr>
        <w:numPr>
          <w:numId w:val="0"/>
        </w:numPr>
        <w:ind w:left="420" w:leftChars="0"/>
        <w:rPr>
          <w:rFonts w:hint="eastAsia"/>
        </w:rPr>
      </w:pPr>
      <w:r>
        <w:rPr>
          <w:rFonts w:hint="eastAsia"/>
        </w:rPr>
        <w:t>├── file2.so</w:t>
      </w:r>
    </w:p>
    <w:p>
      <w:pPr>
        <w:numPr>
          <w:numId w:val="0"/>
        </w:numPr>
        <w:ind w:left="420" w:leftChars="0"/>
        <w:rPr>
          <w:rFonts w:hint="eastAsia"/>
        </w:rPr>
      </w:pPr>
      <w:r>
        <w:rPr>
          <w:rFonts w:hint="eastAsia"/>
        </w:rPr>
        <w:t>├── myTest.swu</w:t>
      </w:r>
    </w:p>
    <w:p>
      <w:pPr>
        <w:numPr>
          <w:numId w:val="0"/>
        </w:numPr>
        <w:ind w:left="420" w:leftChars="0"/>
        <w:rPr>
          <w:rFonts w:hint="eastAsia"/>
        </w:rPr>
      </w:pPr>
      <w:r>
        <w:rPr>
          <w:rFonts w:hint="eastAsia"/>
        </w:rPr>
        <w:t>├── shellscript.sh</w:t>
      </w:r>
    </w:p>
    <w:p>
      <w:pPr>
        <w:numPr>
          <w:numId w:val="0"/>
        </w:numPr>
        <w:ind w:left="420" w:leftChars="0"/>
        <w:rPr>
          <w:rFonts w:hint="eastAsia"/>
        </w:rPr>
      </w:pPr>
      <w:r>
        <w:rPr>
          <w:rFonts w:hint="eastAsia"/>
        </w:rPr>
        <w:t>├── sw-description</w:t>
      </w:r>
    </w:p>
    <w:p>
      <w:pPr>
        <w:numPr>
          <w:numId w:val="0"/>
        </w:numPr>
        <w:ind w:left="420" w:leftChars="0"/>
        <w:rPr>
          <w:rFonts w:hint="eastAsia"/>
        </w:rPr>
      </w:pPr>
      <w:r>
        <w:rPr>
          <w:rFonts w:hint="eastAsia"/>
        </w:rPr>
        <w:t>└── test.txt</w:t>
      </w:r>
    </w:p>
    <w:p>
      <w:pPr>
        <w:rPr>
          <w:rFonts w:hint="eastAsia"/>
          <w:lang w:val="en-US" w:eastAsia="zh-CN"/>
        </w:rPr>
      </w:pPr>
      <w:r>
        <w:rPr>
          <w:rFonts w:hint="eastAsia"/>
          <w:lang w:val="en-US" w:eastAsia="zh-CN"/>
        </w:rPr>
        <w:t>相对简单，由于是64位虚拟机上操作，不期待更新image和partition信息，因此只做了两个纯文本文件file1.h file2.so，一个shell脚本文件shellscript.sh，此外就是必须要包含的sw-description文件。</w:t>
      </w:r>
    </w:p>
    <w:p>
      <w:pPr>
        <w:rPr>
          <w:rFonts w:hint="eastAsia"/>
          <w:lang w:val="en-US" w:eastAsia="zh-CN"/>
        </w:rPr>
      </w:pPr>
      <w:r>
        <w:rPr>
          <w:rFonts w:hint="eastAsia"/>
          <w:lang w:val="en-US" w:eastAsia="zh-CN"/>
        </w:rPr>
        <w:t>test.txt文件，是将这四个文件名字组织起来：</w:t>
      </w:r>
    </w:p>
    <w:p>
      <w:pPr>
        <w:rPr>
          <w:rFonts w:hint="eastAsia"/>
        </w:rPr>
      </w:pPr>
      <w:r>
        <w:rPr>
          <w:rFonts w:hint="eastAsia"/>
        </w:rPr>
        <w:t xml:space="preserve">cat test.txt </w:t>
      </w:r>
    </w:p>
    <w:p>
      <w:pPr>
        <w:rPr>
          <w:rFonts w:hint="eastAsia"/>
        </w:rPr>
      </w:pPr>
      <w:r>
        <w:rPr>
          <w:rFonts w:hint="eastAsia"/>
        </w:rPr>
        <w:t>./sw-description</w:t>
      </w:r>
    </w:p>
    <w:p>
      <w:pPr>
        <w:rPr>
          <w:rFonts w:hint="eastAsia"/>
        </w:rPr>
      </w:pPr>
      <w:r>
        <w:rPr>
          <w:rFonts w:hint="eastAsia"/>
        </w:rPr>
        <w:t>./file1.h</w:t>
      </w:r>
    </w:p>
    <w:p>
      <w:pPr>
        <w:rPr>
          <w:rFonts w:hint="eastAsia"/>
        </w:rPr>
      </w:pPr>
      <w:r>
        <w:rPr>
          <w:rFonts w:hint="eastAsia"/>
        </w:rPr>
        <w:t>./file2.so</w:t>
      </w:r>
    </w:p>
    <w:p>
      <w:pPr>
        <w:rPr>
          <w:rFonts w:hint="eastAsia"/>
        </w:rPr>
      </w:pPr>
      <w:r>
        <w:rPr>
          <w:rFonts w:hint="eastAsia"/>
        </w:rPr>
        <w:t>./shellscript.sh</w:t>
      </w:r>
    </w:p>
    <w:p>
      <w:pPr>
        <w:rPr>
          <w:rFonts w:hint="eastAsia" w:eastAsia="宋体"/>
          <w:lang w:val="en-US" w:eastAsia="zh-CN"/>
        </w:rPr>
      </w:pPr>
      <w:r>
        <w:rPr>
          <w:rFonts w:hint="eastAsia"/>
          <w:lang w:val="en-US" w:eastAsia="zh-CN"/>
        </w:rPr>
        <w:t>在生成cpio文件时，要求sw-description文件一定要是第一个文件，因此这里通过test.txt文件手动指定了各个文件在cpio中的顺序。</w:t>
      </w:r>
    </w:p>
    <w:p>
      <w:pPr>
        <w:rPr>
          <w:rFonts w:hint="eastAsia"/>
        </w:rPr>
      </w:pPr>
    </w:p>
    <w:p>
      <w:pPr>
        <w:rPr>
          <w:rFonts w:hint="eastAsia"/>
          <w:lang w:val="en-US" w:eastAsia="zh-CN"/>
        </w:rPr>
      </w:pPr>
      <w:r>
        <w:rPr>
          <w:rFonts w:hint="eastAsia"/>
          <w:lang w:val="en-US" w:eastAsia="zh-CN"/>
        </w:rPr>
        <w:t>MyTest.swu是生成的cpio格式的文件，按照SWUpdate的要求，修改为了swu后缀的文件名字。生成该cpio文件的命令：</w:t>
      </w:r>
    </w:p>
    <w:p>
      <w:pPr>
        <w:rPr>
          <w:rFonts w:hint="eastAsia"/>
        </w:rPr>
      </w:pPr>
      <w:r>
        <w:rPr>
          <w:rFonts w:hint="eastAsia"/>
        </w:rPr>
        <w:t>cat test.txt | cpio -ov --format='crc' &gt; myTest.swu</w:t>
      </w:r>
    </w:p>
    <w:p>
      <w:pPr>
        <w:rPr>
          <w:rFonts w:hint="eastAsia"/>
          <w:lang w:val="en-US" w:eastAsia="zh-CN"/>
        </w:rPr>
      </w:pPr>
      <w:r>
        <w:rPr>
          <w:rFonts w:hint="eastAsia"/>
          <w:lang w:val="en-US" w:eastAsia="zh-CN"/>
        </w:rPr>
        <w:t>注意，format一定要指定为crc，不然生成的cpio文件的mark不是070702，而是070707，而且cpio header的长度也不是110个字节，而是76个；</w:t>
      </w:r>
    </w:p>
    <w:p>
      <w:pPr>
        <w:rPr>
          <w:rFonts w:hint="eastAsia"/>
          <w:lang w:val="en-US" w:eastAsia="zh-CN"/>
        </w:rPr>
      </w:pPr>
      <w:r>
        <w:rPr>
          <w:rFonts w:hint="eastAsia"/>
          <w:lang w:val="en-US" w:eastAsia="zh-CN"/>
        </w:rPr>
        <w:t>附注一个普通的生成cpio文件的命令以作参考：</w:t>
      </w:r>
    </w:p>
    <w:p>
      <w:pPr>
        <w:rPr>
          <w:rFonts w:hint="eastAsia"/>
          <w:lang w:val="en-US" w:eastAsia="zh-CN"/>
        </w:rPr>
      </w:pPr>
      <w:r>
        <w:rPr>
          <w:rFonts w:hint="eastAsia"/>
        </w:rPr>
        <w:t>find . -name sw-description | cpio -ov --format='crc' &gt; ver10_newc.cpio</w:t>
      </w:r>
    </w:p>
    <w:p>
      <w:pPr>
        <w:rPr>
          <w:rFonts w:hint="eastAsia"/>
          <w:lang w:val="en-US" w:eastAsia="zh-CN"/>
        </w:rPr>
      </w:pPr>
    </w:p>
    <w:p>
      <w:pPr>
        <w:pStyle w:val="7"/>
        <w:rPr>
          <w:rFonts w:hint="eastAsia"/>
          <w:lang w:val="en-US" w:eastAsia="zh-CN"/>
        </w:rPr>
      </w:pPr>
      <w:r>
        <w:rPr>
          <w:rFonts w:hint="eastAsia"/>
          <w:lang w:val="en-US" w:eastAsia="zh-CN"/>
        </w:rPr>
        <w:t>3.2.2.升级</w:t>
      </w:r>
    </w:p>
    <w:p>
      <w:pPr>
        <w:rPr>
          <w:rFonts w:hint="eastAsia"/>
          <w:lang w:val="en-US" w:eastAsia="zh-CN"/>
        </w:rPr>
      </w:pPr>
      <w:r>
        <w:rPr>
          <w:rFonts w:hint="eastAsia"/>
          <w:lang w:val="en-US" w:eastAsia="zh-CN"/>
        </w:rPr>
        <w:t xml:space="preserve">启动SWUpdate进程：./swupdate -w </w:t>
      </w:r>
      <w:r>
        <w:rPr>
          <w:rFonts w:hint="default"/>
          <w:lang w:val="en-US" w:eastAsia="zh-CN"/>
        </w:rPr>
        <w:t>“</w:t>
      </w:r>
      <w:r>
        <w:rPr>
          <w:rFonts w:hint="eastAsia"/>
          <w:lang w:val="en-US" w:eastAsia="zh-CN"/>
        </w:rPr>
        <w:t>-r ./www -p 8080 -a 2</w:t>
      </w:r>
      <w:r>
        <w:rPr>
          <w:rFonts w:hint="default"/>
          <w:lang w:val="en-US" w:eastAsia="zh-CN"/>
        </w:rPr>
        <w:t>”</w:t>
      </w:r>
      <w:r>
        <w:rPr>
          <w:rFonts w:hint="eastAsia"/>
          <w:lang w:val="en-US" w:eastAsia="zh-CN"/>
        </w:rPr>
        <w:t>;对各个参数做一下说明：</w:t>
      </w:r>
    </w:p>
    <w:p>
      <w:pPr>
        <w:numPr>
          <w:ilvl w:val="0"/>
          <w:numId w:val="19"/>
        </w:numPr>
        <w:ind w:left="420" w:leftChars="0" w:hanging="420" w:firstLineChars="0"/>
        <w:rPr>
          <w:rFonts w:hint="eastAsia"/>
          <w:lang w:val="en-US" w:eastAsia="zh-CN"/>
        </w:rPr>
      </w:pPr>
      <w:r>
        <w:rPr>
          <w:rFonts w:hint="eastAsia"/>
          <w:lang w:val="en-US" w:eastAsia="zh-CN"/>
        </w:rPr>
        <w:t>-w说明要启动webserver，支持http访问，能够通过http client发送http请求的方式，进行远程升级；</w:t>
      </w:r>
    </w:p>
    <w:p>
      <w:pPr>
        <w:numPr>
          <w:ilvl w:val="0"/>
          <w:numId w:val="19"/>
        </w:numPr>
        <w:ind w:left="420" w:leftChars="0" w:hanging="420" w:firstLineChars="0"/>
        <w:rPr>
          <w:rFonts w:hint="eastAsia"/>
          <w:lang w:val="en-US" w:eastAsia="zh-CN"/>
        </w:rPr>
      </w:pPr>
      <w:r>
        <w:rPr>
          <w:rFonts w:hint="eastAsia"/>
          <w:lang w:val="en-US" w:eastAsia="zh-CN"/>
        </w:rPr>
        <w:t>-r说明要去www目录下寻找需要的html等网页文件；</w:t>
      </w:r>
    </w:p>
    <w:p>
      <w:pPr>
        <w:numPr>
          <w:ilvl w:val="0"/>
          <w:numId w:val="19"/>
        </w:numPr>
        <w:ind w:left="420" w:leftChars="0" w:hanging="420" w:firstLineChars="0"/>
        <w:rPr>
          <w:rFonts w:hint="eastAsia"/>
          <w:lang w:val="en-US" w:eastAsia="zh-CN"/>
        </w:rPr>
      </w:pPr>
      <w:r>
        <w:rPr>
          <w:rFonts w:hint="eastAsia"/>
          <w:lang w:val="en-US" w:eastAsia="zh-CN"/>
        </w:rPr>
        <w:t>-p说明webserver的port是8080；</w:t>
      </w:r>
    </w:p>
    <w:p>
      <w:pPr>
        <w:numPr>
          <w:ilvl w:val="0"/>
          <w:numId w:val="19"/>
        </w:numPr>
        <w:ind w:left="420" w:leftChars="0" w:hanging="420" w:firstLineChars="0"/>
        <w:rPr>
          <w:rFonts w:hint="eastAsia"/>
          <w:lang w:val="en-US" w:eastAsia="zh-CN"/>
        </w:rPr>
      </w:pPr>
      <w:r>
        <w:rPr>
          <w:rFonts w:hint="eastAsia"/>
          <w:lang w:val="en-US" w:eastAsia="zh-CN"/>
        </w:rPr>
        <w:t>-a是用来指定其内部使用的http server的版本(mongoose v1或v2)；</w:t>
      </w:r>
    </w:p>
    <w:p>
      <w:pPr>
        <w:rPr>
          <w:rFonts w:hint="eastAsia"/>
          <w:lang w:val="en-US" w:eastAsia="zh-CN"/>
        </w:rPr>
      </w:pPr>
      <w:r>
        <w:rPr>
          <w:rFonts w:hint="eastAsia"/>
          <w:lang w:val="en-US" w:eastAsia="zh-CN"/>
        </w:rPr>
        <w:t>执行如上命令后，网页输入：http://&lt;yourIp&gt;:8080，就可以成功访问swupdate提供的网页了；</w:t>
      </w:r>
    </w:p>
    <w:p>
      <w:pPr>
        <w:rPr>
          <w:rFonts w:hint="eastAsia"/>
          <w:lang w:val="en-US" w:eastAsia="zh-CN"/>
        </w:rPr>
      </w:pPr>
      <w:r>
        <w:rPr>
          <w:rFonts w:hint="eastAsia"/>
          <w:lang w:val="en-US" w:eastAsia="zh-CN"/>
        </w:rPr>
        <w:t>但是要注意，以v2的mongoose版本启动webserver，虽然可以通过浏览器访问，但是网页上提供的升级功能并不能正确使用，流程并未打通。后续要查看一下这些问题。</w:t>
      </w:r>
    </w:p>
    <w:p>
      <w:pPr>
        <w:rPr>
          <w:rFonts w:hint="eastAsia"/>
          <w:lang w:val="en-US" w:eastAsia="zh-CN"/>
        </w:rPr>
      </w:pPr>
      <w:r>
        <w:rPr>
          <w:rFonts w:hint="eastAsia"/>
          <w:lang w:val="en-US" w:eastAsia="zh-CN"/>
        </w:rPr>
        <w:t>我用了一个折中的方式来测试升级流程：</w:t>
      </w:r>
    </w:p>
    <w:p>
      <w:pPr>
        <w:numPr>
          <w:ilvl w:val="0"/>
          <w:numId w:val="20"/>
        </w:numPr>
        <w:ind w:left="425" w:leftChars="0" w:hanging="425" w:firstLineChars="0"/>
        <w:rPr>
          <w:rFonts w:hint="eastAsia"/>
          <w:lang w:val="en-US" w:eastAsia="zh-CN"/>
        </w:rPr>
      </w:pPr>
      <w:r>
        <w:rPr>
          <w:rFonts w:hint="eastAsia"/>
          <w:lang w:val="en-US" w:eastAsia="zh-CN"/>
        </w:rPr>
        <w:t xml:space="preserve">启动进程时，指定mongoose版本为v1：./swupdate -w </w:t>
      </w:r>
      <w:r>
        <w:rPr>
          <w:rFonts w:hint="default"/>
          <w:lang w:val="en-US" w:eastAsia="zh-CN"/>
        </w:rPr>
        <w:t>“</w:t>
      </w:r>
      <w:r>
        <w:rPr>
          <w:rFonts w:hint="eastAsia"/>
          <w:lang w:val="en-US" w:eastAsia="zh-CN"/>
        </w:rPr>
        <w:t>-r ./www -p 8080 -a 1</w:t>
      </w:r>
      <w:r>
        <w:rPr>
          <w:rFonts w:hint="default"/>
          <w:lang w:val="en-US" w:eastAsia="zh-CN"/>
        </w:rPr>
        <w:t>”</w:t>
      </w:r>
      <w:r>
        <w:rPr>
          <w:rFonts w:hint="eastAsia"/>
          <w:lang w:val="en-US" w:eastAsia="zh-CN"/>
        </w:rPr>
        <w:t>；</w:t>
      </w:r>
    </w:p>
    <w:p>
      <w:pPr>
        <w:numPr>
          <w:ilvl w:val="0"/>
          <w:numId w:val="20"/>
        </w:numPr>
        <w:ind w:left="425" w:leftChars="0" w:hanging="425" w:firstLineChars="0"/>
        <w:rPr>
          <w:rFonts w:hint="eastAsia"/>
          <w:lang w:val="en-US" w:eastAsia="zh-CN"/>
        </w:rPr>
      </w:pPr>
      <w:r>
        <w:rPr>
          <w:rFonts w:hint="eastAsia"/>
          <w:lang w:val="en-US" w:eastAsia="zh-CN"/>
        </w:rPr>
        <w:t>通过curl工具，模拟一个客户端：</w:t>
      </w:r>
      <w:r>
        <w:rPr>
          <w:rFonts w:hint="eastAsia"/>
        </w:rPr>
        <w:t xml:space="preserve">curl </w:t>
      </w:r>
      <w:r>
        <w:rPr>
          <w:rFonts w:hint="eastAsia"/>
        </w:rPr>
        <w:fldChar w:fldCharType="begin"/>
      </w:r>
      <w:r>
        <w:rPr>
          <w:rFonts w:hint="eastAsia"/>
        </w:rPr>
        <w:instrText xml:space="preserve"> HYPERLINK "http://192.168.11.154:8080/handle_post_request;" </w:instrText>
      </w:r>
      <w:r>
        <w:rPr>
          <w:rFonts w:hint="eastAsia"/>
        </w:rPr>
        <w:fldChar w:fldCharType="separate"/>
      </w:r>
      <w:r>
        <w:rPr>
          <w:rStyle w:val="27"/>
          <w:rFonts w:hint="eastAsia"/>
        </w:rPr>
        <w:t>http://192.168.11.154:8080/handle_post_request</w:t>
      </w:r>
      <w:r>
        <w:rPr>
          <w:rStyle w:val="27"/>
          <w:rFonts w:hint="eastAsia"/>
          <w:lang w:val="en-US" w:eastAsia="zh-CN"/>
        </w:rPr>
        <w:t>;</w:t>
      </w:r>
      <w:r>
        <w:rPr>
          <w:rFonts w:hint="eastAsia"/>
        </w:rPr>
        <w:fldChar w:fldCharType="end"/>
      </w:r>
    </w:p>
    <w:p>
      <w:pPr>
        <w:numPr>
          <w:ilvl w:val="0"/>
          <w:numId w:val="20"/>
        </w:numPr>
        <w:ind w:left="425" w:leftChars="0" w:hanging="425" w:firstLineChars="0"/>
        <w:rPr>
          <w:rFonts w:hint="eastAsia"/>
          <w:lang w:val="en-US" w:eastAsia="zh-CN"/>
        </w:rPr>
      </w:pPr>
      <w:r>
        <w:rPr>
          <w:rFonts w:hint="eastAsia"/>
          <w:lang w:val="en-US" w:eastAsia="zh-CN"/>
        </w:rPr>
        <w:t>swupdate接收到这个http请求后，自动读取本地的myTest.swu文件，并执行后续的流程；</w:t>
      </w:r>
    </w:p>
    <w:p>
      <w:pPr>
        <w:rPr>
          <w:rFonts w:hint="eastAsia"/>
          <w:lang w:val="en-US" w:eastAsia="zh-CN"/>
        </w:rPr>
      </w:pPr>
      <w:r>
        <w:rPr>
          <w:rFonts w:hint="eastAsia"/>
          <w:lang w:val="en-US" w:eastAsia="zh-CN"/>
        </w:rPr>
        <w:t>以这种模拟化的方式，我验证了升级流程是ok的；</w:t>
      </w:r>
    </w:p>
    <w:p>
      <w:pPr>
        <w:rPr>
          <w:rFonts w:hint="eastAsia"/>
          <w:lang w:val="en-US" w:eastAsia="zh-CN"/>
        </w:rPr>
      </w:pPr>
    </w:p>
    <w:p>
      <w:pPr>
        <w:pStyle w:val="5"/>
        <w:rPr>
          <w:rFonts w:hint="eastAsia"/>
          <w:lang w:val="en-US" w:eastAsia="zh-CN"/>
        </w:rPr>
      </w:pPr>
      <w:r>
        <w:rPr>
          <w:rFonts w:hint="eastAsia"/>
          <w:lang w:val="en-US" w:eastAsia="zh-CN"/>
        </w:rPr>
        <w:t>3.3.后续工作</w:t>
      </w:r>
    </w:p>
    <w:p>
      <w:pPr>
        <w:pStyle w:val="7"/>
        <w:rPr>
          <w:rFonts w:hint="eastAsia"/>
          <w:lang w:val="en-US" w:eastAsia="zh-CN"/>
        </w:rPr>
      </w:pPr>
      <w:r>
        <w:rPr>
          <w:rFonts w:hint="eastAsia"/>
          <w:lang w:val="en-US" w:eastAsia="zh-CN"/>
        </w:rPr>
        <w:t>3.3.1.继续预研</w:t>
      </w:r>
    </w:p>
    <w:p>
      <w:pPr>
        <w:rPr>
          <w:rFonts w:hint="eastAsia"/>
          <w:lang w:val="en-US" w:eastAsia="zh-CN"/>
        </w:rPr>
      </w:pPr>
      <w:r>
        <w:rPr>
          <w:rFonts w:hint="eastAsia"/>
          <w:lang w:val="en-US" w:eastAsia="zh-CN"/>
        </w:rPr>
        <w:t>后续有几个部分需要继续预研：</w:t>
      </w:r>
    </w:p>
    <w:p>
      <w:pPr>
        <w:numPr>
          <w:ilvl w:val="0"/>
          <w:numId w:val="21"/>
        </w:numPr>
        <w:ind w:left="0" w:leftChars="0" w:firstLine="425" w:firstLineChars="0"/>
        <w:rPr>
          <w:rFonts w:hint="eastAsia"/>
          <w:lang w:val="en-US" w:eastAsia="zh-CN"/>
        </w:rPr>
      </w:pPr>
      <w:r>
        <w:rPr>
          <w:rFonts w:hint="eastAsia"/>
          <w:lang w:val="en-US" w:eastAsia="zh-CN"/>
        </w:rPr>
        <w:t>嵌入式平台的基础环境搭建，目标是在36平台上可以正常运行期swupdate进程：</w:t>
      </w:r>
    </w:p>
    <w:p>
      <w:pPr>
        <w:numPr>
          <w:ilvl w:val="1"/>
          <w:numId w:val="21"/>
        </w:numPr>
        <w:ind w:left="420" w:leftChars="0" w:firstLine="425" w:firstLineChars="0"/>
        <w:rPr>
          <w:rFonts w:hint="eastAsia"/>
          <w:lang w:val="en-US" w:eastAsia="zh-CN"/>
        </w:rPr>
      </w:pPr>
      <w:r>
        <w:rPr>
          <w:rFonts w:hint="eastAsia"/>
          <w:lang w:val="en-US" w:eastAsia="zh-CN"/>
        </w:rPr>
        <w:t>所需第三方库文件的编译；</w:t>
      </w:r>
    </w:p>
    <w:p>
      <w:pPr>
        <w:numPr>
          <w:ilvl w:val="1"/>
          <w:numId w:val="21"/>
        </w:numPr>
        <w:ind w:left="420" w:leftChars="0" w:firstLine="425" w:firstLineChars="0"/>
        <w:rPr>
          <w:rFonts w:hint="eastAsia"/>
          <w:lang w:val="en-US" w:eastAsia="zh-CN"/>
        </w:rPr>
      </w:pPr>
      <w:r>
        <w:rPr>
          <w:rFonts w:hint="eastAsia"/>
          <w:lang w:val="en-US" w:eastAsia="zh-CN"/>
        </w:rPr>
        <w:t>swupdate的交叉编译；</w:t>
      </w:r>
    </w:p>
    <w:p>
      <w:pPr>
        <w:numPr>
          <w:ilvl w:val="0"/>
          <w:numId w:val="21"/>
        </w:numPr>
        <w:ind w:left="0" w:leftChars="0" w:firstLine="425" w:firstLineChars="0"/>
        <w:rPr>
          <w:rFonts w:hint="eastAsia"/>
          <w:lang w:val="en-US" w:eastAsia="zh-CN"/>
        </w:rPr>
      </w:pPr>
      <w:r>
        <w:rPr>
          <w:rFonts w:hint="eastAsia"/>
          <w:lang w:val="en-US" w:eastAsia="zh-CN"/>
        </w:rPr>
        <w:t>应用层的其他功能调研：</w:t>
      </w:r>
    </w:p>
    <w:p>
      <w:pPr>
        <w:numPr>
          <w:ilvl w:val="1"/>
          <w:numId w:val="21"/>
        </w:numPr>
        <w:ind w:left="420" w:leftChars="0" w:firstLine="425" w:firstLineChars="0"/>
        <w:rPr>
          <w:rFonts w:hint="eastAsia"/>
          <w:lang w:val="en-US" w:eastAsia="zh-CN"/>
        </w:rPr>
      </w:pPr>
      <w:r>
        <w:rPr>
          <w:rFonts w:hint="eastAsia"/>
          <w:lang w:val="en-US" w:eastAsia="zh-CN"/>
        </w:rPr>
        <w:t>直接通过browser执行升级流程；</w:t>
      </w:r>
    </w:p>
    <w:p>
      <w:pPr>
        <w:numPr>
          <w:ilvl w:val="1"/>
          <w:numId w:val="21"/>
        </w:numPr>
        <w:ind w:left="420" w:leftChars="0" w:firstLine="425" w:firstLineChars="0"/>
        <w:rPr>
          <w:rFonts w:hint="eastAsia"/>
          <w:lang w:val="en-US" w:eastAsia="zh-CN"/>
        </w:rPr>
      </w:pPr>
      <w:r>
        <w:rPr>
          <w:rFonts w:hint="eastAsia"/>
          <w:lang w:val="en-US" w:eastAsia="zh-CN"/>
        </w:rPr>
        <w:t>通过U盘内的swu文件升级；</w:t>
      </w:r>
    </w:p>
    <w:p>
      <w:pPr>
        <w:numPr>
          <w:ilvl w:val="0"/>
          <w:numId w:val="21"/>
        </w:numPr>
        <w:ind w:left="0" w:leftChars="0" w:firstLine="425" w:firstLineChars="0"/>
        <w:rPr>
          <w:rFonts w:hint="eastAsia"/>
          <w:lang w:val="en-US" w:eastAsia="zh-CN"/>
        </w:rPr>
      </w:pPr>
      <w:r>
        <w:rPr>
          <w:rFonts w:hint="eastAsia"/>
          <w:lang w:val="en-US" w:eastAsia="zh-CN"/>
        </w:rPr>
        <w:t>联调，应用层的功能与嵌入式平台的结合；</w:t>
      </w:r>
    </w:p>
    <w:p>
      <w:pPr>
        <w:rPr>
          <w:rFonts w:hint="eastAsia"/>
          <w:lang w:val="en-US" w:eastAsia="zh-CN"/>
        </w:rPr>
      </w:pPr>
    </w:p>
    <w:p>
      <w:pPr>
        <w:pStyle w:val="7"/>
        <w:rPr>
          <w:rFonts w:hint="eastAsia"/>
          <w:lang w:val="en-US" w:eastAsia="zh-CN"/>
        </w:rPr>
      </w:pPr>
      <w:r>
        <w:rPr>
          <w:rFonts w:hint="eastAsia"/>
          <w:lang w:val="en-US" w:eastAsia="zh-CN"/>
        </w:rPr>
        <w:t>3.3.2.V1</w:t>
      </w:r>
    </w:p>
    <w:p>
      <w:pPr>
        <w:rPr>
          <w:rFonts w:hint="eastAsia"/>
          <w:lang w:val="en-US" w:eastAsia="zh-CN"/>
        </w:rPr>
      </w:pPr>
      <w:r>
        <w:rPr>
          <w:rFonts w:hint="eastAsia"/>
          <w:lang w:val="en-US" w:eastAsia="zh-CN"/>
        </w:rPr>
        <w:t>V1主要想坐到的目标是：定义好升级文件的格式，这种格式的文件，可以像现在的uptools一样正常升级到36的嵌入式平台上。</w:t>
      </w:r>
    </w:p>
    <w:p>
      <w:pPr>
        <w:rPr>
          <w:rFonts w:hint="eastAsia"/>
          <w:lang w:val="en-US" w:eastAsia="zh-CN"/>
        </w:rPr>
      </w:pPr>
    </w:p>
    <w:p>
      <w:pPr>
        <w:pStyle w:val="7"/>
        <w:rPr>
          <w:rFonts w:hint="eastAsia"/>
          <w:lang w:val="en-US" w:eastAsia="zh-CN"/>
        </w:rPr>
      </w:pPr>
      <w:r>
        <w:rPr>
          <w:rFonts w:hint="eastAsia"/>
          <w:lang w:val="en-US" w:eastAsia="zh-CN"/>
        </w:rPr>
        <w:t>3.3.3.V2</w:t>
      </w:r>
    </w:p>
    <w:p>
      <w:pPr>
        <w:rPr>
          <w:rFonts w:hint="eastAsia"/>
          <w:lang w:val="en-US" w:eastAsia="zh-CN"/>
        </w:rPr>
      </w:pPr>
      <w:r>
        <w:rPr>
          <w:rFonts w:hint="eastAsia"/>
          <w:lang w:val="en-US" w:eastAsia="zh-CN"/>
        </w:rPr>
        <w:t>V2想要做到的目标是：可以支持double firmware的方式执行升级操作；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 w:name="Lato">
    <w:altName w:val="Arial Unicode MS"/>
    <w:panose1 w:val="00000000000000000000"/>
    <w:charset w:val="01"/>
    <w:family w:val="auto"/>
    <w:pitch w:val="default"/>
    <w:sig w:usb0="00000000" w:usb1="00000000" w:usb2="00000000" w:usb3="00000000" w:csb0="00040001" w:csb1="00000000"/>
  </w:font>
  <w:font w:name="Source Code Pro">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00000007"/>
    <w:multiLevelType w:val="multilevel"/>
    <w:tmpl w:val="0000000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
    <w:nsid w:val="00000008"/>
    <w:multiLevelType w:val="singleLevel"/>
    <w:tmpl w:val="00000008"/>
    <w:lvl w:ilvl="0" w:tentative="1">
      <w:start w:val="1"/>
      <w:numFmt w:val="decimal"/>
      <w:lvlText w:val="%1)"/>
      <w:lvlJc w:val="left"/>
      <w:pPr>
        <w:tabs>
          <w:tab w:val="left" w:pos="5"/>
        </w:tabs>
        <w:ind w:left="425" w:leftChars="0" w:hanging="425" w:firstLineChars="0"/>
      </w:pPr>
      <w:rPr>
        <w:rFonts w:hint="default"/>
      </w:rPr>
    </w:lvl>
  </w:abstractNum>
  <w:abstractNum w:abstractNumId="9">
    <w:nsid w:val="00000009"/>
    <w:multiLevelType w:val="multilevel"/>
    <w:tmpl w:val="0000000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singleLevel"/>
    <w:tmpl w:val="0000000F"/>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6">
    <w:nsid w:val="00000010"/>
    <w:multiLevelType w:val="multilevel"/>
    <w:tmpl w:val="00000010"/>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8">
    <w:nsid w:val="00000012"/>
    <w:multiLevelType w:val="singleLevel"/>
    <w:tmpl w:val="00000012"/>
    <w:lvl w:ilvl="0" w:tentative="1">
      <w:start w:val="1"/>
      <w:numFmt w:val="decimal"/>
      <w:lvlText w:val="%1."/>
      <w:lvlJc w:val="left"/>
      <w:pPr>
        <w:tabs>
          <w:tab w:val="left" w:pos="425"/>
        </w:tabs>
        <w:ind w:left="425" w:leftChars="0" w:hanging="425" w:firstLineChars="0"/>
      </w:pPr>
      <w:rPr>
        <w:rFonts w:hint="default"/>
      </w:rPr>
    </w:lvl>
  </w:abstractNum>
  <w:abstractNum w:abstractNumId="19">
    <w:nsid w:val="00000013"/>
    <w:multiLevelType w:val="singleLevel"/>
    <w:tmpl w:val="00000013"/>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singleLevel"/>
    <w:tmpl w:val="0000001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singleLevel"/>
    <w:tmpl w:val="00000019"/>
    <w:lvl w:ilvl="0" w:tentative="1">
      <w:start w:val="1"/>
      <w:numFmt w:val="chineseCounting"/>
      <w:suff w:val="nothing"/>
      <w:lvlText w:val="%1、"/>
      <w:lvlJc w:val="left"/>
      <w:pPr>
        <w:ind w:left="0" w:leftChars="0" w:firstLine="420" w:firstLineChars="0"/>
      </w:pPr>
      <w:rPr>
        <w:rFonts w:hint="eastAsia"/>
      </w:r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multilevel"/>
    <w:tmpl w:val="0000001B"/>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8"/>
  </w:num>
  <w:num w:numId="2">
    <w:abstractNumId w:val="21"/>
  </w:num>
  <w:num w:numId="3">
    <w:abstractNumId w:val="24"/>
  </w:num>
  <w:num w:numId="4">
    <w:abstractNumId w:val="20"/>
  </w:num>
  <w:num w:numId="5">
    <w:abstractNumId w:val="7"/>
  </w:num>
  <w:num w:numId="6">
    <w:abstractNumId w:val="9"/>
  </w:num>
  <w:num w:numId="7">
    <w:abstractNumId w:val="29"/>
  </w:num>
  <w:num w:numId="8">
    <w:abstractNumId w:val="30"/>
  </w:num>
  <w:num w:numId="9">
    <w:abstractNumId w:val="26"/>
  </w:num>
  <w:num w:numId="10">
    <w:abstractNumId w:val="14"/>
  </w:num>
  <w:num w:numId="11">
    <w:abstractNumId w:val="22"/>
  </w:num>
  <w:num w:numId="12">
    <w:abstractNumId w:val="17"/>
  </w:num>
  <w:num w:numId="13">
    <w:abstractNumId w:val="6"/>
  </w:num>
  <w:num w:numId="14">
    <w:abstractNumId w:val="8"/>
  </w:num>
  <w:num w:numId="15">
    <w:abstractNumId w:val="19"/>
  </w:num>
  <w:num w:numId="16">
    <w:abstractNumId w:val="27"/>
  </w:num>
  <w:num w:numId="17">
    <w:abstractNumId w:val="15"/>
  </w:num>
  <w:num w:numId="18">
    <w:abstractNumId w:val="25"/>
  </w:num>
  <w:num w:numId="19">
    <w:abstractNumId w:val="23"/>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 Type="http://schemas.openxmlformats.org/officeDocument/2006/relationships/styles" Target="styl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2013-10-19T13:43:00Z</dcterms:created>
  <dc:creator>Wujl</dc:creator>
  <cp:lastPrinted>2014-01-18T14:45:00Z</cp:lastPrinted>
  <dcterms:modified xsi:type="dcterms:W3CDTF">2018-11-17T17:56:17Z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