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C语言</w:t>
      </w:r>
    </w:p>
    <w:p>
      <w:pPr>
        <w:pStyle w:val="2"/>
      </w:pPr>
      <w:r>
        <w:rPr>
          <w:rFonts w:hint="eastAsia"/>
        </w:rPr>
        <w:t>2.C Primer Plus</w:t>
      </w:r>
    </w:p>
    <w:p>
      <w:pPr>
        <w:ind w:firstLine="420"/>
      </w:pPr>
      <w:r>
        <w:rPr>
          <w:rFonts w:hint="eastAsia"/>
        </w:rPr>
        <w:t>阅读《C primer plus中文版第4版》时做的笔记。</w:t>
      </w:r>
    </w:p>
    <w:p>
      <w:pPr>
        <w:pStyle w:val="5"/>
      </w:pPr>
      <w:r>
        <w:rPr>
          <w:rFonts w:hint="eastAsia"/>
        </w:rPr>
        <w:t>2.1.文件输入/输出(第13章)</w:t>
      </w:r>
    </w:p>
    <w:p>
      <w:pPr>
        <w:pStyle w:val="7"/>
        <w:ind w:left="420"/>
      </w:pPr>
      <w:r>
        <w:rPr>
          <w:rFonts w:hint="eastAsia"/>
        </w:rPr>
        <w:t>2.1.1.fopen()函数</w:t>
      </w:r>
    </w:p>
    <w:p>
      <w:pPr>
        <w:ind w:firstLine="420"/>
      </w:pPr>
      <w:r>
        <w:rPr>
          <w:rFonts w:hint="eastAsia"/>
        </w:rPr>
        <w:t>fopen()函数打开文件，在“stdio.h”中声明，包含两个参数：第一个是要打开的文件的路径，字符串形式；第二个是文件打开的模式，同样是字符串模式。关于模式，参见下表：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6777"/>
      </w:tblGrid>
      <w:tr>
        <w:tc>
          <w:tcPr>
            <w:tcW w:w="1745" w:type="dxa"/>
            <w:vAlign w:val="top"/>
          </w:tcPr>
          <w:p>
            <w:pPr>
              <w:ind w:firstLine="0" w:firstLineChars="0"/>
            </w:pPr>
            <w:r>
              <w:rPr>
                <w:rFonts w:hint="eastAsia"/>
              </w:rPr>
              <w:t>模式字符串</w:t>
            </w:r>
          </w:p>
        </w:tc>
        <w:tc>
          <w:tcPr>
            <w:tcW w:w="6777" w:type="dxa"/>
            <w:vAlign w:val="top"/>
          </w:tcPr>
          <w:p>
            <w:pPr>
              <w:ind w:firstLine="0" w:firstLineChars="0"/>
            </w:pPr>
            <w:r>
              <w:rPr>
                <w:rFonts w:hint="eastAsia"/>
              </w:rPr>
              <w:t>含义</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可以读取打开的文件</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可以向打开的文件写入内容，写入前先将文件清空。文件不存在时，创建</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向打开的文件写入内容，直接在文件末尾追加，不清空文件。文件不存在时，同样创建文件。</w:t>
            </w:r>
          </w:p>
        </w:tc>
      </w:tr>
      <w:tr>
        <w:tc>
          <w:tcPr>
            <w:tcW w:w="1745" w:type="dxa"/>
            <w:vAlign w:val="top"/>
          </w:tcPr>
          <w:p>
            <w:pPr>
              <w:ind w:firstLine="0" w:firstLineChars="0"/>
            </w:pPr>
            <w:r>
              <w:t>“</w:t>
            </w:r>
            <w:r>
              <w:rPr>
                <w:rFonts w:hint="eastAsia"/>
              </w:rPr>
              <w:t>r+</w:t>
            </w:r>
            <w:r>
              <w:t>”</w:t>
            </w:r>
          </w:p>
        </w:tc>
        <w:tc>
          <w:tcPr>
            <w:tcW w:w="6777" w:type="dxa"/>
            <w:vAlign w:val="top"/>
          </w:tcPr>
          <w:p>
            <w:pPr>
              <w:ind w:firstLine="0" w:firstLineChars="0"/>
            </w:pPr>
            <w:r>
              <w:rPr>
                <w:rFonts w:hint="eastAsia"/>
              </w:rPr>
              <w:t>可以读、写打开的文件。</w:t>
            </w:r>
            <w:r>
              <w:rPr>
                <w:rFonts w:hint="eastAsia"/>
                <w:i/>
              </w:rPr>
              <w:t>该文件必须存在，否则打开失败。</w:t>
            </w:r>
          </w:p>
        </w:tc>
      </w:tr>
      <w:tr>
        <w:tc>
          <w:tcPr>
            <w:tcW w:w="1745" w:type="dxa"/>
            <w:vAlign w:val="top"/>
          </w:tcPr>
          <w:p>
            <w:pPr>
              <w:ind w:firstLine="0" w:firstLineChars="0"/>
            </w:pPr>
            <w:r>
              <w:t>“</w:t>
            </w:r>
            <w:r>
              <w:rPr>
                <w:rFonts w:hint="eastAsia"/>
              </w:rPr>
              <w:t>w+</w:t>
            </w:r>
            <w:r>
              <w:t>”</w:t>
            </w:r>
          </w:p>
        </w:tc>
        <w:tc>
          <w:tcPr>
            <w:tcW w:w="6777" w:type="dxa"/>
            <w:vAlign w:val="top"/>
          </w:tcPr>
          <w:p>
            <w:pPr>
              <w:ind w:firstLine="0" w:firstLineChars="0"/>
            </w:pPr>
            <w:r>
              <w:rPr>
                <w:rFonts w:hint="eastAsia"/>
              </w:rPr>
              <w:t>可以读写打开的文件，如果文件存在就清空文件并添加内容；否则创建文件。</w:t>
            </w:r>
          </w:p>
        </w:tc>
      </w:tr>
      <w:tr>
        <w:tc>
          <w:tcPr>
            <w:tcW w:w="1745" w:type="dxa"/>
            <w:vAlign w:val="top"/>
          </w:tcPr>
          <w:p>
            <w:pPr>
              <w:ind w:firstLine="0" w:firstLineChars="0"/>
            </w:pPr>
            <w:r>
              <w:t>“</w:t>
            </w:r>
            <w:r>
              <w:rPr>
                <w:rFonts w:hint="eastAsia"/>
              </w:rPr>
              <w:t>a+</w:t>
            </w:r>
            <w:r>
              <w:t>”</w:t>
            </w:r>
          </w:p>
        </w:tc>
        <w:tc>
          <w:tcPr>
            <w:tcW w:w="6777" w:type="dxa"/>
            <w:vAlign w:val="top"/>
          </w:tcPr>
          <w:p>
            <w:pPr>
              <w:ind w:firstLine="0" w:firstLineChars="0"/>
            </w:pPr>
            <w:r>
              <w:rPr>
                <w:rFonts w:hint="eastAsia"/>
              </w:rPr>
              <w:t>可以读写打开的文件。如果文件存在直接在末尾追加内容，否则先创建文件。</w:t>
            </w:r>
            <w:r>
              <w:rPr>
                <w:rFonts w:hint="eastAsia"/>
                <w:b/>
              </w:rPr>
              <w:t>可以读取整个文件，但写入时只能追加。</w:t>
            </w:r>
          </w:p>
        </w:tc>
      </w:tr>
      <w:tr>
        <w:tc>
          <w:tcPr>
            <w:tcW w:w="1745" w:type="dxa"/>
            <w:vAlign w:val="top"/>
          </w:tcPr>
          <w:p>
            <w:pPr>
              <w:ind w:firstLine="0" w:firstLineChars="0"/>
            </w:pPr>
            <w:r>
              <w:t>“</w:t>
            </w:r>
            <w:r>
              <w:rPr>
                <w:rFonts w:hint="eastAsia"/>
              </w:rPr>
              <w:t>rb</w:t>
            </w:r>
            <w:r>
              <w:t>”</w:t>
            </w:r>
            <w:r>
              <w:rPr>
                <w:rFonts w:hint="eastAsia"/>
              </w:rPr>
              <w:t>,</w:t>
            </w:r>
            <w:r>
              <w:t>”</w:t>
            </w:r>
            <w:r>
              <w:rPr>
                <w:rFonts w:hint="eastAsia"/>
              </w:rPr>
              <w:t>wb</w:t>
            </w:r>
            <w:r>
              <w:t>”</w:t>
            </w:r>
            <w:r>
              <w:rPr>
                <w:rFonts w:hint="eastAsia"/>
              </w:rPr>
              <w:t>,</w:t>
            </w:r>
            <w:r>
              <w:t>”</w:t>
            </w:r>
            <w:r>
              <w:rPr>
                <w:rFonts w:hint="eastAsia"/>
              </w:rPr>
              <w:t>ab</w:t>
            </w:r>
            <w:r>
              <w:t>”</w:t>
            </w:r>
            <w:r>
              <w:rPr>
                <w:rFonts w:hint="eastAsia"/>
              </w:rPr>
              <w:t>,</w:t>
            </w:r>
          </w:p>
          <w:p>
            <w:pPr>
              <w:ind w:firstLine="0" w:firstLineChars="0"/>
            </w:pPr>
            <w:r>
              <w:t>”</w:t>
            </w:r>
            <w:r>
              <w:rPr>
                <w:rFonts w:hint="eastAsia"/>
              </w:rPr>
              <w:t>rb+</w:t>
            </w:r>
            <w:r>
              <w:t>”</w:t>
            </w:r>
            <w:r>
              <w:rPr>
                <w:rFonts w:hint="eastAsia"/>
              </w:rPr>
              <w:t>,</w:t>
            </w:r>
            <w:r>
              <w:t>”</w:t>
            </w:r>
            <w:r>
              <w:rPr>
                <w:rFonts w:hint="eastAsia"/>
              </w:rPr>
              <w:t>r+b</w:t>
            </w:r>
            <w:r>
              <w:t>”</w:t>
            </w:r>
            <w:r>
              <w:rPr>
                <w:rFonts w:hint="eastAsia"/>
              </w:rPr>
              <w:t>,</w:t>
            </w:r>
            <w:r>
              <w:t>”</w:t>
            </w:r>
            <w:r>
              <w:rPr>
                <w:rFonts w:hint="eastAsia"/>
              </w:rPr>
              <w:t>wb+</w:t>
            </w:r>
            <w:r>
              <w:t>”</w:t>
            </w:r>
            <w:r>
              <w:rPr>
                <w:rFonts w:hint="eastAsia"/>
              </w:rPr>
              <w:t>,</w:t>
            </w:r>
          </w:p>
          <w:p>
            <w:pPr>
              <w:ind w:firstLine="0" w:firstLineChars="0"/>
            </w:pPr>
            <w:r>
              <w:t>“</w:t>
            </w:r>
            <w:r>
              <w:rPr>
                <w:rFonts w:hint="eastAsia"/>
              </w:rPr>
              <w:t>w+b</w:t>
            </w:r>
            <w:r>
              <w:t>”</w:t>
            </w:r>
            <w:r>
              <w:rPr>
                <w:rFonts w:hint="eastAsia"/>
              </w:rPr>
              <w:t>,</w:t>
            </w:r>
            <w:r>
              <w:t>”</w:t>
            </w:r>
            <w:r>
              <w:rPr>
                <w:rFonts w:hint="eastAsia"/>
              </w:rPr>
              <w:t>a+b</w:t>
            </w:r>
            <w:r>
              <w:t>”</w:t>
            </w:r>
            <w:r>
              <w:rPr>
                <w:rFonts w:hint="eastAsia"/>
              </w:rPr>
              <w:t>,</w:t>
            </w:r>
            <w:r>
              <w:t>”</w:t>
            </w:r>
            <w:r>
              <w:rPr>
                <w:rFonts w:hint="eastAsia"/>
              </w:rPr>
              <w:t>ab+</w:t>
            </w:r>
            <w:r>
              <w:t>”</w:t>
            </w:r>
          </w:p>
        </w:tc>
        <w:tc>
          <w:tcPr>
            <w:tcW w:w="6777" w:type="dxa"/>
            <w:vAlign w:val="top"/>
          </w:tcPr>
          <w:p>
            <w:pPr>
              <w:ind w:firstLine="0" w:firstLineChars="0"/>
            </w:pPr>
            <w:r>
              <w:rPr>
                <w:rFonts w:hint="eastAsia"/>
              </w:rPr>
              <w:t>类似以上的模式，只是使用二进制模式打开文件，而不是文本模式</w:t>
            </w:r>
          </w:p>
        </w:tc>
      </w:tr>
    </w:tbl>
    <w:p>
      <w:pPr>
        <w:ind w:firstLine="422"/>
      </w:pPr>
      <w:r>
        <w:rPr>
          <w:rFonts w:hint="eastAsia"/>
          <w:b/>
        </w:rPr>
        <w:t>需要注意的是</w:t>
      </w:r>
      <w:r>
        <w:rPr>
          <w:rFonts w:hint="eastAsia"/>
        </w:rPr>
        <w:t>，一旦使用了“w”相关的模式打开文件，文件内容将被清空！应慎重使用！</w:t>
      </w:r>
    </w:p>
    <w:p>
      <w:pPr>
        <w:ind w:firstLine="420"/>
      </w:pPr>
      <w:r>
        <w:rPr>
          <w:rFonts w:hint="eastAsia"/>
        </w:rPr>
        <w:t>打开文件成功后，fopen()函数将返回一个文件指针(FILE *fp, file pointer)，其他文件操作函数通过这个文件指针操作该文件。FILE在“stdio.h”中声明。</w:t>
      </w:r>
    </w:p>
    <w:p>
      <w:pPr>
        <w:ind w:firstLine="420"/>
      </w:pPr>
      <w:r>
        <w:rPr>
          <w:rFonts w:hint="eastAsia"/>
        </w:rPr>
        <w:t>打开文件失败，fopen()函数将返回空指针(NULL，stdio.h中定义)。磁盘已满、文件名非法、存取权限不够或者硬件问题都会导致该函数执行失败。</w:t>
      </w:r>
    </w:p>
    <w:p>
      <w:pPr>
        <w:ind w:firstLine="422"/>
      </w:pPr>
      <w:r>
        <w:rPr>
          <w:rFonts w:hint="eastAsia"/>
          <w:b/>
        </w:rPr>
        <w:t>注意：</w:t>
      </w:r>
      <w:r>
        <w:rPr>
          <w:rFonts w:hint="eastAsia"/>
        </w:rPr>
        <w:t>FILE *fp = NULL;</w:t>
      </w:r>
    </w:p>
    <w:p>
      <w:pPr>
        <w:ind w:firstLine="420"/>
      </w:pPr>
      <w:r>
        <w:rPr>
          <w:rFonts w:hint="eastAsia"/>
        </w:rPr>
        <w:tab/>
      </w:r>
      <w:r>
        <w:rPr>
          <w:rFonts w:hint="eastAsia"/>
        </w:rPr>
        <w:t>fp = fopen(</w:t>
      </w:r>
      <w:r>
        <w:t>“</w:t>
      </w:r>
      <w:r>
        <w:rPr>
          <w:rFonts w:hint="eastAsia"/>
        </w:rPr>
        <w:t>test.txt</w:t>
      </w:r>
      <w:r>
        <w:t>”</w:t>
      </w:r>
      <w:r>
        <w:rPr>
          <w:rFonts w:hint="eastAsia"/>
        </w:rPr>
        <w:t xml:space="preserve">, </w:t>
      </w:r>
      <w:r>
        <w:t>“</w:t>
      </w:r>
      <w:r>
        <w:rPr>
          <w:rFonts w:hint="eastAsia"/>
        </w:rPr>
        <w:t>r+</w:t>
      </w:r>
      <w:r>
        <w:t>”</w:t>
      </w:r>
      <w:r>
        <w:rPr>
          <w:rFonts w:hint="eastAsia"/>
        </w:rPr>
        <w:t>);</w:t>
      </w:r>
    </w:p>
    <w:p>
      <w:pPr>
        <w:ind w:firstLine="420"/>
      </w:pPr>
      <w:r>
        <w:rPr>
          <w:rFonts w:hint="eastAsia"/>
        </w:rPr>
        <w:tab/>
      </w:r>
      <w:r>
        <w:rPr>
          <w:rFonts w:hint="eastAsia"/>
        </w:rPr>
        <w:t>fclose(fp);</w:t>
      </w:r>
    </w:p>
    <w:p>
      <w:pPr>
        <w:ind w:firstLine="420"/>
      </w:pPr>
      <w:r>
        <w:rPr>
          <w:rFonts w:hint="eastAsia"/>
        </w:rPr>
        <w:tab/>
      </w:r>
      <w:r>
        <w:rPr>
          <w:rFonts w:hint="eastAsia"/>
        </w:rPr>
        <w:t>fp = NULL;</w:t>
      </w:r>
    </w:p>
    <w:p>
      <w:pPr>
        <w:ind w:firstLine="420"/>
      </w:pPr>
      <w:r>
        <w:rPr>
          <w:rFonts w:hint="eastAsia"/>
        </w:rPr>
        <w:tab/>
      </w:r>
      <w:r>
        <w:rPr>
          <w:rFonts w:hint="eastAsia"/>
        </w:rPr>
        <w:t>这是应该遵守的编码风格，最后fp指向NULL可以避免野指针的出现，减少内存空间的浪费。</w:t>
      </w:r>
    </w:p>
    <w:p>
      <w:pPr>
        <w:ind w:firstLine="422"/>
        <w:rPr>
          <w:b/>
        </w:rPr>
      </w:pPr>
      <w:r>
        <w:rPr>
          <w:rFonts w:hint="eastAsia"/>
          <w:b/>
        </w:rPr>
        <w:t>二进制与文本模式的区别：</w:t>
      </w:r>
    </w:p>
    <w:p>
      <w:pPr>
        <w:pStyle w:val="29"/>
        <w:numPr>
          <w:ilvl w:val="0"/>
          <w:numId w:val="1"/>
        </w:numPr>
        <w:ind w:firstLineChars="0"/>
      </w:pPr>
      <w:r>
        <w:rPr>
          <w:rFonts w:hint="eastAsia"/>
        </w:rPr>
        <w:t>在windows系统中，文本模式下文件以“\r\n”代表换行。如果以文本模式打开文件，并执行fputs等函数写入“\n”时，实际写入的是“\r\n”；</w:t>
      </w:r>
    </w:p>
    <w:p>
      <w:pPr>
        <w:pStyle w:val="29"/>
        <w:numPr>
          <w:ilvl w:val="0"/>
          <w:numId w:val="1"/>
        </w:numPr>
        <w:ind w:firstLineChars="0"/>
      </w:pPr>
      <w:r>
        <w:rPr>
          <w:rFonts w:hint="eastAsia"/>
        </w:rPr>
        <w:t>在linux系统中文本模式下，文件以“\n”代表换行。所以linux系统中文本模式与二进制模式没有任何差别。</w:t>
      </w:r>
    </w:p>
    <w:p>
      <w:pPr>
        <w:ind w:firstLine="0" w:firstLineChars="0"/>
        <w:rPr>
          <w:b/>
          <w:u w:val="single"/>
        </w:rPr>
      </w:pPr>
      <w:r>
        <w:rPr>
          <w:rFonts w:hint="eastAsia"/>
          <w:b/>
          <w:u w:val="single"/>
        </w:rPr>
        <w:t>注意：</w:t>
      </w:r>
    </w:p>
    <w:p>
      <w:pPr>
        <w:ind w:left="420" w:firstLine="0" w:firstLineChars="0"/>
        <w:rPr>
          <w:b/>
          <w:u w:val="single"/>
        </w:rPr>
      </w:pPr>
      <w:r>
        <w:rPr>
          <w:b/>
          <w:u w:val="single"/>
        </w:rPr>
        <w:t>Windows上的路径和Linux上的是不同的表示方法</w:t>
      </w:r>
      <w:r>
        <w:rPr>
          <w:rFonts w:hint="eastAsia"/>
          <w:b/>
          <w:u w:val="single"/>
        </w:rPr>
        <w:t>，</w:t>
      </w:r>
      <w:r>
        <w:rPr>
          <w:b/>
          <w:u w:val="single"/>
        </w:rPr>
        <w:t>例如</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/home/wujl/test.txt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p>
    <w:p>
      <w:pPr>
        <w:ind w:left="420" w:firstLine="0" w:firstLineChars="0"/>
        <w:rPr>
          <w:b/>
          <w:u w:val="single"/>
        </w:rPr>
      </w:pPr>
      <w:r>
        <w:rPr>
          <w:rFonts w:hint="eastAsia"/>
          <w:b/>
          <w:u w:val="single"/>
        </w:rPr>
        <w:t>fopen(</w:t>
      </w:r>
      <w:r>
        <w:rPr>
          <w:b/>
          <w:u w:val="single"/>
        </w:rPr>
        <w:t>“</w:t>
      </w:r>
      <w:r>
        <w:rPr>
          <w:rFonts w:hint="eastAsia"/>
          <w:b/>
          <w:u w:val="single"/>
        </w:rPr>
        <w:t>C:\\folder\\test.txt</w:t>
      </w:r>
      <w:r>
        <w:rPr>
          <w:b/>
          <w:u w:val="single"/>
        </w:rPr>
        <w:t>”</w:t>
      </w:r>
      <w:r>
        <w:rPr>
          <w:rFonts w:hint="eastAsia"/>
          <w:b/>
          <w:u w:val="single"/>
        </w:rPr>
        <w:t xml:space="preserve">, </w:t>
      </w:r>
      <w:r>
        <w:rPr>
          <w:b/>
          <w:u w:val="single"/>
        </w:rPr>
        <w:t>“</w:t>
      </w:r>
      <w:r>
        <w:rPr>
          <w:rFonts w:hint="eastAsia"/>
          <w:b/>
          <w:u w:val="single"/>
        </w:rPr>
        <w:t>r</w:t>
      </w:r>
      <w:r>
        <w:rPr>
          <w:b/>
          <w:u w:val="single"/>
        </w:rPr>
        <w:t>”</w:t>
      </w:r>
      <w:r>
        <w:rPr>
          <w:rFonts w:hint="eastAsia"/>
          <w:b/>
          <w:u w:val="single"/>
        </w:rPr>
        <w:t>);</w:t>
      </w:r>
      <w:r>
        <w:rPr>
          <w:rFonts w:hint="eastAsia"/>
          <w:b/>
          <w:u w:val="single"/>
        </w:rPr>
        <w:tab/>
      </w:r>
      <w:r>
        <w:rPr>
          <w:rFonts w:hint="eastAsia"/>
          <w:b/>
          <w:u w:val="single"/>
        </w:rPr>
        <w:t>//这里使用了两个反斜杠，不是直接从目录路径复制过来就能直接使用的</w:t>
      </w:r>
    </w:p>
    <w:p>
      <w:pPr>
        <w:pStyle w:val="7"/>
        <w:ind w:left="420"/>
      </w:pPr>
      <w:r>
        <w:rPr>
          <w:rFonts w:hint="eastAsia"/>
        </w:rPr>
        <w:t>2.1.2.getc()和putc()函数</w:t>
      </w:r>
    </w:p>
    <w:p>
      <w:pPr>
        <w:ind w:left="420" w:firstLine="0" w:firstLineChars="0"/>
      </w:pPr>
      <w:r>
        <w:rPr>
          <w:rFonts w:hint="eastAsia"/>
        </w:rPr>
        <w:t>ch = getc(fp);将fp指向的文件中的一个字符读出，并赋值到ch中。通过：</w:t>
      </w:r>
    </w:p>
    <w:p>
      <w:pPr>
        <w:ind w:left="420" w:firstLine="0" w:firstLineChars="0"/>
      </w:pPr>
      <w:r>
        <w:rPr>
          <w:rFonts w:hint="eastAsia"/>
        </w:rPr>
        <w:tab/>
      </w:r>
      <w:r>
        <w:rPr>
          <w:rFonts w:hint="eastAsia"/>
        </w:rPr>
        <w:t>while((ch = getc(fp)) != EOF) {}</w:t>
      </w:r>
    </w:p>
    <w:p>
      <w:pPr>
        <w:ind w:left="420" w:firstLine="0" w:firstLineChars="0"/>
      </w:pPr>
      <w:r>
        <w:rPr>
          <w:rFonts w:hint="eastAsia"/>
        </w:rPr>
        <w:t>语句，可以以字符为单位遍历整个文件。</w:t>
      </w:r>
    </w:p>
    <w:p>
      <w:pPr>
        <w:ind w:firstLine="420"/>
      </w:pPr>
      <w:r>
        <w:rPr>
          <w:rFonts w:hint="eastAsia"/>
        </w:rPr>
        <w:t>putc(ch, fp);语句将字符ch的内容写入到fp指向的文件中。当fp为stdout时，该字符将被输出到标准输出(普遍意义上来说，就是显示器)上，这时候该函数的功能与putchar()函数完全相同。</w:t>
      </w:r>
    </w:p>
    <w:p>
      <w:pPr>
        <w:pStyle w:val="7"/>
        <w:ind w:left="420"/>
      </w:pPr>
      <w:r>
        <w:rPr>
          <w:rFonts w:hint="eastAsia"/>
        </w:rPr>
        <w:t>2.1.3.fclose()函数</w:t>
      </w:r>
    </w:p>
    <w:p>
      <w:pPr>
        <w:ind w:firstLine="420"/>
      </w:pPr>
      <w:r>
        <w:rPr>
          <w:rFonts w:hint="eastAsia"/>
        </w:rPr>
        <w:t>fclose(fp)关闭文件指针fp指向的文件。如果关闭成功返回0，否则返回EOF。</w:t>
      </w:r>
    </w:p>
    <w:p>
      <w:pPr>
        <w:pStyle w:val="7"/>
        <w:ind w:left="420"/>
      </w:pPr>
      <w:r>
        <w:rPr>
          <w:rFonts w:hint="eastAsia"/>
        </w:rPr>
        <w:t>2.1.4.fprintf()和fscanf()函数</w:t>
      </w:r>
    </w:p>
    <w:p>
      <w:pPr>
        <w:ind w:firstLine="420"/>
      </w:pPr>
      <w:r>
        <w:rPr>
          <w:rFonts w:hint="eastAsia"/>
        </w:rPr>
        <w:t>#include &lt;stdio.h&gt;</w:t>
      </w:r>
    </w:p>
    <w:p>
      <w:pPr>
        <w:ind w:firstLine="420"/>
      </w:pPr>
      <w:r>
        <w:rPr>
          <w:rFonts w:hint="eastAsia"/>
        </w:rPr>
        <w:t>int fprintf(FILE *stream, const char *format[, arguments, ...]);</w:t>
      </w:r>
    </w:p>
    <w:p>
      <w:pPr>
        <w:ind w:firstLine="420"/>
      </w:pPr>
      <w:r>
        <w:rPr>
          <w:rFonts w:hint="eastAsia"/>
        </w:rPr>
        <w:t>int fsancf(FILE *stream, char *format[, arguments, ...]);</w:t>
      </w:r>
    </w:p>
    <w:p>
      <w:pPr>
        <w:ind w:firstLine="420"/>
      </w:pPr>
      <w:r>
        <w:rPr>
          <w:rFonts w:hint="eastAsia"/>
        </w:rPr>
        <w:t>fprintf函数将指定格式的内容输出到指定的文件中；fscanf函数从一个流中执行格式化输入，遇到空格和换行时结束输入。</w:t>
      </w:r>
      <w:r>
        <w:rPr>
          <w:rFonts w:hint="eastAsia"/>
          <w:b/>
        </w:rPr>
        <w:t>注意，空格也是要结束的，相比较而言，fgets函数遇到空格是不结束的。</w:t>
      </w:r>
    </w:p>
    <w:p>
      <w:pPr>
        <w:ind w:firstLine="420"/>
      </w:pPr>
      <w:r>
        <w:rPr>
          <w:rFonts w:hint="eastAsia"/>
        </w:rPr>
        <w:t xml:space="preserve">例如：fprintf(fp, </w:t>
      </w:r>
      <w:r>
        <w:t>“</w:t>
      </w:r>
      <w:r>
        <w:rPr>
          <w:rFonts w:hint="eastAsia"/>
        </w:rPr>
        <w:t>%s%c\n</w:t>
      </w:r>
      <w:r>
        <w:t>”</w:t>
      </w:r>
      <w:r>
        <w:rPr>
          <w:rFonts w:hint="eastAsia"/>
        </w:rPr>
        <w:t>, str, ch);</w:t>
      </w:r>
    </w:p>
    <w:p>
      <w:pPr>
        <w:ind w:firstLine="420"/>
      </w:pPr>
      <w:r>
        <w:rPr>
          <w:rFonts w:hint="eastAsia"/>
        </w:rPr>
        <w:tab/>
      </w:r>
      <w:r>
        <w:rPr>
          <w:rFonts w:hint="eastAsia"/>
        </w:rPr>
        <w:t xml:space="preserve">fscanf(fp, </w:t>
      </w:r>
      <w:r>
        <w:t>“</w:t>
      </w:r>
      <w:r>
        <w:rPr>
          <w:rFonts w:hint="eastAsia"/>
        </w:rPr>
        <w:t>%d%s\n</w:t>
      </w:r>
      <w:r>
        <w:t>”</w:t>
      </w:r>
      <w:r>
        <w:rPr>
          <w:rFonts w:hint="eastAsia"/>
        </w:rPr>
        <w:t>, i, str);</w:t>
      </w:r>
    </w:p>
    <w:p>
      <w:pPr>
        <w:ind w:firstLine="420"/>
      </w:pPr>
      <w:r>
        <w:rPr>
          <w:rFonts w:hint="eastAsia"/>
        </w:rPr>
        <w:t>fscanf函数的返回值是整形，表示成功读入的参数个数。</w:t>
      </w:r>
    </w:p>
    <w:p>
      <w:pPr>
        <w:pStyle w:val="7"/>
        <w:ind w:left="420"/>
      </w:pPr>
      <w:r>
        <w:rPr>
          <w:rFonts w:hint="eastAsia"/>
        </w:rPr>
        <w:t>2.1.5.fgets()函数</w:t>
      </w:r>
    </w:p>
    <w:p>
      <w:pPr>
        <w:ind w:firstLine="420"/>
      </w:pPr>
      <w:r>
        <w:rPr>
          <w:rFonts w:hint="eastAsia"/>
        </w:rPr>
        <w:t>char *fgets(char *buf, int bufsize, FILE *stream);</w:t>
      </w:r>
    </w:p>
    <w:p>
      <w:pPr>
        <w:ind w:firstLine="420"/>
      </w:pPr>
      <w:r>
        <w:rPr>
          <w:rFonts w:hint="eastAsia"/>
        </w:rPr>
        <w:t>该函数从文件指针stream中读取数据，每次读取一行。读取的数据保存在buf指向的字符数组中，每次最多读取bufsize-1个字符(第bufsize个字符将自动赋“\0”)。如果文件中的该行不足bufsize个字符，那么读完该行就结束。</w:t>
      </w:r>
    </w:p>
    <w:p>
      <w:pPr>
        <w:ind w:firstLine="420"/>
      </w:pPr>
      <w:r>
        <w:rPr>
          <w:rFonts w:hint="eastAsia"/>
        </w:rPr>
        <w:t>函数成功返回buf，失败或读到文件结尾返回NULL。因此直接通过返回值判断函数是否出错时不正确的，应该借助feof函数或者ferror函数来判断。</w:t>
      </w:r>
    </w:p>
    <w:p>
      <w:pPr>
        <w:ind w:firstLine="420"/>
      </w:pPr>
      <w:r>
        <w:rPr>
          <w:rFonts w:hint="eastAsia"/>
        </w:rPr>
        <w:t>如果使用fgets()函数读取文件，第一次读取的bufsize是5，而文件的第一行有10个字符(算上</w:t>
      </w:r>
      <w:r>
        <w:t>”</w:t>
      </w:r>
      <w:r>
        <w:rPr>
          <w:rFonts w:hint="eastAsia"/>
        </w:rPr>
        <w:t>\n</w:t>
      </w:r>
      <w:r>
        <w:t>”</w:t>
      </w:r>
      <w:r>
        <w:rPr>
          <w:rFonts w:hint="eastAsia"/>
        </w:rPr>
        <w:t>)，那么读取文件的指针会偏移到当前读取完的这个字符之后的位置。也就是说，第二次读取文件的时候，会继续读取其后的字符。</w:t>
      </w:r>
    </w:p>
    <w:p>
      <w:pPr>
        <w:ind w:firstLine="420"/>
      </w:pPr>
      <w:r>
        <w:rPr>
          <w:rFonts w:hint="eastAsia"/>
        </w:rPr>
        <w:t>如果使用该函数读取文件的时候bufsize大于该行的字符总数加2(多出来的2个，一个是</w:t>
      </w:r>
      <w:r>
        <w:t>”</w:t>
      </w:r>
      <w:r>
        <w:rPr>
          <w:rFonts w:hint="eastAsia"/>
        </w:rPr>
        <w:t>\n</w:t>
      </w:r>
      <w:r>
        <w:t>”</w:t>
      </w:r>
      <w:r>
        <w:rPr>
          <w:rFonts w:hint="eastAsia"/>
        </w:rPr>
        <w:t>，另一个是字符串本身的结束符</w:t>
      </w:r>
      <w:r>
        <w:t>”</w:t>
      </w:r>
      <w:r>
        <w:rPr>
          <w:rFonts w:hint="eastAsia"/>
        </w:rPr>
        <w:t>\0</w:t>
      </w:r>
      <w:r>
        <w:t>”</w:t>
      </w:r>
      <w:r>
        <w:rPr>
          <w:rFonts w:hint="eastAsia"/>
        </w:rPr>
        <w:t>)，文件不会继续读取，在读取该行结束后直接结束读取，将文件指针指向下一行的开始位置。</w:t>
      </w:r>
    </w:p>
    <w:p>
      <w:pPr>
        <w:ind w:firstLine="420"/>
      </w:pPr>
      <w:r>
        <w:rPr>
          <w:rFonts w:hint="eastAsia"/>
        </w:rPr>
        <w:t>与gets()函数相比，fgets()函数由于制定了bufsize的值，可以一定程度上减少内存越界、堆栈溢出等问题，所以更加安全。</w:t>
      </w:r>
    </w:p>
    <w:p>
      <w:pPr>
        <w:pStyle w:val="7"/>
        <w:ind w:left="420"/>
      </w:pPr>
      <w:r>
        <w:rPr>
          <w:rFonts w:hint="eastAsia"/>
        </w:rPr>
        <w:t>2.1.6.fputs()函数</w:t>
      </w:r>
    </w:p>
    <w:p>
      <w:pPr>
        <w:ind w:firstLine="420"/>
      </w:pPr>
      <w:r>
        <w:rPr>
          <w:rFonts w:hint="eastAsia"/>
        </w:rPr>
        <w:t>int fputs(char *str, FILE *fp);</w:t>
      </w:r>
    </w:p>
    <w:p>
      <w:pPr>
        <w:ind w:firstLine="420"/>
      </w:pPr>
      <w:r>
        <w:rPr>
          <w:rFonts w:hint="eastAsia"/>
        </w:rPr>
        <w:t>该函数向指定文件写入一个字符串(不自动写入字符串结束标记符“\0”)。成功写入后，文件指针的位置会随之自动后移，函数返回一个非负整数；否则返回EOF(符号常量，值为-1)。</w:t>
      </w:r>
    </w:p>
    <w:p>
      <w:pPr>
        <w:pStyle w:val="7"/>
        <w:ind w:left="420"/>
      </w:pPr>
      <w:r>
        <w:rPr>
          <w:rFonts w:hint="eastAsia"/>
        </w:rPr>
        <w:t>2.1.7.fseek()函数</w:t>
      </w:r>
    </w:p>
    <w:p>
      <w:pPr>
        <w:ind w:firstLine="420"/>
      </w:pPr>
      <w:r>
        <w:rPr>
          <w:rFonts w:hint="eastAsia"/>
        </w:rPr>
        <w:t>int fseek(FILE *stream, long offset, int fromwhere);</w:t>
      </w:r>
    </w:p>
    <w:p>
      <w:pPr>
        <w:ind w:firstLine="420"/>
      </w:pPr>
      <w:r>
        <w:rPr>
          <w:rFonts w:hint="eastAsia"/>
        </w:rPr>
        <w:t>函数设置文件指针stream的位置。如果执行成功，stream将指向以fromwhere为基准，偏移offset(可以为负值)个字节的位置；如果执行失败(例如offset超过文件自身大小)，不改变stream的位置。</w:t>
      </w:r>
    </w:p>
    <w:p>
      <w:pPr>
        <w:ind w:firstLine="420"/>
      </w:pPr>
      <w:r>
        <w:rPr>
          <w:rFonts w:hint="eastAsia"/>
        </w:rPr>
        <w:t>fromwhere的取值：</w:t>
      </w:r>
    </w:p>
    <w:p>
      <w:pPr>
        <w:pStyle w:val="29"/>
        <w:numPr>
          <w:ilvl w:val="0"/>
          <w:numId w:val="2"/>
        </w:numPr>
        <w:ind w:firstLineChars="0"/>
      </w:pPr>
      <w:r>
        <w:rPr>
          <w:rFonts w:hint="eastAsia"/>
        </w:rPr>
        <w:t>SEEK_SET，文件头；</w:t>
      </w:r>
    </w:p>
    <w:p>
      <w:pPr>
        <w:pStyle w:val="29"/>
        <w:numPr>
          <w:ilvl w:val="0"/>
          <w:numId w:val="2"/>
        </w:numPr>
        <w:ind w:firstLineChars="0"/>
      </w:pPr>
      <w:r>
        <w:rPr>
          <w:rFonts w:hint="eastAsia"/>
        </w:rPr>
        <w:t>SEEK_CUR，当前位置</w:t>
      </w:r>
    </w:p>
    <w:p>
      <w:pPr>
        <w:pStyle w:val="29"/>
        <w:numPr>
          <w:ilvl w:val="0"/>
          <w:numId w:val="2"/>
        </w:numPr>
        <w:ind w:firstLineChars="0"/>
      </w:pPr>
      <w:r>
        <w:rPr>
          <w:rFonts w:hint="eastAsia"/>
        </w:rPr>
        <w:t>SEEK_END，文件尾</w:t>
      </w:r>
    </w:p>
    <w:p>
      <w:pPr>
        <w:ind w:left="420" w:firstLine="0" w:firstLineChars="0"/>
      </w:pPr>
      <w:r>
        <w:rPr>
          <w:rFonts w:hint="eastAsia"/>
        </w:rPr>
        <w:t>执行成功，返回0；否则返回-1，并设置errno的值，可以使用perror()函数输出错误。</w:t>
      </w:r>
    </w:p>
    <w:p>
      <w:pPr>
        <w:pStyle w:val="7"/>
        <w:ind w:left="420"/>
      </w:pPr>
      <w:r>
        <w:rPr>
          <w:rFonts w:hint="eastAsia"/>
        </w:rPr>
        <w:t>2.1.8.ftell()函数</w:t>
      </w:r>
    </w:p>
    <w:p>
      <w:pPr>
        <w:ind w:left="420" w:firstLine="0" w:firstLineChars="0"/>
      </w:pPr>
      <w:r>
        <w:rPr>
          <w:rFonts w:hint="eastAsia"/>
        </w:rPr>
        <w:t>long ftell(FILE *fp);</w:t>
      </w:r>
    </w:p>
    <w:p>
      <w:pPr>
        <w:ind w:left="420" w:firstLine="0" w:firstLineChars="0"/>
      </w:pPr>
      <w:r>
        <w:rPr>
          <w:rFonts w:hint="eastAsia"/>
        </w:rPr>
        <w:t>返回文件指针当前位置相对于文件头的偏移字节数。</w:t>
      </w:r>
    </w:p>
    <w:p>
      <w:pPr>
        <w:ind w:left="420" w:firstLine="0" w:firstLineChars="0"/>
      </w:pPr>
      <w:r>
        <w:rPr>
          <w:rFonts w:hint="eastAsia"/>
        </w:rPr>
        <w:t>利用该函数可以得到一个文件的长度：fseek(fp, 0L, SEEK_END); len = ftell(fp) + 1;</w:t>
      </w:r>
    </w:p>
    <w:p>
      <w:pPr>
        <w:pStyle w:val="7"/>
        <w:ind w:left="420"/>
      </w:pPr>
      <w:r>
        <w:rPr>
          <w:rFonts w:hint="eastAsia"/>
        </w:rPr>
        <w:t>2.1.9.fread()和fwrite()函数</w:t>
      </w:r>
    </w:p>
    <w:p>
      <w:pPr>
        <w:ind w:left="420" w:firstLine="0" w:firstLineChars="0"/>
      </w:pPr>
      <w:r>
        <w:rPr>
          <w:rFonts w:hint="eastAsia"/>
        </w:rPr>
        <w:t>size_t fread(void *buffer, size_t size, size_t count, FILE *stream);</w:t>
      </w:r>
    </w:p>
    <w:p>
      <w:pPr>
        <w:ind w:firstLine="420"/>
      </w:pPr>
      <w:r>
        <w:rPr>
          <w:rFonts w:hint="eastAsia"/>
        </w:rPr>
        <w:t>该函数从文件中读取数据，最多读取count个元素，每个元素size字节。如果读取成功返回实际读取到的字节数；否则返回0.</w:t>
      </w:r>
    </w:p>
    <w:p>
      <w:pPr>
        <w:ind w:firstLine="420"/>
      </w:pPr>
      <w:r>
        <w:rPr>
          <w:rFonts w:hint="eastAsia"/>
        </w:rPr>
        <w:t>size_t fwrite(const void *buffer, size_t size, size_t count, FILE *stream);</w:t>
      </w:r>
    </w:p>
    <w:p>
      <w:pPr>
        <w:ind w:firstLine="420"/>
      </w:pPr>
      <w:r>
        <w:rPr>
          <w:rFonts w:hint="eastAsia"/>
        </w:rPr>
        <w:t>该函数向文件写入一个数据块buffer，写入成功将返回实际写入的数据项个数count。</w:t>
      </w:r>
    </w:p>
    <w:p>
      <w:pPr>
        <w:ind w:firstLine="420"/>
      </w:pPr>
    </w:p>
    <w:p>
      <w:pPr>
        <w:pStyle w:val="23"/>
      </w:pPr>
      <w:r>
        <w:rPr>
          <w:rFonts w:hint="eastAsia"/>
        </w:rPr>
        <w:t>C++ Primer</w:t>
      </w:r>
    </w:p>
    <w:p>
      <w:pPr>
        <w:ind w:firstLine="420"/>
      </w:pPr>
      <w:r>
        <w:rPr>
          <w:rFonts w:hint="eastAsia"/>
        </w:rPr>
        <w:t>本部分为阅读《C++ primer》的读书笔记。</w:t>
      </w:r>
    </w:p>
    <w:p>
      <w:pPr>
        <w:pStyle w:val="2"/>
      </w:pPr>
      <w:r>
        <w:rPr>
          <w:rFonts w:hint="eastAsia"/>
        </w:rPr>
        <w:t>1.变量和基本类型（第2章）</w:t>
      </w:r>
    </w:p>
    <w:p>
      <w:pPr>
        <w:pStyle w:val="5"/>
      </w:pPr>
      <w:r>
        <w:rPr>
          <w:rFonts w:hint="eastAsia"/>
        </w:rPr>
        <w:t>1.1.基本类型</w:t>
      </w:r>
    </w:p>
    <w:p>
      <w:pPr>
        <w:ind w:firstLine="420"/>
      </w:pPr>
      <w:r>
        <w:t>F</w:t>
      </w:r>
      <w:r>
        <w:rPr>
          <w:rFonts w:hint="eastAsia"/>
        </w:rPr>
        <w:t>loat尽可以表示到小数点后6位的精确度，double一般来讲都最少可以表示到10位以后。</w:t>
      </w:r>
    </w:p>
    <w:p>
      <w:pPr>
        <w:ind w:firstLine="420"/>
      </w:pPr>
      <w:r>
        <w:rPr>
          <w:rFonts w:hint="eastAsia"/>
        </w:rPr>
        <w:t>三种数字表示方法：20(十进制)，024(八进制)，0X14(十六进制)。 注意，以“0”开头的表示是八进制的表示方法。</w:t>
      </w:r>
    </w:p>
    <w:p>
      <w:pPr>
        <w:ind w:firstLine="420"/>
      </w:pPr>
      <w:r>
        <w:rPr>
          <w:rFonts w:hint="eastAsia"/>
        </w:rPr>
        <w:t>单词true和false是</w:t>
      </w:r>
      <w:r>
        <w:rPr>
          <w:rFonts w:hint="eastAsia"/>
          <w:b/>
        </w:rPr>
        <w:t>布尔型</w:t>
      </w:r>
      <w:r>
        <w:rPr>
          <w:rFonts w:hint="eastAsia"/>
        </w:rPr>
        <w:t>的字面值：bool test = true;</w:t>
      </w:r>
    </w:p>
    <w:p>
      <w:pPr>
        <w:ind w:firstLine="420"/>
      </w:pPr>
      <w:r>
        <w:rPr>
          <w:rFonts w:hint="eastAsia"/>
        </w:rPr>
        <w:t>变量初始化C++支持两种形式：复制初始化和直接初始化。复制初始化使用等号(=)，直接初始化把初始化式放在括号里，例如：int a(10)是直接初始化，int a = 10是复制初始化。</w:t>
      </w:r>
    </w:p>
    <w:p>
      <w:pPr>
        <w:ind w:firstLine="420"/>
      </w:pPr>
      <w:r>
        <w:rPr>
          <w:rFonts w:hint="eastAsia"/>
        </w:rPr>
        <w:t>在C++中需要理解“</w:t>
      </w:r>
      <w:r>
        <w:rPr>
          <w:rFonts w:hint="eastAsia"/>
          <w:b/>
        </w:rPr>
        <w:t>初始化不是赋值</w:t>
      </w:r>
      <w:r>
        <w:rPr>
          <w:rFonts w:hint="eastAsia"/>
        </w:rPr>
        <w:t>”。初始化是创建变量并给它赋初值，而赋值则是擦除对象的当前值并用新值代替。直接初始化语法更加灵活，而且效率更高。但对于内置数据类型的初始化来说，直接初始化和复制初始化的区别并不大。</w:t>
      </w:r>
    </w:p>
    <w:p>
      <w:pPr>
        <w:pStyle w:val="5"/>
      </w:pPr>
      <w:r>
        <w:rPr>
          <w:rFonts w:hint="eastAsia"/>
        </w:rPr>
        <w:t>1.2.变量</w:t>
      </w:r>
    </w:p>
    <w:p>
      <w:pPr>
        <w:ind w:firstLine="422"/>
        <w:rPr>
          <w:b/>
        </w:rPr>
      </w:pPr>
      <w:r>
        <w:rPr>
          <w:rFonts w:hint="eastAsia"/>
          <w:b/>
        </w:rPr>
        <w:t>声明和定义</w:t>
      </w:r>
    </w:p>
    <w:p>
      <w:pPr>
        <w:ind w:firstLine="420"/>
      </w:pPr>
      <w:r>
        <w:rPr>
          <w:rFonts w:hint="eastAsia"/>
        </w:rPr>
        <w:t>变量的定义用于为变量分配存储空间，还可以指定初始值。在一个程序中，变量有且只能有一个定义！</w:t>
      </w:r>
    </w:p>
    <w:p>
      <w:pPr>
        <w:ind w:firstLine="420"/>
      </w:pPr>
      <w:r>
        <w:rPr>
          <w:rFonts w:hint="eastAsia"/>
        </w:rPr>
        <w:t>声明用于向程序表明变量的类型和名字，可以通过extern关键字声明变量名而不定义它。</w:t>
      </w:r>
      <w:r>
        <w:t>E</w:t>
      </w:r>
      <w:r>
        <w:rPr>
          <w:rFonts w:hint="eastAsia"/>
        </w:rPr>
        <w:t>xtern声明不是定义，所以不分配存储空间。实际上，它只是说明变量定义在程序的其他地方。</w:t>
      </w:r>
    </w:p>
    <w:p>
      <w:pPr>
        <w:ind w:firstLine="420"/>
      </w:pPr>
      <w:r>
        <w:rPr>
          <w:rFonts w:hint="eastAsia"/>
        </w:rPr>
        <w:t>程序中的变量可以声明多次，但只能定义一次。</w:t>
      </w:r>
    </w:p>
    <w:p>
      <w:pPr>
        <w:ind w:firstLine="420"/>
      </w:pPr>
      <w:r>
        <w:rPr>
          <w:rFonts w:hint="eastAsia"/>
        </w:rPr>
        <w:t>只有当声明也是定义时才可以分配存储空间，例如extern double pi = 3.14;这条语句，尽管使用了extern关键字，但还是分配了存储空间，因为它执行了声明的同时完成了定义操作。但是要注意，</w:t>
      </w:r>
      <w:r>
        <w:rPr>
          <w:rFonts w:hint="eastAsia"/>
          <w:b/>
        </w:rPr>
        <w:t>只有当extern声明位于函数外部时，才可以含有初始化式</w:t>
      </w:r>
      <w:r>
        <w:rPr>
          <w:rFonts w:hint="eastAsia"/>
        </w:rPr>
        <w:t>。</w:t>
      </w:r>
    </w:p>
    <w:p>
      <w:pPr>
        <w:ind w:firstLine="420"/>
      </w:pPr>
      <w:r>
        <w:t>E</w:t>
      </w:r>
      <w:r>
        <w:rPr>
          <w:rFonts w:hint="eastAsia"/>
        </w:rPr>
        <w:t>xtern double pi = 3.14;</w:t>
      </w:r>
      <w:r>
        <w:rPr>
          <w:rFonts w:hint="eastAsia"/>
        </w:rPr>
        <w:tab/>
      </w:r>
      <w:r>
        <w:rPr>
          <w:rFonts w:hint="eastAsia"/>
        </w:rPr>
        <w:tab/>
      </w:r>
      <w:r>
        <w:rPr>
          <w:rFonts w:hint="eastAsia"/>
        </w:rPr>
        <w:t>//声明+定义，√</w:t>
      </w:r>
    </w:p>
    <w:p>
      <w:pPr>
        <w:ind w:firstLine="420"/>
      </w:pPr>
      <w:r>
        <w:t>E</w:t>
      </w:r>
      <w:r>
        <w:rPr>
          <w:rFonts w:hint="eastAsia"/>
        </w:rPr>
        <w:t>xtern double pi;</w:t>
      </w:r>
      <w:r>
        <w:rPr>
          <w:rFonts w:hint="eastAsia"/>
        </w:rPr>
        <w:tab/>
      </w:r>
      <w:r>
        <w:rPr>
          <w:rFonts w:hint="eastAsia"/>
        </w:rPr>
        <w:tab/>
      </w:r>
      <w:r>
        <w:rPr>
          <w:rFonts w:hint="eastAsia"/>
        </w:rPr>
        <w:tab/>
      </w:r>
      <w:r>
        <w:rPr>
          <w:rFonts w:hint="eastAsia"/>
        </w:rPr>
        <w:t>//声明，√</w:t>
      </w:r>
    </w:p>
    <w:p>
      <w:pPr>
        <w:ind w:firstLine="420"/>
      </w:pPr>
      <w:r>
        <w:t>E</w:t>
      </w:r>
      <w:r>
        <w:rPr>
          <w:rFonts w:hint="eastAsia"/>
        </w:rPr>
        <w:t>xtern double pi = 3.1415;</w:t>
      </w:r>
      <w:r>
        <w:rPr>
          <w:rFonts w:hint="eastAsia"/>
        </w:rPr>
        <w:tab/>
      </w:r>
      <w:r>
        <w:rPr>
          <w:rFonts w:hint="eastAsia"/>
        </w:rPr>
        <w:t>//重复定义，×</w:t>
      </w:r>
    </w:p>
    <w:p>
      <w:pPr>
        <w:ind w:firstLine="422"/>
        <w:rPr>
          <w:b/>
        </w:rPr>
      </w:pPr>
      <w:r>
        <w:rPr>
          <w:b/>
        </w:rPr>
        <w:t>C</w:t>
      </w:r>
      <w:r>
        <w:rPr>
          <w:rFonts w:hint="eastAsia"/>
          <w:b/>
        </w:rPr>
        <w:t>onst限定符</w:t>
      </w:r>
    </w:p>
    <w:p>
      <w:pPr>
        <w:ind w:firstLine="420"/>
      </w:pPr>
      <w:r>
        <w:rPr>
          <w:rFonts w:hint="eastAsia"/>
        </w:rPr>
        <w:t>可以通过使用const限定符使一个变量被限制成常量，从而达到不能被修改的目的。注意，</w:t>
      </w:r>
      <w:r>
        <w:rPr>
          <w:rFonts w:hint="eastAsia"/>
          <w:b/>
        </w:rPr>
        <w:t>由于修饰后的是一个常量，所以在声明的时候必须初始化</w:t>
      </w:r>
      <w:r>
        <w:rPr>
          <w:rFonts w:hint="eastAsia"/>
        </w:rPr>
        <w:t>：const int a = 0;是正确的，而const int a;就是不正确的使用方式。</w:t>
      </w:r>
    </w:p>
    <w:p>
      <w:pPr>
        <w:ind w:firstLine="420"/>
      </w:pPr>
      <w:r>
        <w:rPr>
          <w:rFonts w:hint="eastAsia"/>
        </w:rPr>
        <w:t>在全局作用域里定义非const变量时，它在整个程序里都可以访问，例如：</w:t>
      </w:r>
    </w:p>
    <w:p>
      <w:pPr>
        <w:ind w:firstLine="420"/>
      </w:pPr>
      <w:r>
        <w:rPr>
          <w:rFonts w:hint="eastAsia"/>
        </w:rPr>
        <w:t>//file1.cpp</w:t>
      </w:r>
    </w:p>
    <w:p>
      <w:pPr>
        <w:ind w:firstLine="420"/>
      </w:pPr>
      <w:r>
        <w:rPr>
          <w:rFonts w:hint="eastAsia"/>
        </w:rPr>
        <w:t>int a;</w:t>
      </w:r>
    </w:p>
    <w:p>
      <w:pPr>
        <w:ind w:firstLine="420"/>
      </w:pPr>
      <w:r>
        <w:rPr>
          <w:rFonts w:hint="eastAsia"/>
        </w:rPr>
        <w:t>//file2.cpp</w:t>
      </w:r>
    </w:p>
    <w:p>
      <w:pPr>
        <w:ind w:firstLine="420"/>
      </w:pPr>
      <w:r>
        <w:t>E</w:t>
      </w:r>
      <w:r>
        <w:rPr>
          <w:rFonts w:hint="eastAsia"/>
        </w:rPr>
        <w:t>xtern int a;</w:t>
      </w:r>
    </w:p>
    <w:p>
      <w:pPr>
        <w:ind w:firstLine="420"/>
      </w:pPr>
      <w:r>
        <w:t>…</w:t>
      </w:r>
    </w:p>
    <w:p>
      <w:pPr>
        <w:ind w:firstLine="420"/>
      </w:pPr>
      <w:r>
        <w:rPr>
          <w:rFonts w:hint="eastAsia"/>
        </w:rPr>
        <w:t>与这种变量不同，除非特别说明，在全局作用域中声明的const变量时定义该对象的文件的局部变量。此变量只存在于那个文件中，不能被其他文件访问。</w:t>
      </w:r>
    </w:p>
    <w:p>
      <w:pPr>
        <w:ind w:firstLine="420"/>
      </w:pPr>
      <w:r>
        <w:rPr>
          <w:rFonts w:hint="eastAsia"/>
        </w:rPr>
        <w:t>所谓特殊说明即在声明时就是用extern关键字说明可以外部访问，例如：</w:t>
      </w:r>
    </w:p>
    <w:p>
      <w:pPr>
        <w:ind w:firstLine="420"/>
      </w:pPr>
      <w:r>
        <w:rPr>
          <w:rFonts w:hint="eastAsia"/>
        </w:rPr>
        <w:t>//file1.cpp</w:t>
      </w:r>
    </w:p>
    <w:p>
      <w:pPr>
        <w:ind w:firstLine="420"/>
      </w:pPr>
      <w:r>
        <w:t>E</w:t>
      </w:r>
      <w:r>
        <w:rPr>
          <w:rFonts w:hint="eastAsia"/>
        </w:rPr>
        <w:t xml:space="preserve">xtern </w:t>
      </w:r>
      <w:r>
        <w:t>C</w:t>
      </w:r>
      <w:r>
        <w:rPr>
          <w:rFonts w:hint="eastAsia"/>
        </w:rPr>
        <w:t>onst int a = 0;</w:t>
      </w:r>
    </w:p>
    <w:p>
      <w:pPr>
        <w:ind w:firstLine="420"/>
      </w:pPr>
      <w:r>
        <w:rPr>
          <w:rFonts w:hint="eastAsia"/>
        </w:rPr>
        <w:t>//file2.cpp</w:t>
      </w:r>
    </w:p>
    <w:p>
      <w:pPr>
        <w:ind w:firstLine="420"/>
      </w:pPr>
      <w:r>
        <w:t>E</w:t>
      </w:r>
      <w:r>
        <w:rPr>
          <w:rFonts w:hint="eastAsia"/>
        </w:rPr>
        <w:t xml:space="preserve">xtern </w:t>
      </w:r>
      <w:r>
        <w:t>const int a;</w:t>
      </w:r>
    </w:p>
    <w:p>
      <w:pPr>
        <w:ind w:firstLine="420"/>
      </w:pPr>
      <w:r>
        <w:t>…</w:t>
      </w:r>
    </w:p>
    <w:p>
      <w:pPr>
        <w:ind w:firstLine="422"/>
        <w:rPr>
          <w:b/>
        </w:rPr>
      </w:pPr>
      <w:r>
        <w:rPr>
          <w:rFonts w:hint="eastAsia"/>
          <w:b/>
        </w:rPr>
        <w:t>枚举</w:t>
      </w:r>
    </w:p>
    <w:p>
      <w:pPr>
        <w:ind w:firstLine="420"/>
      </w:pPr>
      <w:r>
        <w:rPr>
          <w:rFonts w:hint="eastAsia"/>
        </w:rPr>
        <w:t>枚举的基本使用如下：enum week {</w:t>
      </w:r>
      <w:r>
        <w:t>M</w:t>
      </w:r>
      <w:r>
        <w:rPr>
          <w:rFonts w:hint="eastAsia"/>
        </w:rPr>
        <w:t>onday, tusday, sunday};默认的，第一个枚举成员赋值为0，后面的每个枚举成员比前面的大1.</w:t>
      </w:r>
    </w:p>
    <w:p>
      <w:pPr>
        <w:ind w:firstLine="420"/>
      </w:pPr>
      <w:r>
        <w:rPr>
          <w:rFonts w:hint="eastAsia"/>
        </w:rPr>
        <w:t>枚举成员是常量。枚举成员的值可以相同，例如：enum points {a = 2, b, c= 3, d};这样定义下b和c的值显然都是3，是正确的定义方式。</w:t>
      </w:r>
    </w:p>
    <w:p>
      <w:pPr>
        <w:ind w:firstLine="420"/>
      </w:pPr>
      <w:r>
        <w:rPr>
          <w:rFonts w:hint="eastAsia"/>
        </w:rPr>
        <w:t>每个enum都定义了一个新的类型。和其他类型一样，可以定义和初始化points类型的对象，也可以以不同的方式使用这些对象。枚举类型的对象的初始化和赋值，只能通过枚举成员或同一枚举类型的其他对象来进行：</w:t>
      </w:r>
    </w:p>
    <w:p>
      <w:pPr>
        <w:ind w:firstLine="420"/>
      </w:pPr>
      <w:r>
        <w:t>P</w:t>
      </w:r>
      <w:r>
        <w:rPr>
          <w:rFonts w:hint="eastAsia"/>
        </w:rPr>
        <w:t>oints p1 = a;</w:t>
      </w:r>
      <w:r>
        <w:rPr>
          <w:rFonts w:hint="eastAsia"/>
        </w:rPr>
        <w:tab/>
      </w:r>
      <w:r>
        <w:rPr>
          <w:rFonts w:hint="eastAsia"/>
        </w:rPr>
        <w:t>//这是正确的赋值方式</w:t>
      </w:r>
    </w:p>
    <w:p>
      <w:pPr>
        <w:ind w:firstLine="420"/>
      </w:pPr>
      <w:r>
        <w:t>P</w:t>
      </w:r>
      <w:r>
        <w:rPr>
          <w:rFonts w:hint="eastAsia"/>
        </w:rPr>
        <w:t>oints p2 = 3;</w:t>
      </w:r>
      <w:r>
        <w:rPr>
          <w:rFonts w:hint="eastAsia"/>
        </w:rPr>
        <w:tab/>
      </w:r>
      <w:r>
        <w:rPr>
          <w:rFonts w:hint="eastAsia"/>
        </w:rPr>
        <w:t>//不正确</w:t>
      </w:r>
    </w:p>
    <w:p>
      <w:pPr>
        <w:ind w:firstLine="420"/>
      </w:pPr>
      <w:r>
        <w:t>P</w:t>
      </w:r>
      <w:r>
        <w:rPr>
          <w:rFonts w:hint="eastAsia"/>
        </w:rPr>
        <w:t xml:space="preserve">2 = </w:t>
      </w:r>
      <w:r>
        <w:t>M</w:t>
      </w:r>
      <w:r>
        <w:rPr>
          <w:rFonts w:hint="eastAsia"/>
        </w:rPr>
        <w:t>onday;</w:t>
      </w:r>
      <w:r>
        <w:rPr>
          <w:rFonts w:hint="eastAsia"/>
        </w:rPr>
        <w:tab/>
      </w:r>
      <w:r>
        <w:rPr>
          <w:rFonts w:hint="eastAsia"/>
        </w:rPr>
        <w:t>//不正确，</w:t>
      </w:r>
      <w:r>
        <w:t>M</w:t>
      </w:r>
      <w:r>
        <w:rPr>
          <w:rFonts w:hint="eastAsia"/>
        </w:rPr>
        <w:t>onday不属于points这个枚举类型</w:t>
      </w:r>
    </w:p>
    <w:p>
      <w:pPr>
        <w:ind w:firstLine="420"/>
      </w:pPr>
      <w:r>
        <w:t>P</w:t>
      </w:r>
      <w:r>
        <w:rPr>
          <w:rFonts w:hint="eastAsia"/>
        </w:rPr>
        <w:t>2 = b;</w:t>
      </w:r>
      <w:r>
        <w:rPr>
          <w:rFonts w:hint="eastAsia"/>
        </w:rPr>
        <w:tab/>
      </w:r>
      <w:r>
        <w:rPr>
          <w:rFonts w:hint="eastAsia"/>
        </w:rPr>
        <w:t>//这样赋值是可以的，以points中的一个成员赋值</w:t>
      </w:r>
    </w:p>
    <w:p>
      <w:pPr>
        <w:ind w:firstLine="422"/>
        <w:rPr>
          <w:b/>
        </w:rPr>
      </w:pPr>
      <w:r>
        <w:rPr>
          <w:rFonts w:hint="eastAsia"/>
          <w:b/>
        </w:rPr>
        <w:t>头文件</w:t>
      </w:r>
    </w:p>
    <w:p>
      <w:pPr>
        <w:ind w:firstLine="420"/>
      </w:pPr>
      <w:r>
        <w:rPr>
          <w:rFonts w:hint="eastAsia"/>
        </w:rPr>
        <w:t>头文件一般包含：类的定义，extern变量的声明和函数的声明。</w:t>
      </w:r>
    </w:p>
    <w:p>
      <w:pPr>
        <w:pStyle w:val="2"/>
      </w:pPr>
      <w:r>
        <w:rPr>
          <w:rFonts w:hint="eastAsia"/>
        </w:rPr>
        <w:t>2.标准库类型(第3章)</w:t>
      </w:r>
    </w:p>
    <w:p>
      <w:pPr>
        <w:pStyle w:val="5"/>
      </w:pPr>
      <w:r>
        <w:rPr>
          <w:rFonts w:hint="eastAsia"/>
        </w:rPr>
        <w:t>2.1.标准库string类型</w:t>
      </w:r>
    </w:p>
    <w:p>
      <w:pPr>
        <w:ind w:firstLine="420"/>
      </w:pPr>
      <w:r>
        <w:rPr>
          <w:rFonts w:hint="eastAsia"/>
        </w:rPr>
        <w:t>string类型支持长度可变的字符串，使用前应：</w:t>
      </w:r>
    </w:p>
    <w:p>
      <w:pPr>
        <w:ind w:firstLine="420"/>
      </w:pPr>
      <w:r>
        <w:rPr>
          <w:rFonts w:hint="eastAsia"/>
        </w:rPr>
        <w:t>#include &lt;string&gt;</w:t>
      </w:r>
    </w:p>
    <w:p>
      <w:pPr>
        <w:ind w:firstLine="420"/>
      </w:pPr>
      <w:r>
        <w:rPr>
          <w:rFonts w:hint="eastAsia"/>
        </w:rPr>
        <w:t>using std::string;</w:t>
      </w:r>
    </w:p>
    <w:p>
      <w:pPr>
        <w:pStyle w:val="7"/>
        <w:ind w:left="420"/>
      </w:pPr>
      <w:r>
        <w:rPr>
          <w:rFonts w:hint="eastAsia"/>
        </w:rPr>
        <w:t>2.1.1.string对象的定义和初始化</w:t>
      </w:r>
    </w:p>
    <w:p>
      <w:pPr>
        <w:ind w:firstLine="420"/>
      </w:pPr>
      <w:r>
        <w:rPr>
          <w:rFonts w:hint="eastAsia"/>
        </w:rPr>
        <w:t>string s1;</w:t>
      </w:r>
      <w:r>
        <w:rPr>
          <w:rFonts w:hint="eastAsia"/>
        </w:rPr>
        <w:tab/>
      </w:r>
      <w:r>
        <w:rPr>
          <w:rFonts w:hint="eastAsia"/>
        </w:rPr>
        <w:tab/>
      </w:r>
      <w:r>
        <w:rPr>
          <w:rFonts w:hint="eastAsia"/>
        </w:rPr>
        <w:t>//s1声明为一个空的字符串</w:t>
      </w:r>
    </w:p>
    <w:p>
      <w:pPr>
        <w:ind w:firstLine="420"/>
      </w:pPr>
      <w:r>
        <w:rPr>
          <w:rFonts w:hint="eastAsia"/>
        </w:rPr>
        <w:t>string s2(s1);</w:t>
      </w:r>
      <w:r>
        <w:rPr>
          <w:rFonts w:hint="eastAsia"/>
        </w:rPr>
        <w:tab/>
      </w:r>
      <w:r>
        <w:rPr>
          <w:rFonts w:hint="eastAsia"/>
        </w:rPr>
        <w:tab/>
      </w:r>
      <w:r>
        <w:rPr>
          <w:rFonts w:hint="eastAsia"/>
        </w:rPr>
        <w:t>//s2声明为s1的副本；</w:t>
      </w:r>
    </w:p>
    <w:p>
      <w:pPr>
        <w:ind w:firstLine="420"/>
      </w:pPr>
      <w:r>
        <w:rPr>
          <w:rFonts w:hint="eastAsia"/>
        </w:rPr>
        <w:t>string s3(</w:t>
      </w:r>
      <w:r>
        <w:t>“</w:t>
      </w:r>
      <w:r>
        <w:rPr>
          <w:rFonts w:hint="eastAsia"/>
        </w:rPr>
        <w:t>value</w:t>
      </w:r>
      <w:r>
        <w:t>”</w:t>
      </w:r>
      <w:r>
        <w:rPr>
          <w:rFonts w:hint="eastAsia"/>
        </w:rPr>
        <w:t>);</w:t>
      </w:r>
      <w:r>
        <w:rPr>
          <w:rFonts w:hint="eastAsia"/>
        </w:rPr>
        <w:tab/>
      </w:r>
      <w:r>
        <w:rPr>
          <w:rFonts w:hint="eastAsia"/>
        </w:rPr>
        <w:tab/>
      </w:r>
      <w:r>
        <w:rPr>
          <w:rFonts w:hint="eastAsia"/>
        </w:rPr>
        <w:t>//s3是值为value的字符串；</w:t>
      </w:r>
    </w:p>
    <w:p>
      <w:pPr>
        <w:ind w:firstLine="420"/>
      </w:pPr>
      <w:r>
        <w:rPr>
          <w:rFonts w:hint="eastAsia"/>
        </w:rPr>
        <w:t xml:space="preserve">string s4(n, </w:t>
      </w:r>
      <w:r>
        <w:t>‘</w:t>
      </w:r>
      <w:r>
        <w:rPr>
          <w:rFonts w:hint="eastAsia"/>
        </w:rPr>
        <w:t>c</w:t>
      </w:r>
      <w:r>
        <w:t>’</w:t>
      </w:r>
      <w:r>
        <w:rPr>
          <w:rFonts w:hint="eastAsia"/>
        </w:rPr>
        <w:t>);</w:t>
      </w:r>
      <w:r>
        <w:rPr>
          <w:rFonts w:hint="eastAsia"/>
        </w:rPr>
        <w:tab/>
      </w:r>
      <w:r>
        <w:rPr>
          <w:rFonts w:hint="eastAsia"/>
        </w:rPr>
        <w:tab/>
      </w:r>
      <w:r>
        <w:rPr>
          <w:rFonts w:hint="eastAsia"/>
        </w:rPr>
        <w:t>//s4初始化为字符c的n个副本</w:t>
      </w:r>
    </w:p>
    <w:p>
      <w:pPr>
        <w:pStyle w:val="7"/>
        <w:ind w:left="420"/>
      </w:pPr>
      <w:r>
        <w:rPr>
          <w:rFonts w:hint="eastAsia"/>
        </w:rPr>
        <w:t>2.1.2.string对象的操作</w:t>
      </w:r>
    </w:p>
    <w:p>
      <w:pPr>
        <w:pStyle w:val="9"/>
      </w:pPr>
      <w:r>
        <w:rPr>
          <w:rFonts w:hint="eastAsia"/>
        </w:rPr>
        <w:t>size和empty操作</w:t>
      </w:r>
    </w:p>
    <w:p>
      <w:pPr>
        <w:ind w:firstLine="420"/>
      </w:pPr>
      <w:r>
        <w:rPr>
          <w:rFonts w:hint="eastAsia"/>
        </w:rPr>
        <w:t>size操作获得string对象的长度，也就是该对象包含的字符的个数。该操作返回的是string::size_type类型的结果，该类型是为了兼容各种机器的硬件而出现的。虽然可以直接使用int等类型存储size操作的结果，但仍旧建议使用该类型。例如：</w:t>
      </w:r>
    </w:p>
    <w:p>
      <w:pPr>
        <w:ind w:firstLine="420"/>
      </w:pPr>
      <w:r>
        <w:rPr>
          <w:rFonts w:hint="eastAsia"/>
        </w:rPr>
        <w:t>for(string::size_type ix = 0; ix &lt; str.size(); ix++) {}</w:t>
      </w:r>
    </w:p>
    <w:p>
      <w:pPr>
        <w:ind w:firstLine="420"/>
      </w:pPr>
      <w:r>
        <w:rPr>
          <w:rFonts w:hint="eastAsia"/>
        </w:rPr>
        <w:t>可使用empty操作判断string对象是否为空，返回true说明为空，否则不空。</w:t>
      </w:r>
    </w:p>
    <w:p>
      <w:pPr>
        <w:pStyle w:val="9"/>
      </w:pPr>
      <w:r>
        <w:rPr>
          <w:rFonts w:hint="eastAsia"/>
        </w:rPr>
        <w:t>关系操作符</w:t>
      </w:r>
    </w:p>
    <w:p>
      <w:pPr>
        <w:ind w:firstLine="420"/>
      </w:pPr>
      <w:r>
        <w:rPr>
          <w:rFonts w:hint="eastAsia"/>
        </w:rPr>
        <w:t>可直接使用“==”、“！=”、“&lt;=”、“&gt;=”、“&lt;”、“&gt;”等操作符直接对两个string对象进行比较操作，比较的规则与C语言strcmp()函数相同。</w:t>
      </w:r>
    </w:p>
    <w:p>
      <w:pPr>
        <w:pStyle w:val="9"/>
      </w:pPr>
      <w:r>
        <w:rPr>
          <w:rFonts w:hint="eastAsia"/>
        </w:rPr>
        <w:t>赋值</w:t>
      </w:r>
    </w:p>
    <w:p>
      <w:pPr>
        <w:ind w:firstLine="420"/>
      </w:pPr>
      <w:r>
        <w:rPr>
          <w:rFonts w:hint="eastAsia"/>
        </w:rPr>
        <w:t>string s1, s2;</w:t>
      </w:r>
    </w:p>
    <w:p>
      <w:pPr>
        <w:ind w:firstLine="420"/>
      </w:pPr>
      <w:r>
        <w:rPr>
          <w:rFonts w:hint="eastAsia"/>
        </w:rPr>
        <w:t xml:space="preserve">s2 = </w:t>
      </w:r>
      <w:r>
        <w:t>“</w:t>
      </w:r>
      <w:r>
        <w:rPr>
          <w:rFonts w:hint="eastAsia"/>
        </w:rPr>
        <w:t>test</w:t>
      </w:r>
      <w:r>
        <w:t>”</w:t>
      </w:r>
      <w:r>
        <w:rPr>
          <w:rFonts w:hint="eastAsia"/>
        </w:rPr>
        <w:t>;</w:t>
      </w:r>
    </w:p>
    <w:p>
      <w:pPr>
        <w:ind w:firstLine="420"/>
      </w:pPr>
      <w:r>
        <w:rPr>
          <w:rFonts w:hint="eastAsia"/>
        </w:rPr>
        <w:t>s1 = s2;</w:t>
      </w:r>
    </w:p>
    <w:p>
      <w:pPr>
        <w:ind w:firstLine="420"/>
      </w:pPr>
      <w:r>
        <w:rPr>
          <w:rFonts w:hint="eastAsia"/>
        </w:rPr>
        <w:t>最后一句将s2赋值给s1.</w:t>
      </w:r>
    </w:p>
    <w:p>
      <w:pPr>
        <w:pStyle w:val="9"/>
      </w:pPr>
      <w:r>
        <w:rPr>
          <w:rFonts w:hint="eastAsia"/>
        </w:rPr>
        <w:t>两个string对象相加</w:t>
      </w:r>
    </w:p>
    <w:p>
      <w:pPr>
        <w:ind w:firstLine="420"/>
      </w:pPr>
      <w:r>
        <w:rPr>
          <w:rFonts w:hint="eastAsia"/>
        </w:rPr>
        <w:t>支持“+”和“+=”运算符，将两个string对象的内容进行连接，例如：</w:t>
      </w:r>
    </w:p>
    <w:p>
      <w:pPr>
        <w:ind w:firstLine="420"/>
      </w:pPr>
      <w:r>
        <w:rPr>
          <w:rFonts w:hint="eastAsia"/>
        </w:rPr>
        <w:t>string s1(</w:t>
      </w:r>
      <w:r>
        <w:t>“</w:t>
      </w:r>
      <w:r>
        <w:rPr>
          <w:rFonts w:hint="eastAsia"/>
        </w:rPr>
        <w:t>Hello</w:t>
      </w:r>
      <w:r>
        <w:t>”</w:t>
      </w:r>
      <w:r>
        <w:rPr>
          <w:rFonts w:hint="eastAsia"/>
        </w:rPr>
        <w:t>), s2(</w:t>
      </w:r>
      <w:r>
        <w:t>“</w:t>
      </w:r>
      <w:r>
        <w:rPr>
          <w:rFonts w:hint="eastAsia"/>
        </w:rPr>
        <w:t xml:space="preserve"> world\n</w:t>
      </w:r>
      <w:r>
        <w:t>”</w:t>
      </w:r>
      <w:r>
        <w:rPr>
          <w:rFonts w:hint="eastAsia"/>
        </w:rPr>
        <w:t>);</w:t>
      </w:r>
    </w:p>
    <w:p>
      <w:pPr>
        <w:ind w:firstLine="420"/>
      </w:pPr>
      <w:r>
        <w:rPr>
          <w:rFonts w:hint="eastAsia"/>
        </w:rPr>
        <w:t>string s3 = s1 + s2;</w:t>
      </w:r>
    </w:p>
    <w:p>
      <w:pPr>
        <w:ind w:firstLine="420"/>
      </w:pPr>
      <w:r>
        <w:rPr>
          <w:rFonts w:hint="eastAsia"/>
        </w:rPr>
        <w:t>s1 += s2;</w:t>
      </w:r>
    </w:p>
    <w:p>
      <w:pPr>
        <w:pStyle w:val="9"/>
      </w:pPr>
      <w:r>
        <w:rPr>
          <w:rFonts w:hint="eastAsia"/>
        </w:rPr>
        <w:t>string对象和字符串字面值的连接</w:t>
      </w:r>
    </w:p>
    <w:p>
      <w:pPr>
        <w:ind w:firstLine="420"/>
      </w:pPr>
      <w:r>
        <w:rPr>
          <w:rFonts w:hint="eastAsia"/>
        </w:rPr>
        <w:t>可以如下连接：</w:t>
      </w:r>
    </w:p>
    <w:p>
      <w:pPr>
        <w:ind w:firstLine="420"/>
      </w:pPr>
      <w:r>
        <w:rPr>
          <w:rFonts w:hint="eastAsia"/>
        </w:rPr>
        <w:t>string s1(</w:t>
      </w:r>
      <w:r>
        <w:t>“</w:t>
      </w:r>
      <w:r>
        <w:rPr>
          <w:rFonts w:hint="eastAsia"/>
        </w:rPr>
        <w:t>Hello</w:t>
      </w:r>
      <w:r>
        <w:t>”</w:t>
      </w:r>
      <w:r>
        <w:rPr>
          <w:rFonts w:hint="eastAsia"/>
        </w:rPr>
        <w:t>), s2(</w:t>
      </w:r>
      <w:r>
        <w:t>“</w:t>
      </w:r>
      <w:r>
        <w:rPr>
          <w:rFonts w:hint="eastAsia"/>
        </w:rPr>
        <w:t>world</w:t>
      </w:r>
      <w:r>
        <w:t>”</w:t>
      </w:r>
      <w:r>
        <w:rPr>
          <w:rFonts w:hint="eastAsia"/>
        </w:rPr>
        <w:t>);</w:t>
      </w:r>
    </w:p>
    <w:p>
      <w:pPr>
        <w:ind w:firstLine="420"/>
      </w:pPr>
      <w:r>
        <w:rPr>
          <w:rFonts w:hint="eastAsia"/>
        </w:rPr>
        <w:t xml:space="preserve">string s3 = s1 + </w:t>
      </w:r>
      <w:r>
        <w:t>“</w:t>
      </w:r>
      <w:r>
        <w:rPr>
          <w:rFonts w:hint="eastAsia"/>
        </w:rPr>
        <w:t xml:space="preserve"> </w:t>
      </w:r>
      <w:r>
        <w:t>”</w:t>
      </w:r>
      <w:r>
        <w:rPr>
          <w:rFonts w:hint="eastAsia"/>
        </w:rPr>
        <w:t xml:space="preserve"> + s2 + </w:t>
      </w:r>
      <w:r>
        <w:t>“</w:t>
      </w:r>
      <w:r>
        <w:rPr>
          <w:rFonts w:hint="eastAsia"/>
        </w:rPr>
        <w:t>\n</w:t>
      </w:r>
      <w:r>
        <w:t>”</w:t>
      </w:r>
      <w:r>
        <w:rPr>
          <w:rFonts w:hint="eastAsia"/>
        </w:rPr>
        <w:t>;</w:t>
      </w:r>
    </w:p>
    <w:p>
      <w:pPr>
        <w:ind w:firstLine="422"/>
        <w:rPr>
          <w:b/>
        </w:rPr>
      </w:pPr>
      <w:r>
        <w:rPr>
          <w:rFonts w:hint="eastAsia"/>
          <w:b/>
        </w:rPr>
        <w:t>注意：执行此类操作时，“+”操作符的左右操作数必须至少有一个是string对象！</w:t>
      </w:r>
    </w:p>
    <w:p>
      <w:pPr>
        <w:ind w:firstLine="420"/>
      </w:pPr>
      <w:r>
        <w:rPr>
          <w:rFonts w:hint="eastAsia"/>
        </w:rPr>
        <w:t xml:space="preserve">例如，该表达式就是不对的：string s4 = </w:t>
      </w:r>
      <w:r>
        <w:t>“</w:t>
      </w:r>
      <w:r>
        <w:rPr>
          <w:rFonts w:hint="eastAsia"/>
        </w:rPr>
        <w:t>Hello</w:t>
      </w:r>
      <w:r>
        <w:t>”</w:t>
      </w:r>
      <w:r>
        <w:rPr>
          <w:rFonts w:hint="eastAsia"/>
        </w:rPr>
        <w:t xml:space="preserve"> + </w:t>
      </w:r>
      <w:r>
        <w:t>“</w:t>
      </w:r>
      <w:r>
        <w:rPr>
          <w:rFonts w:hint="eastAsia"/>
        </w:rPr>
        <w:t xml:space="preserve"> world\n</w:t>
      </w:r>
      <w:r>
        <w:t>”</w:t>
      </w:r>
      <w:r>
        <w:rPr>
          <w:rFonts w:hint="eastAsia"/>
        </w:rPr>
        <w:t>；因为它直接将两个字面值进行了连接，操作符的左右没有至少一个string对象。</w:t>
      </w:r>
    </w:p>
    <w:p>
      <w:pPr>
        <w:pStyle w:val="11"/>
      </w:pPr>
      <w:r>
        <w:rPr>
          <w:rFonts w:hint="eastAsia"/>
        </w:rPr>
        <w:t>从string对象获取字符</w:t>
      </w:r>
    </w:p>
    <w:p>
      <w:pPr>
        <w:ind w:firstLine="420"/>
      </w:pPr>
      <w:r>
        <w:rPr>
          <w:rFonts w:hint="eastAsia"/>
        </w:rPr>
        <w:t>string类型支持通过下标操作符[]访问其中的每个字符，下标需要使用size_type类型的值来确定需要访问的字符的位置，例如：</w:t>
      </w:r>
    </w:p>
    <w:p>
      <w:pPr>
        <w:ind w:firstLine="420"/>
      </w:pPr>
      <w:r>
        <w:rPr>
          <w:rFonts w:hint="eastAsia"/>
        </w:rPr>
        <w:t>string::size_type idx = 1;</w:t>
      </w:r>
    </w:p>
    <w:p>
      <w:pPr>
        <w:ind w:firstLine="420"/>
      </w:pPr>
      <w:r>
        <w:rPr>
          <w:rFonts w:hint="eastAsia"/>
        </w:rPr>
        <w:t xml:space="preserve">string s = </w:t>
      </w:r>
      <w:r>
        <w:t>“</w:t>
      </w:r>
      <w:r>
        <w:rPr>
          <w:rFonts w:hint="eastAsia"/>
        </w:rPr>
        <w:t>string test</w:t>
      </w:r>
      <w:r>
        <w:t>”</w:t>
      </w:r>
      <w:r>
        <w:rPr>
          <w:rFonts w:hint="eastAsia"/>
        </w:rPr>
        <w:t>;</w:t>
      </w:r>
    </w:p>
    <w:p>
      <w:pPr>
        <w:ind w:firstLine="420"/>
      </w:pPr>
      <w:r>
        <w:rPr>
          <w:rFonts w:hint="eastAsia"/>
        </w:rPr>
        <w:t>cout &lt;&lt; s[idx] &lt;&lt;endl;</w:t>
      </w:r>
    </w:p>
    <w:p>
      <w:pPr>
        <w:ind w:firstLine="420"/>
      </w:pPr>
      <w:r>
        <w:rPr>
          <w:rFonts w:hint="eastAsia"/>
        </w:rPr>
        <w:t>当index超出下标范围时将引发溢出错误，所以一般应配合string.size()操作。</w:t>
      </w:r>
    </w:p>
    <w:p>
      <w:pPr>
        <w:ind w:firstLine="420"/>
      </w:pPr>
      <w:r>
        <w:rPr>
          <w:rFonts w:hint="eastAsia"/>
        </w:rPr>
        <w:t xml:space="preserve">下标操作可以做左值，例如：s[idx] = </w:t>
      </w:r>
      <w:r>
        <w:t>‘</w:t>
      </w:r>
      <w:r>
        <w:rPr>
          <w:rFonts w:hint="eastAsia"/>
        </w:rPr>
        <w:t>*</w:t>
      </w:r>
      <w:r>
        <w:t>’</w:t>
      </w:r>
      <w:r>
        <w:rPr>
          <w:rFonts w:hint="eastAsia"/>
        </w:rPr>
        <w:t>;操作时允许的，将改变指定index的字符。</w:t>
      </w:r>
    </w:p>
    <w:p>
      <w:pPr>
        <w:pStyle w:val="7"/>
        <w:ind w:left="420"/>
      </w:pPr>
      <w:r>
        <w:rPr>
          <w:rFonts w:hint="eastAsia"/>
        </w:rPr>
        <w:t>2.1.3.string对象中字符的处理</w:t>
      </w:r>
    </w:p>
    <w:p>
      <w:pPr>
        <w:ind w:firstLine="420"/>
      </w:pPr>
      <w:r>
        <w:rPr>
          <w:rFonts w:hint="eastAsia"/>
        </w:rPr>
        <w:t>这些字符处理函数都在cctype头文件中定义。</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95"/>
      </w:tblGrid>
      <w:tr>
        <w:tc>
          <w:tcPr>
            <w:tcW w:w="3227" w:type="dxa"/>
            <w:vAlign w:val="top"/>
          </w:tcPr>
          <w:p>
            <w:pPr>
              <w:ind w:firstLine="0" w:firstLineChars="0"/>
            </w:pPr>
            <w:r>
              <w:rPr>
                <w:rFonts w:hint="eastAsia"/>
              </w:rPr>
              <w:t>函数名</w:t>
            </w:r>
          </w:p>
        </w:tc>
        <w:tc>
          <w:tcPr>
            <w:tcW w:w="5295" w:type="dxa"/>
            <w:vAlign w:val="top"/>
          </w:tcPr>
          <w:p>
            <w:pPr>
              <w:ind w:firstLine="0" w:firstLineChars="0"/>
            </w:pPr>
            <w:r>
              <w:rPr>
                <w:rFonts w:hint="eastAsia"/>
              </w:rPr>
              <w:t>功能</w:t>
            </w:r>
          </w:p>
        </w:tc>
      </w:tr>
      <w:tr>
        <w:tc>
          <w:tcPr>
            <w:tcW w:w="3227" w:type="dxa"/>
            <w:vAlign w:val="top"/>
          </w:tcPr>
          <w:p>
            <w:pPr>
              <w:ind w:firstLine="0" w:firstLineChars="0"/>
            </w:pPr>
            <w:r>
              <w:rPr>
                <w:rFonts w:hint="eastAsia"/>
              </w:rPr>
              <w:t>isalpha(c)</w:t>
            </w:r>
          </w:p>
        </w:tc>
        <w:tc>
          <w:tcPr>
            <w:tcW w:w="5295" w:type="dxa"/>
            <w:vAlign w:val="top"/>
          </w:tcPr>
          <w:p>
            <w:pPr>
              <w:ind w:firstLine="0" w:firstLineChars="0"/>
            </w:pPr>
            <w:r>
              <w:rPr>
                <w:rFonts w:hint="eastAsia"/>
              </w:rPr>
              <w:t>指定字符是否是字母</w:t>
            </w:r>
          </w:p>
        </w:tc>
      </w:tr>
      <w:tr>
        <w:tc>
          <w:tcPr>
            <w:tcW w:w="3227" w:type="dxa"/>
            <w:vAlign w:val="top"/>
          </w:tcPr>
          <w:p>
            <w:pPr>
              <w:ind w:firstLine="0" w:firstLineChars="0"/>
            </w:pPr>
            <w:r>
              <w:rPr>
                <w:rFonts w:hint="eastAsia"/>
              </w:rPr>
              <w:t>isalnum(c)</w:t>
            </w:r>
          </w:p>
        </w:tc>
        <w:tc>
          <w:tcPr>
            <w:tcW w:w="5295" w:type="dxa"/>
            <w:vAlign w:val="top"/>
          </w:tcPr>
          <w:p>
            <w:pPr>
              <w:ind w:firstLine="0" w:firstLineChars="0"/>
            </w:pPr>
            <w:r>
              <w:rPr>
                <w:rFonts w:hint="eastAsia"/>
              </w:rPr>
              <w:t>指定字符是否是数字或字母</w:t>
            </w:r>
          </w:p>
        </w:tc>
      </w:tr>
      <w:tr>
        <w:tc>
          <w:tcPr>
            <w:tcW w:w="3227" w:type="dxa"/>
            <w:vAlign w:val="top"/>
          </w:tcPr>
          <w:p>
            <w:pPr>
              <w:ind w:firstLine="0" w:firstLineChars="0"/>
            </w:pPr>
            <w:r>
              <w:rPr>
                <w:rFonts w:hint="eastAsia"/>
              </w:rPr>
              <w:t>isdigit(c)</w:t>
            </w:r>
          </w:p>
        </w:tc>
        <w:tc>
          <w:tcPr>
            <w:tcW w:w="5295" w:type="dxa"/>
            <w:vAlign w:val="top"/>
          </w:tcPr>
          <w:p>
            <w:pPr>
              <w:ind w:firstLine="0" w:firstLineChars="0"/>
            </w:pPr>
            <w:r>
              <w:rPr>
                <w:rFonts w:hint="eastAsia"/>
              </w:rPr>
              <w:t>指定字符是否是数字</w:t>
            </w:r>
          </w:p>
        </w:tc>
      </w:tr>
      <w:tr>
        <w:tc>
          <w:tcPr>
            <w:tcW w:w="3227" w:type="dxa"/>
            <w:vAlign w:val="top"/>
          </w:tcPr>
          <w:p>
            <w:pPr>
              <w:ind w:firstLine="0" w:firstLineChars="0"/>
            </w:pPr>
            <w:r>
              <w:rPr>
                <w:rFonts w:hint="eastAsia"/>
              </w:rPr>
              <w:t>isxdigit(c)</w:t>
            </w:r>
          </w:p>
        </w:tc>
        <w:tc>
          <w:tcPr>
            <w:tcW w:w="5295" w:type="dxa"/>
            <w:vAlign w:val="top"/>
          </w:tcPr>
          <w:p>
            <w:pPr>
              <w:ind w:firstLine="0" w:firstLineChars="0"/>
            </w:pPr>
            <w:r>
              <w:rPr>
                <w:rFonts w:hint="eastAsia"/>
              </w:rPr>
              <w:t>指定字符是否是十六进制数字</w:t>
            </w:r>
          </w:p>
        </w:tc>
      </w:tr>
      <w:tr>
        <w:tc>
          <w:tcPr>
            <w:tcW w:w="3227" w:type="dxa"/>
            <w:vAlign w:val="top"/>
          </w:tcPr>
          <w:p>
            <w:pPr>
              <w:ind w:firstLine="0" w:firstLineChars="0"/>
            </w:pPr>
            <w:r>
              <w:rPr>
                <w:rFonts w:hint="eastAsia"/>
              </w:rPr>
              <w:t>tolower(c)</w:t>
            </w:r>
          </w:p>
        </w:tc>
        <w:tc>
          <w:tcPr>
            <w:tcW w:w="5295" w:type="dxa"/>
            <w:vAlign w:val="top"/>
          </w:tcPr>
          <w:p>
            <w:pPr>
              <w:ind w:firstLine="0" w:firstLineChars="0"/>
            </w:pPr>
            <w:r>
              <w:rPr>
                <w:rFonts w:hint="eastAsia"/>
              </w:rPr>
              <w:t>指定字符转换成小写，如果本身就是小写不做改变</w:t>
            </w:r>
          </w:p>
        </w:tc>
      </w:tr>
      <w:tr>
        <w:tc>
          <w:tcPr>
            <w:tcW w:w="3227" w:type="dxa"/>
            <w:vAlign w:val="top"/>
          </w:tcPr>
          <w:p>
            <w:pPr>
              <w:ind w:firstLine="0" w:firstLineChars="0"/>
            </w:pPr>
            <w:r>
              <w:rPr>
                <w:rFonts w:hint="eastAsia"/>
              </w:rPr>
              <w:t>toupper(c)</w:t>
            </w:r>
          </w:p>
        </w:tc>
        <w:tc>
          <w:tcPr>
            <w:tcW w:w="5295" w:type="dxa"/>
            <w:vAlign w:val="top"/>
          </w:tcPr>
          <w:p>
            <w:pPr>
              <w:ind w:firstLine="0" w:firstLineChars="0"/>
            </w:pPr>
            <w:r>
              <w:rPr>
                <w:rFonts w:hint="eastAsia"/>
              </w:rPr>
              <w:t>指定字符转换成大写，如果本身就是大写不做改变</w:t>
            </w:r>
          </w:p>
        </w:tc>
      </w:tr>
      <w:tr>
        <w:tc>
          <w:tcPr>
            <w:tcW w:w="3227" w:type="dxa"/>
            <w:vAlign w:val="top"/>
          </w:tcPr>
          <w:p>
            <w:pPr>
              <w:ind w:firstLine="0" w:firstLineChars="0"/>
            </w:pPr>
            <w:r>
              <w:rPr>
                <w:rFonts w:hint="eastAsia"/>
              </w:rPr>
              <w:t>islower(c)</w:t>
            </w:r>
          </w:p>
        </w:tc>
        <w:tc>
          <w:tcPr>
            <w:tcW w:w="5295" w:type="dxa"/>
            <w:vAlign w:val="top"/>
          </w:tcPr>
          <w:p>
            <w:pPr>
              <w:ind w:firstLine="0" w:firstLineChars="0"/>
            </w:pPr>
            <w:r>
              <w:rPr>
                <w:rFonts w:hint="eastAsia"/>
              </w:rPr>
              <w:t>指定字符是否是小写字符</w:t>
            </w:r>
          </w:p>
        </w:tc>
      </w:tr>
    </w:tbl>
    <w:p>
      <w:pPr>
        <w:ind w:firstLine="420"/>
      </w:pPr>
      <w:r>
        <w:rPr>
          <w:rFonts w:hint="eastAsia"/>
        </w:rPr>
        <w:t>上面的判断类型的函数，返回0表示不满足判断条件，返回一个非零值(无任何意义)表示满足判断条件。</w:t>
      </w:r>
    </w:p>
    <w:p>
      <w:pPr>
        <w:pStyle w:val="5"/>
      </w:pPr>
      <w:r>
        <w:rPr>
          <w:rFonts w:hint="eastAsia"/>
        </w:rPr>
        <w:t>2.2.标准库vector类型</w:t>
      </w:r>
    </w:p>
    <w:p>
      <w:pPr>
        <w:ind w:firstLine="420"/>
      </w:pPr>
      <w:r>
        <w:rPr>
          <w:rFonts w:hint="eastAsia"/>
        </w:rPr>
        <w:t>vector是同一种类型的对象的集合，每个对象都有一个对应的整数索引值。使用vector前需要包含头文件：</w:t>
      </w:r>
    </w:p>
    <w:p>
      <w:pPr>
        <w:ind w:firstLine="420"/>
      </w:pPr>
      <w:r>
        <w:rPr>
          <w:rFonts w:hint="eastAsia"/>
        </w:rPr>
        <w:t>#include &lt;vector&gt;</w:t>
      </w:r>
    </w:p>
    <w:p>
      <w:pPr>
        <w:ind w:firstLine="420"/>
      </w:pPr>
      <w:r>
        <w:rPr>
          <w:rFonts w:hint="eastAsia"/>
        </w:rPr>
        <w:t>using std::vector;</w:t>
      </w:r>
    </w:p>
    <w:p>
      <w:pPr>
        <w:ind w:firstLine="420"/>
      </w:pPr>
      <w:r>
        <w:rPr>
          <w:rFonts w:hint="eastAsia"/>
        </w:rPr>
        <w:t>vector不是一种数据类型，而只是一种类模板，可以用来定义任意多种数据类型。例如，vector&lt;int&gt;和vector&lt;string&gt;就都是数据类型。</w:t>
      </w:r>
    </w:p>
    <w:p>
      <w:pPr>
        <w:pStyle w:val="7"/>
        <w:ind w:left="420"/>
      </w:pPr>
      <w:r>
        <w:rPr>
          <w:rFonts w:hint="eastAsia"/>
        </w:rPr>
        <w:t>2.2.1.vector对象的定义和初始化</w:t>
      </w:r>
    </w:p>
    <w:p>
      <w:pPr>
        <w:ind w:firstLine="420"/>
      </w:pPr>
      <w:r>
        <w:rPr>
          <w:rFonts w:hint="eastAsia"/>
        </w:rPr>
        <w:t>vector&lt;T&gt; v1;</w:t>
      </w:r>
      <w:r>
        <w:rPr>
          <w:rFonts w:hint="eastAsia"/>
        </w:rPr>
        <w:tab/>
      </w:r>
      <w:r>
        <w:rPr>
          <w:rFonts w:hint="eastAsia"/>
        </w:rPr>
        <w:tab/>
      </w:r>
      <w:r>
        <w:rPr>
          <w:rFonts w:hint="eastAsia"/>
        </w:rPr>
        <w:t>//默认构造函数，v1为空</w:t>
      </w:r>
    </w:p>
    <w:p>
      <w:pPr>
        <w:ind w:firstLine="420"/>
      </w:pPr>
      <w:r>
        <w:rPr>
          <w:rFonts w:hint="eastAsia"/>
        </w:rPr>
        <w:t>vector&lt;T&gt; v2(v1);</w:t>
      </w:r>
      <w:r>
        <w:rPr>
          <w:rFonts w:hint="eastAsia"/>
        </w:rPr>
        <w:tab/>
      </w:r>
      <w:r>
        <w:rPr>
          <w:rFonts w:hint="eastAsia"/>
        </w:rPr>
        <w:t>//v2是v1的副本</w:t>
      </w:r>
    </w:p>
    <w:p>
      <w:pPr>
        <w:ind w:firstLine="420"/>
      </w:pPr>
      <w:r>
        <w:rPr>
          <w:rFonts w:hint="eastAsia"/>
        </w:rPr>
        <w:t>vector&lt;T&gt; v3(n, i);</w:t>
      </w:r>
      <w:r>
        <w:rPr>
          <w:rFonts w:hint="eastAsia"/>
        </w:rPr>
        <w:tab/>
      </w:r>
      <w:r>
        <w:rPr>
          <w:rFonts w:hint="eastAsia"/>
        </w:rPr>
        <w:tab/>
      </w:r>
      <w:r>
        <w:rPr>
          <w:rFonts w:hint="eastAsia"/>
        </w:rPr>
        <w:t>//v3初始化为包含n个元素i的vector对象</w:t>
      </w:r>
    </w:p>
    <w:p>
      <w:pPr>
        <w:ind w:firstLine="420"/>
      </w:pPr>
      <w:r>
        <w:rPr>
          <w:rFonts w:hint="eastAsia"/>
        </w:rPr>
        <w:t>vector&lt;T&gt; v4(n);</w:t>
      </w:r>
      <w:r>
        <w:rPr>
          <w:rFonts w:hint="eastAsia"/>
        </w:rPr>
        <w:tab/>
      </w:r>
      <w:r>
        <w:rPr>
          <w:rFonts w:hint="eastAsia"/>
        </w:rPr>
        <w:t>//n个该类型默认初始值的vector对象， 例如int的默认初始是0</w:t>
      </w:r>
    </w:p>
    <w:p>
      <w:pPr>
        <w:ind w:firstLine="420"/>
      </w:pPr>
      <w:r>
        <w:rPr>
          <w:rFonts w:hint="eastAsia"/>
        </w:rPr>
        <w:t>注意：vector对象的动态增长效率极高，所以一般的使用方式是先初始化一个空的vector对象，再动态的向其中增加元素。</w:t>
      </w:r>
    </w:p>
    <w:p>
      <w:pPr>
        <w:pStyle w:val="7"/>
        <w:ind w:left="420"/>
      </w:pPr>
      <w:r>
        <w:rPr>
          <w:rFonts w:hint="eastAsia"/>
        </w:rPr>
        <w:t>2.2.2.vector对象的操作</w:t>
      </w:r>
    </w:p>
    <w:p>
      <w:pPr>
        <w:pStyle w:val="11"/>
      </w:pPr>
      <w:r>
        <w:rPr>
          <w:rFonts w:hint="eastAsia"/>
        </w:rPr>
        <w:t>size和empty</w:t>
      </w:r>
    </w:p>
    <w:p>
      <w:pPr>
        <w:ind w:firstLine="420"/>
      </w:pPr>
      <w:r>
        <w:rPr>
          <w:rFonts w:hint="eastAsia"/>
        </w:rPr>
        <w:t>类似于string对象，vector对象同样有size和empty函数，前者统计vector中有多少元素，后者判断是否为空。</w:t>
      </w:r>
    </w:p>
    <w:p>
      <w:pPr>
        <w:ind w:firstLine="420"/>
      </w:pPr>
      <w:r>
        <w:rPr>
          <w:rFonts w:hint="eastAsia"/>
        </w:rPr>
        <w:t>size函数返回值是vector&lt;T&gt;::size_type，使用同string。</w:t>
      </w:r>
    </w:p>
    <w:p>
      <w:pPr>
        <w:ind w:firstLine="420"/>
      </w:pPr>
      <w:r>
        <w:rPr>
          <w:rFonts w:hint="eastAsia"/>
        </w:rPr>
        <w:t>注意，使用size_type类型时，必须包含元素类型，类似于vector::size_type的表述是错误的，必须是类似于vector&lt;int&gt;::size_type的表述才是正确的。</w:t>
      </w:r>
    </w:p>
    <w:p>
      <w:pPr>
        <w:pStyle w:val="11"/>
      </w:pPr>
      <w:r>
        <w:rPr>
          <w:rFonts w:hint="eastAsia"/>
        </w:rPr>
        <w:t>向vector添加元素</w:t>
      </w:r>
    </w:p>
    <w:p>
      <w:pPr>
        <w:ind w:firstLine="420"/>
      </w:pPr>
      <w:r>
        <w:rPr>
          <w:rFonts w:hint="eastAsia"/>
        </w:rPr>
        <w:t>push_back()函数用来接收一个新的元素，并将它插入到vector对象的后面，例如：</w:t>
      </w:r>
    </w:p>
    <w:p>
      <w:pPr>
        <w:ind w:firstLine="420"/>
      </w:pPr>
      <w:r>
        <w:rPr>
          <w:rFonts w:hint="eastAsia"/>
        </w:rPr>
        <w:t>string word;</w:t>
      </w:r>
    </w:p>
    <w:p>
      <w:pPr>
        <w:ind w:firstLine="420"/>
      </w:pPr>
      <w:r>
        <w:rPr>
          <w:rFonts w:hint="eastAsia"/>
        </w:rPr>
        <w:t>vector&lt;string&gt; text;</w:t>
      </w:r>
    </w:p>
    <w:p>
      <w:pPr>
        <w:ind w:firstLine="420"/>
      </w:pPr>
      <w:r>
        <w:rPr>
          <w:rFonts w:hint="eastAsia"/>
        </w:rPr>
        <w:t>while(ci &gt;&gt; word) {</w:t>
      </w:r>
    </w:p>
    <w:p>
      <w:pPr>
        <w:ind w:firstLine="420"/>
      </w:pPr>
      <w:r>
        <w:rPr>
          <w:rFonts w:hint="eastAsia"/>
        </w:rPr>
        <w:tab/>
      </w:r>
      <w:r>
        <w:rPr>
          <w:rFonts w:hint="eastAsia"/>
        </w:rPr>
        <w:t>text.push_back(word);</w:t>
      </w:r>
    </w:p>
    <w:p>
      <w:pPr>
        <w:ind w:left="420" w:firstLine="0" w:firstLineChars="0"/>
      </w:pPr>
      <w:r>
        <w:rPr>
          <w:rFonts w:hint="eastAsia"/>
        </w:rPr>
        <w:t>}</w:t>
      </w:r>
    </w:p>
    <w:p>
      <w:pPr>
        <w:pStyle w:val="11"/>
      </w:pPr>
      <w:r>
        <w:rPr>
          <w:rFonts w:hint="eastAsia"/>
        </w:rPr>
        <w:t>下标操作</w:t>
      </w:r>
    </w:p>
    <w:p>
      <w:pPr>
        <w:ind w:firstLine="420"/>
      </w:pPr>
      <w:r>
        <w:rPr>
          <w:rFonts w:hint="eastAsia"/>
        </w:rPr>
        <w:t>vector同样支持下标操作，类似于string类型的使用，可以读取指定下标的元素值。</w:t>
      </w:r>
    </w:p>
    <w:p>
      <w:pPr>
        <w:ind w:firstLine="420"/>
      </w:pPr>
      <w:r>
        <w:rPr>
          <w:rFonts w:hint="eastAsia"/>
        </w:rPr>
        <w:t>但要向vector中增加元素的时候，必须使用push_back函数，要直接对空的vector通过下标引用的方式进行赋值，是无法成功的。</w:t>
      </w:r>
    </w:p>
    <w:p>
      <w:pPr>
        <w:ind w:firstLine="420"/>
      </w:pPr>
      <w:r>
        <w:rPr>
          <w:rFonts w:hint="eastAsia"/>
        </w:rPr>
        <w:t>必须是已存在的元素才能用下标操作符进行索引，通过下标操作进行赋值时不会添加任何元素。</w:t>
      </w:r>
    </w:p>
    <w:p>
      <w:pPr>
        <w:pStyle w:val="5"/>
      </w:pPr>
      <w:r>
        <w:rPr>
          <w:rFonts w:hint="eastAsia"/>
        </w:rPr>
        <w:t>2.3.迭代器iterator</w:t>
      </w:r>
    </w:p>
    <w:p>
      <w:pPr>
        <w:ind w:firstLine="420"/>
      </w:pPr>
      <w:r>
        <w:rPr>
          <w:rFonts w:hint="eastAsia"/>
        </w:rPr>
        <w:t>除了使用下标可以访问到vector中的元素外，标准库还提供了另一种方法：迭代器。迭代器是一种检查容器内元素，并遍历元素的数据类型。</w:t>
      </w:r>
    </w:p>
    <w:p>
      <w:pPr>
        <w:ind w:firstLine="420"/>
      </w:pPr>
      <w:r>
        <w:rPr>
          <w:rFonts w:hint="eastAsia"/>
        </w:rPr>
        <w:t>注意：标准库为每一种标准容器定义了对应的迭代器类型。并不是所有的容器都支持下标操作，但所有的容器都支持迭代器。现代C++更倾向于使用迭代器而不是下标访问容器元素，即使对支持下标操作的容器也是如此。</w:t>
      </w:r>
    </w:p>
    <w:p>
      <w:pPr>
        <w:pStyle w:val="7"/>
        <w:ind w:left="420"/>
      </w:pPr>
      <w:r>
        <w:rPr>
          <w:rFonts w:hint="eastAsia"/>
        </w:rPr>
        <w:t>2.3.1.容器的iterator类型</w:t>
      </w:r>
    </w:p>
    <w:p>
      <w:pPr>
        <w:ind w:firstLine="420"/>
      </w:pPr>
      <w:r>
        <w:rPr>
          <w:rFonts w:hint="eastAsia"/>
        </w:rPr>
        <w:t>每种容器都有自己的迭代器类型，例如vector相关的定义可以是：</w:t>
      </w:r>
    </w:p>
    <w:p>
      <w:pPr>
        <w:ind w:firstLine="420"/>
      </w:pPr>
      <w:r>
        <w:rPr>
          <w:rFonts w:hint="eastAsia"/>
        </w:rPr>
        <w:t>vector&lt;int&gt;::iterator iter_vect_int；</w:t>
      </w:r>
    </w:p>
    <w:p>
      <w:pPr>
        <w:ind w:firstLine="420"/>
      </w:pPr>
      <w:r>
        <w:rPr>
          <w:rFonts w:hint="eastAsia"/>
        </w:rPr>
        <w:t>这行语句就定义了一个名为iter_vect_int的迭代器，数据类型是由vector&lt;int&gt;定义的iterator类型。</w:t>
      </w:r>
    </w:p>
    <w:p>
      <w:pPr>
        <w:pStyle w:val="7"/>
        <w:ind w:left="420"/>
      </w:pPr>
      <w:r>
        <w:rPr>
          <w:rFonts w:hint="eastAsia"/>
        </w:rPr>
        <w:t>2.3.2.begin和end操作</w:t>
      </w:r>
    </w:p>
    <w:p>
      <w:pPr>
        <w:ind w:firstLine="420"/>
      </w:pPr>
      <w:r>
        <w:rPr>
          <w:rFonts w:hint="eastAsia"/>
        </w:rPr>
        <w:t>如果容器中有元素，begin()返回的迭代器指向第一个元素，例如：vector&lt;int&gt;::iterator iter = ivec.begin()；假设vector类型的ivec不空，iter就是ivec[0]。</w:t>
      </w:r>
    </w:p>
    <w:p>
      <w:pPr>
        <w:ind w:firstLine="420"/>
      </w:pPr>
      <w:r>
        <w:rPr>
          <w:rFonts w:hint="eastAsia"/>
        </w:rPr>
        <w:t>由end操作返回指向容器的“末端元素的下一个”。</w:t>
      </w:r>
    </w:p>
    <w:p>
      <w:pPr>
        <w:ind w:firstLine="420"/>
      </w:pPr>
      <w:r>
        <w:rPr>
          <w:rFonts w:hint="eastAsia"/>
        </w:rPr>
        <w:t>如果容器为空，begin和end指向的将是同一个对象。</w:t>
      </w:r>
    </w:p>
    <w:p>
      <w:pPr>
        <w:ind w:firstLine="420"/>
      </w:pPr>
      <w:r>
        <w:rPr>
          <w:rFonts w:hint="eastAsia"/>
        </w:rPr>
        <w:t>end操作返回的迭代器并不指向vector中任何实际的元素，而只是起到哨兵(sentinel)的作用，标明我们已经处理完vector中的所有元素。</w:t>
      </w:r>
    </w:p>
    <w:p>
      <w:pPr>
        <w:pStyle w:val="7"/>
        <w:ind w:left="420"/>
      </w:pPr>
      <w:r>
        <w:rPr>
          <w:rFonts w:hint="eastAsia"/>
        </w:rPr>
        <w:t>2.3.3.自增和解引用运算</w:t>
      </w:r>
    </w:p>
    <w:p>
      <w:pPr>
        <w:ind w:firstLine="420"/>
      </w:pPr>
      <w:r>
        <w:rPr>
          <w:rFonts w:hint="eastAsia"/>
        </w:rPr>
        <w:t>迭代器可以使用解引用操作符(*)访问迭代器指向的元素。假设iter指向vector对象ivec的第一个元素，那么*iter和ivec[0]就指向同一个元素。语句“*iter = 0”就是将这个元素的值赋0.</w:t>
      </w:r>
    </w:p>
    <w:p>
      <w:pPr>
        <w:ind w:firstLine="420"/>
      </w:pPr>
      <w:r>
        <w:rPr>
          <w:rFonts w:hint="eastAsia"/>
        </w:rPr>
        <w:t>迭代器使用自增元素符向前移动，指向下一个元素，类似于指针的概念。例如：</w:t>
      </w:r>
    </w:p>
    <w:p>
      <w:pPr>
        <w:ind w:firstLine="420"/>
      </w:pPr>
      <w:r>
        <w:rPr>
          <w:rFonts w:hint="eastAsia"/>
        </w:rPr>
        <w:t>for(vector&lt;int&gt;::iterator iter = ivec.begin(); iter != ivec.end(); ++iter) {</w:t>
      </w:r>
    </w:p>
    <w:p>
      <w:pPr>
        <w:ind w:firstLine="420"/>
      </w:pPr>
      <w:r>
        <w:rPr>
          <w:rFonts w:hint="eastAsia"/>
        </w:rPr>
        <w:tab/>
      </w:r>
      <w:r>
        <w:rPr>
          <w:rFonts w:hint="eastAsia"/>
        </w:rPr>
        <w:t>*iter = 0;</w:t>
      </w:r>
    </w:p>
    <w:p>
      <w:pPr>
        <w:ind w:firstLine="420"/>
      </w:pPr>
      <w:r>
        <w:rPr>
          <w:rFonts w:hint="eastAsia"/>
        </w:rPr>
        <w:t>}</w:t>
      </w:r>
    </w:p>
    <w:p>
      <w:pPr>
        <w:ind w:firstLine="420"/>
      </w:pPr>
      <w:r>
        <w:rPr>
          <w:rFonts w:hint="eastAsia"/>
        </w:rPr>
        <w:t>该操作可以使用下标操作完成，但是现代C++建议使用上面的迭代器的方式实现。</w:t>
      </w:r>
    </w:p>
    <w:p>
      <w:pPr>
        <w:pStyle w:val="7"/>
        <w:ind w:left="420"/>
      </w:pPr>
      <w:r>
        <w:rPr>
          <w:rFonts w:hint="eastAsia"/>
        </w:rPr>
        <w:t>2.3.4.迭代器的算术操作</w:t>
      </w:r>
    </w:p>
    <w:p>
      <w:pPr>
        <w:ind w:firstLine="420"/>
      </w:pPr>
      <w:r>
        <w:rPr>
          <w:rFonts w:hint="eastAsia"/>
        </w:rPr>
        <w:t>除了自增操作外，vector迭代器(</w:t>
      </w:r>
      <w:r>
        <w:rPr>
          <w:rFonts w:hint="eastAsia"/>
          <w:b/>
        </w:rPr>
        <w:t>其他容器迭代器很少支持该操作！</w:t>
      </w:r>
      <w:r>
        <w:rPr>
          <w:rFonts w:hint="eastAsia"/>
        </w:rPr>
        <w:t>)还支持其他的算术运算，最常用的是：iter + / - n；该操作将直接将iter指向当前位置之前/之后n个元素的元素。</w:t>
      </w:r>
    </w:p>
    <w:p>
      <w:pPr>
        <w:ind w:firstLine="420"/>
      </w:pPr>
      <w:r>
        <w:rPr>
          <w:rFonts w:hint="eastAsia"/>
        </w:rPr>
        <w:t>例如，vector&lt;int&gt;::iterator mid = ivec.begin() + ivec.size() / 2;将直接使迭代器指向最接近vector中间元素的位置。</w:t>
      </w:r>
    </w:p>
    <w:p>
      <w:pPr>
        <w:pStyle w:val="5"/>
      </w:pPr>
      <w:r>
        <w:rPr>
          <w:rFonts w:hint="eastAsia"/>
        </w:rPr>
        <w:t>2.4.标准库bitset类型</w:t>
      </w:r>
    </w:p>
    <w:p>
      <w:pPr>
        <w:ind w:firstLine="420"/>
      </w:pPr>
      <w:r>
        <w:t>B</w:t>
      </w:r>
      <w:r>
        <w:rPr>
          <w:rFonts w:hint="eastAsia"/>
        </w:rPr>
        <w:t>itset类用来处理二进制格式的数据，使用该类型需包含：</w:t>
      </w:r>
    </w:p>
    <w:p>
      <w:pPr>
        <w:ind w:firstLine="420"/>
      </w:pPr>
      <w:r>
        <w:rPr>
          <w:rFonts w:hint="eastAsia"/>
        </w:rPr>
        <w:t>#include &lt;bitset&gt;</w:t>
      </w:r>
    </w:p>
    <w:p>
      <w:pPr>
        <w:ind w:firstLine="420"/>
      </w:pPr>
      <w:r>
        <w:t>U</w:t>
      </w:r>
      <w:r>
        <w:rPr>
          <w:rFonts w:hint="eastAsia"/>
        </w:rPr>
        <w:t>sing std::bitset;</w:t>
      </w:r>
    </w:p>
    <w:p>
      <w:pPr>
        <w:pStyle w:val="7"/>
        <w:ind w:left="420"/>
      </w:pPr>
      <w:r>
        <w:rPr>
          <w:rFonts w:hint="eastAsia"/>
        </w:rPr>
        <w:t>2.4.1.初始化bitset对象</w:t>
      </w:r>
    </w:p>
    <w:p>
      <w:pPr>
        <w:ind w:firstLine="420"/>
      </w:pPr>
      <w:r>
        <w:t>bitset</w:t>
      </w:r>
      <w:r>
        <w:rPr>
          <w:rFonts w:hint="eastAsia"/>
        </w:rPr>
        <w:t>&lt;n&gt; b;</w:t>
      </w:r>
      <w:r>
        <w:rPr>
          <w:rFonts w:hint="eastAsia"/>
        </w:rPr>
        <w:tab/>
      </w:r>
      <w:r>
        <w:rPr>
          <w:rFonts w:hint="eastAsia"/>
        </w:rPr>
        <w:t>//b有n位，每一位都默认初始化为0</w:t>
      </w:r>
    </w:p>
    <w:p>
      <w:pPr>
        <w:ind w:firstLine="420"/>
      </w:pPr>
      <w:r>
        <w:rPr>
          <w:rFonts w:hint="eastAsia"/>
        </w:rPr>
        <w:t>bitset&lt;n&gt; b(u);</w:t>
      </w:r>
      <w:r>
        <w:rPr>
          <w:rFonts w:hint="eastAsia"/>
        </w:rPr>
        <w:tab/>
      </w:r>
      <w:r>
        <w:rPr>
          <w:rFonts w:hint="eastAsia"/>
        </w:rPr>
        <w:tab/>
      </w:r>
      <w:r>
        <w:rPr>
          <w:rFonts w:hint="eastAsia"/>
        </w:rPr>
        <w:t>b是unsigned long型u的一个副本</w:t>
      </w:r>
    </w:p>
    <w:p>
      <w:pPr>
        <w:ind w:firstLine="420"/>
      </w:pPr>
      <w:r>
        <w:rPr>
          <w:rFonts w:hint="eastAsia"/>
        </w:rPr>
        <w:t>bitset&lt;n&gt; b(s);</w:t>
      </w:r>
      <w:r>
        <w:rPr>
          <w:rFonts w:hint="eastAsia"/>
        </w:rPr>
        <w:tab/>
      </w:r>
      <w:r>
        <w:rPr>
          <w:rFonts w:hint="eastAsia"/>
        </w:rPr>
        <w:tab/>
      </w:r>
      <w:r>
        <w:rPr>
          <w:rFonts w:hint="eastAsia"/>
        </w:rPr>
        <w:t>b是string对象s中含有的位串的副本</w:t>
      </w:r>
    </w:p>
    <w:p>
      <w:pPr>
        <w:ind w:firstLine="420"/>
      </w:pPr>
      <w:r>
        <w:rPr>
          <w:rFonts w:hint="eastAsia"/>
        </w:rPr>
        <w:t>bitset&lt;n&gt; b(s, pos, n);</w:t>
      </w:r>
      <w:r>
        <w:rPr>
          <w:rFonts w:hint="eastAsia"/>
        </w:rPr>
        <w:tab/>
      </w:r>
      <w:r>
        <w:rPr>
          <w:rFonts w:hint="eastAsia"/>
        </w:rPr>
        <w:tab/>
      </w:r>
      <w:r>
        <w:rPr>
          <w:rFonts w:hint="eastAsia"/>
        </w:rPr>
        <w:t>b是s中从pos位置开始的n个位的副本</w:t>
      </w:r>
    </w:p>
    <w:p>
      <w:pPr>
        <w:ind w:firstLine="422"/>
        <w:rPr>
          <w:b/>
        </w:rPr>
      </w:pPr>
      <w:r>
        <w:rPr>
          <w:rFonts w:hint="eastAsia"/>
          <w:b/>
        </w:rPr>
        <w:t>用unsigned值初始化bitset对象</w:t>
      </w:r>
    </w:p>
    <w:p>
      <w:pPr>
        <w:ind w:firstLine="420"/>
      </w:pPr>
      <w:r>
        <w:rPr>
          <w:rFonts w:hint="eastAsia"/>
        </w:rPr>
        <w:t>可以直接用unsigned long型的值作为bitset对象的初始值，该值将转化为二进制的位模式。</w:t>
      </w:r>
    </w:p>
    <w:p>
      <w:pPr>
        <w:pStyle w:val="29"/>
        <w:numPr>
          <w:ilvl w:val="0"/>
          <w:numId w:val="3"/>
        </w:numPr>
        <w:ind w:firstLineChars="0"/>
      </w:pPr>
      <w:r>
        <w:rPr>
          <w:rFonts w:hint="eastAsia"/>
        </w:rPr>
        <w:t>bitset类型长度大于unsigned long值的二进制位数，多出的高位置0；</w:t>
      </w:r>
    </w:p>
    <w:p>
      <w:pPr>
        <w:pStyle w:val="29"/>
        <w:numPr>
          <w:ilvl w:val="0"/>
          <w:numId w:val="3"/>
        </w:numPr>
        <w:ind w:firstLineChars="0"/>
      </w:pPr>
      <w:r>
        <w:rPr>
          <w:rFonts w:hint="eastAsia"/>
        </w:rPr>
        <w:t>bitset类型长度小于unsigned long值的二进制位数，只使用其低阶位，超过bitset长度的高阶位直接被丢弃；</w:t>
      </w:r>
    </w:p>
    <w:p>
      <w:pPr>
        <w:ind w:firstLine="420"/>
      </w:pPr>
      <w:r>
        <w:rPr>
          <w:rFonts w:hint="eastAsia"/>
        </w:rPr>
        <w:t>例如，32位机器上，unsigned long型占用32个bit，那么：</w:t>
      </w:r>
    </w:p>
    <w:p>
      <w:pPr>
        <w:pStyle w:val="29"/>
        <w:numPr>
          <w:ilvl w:val="0"/>
          <w:numId w:val="4"/>
        </w:numPr>
        <w:ind w:firstLineChars="0"/>
      </w:pPr>
      <w:r>
        <w:rPr>
          <w:rFonts w:hint="eastAsia"/>
        </w:rPr>
        <w:t>bitset&lt;16&gt; b1(0xffff);</w:t>
      </w:r>
      <w:r>
        <w:rPr>
          <w:rFonts w:hint="eastAsia"/>
        </w:rPr>
        <w:tab/>
      </w:r>
      <w:r>
        <w:rPr>
          <w:rFonts w:hint="eastAsia"/>
        </w:rPr>
        <w:t>//b1有16个bit，而unsigned long有32个bit，所以截断，只将十六个1赋值到bitset中；</w:t>
      </w:r>
    </w:p>
    <w:p>
      <w:pPr>
        <w:pStyle w:val="29"/>
        <w:numPr>
          <w:ilvl w:val="0"/>
          <w:numId w:val="4"/>
        </w:numPr>
        <w:ind w:firstLineChars="0"/>
      </w:pPr>
      <w:r>
        <w:rPr>
          <w:rFonts w:hint="eastAsia"/>
        </w:rPr>
        <w:t>bitset&lt;32&gt; b2(0xffff);</w:t>
      </w:r>
      <w:r>
        <w:rPr>
          <w:rFonts w:hint="eastAsia"/>
        </w:rPr>
        <w:tab/>
      </w:r>
      <w:r>
        <w:rPr>
          <w:rFonts w:hint="eastAsia"/>
        </w:rPr>
        <w:t>//b2有32个bit，恰好存放unsigned long的值，所以b2[0]</w:t>
      </w:r>
      <w:r>
        <w:t>…</w:t>
      </w:r>
      <w:r>
        <w:rPr>
          <w:rFonts w:hint="eastAsia"/>
        </w:rPr>
        <w:t>b2[15]都是1，而b[16]</w:t>
      </w:r>
      <w:r>
        <w:t>…</w:t>
      </w:r>
      <w:r>
        <w:rPr>
          <w:rFonts w:hint="eastAsia"/>
        </w:rPr>
        <w:t>b[31]都是0；</w:t>
      </w:r>
    </w:p>
    <w:p>
      <w:pPr>
        <w:pStyle w:val="29"/>
        <w:numPr>
          <w:ilvl w:val="0"/>
          <w:numId w:val="4"/>
        </w:numPr>
        <w:ind w:firstLineChars="0"/>
      </w:pPr>
      <w:r>
        <w:rPr>
          <w:rFonts w:hint="eastAsia"/>
        </w:rPr>
        <w:t>bitset&lt;128&gt; b3(0xffff);</w:t>
      </w:r>
      <w:r>
        <w:rPr>
          <w:rFonts w:hint="eastAsia"/>
        </w:rPr>
        <w:tab/>
      </w:r>
      <w:r>
        <w:rPr>
          <w:rFonts w:hint="eastAsia"/>
        </w:rPr>
        <w:t>//b3有128个bit，长度大于unsigned long的长度，所以[0</w:t>
      </w:r>
      <w:r>
        <w:t>…</w:t>
      </w:r>
      <w:r>
        <w:rPr>
          <w:rFonts w:hint="eastAsia"/>
        </w:rPr>
        <w:t>31]存放的是0xffff的值，而其余高位存放的是0；</w:t>
      </w:r>
    </w:p>
    <w:p>
      <w:pPr>
        <w:ind w:firstLine="422"/>
        <w:rPr>
          <w:b/>
        </w:rPr>
      </w:pPr>
      <w:r>
        <w:rPr>
          <w:rFonts w:hint="eastAsia"/>
          <w:b/>
        </w:rPr>
        <w:t>使用string对象初始化bitset对象</w:t>
      </w:r>
    </w:p>
    <w:p>
      <w:pPr>
        <w:ind w:firstLine="420"/>
      </w:pPr>
      <w:r>
        <w:rPr>
          <w:rFonts w:hint="eastAsia"/>
        </w:rPr>
        <w:t>当用string对象初始化bitset对象时，string对象直接表示成位模式。从string对象读入位集的顺序是</w:t>
      </w:r>
      <w:r>
        <w:rPr>
          <w:rFonts w:hint="eastAsia"/>
          <w:b/>
          <w:u w:val="single"/>
        </w:rPr>
        <w:t>从右向左</w:t>
      </w:r>
      <w:r>
        <w:rPr>
          <w:rFonts w:hint="eastAsia"/>
        </w:rPr>
        <w:t>：</w:t>
      </w:r>
    </w:p>
    <w:p>
      <w:pPr>
        <w:ind w:firstLine="420"/>
      </w:pPr>
      <w:r>
        <w:t>S</w:t>
      </w:r>
      <w:r>
        <w:rPr>
          <w:rFonts w:hint="eastAsia"/>
        </w:rPr>
        <w:t>tring str(</w:t>
      </w:r>
      <w:r>
        <w:t>“</w:t>
      </w:r>
      <w:r>
        <w:rPr>
          <w:rFonts w:hint="eastAsia"/>
        </w:rPr>
        <w:t>1100</w:t>
      </w:r>
      <w:r>
        <w:t>”</w:t>
      </w:r>
      <w:r>
        <w:rPr>
          <w:rFonts w:hint="eastAsia"/>
        </w:rPr>
        <w:t>);</w:t>
      </w:r>
    </w:p>
    <w:p>
      <w:pPr>
        <w:ind w:firstLine="420"/>
      </w:pPr>
      <w:r>
        <w:t>B</w:t>
      </w:r>
      <w:r>
        <w:rPr>
          <w:rFonts w:hint="eastAsia"/>
        </w:rPr>
        <w:t>itset&lt;32&gt; bitvec(str);</w:t>
      </w:r>
    </w:p>
    <w:p>
      <w:pPr>
        <w:ind w:firstLine="420"/>
      </w:pPr>
      <w:r>
        <w:t>B</w:t>
      </w:r>
      <w:r>
        <w:rPr>
          <w:rFonts w:hint="eastAsia"/>
        </w:rPr>
        <w:t>itvec的位模式第二和第三位都是1，其余位置都是0.如果string对象的字符个数小于bitset类型的长度，高阶位直接置为0.</w:t>
      </w:r>
    </w:p>
    <w:p>
      <w:pPr>
        <w:ind w:firstLine="420"/>
      </w:pPr>
      <w:r>
        <w:rPr>
          <w:rFonts w:hint="eastAsia"/>
        </w:rPr>
        <w:t>不一定把整个string对象都作为bitset对象的初始值。相反，可以只用某个子串作为初始值：</w:t>
      </w:r>
    </w:p>
    <w:p>
      <w:pPr>
        <w:ind w:firstLine="420"/>
      </w:pPr>
      <w:r>
        <w:t>S</w:t>
      </w:r>
      <w:r>
        <w:rPr>
          <w:rFonts w:hint="eastAsia"/>
        </w:rPr>
        <w:t>tring str(</w:t>
      </w:r>
      <w:r>
        <w:t>“</w:t>
      </w:r>
      <w:r>
        <w:rPr>
          <w:rFonts w:hint="eastAsia"/>
        </w:rPr>
        <w:t>1111111000000011001101</w:t>
      </w:r>
      <w:r>
        <w:t>”</w:t>
      </w:r>
      <w:r>
        <w:rPr>
          <w:rFonts w:hint="eastAsia"/>
        </w:rPr>
        <w:t>);</w:t>
      </w:r>
    </w:p>
    <w:p>
      <w:pPr>
        <w:ind w:firstLine="420"/>
      </w:pPr>
      <w:r>
        <w:t>B</w:t>
      </w:r>
      <w:r>
        <w:rPr>
          <w:rFonts w:hint="eastAsia"/>
        </w:rPr>
        <w:t>itset&lt;32&gt; bitvc5(str, 5, 4);</w:t>
      </w:r>
    </w:p>
    <w:p>
      <w:pPr>
        <w:ind w:firstLine="420"/>
      </w:pPr>
      <w:r>
        <w:t>B</w:t>
      </w:r>
      <w:r>
        <w:rPr>
          <w:rFonts w:hint="eastAsia"/>
        </w:rPr>
        <w:t>itset&lt;32&gt; bitvec6(str, str.size() - 4);</w:t>
      </w:r>
    </w:p>
    <w:p>
      <w:pPr>
        <w:ind w:firstLine="420"/>
      </w:pPr>
      <w:r>
        <w:rPr>
          <w:rFonts w:hint="eastAsia"/>
        </w:rPr>
        <w:t>将使用str从str[5]开始的包含4个字符的子串，初始化bitvec5。从str[5]开始的4个字符分别是1、1、0、0，所以bitset从0到3是0011，剩余位都是0。</w:t>
      </w:r>
    </w:p>
    <w:p>
      <w:pPr>
        <w:ind w:firstLine="420"/>
      </w:pPr>
      <w:r>
        <w:rPr>
          <w:rFonts w:hint="eastAsia"/>
        </w:rPr>
        <w:t>如果省略了第三个参数，意味着从开始位置一直到string对象的所有字符将初始化bitset。所以bitvec6将使用str的后4位初始化，故此bitvec第0到3位将是1011，其余位都是0.</w:t>
      </w:r>
    </w:p>
    <w:p>
      <w:pPr>
        <w:pStyle w:val="7"/>
        <w:ind w:left="420"/>
      </w:pPr>
      <w:r>
        <w:rPr>
          <w:rFonts w:hint="eastAsia"/>
        </w:rPr>
        <w:t>2.4.2.</w:t>
      </w:r>
      <w:r>
        <w:t>bitset</w:t>
      </w:r>
      <w:r>
        <w:rPr>
          <w:rFonts w:hint="eastAsia"/>
        </w:rPr>
        <w:t>支持的操作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3816"/>
        <w:gridCol w:w="3441"/>
      </w:tblGrid>
      <w:tr>
        <w:tc>
          <w:tcPr>
            <w:tcW w:w="1265" w:type="dxa"/>
            <w:vAlign w:val="top"/>
          </w:tcPr>
          <w:p>
            <w:pPr>
              <w:ind w:firstLine="0" w:firstLineChars="0"/>
            </w:pPr>
            <w:r>
              <w:rPr>
                <w:rFonts w:hint="eastAsia"/>
              </w:rPr>
              <w:t>函数</w:t>
            </w:r>
          </w:p>
        </w:tc>
        <w:tc>
          <w:tcPr>
            <w:tcW w:w="3816" w:type="dxa"/>
            <w:vAlign w:val="top"/>
          </w:tcPr>
          <w:p>
            <w:pPr>
              <w:ind w:firstLine="0" w:firstLineChars="0"/>
            </w:pPr>
            <w:r>
              <w:rPr>
                <w:rFonts w:hint="eastAsia"/>
              </w:rPr>
              <w:t>含义</w:t>
            </w:r>
          </w:p>
        </w:tc>
        <w:tc>
          <w:tcPr>
            <w:tcW w:w="3441" w:type="dxa"/>
            <w:vAlign w:val="top"/>
          </w:tcPr>
          <w:p>
            <w:pPr>
              <w:ind w:firstLine="0" w:firstLineChars="0"/>
            </w:pPr>
            <w:r>
              <w:rPr>
                <w:rFonts w:hint="eastAsia"/>
              </w:rPr>
              <w:t>说明</w:t>
            </w:r>
          </w:p>
        </w:tc>
      </w:tr>
      <w:tr>
        <w:tc>
          <w:tcPr>
            <w:tcW w:w="1265" w:type="dxa"/>
            <w:vAlign w:val="top"/>
          </w:tcPr>
          <w:p>
            <w:pPr>
              <w:ind w:firstLine="0" w:firstLineChars="0"/>
            </w:pPr>
            <w:r>
              <w:rPr>
                <w:rFonts w:hint="eastAsia"/>
              </w:rPr>
              <w:t>b.any()</w:t>
            </w:r>
          </w:p>
        </w:tc>
        <w:tc>
          <w:tcPr>
            <w:tcW w:w="3816" w:type="dxa"/>
            <w:vAlign w:val="top"/>
          </w:tcPr>
          <w:p>
            <w:pPr>
              <w:ind w:firstLine="0" w:firstLineChars="0"/>
            </w:pPr>
            <w:r>
              <w:rPr>
                <w:rFonts w:hint="eastAsia"/>
              </w:rPr>
              <w:t>b中是否存在置为1的二进制位</w:t>
            </w:r>
          </w:p>
        </w:tc>
        <w:tc>
          <w:tcPr>
            <w:tcW w:w="3441" w:type="dxa"/>
            <w:vAlign w:val="top"/>
          </w:tcPr>
          <w:p>
            <w:pPr>
              <w:ind w:firstLine="0" w:firstLineChars="0"/>
            </w:pPr>
            <w:r>
              <w:rPr>
                <w:rFonts w:hint="eastAsia"/>
              </w:rPr>
              <w:t>有1返回true</w:t>
            </w:r>
          </w:p>
        </w:tc>
      </w:tr>
      <w:tr>
        <w:tc>
          <w:tcPr>
            <w:tcW w:w="1265" w:type="dxa"/>
            <w:vAlign w:val="top"/>
          </w:tcPr>
          <w:p>
            <w:pPr>
              <w:ind w:firstLine="0" w:firstLineChars="0"/>
            </w:pPr>
            <w:r>
              <w:rPr>
                <w:rFonts w:hint="eastAsia"/>
              </w:rPr>
              <w:t>b.none()</w:t>
            </w:r>
          </w:p>
        </w:tc>
        <w:tc>
          <w:tcPr>
            <w:tcW w:w="3816" w:type="dxa"/>
            <w:vAlign w:val="top"/>
          </w:tcPr>
          <w:p>
            <w:pPr>
              <w:ind w:firstLine="0" w:firstLineChars="0"/>
            </w:pPr>
            <w:r>
              <w:rPr>
                <w:rFonts w:hint="eastAsia"/>
              </w:rPr>
              <w:t>b中是否全是二进制0</w:t>
            </w:r>
          </w:p>
        </w:tc>
        <w:tc>
          <w:tcPr>
            <w:tcW w:w="3441" w:type="dxa"/>
            <w:vAlign w:val="top"/>
          </w:tcPr>
          <w:p>
            <w:pPr>
              <w:ind w:firstLine="0" w:firstLineChars="0"/>
            </w:pPr>
            <w:r>
              <w:rPr>
                <w:rFonts w:hint="eastAsia"/>
              </w:rPr>
              <w:t>全0返回0</w:t>
            </w:r>
          </w:p>
        </w:tc>
      </w:tr>
      <w:tr>
        <w:tc>
          <w:tcPr>
            <w:tcW w:w="1265" w:type="dxa"/>
            <w:vAlign w:val="top"/>
          </w:tcPr>
          <w:p>
            <w:pPr>
              <w:ind w:firstLine="0" w:firstLineChars="0"/>
            </w:pPr>
            <w:r>
              <w:rPr>
                <w:rFonts w:hint="eastAsia"/>
              </w:rPr>
              <w:t>b.count()</w:t>
            </w:r>
          </w:p>
        </w:tc>
        <w:tc>
          <w:tcPr>
            <w:tcW w:w="3816" w:type="dxa"/>
            <w:vAlign w:val="top"/>
          </w:tcPr>
          <w:p>
            <w:pPr>
              <w:ind w:firstLine="0" w:firstLineChars="0"/>
            </w:pPr>
            <w:r>
              <w:rPr>
                <w:rFonts w:hint="eastAsia"/>
              </w:rPr>
              <w:t>统计b中二进制1的个数</w:t>
            </w:r>
          </w:p>
        </w:tc>
        <w:tc>
          <w:tcPr>
            <w:tcW w:w="3441" w:type="dxa"/>
            <w:vAlign w:val="top"/>
          </w:tcPr>
          <w:p>
            <w:pPr>
              <w:ind w:firstLine="0" w:firstLineChars="0"/>
            </w:pPr>
            <w:r>
              <w:rPr>
                <w:rFonts w:hint="eastAsia"/>
              </w:rPr>
              <w:t>返回值类型为size_t，该类型定义在cstddef头文件中</w:t>
            </w:r>
          </w:p>
        </w:tc>
      </w:tr>
      <w:tr>
        <w:tc>
          <w:tcPr>
            <w:tcW w:w="1265" w:type="dxa"/>
            <w:vAlign w:val="top"/>
          </w:tcPr>
          <w:p>
            <w:pPr>
              <w:ind w:firstLine="0" w:firstLineChars="0"/>
            </w:pPr>
            <w:r>
              <w:rPr>
                <w:rFonts w:hint="eastAsia"/>
              </w:rPr>
              <w:t>b.size()</w:t>
            </w:r>
          </w:p>
        </w:tc>
        <w:tc>
          <w:tcPr>
            <w:tcW w:w="3816" w:type="dxa"/>
            <w:vAlign w:val="top"/>
          </w:tcPr>
          <w:p>
            <w:pPr>
              <w:ind w:firstLine="0" w:firstLineChars="0"/>
            </w:pPr>
            <w:r>
              <w:rPr>
                <w:rFonts w:hint="eastAsia"/>
              </w:rPr>
              <w:t>计算b中二进制位的个数</w:t>
            </w:r>
          </w:p>
        </w:tc>
        <w:tc>
          <w:tcPr>
            <w:tcW w:w="3441" w:type="dxa"/>
            <w:vAlign w:val="top"/>
          </w:tcPr>
          <w:p>
            <w:pPr>
              <w:ind w:firstLine="0" w:firstLineChars="0"/>
            </w:pPr>
            <w:r>
              <w:rPr>
                <w:rFonts w:hint="eastAsia"/>
              </w:rPr>
              <w:t>返回值同样是size_t类型</w:t>
            </w:r>
          </w:p>
        </w:tc>
      </w:tr>
      <w:tr>
        <w:tc>
          <w:tcPr>
            <w:tcW w:w="1265" w:type="dxa"/>
            <w:vAlign w:val="top"/>
          </w:tcPr>
          <w:p>
            <w:pPr>
              <w:ind w:firstLine="0" w:firstLineChars="0"/>
            </w:pPr>
            <w:r>
              <w:rPr>
                <w:rFonts w:hint="eastAsia"/>
              </w:rPr>
              <w:t>b(pos)</w:t>
            </w:r>
          </w:p>
        </w:tc>
        <w:tc>
          <w:tcPr>
            <w:tcW w:w="3816" w:type="dxa"/>
            <w:vAlign w:val="top"/>
          </w:tcPr>
          <w:p>
            <w:pPr>
              <w:ind w:firstLine="0" w:firstLineChars="0"/>
            </w:pPr>
            <w:r>
              <w:rPr>
                <w:rFonts w:hint="eastAsia"/>
              </w:rPr>
              <w:t>获得b中pos位置的二进制位的值</w:t>
            </w:r>
          </w:p>
        </w:tc>
        <w:tc>
          <w:tcPr>
            <w:tcW w:w="3441" w:type="dxa"/>
            <w:vAlign w:val="top"/>
          </w:tcPr>
          <w:p>
            <w:pPr>
              <w:ind w:firstLine="0" w:firstLineChars="0"/>
            </w:pPr>
          </w:p>
        </w:tc>
      </w:tr>
      <w:tr>
        <w:tc>
          <w:tcPr>
            <w:tcW w:w="1265" w:type="dxa"/>
            <w:vAlign w:val="top"/>
          </w:tcPr>
          <w:p>
            <w:pPr>
              <w:ind w:firstLine="0" w:firstLineChars="0"/>
            </w:pPr>
            <w:r>
              <w:rPr>
                <w:rFonts w:hint="eastAsia"/>
              </w:rPr>
              <w:t>b.test(pos)</w:t>
            </w:r>
          </w:p>
        </w:tc>
        <w:tc>
          <w:tcPr>
            <w:tcW w:w="3816" w:type="dxa"/>
            <w:vAlign w:val="top"/>
          </w:tcPr>
          <w:p>
            <w:pPr>
              <w:ind w:firstLine="0" w:firstLineChars="0"/>
            </w:pPr>
            <w:r>
              <w:rPr>
                <w:rFonts w:hint="eastAsia"/>
              </w:rPr>
              <w:t>明确b中pos位置的二进制位是否是1</w:t>
            </w:r>
          </w:p>
        </w:tc>
        <w:tc>
          <w:tcPr>
            <w:tcW w:w="3441" w:type="dxa"/>
            <w:vAlign w:val="top"/>
          </w:tcPr>
          <w:p>
            <w:pPr>
              <w:ind w:firstLine="0" w:firstLineChars="0"/>
            </w:pPr>
            <w:r>
              <w:rPr>
                <w:rFonts w:hint="eastAsia"/>
              </w:rPr>
              <w:t>返回值是bool类型的true或false</w:t>
            </w:r>
          </w:p>
        </w:tc>
      </w:tr>
      <w:tr>
        <w:tc>
          <w:tcPr>
            <w:tcW w:w="1265" w:type="dxa"/>
            <w:vAlign w:val="top"/>
          </w:tcPr>
          <w:p>
            <w:pPr>
              <w:ind w:firstLine="0" w:firstLineChars="0"/>
            </w:pPr>
            <w:r>
              <w:rPr>
                <w:rFonts w:hint="eastAsia"/>
              </w:rPr>
              <w:t>b.set()</w:t>
            </w:r>
          </w:p>
        </w:tc>
        <w:tc>
          <w:tcPr>
            <w:tcW w:w="3816" w:type="dxa"/>
            <w:vAlign w:val="top"/>
          </w:tcPr>
          <w:p>
            <w:pPr>
              <w:ind w:firstLine="0" w:firstLineChars="0"/>
            </w:pPr>
            <w:r>
              <w:rPr>
                <w:rFonts w:hint="eastAsia"/>
              </w:rPr>
              <w:t>设置b中所有位为1</w:t>
            </w:r>
          </w:p>
        </w:tc>
        <w:tc>
          <w:tcPr>
            <w:tcW w:w="3441" w:type="dxa"/>
            <w:vAlign w:val="top"/>
          </w:tcPr>
          <w:p>
            <w:pPr>
              <w:ind w:firstLine="0" w:firstLineChars="0"/>
            </w:pPr>
          </w:p>
        </w:tc>
      </w:tr>
      <w:tr>
        <w:tc>
          <w:tcPr>
            <w:tcW w:w="1265" w:type="dxa"/>
            <w:vAlign w:val="top"/>
          </w:tcPr>
          <w:p>
            <w:pPr>
              <w:ind w:firstLine="0" w:firstLineChars="0"/>
            </w:pPr>
            <w:r>
              <w:rPr>
                <w:rFonts w:hint="eastAsia"/>
              </w:rPr>
              <w:t>b.set(pos)</w:t>
            </w:r>
          </w:p>
        </w:tc>
        <w:tc>
          <w:tcPr>
            <w:tcW w:w="3816" w:type="dxa"/>
            <w:vAlign w:val="top"/>
          </w:tcPr>
          <w:p>
            <w:pPr>
              <w:ind w:firstLine="0" w:firstLineChars="0"/>
            </w:pPr>
            <w:r>
              <w:rPr>
                <w:rFonts w:hint="eastAsia"/>
              </w:rPr>
              <w:t>设置b中pos位置的二进制位为1</w:t>
            </w:r>
          </w:p>
        </w:tc>
        <w:tc>
          <w:tcPr>
            <w:tcW w:w="3441" w:type="dxa"/>
            <w:vAlign w:val="top"/>
          </w:tcPr>
          <w:p>
            <w:pPr>
              <w:ind w:firstLine="0" w:firstLineChars="0"/>
            </w:pPr>
          </w:p>
        </w:tc>
      </w:tr>
      <w:tr>
        <w:tc>
          <w:tcPr>
            <w:tcW w:w="1265" w:type="dxa"/>
            <w:vAlign w:val="top"/>
          </w:tcPr>
          <w:p>
            <w:pPr>
              <w:ind w:firstLine="0" w:firstLineChars="0"/>
            </w:pPr>
            <w:r>
              <w:rPr>
                <w:rFonts w:hint="eastAsia"/>
              </w:rPr>
              <w:t>b.reset()</w:t>
            </w:r>
          </w:p>
        </w:tc>
        <w:tc>
          <w:tcPr>
            <w:tcW w:w="3816" w:type="dxa"/>
            <w:vAlign w:val="top"/>
          </w:tcPr>
          <w:p>
            <w:pPr>
              <w:ind w:firstLine="0" w:firstLineChars="0"/>
            </w:pPr>
            <w:r>
              <w:rPr>
                <w:rFonts w:hint="eastAsia"/>
              </w:rPr>
              <w:t>设置b中所有位为0</w:t>
            </w:r>
          </w:p>
        </w:tc>
        <w:tc>
          <w:tcPr>
            <w:tcW w:w="3441" w:type="dxa"/>
            <w:vAlign w:val="top"/>
          </w:tcPr>
          <w:p>
            <w:pPr>
              <w:ind w:firstLine="0" w:firstLineChars="0"/>
            </w:pPr>
          </w:p>
        </w:tc>
      </w:tr>
      <w:tr>
        <w:tc>
          <w:tcPr>
            <w:tcW w:w="1265" w:type="dxa"/>
            <w:vAlign w:val="top"/>
          </w:tcPr>
          <w:p>
            <w:pPr>
              <w:ind w:firstLine="0" w:firstLineChars="0"/>
            </w:pPr>
            <w:r>
              <w:rPr>
                <w:rFonts w:hint="eastAsia"/>
              </w:rPr>
              <w:t>b.reset(pos)</w:t>
            </w:r>
          </w:p>
        </w:tc>
        <w:tc>
          <w:tcPr>
            <w:tcW w:w="3816" w:type="dxa"/>
            <w:vAlign w:val="top"/>
          </w:tcPr>
          <w:p>
            <w:pPr>
              <w:ind w:firstLine="0" w:firstLineChars="0"/>
            </w:pPr>
            <w:r>
              <w:rPr>
                <w:rFonts w:hint="eastAsia"/>
              </w:rPr>
              <w:t>设置b中pos位置的二进制位为0</w:t>
            </w:r>
          </w:p>
        </w:tc>
        <w:tc>
          <w:tcPr>
            <w:tcW w:w="3441" w:type="dxa"/>
            <w:vAlign w:val="top"/>
          </w:tcPr>
          <w:p>
            <w:pPr>
              <w:ind w:firstLine="0" w:firstLineChars="0"/>
            </w:pPr>
          </w:p>
        </w:tc>
      </w:tr>
      <w:tr>
        <w:tc>
          <w:tcPr>
            <w:tcW w:w="1265" w:type="dxa"/>
            <w:vAlign w:val="top"/>
          </w:tcPr>
          <w:p>
            <w:pPr>
              <w:ind w:firstLine="0" w:firstLineChars="0"/>
            </w:pPr>
            <w:r>
              <w:rPr>
                <w:rFonts w:hint="eastAsia"/>
              </w:rPr>
              <w:t>b.flip()</w:t>
            </w:r>
          </w:p>
        </w:tc>
        <w:tc>
          <w:tcPr>
            <w:tcW w:w="3816" w:type="dxa"/>
            <w:vAlign w:val="top"/>
          </w:tcPr>
          <w:p>
            <w:pPr>
              <w:ind w:firstLine="0" w:firstLineChars="0"/>
            </w:pPr>
            <w:r>
              <w:rPr>
                <w:rFonts w:hint="eastAsia"/>
              </w:rPr>
              <w:t>对b中所有二进制位取反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b.flip(pos)</w:t>
            </w:r>
          </w:p>
        </w:tc>
        <w:tc>
          <w:tcPr>
            <w:tcW w:w="3816" w:type="dxa"/>
            <w:vAlign w:val="top"/>
          </w:tcPr>
          <w:p>
            <w:pPr>
              <w:ind w:firstLine="0" w:firstLineChars="0"/>
            </w:pPr>
            <w:r>
              <w:rPr>
                <w:rFonts w:hint="eastAsia"/>
              </w:rPr>
              <w:t>对b中pos位置的二进制位取反</w:t>
            </w:r>
          </w:p>
        </w:tc>
        <w:tc>
          <w:tcPr>
            <w:tcW w:w="3441" w:type="dxa"/>
            <w:vAlign w:val="top"/>
          </w:tcPr>
          <w:p>
            <w:pPr>
              <w:ind w:firstLine="0" w:firstLineChars="0"/>
            </w:pPr>
          </w:p>
        </w:tc>
      </w:tr>
      <w:tr>
        <w:tc>
          <w:tcPr>
            <w:tcW w:w="1265" w:type="dxa"/>
            <w:vAlign w:val="top"/>
          </w:tcPr>
          <w:p>
            <w:pPr>
              <w:ind w:firstLine="0" w:firstLineChars="0"/>
            </w:pPr>
            <w:r>
              <w:rPr>
                <w:rFonts w:hint="eastAsia"/>
              </w:rPr>
              <w:t>b.to_ulong()</w:t>
            </w:r>
          </w:p>
        </w:tc>
        <w:tc>
          <w:tcPr>
            <w:tcW w:w="3816" w:type="dxa"/>
            <w:vAlign w:val="top"/>
          </w:tcPr>
          <w:p>
            <w:pPr>
              <w:ind w:firstLine="0" w:firstLineChars="0"/>
            </w:pPr>
            <w:r>
              <w:rPr>
                <w:rFonts w:hint="eastAsia"/>
              </w:rPr>
              <w:t>将b转换为unsigned long类型值返回</w:t>
            </w:r>
          </w:p>
        </w:tc>
        <w:tc>
          <w:tcPr>
            <w:tcW w:w="3441" w:type="dxa"/>
            <w:vAlign w:val="top"/>
          </w:tcPr>
          <w:p>
            <w:pPr>
              <w:ind w:firstLine="0" w:firstLineChars="0"/>
            </w:pPr>
            <w:r>
              <w:rPr>
                <w:rFonts w:hint="eastAsia"/>
              </w:rPr>
              <w:t>如果bitset对象包含的二进制位数超过u long的长度，运行时异常！</w:t>
            </w:r>
          </w:p>
        </w:tc>
      </w:tr>
    </w:tbl>
    <w:p>
      <w:pPr>
        <w:pStyle w:val="5"/>
      </w:pPr>
      <w:r>
        <w:rPr>
          <w:rFonts w:hint="eastAsia"/>
        </w:rPr>
        <w:t>2.5.数组和指针</w:t>
      </w:r>
    </w:p>
    <w:p>
      <w:pPr>
        <w:pStyle w:val="7"/>
        <w:ind w:left="420"/>
      </w:pPr>
      <w:r>
        <w:rPr>
          <w:rFonts w:hint="eastAsia"/>
        </w:rPr>
        <w:t>2.5.1.指针和const限定符</w:t>
      </w:r>
    </w:p>
    <w:p>
      <w:pPr>
        <w:pStyle w:val="9"/>
      </w:pPr>
      <w:r>
        <w:rPr>
          <w:rFonts w:hint="eastAsia"/>
        </w:rPr>
        <w:t>2.5.1.1.指向const对象的指针</w:t>
      </w:r>
    </w:p>
    <w:p>
      <w:pPr>
        <w:ind w:firstLine="420"/>
      </w:pPr>
      <w:r>
        <w:rPr>
          <w:rFonts w:hint="eastAsia"/>
        </w:rPr>
        <w:t>如果指针指向const对象，不允许使用指针改变它指向的值。为了保证这一点，C++强制要求指向const对象的指针必须也具有const属性：</w:t>
      </w:r>
    </w:p>
    <w:p>
      <w:pPr>
        <w:ind w:firstLine="420"/>
      </w:pPr>
      <w:r>
        <w:rPr>
          <w:rFonts w:hint="eastAsia"/>
        </w:rPr>
        <w:t>const double *cptr；</w:t>
      </w:r>
    </w:p>
    <w:p>
      <w:pPr>
        <w:ind w:firstLine="420"/>
      </w:pPr>
      <w:r>
        <w:rPr>
          <w:rFonts w:hint="eastAsia"/>
        </w:rPr>
        <w:t>这里声明的cptr是一个指向const double类型的指针，const限制的是cptr所指向的对象，而不是cptr。cptr可以指向另外一个const的double对象，但不允许通过cptr修改所指向对象的值，例如：*cptr = 40.00;该语句试图通过指针修改所指向对象的值的方法，是行不通的。</w:t>
      </w:r>
    </w:p>
    <w:p>
      <w:pPr>
        <w:pStyle w:val="29"/>
        <w:numPr>
          <w:ilvl w:val="0"/>
          <w:numId w:val="5"/>
        </w:numPr>
        <w:ind w:firstLineChars="0"/>
      </w:pPr>
      <w:r>
        <w:rPr>
          <w:rFonts w:hint="eastAsia"/>
        </w:rPr>
        <w:t>把一个const对象的地址赋给一个普通的、非const对象的指针也会有编译错误：const double pi = 3.14;</w:t>
      </w:r>
      <w:r>
        <w:rPr>
          <w:rFonts w:hint="eastAsia"/>
        </w:rPr>
        <w:tab/>
      </w:r>
      <w:r>
        <w:rPr>
          <w:rFonts w:hint="eastAsia"/>
        </w:rPr>
        <w:t>double *ptr = &amp;pi的赋值方式不被接受，必须是类似const double *cptr = &amp;pi才可以；</w:t>
      </w:r>
    </w:p>
    <w:p>
      <w:pPr>
        <w:pStyle w:val="29"/>
        <w:numPr>
          <w:ilvl w:val="0"/>
          <w:numId w:val="5"/>
        </w:numPr>
        <w:ind w:firstLineChars="0"/>
      </w:pPr>
      <w:r>
        <w:rPr>
          <w:rFonts w:hint="eastAsia"/>
        </w:rPr>
        <w:t>不能使用void*指针保存const对象的地址，必须使用const void *类型的指针：const int a = 10;</w:t>
      </w:r>
      <w:r>
        <w:rPr>
          <w:rFonts w:hint="eastAsia"/>
        </w:rPr>
        <w:tab/>
      </w:r>
      <w:r>
        <w:rPr>
          <w:rFonts w:hint="eastAsia"/>
        </w:rPr>
        <w:t>const void *cp = &amp;a;是正确的赋值方式；</w:t>
      </w:r>
    </w:p>
    <w:p>
      <w:pPr>
        <w:pStyle w:val="29"/>
        <w:numPr>
          <w:ilvl w:val="0"/>
          <w:numId w:val="5"/>
        </w:numPr>
        <w:ind w:firstLineChars="0"/>
      </w:pPr>
      <w:r>
        <w:rPr>
          <w:rFonts w:hint="eastAsia"/>
        </w:rPr>
        <w:t>允许将非const对象的地址赋给指向const对象的指针：double d = 3.14; const double *cptr = &amp;d;是可以执行的，但无法通过cptr这个指针修改d的值！</w:t>
      </w:r>
    </w:p>
    <w:p>
      <w:pPr>
        <w:pStyle w:val="9"/>
      </w:pPr>
      <w:r>
        <w:rPr>
          <w:rFonts w:hint="eastAsia"/>
        </w:rPr>
        <w:t>2.5.1.2.const指针</w:t>
      </w:r>
    </w:p>
    <w:p>
      <w:pPr>
        <w:ind w:firstLine="420"/>
      </w:pPr>
      <w:r>
        <w:rPr>
          <w:rFonts w:hint="eastAsia"/>
        </w:rPr>
        <w:t>const指针不同于指向const的指针，它是自身不能被修改！例如：int a = 0; int *const p = &amp;a;那么p就是指向int型变量的const指针，任何企图给const指针赋值的行为都会导致编译时错误。</w:t>
      </w:r>
    </w:p>
    <w:p>
      <w:pPr>
        <w:ind w:firstLine="420"/>
      </w:pPr>
      <w:r>
        <w:rPr>
          <w:rFonts w:hint="eastAsia"/>
        </w:rPr>
        <w:t>const指针同样需要在定义的时候完成初始化操作。</w:t>
      </w:r>
    </w:p>
    <w:p>
      <w:pPr>
        <w:ind w:firstLine="420"/>
      </w:pPr>
      <w:r>
        <w:rPr>
          <w:rFonts w:hint="eastAsia"/>
        </w:rPr>
        <w:t>const指针不能被修改，但它指向的值如果不是const类型的，可以利用其进行修改：int a = 10; int *const p = &amp;a; *p = 11;将是可以正确执行的。</w:t>
      </w:r>
    </w:p>
    <w:p>
      <w:pPr>
        <w:pStyle w:val="9"/>
      </w:pPr>
      <w:r>
        <w:rPr>
          <w:rFonts w:hint="eastAsia"/>
        </w:rPr>
        <w:t>2.5.1.3.指向const对象的const指针</w:t>
      </w:r>
    </w:p>
    <w:p>
      <w:pPr>
        <w:ind w:firstLine="420"/>
      </w:pPr>
      <w:r>
        <w:rPr>
          <w:rFonts w:hint="eastAsia"/>
        </w:rPr>
        <w:t>const double pi = 3.14;</w:t>
      </w:r>
    </w:p>
    <w:p>
      <w:pPr>
        <w:ind w:firstLine="420"/>
      </w:pPr>
      <w:r>
        <w:rPr>
          <w:rFonts w:hint="eastAsia"/>
        </w:rPr>
        <w:t>const double *const pi_ptr = &amp;pi;</w:t>
      </w:r>
    </w:p>
    <w:p>
      <w:pPr>
        <w:ind w:firstLine="420"/>
      </w:pPr>
      <w:r>
        <w:rPr>
          <w:rFonts w:hint="eastAsia"/>
        </w:rPr>
        <w:t>这里就既不能修改pi_ptr所指向的值，也不能修改其自身的指向。</w:t>
      </w:r>
    </w:p>
    <w:p>
      <w:pPr>
        <w:pStyle w:val="9"/>
      </w:pPr>
      <w:r>
        <w:rPr>
          <w:rFonts w:hint="eastAsia"/>
        </w:rPr>
        <w:t>2.5.1.4.指针和typedef</w:t>
      </w:r>
    </w:p>
    <w:p>
      <w:pPr>
        <w:ind w:firstLine="420"/>
      </w:pPr>
      <w:r>
        <w:rPr>
          <w:rFonts w:hint="eastAsia"/>
        </w:rPr>
        <w:t>string s;</w:t>
      </w:r>
    </w:p>
    <w:p>
      <w:pPr>
        <w:ind w:firstLine="420"/>
      </w:pPr>
      <w:r>
        <w:rPr>
          <w:rFonts w:hint="eastAsia"/>
        </w:rPr>
        <w:t>typedef string *pstring;</w:t>
      </w:r>
    </w:p>
    <w:p>
      <w:pPr>
        <w:ind w:firstLine="420"/>
      </w:pPr>
      <w:r>
        <w:rPr>
          <w:rFonts w:hint="eastAsia"/>
        </w:rPr>
        <w:t>const pstring cstr1 = &amp;s;</w:t>
      </w:r>
    </w:p>
    <w:p>
      <w:pPr>
        <w:ind w:firstLine="420"/>
      </w:pPr>
      <w:r>
        <w:rPr>
          <w:rFonts w:hint="eastAsia"/>
        </w:rPr>
        <w:t>pstring const cstr2 = &amp;s;</w:t>
      </w:r>
    </w:p>
    <w:p>
      <w:pPr>
        <w:ind w:firstLine="420"/>
      </w:pPr>
      <w:r>
        <w:rPr>
          <w:rFonts w:hint="eastAsia"/>
        </w:rPr>
        <w:t>string *const cstr3 = &amp;s;</w:t>
      </w:r>
    </w:p>
    <w:p>
      <w:pPr>
        <w:ind w:firstLine="420"/>
      </w:pPr>
      <w:r>
        <w:rPr>
          <w:rFonts w:hint="eastAsia"/>
        </w:rPr>
        <w:t>三种定义方式的含义是完全相同的，都是定义一个const指针，指向一个string类型的对象。</w:t>
      </w:r>
    </w:p>
    <w:p>
      <w:pPr>
        <w:pStyle w:val="7"/>
        <w:ind w:left="420"/>
      </w:pPr>
      <w:r>
        <w:rPr>
          <w:rFonts w:hint="eastAsia"/>
        </w:rPr>
        <w:t>2.5.2.C风格字符串</w:t>
      </w:r>
    </w:p>
    <w:p>
      <w:pPr>
        <w:pStyle w:val="9"/>
      </w:pPr>
      <w:r>
        <w:rPr>
          <w:rFonts w:hint="eastAsia"/>
        </w:rPr>
        <w:t>2.5.2.1.创建动态数组</w:t>
      </w:r>
    </w:p>
    <w:p>
      <w:pPr>
        <w:ind w:firstLine="420"/>
      </w:pPr>
      <w:r>
        <w:rPr>
          <w:rFonts w:hint="eastAsia"/>
        </w:rPr>
        <w:t>C语言使用一对标准库函数malloc和free在自由存储区(堆)上分配存储空间，而C++使用new和delete实现同样的功能。</w:t>
      </w:r>
    </w:p>
    <w:p>
      <w:pPr>
        <w:pStyle w:val="11"/>
      </w:pPr>
      <w:r>
        <w:rPr>
          <w:rFonts w:hint="eastAsia"/>
        </w:rPr>
        <w:t>动态数组的定义</w:t>
      </w:r>
    </w:p>
    <w:p>
      <w:pPr>
        <w:ind w:firstLine="420"/>
      </w:pPr>
      <w:r>
        <w:rPr>
          <w:rFonts w:hint="eastAsia"/>
        </w:rPr>
        <w:t>int *pia = new int[10];</w:t>
      </w:r>
    </w:p>
    <w:p>
      <w:pPr>
        <w:ind w:firstLine="420"/>
      </w:pPr>
      <w:r>
        <w:rPr>
          <w:rFonts w:hint="eastAsia"/>
        </w:rPr>
        <w:t>该语句分配了一个含有10个int型元素的数组，并返回指向该数组的第一个元素的指针，这个返回值初始化了指针pia。</w:t>
      </w:r>
    </w:p>
    <w:p>
      <w:pPr>
        <w:pStyle w:val="11"/>
      </w:pPr>
      <w:r>
        <w:rPr>
          <w:rFonts w:hint="eastAsia"/>
        </w:rPr>
        <w:t>初始化动态分配的数组</w:t>
      </w:r>
    </w:p>
    <w:p>
      <w:pPr>
        <w:ind w:firstLine="420"/>
      </w:pPr>
      <w:r>
        <w:rPr>
          <w:rFonts w:hint="eastAsia"/>
        </w:rPr>
        <w:t>动态分配的数组，如果数组元素具有类类型，将使用该类的默认构造函数实现初始化，否则无初始化：</w:t>
      </w:r>
    </w:p>
    <w:p>
      <w:pPr>
        <w:ind w:firstLine="420"/>
      </w:pPr>
      <w:r>
        <w:rPr>
          <w:rFonts w:hint="eastAsia"/>
        </w:rPr>
        <w:t>string *psa = new string[10];</w:t>
      </w:r>
      <w:r>
        <w:rPr>
          <w:rFonts w:hint="eastAsia"/>
        </w:rPr>
        <w:tab/>
      </w:r>
    </w:p>
    <w:p>
      <w:pPr>
        <w:ind w:firstLine="420"/>
      </w:pPr>
      <w:r>
        <w:rPr>
          <w:rFonts w:hint="eastAsia"/>
        </w:rPr>
        <w:t>int *pia = new int[10];</w:t>
      </w:r>
    </w:p>
    <w:p>
      <w:pPr>
        <w:ind w:firstLine="420"/>
      </w:pPr>
      <w:r>
        <w:rPr>
          <w:rFonts w:hint="eastAsia"/>
        </w:rPr>
        <w:t>第一个数组是string类型的，在分配空间后将直接调用string类型的默认构造函数依次初始化数组中的元素；第二个数组是int类型的，内置类型默认没有构造函数，所以数组没有初始化。</w:t>
      </w:r>
    </w:p>
    <w:p>
      <w:pPr>
        <w:ind w:firstLine="420"/>
      </w:pPr>
      <w:r>
        <w:rPr>
          <w:rFonts w:hint="eastAsia"/>
        </w:rPr>
        <w:t>也可以在数组长度后加一对空的圆括号，对数组元素做初始化：</w:t>
      </w:r>
    </w:p>
    <w:p>
      <w:pPr>
        <w:ind w:firstLine="420"/>
      </w:pPr>
      <w:r>
        <w:rPr>
          <w:rFonts w:hint="eastAsia"/>
        </w:rPr>
        <w:t>int *pia = new int[10]();</w:t>
      </w:r>
    </w:p>
    <w:p>
      <w:pPr>
        <w:ind w:firstLine="420"/>
      </w:pPr>
      <w:r>
        <w:rPr>
          <w:rFonts w:hint="eastAsia"/>
        </w:rPr>
        <w:t>圆括号要求编译器对数组做初始化，在这里就是将数组设置成全0的。但注意，动态分配的数组，采用这种方式，</w:t>
      </w:r>
      <w:r>
        <w:rPr>
          <w:rFonts w:hint="eastAsia"/>
          <w:b/>
        </w:rPr>
        <w:t>只能初始化成为这种类型的默认值，不能使用自己定义的值进行初始化。</w:t>
      </w:r>
    </w:p>
    <w:p>
      <w:pPr>
        <w:pStyle w:val="11"/>
      </w:pPr>
      <w:r>
        <w:rPr>
          <w:rFonts w:hint="eastAsia"/>
        </w:rPr>
        <w:t>动态空间的释放</w:t>
      </w:r>
    </w:p>
    <w:p>
      <w:pPr>
        <w:ind w:firstLine="420"/>
      </w:pPr>
      <w:r>
        <w:rPr>
          <w:rFonts w:hint="eastAsia"/>
        </w:rPr>
        <w:t>动态分配的内存在使用完后必须显示的调用释放函数delete执行释放操作，否则内存将逐步耗尽。例如：delete []pia;将释放pia动态分配的空间，注意：中间的一对方括号是必不可少的，否则将只释放pia指向的一个内存单元，其他单元将得不到释放而造成内存泄露。</w:t>
      </w:r>
    </w:p>
    <w:p>
      <w:pPr>
        <w:pStyle w:val="9"/>
      </w:pPr>
      <w:r>
        <w:rPr>
          <w:rFonts w:hint="eastAsia"/>
        </w:rPr>
        <w:t>2.5.2.2.新旧代码的兼容</w:t>
      </w:r>
    </w:p>
    <w:p>
      <w:pPr>
        <w:pStyle w:val="11"/>
      </w:pPr>
      <w:r>
        <w:rPr>
          <w:rFonts w:hint="eastAsia"/>
        </w:rPr>
        <w:t>混合使用标准库string类和C风格字符串</w:t>
      </w:r>
    </w:p>
    <w:p>
      <w:pPr>
        <w:ind w:firstLine="420"/>
      </w:pPr>
      <w:r>
        <w:rPr>
          <w:rFonts w:hint="eastAsia"/>
        </w:rPr>
        <w:t>可以把C风格字符串用在任何可以使用字符串字面值的地方：</w:t>
      </w:r>
    </w:p>
    <w:p>
      <w:pPr>
        <w:pStyle w:val="29"/>
        <w:numPr>
          <w:ilvl w:val="0"/>
          <w:numId w:val="6"/>
        </w:numPr>
        <w:ind w:firstLineChars="0"/>
      </w:pPr>
      <w:r>
        <w:rPr>
          <w:rFonts w:hint="eastAsia"/>
        </w:rPr>
        <w:t>可以使用C风格字符串对string对象进行初始化或赋值；</w:t>
      </w:r>
    </w:p>
    <w:p>
      <w:pPr>
        <w:pStyle w:val="29"/>
        <w:numPr>
          <w:ilvl w:val="0"/>
          <w:numId w:val="6"/>
        </w:numPr>
        <w:ind w:firstLineChars="0"/>
      </w:pPr>
      <w:r>
        <w:rPr>
          <w:rFonts w:hint="eastAsia"/>
        </w:rPr>
        <w:t>string类型的加法需要两个操作数，可以使用C风格字符串作为其中一个，也可以将C风格字符串用作复合赋值操作的右操作数；</w:t>
      </w:r>
    </w:p>
    <w:p>
      <w:pPr>
        <w:ind w:firstLine="420"/>
      </w:pPr>
      <w:r>
        <w:rPr>
          <w:rFonts w:hint="eastAsia"/>
        </w:rPr>
        <w:t>反之则不成立：在要求C风格字符串的地方不可以直接使用string类型对象。例如：char *ch_arr = str;的操作就是不成立的，要执行此类操作需要调用string类提供的标准库函数：</w:t>
      </w:r>
    </w:p>
    <w:p>
      <w:pPr>
        <w:ind w:firstLine="420"/>
      </w:pPr>
      <w:r>
        <w:rPr>
          <w:rFonts w:hint="eastAsia"/>
        </w:rPr>
        <w:t>const char *ch_arr = str.c_str();</w:t>
      </w:r>
    </w:p>
    <w:p>
      <w:pPr>
        <w:ind w:firstLine="420"/>
      </w:pPr>
      <w:r>
        <w:rPr>
          <w:rFonts w:hint="eastAsia"/>
        </w:rPr>
        <w:t>注意，c_str()函数返回的是const char *的类型。</w:t>
      </w:r>
    </w:p>
    <w:p>
      <w:pPr>
        <w:pStyle w:val="11"/>
      </w:pPr>
      <w:r>
        <w:rPr>
          <w:rFonts w:hint="eastAsia"/>
        </w:rPr>
        <w:t>使用数组初始化vector对象</w:t>
      </w:r>
    </w:p>
    <w:p>
      <w:pPr>
        <w:ind w:firstLine="420"/>
      </w:pPr>
      <w:r>
        <w:rPr>
          <w:rFonts w:hint="eastAsia"/>
        </w:rPr>
        <w:t>要使用数组初始化vector对象，必须指出用于初始化的第一个元素以及最后一个元素的下一个位置的地址：</w:t>
      </w:r>
    </w:p>
    <w:p>
      <w:pPr>
        <w:ind w:firstLine="420"/>
      </w:pPr>
      <w:r>
        <w:rPr>
          <w:rFonts w:hint="eastAsia"/>
        </w:rPr>
        <w:t>const size_t arr_size = 6;</w:t>
      </w:r>
    </w:p>
    <w:p>
      <w:pPr>
        <w:ind w:firstLine="420"/>
      </w:pPr>
      <w:r>
        <w:rPr>
          <w:rFonts w:hint="eastAsia"/>
        </w:rPr>
        <w:t>int int_arr[arr_size] = {0, 1, 2, 3, 4, 5};</w:t>
      </w:r>
    </w:p>
    <w:p>
      <w:pPr>
        <w:ind w:firstLine="420"/>
      </w:pPr>
      <w:r>
        <w:rPr>
          <w:rFonts w:hint="eastAsia"/>
        </w:rPr>
        <w:t>vector&lt;int&gt; ivec(int_arr, int_arr + arr_size);</w:t>
      </w:r>
    </w:p>
    <w:p>
      <w:pPr>
        <w:ind w:firstLine="420"/>
      </w:pPr>
      <w:r>
        <w:rPr>
          <w:rFonts w:hint="eastAsia"/>
        </w:rPr>
        <w:t>这样就可以将int_arr整个数组复制到ivec中。当然也可以只复制一部分数组内容：</w:t>
      </w:r>
    </w:p>
    <w:p>
      <w:pPr>
        <w:ind w:firstLine="420"/>
      </w:pPr>
      <w:r>
        <w:rPr>
          <w:rFonts w:hint="eastAsia"/>
        </w:rPr>
        <w:t>vector&lt;int&gt; ivec2(int_arr + 1, int_arr + 4);</w:t>
      </w:r>
    </w:p>
    <w:p>
      <w:pPr>
        <w:ind w:firstLine="420"/>
      </w:pPr>
      <w:r>
        <w:rPr>
          <w:rFonts w:hint="eastAsia"/>
        </w:rPr>
        <w:t>这个初始化创建了含有三个元素的ivec，分别是int_arr[1..3]的副本。</w:t>
      </w:r>
    </w:p>
    <w:p>
      <w:pPr>
        <w:pStyle w:val="2"/>
        <w:tabs>
          <w:tab w:val="center" w:pos="4153"/>
        </w:tabs>
      </w:pPr>
      <w:r>
        <w:rPr>
          <w:rFonts w:hint="eastAsia"/>
        </w:rPr>
        <w:t>3.顺序容器(第9章)</w:t>
      </w:r>
    </w:p>
    <w:p>
      <w:pPr>
        <w:ind w:firstLine="420"/>
        <w:rPr>
          <w:rFonts w:hint="eastAsia"/>
          <w:lang w:val="en-US" w:eastAsia="zh-CN"/>
        </w:rPr>
      </w:pPr>
      <w:r>
        <w:rPr>
          <w:rFonts w:hint="eastAsia"/>
          <w:lang w:val="en-US" w:eastAsia="zh-CN"/>
        </w:rPr>
        <w:t>一个容器，就是一些特定类型对象的集合。</w:t>
      </w:r>
    </w:p>
    <w:p>
      <w:pPr>
        <w:ind w:firstLine="420"/>
        <w:rPr>
          <w:rFonts w:hint="eastAsia"/>
          <w:lang w:val="en-US" w:eastAsia="zh-CN"/>
        </w:rPr>
      </w:pPr>
      <w:r>
        <w:rPr>
          <w:rFonts w:hint="eastAsia"/>
          <w:lang w:val="en-US" w:eastAsia="zh-CN"/>
        </w:rPr>
        <w:t>顺序容器为程序员提供了控制元素存储和访问顺序的能力。这种顺序不依赖于元素的值，而是与元素加入容器时的位置相对应。相比之下， 关联容器则根据关键字的值来存储元素。</w:t>
      </w:r>
    </w:p>
    <w:p>
      <w:pPr>
        <w:ind w:firstLine="420"/>
        <w:rPr>
          <w:rFonts w:hint="eastAsia"/>
          <w:lang w:val="en-US" w:eastAsia="zh-CN"/>
        </w:rPr>
      </w:pPr>
    </w:p>
    <w:p>
      <w:pPr>
        <w:ind w:firstLine="420"/>
        <w:rPr>
          <w:rFonts w:hint="eastAsia"/>
          <w:lang w:val="en-US" w:eastAsia="zh-CN"/>
        </w:rPr>
      </w:pPr>
      <w:r>
        <w:rPr>
          <w:rFonts w:hint="eastAsia"/>
          <w:lang w:val="en-US" w:eastAsia="zh-CN"/>
        </w:rPr>
        <w:t>所有顺序容器，在以下两个方面上，都有不同程度的性能折中：</w:t>
      </w:r>
    </w:p>
    <w:p>
      <w:pPr>
        <w:numPr>
          <w:ilvl w:val="0"/>
          <w:numId w:val="7"/>
        </w:numPr>
        <w:ind w:left="840" w:leftChars="0" w:hanging="420" w:firstLineChars="0"/>
        <w:rPr>
          <w:rFonts w:hint="eastAsia"/>
          <w:lang w:val="en-US" w:eastAsia="zh-CN"/>
        </w:rPr>
      </w:pPr>
      <w:r>
        <w:rPr>
          <w:rFonts w:hint="eastAsia"/>
          <w:lang w:val="en-US" w:eastAsia="zh-CN"/>
        </w:rPr>
        <w:t>向容器中添加/删除元素的代价；</w:t>
      </w:r>
    </w:p>
    <w:p>
      <w:pPr>
        <w:numPr>
          <w:ilvl w:val="0"/>
          <w:numId w:val="7"/>
        </w:numPr>
        <w:ind w:left="840" w:leftChars="0" w:hanging="420" w:firstLineChars="0"/>
        <w:rPr>
          <w:rFonts w:hint="eastAsia"/>
          <w:lang w:val="en-US" w:eastAsia="zh-CN"/>
        </w:rPr>
      </w:pPr>
      <w:r>
        <w:rPr>
          <w:rFonts w:hint="eastAsia"/>
          <w:lang w:val="en-US" w:eastAsia="zh-CN"/>
        </w:rPr>
        <w:t>非顺序访问容器中元素的代价；</w:t>
      </w:r>
    </w:p>
    <w:p>
      <w:pPr>
        <w:ind w:firstLine="420"/>
        <w:rPr>
          <w:rFonts w:hint="eastAsia"/>
          <w:lang w:val="en-US" w:eastAsia="zh-CN"/>
        </w:rPr>
      </w:pPr>
    </w:p>
    <w:p>
      <w:pPr>
        <w:ind w:firstLine="420"/>
        <w:rPr>
          <w:rFonts w:hint="eastAsia"/>
          <w:lang w:val="en-US" w:eastAsia="zh-CN"/>
        </w:rPr>
      </w:pPr>
      <w:r>
        <w:rPr>
          <w:rFonts w:hint="eastAsia"/>
          <w:lang w:val="en-US" w:eastAsia="zh-CN"/>
        </w:rPr>
        <w:t>标准库支持的顺序容器，概述如下：</w:t>
      </w:r>
    </w:p>
    <w:tbl>
      <w:tblPr>
        <w:tblW w:w="8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1"/>
        <w:gridCol w:w="1087"/>
        <w:gridCol w:w="1963"/>
        <w:gridCol w:w="4409"/>
      </w:tblGrid>
      <w:tr>
        <w:tc>
          <w:tcPr>
            <w:tcW w:w="1061" w:type="dxa"/>
            <w:vAlign w:val="top"/>
          </w:tcPr>
          <w:p>
            <w:pPr>
              <w:ind w:left="0" w:leftChars="0" w:firstLine="0" w:firstLineChars="0"/>
              <w:rPr>
                <w:rFonts w:hint="eastAsia"/>
                <w:b/>
                <w:bCs/>
                <w:lang w:val="en-US" w:eastAsia="zh-CN"/>
              </w:rPr>
            </w:pPr>
            <w:r>
              <w:rPr>
                <w:rFonts w:hint="eastAsia"/>
                <w:b/>
                <w:bCs/>
                <w:lang w:val="en-US" w:eastAsia="zh-CN"/>
              </w:rPr>
              <w:t>容器</w:t>
            </w:r>
          </w:p>
        </w:tc>
        <w:tc>
          <w:tcPr>
            <w:tcW w:w="1087" w:type="dxa"/>
            <w:vAlign w:val="top"/>
          </w:tcPr>
          <w:p>
            <w:pPr>
              <w:ind w:left="0" w:leftChars="0" w:firstLine="0" w:firstLineChars="0"/>
              <w:rPr>
                <w:rFonts w:hint="eastAsia"/>
                <w:b/>
                <w:bCs/>
                <w:lang w:val="en-US" w:eastAsia="zh-CN"/>
              </w:rPr>
            </w:pPr>
            <w:r>
              <w:rPr>
                <w:rFonts w:hint="eastAsia"/>
                <w:b/>
                <w:bCs/>
                <w:lang w:val="en-US" w:eastAsia="zh-CN"/>
              </w:rPr>
              <w:t>数据结构</w:t>
            </w:r>
          </w:p>
        </w:tc>
        <w:tc>
          <w:tcPr>
            <w:tcW w:w="1963" w:type="dxa"/>
            <w:vAlign w:val="top"/>
          </w:tcPr>
          <w:p>
            <w:pPr>
              <w:ind w:left="0" w:leftChars="0" w:firstLine="0" w:firstLineChars="0"/>
              <w:rPr>
                <w:rFonts w:hint="eastAsia"/>
                <w:b/>
                <w:bCs/>
                <w:lang w:val="en-US" w:eastAsia="zh-CN"/>
              </w:rPr>
            </w:pPr>
            <w:r>
              <w:rPr>
                <w:rFonts w:hint="eastAsia"/>
                <w:b/>
                <w:bCs/>
                <w:lang w:val="en-US" w:eastAsia="zh-CN"/>
              </w:rPr>
              <w:t>访问</w:t>
            </w:r>
          </w:p>
        </w:tc>
        <w:tc>
          <w:tcPr>
            <w:tcW w:w="4409" w:type="dxa"/>
            <w:vAlign w:val="top"/>
          </w:tcPr>
          <w:p>
            <w:pPr>
              <w:ind w:left="0" w:leftChars="0" w:firstLine="0" w:firstLineChars="0"/>
              <w:rPr>
                <w:rFonts w:hint="eastAsia"/>
                <w:b/>
                <w:bCs/>
                <w:lang w:val="en-US" w:eastAsia="zh-CN"/>
              </w:rPr>
            </w:pPr>
            <w:r>
              <w:rPr>
                <w:rFonts w:hint="eastAsia"/>
                <w:b/>
                <w:bCs/>
                <w:lang w:val="en-US" w:eastAsia="zh-CN"/>
              </w:rPr>
              <w:t>插入/删除</w:t>
            </w:r>
          </w:p>
        </w:tc>
      </w:tr>
      <w:tr>
        <w:tc>
          <w:tcPr>
            <w:tcW w:w="1061" w:type="dxa"/>
            <w:vAlign w:val="top"/>
          </w:tcPr>
          <w:p>
            <w:pPr>
              <w:ind w:left="0" w:leftChars="0" w:firstLine="0" w:firstLineChars="0"/>
              <w:rPr>
                <w:rFonts w:hint="eastAsia"/>
                <w:lang w:val="en-US" w:eastAsia="zh-CN"/>
              </w:rPr>
            </w:pPr>
            <w:r>
              <w:rPr>
                <w:rFonts w:hint="eastAsia"/>
                <w:lang w:val="en-US" w:eastAsia="zh-CN"/>
              </w:rPr>
              <w:t>vector</w:t>
            </w:r>
          </w:p>
        </w:tc>
        <w:tc>
          <w:tcPr>
            <w:tcW w:w="1087" w:type="dxa"/>
            <w:vAlign w:val="top"/>
          </w:tcPr>
          <w:p>
            <w:pPr>
              <w:ind w:left="0" w:leftChars="0" w:firstLine="0" w:firstLineChars="0"/>
              <w:rPr>
                <w:rFonts w:hint="eastAsia"/>
                <w:lang w:val="en-US" w:eastAsia="zh-CN"/>
              </w:rPr>
            </w:pPr>
            <w:r>
              <w:rPr>
                <w:rFonts w:hint="eastAsia"/>
                <w:lang w:val="en-US" w:eastAsia="zh-CN"/>
              </w:rPr>
              <w:t>可变大小的数组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在尾部之外的位置，执行插入/删除动作，会很慢</w:t>
            </w:r>
          </w:p>
        </w:tc>
      </w:tr>
      <w:tr>
        <w:tc>
          <w:tcPr>
            <w:tcW w:w="1061" w:type="dxa"/>
            <w:vAlign w:val="top"/>
          </w:tcPr>
          <w:p>
            <w:pPr>
              <w:ind w:left="0" w:leftChars="0" w:firstLine="0" w:firstLineChars="0"/>
              <w:rPr>
                <w:rFonts w:hint="eastAsia"/>
                <w:lang w:val="en-US" w:eastAsia="zh-CN"/>
              </w:rPr>
            </w:pPr>
            <w:r>
              <w:rPr>
                <w:rFonts w:hint="eastAsia"/>
                <w:lang w:val="en-US" w:eastAsia="zh-CN"/>
              </w:rPr>
              <w:t>deque</w:t>
            </w:r>
          </w:p>
        </w:tc>
        <w:tc>
          <w:tcPr>
            <w:tcW w:w="1087" w:type="dxa"/>
            <w:vAlign w:val="top"/>
          </w:tcPr>
          <w:p>
            <w:pPr>
              <w:ind w:left="0" w:leftChars="0" w:firstLine="0" w:firstLineChars="0"/>
              <w:rPr>
                <w:rFonts w:hint="eastAsia"/>
                <w:lang w:val="en-US" w:eastAsia="zh-CN"/>
              </w:rPr>
            </w:pPr>
            <w:r>
              <w:rPr>
                <w:rFonts w:hint="eastAsia"/>
                <w:lang w:val="en-US" w:eastAsia="zh-CN"/>
              </w:rPr>
              <w:t>双端队列</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头部/尾部执行插入/删除很快，其他位置慢</w:t>
            </w:r>
          </w:p>
        </w:tc>
      </w:tr>
      <w:tr>
        <w:tc>
          <w:tcPr>
            <w:tcW w:w="1061" w:type="dxa"/>
            <w:vAlign w:val="top"/>
          </w:tcPr>
          <w:p>
            <w:pPr>
              <w:ind w:left="0" w:leftChars="0" w:firstLine="0" w:firstLineChars="0"/>
              <w:rPr>
                <w:rFonts w:hint="eastAsia"/>
                <w:lang w:val="en-US" w:eastAsia="zh-CN"/>
              </w:rPr>
            </w:pPr>
            <w:r>
              <w:rPr>
                <w:rFonts w:hint="eastAsia"/>
                <w:lang w:val="en-US" w:eastAsia="zh-CN"/>
              </w:rPr>
              <w:t>list</w:t>
            </w:r>
          </w:p>
        </w:tc>
        <w:tc>
          <w:tcPr>
            <w:tcW w:w="1087" w:type="dxa"/>
            <w:vAlign w:val="top"/>
          </w:tcPr>
          <w:p>
            <w:pPr>
              <w:ind w:left="0" w:leftChars="0" w:firstLine="0" w:firstLineChars="0"/>
              <w:rPr>
                <w:rFonts w:hint="eastAsia"/>
                <w:lang w:val="en-US" w:eastAsia="zh-CN"/>
              </w:rPr>
            </w:pPr>
            <w:r>
              <w:rPr>
                <w:rFonts w:hint="eastAsia"/>
                <w:lang w:val="en-US" w:eastAsia="zh-CN"/>
              </w:rPr>
              <w:t>双向链表</w:t>
            </w:r>
          </w:p>
        </w:tc>
        <w:tc>
          <w:tcPr>
            <w:tcW w:w="1963" w:type="dxa"/>
            <w:vAlign w:val="top"/>
          </w:tcPr>
          <w:p>
            <w:pPr>
              <w:ind w:left="0" w:leftChars="0" w:firstLine="0" w:firstLineChars="0"/>
              <w:rPr>
                <w:rFonts w:hint="eastAsia"/>
                <w:lang w:val="en-US" w:eastAsia="zh-CN"/>
              </w:rPr>
            </w:pPr>
            <w:r>
              <w:rPr>
                <w:rFonts w:hint="eastAsia"/>
                <w:lang w:val="en-US" w:eastAsia="zh-CN"/>
              </w:rPr>
              <w:t>只支持双向顺序访问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任何位置执行插入/删除都很快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forward_list</w:t>
            </w:r>
          </w:p>
        </w:tc>
        <w:tc>
          <w:tcPr>
            <w:tcW w:w="1087" w:type="dxa"/>
            <w:vAlign w:val="top"/>
          </w:tcPr>
          <w:p>
            <w:pPr>
              <w:ind w:left="0" w:leftChars="0" w:firstLine="0" w:firstLineChars="0"/>
              <w:rPr>
                <w:rFonts w:hint="eastAsia"/>
                <w:lang w:val="en-US" w:eastAsia="zh-CN"/>
              </w:rPr>
            </w:pPr>
            <w:r>
              <w:rPr>
                <w:rFonts w:hint="eastAsia"/>
                <w:lang w:val="en-US" w:eastAsia="zh-CN"/>
              </w:rPr>
              <w:t>单向链表</w:t>
            </w:r>
          </w:p>
        </w:tc>
        <w:tc>
          <w:tcPr>
            <w:tcW w:w="1963" w:type="dxa"/>
            <w:vAlign w:val="top"/>
          </w:tcPr>
          <w:p>
            <w:pPr>
              <w:ind w:left="0" w:leftChars="0" w:firstLine="0" w:firstLineChars="0"/>
              <w:rPr>
                <w:rFonts w:hint="eastAsia"/>
                <w:lang w:val="en-US" w:eastAsia="zh-CN"/>
              </w:rPr>
            </w:pPr>
            <w:r>
              <w:rPr>
                <w:rFonts w:hint="eastAsia"/>
                <w:lang w:val="en-US" w:eastAsia="zh-CN"/>
              </w:rPr>
              <w:t>只支持单向顺序访问</w:t>
            </w:r>
          </w:p>
        </w:tc>
        <w:tc>
          <w:tcPr>
            <w:tcW w:w="4409" w:type="dxa"/>
            <w:vAlign w:val="top"/>
          </w:tcPr>
          <w:p>
            <w:pPr>
              <w:ind w:left="0" w:leftChars="0" w:firstLine="0" w:firstLineChars="0"/>
              <w:rPr>
                <w:rFonts w:hint="eastAsia"/>
                <w:lang w:val="en-US" w:eastAsia="zh-CN"/>
              </w:rPr>
            </w:pPr>
            <w:r>
              <w:rPr>
                <w:rFonts w:hint="eastAsia"/>
                <w:lang w:val="en-US" w:eastAsia="zh-CN"/>
              </w:rPr>
              <w:t>任何位置插入/删除都很快</w:t>
            </w:r>
          </w:p>
        </w:tc>
      </w:tr>
      <w:tr>
        <w:tc>
          <w:tcPr>
            <w:tcW w:w="1061" w:type="dxa"/>
            <w:vAlign w:val="top"/>
          </w:tcPr>
          <w:p>
            <w:pPr>
              <w:ind w:left="0" w:leftChars="0" w:firstLine="0" w:firstLineChars="0"/>
              <w:rPr>
                <w:rFonts w:hint="eastAsia"/>
                <w:lang w:val="en-US" w:eastAsia="zh-CN"/>
              </w:rPr>
            </w:pPr>
            <w:r>
              <w:rPr>
                <w:rFonts w:hint="eastAsia"/>
                <w:lang w:val="en-US" w:eastAsia="zh-CN"/>
              </w:rPr>
              <w:t>array</w:t>
            </w:r>
          </w:p>
        </w:tc>
        <w:tc>
          <w:tcPr>
            <w:tcW w:w="1087" w:type="dxa"/>
            <w:vAlign w:val="top"/>
          </w:tcPr>
          <w:p>
            <w:pPr>
              <w:ind w:left="0" w:leftChars="0" w:firstLine="0" w:firstLineChars="0"/>
              <w:rPr>
                <w:rFonts w:hint="eastAsia"/>
                <w:lang w:val="en-US" w:eastAsia="zh-CN"/>
              </w:rPr>
            </w:pPr>
            <w:r>
              <w:rPr>
                <w:rFonts w:hint="eastAsia"/>
                <w:lang w:val="en-US" w:eastAsia="zh-CN"/>
              </w:rPr>
              <w:t>固定大小的数组</w:t>
            </w:r>
          </w:p>
        </w:tc>
        <w:tc>
          <w:tcPr>
            <w:tcW w:w="1963" w:type="dxa"/>
            <w:vAlign w:val="top"/>
          </w:tcPr>
          <w:p>
            <w:pPr>
              <w:ind w:left="0" w:leftChars="0" w:firstLine="0" w:firstLineChars="0"/>
              <w:rPr>
                <w:rFonts w:hint="eastAsia"/>
                <w:lang w:val="en-US" w:eastAsia="zh-CN"/>
              </w:rPr>
            </w:pPr>
            <w:r>
              <w:rPr>
                <w:rFonts w:hint="eastAsia"/>
                <w:lang w:val="en-US" w:eastAsia="zh-CN"/>
              </w:rPr>
              <w:t>支持快速随机访问</w:t>
            </w:r>
          </w:p>
        </w:tc>
        <w:tc>
          <w:tcPr>
            <w:tcW w:w="4409" w:type="dxa"/>
            <w:vAlign w:val="top"/>
          </w:tcPr>
          <w:p>
            <w:pPr>
              <w:ind w:left="0" w:leftChars="0" w:firstLine="0" w:firstLineChars="0"/>
              <w:rPr>
                <w:rFonts w:hint="eastAsia"/>
                <w:lang w:val="en-US" w:eastAsia="zh-CN"/>
              </w:rPr>
            </w:pPr>
            <w:r>
              <w:rPr>
                <w:rFonts w:hint="eastAsia"/>
                <w:lang w:val="en-US" w:eastAsia="zh-CN"/>
              </w:rPr>
              <w:t>不能添加/删除元素</w:t>
            </w:r>
          </w:p>
        </w:tc>
      </w:tr>
      <w:tr>
        <w:tc>
          <w:tcPr>
            <w:tcW w:w="1061" w:type="dxa"/>
            <w:vAlign w:val="top"/>
          </w:tcPr>
          <w:p>
            <w:pPr>
              <w:ind w:left="0" w:leftChars="0" w:firstLine="0" w:firstLineChars="0"/>
              <w:rPr>
                <w:rFonts w:hint="eastAsia"/>
                <w:lang w:val="en-US" w:eastAsia="zh-CN"/>
              </w:rPr>
            </w:pPr>
            <w:r>
              <w:rPr>
                <w:rFonts w:hint="eastAsia"/>
                <w:lang w:val="en-US" w:eastAsia="zh-CN"/>
              </w:rPr>
              <w:t>string</w:t>
            </w:r>
          </w:p>
        </w:tc>
        <w:tc>
          <w:tcPr>
            <w:tcW w:w="1087" w:type="dxa"/>
            <w:vAlign w:val="top"/>
          </w:tcPr>
          <w:p>
            <w:pPr>
              <w:ind w:left="0" w:leftChars="0" w:firstLine="0" w:firstLineChars="0"/>
              <w:rPr>
                <w:rFonts w:hint="eastAsia"/>
                <w:lang w:val="en-US" w:eastAsia="zh-CN"/>
              </w:rPr>
            </w:pPr>
            <w:r>
              <w:rPr>
                <w:rFonts w:hint="eastAsia"/>
                <w:lang w:val="en-US" w:eastAsia="zh-CN"/>
              </w:rPr>
              <w:t>字符串</w:t>
            </w:r>
          </w:p>
        </w:tc>
        <w:tc>
          <w:tcPr>
            <w:tcW w:w="1963" w:type="dxa"/>
            <w:vAlign w:val="top"/>
          </w:tcPr>
          <w:p>
            <w:pPr>
              <w:ind w:left="0" w:leftChars="0" w:firstLine="0" w:firstLineChars="0"/>
              <w:rPr>
                <w:rFonts w:hint="eastAsia"/>
                <w:lang w:val="en-US" w:eastAsia="zh-CN"/>
              </w:rPr>
            </w:pPr>
            <w:r>
              <w:rPr>
                <w:rFonts w:hint="eastAsia"/>
                <w:lang w:val="en-US" w:eastAsia="zh-CN"/>
              </w:rPr>
              <w:t>随机访问快</w:t>
            </w:r>
          </w:p>
        </w:tc>
        <w:tc>
          <w:tcPr>
            <w:tcW w:w="4409" w:type="dxa"/>
            <w:vAlign w:val="top"/>
          </w:tcPr>
          <w:p>
            <w:pPr>
              <w:ind w:left="0" w:leftChars="0" w:firstLine="0" w:firstLineChars="0"/>
              <w:rPr>
                <w:rFonts w:hint="eastAsia"/>
                <w:lang w:val="en-US" w:eastAsia="zh-CN"/>
              </w:rPr>
            </w:pPr>
            <w:r>
              <w:rPr>
                <w:rFonts w:hint="eastAsia"/>
                <w:lang w:val="en-US" w:eastAsia="zh-CN"/>
              </w:rPr>
              <w:t>尾部插入/删除元素快</w:t>
            </w:r>
          </w:p>
        </w:tc>
      </w:tr>
    </w:tbl>
    <w:p>
      <w:pPr>
        <w:ind w:firstLine="420"/>
        <w:rPr>
          <w:rFonts w:hint="eastAsia"/>
          <w:lang w:val="en-US" w:eastAsia="zh-CN"/>
        </w:rPr>
      </w:pPr>
    </w:p>
    <w:p>
      <w:pPr>
        <w:ind w:firstLine="420"/>
        <w:rPr>
          <w:rFonts w:hint="eastAsia"/>
          <w:lang w:val="en-US" w:eastAsia="zh-CN"/>
        </w:rPr>
      </w:pPr>
      <w:r>
        <w:rPr>
          <w:rFonts w:hint="eastAsia"/>
          <w:lang w:val="en-US" w:eastAsia="zh-CN"/>
        </w:rPr>
        <w:t>容器类型上的操作，分为三种类型：</w:t>
      </w:r>
    </w:p>
    <w:p>
      <w:pPr>
        <w:numPr>
          <w:ilvl w:val="0"/>
          <w:numId w:val="8"/>
        </w:numPr>
        <w:ind w:left="840" w:leftChars="0" w:hanging="420" w:firstLineChars="0"/>
        <w:rPr>
          <w:rFonts w:hint="eastAsia"/>
          <w:lang w:val="en-US" w:eastAsia="zh-CN"/>
        </w:rPr>
      </w:pPr>
      <w:r>
        <w:rPr>
          <w:rFonts w:hint="eastAsia"/>
          <w:lang w:val="en-US" w:eastAsia="zh-CN"/>
        </w:rPr>
        <w:t>所有容器都支持；</w:t>
      </w:r>
    </w:p>
    <w:p>
      <w:pPr>
        <w:numPr>
          <w:ilvl w:val="0"/>
          <w:numId w:val="8"/>
        </w:numPr>
        <w:ind w:left="840" w:leftChars="0" w:hanging="420" w:firstLineChars="0"/>
        <w:rPr>
          <w:rFonts w:hint="eastAsia"/>
          <w:lang w:val="en-US" w:eastAsia="zh-CN"/>
        </w:rPr>
      </w:pPr>
      <w:r>
        <w:rPr>
          <w:rFonts w:hint="eastAsia"/>
          <w:lang w:val="en-US" w:eastAsia="zh-CN"/>
        </w:rPr>
        <w:t>只有某一类的容器支持的，例如一些操作只针对顺序容器，另一些只针对关联容器，还有一些只针对无序容器；</w:t>
      </w:r>
    </w:p>
    <w:p>
      <w:pPr>
        <w:numPr>
          <w:ilvl w:val="0"/>
          <w:numId w:val="8"/>
        </w:numPr>
        <w:ind w:left="840" w:leftChars="0" w:hanging="420" w:firstLineChars="0"/>
        <w:rPr>
          <w:rFonts w:hint="eastAsia"/>
          <w:lang w:val="en-US" w:eastAsia="zh-CN"/>
        </w:rPr>
      </w:pPr>
      <w:r>
        <w:rPr>
          <w:rFonts w:hint="eastAsia"/>
          <w:lang w:val="en-US" w:eastAsia="zh-CN"/>
        </w:rPr>
        <w:t>还有一些操作，只适用于一小部分容器；</w:t>
      </w:r>
    </w:p>
    <w:p>
      <w:pPr>
        <w:ind w:firstLine="420"/>
      </w:pPr>
    </w:p>
    <w:p>
      <w:pPr>
        <w:pStyle w:val="5"/>
        <w:rPr>
          <w:rFonts w:hint="eastAsia"/>
          <w:lang w:val="en-US" w:eastAsia="zh-CN"/>
        </w:rPr>
      </w:pPr>
      <w:r>
        <w:rPr>
          <w:rFonts w:hint="eastAsia"/>
          <w:lang w:val="en-US" w:eastAsia="zh-CN"/>
        </w:rPr>
        <w:t>3.1.所有容器都支持的操作</w:t>
      </w:r>
    </w:p>
    <w:p>
      <w:pPr>
        <w:pStyle w:val="7"/>
        <w:rPr>
          <w:rFonts w:hint="eastAsia"/>
          <w:lang w:val="en-US" w:eastAsia="zh-CN"/>
        </w:rPr>
      </w:pPr>
      <w:r>
        <w:rPr>
          <w:rFonts w:hint="eastAsia"/>
          <w:lang w:val="en-US" w:eastAsia="zh-CN"/>
        </w:rPr>
        <w:t>3.1.1.迭代器</w:t>
      </w:r>
    </w:p>
    <w:p>
      <w:pPr>
        <w:ind w:firstLine="420"/>
        <w:rPr>
          <w:rFonts w:hint="eastAsia"/>
          <w:lang w:val="en-US" w:eastAsia="zh-CN"/>
        </w:rPr>
      </w:pPr>
      <w:r>
        <w:rPr>
          <w:rFonts w:hint="eastAsia"/>
          <w:lang w:val="en-US" w:eastAsia="zh-CN"/>
        </w:rPr>
        <w:t>迭代器指定了一个范围，可以访问到容器中的元素。</w:t>
      </w:r>
    </w:p>
    <w:p>
      <w:pPr>
        <w:ind w:firstLine="420"/>
        <w:rPr>
          <w:rFonts w:hint="eastAsia"/>
          <w:lang w:val="en-US" w:eastAsia="zh-CN"/>
        </w:rPr>
      </w:pPr>
      <w:r>
        <w:rPr>
          <w:rFonts w:hint="eastAsia"/>
          <w:lang w:val="en-US" w:eastAsia="zh-CN"/>
        </w:rPr>
        <w:t>普遍的begin() end()迭代器，可以访问容器中所有元素，其是一个左闭右开区间：[begin, end)；</w:t>
      </w:r>
    </w:p>
    <w:p>
      <w:pPr>
        <w:ind w:firstLine="420"/>
        <w:rPr>
          <w:rFonts w:hint="eastAsia"/>
          <w:lang w:val="en-US" w:eastAsia="zh-CN"/>
        </w:rPr>
      </w:pPr>
      <w:r>
        <w:rPr>
          <w:rFonts w:hint="eastAsia"/>
          <w:lang w:val="en-US" w:eastAsia="zh-CN"/>
        </w:rPr>
        <w:t>end指向的是最后一个元素之后的位置；</w:t>
      </w:r>
    </w:p>
    <w:p>
      <w:pPr>
        <w:ind w:firstLine="420"/>
        <w:rPr>
          <w:rFonts w:hint="eastAsia"/>
          <w:lang w:val="en-US" w:eastAsia="zh-CN"/>
        </w:rPr>
      </w:pPr>
      <w:r>
        <w:rPr>
          <w:rFonts w:hint="eastAsia"/>
          <w:lang w:val="en-US" w:eastAsia="zh-CN"/>
        </w:rPr>
        <w:t>Begin和end有其他多个版本：以r开头的版本返回反向迭代器；以c开头的版本返回const迭代器；</w:t>
      </w:r>
    </w:p>
    <w:p>
      <w:pPr>
        <w:ind w:firstLine="420"/>
        <w:rPr>
          <w:rFonts w:hint="eastAsia"/>
          <w:lang w:val="en-US" w:eastAsia="zh-CN"/>
        </w:rPr>
      </w:pPr>
    </w:p>
    <w:p>
      <w:pPr>
        <w:pStyle w:val="7"/>
        <w:rPr>
          <w:rFonts w:hint="eastAsia"/>
          <w:lang w:val="en-US" w:eastAsia="zh-CN"/>
        </w:rPr>
      </w:pPr>
      <w:r>
        <w:rPr>
          <w:rFonts w:hint="eastAsia"/>
          <w:lang w:val="en-US" w:eastAsia="zh-CN"/>
        </w:rPr>
        <w:t>3.1.2.Array具有固定大小</w:t>
      </w:r>
    </w:p>
    <w:p>
      <w:pPr>
        <w:ind w:firstLine="420"/>
        <w:rPr>
          <w:rFonts w:hint="eastAsia"/>
          <w:lang w:val="en-US" w:eastAsia="zh-CN"/>
        </w:rPr>
      </w:pPr>
      <w:r>
        <w:rPr>
          <w:rFonts w:hint="eastAsia"/>
          <w:lang w:val="en-US" w:eastAsia="zh-CN"/>
        </w:rPr>
        <w:t>与内置数组一样， array容器的大小也是类型的一部分。定义一个array时，除了类型，还要指明array 的大小，例如：array&lt;int, 10&gt;, array&lt;string, 20&gt;，等；</w:t>
      </w:r>
    </w:p>
    <w:p>
      <w:pPr>
        <w:ind w:firstLine="420"/>
        <w:rPr>
          <w:rFonts w:hint="eastAsia"/>
          <w:lang w:val="en-US" w:eastAsia="zh-CN"/>
        </w:rPr>
      </w:pPr>
      <w:r>
        <w:rPr>
          <w:rFonts w:hint="eastAsia"/>
          <w:lang w:val="en-US" w:eastAsia="zh-CN"/>
        </w:rPr>
        <w:t>与其他容器不同，array在创建的时候，就已经将空间分配好了。</w:t>
      </w:r>
    </w:p>
    <w:p>
      <w:pPr>
        <w:ind w:firstLine="420"/>
      </w:pPr>
    </w:p>
    <w:p>
      <w:pPr>
        <w:pStyle w:val="7"/>
        <w:rPr>
          <w:rFonts w:hint="eastAsia"/>
          <w:lang w:val="en-US" w:eastAsia="zh-CN"/>
        </w:rPr>
      </w:pPr>
      <w:r>
        <w:rPr>
          <w:rFonts w:hint="eastAsia"/>
          <w:lang w:val="en-US" w:eastAsia="zh-CN"/>
        </w:rPr>
        <w:t>3.1.3.容器大小计算</w:t>
      </w:r>
    </w:p>
    <w:p>
      <w:pPr>
        <w:ind w:firstLine="420"/>
        <w:rPr>
          <w:rFonts w:hint="eastAsia"/>
          <w:lang w:val="en-US" w:eastAsia="zh-CN"/>
        </w:rPr>
      </w:pPr>
      <w:r>
        <w:rPr>
          <w:rFonts w:hint="eastAsia"/>
          <w:lang w:val="en-US" w:eastAsia="zh-CN"/>
        </w:rPr>
        <w:t>成员函数size返回容器中元素的数目，需要注意，</w:t>
      </w:r>
      <w:r>
        <w:rPr>
          <w:rFonts w:hint="eastAsia"/>
          <w:b/>
          <w:bCs/>
          <w:lang w:val="en-US" w:eastAsia="zh-CN"/>
        </w:rPr>
        <w:t>forward_list不支持该属性</w:t>
      </w:r>
      <w:r>
        <w:rPr>
          <w:rFonts w:hint="eastAsia"/>
          <w:lang w:val="en-US" w:eastAsia="zh-CN"/>
        </w:rPr>
        <w:t>；</w:t>
      </w:r>
    </w:p>
    <w:p>
      <w:pPr>
        <w:ind w:firstLine="420"/>
        <w:rPr>
          <w:rFonts w:hint="eastAsia"/>
          <w:lang w:val="en-US" w:eastAsia="zh-CN"/>
        </w:rPr>
      </w:pPr>
      <w:r>
        <w:rPr>
          <w:rFonts w:hint="eastAsia"/>
          <w:lang w:val="en-US" w:eastAsia="zh-CN"/>
        </w:rPr>
        <w:t>Empty函数，返回容器是否为空，如果为空返回true，否则返回false；</w:t>
      </w:r>
    </w:p>
    <w:p>
      <w:pPr>
        <w:ind w:firstLine="420"/>
        <w:rPr>
          <w:rFonts w:hint="eastAsia"/>
          <w:lang w:val="en-US" w:eastAsia="zh-CN"/>
        </w:rPr>
      </w:pPr>
      <w:r>
        <w:rPr>
          <w:rFonts w:hint="eastAsia"/>
          <w:lang w:val="en-US" w:eastAsia="zh-CN"/>
        </w:rPr>
        <w:t>Max_size函数返回一个大于或等于该类型容器所能容纳的最大元素值容器；</w:t>
      </w:r>
    </w:p>
    <w:p>
      <w:pPr>
        <w:ind w:firstLine="420"/>
        <w:rPr>
          <w:rFonts w:hint="eastAsia"/>
          <w:lang w:val="en-US" w:eastAsia="zh-CN"/>
        </w:rPr>
      </w:pPr>
    </w:p>
    <w:p>
      <w:pPr>
        <w:pStyle w:val="7"/>
        <w:rPr>
          <w:rFonts w:hint="eastAsia"/>
          <w:lang w:val="en-US" w:eastAsia="zh-CN"/>
        </w:rPr>
      </w:pPr>
      <w:r>
        <w:rPr>
          <w:rFonts w:hint="eastAsia"/>
          <w:lang w:val="en-US" w:eastAsia="zh-CN"/>
        </w:rPr>
        <w:t>3.1.4.关系运算符</w:t>
      </w:r>
    </w:p>
    <w:p>
      <w:pPr>
        <w:ind w:firstLine="420"/>
        <w:rPr>
          <w:rFonts w:hint="eastAsia"/>
          <w:lang w:val="en-US" w:eastAsia="zh-CN"/>
        </w:rPr>
      </w:pPr>
      <w:r>
        <w:rPr>
          <w:rFonts w:hint="eastAsia"/>
          <w:lang w:val="en-US" w:eastAsia="zh-CN"/>
        </w:rPr>
        <w:t>每个容器类型都支持相等运算符(==, !=)；除了无序关联容器外的所有容器都支持关系运算符（&lt;, &gt;, &lt;=, &gt;=）；</w:t>
      </w:r>
    </w:p>
    <w:p>
      <w:pPr>
        <w:ind w:firstLine="420"/>
        <w:rPr>
          <w:rFonts w:hint="eastAsia"/>
          <w:lang w:val="en-US" w:eastAsia="zh-CN"/>
        </w:rPr>
      </w:pPr>
      <w:r>
        <w:rPr>
          <w:rFonts w:hint="eastAsia"/>
          <w:lang w:val="en-US" w:eastAsia="zh-CN"/>
        </w:rPr>
        <w:t>运算符两边的运算对象，必须是相同类型的容器，且必须保证相同类型的元素。例如，vector&lt;int&gt;和vector&lt;string&gt;的比较，vector&lt;int&gt;和list&lt;int&gt;的比较，都是不符合规则的。</w:t>
      </w:r>
    </w:p>
    <w:p>
      <w:pPr>
        <w:ind w:firstLine="420"/>
        <w:rPr>
          <w:rFonts w:hint="eastAsia"/>
          <w:lang w:val="en-US" w:eastAsia="zh-CN"/>
        </w:rPr>
      </w:pPr>
      <w:r>
        <w:rPr>
          <w:rFonts w:hint="eastAsia"/>
          <w:lang w:val="en-US" w:eastAsia="zh-CN"/>
        </w:rPr>
        <w:t>容器的比较，规则很简单：</w:t>
      </w:r>
    </w:p>
    <w:p>
      <w:pPr>
        <w:numPr>
          <w:ilvl w:val="0"/>
          <w:numId w:val="9"/>
        </w:numPr>
        <w:ind w:left="840" w:leftChars="0" w:hanging="420" w:firstLineChars="0"/>
        <w:rPr>
          <w:rFonts w:hint="eastAsia"/>
          <w:lang w:val="en-US" w:eastAsia="zh-CN"/>
        </w:rPr>
      </w:pPr>
      <w:r>
        <w:rPr>
          <w:rFonts w:hint="eastAsia"/>
          <w:lang w:val="en-US" w:eastAsia="zh-CN"/>
        </w:rPr>
        <w:t>大小相等，并且所有元素两两相等，两个容器相等；</w:t>
      </w:r>
    </w:p>
    <w:p>
      <w:pPr>
        <w:numPr>
          <w:ilvl w:val="0"/>
          <w:numId w:val="9"/>
        </w:numPr>
        <w:ind w:left="840" w:leftChars="0" w:hanging="420" w:firstLineChars="0"/>
        <w:rPr>
          <w:rFonts w:hint="eastAsia"/>
          <w:lang w:val="en-US" w:eastAsia="zh-CN"/>
        </w:rPr>
      </w:pPr>
      <w:r>
        <w:rPr>
          <w:rFonts w:hint="eastAsia"/>
          <w:lang w:val="en-US" w:eastAsia="zh-CN"/>
        </w:rPr>
        <w:t>一个容器是另一个容器的前缀子序列，那么size较小的容器小于size较大的容器；</w:t>
      </w:r>
    </w:p>
    <w:p>
      <w:pPr>
        <w:numPr>
          <w:ilvl w:val="0"/>
          <w:numId w:val="9"/>
        </w:numPr>
        <w:ind w:left="840" w:leftChars="0" w:hanging="420" w:firstLineChars="0"/>
        <w:rPr>
          <w:rFonts w:hint="eastAsia"/>
          <w:lang w:val="en-US" w:eastAsia="zh-CN"/>
        </w:rPr>
      </w:pPr>
      <w:r>
        <w:rPr>
          <w:rFonts w:hint="eastAsia"/>
          <w:lang w:val="en-US" w:eastAsia="zh-CN"/>
        </w:rPr>
        <w:t>如果不存在前缀子序列的关系，那么比较结果，完全取决于第一个不相同的元素的比较结果，与容器中的元素个数没有直接关联；</w:t>
      </w:r>
    </w:p>
    <w:p>
      <w:pPr>
        <w:ind w:firstLine="420"/>
        <w:rPr>
          <w:rFonts w:hint="eastAsia"/>
          <w:lang w:val="en-US" w:eastAsia="zh-CN"/>
        </w:rPr>
      </w:pPr>
      <w:r>
        <w:rPr>
          <w:rFonts w:hint="eastAsia"/>
          <w:lang w:val="en-US" w:eastAsia="zh-CN"/>
        </w:rPr>
        <w:t>需要注意的是，只有容器中的类对象，定义了比较运算符，才可以进行比较！</w:t>
      </w:r>
    </w:p>
    <w:p>
      <w:pPr>
        <w:ind w:firstLine="420"/>
        <w:rPr>
          <w:rFonts w:hint="eastAsia"/>
          <w:lang w:val="en-US" w:eastAsia="zh-CN"/>
        </w:rPr>
      </w:pPr>
    </w:p>
    <w:p>
      <w:pPr>
        <w:pStyle w:val="5"/>
        <w:rPr>
          <w:rFonts w:hint="eastAsia"/>
          <w:lang w:val="en-US" w:eastAsia="zh-CN"/>
        </w:rPr>
      </w:pPr>
      <w:r>
        <w:rPr>
          <w:rFonts w:hint="eastAsia"/>
          <w:lang w:val="en-US" w:eastAsia="zh-CN"/>
        </w:rPr>
        <w:t>3.2.顺序容器操作</w:t>
      </w:r>
    </w:p>
    <w:p>
      <w:pPr>
        <w:pStyle w:val="7"/>
        <w:rPr>
          <w:rFonts w:hint="eastAsia"/>
          <w:lang w:val="en-US" w:eastAsia="zh-CN"/>
        </w:rPr>
      </w:pPr>
      <w:r>
        <w:rPr>
          <w:rFonts w:hint="eastAsia"/>
          <w:lang w:val="en-US" w:eastAsia="zh-CN"/>
        </w:rPr>
        <w:t>3.2.1.插入元素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738"/>
        <w:gridCol w:w="1762"/>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738"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762"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c.push_back(t)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c.push_front(t)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c.emplace_back(args)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c.emplace_front(args)</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n, t)</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c.insert(p, il)</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c.emplace(p, args)</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738"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762"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pStyle w:val="9"/>
        <w:rPr>
          <w:rFonts w:hint="eastAsia"/>
          <w:lang w:val="en-US" w:eastAsia="zh-CN"/>
        </w:rPr>
      </w:pPr>
      <w:r>
        <w:rPr>
          <w:rFonts w:hint="eastAsia"/>
          <w:lang w:val="en-US" w:eastAsia="zh-CN"/>
        </w:rPr>
        <w:t>Push函数</w:t>
      </w:r>
    </w:p>
    <w:p>
      <w:pPr>
        <w:ind w:firstLine="420"/>
        <w:rPr>
          <w:rFonts w:hint="eastAsia"/>
          <w:lang w:val="en-US" w:eastAsia="zh-CN"/>
        </w:rPr>
      </w:pPr>
      <w:r>
        <w:rPr>
          <w:rFonts w:hint="eastAsia"/>
          <w:lang w:val="en-US" w:eastAsia="zh-CN"/>
        </w:rPr>
        <w:t>Push_back和push_front函数提供了向顺序容器头部和尾部新增元素的办法。</w:t>
      </w:r>
    </w:p>
    <w:p>
      <w:pPr>
        <w:pStyle w:val="9"/>
        <w:rPr>
          <w:rFonts w:hint="eastAsia"/>
          <w:lang w:val="en-US" w:eastAsia="zh-CN"/>
        </w:rPr>
      </w:pPr>
      <w:r>
        <w:rPr>
          <w:rFonts w:hint="eastAsia"/>
          <w:lang w:val="en-US" w:eastAsia="zh-CN"/>
        </w:rPr>
        <w:t>Insert函数</w:t>
      </w:r>
    </w:p>
    <w:p>
      <w:pPr>
        <w:ind w:firstLine="420"/>
        <w:rPr>
          <w:rFonts w:hint="eastAsia"/>
          <w:lang w:val="en-US" w:eastAsia="zh-CN"/>
        </w:rPr>
      </w:pPr>
      <w:r>
        <w:rPr>
          <w:rFonts w:hint="eastAsia"/>
          <w:lang w:val="en-US" w:eastAsia="zh-CN"/>
        </w:rPr>
        <w:t>Insert函数可以将元素插入到任意指定位置，接受一个迭代器作为第一个参数，迭代器指定了要在容器中什么位置放置新元素。这个迭代器可以指向容器中任何位置，包括尾后迭代器。也正因为此，新的元素将被插入到迭代器所指定的位置之前。</w:t>
      </w:r>
    </w:p>
    <w:p>
      <w:pPr>
        <w:ind w:firstLine="420"/>
        <w:rPr>
          <w:rFonts w:hint="eastAsia"/>
          <w:lang w:val="en-US" w:eastAsia="zh-CN"/>
        </w:rPr>
      </w:pPr>
    </w:p>
    <w:p>
      <w:pPr>
        <w:ind w:firstLine="420"/>
        <w:rPr>
          <w:rFonts w:hint="eastAsia"/>
          <w:lang w:val="en-US" w:eastAsia="zh-CN"/>
        </w:rPr>
      </w:pPr>
      <w:r>
        <w:rPr>
          <w:rFonts w:hint="eastAsia"/>
          <w:lang w:val="en-US" w:eastAsia="zh-CN"/>
        </w:rPr>
        <w:t>Insert支持有多个重载函数，说明如下：</w:t>
      </w:r>
    </w:p>
    <w:p>
      <w:pPr>
        <w:numPr>
          <w:ilvl w:val="0"/>
          <w:numId w:val="10"/>
        </w:numPr>
        <w:ind w:left="420" w:leftChars="0" w:hanging="420" w:firstLineChars="0"/>
        <w:rPr>
          <w:rFonts w:hint="eastAsia"/>
          <w:lang w:val="en-US" w:eastAsia="zh-CN"/>
        </w:rPr>
      </w:pPr>
      <w:r>
        <w:rPr>
          <w:rFonts w:hint="eastAsia"/>
          <w:lang w:val="en-US" w:eastAsia="zh-CN"/>
        </w:rPr>
        <w:t>C.insert(p,t)，将t插入到p指定的迭代器位置之前；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n, t)，将n个t元素插入到p指定的迭代器位置之前；</w:t>
      </w:r>
    </w:p>
    <w:p>
      <w:pPr>
        <w:numPr>
          <w:ilvl w:val="0"/>
          <w:numId w:val="10"/>
        </w:numPr>
        <w:ind w:left="420" w:leftChars="0" w:hanging="420" w:firstLineChars="0"/>
        <w:rPr>
          <w:rFonts w:hint="eastAsia"/>
          <w:lang w:val="en-US" w:eastAsia="zh-CN"/>
        </w:rPr>
      </w:pPr>
      <w:r>
        <w:rPr>
          <w:rFonts w:hint="eastAsia"/>
          <w:lang w:val="en-US" w:eastAsia="zh-CN"/>
        </w:rPr>
        <w:t>C.insert(p, b, e)，将b和e这对迭代器包含的元素插入到p指定的迭代器之前；注意，</w:t>
      </w:r>
      <w:r>
        <w:rPr>
          <w:rFonts w:hint="eastAsia"/>
          <w:b/>
          <w:bCs/>
          <w:lang w:val="en-US" w:eastAsia="zh-CN"/>
        </w:rPr>
        <w:t>不能将自己的迭代器范围内的元素插入到本容器中</w:t>
      </w:r>
      <w:r>
        <w:rPr>
          <w:rFonts w:hint="eastAsia"/>
          <w:lang w:val="en-US" w:eastAsia="zh-CN"/>
        </w:rPr>
        <w:t>！</w:t>
      </w:r>
    </w:p>
    <w:p>
      <w:pPr>
        <w:numPr>
          <w:ilvl w:val="0"/>
          <w:numId w:val="10"/>
        </w:numPr>
        <w:ind w:left="420" w:leftChars="0" w:hanging="420" w:firstLineChars="0"/>
        <w:rPr>
          <w:rFonts w:hint="eastAsia"/>
          <w:lang w:val="en-US" w:eastAsia="zh-CN"/>
        </w:rPr>
      </w:pPr>
      <w:r>
        <w:rPr>
          <w:rFonts w:hint="eastAsia"/>
          <w:lang w:val="en-US" w:eastAsia="zh-CN"/>
        </w:rPr>
        <w:t>C.insert(p, args)，使用初始化列表插入元素；</w:t>
      </w:r>
    </w:p>
    <w:p>
      <w:pPr>
        <w:ind w:firstLine="420"/>
        <w:rPr>
          <w:rFonts w:hint="eastAsia"/>
          <w:lang w:val="en-US" w:eastAsia="zh-CN"/>
        </w:rPr>
      </w:pPr>
    </w:p>
    <w:p>
      <w:pPr>
        <w:ind w:firstLine="420"/>
        <w:rPr>
          <w:rFonts w:hint="eastAsia"/>
          <w:lang w:val="en-US" w:eastAsia="zh-CN"/>
        </w:rPr>
      </w:pPr>
      <w:r>
        <w:rPr>
          <w:rFonts w:hint="eastAsia"/>
          <w:lang w:val="en-US" w:eastAsia="zh-CN"/>
        </w:rPr>
        <w:t>Insert的返回值：指向第一个新加入元素的迭代器；</w:t>
      </w:r>
    </w:p>
    <w:p>
      <w:pPr>
        <w:ind w:firstLine="420"/>
        <w:rPr>
          <w:rFonts w:hint="eastAsia"/>
          <w:lang w:val="en-US" w:eastAsia="zh-CN"/>
        </w:rPr>
      </w:pPr>
    </w:p>
    <w:p>
      <w:pPr>
        <w:pStyle w:val="9"/>
        <w:rPr>
          <w:rFonts w:hint="eastAsia"/>
          <w:lang w:val="en-US" w:eastAsia="zh-CN"/>
        </w:rPr>
      </w:pPr>
      <w:r>
        <w:rPr>
          <w:rFonts w:hint="eastAsia"/>
          <w:lang w:val="en-US" w:eastAsia="zh-CN"/>
        </w:rPr>
        <w:t>Emplace函数</w:t>
      </w:r>
    </w:p>
    <w:p>
      <w:pPr>
        <w:ind w:firstLine="420"/>
        <w:rPr>
          <w:rFonts w:hint="eastAsia"/>
          <w:lang w:val="en-US" w:eastAsia="zh-CN"/>
        </w:rPr>
      </w:pPr>
      <w:r>
        <w:rPr>
          <w:rFonts w:hint="eastAsia"/>
          <w:lang w:val="en-US" w:eastAsia="zh-CN"/>
        </w:rPr>
        <w:t>新标准提供了三个emplace函数给顺序容器，分别是:emplace_back, emplace_front, emplace；这几个元素并不是拷贝元素，而是构造元素后插入到指定位置；</w:t>
      </w:r>
    </w:p>
    <w:p>
      <w:pPr>
        <w:ind w:firstLine="420"/>
        <w:rPr>
          <w:rFonts w:hint="eastAsia"/>
          <w:lang w:val="en-US" w:eastAsia="zh-CN"/>
        </w:rPr>
      </w:pPr>
      <w:r>
        <w:rPr>
          <w:rFonts w:hint="eastAsia"/>
          <w:lang w:val="en-US" w:eastAsia="zh-CN"/>
        </w:rPr>
        <w:t>由于emplace函数在容器中直接构造元素，因此传入的参数必须与元素的构造函数相匹配。</w:t>
      </w:r>
    </w:p>
    <w:p>
      <w:pPr>
        <w:ind w:firstLine="420"/>
        <w:rPr>
          <w:rFonts w:hint="eastAsia"/>
          <w:lang w:val="en-US" w:eastAsia="zh-CN"/>
        </w:rPr>
      </w:pPr>
    </w:p>
    <w:p>
      <w:pPr>
        <w:pStyle w:val="7"/>
        <w:rPr>
          <w:rFonts w:hint="eastAsia"/>
          <w:lang w:val="en-US" w:eastAsia="zh-CN"/>
        </w:rPr>
      </w:pPr>
      <w:r>
        <w:rPr>
          <w:rFonts w:hint="eastAsia"/>
          <w:lang w:val="en-US" w:eastAsia="zh-CN"/>
        </w:rPr>
        <w:t>3.2.2.访问元素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vAlign w:val="top"/>
          </w:tcPr>
          <w:p>
            <w:pPr>
              <w:ind w:left="0" w:leftChars="0" w:firstLine="0" w:firstLineChars="0"/>
              <w:rPr>
                <w:rFonts w:hint="eastAsia"/>
                <w:lang w:val="en-US" w:eastAsia="zh-CN"/>
              </w:rPr>
            </w:pPr>
            <w:r>
              <w:rPr>
                <w:rFonts w:hint="eastAsia"/>
                <w:lang w:val="en-US" w:eastAsia="zh-CN"/>
              </w:rPr>
              <w:t>c.front()</w:t>
            </w:r>
          </w:p>
        </w:tc>
        <w:tc>
          <w:tcPr>
            <w:tcW w:w="85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vAlign w:val="top"/>
          </w:tcPr>
          <w:p>
            <w:pPr>
              <w:ind w:left="0" w:leftChars="0" w:firstLine="0" w:firstLineChars="0"/>
              <w:rPr>
                <w:rFonts w:hint="eastAsia"/>
                <w:lang w:val="en-US" w:eastAsia="zh-CN"/>
              </w:rPr>
            </w:pPr>
            <w:r>
              <w:rPr>
                <w:rFonts w:hint="eastAsia"/>
                <w:lang w:val="en-US" w:eastAsia="zh-CN"/>
              </w:rPr>
              <w:t>支持</w:t>
            </w:r>
          </w:p>
        </w:tc>
        <w:tc>
          <w:tcPr>
            <w:tcW w:w="1400"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c.at(n)</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textDirection w:val="lrTb"/>
            <w:vAlign w:val="top"/>
          </w:tcPr>
          <w:p>
            <w:pPr>
              <w:ind w:left="0" w:leftChars="0" w:firstLine="0" w:firstLineChars="0"/>
              <w:rPr>
                <w:rFonts w:hint="eastAsia"/>
                <w:lang w:val="en-US" w:eastAsia="zh-CN"/>
              </w:rPr>
            </w:pPr>
            <w:r>
              <w:rPr>
                <w:rFonts w:hint="eastAsia"/>
                <w:lang w:val="en-US" w:eastAsia="zh-CN"/>
              </w:rPr>
              <w:t>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front操作返回首元素的引用；back操作返回尾元素的引用；</w:t>
      </w:r>
    </w:p>
    <w:p>
      <w:pPr>
        <w:ind w:firstLine="420"/>
        <w:rPr>
          <w:rFonts w:hint="eastAsia"/>
          <w:lang w:val="en-US" w:eastAsia="zh-CN"/>
        </w:rPr>
      </w:pPr>
      <w:r>
        <w:rPr>
          <w:rFonts w:hint="eastAsia"/>
          <w:lang w:val="en-US" w:eastAsia="zh-CN"/>
        </w:rPr>
        <w:t>需要将back与end迭代器做出区别，back返回的是尾元素，是最后一个元素；end迭代器指向的是尾后，是最后一个元素之后的位置；</w:t>
      </w:r>
    </w:p>
    <w:p>
      <w:pPr>
        <w:ind w:firstLine="420"/>
        <w:rPr>
          <w:rFonts w:hint="eastAsia"/>
          <w:lang w:val="en-US" w:eastAsia="zh-CN"/>
        </w:rPr>
      </w:pPr>
      <w:r>
        <w:rPr>
          <w:rFonts w:hint="eastAsia"/>
          <w:lang w:val="en-US" w:eastAsia="zh-CN"/>
        </w:rPr>
        <w:t>此外，使用front和back函数时，有必要先通过empty判断容器是否为空。对一个空容器使用这两个函数调用，就像使用一个越界的下标一样，会造成严重的运行时错误。</w:t>
      </w:r>
    </w:p>
    <w:p>
      <w:pPr>
        <w:ind w:firstLine="420"/>
        <w:rPr>
          <w:rFonts w:hint="eastAsia"/>
          <w:lang w:val="en-US" w:eastAsia="zh-CN"/>
        </w:rPr>
      </w:pPr>
    </w:p>
    <w:p>
      <w:pPr>
        <w:ind w:firstLine="420"/>
        <w:rPr>
          <w:rFonts w:hint="eastAsia"/>
          <w:lang w:val="en-US" w:eastAsia="zh-CN"/>
        </w:rPr>
      </w:pPr>
      <w:r>
        <w:rPr>
          <w:rFonts w:hint="eastAsia"/>
          <w:lang w:val="en-US" w:eastAsia="zh-CN"/>
        </w:rPr>
        <w:t>这几个函数返回的都是引用，如果容器是普通容器，返回的就是普通引用；如果容器是const类型的，返回的就是const类型的应用；例如：auto &amp; v = c.back(); 这时候可以通过改变v的值，直接修改c中尾元素的值；</w:t>
      </w:r>
    </w:p>
    <w:p>
      <w:pPr>
        <w:ind w:firstLine="420"/>
        <w:rPr>
          <w:rFonts w:hint="eastAsia"/>
          <w:lang w:val="en-US" w:eastAsia="zh-CN"/>
        </w:rPr>
      </w:pPr>
    </w:p>
    <w:p>
      <w:pPr>
        <w:pStyle w:val="7"/>
        <w:rPr>
          <w:rFonts w:hint="eastAsia"/>
          <w:lang w:val="en-US" w:eastAsia="zh-CN"/>
        </w:rPr>
      </w:pPr>
      <w:r>
        <w:rPr>
          <w:rFonts w:hint="eastAsia"/>
          <w:lang w:val="en-US" w:eastAsia="zh-CN"/>
        </w:rPr>
        <w:t>3.2.3.删除元素</w:t>
      </w:r>
    </w:p>
    <w:tbl>
      <w:tblPr>
        <w:tblW w:w="8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05"/>
        <w:gridCol w:w="850"/>
        <w:gridCol w:w="887"/>
        <w:gridCol w:w="1100"/>
        <w:gridCol w:w="1400"/>
        <w:gridCol w:w="975"/>
        <w:gridCol w:w="1025"/>
      </w:tblGrid>
      <w:tr>
        <w:tc>
          <w:tcPr>
            <w:tcW w:w="210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操作名称</w:t>
            </w:r>
          </w:p>
        </w:tc>
        <w:tc>
          <w:tcPr>
            <w:tcW w:w="85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Vector</w:t>
            </w:r>
          </w:p>
        </w:tc>
        <w:tc>
          <w:tcPr>
            <w:tcW w:w="887" w:type="dxa"/>
            <w:shd w:val="clear" w:color="auto" w:fill="D9D9D9"/>
            <w:vAlign w:val="top"/>
          </w:tcPr>
          <w:p>
            <w:pPr>
              <w:ind w:left="0" w:leftChars="0" w:firstLine="0" w:firstLineChars="0"/>
              <w:rPr>
                <w:rFonts w:hint="eastAsia"/>
                <w:b/>
                <w:bCs/>
                <w:lang w:val="en-US" w:eastAsia="zh-CN"/>
              </w:rPr>
            </w:pPr>
            <w:r>
              <w:rPr>
                <w:rFonts w:hint="eastAsia"/>
                <w:b/>
                <w:bCs/>
                <w:lang w:val="en-US" w:eastAsia="zh-CN"/>
              </w:rPr>
              <w:t>Deque</w:t>
            </w:r>
          </w:p>
        </w:tc>
        <w:tc>
          <w:tcPr>
            <w:tcW w:w="11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List</w:t>
            </w:r>
          </w:p>
        </w:tc>
        <w:tc>
          <w:tcPr>
            <w:tcW w:w="1400" w:type="dxa"/>
            <w:shd w:val="clear" w:color="auto" w:fill="D9D9D9"/>
            <w:vAlign w:val="top"/>
          </w:tcPr>
          <w:p>
            <w:pPr>
              <w:ind w:left="0" w:leftChars="0" w:firstLine="0" w:firstLineChars="0"/>
              <w:rPr>
                <w:rFonts w:hint="eastAsia"/>
                <w:b/>
                <w:bCs/>
                <w:lang w:val="en-US" w:eastAsia="zh-CN"/>
              </w:rPr>
            </w:pPr>
            <w:r>
              <w:rPr>
                <w:rFonts w:hint="eastAsia"/>
                <w:b/>
                <w:bCs/>
                <w:lang w:val="en-US" w:eastAsia="zh-CN"/>
              </w:rPr>
              <w:t>Forward_list</w:t>
            </w:r>
          </w:p>
        </w:tc>
        <w:tc>
          <w:tcPr>
            <w:tcW w:w="97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array</w:t>
            </w:r>
          </w:p>
        </w:tc>
        <w:tc>
          <w:tcPr>
            <w:tcW w:w="1025" w:type="dxa"/>
            <w:shd w:val="clear" w:color="auto" w:fill="D9D9D9"/>
            <w:vAlign w:val="top"/>
          </w:tcPr>
          <w:p>
            <w:pPr>
              <w:ind w:left="0" w:leftChars="0" w:firstLine="0" w:firstLineChars="0"/>
              <w:rPr>
                <w:rFonts w:hint="eastAsia"/>
                <w:b/>
                <w:bCs/>
                <w:lang w:val="en-US" w:eastAsia="zh-CN"/>
              </w:rPr>
            </w:pPr>
            <w:r>
              <w:rPr>
                <w:rFonts w:hint="eastAsia"/>
                <w:b/>
                <w:bCs/>
                <w:lang w:val="en-US" w:eastAsia="zh-CN"/>
              </w:rPr>
              <w:t>string</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c.pop_back()</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c.pop_front()</w:t>
            </w:r>
          </w:p>
        </w:tc>
        <w:tc>
          <w:tcPr>
            <w:tcW w:w="850"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c.erase(p)</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c.erase(b, e)</w:t>
            </w:r>
          </w:p>
        </w:tc>
        <w:tc>
          <w:tcPr>
            <w:tcW w:w="85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rPr>
                <w:rFonts w:hint="eastAsia"/>
                <w:lang w:val="en-US" w:eastAsia="zh-CN"/>
              </w:rPr>
            </w:pPr>
            <w:r>
              <w:rPr>
                <w:rFonts w:hint="eastAsia"/>
                <w:lang w:val="en-US" w:eastAsia="zh-CN"/>
              </w:rPr>
              <w:t>支持</w:t>
            </w:r>
          </w:p>
        </w:tc>
        <w:tc>
          <w:tcPr>
            <w:tcW w:w="1400" w:type="dxa"/>
            <w:shd w:val="clear" w:color="auto" w:fill="0000FF"/>
            <w:textDirection w:val="lrTb"/>
            <w:vAlign w:val="top"/>
          </w:tcPr>
          <w:p>
            <w:pPr>
              <w:ind w:left="0" w:leftChars="0" w:firstLine="0" w:firstLineChars="0"/>
              <w:rPr>
                <w:rFonts w:hint="eastAsia"/>
                <w:lang w:val="en-US" w:eastAsia="zh-CN"/>
              </w:rPr>
            </w:pPr>
            <w:r>
              <w:rPr>
                <w:rFonts w:hint="eastAsia"/>
                <w:lang w:val="en-US" w:eastAsia="zh-CN"/>
              </w:rPr>
              <w:t>不支持(自有)</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rPr>
                <w:rFonts w:hint="eastAsia"/>
                <w:lang w:val="en-US" w:eastAsia="zh-CN"/>
              </w:rPr>
            </w:pPr>
            <w:r>
              <w:rPr>
                <w:rFonts w:hint="eastAsia"/>
                <w:lang w:val="en-US" w:eastAsia="zh-CN"/>
              </w:rPr>
              <w:t>支持</w:t>
            </w:r>
          </w:p>
        </w:tc>
      </w:tr>
      <w:tr>
        <w:tc>
          <w:tcPr>
            <w:tcW w:w="2105" w:type="dxa"/>
            <w:shd w:val="clear" w:color="auto" w:fill="auto"/>
            <w:vAlign w:val="top"/>
          </w:tcPr>
          <w:p>
            <w:pPr>
              <w:ind w:left="0" w:leftChars="0" w:firstLine="0" w:firstLineChars="0"/>
              <w:rPr>
                <w:rFonts w:hint="eastAsia"/>
                <w:lang w:val="en-US" w:eastAsia="zh-CN"/>
              </w:rPr>
            </w:pPr>
            <w:r>
              <w:rPr>
                <w:rFonts w:hint="eastAsia"/>
                <w:lang w:val="en-US" w:eastAsia="zh-CN"/>
              </w:rPr>
              <w:t>c.clear()</w:t>
            </w:r>
          </w:p>
        </w:tc>
        <w:tc>
          <w:tcPr>
            <w:tcW w:w="85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887"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1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1400" w:type="dxa"/>
            <w:shd w:val="clear" w:color="auto" w:fill="auto"/>
            <w:textDirection w:val="lrTb"/>
            <w:vAlign w:val="top"/>
          </w:tcPr>
          <w:p>
            <w:pPr>
              <w:ind w:left="0" w:leftChars="0" w:firstLine="0" w:firstLineChars="0"/>
              <w:jc w:val="left"/>
              <w:rPr>
                <w:rFonts w:hint="eastAsia"/>
                <w:lang w:val="en-US" w:eastAsia="zh-CN"/>
              </w:rPr>
            </w:pPr>
            <w:r>
              <w:rPr>
                <w:rFonts w:hint="eastAsia"/>
                <w:lang w:val="en-US" w:eastAsia="zh-CN"/>
              </w:rPr>
              <w:t>支持</w:t>
            </w:r>
          </w:p>
        </w:tc>
        <w:tc>
          <w:tcPr>
            <w:tcW w:w="975" w:type="dxa"/>
            <w:shd w:val="clear" w:color="auto" w:fill="FF9900"/>
            <w:textDirection w:val="lrTb"/>
            <w:vAlign w:val="top"/>
          </w:tcPr>
          <w:p>
            <w:pPr>
              <w:ind w:left="0" w:leftChars="0" w:firstLine="0" w:firstLineChars="0"/>
              <w:rPr>
                <w:rFonts w:hint="eastAsia"/>
                <w:lang w:val="en-US" w:eastAsia="zh-CN"/>
              </w:rPr>
            </w:pPr>
            <w:r>
              <w:rPr>
                <w:rFonts w:hint="eastAsia"/>
                <w:lang w:val="en-US" w:eastAsia="zh-CN"/>
              </w:rPr>
              <w:t>不支持</w:t>
            </w:r>
          </w:p>
        </w:tc>
        <w:tc>
          <w:tcPr>
            <w:tcW w:w="1025" w:type="dxa"/>
            <w:textDirection w:val="lrTb"/>
            <w:vAlign w:val="top"/>
          </w:tcPr>
          <w:p>
            <w:pPr>
              <w:ind w:left="0" w:leftChars="0" w:firstLine="0" w:firstLineChars="0"/>
              <w:jc w:val="left"/>
              <w:rPr>
                <w:rFonts w:hint="eastAsia"/>
                <w:lang w:val="en-US" w:eastAsia="zh-CN"/>
              </w:rPr>
            </w:pPr>
            <w:r>
              <w:rPr>
                <w:rFonts w:hint="eastAsia"/>
                <w:lang w:val="en-US" w:eastAsia="zh-CN"/>
              </w:rPr>
              <w:t>支持</w:t>
            </w:r>
          </w:p>
        </w:tc>
      </w:tr>
    </w:tbl>
    <w:p>
      <w:pPr>
        <w:ind w:firstLine="420"/>
        <w:rPr>
          <w:rFonts w:hint="eastAsia"/>
          <w:lang w:val="en-US" w:eastAsia="zh-CN"/>
        </w:rPr>
      </w:pPr>
      <w:r>
        <w:rPr>
          <w:rFonts w:hint="eastAsia"/>
          <w:lang w:val="en-US" w:eastAsia="zh-CN"/>
        </w:rPr>
        <w:t>删除元素会改变容器的size，array是固定size的，因此不支持；</w:t>
      </w:r>
    </w:p>
    <w:p>
      <w:pPr>
        <w:ind w:firstLine="420"/>
        <w:rPr>
          <w:rFonts w:hint="eastAsia"/>
          <w:lang w:val="en-US" w:eastAsia="zh-CN"/>
        </w:rPr>
      </w:pPr>
      <w:r>
        <w:rPr>
          <w:rFonts w:hint="eastAsia"/>
          <w:lang w:val="en-US" w:eastAsia="zh-CN"/>
        </w:rPr>
        <w:t>Pop_back和pop_front操作返回的都是void，如果需要使用元素的值，就需要首先访问他们(3.2.2.)，在删除他们；</w:t>
      </w:r>
    </w:p>
    <w:p>
      <w:pPr>
        <w:ind w:firstLine="420"/>
        <w:rPr>
          <w:rFonts w:hint="eastAsia"/>
          <w:lang w:val="en-US" w:eastAsia="zh-CN"/>
        </w:rPr>
      </w:pPr>
      <w:r>
        <w:rPr>
          <w:rFonts w:hint="eastAsia"/>
          <w:lang w:val="en-US" w:eastAsia="zh-CN"/>
        </w:rPr>
        <w:t>Erase操作可以删除一个迭代器指向的元素，也可以删除一对迭代器包含的元素，删除之后都返回一个迭代器，这个迭代器指向删除的最后一个元素之后的位置；</w:t>
      </w:r>
    </w:p>
    <w:p>
      <w:pPr>
        <w:ind w:firstLine="420"/>
        <w:rPr>
          <w:rFonts w:hint="eastAsia"/>
          <w:lang w:val="en-US" w:eastAsia="zh-CN"/>
        </w:rPr>
      </w:pPr>
      <w:r>
        <w:rPr>
          <w:rFonts w:hint="eastAsia"/>
          <w:lang w:val="en-US" w:eastAsia="zh-CN"/>
        </w:rPr>
        <w:t>需要注意，erase删除一对迭代器指定的范围，是[b, e)的，也就是说，删除操作之后，e指向的迭代器将会作为返回值返回。这样就可以理解：c.erase(c.begin(), c.end()) 与 c.clear()等价了，因为erase执行完之后，返回值会指向尾后迭代器，而并不是将尾后删除，指向尾后的尾后。</w:t>
      </w:r>
    </w:p>
    <w:p>
      <w:pPr>
        <w:ind w:firstLine="420"/>
        <w:rPr>
          <w:rFonts w:hint="eastAsia"/>
          <w:lang w:val="en-US" w:eastAsia="zh-CN"/>
        </w:rPr>
      </w:pPr>
    </w:p>
    <w:p>
      <w:pPr>
        <w:pStyle w:val="7"/>
        <w:rPr>
          <w:rFonts w:hint="eastAsia"/>
          <w:lang w:val="en-US" w:eastAsia="zh-CN"/>
        </w:rPr>
      </w:pPr>
      <w:r>
        <w:rPr>
          <w:rFonts w:hint="eastAsia"/>
          <w:lang w:val="en-US" w:eastAsia="zh-CN"/>
        </w:rPr>
        <w:t>3.2.4.Forward_list的一些特殊操作</w:t>
      </w:r>
    </w:p>
    <w:p>
      <w:pPr>
        <w:ind w:firstLine="420"/>
        <w:rPr>
          <w:rFonts w:hint="eastAsia"/>
          <w:lang w:val="en-US" w:eastAsia="zh-CN"/>
        </w:rPr>
      </w:pPr>
      <w:r>
        <w:rPr>
          <w:rFonts w:hint="eastAsia"/>
          <w:lang w:val="en-US" w:eastAsia="zh-CN"/>
        </w:rPr>
        <w:t>如上所属，forward_list不支持一些通用的顺序容器的操作，如insert、emplace、erase，其自实现了一些其他函数来支持这些操作。需要自实现的根本原因，在于forward_list自身单向链表的数据结构。</w:t>
      </w:r>
    </w:p>
    <w:p>
      <w:pPr>
        <w:ind w:firstLine="420"/>
        <w:rPr>
          <w:rFonts w:hint="eastAsia"/>
          <w:lang w:val="en-US" w:eastAsia="zh-CN"/>
        </w:rPr>
      </w:pPr>
      <w:r>
        <w:rPr>
          <w:rFonts w:hint="eastAsia"/>
          <w:lang w:val="en-US" w:eastAsia="zh-CN"/>
        </w:rPr>
        <w:t>forward_list提供了两个访问首前元素的迭代器：lst.before_begin(), lst.cbefore_begin();这两个函数返回首前迭代器，指向的是不存在的元素，因此不能解引用；这个迭代器的存在，允许我们在forward_list的首元素之前插入元素；</w:t>
      </w:r>
    </w:p>
    <w:p>
      <w:pPr>
        <w:ind w:firstLine="420"/>
        <w:rPr>
          <w:rFonts w:hint="eastAsia"/>
          <w:lang w:val="en-US" w:eastAsia="zh-CN"/>
        </w:rPr>
      </w:pPr>
      <w:r>
        <w:rPr>
          <w:rFonts w:hint="eastAsia"/>
          <w:lang w:val="en-US" w:eastAsia="zh-CN"/>
        </w:rPr>
        <w:t>forward_list提供了几个插入元素的函数：lst.insert_after(p, t), lst.insert_after(p, n, t), lst.insert_after(p, b, e), lst.insert_after(p, il), lst.emplace_after(p, args)；这几个函数都是在p后插入若干个新元素，返回指向最后一个插入元素的迭代器；如果p本身是尾后迭代器，那么行为就不可预估了；</w:t>
      </w:r>
    </w:p>
    <w:p>
      <w:pPr>
        <w:ind w:firstLine="420"/>
        <w:rPr>
          <w:rFonts w:hint="eastAsia"/>
          <w:lang w:val="en-US" w:eastAsia="zh-CN"/>
        </w:rPr>
      </w:pPr>
      <w:r>
        <w:rPr>
          <w:rFonts w:hint="eastAsia"/>
          <w:lang w:val="en-US" w:eastAsia="zh-CN"/>
        </w:rPr>
        <w:t>forward_list提供了几个删除元素的函数：lst.erase_after(p), lst.erase_after(b, e)；删除p之后的元素，或者删除b之后(不包含b)直到e之间的元素。返回一个指向被删除元素之后元素的迭代器，如果不存在这样的元素，就返回尾后迭代器。如果p指向了lst的尾元素或者是一个尾后迭代器，那么函数行为未定义。</w:t>
      </w:r>
    </w:p>
    <w:p>
      <w:pPr>
        <w:ind w:firstLine="420"/>
        <w:rPr>
          <w:rFonts w:hint="eastAsia"/>
          <w:lang w:val="en-US" w:eastAsia="zh-CN"/>
        </w:rPr>
      </w:pPr>
    </w:p>
    <w:p>
      <w:pPr>
        <w:pStyle w:val="7"/>
        <w:rPr>
          <w:rFonts w:hint="eastAsia"/>
          <w:lang w:val="en-US" w:eastAsia="zh-CN"/>
        </w:rPr>
      </w:pPr>
      <w:r>
        <w:rPr>
          <w:rFonts w:hint="eastAsia"/>
          <w:lang w:val="en-US" w:eastAsia="zh-CN"/>
        </w:rPr>
        <w:t>3.2.5.改变容器大小</w:t>
      </w:r>
    </w:p>
    <w:p>
      <w:pPr>
        <w:ind w:firstLine="420"/>
        <w:rPr>
          <w:rFonts w:hint="eastAsia"/>
          <w:lang w:val="en-US" w:eastAsia="zh-CN"/>
        </w:rPr>
      </w:pPr>
      <w:r>
        <w:rPr>
          <w:rFonts w:hint="eastAsia"/>
          <w:lang w:val="en-US" w:eastAsia="zh-CN"/>
        </w:rPr>
        <w:t>改变容器大小，显然array不可以支持。</w:t>
      </w:r>
    </w:p>
    <w:p>
      <w:pPr>
        <w:ind w:firstLine="420"/>
        <w:rPr>
          <w:rFonts w:hint="eastAsia"/>
          <w:lang w:val="en-US" w:eastAsia="zh-CN"/>
        </w:rPr>
      </w:pPr>
      <w:r>
        <w:rPr>
          <w:rFonts w:hint="eastAsia"/>
          <w:lang w:val="en-US" w:eastAsia="zh-CN"/>
        </w:rPr>
        <w:t>改变容器大小的规则是：如果是增加容器size，有新元素添加到容器末尾；如果是减少容器size，删除末尾的元素。</w:t>
      </w:r>
    </w:p>
    <w:p>
      <w:pPr>
        <w:ind w:firstLine="420"/>
        <w:rPr>
          <w:rFonts w:hint="eastAsia"/>
          <w:lang w:val="en-US" w:eastAsia="zh-CN"/>
        </w:rPr>
      </w:pPr>
      <w:r>
        <w:rPr>
          <w:rFonts w:hint="eastAsia"/>
          <w:lang w:val="en-US" w:eastAsia="zh-CN"/>
        </w:rPr>
        <w:t>支持两种格式：c.resize(n), c.resize(n, t)；如果是新增元素，前者会使用默认值赋值新增加的元素，后者会使用t赋值；</w:t>
      </w:r>
    </w:p>
    <w:p>
      <w:pPr>
        <w:ind w:firstLine="420"/>
        <w:rPr>
          <w:rFonts w:hint="eastAsia"/>
          <w:lang w:val="en-US" w:eastAsia="zh-CN"/>
        </w:rPr>
      </w:pPr>
    </w:p>
    <w:p>
      <w:pPr>
        <w:pStyle w:val="7"/>
        <w:rPr>
          <w:rFonts w:hint="eastAsia"/>
          <w:lang w:val="en-US" w:eastAsia="zh-CN"/>
        </w:rPr>
      </w:pPr>
      <w:r>
        <w:rPr>
          <w:rFonts w:hint="eastAsia"/>
          <w:lang w:val="en-US" w:eastAsia="zh-CN"/>
        </w:rPr>
        <w:t>3.2.6.容器操作可能使迭代器失效</w:t>
      </w:r>
    </w:p>
    <w:p>
      <w:pPr>
        <w:ind w:firstLine="420"/>
        <w:rPr>
          <w:rFonts w:hint="eastAsia"/>
          <w:lang w:val="en-US" w:eastAsia="zh-CN"/>
        </w:rPr>
      </w:pPr>
      <w:r>
        <w:rPr>
          <w:rFonts w:hint="eastAsia"/>
          <w:lang w:val="en-US" w:eastAsia="zh-CN"/>
        </w:rPr>
        <w:t>由于向容器中添加或删除元素，可能导致迭代器失效，因此必须保证每次改变容器的操作之后，都重新定位迭代器。这个建议对于vector、string和deque尤为重要。</w:t>
      </w:r>
    </w:p>
    <w:p>
      <w:pPr>
        <w:ind w:firstLine="420"/>
        <w:rPr>
          <w:rFonts w:hint="eastAsia"/>
          <w:lang w:val="en-US" w:eastAsia="zh-CN"/>
        </w:rPr>
      </w:pPr>
      <w:r>
        <w:rPr>
          <w:rFonts w:hint="eastAsia"/>
          <w:lang w:val="en-US" w:eastAsia="zh-CN"/>
        </w:rPr>
        <w:t>很重要的一个原则是：不要保存end返回的迭代器。例如：</w:t>
      </w:r>
    </w:p>
    <w:p>
      <w:pPr>
        <w:ind w:firstLine="420"/>
        <w:rPr>
          <w:rFonts w:hint="eastAsia"/>
          <w:lang w:val="en-US" w:eastAsia="zh-CN"/>
        </w:rPr>
      </w:pPr>
      <w:r>
        <w:rPr>
          <w:rFonts w:hint="eastAsia"/>
          <w:lang w:val="en-US" w:eastAsia="zh-CN"/>
        </w:rPr>
        <w:t>Auto end = vec.end();</w:t>
      </w:r>
    </w:p>
    <w:p>
      <w:pPr>
        <w:ind w:firstLine="420"/>
        <w:rPr>
          <w:rFonts w:hint="eastAsia"/>
          <w:lang w:val="en-US" w:eastAsia="zh-CN"/>
        </w:rPr>
      </w:pPr>
      <w:r>
        <w:rPr>
          <w:rFonts w:hint="eastAsia"/>
          <w:lang w:val="en-US" w:eastAsia="zh-CN"/>
        </w:rPr>
        <w:t>While(begin != end)</w:t>
      </w:r>
      <w:r>
        <w:rPr>
          <w:rFonts w:hint="eastAsia"/>
          <w:lang w:val="en-US" w:eastAsia="zh-CN"/>
        </w:rPr>
        <w:tab/>
      </w:r>
      <w:r>
        <w:rPr>
          <w:rFonts w:hint="eastAsia"/>
          <w:lang w:val="en-US" w:eastAsia="zh-CN"/>
        </w:rPr>
        <w:t>//更应该使用:while(begin != vec.end()),每次都重新获取一次尾后迭代器;</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如果函数体中，做出了insert、erase等操作，导致了容器的迭代器失效，那么vec.end()是会发生改变的，使用变量end获取到的值将不再是容器的尾后迭代器的位置，那么这个程序就不再是正确的逻辑语义了。</w:t>
      </w:r>
    </w:p>
    <w:p>
      <w:pPr>
        <w:ind w:firstLine="420"/>
        <w:rPr>
          <w:rFonts w:hint="eastAsia"/>
          <w:lang w:val="en-US" w:eastAsia="zh-CN"/>
        </w:rPr>
      </w:pPr>
    </w:p>
    <w:p>
      <w:pPr>
        <w:pStyle w:val="7"/>
        <w:rPr>
          <w:rFonts w:hint="eastAsia"/>
          <w:lang w:val="en-US" w:eastAsia="zh-CN"/>
        </w:rPr>
      </w:pPr>
      <w:r>
        <w:rPr>
          <w:rFonts w:hint="eastAsia"/>
          <w:lang w:val="en-US" w:eastAsia="zh-CN"/>
        </w:rPr>
        <w:t>3.2.7.Vector对象是如何增长的</w:t>
      </w:r>
    </w:p>
    <w:p>
      <w:pPr>
        <w:ind w:firstLine="420"/>
        <w:rPr>
          <w:rFonts w:hint="eastAsia"/>
          <w:lang w:val="en-US" w:eastAsia="zh-CN"/>
        </w:rPr>
      </w:pPr>
      <w:r>
        <w:rPr>
          <w:rFonts w:hint="eastAsia"/>
          <w:lang w:val="en-US" w:eastAsia="zh-CN"/>
        </w:rPr>
        <w:t>Vector和string是典型的顺序存储、空间可扩展的容器，为了满足容器访问的高效性，不能每次添加元素时都重新分配一次内存，普遍的做法是一次分配比新的空间需求更大的内存空间，这些多出来的空间作为备用，以保证操作元素的速度。</w:t>
      </w:r>
    </w:p>
    <w:p>
      <w:pPr>
        <w:ind w:firstLine="420"/>
        <w:rPr>
          <w:rFonts w:hint="eastAsia"/>
          <w:lang w:val="en-US" w:eastAsia="zh-CN"/>
        </w:rPr>
      </w:pPr>
    </w:p>
    <w:p>
      <w:pPr>
        <w:ind w:firstLine="420"/>
        <w:rPr>
          <w:rFonts w:hint="eastAsia"/>
          <w:lang w:val="en-US" w:eastAsia="zh-CN"/>
        </w:rPr>
      </w:pPr>
      <w:r>
        <w:rPr>
          <w:rFonts w:hint="eastAsia"/>
          <w:lang w:val="en-US" w:eastAsia="zh-CN"/>
        </w:rPr>
        <w:t>TODO， size(), capacity(), shrink_to_fit(), reserve()</w:t>
      </w:r>
    </w:p>
    <w:p>
      <w:pPr>
        <w:ind w:firstLine="420"/>
        <w:rPr>
          <w:rFonts w:hint="eastAsia"/>
          <w:lang w:val="en-US" w:eastAsia="zh-CN"/>
        </w:rPr>
      </w:pPr>
    </w:p>
    <w:p>
      <w:pPr>
        <w:pStyle w:val="5"/>
        <w:rPr>
          <w:rFonts w:hint="eastAsia"/>
          <w:lang w:val="en-US" w:eastAsia="zh-CN"/>
        </w:rPr>
      </w:pPr>
      <w:r>
        <w:rPr>
          <w:rFonts w:hint="eastAsia"/>
          <w:lang w:val="en-US" w:eastAsia="zh-CN"/>
        </w:rPr>
        <w:t>3.3.额外的string操作</w:t>
      </w:r>
    </w:p>
    <w:p>
      <w:pPr>
        <w:ind w:firstLine="420"/>
        <w:rPr>
          <w:rFonts w:hint="eastAsia"/>
          <w:lang w:val="en-US" w:eastAsia="zh-CN"/>
        </w:rPr>
      </w:pPr>
      <w:r>
        <w:rPr>
          <w:rFonts w:hint="eastAsia"/>
          <w:lang w:val="en-US" w:eastAsia="zh-CN"/>
        </w:rPr>
        <w:t>除了顺序容器共同的操作之外，string类型还提供了一些额外的操作。这些操作中的大部分，要么是提供string类和C风格字符数组之间的转换，要么是增加了允许我们使用下标代替迭代器的版本。</w:t>
      </w:r>
    </w:p>
    <w:p>
      <w:pPr>
        <w:ind w:firstLine="420"/>
        <w:rPr>
          <w:rFonts w:hint="eastAsia"/>
          <w:lang w:val="en-US" w:eastAsia="zh-CN"/>
        </w:rPr>
      </w:pPr>
    </w:p>
    <w:p>
      <w:pPr>
        <w:pStyle w:val="7"/>
        <w:rPr>
          <w:rFonts w:hint="eastAsia"/>
          <w:lang w:val="en-US" w:eastAsia="zh-CN"/>
        </w:rPr>
      </w:pPr>
      <w:r>
        <w:rPr>
          <w:rFonts w:hint="eastAsia"/>
          <w:lang w:val="en-US" w:eastAsia="zh-CN"/>
        </w:rPr>
        <w:t>3.3.1.其他几个构造函数</w:t>
      </w:r>
    </w:p>
    <w:p>
      <w:pPr>
        <w:ind w:firstLine="420"/>
        <w:rPr>
          <w:rFonts w:hint="eastAsia"/>
          <w:lang w:val="en-US" w:eastAsia="zh-CN"/>
        </w:rPr>
      </w:pPr>
      <w:r>
        <w:rPr>
          <w:rFonts w:hint="eastAsia"/>
          <w:lang w:val="en-US" w:eastAsia="zh-CN"/>
        </w:rPr>
        <w:t>String还支持另外几种构造函数的定义方式：</w:t>
      </w:r>
    </w:p>
    <w:p>
      <w:pPr>
        <w:numPr>
          <w:ilvl w:val="0"/>
          <w:numId w:val="10"/>
        </w:numPr>
        <w:ind w:left="420" w:leftChars="0" w:hanging="420" w:firstLineChars="0"/>
        <w:rPr>
          <w:rFonts w:hint="eastAsia"/>
          <w:lang w:val="en-US" w:eastAsia="zh-CN"/>
        </w:rPr>
      </w:pPr>
      <w:r>
        <w:rPr>
          <w:rFonts w:hint="eastAsia"/>
          <w:lang w:val="en-US" w:eastAsia="zh-CN"/>
        </w:rPr>
        <w:t>String s(cp, n):cp是一个数组，s是cp指向的数组中的前n个字符的拷贝；该数组应该至少包含n个字符！</w:t>
      </w:r>
    </w:p>
    <w:p>
      <w:pPr>
        <w:numPr>
          <w:ilvl w:val="0"/>
          <w:numId w:val="10"/>
        </w:numPr>
        <w:ind w:left="420" w:leftChars="0" w:hanging="420" w:firstLineChars="0"/>
        <w:rPr>
          <w:rFonts w:hint="eastAsia"/>
          <w:lang w:val="en-US" w:eastAsia="zh-CN"/>
        </w:rPr>
      </w:pPr>
      <w:r>
        <w:rPr>
          <w:rFonts w:hint="eastAsia"/>
          <w:lang w:val="en-US" w:eastAsia="zh-CN"/>
        </w:rPr>
        <w:t>String s(s2, pos2):s是string s2从pos2开始的字符的拷贝；如果pos2&gt;s2.size()，那么构造函数的行为未定义；</w:t>
      </w:r>
    </w:p>
    <w:p>
      <w:pPr>
        <w:numPr>
          <w:ilvl w:val="0"/>
          <w:numId w:val="10"/>
        </w:numPr>
        <w:ind w:left="420" w:leftChars="0" w:hanging="420" w:firstLineChars="0"/>
        <w:rPr>
          <w:rFonts w:hint="eastAsia"/>
          <w:lang w:val="en-US" w:eastAsia="zh-CN"/>
        </w:rPr>
      </w:pPr>
      <w:r>
        <w:rPr>
          <w:rFonts w:hint="eastAsia"/>
          <w:lang w:val="en-US" w:eastAsia="zh-CN"/>
        </w:rPr>
        <w:t>String s(s2, pos2, len2):s是string s2从pos2开始的len2个字符的拷贝。如果pos2&gt;s2.size()，那么构造函数的行为未定义；不管len2的值多大，构造函数最多只拷贝s2.size() - pos2个字符；</w:t>
      </w:r>
    </w:p>
    <w:p>
      <w:pPr>
        <w:ind w:firstLine="420"/>
        <w:rPr>
          <w:rFonts w:hint="eastAsia"/>
          <w:lang w:val="en-US" w:eastAsia="zh-CN"/>
        </w:rPr>
      </w:pPr>
    </w:p>
    <w:p>
      <w:pPr>
        <w:ind w:firstLine="420"/>
        <w:rPr>
          <w:rFonts w:hint="eastAsia"/>
          <w:lang w:val="en-US" w:eastAsia="zh-CN"/>
        </w:rPr>
      </w:pPr>
      <w:r>
        <w:rPr>
          <w:rFonts w:hint="eastAsia"/>
          <w:lang w:val="en-US" w:eastAsia="zh-CN"/>
        </w:rPr>
        <w:t>需要格外注意的是第一种构造函数格式，cp是一个字符数组，如果使用string s(cp, n)的格式做构造函数，不要求cp一定以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结尾，s会自己添加；但如果使用的是string s(cp)的方式定的，那么就一定要以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结尾，否则函数行为未定义。例如：</w:t>
      </w:r>
    </w:p>
    <w:p>
      <w:pPr>
        <w:ind w:firstLine="420"/>
        <w:rPr>
          <w:rFonts w:hint="eastAsia"/>
          <w:lang w:val="en-US" w:eastAsia="zh-CN"/>
        </w:rPr>
      </w:pPr>
      <w:r>
        <w:rPr>
          <w:rFonts w:hint="eastAsia"/>
          <w:lang w:val="en-US" w:eastAsia="zh-CN"/>
        </w:rPr>
        <w:t>Char a[] = {</w:t>
      </w:r>
      <w:r>
        <w:rPr>
          <w:rFonts w:hint="default"/>
          <w:lang w:val="en-US" w:eastAsia="zh-CN"/>
        </w:rPr>
        <w:t>‘</w:t>
      </w:r>
      <w:r>
        <w:rPr>
          <w:rFonts w:hint="eastAsia"/>
          <w:lang w:val="en-US" w:eastAsia="zh-CN"/>
        </w:rPr>
        <w:t>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w:t>
      </w:r>
      <w:r>
        <w:rPr>
          <w:rFonts w:hint="default"/>
          <w:lang w:val="en-US" w:eastAsia="zh-CN"/>
        </w:rPr>
        <w:t>’</w:t>
      </w:r>
      <w:r>
        <w:rPr>
          <w:rFonts w:hint="eastAsia"/>
          <w:lang w:val="en-US" w:eastAsia="zh-CN"/>
        </w:rPr>
        <w:t>};</w:t>
      </w:r>
    </w:p>
    <w:p>
      <w:pPr>
        <w:ind w:firstLine="420"/>
        <w:rPr>
          <w:rFonts w:hint="eastAsia"/>
          <w:lang w:val="en-US" w:eastAsia="zh-CN"/>
        </w:rPr>
      </w:pPr>
      <w:r>
        <w:rPr>
          <w:rFonts w:hint="eastAsia"/>
          <w:lang w:val="en-US" w:eastAsia="zh-CN"/>
        </w:rPr>
        <w:t>String s1(a, 2);</w:t>
      </w:r>
      <w:r>
        <w:rPr>
          <w:rFonts w:hint="eastAsia"/>
          <w:lang w:val="en-US" w:eastAsia="zh-CN"/>
        </w:rPr>
        <w:tab/>
      </w:r>
      <w:r>
        <w:rPr>
          <w:rFonts w:hint="eastAsia"/>
          <w:lang w:val="en-US" w:eastAsia="zh-CN"/>
        </w:rPr>
        <w:tab/>
      </w:r>
      <w:r>
        <w:rPr>
          <w:rFonts w:hint="eastAsia"/>
          <w:lang w:val="en-US" w:eastAsia="zh-CN"/>
        </w:rPr>
        <w:t>//正确，拷贝2个字符到s1，s1会自己添加结束符</w:t>
      </w:r>
    </w:p>
    <w:p>
      <w:pPr>
        <w:ind w:firstLine="420"/>
        <w:rPr>
          <w:rFonts w:hint="eastAsia"/>
          <w:lang w:val="en-US" w:eastAsia="zh-CN"/>
        </w:rPr>
      </w:pPr>
      <w:r>
        <w:rPr>
          <w:rFonts w:hint="eastAsia"/>
          <w:lang w:val="en-US" w:eastAsia="zh-CN"/>
        </w:rPr>
        <w:t>String s2(a);</w:t>
      </w:r>
      <w:r>
        <w:rPr>
          <w:rFonts w:hint="eastAsia"/>
          <w:lang w:val="en-US" w:eastAsia="zh-CN"/>
        </w:rPr>
        <w:tab/>
      </w:r>
      <w:r>
        <w:rPr>
          <w:rFonts w:hint="eastAsia"/>
          <w:lang w:val="en-US" w:eastAsia="zh-CN"/>
        </w:rPr>
        <w:tab/>
      </w:r>
      <w:r>
        <w:rPr>
          <w:rFonts w:hint="eastAsia"/>
          <w:lang w:val="en-US" w:eastAsia="zh-CN"/>
        </w:rPr>
        <w:t>//错误，a不是以</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结尾，s2的构造函数结果未定义；</w:t>
      </w:r>
    </w:p>
    <w:p>
      <w:pPr>
        <w:ind w:firstLine="420"/>
        <w:rPr>
          <w:rFonts w:hint="eastAsia"/>
          <w:lang w:val="en-US" w:eastAsia="zh-CN"/>
        </w:rPr>
      </w:pPr>
    </w:p>
    <w:p>
      <w:pPr>
        <w:pStyle w:val="7"/>
        <w:rPr>
          <w:rFonts w:hint="eastAsia"/>
          <w:lang w:val="en-US" w:eastAsia="zh-CN"/>
        </w:rPr>
      </w:pPr>
      <w:r>
        <w:rPr>
          <w:rFonts w:hint="eastAsia"/>
          <w:lang w:val="en-US" w:eastAsia="zh-CN"/>
        </w:rPr>
        <w:t>3.3.2.Substr操作</w:t>
      </w:r>
    </w:p>
    <w:p>
      <w:pPr>
        <w:ind w:firstLine="420"/>
        <w:rPr>
          <w:rFonts w:hint="eastAsia"/>
          <w:lang w:val="en-US" w:eastAsia="zh-CN"/>
        </w:rPr>
      </w:pPr>
      <w:r>
        <w:rPr>
          <w:rFonts w:hint="eastAsia"/>
          <w:lang w:val="en-US" w:eastAsia="zh-CN"/>
        </w:rPr>
        <w:t>Substr操作返回一个string，他是原string的一部分或者全部的拷贝。</w:t>
      </w:r>
    </w:p>
    <w:p>
      <w:pPr>
        <w:ind w:firstLine="420"/>
        <w:rPr>
          <w:rFonts w:hint="eastAsia"/>
          <w:lang w:val="en-US" w:eastAsia="zh-CN"/>
        </w:rPr>
      </w:pPr>
      <w:r>
        <w:rPr>
          <w:rFonts w:hint="eastAsia"/>
          <w:lang w:val="en-US" w:eastAsia="zh-CN"/>
        </w:rPr>
        <w:t>函数原型：S.substr(pos, n)</w:t>
      </w:r>
    </w:p>
    <w:p>
      <w:pPr>
        <w:ind w:firstLine="420"/>
        <w:rPr>
          <w:rFonts w:hint="eastAsia"/>
          <w:lang w:val="en-US" w:eastAsia="zh-CN"/>
        </w:rPr>
      </w:pPr>
      <w:r>
        <w:rPr>
          <w:rFonts w:hint="eastAsia"/>
          <w:lang w:val="en-US" w:eastAsia="zh-CN"/>
        </w:rPr>
        <w:t>返回值：返回一个string，包含了s中从pos开始的n个字符的拷贝；</w:t>
      </w:r>
    </w:p>
    <w:p>
      <w:pPr>
        <w:ind w:firstLine="420"/>
        <w:rPr>
          <w:rFonts w:hint="eastAsia"/>
          <w:lang w:val="en-US" w:eastAsia="zh-CN"/>
        </w:rPr>
      </w:pPr>
      <w:r>
        <w:rPr>
          <w:rFonts w:hint="eastAsia"/>
          <w:lang w:val="en-US" w:eastAsia="zh-CN"/>
        </w:rPr>
        <w:t>参数说明：</w:t>
      </w:r>
    </w:p>
    <w:p>
      <w:pPr>
        <w:numPr>
          <w:ilvl w:val="0"/>
          <w:numId w:val="11"/>
        </w:numPr>
        <w:ind w:left="420" w:leftChars="0" w:hanging="420" w:firstLineChars="0"/>
        <w:rPr>
          <w:rFonts w:hint="eastAsia"/>
          <w:lang w:val="en-US" w:eastAsia="zh-CN"/>
        </w:rPr>
      </w:pPr>
      <w:r>
        <w:rPr>
          <w:rFonts w:hint="eastAsia"/>
          <w:lang w:val="en-US" w:eastAsia="zh-CN"/>
        </w:rPr>
        <w:t>Pos，默认值是0，设置后表示从那个字符开始拷贝；</w:t>
      </w:r>
    </w:p>
    <w:p>
      <w:pPr>
        <w:numPr>
          <w:ilvl w:val="0"/>
          <w:numId w:val="11"/>
        </w:numPr>
        <w:ind w:left="420" w:leftChars="0" w:hanging="420" w:firstLineChars="0"/>
        <w:rPr>
          <w:rFonts w:hint="eastAsia"/>
          <w:lang w:val="en-US" w:eastAsia="zh-CN"/>
        </w:rPr>
      </w:pPr>
      <w:r>
        <w:rPr>
          <w:rFonts w:hint="eastAsia"/>
          <w:lang w:val="en-US" w:eastAsia="zh-CN"/>
        </w:rPr>
        <w:t>N，默认值是s.size() - pos，表示拷贝拷贝的长度；</w:t>
      </w:r>
    </w:p>
    <w:p>
      <w:pPr>
        <w:ind w:firstLine="420"/>
        <w:rPr>
          <w:rFonts w:hint="eastAsia"/>
          <w:lang w:val="en-US" w:eastAsia="zh-CN"/>
        </w:rPr>
      </w:pPr>
      <w:r>
        <w:rPr>
          <w:rFonts w:hint="eastAsia"/>
          <w:lang w:val="en-US" w:eastAsia="zh-CN"/>
        </w:rPr>
        <w:t>如果pos的值超出了string的长度，那么substr会抛出out_of_range的异常；如果要拷贝的字符串超出了string的长度，那么substr会调整计数值n，只拷贝到string末尾。</w:t>
      </w:r>
    </w:p>
    <w:p>
      <w:pPr>
        <w:ind w:firstLine="420"/>
        <w:rPr>
          <w:rFonts w:hint="eastAsia"/>
          <w:lang w:val="en-US" w:eastAsia="zh-CN"/>
        </w:rPr>
      </w:pPr>
    </w:p>
    <w:p>
      <w:pPr>
        <w:pStyle w:val="7"/>
        <w:rPr>
          <w:rFonts w:hint="eastAsia"/>
          <w:lang w:val="en-US" w:eastAsia="zh-CN"/>
        </w:rPr>
      </w:pPr>
      <w:r>
        <w:rPr>
          <w:rFonts w:hint="eastAsia"/>
          <w:lang w:val="en-US" w:eastAsia="zh-CN"/>
        </w:rPr>
        <w:t>3.3.3.改变string的其他方法</w:t>
      </w:r>
    </w:p>
    <w:p>
      <w:pPr>
        <w:ind w:firstLine="420"/>
        <w:rPr>
          <w:rFonts w:hint="eastAsia"/>
          <w:lang w:val="en-US" w:eastAsia="zh-CN"/>
        </w:rPr>
      </w:pPr>
      <w:r>
        <w:rPr>
          <w:rFonts w:hint="eastAsia"/>
          <w:lang w:val="en-US" w:eastAsia="zh-CN"/>
        </w:rPr>
        <w:t>String额外支持了一些函数，概述两个觉的有用的：append和replace；</w:t>
      </w:r>
    </w:p>
    <w:p>
      <w:pPr>
        <w:ind w:firstLine="420"/>
        <w:rPr>
          <w:rFonts w:hint="eastAsia"/>
          <w:lang w:val="en-US" w:eastAsia="zh-CN"/>
        </w:rPr>
      </w:pPr>
      <w:r>
        <w:rPr>
          <w:rFonts w:hint="eastAsia"/>
          <w:lang w:val="en-US" w:eastAsia="zh-CN"/>
        </w:rPr>
        <w:t>S.append(args)：将args追加到s，返回一个s的引用；</w:t>
      </w:r>
    </w:p>
    <w:p>
      <w:pPr>
        <w:ind w:firstLine="420"/>
        <w:rPr>
          <w:rFonts w:hint="eastAsia"/>
          <w:lang w:val="en-US" w:eastAsia="zh-CN"/>
        </w:rPr>
      </w:pPr>
      <w:r>
        <w:rPr>
          <w:rFonts w:hint="eastAsia"/>
          <w:lang w:val="en-US" w:eastAsia="zh-CN"/>
        </w:rPr>
        <w:t>S.replace(pos, len, args)：删除s中从pos开始的len个字节的内容，替换为args的内容，args的长度可以和len不相同；</w:t>
      </w:r>
    </w:p>
    <w:p>
      <w:pPr>
        <w:ind w:firstLine="420"/>
        <w:rPr>
          <w:rFonts w:hint="eastAsia"/>
          <w:lang w:val="en-US" w:eastAsia="zh-CN"/>
        </w:rPr>
      </w:pPr>
    </w:p>
    <w:p>
      <w:pPr>
        <w:pStyle w:val="7"/>
        <w:rPr>
          <w:rFonts w:hint="eastAsia"/>
          <w:lang w:val="en-US" w:eastAsia="zh-CN"/>
        </w:rPr>
      </w:pPr>
      <w:r>
        <w:rPr>
          <w:rFonts w:hint="eastAsia"/>
          <w:lang w:val="en-US" w:eastAsia="zh-CN"/>
        </w:rPr>
        <w:t>3.3.4.String搜索操作</w:t>
      </w:r>
    </w:p>
    <w:p>
      <w:pPr>
        <w:ind w:firstLine="420"/>
        <w:rPr>
          <w:rFonts w:hint="eastAsia"/>
          <w:lang w:val="en-US" w:eastAsia="zh-CN"/>
        </w:rPr>
      </w:pPr>
      <w:r>
        <w:rPr>
          <w:rFonts w:hint="eastAsia"/>
          <w:lang w:val="en-US" w:eastAsia="zh-CN"/>
        </w:rPr>
        <w:t>String类提供了6个不同的搜索函数，每个函数有4个重载版本，见下表：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25"/>
        <w:gridCol w:w="12"/>
        <w:gridCol w:w="5685"/>
      </w:tblGrid>
      <w:tr>
        <w:tc>
          <w:tcPr>
            <w:tcW w:w="8522" w:type="dxa"/>
            <w:gridSpan w:val="3"/>
            <w:vAlign w:val="top"/>
          </w:tcPr>
          <w:p>
            <w:pPr>
              <w:jc w:val="center"/>
              <w:rPr>
                <w:rFonts w:hint="eastAsia"/>
                <w:color w:val="0000FF"/>
                <w:lang w:val="en-US" w:eastAsia="zh-CN"/>
              </w:rPr>
            </w:pPr>
            <w:r>
              <w:rPr>
                <w:rFonts w:hint="eastAsia"/>
                <w:color w:val="0000FF"/>
                <w:lang w:val="en-US" w:eastAsia="zh-CN"/>
              </w:rPr>
              <w:t>6个搜索函数</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S.rfind(args)</w:t>
            </w:r>
          </w:p>
        </w:tc>
        <w:tc>
          <w:tcPr>
            <w:tcW w:w="5685" w:type="dxa"/>
            <w:vAlign w:val="top"/>
          </w:tcPr>
          <w:p>
            <w:pPr>
              <w:ind w:left="0" w:leftChars="0" w:firstLine="0" w:firstLineChars="0"/>
              <w:rPr>
                <w:rFonts w:hint="eastAsia"/>
                <w:lang w:val="en-US" w:eastAsia="zh-CN"/>
              </w:rPr>
            </w:pPr>
            <w:r>
              <w:rPr>
                <w:rFonts w:hint="eastAsia"/>
                <w:lang w:val="en-US" w:eastAsia="zh-CN"/>
              </w:rPr>
              <w:t>搜索s中args最后一次出现的位置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S.find_first_of(args)</w:t>
            </w:r>
          </w:p>
        </w:tc>
        <w:tc>
          <w:tcPr>
            <w:tcW w:w="5685" w:type="dxa"/>
            <w:vAlign w:val="top"/>
          </w:tcPr>
          <w:p>
            <w:pPr>
              <w:ind w:left="0" w:leftChars="0" w:firstLine="0" w:firstLineChars="0"/>
              <w:rPr>
                <w:rFonts w:hint="eastAsia"/>
                <w:lang w:val="en-US" w:eastAsia="zh-CN"/>
              </w:rPr>
            </w:pPr>
            <w:r>
              <w:rPr>
                <w:rFonts w:hint="eastAsia"/>
                <w:lang w:val="en-US" w:eastAsia="zh-CN"/>
              </w:rPr>
              <w:t>搜索s中args任意一个字符第一次出现的位置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S.find_last_of(args)</w:t>
            </w:r>
          </w:p>
        </w:tc>
        <w:tc>
          <w:tcPr>
            <w:tcW w:w="5685" w:type="dxa"/>
            <w:vAlign w:val="top"/>
          </w:tcPr>
          <w:p>
            <w:pPr>
              <w:ind w:left="0" w:leftChars="0" w:firstLine="0" w:firstLineChars="0"/>
              <w:rPr>
                <w:rFonts w:hint="eastAsia"/>
                <w:lang w:val="en-US" w:eastAsia="zh-CN"/>
              </w:rPr>
            </w:pPr>
            <w:r>
              <w:rPr>
                <w:rFonts w:hint="eastAsia"/>
                <w:lang w:val="en-US" w:eastAsia="zh-CN"/>
              </w:rPr>
              <w:t>搜索s中任意一个字符最后一次出现的位置</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S.find_first_not_of(args)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搜索s中第一个不在args中的字符</w:t>
            </w:r>
          </w:p>
        </w:tc>
      </w:tr>
      <w:tr>
        <w:tc>
          <w:tcPr>
            <w:tcW w:w="2837" w:type="dxa"/>
            <w:gridSpan w:val="2"/>
            <w:vAlign w:val="top"/>
          </w:tcPr>
          <w:p>
            <w:pPr>
              <w:ind w:left="0" w:leftChars="0" w:firstLine="0" w:firstLineChars="0"/>
              <w:rPr>
                <w:rFonts w:hint="eastAsia"/>
                <w:lang w:val="en-US" w:eastAsia="zh-CN"/>
              </w:rPr>
            </w:pPr>
            <w:r>
              <w:rPr>
                <w:rFonts w:hint="eastAsia"/>
                <w:lang w:val="en-US" w:eastAsia="zh-CN"/>
              </w:rPr>
              <w:t>S.find_last_not_of(args)</w:t>
            </w:r>
          </w:p>
        </w:tc>
        <w:tc>
          <w:tcPr>
            <w:tcW w:w="5685" w:type="dxa"/>
            <w:vAlign w:val="top"/>
          </w:tcPr>
          <w:p>
            <w:pPr>
              <w:ind w:left="0" w:leftChars="0" w:firstLine="0" w:firstLineChars="0"/>
              <w:rPr>
                <w:rFonts w:hint="eastAsia"/>
                <w:lang w:val="en-US" w:eastAsia="zh-CN"/>
              </w:rPr>
            </w:pPr>
            <w:r>
              <w:rPr>
                <w:rFonts w:hint="eastAsia"/>
                <w:lang w:val="en-US" w:eastAsia="zh-CN"/>
              </w:rPr>
              <w:t>搜索s中最后一个不在args中的字符</w:t>
            </w:r>
          </w:p>
        </w:tc>
      </w:tr>
      <w:tr>
        <w:tc>
          <w:tcPr>
            <w:tcW w:w="8522" w:type="dxa"/>
            <w:gridSpan w:val="3"/>
            <w:vAlign w:val="top"/>
          </w:tcPr>
          <w:p>
            <w:pPr>
              <w:jc w:val="center"/>
              <w:rPr>
                <w:rFonts w:hint="eastAsia"/>
                <w:color w:val="0000FF"/>
                <w:lang w:val="en-US" w:eastAsia="zh-CN"/>
              </w:rPr>
            </w:pPr>
            <w:r>
              <w:rPr>
                <w:rFonts w:hint="eastAsia"/>
                <w:color w:val="0000FF"/>
                <w:lang w:val="en-US" w:eastAsia="zh-CN"/>
              </w:rPr>
              <w:t>4个重载版本都针对args的格式</w:t>
            </w:r>
          </w:p>
        </w:tc>
      </w:tr>
      <w:tr>
        <w:tc>
          <w:tcPr>
            <w:tcW w:w="2825" w:type="dxa"/>
            <w:vAlign w:val="top"/>
          </w:tcPr>
          <w:p>
            <w:pPr>
              <w:ind w:left="0" w:leftChars="0" w:firstLine="0" w:firstLineChars="0"/>
              <w:rPr>
                <w:rFonts w:hint="eastAsia"/>
                <w:lang w:val="en-US" w:eastAsia="zh-CN"/>
              </w:rPr>
            </w:pPr>
            <w:r>
              <w:rPr>
                <w:rFonts w:hint="eastAsia"/>
                <w:lang w:val="en-US" w:eastAsia="zh-CN"/>
              </w:rPr>
              <w:t>c,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从s中位置pos开始查找字符c，pos默认为0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s2,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从s中位置pos开始查找字符串s2，pos默认为0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从s中pos开始查找cp指向的C风格字符串，pos默认为0</w:t>
            </w:r>
          </w:p>
        </w:tc>
      </w:tr>
      <w:tr>
        <w:tc>
          <w:tcPr>
            <w:tcW w:w="2825" w:type="dxa"/>
            <w:vAlign w:val="top"/>
          </w:tcPr>
          <w:p>
            <w:pPr>
              <w:ind w:left="0" w:leftChars="0" w:firstLine="0" w:firstLineChars="0"/>
              <w:rPr>
                <w:rFonts w:hint="eastAsia"/>
                <w:lang w:val="en-US" w:eastAsia="zh-CN"/>
              </w:rPr>
            </w:pPr>
            <w:r>
              <w:rPr>
                <w:rFonts w:hint="eastAsia"/>
                <w:lang w:val="en-US" w:eastAsia="zh-CN"/>
              </w:rPr>
              <w:t>cp, pos, n</w:t>
            </w:r>
          </w:p>
        </w:tc>
        <w:tc>
          <w:tcPr>
            <w:tcW w:w="5697" w:type="dxa"/>
            <w:gridSpan w:val="2"/>
            <w:vAlign w:val="top"/>
          </w:tcPr>
          <w:p>
            <w:pPr>
              <w:ind w:left="0" w:leftChars="0" w:firstLine="0" w:firstLineChars="0"/>
              <w:rPr>
                <w:rFonts w:hint="eastAsia"/>
                <w:lang w:val="en-US" w:eastAsia="zh-CN"/>
              </w:rPr>
            </w:pPr>
            <w:r>
              <w:rPr>
                <w:rFonts w:hint="eastAsia"/>
                <w:lang w:val="en-US" w:eastAsia="zh-CN"/>
              </w:rPr>
              <w:t>从s中位置pos开始，查找cp指向的数组的前n个字符，pos和n没有默认值</w:t>
            </w:r>
          </w:p>
        </w:tc>
      </w:tr>
    </w:tbl>
    <w:p>
      <w:pPr>
        <w:ind w:firstLine="420"/>
        <w:rPr>
          <w:rFonts w:hint="eastAsia"/>
          <w:lang w:val="en-US" w:eastAsia="zh-CN"/>
        </w:rPr>
      </w:pPr>
      <w:r>
        <w:rPr>
          <w:rFonts w:hint="eastAsia"/>
          <w:lang w:val="en-US" w:eastAsia="zh-CN"/>
        </w:rPr>
        <w:t>搜索函数返回一个string::size_type值，表示匹配发生的下标。</w:t>
      </w:r>
      <w:r>
        <w:rPr>
          <w:rFonts w:hint="eastAsia"/>
          <w:b/>
          <w:bCs/>
          <w:lang w:val="en-US" w:eastAsia="zh-CN"/>
        </w:rPr>
        <w:t>如果搜索失败，返回一个string::npos的static成员</w:t>
      </w:r>
      <w:r>
        <w:rPr>
          <w:rFonts w:hint="eastAsia"/>
          <w:lang w:val="en-US" w:eastAsia="zh-CN"/>
        </w:rPr>
        <w:t>。</w:t>
      </w:r>
    </w:p>
    <w:p>
      <w:pPr>
        <w:ind w:firstLine="420"/>
        <w:rPr>
          <w:rFonts w:hint="eastAsia"/>
          <w:lang w:val="en-US" w:eastAsia="zh-CN"/>
        </w:rPr>
      </w:pPr>
      <w:r>
        <w:rPr>
          <w:rFonts w:hint="eastAsia"/>
          <w:lang w:val="en-US" w:eastAsia="zh-CN"/>
        </w:rPr>
        <w:t>String::size_type是一个unsigned类型，因此，用一个int或其他有符号类型来保存这些函数的返回值不是一个好主意。最直观的是，string::npos在标准库中定义为-1，但由于string::size_type是unsigned，因此其实npos的取值是string最大的可能大小。</w:t>
      </w:r>
    </w:p>
    <w:p>
      <w:pPr>
        <w:ind w:firstLine="420"/>
        <w:rPr>
          <w:rFonts w:hint="eastAsia"/>
          <w:lang w:val="en-US" w:eastAsia="zh-CN"/>
        </w:rPr>
      </w:pPr>
    </w:p>
    <w:p>
      <w:pPr>
        <w:pStyle w:val="7"/>
        <w:rPr>
          <w:rFonts w:hint="eastAsia"/>
          <w:lang w:val="en-US" w:eastAsia="zh-CN"/>
        </w:rPr>
      </w:pPr>
      <w:r>
        <w:rPr>
          <w:rFonts w:hint="eastAsia"/>
          <w:lang w:val="en-US" w:eastAsia="zh-CN"/>
        </w:rPr>
        <w:t>3.3.5.Compare函数</w:t>
      </w:r>
    </w:p>
    <w:p>
      <w:pPr>
        <w:ind w:firstLine="420"/>
        <w:rPr>
          <w:rFonts w:hint="eastAsia"/>
          <w:lang w:val="en-US" w:eastAsia="zh-CN"/>
        </w:rPr>
      </w:pPr>
      <w:r>
        <w:rPr>
          <w:rFonts w:hint="eastAsia"/>
          <w:lang w:val="en-US" w:eastAsia="zh-CN"/>
        </w:rPr>
        <w:t>除了关系运算符，string类还提供了一组compare函数，这些函数与C标准库中的strcmp函数很类似。</w:t>
      </w:r>
    </w:p>
    <w:p>
      <w:pPr>
        <w:ind w:firstLine="420"/>
        <w:rPr>
          <w:rFonts w:hint="eastAsia"/>
          <w:lang w:val="en-US" w:eastAsia="zh-CN"/>
        </w:rPr>
      </w:pPr>
      <w:r>
        <w:rPr>
          <w:rFonts w:hint="eastAsia"/>
          <w:lang w:val="en-US" w:eastAsia="zh-CN"/>
        </w:rPr>
        <w:t>其返回值，根据s是等于、大于还是小于参数指定的字符串，s.compare返回0、正值或者负数。</w:t>
      </w:r>
    </w:p>
    <w:p>
      <w:pPr>
        <w:ind w:firstLine="420"/>
        <w:rPr>
          <w:rFonts w:hint="eastAsia"/>
          <w:lang w:val="en-US" w:eastAsia="zh-CN"/>
        </w:rPr>
      </w:pPr>
      <w:r>
        <w:rPr>
          <w:rFonts w:hint="eastAsia"/>
          <w:lang w:val="en-US" w:eastAsia="zh-CN"/>
        </w:rPr>
        <w:t>String重载的比较运算符(==, !=, &gt;, &lt;, 等等)，string的compare函数，c语言的strcmp函数，比较规则都相同：</w:t>
      </w:r>
    </w:p>
    <w:p>
      <w:pPr>
        <w:numPr>
          <w:ilvl w:val="0"/>
          <w:numId w:val="12"/>
        </w:numPr>
        <w:ind w:left="420" w:leftChars="0" w:hanging="420" w:firstLineChars="0"/>
        <w:rPr>
          <w:rFonts w:hint="eastAsia"/>
          <w:lang w:val="en-US" w:eastAsia="zh-CN"/>
        </w:rPr>
      </w:pPr>
      <w:r>
        <w:rPr>
          <w:rFonts w:hint="eastAsia"/>
          <w:lang w:val="en-US" w:eastAsia="zh-CN"/>
        </w:rPr>
        <w:t>内容和长度都完全相同，相等；</w:t>
      </w:r>
    </w:p>
    <w:p>
      <w:pPr>
        <w:numPr>
          <w:ilvl w:val="0"/>
          <w:numId w:val="12"/>
        </w:numPr>
        <w:ind w:left="420" w:leftChars="0" w:hanging="420" w:firstLineChars="0"/>
        <w:rPr>
          <w:rFonts w:hint="eastAsia"/>
          <w:lang w:val="en-US" w:eastAsia="zh-CN"/>
        </w:rPr>
      </w:pPr>
      <w:r>
        <w:rPr>
          <w:rFonts w:hint="eastAsia"/>
          <w:lang w:val="en-US" w:eastAsia="zh-CN"/>
        </w:rPr>
        <w:t>S1是s2的子串的话，s1小于s2；</w:t>
      </w:r>
    </w:p>
    <w:p>
      <w:pPr>
        <w:numPr>
          <w:ilvl w:val="0"/>
          <w:numId w:val="12"/>
        </w:numPr>
        <w:ind w:left="420" w:leftChars="0" w:hanging="420" w:firstLineChars="0"/>
        <w:rPr>
          <w:rFonts w:hint="eastAsia"/>
          <w:lang w:val="en-US" w:eastAsia="zh-CN"/>
        </w:rPr>
      </w:pPr>
      <w:r>
        <w:rPr>
          <w:rFonts w:hint="eastAsia"/>
          <w:lang w:val="en-US" w:eastAsia="zh-CN"/>
        </w:rPr>
        <w:t>从第一个字符开始比较，直到第一个不相同的字符出现，谁的这个字符的ascii码值更大，谁大；</w:t>
      </w:r>
    </w:p>
    <w:p>
      <w:pPr>
        <w:ind w:firstLine="420"/>
        <w:rPr>
          <w:rFonts w:hint="eastAsia"/>
          <w:lang w:val="en-US" w:eastAsia="zh-CN"/>
        </w:rPr>
      </w:pPr>
    </w:p>
    <w:p>
      <w:pPr>
        <w:ind w:firstLine="420"/>
        <w:rPr>
          <w:rFonts w:hint="eastAsia"/>
          <w:lang w:val="en-US" w:eastAsia="zh-CN"/>
        </w:rPr>
      </w:pPr>
      <w:r>
        <w:rPr>
          <w:rFonts w:hint="eastAsia"/>
          <w:lang w:val="en-US" w:eastAsia="zh-CN"/>
        </w:rPr>
        <w:t>注意，在不相等、且不存在子串的情况下，并不比较长度，而是依赖于第一个不想等的字符的大小来判断大小；</w:t>
      </w:r>
    </w:p>
    <w:p>
      <w:pPr>
        <w:ind w:firstLine="420"/>
        <w:rPr>
          <w:rFonts w:hint="eastAsia"/>
          <w:lang w:val="en-US" w:eastAsia="zh-CN"/>
        </w:rPr>
      </w:pP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175"/>
        <w:gridCol w:w="5347"/>
      </w:tblGrid>
      <w:tr>
        <w:tc>
          <w:tcPr>
            <w:tcW w:w="8522" w:type="dxa"/>
            <w:gridSpan w:val="2"/>
            <w:vAlign w:val="top"/>
          </w:tcPr>
          <w:p>
            <w:pPr>
              <w:jc w:val="center"/>
              <w:rPr>
                <w:rFonts w:hint="eastAsia"/>
                <w:color w:val="0000FF"/>
                <w:lang w:val="en-US" w:eastAsia="zh-CN"/>
              </w:rPr>
            </w:pPr>
            <w:r>
              <w:rPr>
                <w:rFonts w:hint="eastAsia"/>
                <w:color w:val="0000FF"/>
                <w:lang w:val="en-US" w:eastAsia="zh-CN"/>
              </w:rPr>
              <w:t>s.compare的几种参数形式</w:t>
            </w:r>
          </w:p>
        </w:tc>
      </w:tr>
      <w:tr>
        <w:tc>
          <w:tcPr>
            <w:tcW w:w="3175" w:type="dxa"/>
            <w:vAlign w:val="top"/>
          </w:tcPr>
          <w:p>
            <w:pPr>
              <w:ind w:left="0" w:leftChars="0" w:firstLine="0" w:firstLineChars="0"/>
              <w:rPr>
                <w:rFonts w:hint="eastAsia"/>
                <w:lang w:val="en-US" w:eastAsia="zh-CN"/>
              </w:rPr>
            </w:pPr>
            <w:r>
              <w:rPr>
                <w:rFonts w:hint="eastAsia"/>
                <w:lang w:val="en-US" w:eastAsia="zh-CN"/>
              </w:rPr>
              <w:t>S.compare(s2)</w:t>
            </w:r>
          </w:p>
        </w:tc>
        <w:tc>
          <w:tcPr>
            <w:tcW w:w="5347" w:type="dxa"/>
            <w:vAlign w:val="top"/>
          </w:tcPr>
          <w:p>
            <w:pPr>
              <w:ind w:left="0" w:leftChars="0" w:firstLine="0" w:firstLineChars="0"/>
              <w:rPr>
                <w:rFonts w:hint="eastAsia"/>
                <w:lang w:val="en-US" w:eastAsia="zh-CN"/>
              </w:rPr>
            </w:pPr>
            <w:r>
              <w:rPr>
                <w:rFonts w:hint="eastAsia"/>
                <w:lang w:val="en-US" w:eastAsia="zh-CN"/>
              </w:rPr>
              <w:t>比较s和s2</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s2, pos2, n2)</w:t>
            </w:r>
          </w:p>
        </w:tc>
        <w:tc>
          <w:tcPr>
            <w:tcW w:w="5347" w:type="dxa"/>
            <w:vAlign w:val="top"/>
          </w:tcPr>
          <w:p>
            <w:pPr>
              <w:ind w:left="0" w:leftChars="0" w:firstLine="0" w:firstLineChars="0"/>
              <w:rPr>
                <w:rFonts w:hint="eastAsia"/>
                <w:lang w:val="en-US" w:eastAsia="zh-CN"/>
              </w:rPr>
            </w:pPr>
            <w:r>
              <w:rPr>
                <w:rFonts w:hint="eastAsia"/>
                <w:lang w:val="en-US" w:eastAsia="zh-CN"/>
              </w:rPr>
              <w:t>将s中从pos1开始的n1个字符，与s2中从pos2开始的n2个字符比较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S.compare(cp)</w:t>
            </w:r>
          </w:p>
        </w:tc>
        <w:tc>
          <w:tcPr>
            <w:tcW w:w="5347" w:type="dxa"/>
            <w:vAlign w:val="top"/>
          </w:tcPr>
          <w:p>
            <w:pPr>
              <w:ind w:left="0" w:leftChars="0" w:firstLine="0" w:firstLineChars="0"/>
              <w:rPr>
                <w:rFonts w:hint="eastAsia"/>
                <w:lang w:val="en-US" w:eastAsia="zh-CN"/>
              </w:rPr>
            </w:pPr>
            <w:r>
              <w:rPr>
                <w:rFonts w:hint="eastAsia"/>
                <w:lang w:val="en-US" w:eastAsia="zh-CN"/>
              </w:rPr>
              <w:t>将s与cp指向的C语言风格字符串比较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将s中pos1开始的n1个字符，与cp指向的字符串比较</w:t>
            </w:r>
          </w:p>
        </w:tc>
      </w:tr>
      <w:tr>
        <w:tc>
          <w:tcPr>
            <w:tcW w:w="3175" w:type="dxa"/>
            <w:vAlign w:val="top"/>
          </w:tcPr>
          <w:p>
            <w:pPr>
              <w:ind w:left="0" w:leftChars="0" w:firstLine="0" w:firstLineChars="0"/>
              <w:rPr>
                <w:rFonts w:hint="eastAsia"/>
                <w:lang w:val="en-US" w:eastAsia="zh-CN"/>
              </w:rPr>
            </w:pPr>
            <w:r>
              <w:rPr>
                <w:rFonts w:hint="eastAsia"/>
                <w:lang w:val="en-US" w:eastAsia="zh-CN"/>
              </w:rPr>
              <w:t>S.compare(pos1, n1, cp, n2)</w:t>
            </w:r>
          </w:p>
        </w:tc>
        <w:tc>
          <w:tcPr>
            <w:tcW w:w="5347" w:type="dxa"/>
            <w:vAlign w:val="top"/>
          </w:tcPr>
          <w:p>
            <w:pPr>
              <w:ind w:left="0" w:leftChars="0" w:firstLine="0" w:firstLineChars="0"/>
              <w:rPr>
                <w:rFonts w:hint="eastAsia"/>
                <w:lang w:val="en-US" w:eastAsia="zh-CN"/>
              </w:rPr>
            </w:pPr>
            <w:r>
              <w:rPr>
                <w:rFonts w:hint="eastAsia"/>
                <w:lang w:val="en-US" w:eastAsia="zh-CN"/>
              </w:rPr>
              <w:t>将s中pos1开始的n1个字符，与cp指向的、开始n2个字符构成的字符串比较</w:t>
            </w:r>
          </w:p>
        </w:tc>
      </w:tr>
    </w:tbl>
    <w:p>
      <w:pPr>
        <w:ind w:firstLine="420"/>
        <w:rPr>
          <w:rFonts w:hint="eastAsia"/>
          <w:lang w:val="en-US" w:eastAsia="zh-CN"/>
        </w:rPr>
      </w:pPr>
    </w:p>
    <w:p>
      <w:pPr>
        <w:ind w:firstLine="420"/>
        <w:rPr>
          <w:rFonts w:hint="eastAsia"/>
          <w:lang w:val="en-US" w:eastAsia="zh-CN"/>
        </w:rPr>
      </w:pPr>
      <w:r>
        <w:rPr>
          <w:rFonts w:hint="eastAsia"/>
          <w:lang w:val="en-US" w:eastAsia="zh-CN"/>
        </w:rPr>
        <w:t>需要知道的是，运算符重载实现的比较运算，其实质还是调用了compare函数。如果编译器将模板重载实现为了inline类型，那么运算符重载和compare没有任何性能差异；但如果没有inline实现，那么compare要快一些，因为重载还要过一次函数调用；</w:t>
      </w:r>
    </w:p>
    <w:p>
      <w:pPr>
        <w:ind w:firstLine="420"/>
        <w:rPr>
          <w:rFonts w:hint="eastAsia"/>
          <w:lang w:val="en-US" w:eastAsia="zh-CN"/>
        </w:rPr>
      </w:pPr>
    </w:p>
    <w:p>
      <w:pPr>
        <w:pStyle w:val="7"/>
        <w:rPr>
          <w:rFonts w:hint="eastAsia"/>
          <w:lang w:val="en-US" w:eastAsia="zh-CN"/>
        </w:rPr>
      </w:pPr>
      <w:r>
        <w:rPr>
          <w:rFonts w:hint="eastAsia"/>
          <w:lang w:val="en-US" w:eastAsia="zh-CN"/>
        </w:rPr>
        <w:t>3.3.6.数值转换</w:t>
      </w:r>
    </w:p>
    <w:p>
      <w:pPr>
        <w:ind w:firstLine="420"/>
        <w:rPr>
          <w:rFonts w:hint="eastAsia"/>
          <w:lang w:val="en-US" w:eastAsia="zh-CN"/>
        </w:rPr>
      </w:pPr>
      <w:r>
        <w:rPr>
          <w:rFonts w:hint="eastAsia"/>
          <w:lang w:val="en-US" w:eastAsia="zh-CN"/>
        </w:rPr>
        <w:t>String和数值的转换，类似于atoi等C语言的函数调用，遵循以下规则：要转换为数值的string 的第一个非空白字符必须是数值中可能出现的字符；</w:t>
      </w:r>
    </w:p>
    <w:p>
      <w:pPr>
        <w:ind w:firstLine="420"/>
        <w:rPr>
          <w:rFonts w:hint="eastAsia"/>
          <w:lang w:val="en-US" w:eastAsia="zh-CN"/>
        </w:rPr>
      </w:pPr>
      <w:r>
        <w:rPr>
          <w:rFonts w:hint="eastAsia"/>
          <w:lang w:val="en-US" w:eastAsia="zh-CN"/>
        </w:rPr>
        <w:t>如果string不能转换为字符，函数将抛出一个invalid_argument的异常；如果转换得到的数值无法用任何类型表示，将抛出一个out_of_range的异常。</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7"/>
        <w:gridCol w:w="6435"/>
      </w:tblGrid>
      <w:tr>
        <w:tc>
          <w:tcPr>
            <w:tcW w:w="8522" w:type="dxa"/>
            <w:gridSpan w:val="2"/>
            <w:vAlign w:val="top"/>
          </w:tcPr>
          <w:p>
            <w:pPr>
              <w:jc w:val="center"/>
              <w:rPr>
                <w:rFonts w:hint="eastAsia"/>
                <w:lang w:val="en-US" w:eastAsia="zh-CN"/>
              </w:rPr>
            </w:pPr>
            <w:r>
              <w:rPr>
                <w:rFonts w:hint="eastAsia"/>
                <w:color w:val="0000FF"/>
                <w:lang w:val="en-US" w:eastAsia="zh-CN"/>
              </w:rPr>
              <w:t>String和数值的转换</w:t>
            </w:r>
          </w:p>
        </w:tc>
      </w:tr>
      <w:tr>
        <w:tc>
          <w:tcPr>
            <w:tcW w:w="2087" w:type="dxa"/>
            <w:vAlign w:val="top"/>
          </w:tcPr>
          <w:p>
            <w:pPr>
              <w:ind w:left="0" w:leftChars="0" w:firstLine="0" w:firstLineChars="0"/>
              <w:rPr>
                <w:rFonts w:hint="eastAsia"/>
                <w:lang w:val="en-US" w:eastAsia="zh-CN"/>
              </w:rPr>
            </w:pPr>
            <w:r>
              <w:rPr>
                <w:rFonts w:hint="eastAsia"/>
                <w:lang w:val="en-US" w:eastAsia="zh-CN"/>
              </w:rPr>
              <w:t>to_string(value)</w:t>
            </w:r>
          </w:p>
        </w:tc>
        <w:tc>
          <w:tcPr>
            <w:tcW w:w="6435" w:type="dxa"/>
            <w:vAlign w:val="top"/>
          </w:tcPr>
          <w:p>
            <w:pPr>
              <w:ind w:left="0" w:leftChars="0" w:firstLine="0" w:firstLineChars="0"/>
              <w:rPr>
                <w:rFonts w:hint="eastAsia"/>
                <w:lang w:val="en-US" w:eastAsia="zh-CN"/>
              </w:rPr>
            </w:pPr>
            <w:r>
              <w:rPr>
                <w:rFonts w:hint="eastAsia"/>
                <w:lang w:val="en-US" w:eastAsia="zh-CN"/>
              </w:rPr>
              <w:t>返回数值Value的string表示。这是一组重载函数。Value可以是任何数值类型，int，float等，都有各自的实现；</w:t>
            </w:r>
          </w:p>
        </w:tc>
      </w:tr>
      <w:tr>
        <w:tc>
          <w:tcPr>
            <w:tcW w:w="2087" w:type="dxa"/>
            <w:vAlign w:val="top"/>
          </w:tcPr>
          <w:p>
            <w:pPr>
              <w:ind w:left="0" w:leftChars="0" w:firstLine="0" w:firstLineChars="0"/>
              <w:rPr>
                <w:rFonts w:hint="eastAsia"/>
                <w:lang w:val="en-US" w:eastAsia="zh-CN"/>
              </w:rPr>
            </w:pPr>
            <w:r>
              <w:rPr>
                <w:rFonts w:hint="eastAsia"/>
                <w:lang w:val="en-US" w:eastAsia="zh-CN"/>
              </w:rPr>
              <w:t>stoi(s, p, b)</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返回s的表示整数内容的起始子串的数值。</w:t>
            </w:r>
          </w:p>
          <w:p>
            <w:pPr>
              <w:ind w:left="0" w:leftChars="0" w:firstLine="0" w:firstLineChars="0"/>
              <w:jc w:val="left"/>
              <w:rPr>
                <w:rFonts w:hint="eastAsia"/>
                <w:lang w:val="en-US" w:eastAsia="zh-CN"/>
              </w:rPr>
            </w:pPr>
            <w:r>
              <w:rPr>
                <w:rFonts w:hint="eastAsia"/>
                <w:lang w:val="en-US" w:eastAsia="zh-CN"/>
              </w:rPr>
              <w:t>p是一个指针，指向一个size_t类型，用来保存s中第一个非数值字符的下标值。p默认值为0，也就是空指针，表示不保存该值；</w:t>
            </w:r>
          </w:p>
          <w:p>
            <w:pPr>
              <w:ind w:left="0" w:leftChars="0" w:firstLine="0" w:firstLineChars="0"/>
              <w:jc w:val="left"/>
              <w:rPr>
                <w:rFonts w:hint="eastAsia"/>
                <w:lang w:val="en-US" w:eastAsia="zh-CN"/>
              </w:rPr>
            </w:pPr>
            <w:r>
              <w:rPr>
                <w:rFonts w:hint="eastAsia"/>
                <w:lang w:val="en-US" w:eastAsia="zh-CN"/>
              </w:rPr>
              <w:t>b表示转换使用的基数，模式是10，代表十进制；</w:t>
            </w:r>
          </w:p>
        </w:tc>
      </w:tr>
      <w:tr>
        <w:tc>
          <w:tcPr>
            <w:tcW w:w="2087" w:type="dxa"/>
            <w:vAlign w:val="top"/>
          </w:tcPr>
          <w:p>
            <w:pPr>
              <w:ind w:left="0" w:leftChars="0" w:firstLine="0" w:firstLineChars="0"/>
              <w:rPr>
                <w:rFonts w:hint="eastAsia"/>
                <w:lang w:val="en-US" w:eastAsia="zh-CN"/>
              </w:rPr>
            </w:pPr>
            <w:r>
              <w:rPr>
                <w:rFonts w:hint="eastAsia"/>
                <w:lang w:val="en-US" w:eastAsia="zh-CN"/>
              </w:rPr>
              <w:t>stol(s,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stoull(s, p, b)</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stof(s, p)</w:t>
            </w:r>
          </w:p>
        </w:tc>
        <w:tc>
          <w:tcPr>
            <w:tcW w:w="6435" w:type="dxa"/>
            <w:vMerge w:val="restart"/>
            <w:vAlign w:val="top"/>
          </w:tcPr>
          <w:p>
            <w:pPr>
              <w:ind w:left="0" w:leftChars="0" w:firstLine="0" w:firstLineChars="0"/>
              <w:jc w:val="left"/>
              <w:rPr>
                <w:rFonts w:hint="eastAsia"/>
                <w:lang w:val="en-US" w:eastAsia="zh-CN"/>
              </w:rPr>
            </w:pPr>
            <w:r>
              <w:rPr>
                <w:rFonts w:hint="eastAsia"/>
                <w:lang w:val="en-US" w:eastAsia="zh-CN"/>
              </w:rPr>
              <w:t>返回s的表示浮点数内容的起始子串的数值；</w:t>
            </w:r>
          </w:p>
          <w:p>
            <w:pPr>
              <w:ind w:left="0" w:leftChars="0" w:firstLine="0" w:firstLineChars="0"/>
              <w:jc w:val="left"/>
              <w:rPr>
                <w:rFonts w:hint="eastAsia"/>
                <w:lang w:val="en-US" w:eastAsia="zh-CN"/>
              </w:rPr>
            </w:pPr>
            <w:r>
              <w:rPr>
                <w:rFonts w:hint="eastAsia"/>
                <w:lang w:val="en-US" w:eastAsia="zh-CN"/>
              </w:rPr>
              <w:t>参数p的作用同上；</w:t>
            </w:r>
          </w:p>
        </w:tc>
      </w:tr>
      <w:tr>
        <w:tc>
          <w:tcPr>
            <w:tcW w:w="2087" w:type="dxa"/>
            <w:vAlign w:val="top"/>
          </w:tcPr>
          <w:p>
            <w:pPr>
              <w:ind w:left="0" w:leftChars="0" w:firstLine="0" w:firstLineChars="0"/>
              <w:rPr>
                <w:rFonts w:hint="eastAsia"/>
                <w:lang w:val="en-US" w:eastAsia="zh-CN"/>
              </w:rPr>
            </w:pPr>
            <w:r>
              <w:rPr>
                <w:rFonts w:hint="eastAsia"/>
                <w:lang w:val="en-US" w:eastAsia="zh-CN"/>
              </w:rPr>
              <w:t>stod(s, p)</w:t>
            </w:r>
          </w:p>
        </w:tc>
        <w:tc>
          <w:tcPr>
            <w:tcW w:w="6435" w:type="dxa"/>
            <w:vMerge w:val="continue"/>
            <w:vAlign w:val="top"/>
          </w:tcPr>
          <w:p>
            <w:pPr>
              <w:rPr>
                <w:rFonts w:hint="eastAsia"/>
                <w:lang w:val="en-US" w:eastAsia="zh-CN"/>
              </w:rPr>
            </w:pPr>
          </w:p>
        </w:tc>
      </w:tr>
      <w:tr>
        <w:tc>
          <w:tcPr>
            <w:tcW w:w="2087" w:type="dxa"/>
            <w:vAlign w:val="top"/>
          </w:tcPr>
          <w:p>
            <w:pPr>
              <w:ind w:left="0" w:leftChars="0" w:firstLine="0" w:firstLineChars="0"/>
              <w:rPr>
                <w:rFonts w:hint="eastAsia"/>
                <w:lang w:val="en-US" w:eastAsia="zh-CN"/>
              </w:rPr>
            </w:pPr>
            <w:r>
              <w:rPr>
                <w:rFonts w:hint="eastAsia"/>
                <w:lang w:val="en-US" w:eastAsia="zh-CN"/>
              </w:rPr>
              <w:t>stold(s, p)</w:t>
            </w:r>
          </w:p>
        </w:tc>
        <w:tc>
          <w:tcPr>
            <w:tcW w:w="6435" w:type="dxa"/>
            <w:vMerge w:val="continue"/>
            <w:vAlign w:val="top"/>
          </w:tcPr>
          <w:p>
            <w:pPr>
              <w:rPr>
                <w:rFonts w:hint="eastAsia"/>
                <w:lang w:val="en-US" w:eastAsia="zh-CN"/>
              </w:rPr>
            </w:pPr>
          </w:p>
        </w:tc>
      </w:tr>
    </w:tbl>
    <w:p>
      <w:pPr>
        <w:ind w:firstLine="420"/>
        <w:rPr>
          <w:rFonts w:hint="eastAsia"/>
          <w:lang w:val="en-US" w:eastAsia="zh-CN"/>
        </w:rPr>
      </w:pPr>
    </w:p>
    <w:p>
      <w:pPr>
        <w:pStyle w:val="5"/>
        <w:rPr>
          <w:rFonts w:hint="eastAsia"/>
          <w:lang w:val="en-US" w:eastAsia="zh-CN"/>
        </w:rPr>
      </w:pPr>
      <w:r>
        <w:rPr>
          <w:rFonts w:hint="eastAsia"/>
          <w:lang w:val="en-US" w:eastAsia="zh-CN"/>
        </w:rPr>
        <w:t>3.4.容器适配器</w:t>
      </w:r>
    </w:p>
    <w:p>
      <w:pPr>
        <w:ind w:firstLine="420"/>
        <w:rPr>
          <w:rFonts w:hint="eastAsia"/>
          <w:lang w:val="en-US" w:eastAsia="zh-CN"/>
        </w:rPr>
      </w:pPr>
      <w:r>
        <w:rPr>
          <w:rFonts w:hint="eastAsia"/>
          <w:lang w:val="en-US" w:eastAsia="zh-CN"/>
        </w:rPr>
        <w:t>除了顺序容器自身，标准库还定义了三种顺序容器的适配器：stack，queue和priority_queue。</w:t>
      </w:r>
    </w:p>
    <w:p>
      <w:pPr>
        <w:ind w:firstLine="420"/>
        <w:rPr>
          <w:rFonts w:hint="eastAsia"/>
          <w:lang w:val="en-US" w:eastAsia="zh-CN"/>
        </w:rPr>
      </w:pPr>
      <w:r>
        <w:rPr>
          <w:rFonts w:hint="eastAsia"/>
          <w:lang w:val="en-US" w:eastAsia="zh-CN"/>
        </w:rPr>
        <w:t>适配器是标准库中的一个通用概念。容器、迭代器和函数都可以有适配器。本质上来说，适配器是一种机制，可以使一种事物的行为看起来像另外一种。所有容器适配器都支持的操作如下表：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05"/>
        <w:gridCol w:w="6517"/>
      </w:tblGrid>
      <w:tr>
        <w:tc>
          <w:tcPr>
            <w:tcW w:w="8522" w:type="dxa"/>
            <w:gridSpan w:val="2"/>
            <w:vAlign w:val="top"/>
          </w:tcPr>
          <w:p>
            <w:pPr>
              <w:jc w:val="center"/>
              <w:rPr>
                <w:rFonts w:hint="eastAsia"/>
                <w:lang w:val="en-US" w:eastAsia="zh-CN"/>
              </w:rPr>
            </w:pPr>
            <w:r>
              <w:rPr>
                <w:rFonts w:hint="eastAsia"/>
                <w:color w:val="0000FF"/>
                <w:lang w:val="en-US" w:eastAsia="zh-CN"/>
              </w:rPr>
              <w:t>所有容器适配器都支持的操作和类型</w:t>
            </w:r>
          </w:p>
        </w:tc>
      </w:tr>
      <w:tr>
        <w:tc>
          <w:tcPr>
            <w:tcW w:w="2005" w:type="dxa"/>
            <w:vAlign w:val="top"/>
          </w:tcPr>
          <w:p>
            <w:pPr>
              <w:ind w:left="0" w:leftChars="0" w:firstLine="0" w:firstLineChars="0"/>
              <w:rPr>
                <w:rFonts w:hint="eastAsia"/>
                <w:lang w:val="en-US" w:eastAsia="zh-CN"/>
              </w:rPr>
            </w:pPr>
            <w:r>
              <w:rPr>
                <w:rFonts w:hint="eastAsia"/>
                <w:lang w:val="en-US" w:eastAsia="zh-CN"/>
              </w:rPr>
              <w:t>Size_type</w:t>
            </w:r>
          </w:p>
        </w:tc>
        <w:tc>
          <w:tcPr>
            <w:tcW w:w="6517" w:type="dxa"/>
            <w:vAlign w:val="top"/>
          </w:tcPr>
          <w:p>
            <w:pPr>
              <w:ind w:left="0" w:leftChars="0" w:firstLine="0" w:firstLineChars="0"/>
              <w:rPr>
                <w:rFonts w:hint="eastAsia"/>
                <w:lang w:val="en-US" w:eastAsia="zh-CN"/>
              </w:rPr>
            </w:pPr>
            <w:r>
              <w:rPr>
                <w:rFonts w:hint="eastAsia"/>
                <w:lang w:val="en-US" w:eastAsia="zh-CN"/>
              </w:rPr>
              <w:t>足以保存当前类型的最大对象的大小</w:t>
            </w:r>
          </w:p>
        </w:tc>
      </w:tr>
      <w:tr>
        <w:tc>
          <w:tcPr>
            <w:tcW w:w="2005" w:type="dxa"/>
            <w:vAlign w:val="top"/>
          </w:tcPr>
          <w:p>
            <w:pPr>
              <w:ind w:left="0" w:leftChars="0" w:firstLine="0" w:firstLineChars="0"/>
              <w:rPr>
                <w:rFonts w:hint="eastAsia"/>
                <w:lang w:val="en-US" w:eastAsia="zh-CN"/>
              </w:rPr>
            </w:pPr>
            <w:r>
              <w:rPr>
                <w:rFonts w:hint="eastAsia"/>
                <w:lang w:val="en-US" w:eastAsia="zh-CN"/>
              </w:rPr>
              <w:t>Value_type</w:t>
            </w:r>
          </w:p>
        </w:tc>
        <w:tc>
          <w:tcPr>
            <w:tcW w:w="6517" w:type="dxa"/>
            <w:vAlign w:val="top"/>
          </w:tcPr>
          <w:p>
            <w:pPr>
              <w:ind w:left="0" w:leftChars="0" w:firstLine="0" w:firstLineChars="0"/>
              <w:rPr>
                <w:rFonts w:hint="eastAsia"/>
                <w:lang w:val="en-US" w:eastAsia="zh-CN"/>
              </w:rPr>
            </w:pPr>
            <w:r>
              <w:rPr>
                <w:rFonts w:hint="eastAsia"/>
                <w:lang w:val="en-US" w:eastAsia="zh-CN"/>
              </w:rPr>
              <w:t>元素的类型</w:t>
            </w:r>
          </w:p>
        </w:tc>
      </w:tr>
      <w:tr>
        <w:tc>
          <w:tcPr>
            <w:tcW w:w="2005" w:type="dxa"/>
            <w:vAlign w:val="top"/>
          </w:tcPr>
          <w:p>
            <w:pPr>
              <w:ind w:left="0" w:leftChars="0" w:firstLine="0" w:firstLineChars="0"/>
              <w:rPr>
                <w:rFonts w:hint="eastAsia"/>
                <w:lang w:val="en-US" w:eastAsia="zh-CN"/>
              </w:rPr>
            </w:pPr>
            <w:r>
              <w:rPr>
                <w:rFonts w:hint="eastAsia"/>
                <w:lang w:val="en-US" w:eastAsia="zh-CN"/>
              </w:rPr>
              <w:t>Container_type</w:t>
            </w:r>
          </w:p>
        </w:tc>
        <w:tc>
          <w:tcPr>
            <w:tcW w:w="6517" w:type="dxa"/>
            <w:vAlign w:val="top"/>
          </w:tcPr>
          <w:p>
            <w:pPr>
              <w:ind w:left="0" w:leftChars="0" w:firstLine="0" w:firstLineChars="0"/>
              <w:rPr>
                <w:rFonts w:hint="eastAsia"/>
                <w:lang w:val="en-US" w:eastAsia="zh-CN"/>
              </w:rPr>
            </w:pPr>
            <w:r>
              <w:rPr>
                <w:rFonts w:hint="eastAsia"/>
                <w:lang w:val="en-US" w:eastAsia="zh-CN"/>
              </w:rPr>
              <w:t>实现适配器的底层容器的类型</w:t>
            </w:r>
          </w:p>
        </w:tc>
      </w:tr>
      <w:tr>
        <w:tc>
          <w:tcPr>
            <w:tcW w:w="2005" w:type="dxa"/>
            <w:vAlign w:val="top"/>
          </w:tcPr>
          <w:p>
            <w:pPr>
              <w:ind w:left="0" w:leftChars="0" w:firstLine="0" w:firstLineChars="0"/>
              <w:rPr>
                <w:rFonts w:hint="eastAsia"/>
                <w:lang w:val="en-US" w:eastAsia="zh-CN"/>
              </w:rPr>
            </w:pPr>
            <w:r>
              <w:rPr>
                <w:rFonts w:hint="eastAsia"/>
                <w:lang w:val="en-US" w:eastAsia="zh-CN"/>
              </w:rPr>
              <w:t>A a;</w:t>
            </w:r>
          </w:p>
        </w:tc>
        <w:tc>
          <w:tcPr>
            <w:tcW w:w="6517" w:type="dxa"/>
            <w:vAlign w:val="top"/>
          </w:tcPr>
          <w:p>
            <w:pPr>
              <w:ind w:left="0" w:leftChars="0" w:firstLine="0" w:firstLineChars="0"/>
              <w:rPr>
                <w:rFonts w:hint="eastAsia"/>
                <w:lang w:val="en-US" w:eastAsia="zh-CN"/>
              </w:rPr>
            </w:pPr>
            <w:r>
              <w:rPr>
                <w:rFonts w:hint="eastAsia"/>
                <w:lang w:val="en-US" w:eastAsia="zh-CN"/>
              </w:rPr>
              <w:t>创建一个名为a的空适配器</w:t>
            </w:r>
          </w:p>
        </w:tc>
      </w:tr>
      <w:tr>
        <w:tc>
          <w:tcPr>
            <w:tcW w:w="2005" w:type="dxa"/>
            <w:vAlign w:val="top"/>
          </w:tcPr>
          <w:p>
            <w:pPr>
              <w:ind w:left="0" w:leftChars="0" w:firstLine="0" w:firstLineChars="0"/>
              <w:rPr>
                <w:rFonts w:hint="eastAsia"/>
                <w:lang w:val="en-US" w:eastAsia="zh-CN"/>
              </w:rPr>
            </w:pPr>
            <w:r>
              <w:rPr>
                <w:rFonts w:hint="eastAsia"/>
                <w:lang w:val="en-US" w:eastAsia="zh-CN"/>
              </w:rPr>
              <w:t>A a(c);</w:t>
            </w:r>
          </w:p>
        </w:tc>
        <w:tc>
          <w:tcPr>
            <w:tcW w:w="6517" w:type="dxa"/>
            <w:vAlign w:val="top"/>
          </w:tcPr>
          <w:p>
            <w:pPr>
              <w:ind w:left="0" w:leftChars="0" w:firstLine="0" w:firstLineChars="0"/>
              <w:rPr>
                <w:rFonts w:hint="eastAsia"/>
                <w:lang w:val="en-US" w:eastAsia="zh-CN"/>
              </w:rPr>
            </w:pPr>
            <w:r>
              <w:rPr>
                <w:rFonts w:hint="eastAsia"/>
                <w:lang w:val="en-US" w:eastAsia="zh-CN"/>
              </w:rPr>
              <w:t>创建适配器a，带有容器c的一个拷贝</w:t>
            </w:r>
          </w:p>
        </w:tc>
      </w:tr>
      <w:tr>
        <w:tc>
          <w:tcPr>
            <w:tcW w:w="2005" w:type="dxa"/>
            <w:vAlign w:val="top"/>
          </w:tcPr>
          <w:p>
            <w:pPr>
              <w:ind w:left="0" w:leftChars="0" w:firstLine="0" w:firstLineChars="0"/>
              <w:rPr>
                <w:rFonts w:hint="eastAsia"/>
                <w:lang w:val="en-US" w:eastAsia="zh-CN"/>
              </w:rPr>
            </w:pPr>
            <w:r>
              <w:rPr>
                <w:rFonts w:hint="eastAsia"/>
                <w:lang w:val="en-US" w:eastAsia="zh-CN"/>
              </w:rPr>
              <w:t>关系运算符</w:t>
            </w:r>
          </w:p>
        </w:tc>
        <w:tc>
          <w:tcPr>
            <w:tcW w:w="6517" w:type="dxa"/>
            <w:vAlign w:val="top"/>
          </w:tcPr>
          <w:p>
            <w:pPr>
              <w:ind w:left="0" w:leftChars="0" w:firstLine="0" w:firstLineChars="0"/>
              <w:rPr>
                <w:rFonts w:hint="eastAsia"/>
                <w:lang w:val="en-US" w:eastAsia="zh-CN"/>
              </w:rPr>
            </w:pPr>
            <w:r>
              <w:rPr>
                <w:rFonts w:hint="eastAsia"/>
                <w:lang w:val="en-US" w:eastAsia="zh-CN"/>
              </w:rPr>
              <w:t>每个适配器都支持所有的关系运算符：==，!=，&gt;, &lt;, &gt;=, &lt;=等；这些运算符返回底层容器的结果。</w:t>
            </w:r>
          </w:p>
        </w:tc>
      </w:tr>
      <w:tr>
        <w:tc>
          <w:tcPr>
            <w:tcW w:w="2005" w:type="dxa"/>
            <w:vAlign w:val="top"/>
          </w:tcPr>
          <w:p>
            <w:pPr>
              <w:numPr>
                <w:ilvl w:val="0"/>
                <w:numId w:val="13"/>
              </w:numPr>
              <w:ind w:left="0" w:leftChars="0" w:firstLine="0" w:firstLineChars="0"/>
              <w:rPr>
                <w:rFonts w:hint="eastAsia"/>
                <w:lang w:val="en-US" w:eastAsia="zh-CN"/>
              </w:rPr>
            </w:pPr>
            <w:r>
              <w:rPr>
                <w:rFonts w:hint="eastAsia"/>
                <w:lang w:val="en-US" w:eastAsia="zh-CN"/>
              </w:rPr>
              <w:t>empty()</w:t>
            </w:r>
          </w:p>
        </w:tc>
        <w:tc>
          <w:tcPr>
            <w:tcW w:w="6517" w:type="dxa"/>
            <w:vAlign w:val="top"/>
          </w:tcPr>
          <w:p>
            <w:pPr>
              <w:ind w:left="0" w:leftChars="0" w:firstLine="0" w:firstLineChars="0"/>
              <w:rPr>
                <w:rFonts w:hint="eastAsia"/>
                <w:lang w:val="en-US" w:eastAsia="zh-CN"/>
              </w:rPr>
            </w:pPr>
            <w:r>
              <w:rPr>
                <w:rFonts w:hint="eastAsia"/>
                <w:lang w:val="en-US" w:eastAsia="zh-CN"/>
              </w:rPr>
              <w:t>判断a是否为空</w:t>
            </w:r>
          </w:p>
        </w:tc>
      </w:tr>
      <w:tr>
        <w:tc>
          <w:tcPr>
            <w:tcW w:w="2005" w:type="dxa"/>
            <w:vAlign w:val="top"/>
          </w:tcPr>
          <w:p>
            <w:pPr>
              <w:ind w:left="0" w:leftChars="0" w:firstLine="0" w:firstLineChars="0"/>
              <w:rPr>
                <w:rFonts w:hint="eastAsia"/>
                <w:lang w:val="en-US" w:eastAsia="zh-CN"/>
              </w:rPr>
            </w:pPr>
            <w:r>
              <w:rPr>
                <w:rFonts w:hint="eastAsia"/>
                <w:lang w:val="en-US" w:eastAsia="zh-CN"/>
              </w:rPr>
              <w:t>A.size()</w:t>
            </w:r>
          </w:p>
        </w:tc>
        <w:tc>
          <w:tcPr>
            <w:tcW w:w="6517" w:type="dxa"/>
            <w:vAlign w:val="top"/>
          </w:tcPr>
          <w:p>
            <w:pPr>
              <w:ind w:left="0" w:leftChars="0" w:firstLine="0" w:firstLineChars="0"/>
              <w:rPr>
                <w:rFonts w:hint="eastAsia"/>
                <w:lang w:val="en-US" w:eastAsia="zh-CN"/>
              </w:rPr>
            </w:pPr>
            <w:r>
              <w:rPr>
                <w:rFonts w:hint="eastAsia"/>
                <w:lang w:val="en-US" w:eastAsia="zh-CN"/>
              </w:rPr>
              <w:t>返回a中的元素的数目</w:t>
            </w:r>
          </w:p>
        </w:tc>
      </w:tr>
      <w:tr>
        <w:tc>
          <w:tcPr>
            <w:tcW w:w="2005" w:type="dxa"/>
            <w:vAlign w:val="top"/>
          </w:tcPr>
          <w:p>
            <w:pPr>
              <w:ind w:left="0" w:leftChars="0" w:firstLine="0" w:firstLineChars="0"/>
              <w:rPr>
                <w:rFonts w:hint="eastAsia"/>
                <w:lang w:val="en-US" w:eastAsia="zh-CN"/>
              </w:rPr>
            </w:pPr>
            <w:r>
              <w:rPr>
                <w:rFonts w:hint="eastAsia"/>
                <w:lang w:val="en-US" w:eastAsia="zh-CN"/>
              </w:rPr>
              <w:t>Swap(a, b)</w:t>
            </w:r>
          </w:p>
        </w:tc>
        <w:tc>
          <w:tcPr>
            <w:tcW w:w="6517" w:type="dxa"/>
            <w:vAlign w:val="top"/>
          </w:tcPr>
          <w:p>
            <w:pPr>
              <w:ind w:left="0" w:leftChars="0" w:firstLine="0" w:firstLineChars="0"/>
              <w:rPr>
                <w:rFonts w:hint="eastAsia"/>
                <w:lang w:val="en-US" w:eastAsia="zh-CN"/>
              </w:rPr>
            </w:pPr>
            <w:r>
              <w:rPr>
                <w:rFonts w:hint="eastAsia"/>
                <w:lang w:val="en-US" w:eastAsia="zh-CN"/>
              </w:rPr>
              <w:t>交换a和b的内容，a和b必须有同样的类型，包括底层容器也必须要相同</w:t>
            </w:r>
          </w:p>
        </w:tc>
      </w:tr>
      <w:tr>
        <w:tc>
          <w:tcPr>
            <w:tcW w:w="2005" w:type="dxa"/>
            <w:vAlign w:val="top"/>
          </w:tcPr>
          <w:p>
            <w:pPr>
              <w:ind w:left="0" w:leftChars="0" w:firstLine="0" w:firstLineChars="0"/>
              <w:rPr>
                <w:rFonts w:hint="eastAsia"/>
                <w:lang w:val="en-US" w:eastAsia="zh-CN"/>
              </w:rPr>
            </w:pPr>
            <w:r>
              <w:rPr>
                <w:rFonts w:hint="eastAsia"/>
                <w:lang w:val="en-US" w:eastAsia="zh-CN"/>
              </w:rPr>
              <w:t>A.swap(b)</w:t>
            </w:r>
          </w:p>
        </w:tc>
        <w:tc>
          <w:tcPr>
            <w:tcW w:w="6517" w:type="dxa"/>
            <w:vAlign w:val="top"/>
          </w:tcPr>
          <w:p>
            <w:pPr>
              <w:ind w:left="0" w:leftChars="0" w:firstLine="0" w:firstLineChars="0"/>
              <w:rPr>
                <w:rFonts w:hint="eastAsia"/>
                <w:lang w:val="en-US" w:eastAsia="zh-CN"/>
              </w:rPr>
            </w:pPr>
            <w:r>
              <w:rPr>
                <w:rFonts w:hint="eastAsia"/>
                <w:lang w:val="en-US" w:eastAsia="zh-CN"/>
              </w:rPr>
              <w:t>同上</w:t>
            </w:r>
          </w:p>
        </w:tc>
      </w:tr>
    </w:tbl>
    <w:p>
      <w:pPr>
        <w:ind w:firstLine="420"/>
        <w:rPr>
          <w:rFonts w:hint="eastAsia"/>
          <w:lang w:val="en-US" w:eastAsia="zh-CN"/>
        </w:rPr>
      </w:pPr>
    </w:p>
    <w:p>
      <w:pPr>
        <w:pStyle w:val="7"/>
        <w:rPr>
          <w:rFonts w:hint="eastAsia"/>
          <w:lang w:val="en-US" w:eastAsia="zh-CN"/>
        </w:rPr>
      </w:pPr>
      <w:r>
        <w:rPr>
          <w:rFonts w:hint="eastAsia"/>
          <w:lang w:val="en-US" w:eastAsia="zh-CN"/>
        </w:rPr>
        <w:t>3.4.1.定义一个适配器</w:t>
      </w:r>
    </w:p>
    <w:p>
      <w:pPr>
        <w:ind w:firstLine="420"/>
        <w:rPr>
          <w:rFonts w:hint="eastAsia"/>
          <w:lang w:val="en-US" w:eastAsia="zh-CN"/>
        </w:rPr>
      </w:pPr>
      <w:r>
        <w:rPr>
          <w:rFonts w:hint="eastAsia"/>
          <w:lang w:val="en-US" w:eastAsia="zh-CN"/>
        </w:rPr>
        <w:t>每个适配器都支持两种构造函数：</w:t>
      </w:r>
    </w:p>
    <w:p>
      <w:pPr>
        <w:numPr>
          <w:ilvl w:val="0"/>
          <w:numId w:val="14"/>
        </w:numPr>
        <w:ind w:left="840" w:leftChars="0" w:hanging="420" w:firstLineChars="0"/>
        <w:rPr>
          <w:rFonts w:hint="eastAsia"/>
          <w:lang w:val="en-US" w:eastAsia="zh-CN"/>
        </w:rPr>
      </w:pPr>
      <w:r>
        <w:rPr>
          <w:rFonts w:hint="eastAsia"/>
          <w:lang w:val="en-US" w:eastAsia="zh-CN"/>
        </w:rPr>
        <w:t>默认构造函数，创建一个空对象；</w:t>
      </w:r>
    </w:p>
    <w:p>
      <w:pPr>
        <w:numPr>
          <w:ilvl w:val="0"/>
          <w:numId w:val="14"/>
        </w:numPr>
        <w:ind w:left="840" w:leftChars="0" w:hanging="420" w:firstLineChars="0"/>
        <w:rPr>
          <w:rFonts w:hint="eastAsia"/>
          <w:lang w:val="en-US" w:eastAsia="zh-CN"/>
        </w:rPr>
      </w:pPr>
      <w:r>
        <w:rPr>
          <w:rFonts w:hint="eastAsia"/>
          <w:lang w:val="en-US" w:eastAsia="zh-CN"/>
        </w:rPr>
        <w:t>拷贝另一个容器来初始化适配器，例如deq是一个deque&lt;int&gt;，那么就可以：stack&lt;int&gt; stk(deq);来对stk进行初始化。</w:t>
      </w:r>
    </w:p>
    <w:p>
      <w:pPr>
        <w:ind w:firstLine="420"/>
        <w:rPr>
          <w:rFonts w:hint="eastAsia"/>
          <w:lang w:val="en-US" w:eastAsia="zh-CN"/>
        </w:rPr>
      </w:pPr>
    </w:p>
    <w:p>
      <w:pPr>
        <w:ind w:firstLine="420"/>
        <w:rPr>
          <w:rFonts w:hint="eastAsia"/>
          <w:lang w:val="en-US" w:eastAsia="zh-CN"/>
        </w:rPr>
      </w:pPr>
      <w:r>
        <w:rPr>
          <w:rFonts w:hint="eastAsia"/>
          <w:lang w:val="en-US" w:eastAsia="zh-CN"/>
        </w:rPr>
        <w:t>默认情况下，stack和queue都是基于deque实现的；priority_queue是基于vector实现的。我们也可以使用显示指定的方式，更改适配器使用的底层容器类型，例如：stack&lt;int, vector&lt;string&gt;&gt; stk；这种定义方式，就将一个stack指定为基于vector来实现的，而不是默认的deque了。</w:t>
      </w:r>
    </w:p>
    <w:p>
      <w:pPr>
        <w:ind w:firstLine="420"/>
        <w:rPr>
          <w:rFonts w:hint="eastAsia"/>
          <w:lang w:val="en-US" w:eastAsia="zh-CN"/>
        </w:rPr>
      </w:pPr>
      <w:r>
        <w:rPr>
          <w:rFonts w:hint="eastAsia"/>
          <w:lang w:val="en-US" w:eastAsia="zh-CN"/>
        </w:rPr>
        <w:t>对于一个适配器，可以使用哪些容器来进行构造是有限制的：</w:t>
      </w:r>
    </w:p>
    <w:p>
      <w:pPr>
        <w:numPr>
          <w:ilvl w:val="0"/>
          <w:numId w:val="15"/>
        </w:numPr>
        <w:ind w:left="840" w:leftChars="0" w:hanging="420" w:firstLineChars="0"/>
        <w:rPr>
          <w:rFonts w:hint="eastAsia"/>
          <w:lang w:val="en-US" w:eastAsia="zh-CN"/>
        </w:rPr>
      </w:pPr>
      <w:r>
        <w:rPr>
          <w:rFonts w:hint="eastAsia"/>
          <w:lang w:val="en-US" w:eastAsia="zh-CN"/>
        </w:rPr>
        <w:t>不能基于array实现适配器，因为所有适配器都要求能够添加和删除元素；</w:t>
      </w:r>
    </w:p>
    <w:p>
      <w:pPr>
        <w:numPr>
          <w:ilvl w:val="0"/>
          <w:numId w:val="15"/>
        </w:numPr>
        <w:ind w:left="840" w:leftChars="0" w:hanging="420" w:firstLineChars="0"/>
        <w:rPr>
          <w:rFonts w:hint="eastAsia"/>
          <w:lang w:val="en-US" w:eastAsia="zh-CN"/>
        </w:rPr>
      </w:pPr>
      <w:r>
        <w:rPr>
          <w:rFonts w:hint="eastAsia"/>
          <w:lang w:val="en-US" w:eastAsia="zh-CN"/>
        </w:rPr>
        <w:t>不能使用forward_list构造适配器，因为所有的适配器都要求具有添加、删除以及访问尾元素的能力；</w:t>
      </w:r>
    </w:p>
    <w:p>
      <w:pPr>
        <w:numPr>
          <w:ilvl w:val="0"/>
          <w:numId w:val="15"/>
        </w:numPr>
        <w:ind w:left="840" w:leftChars="0" w:hanging="420" w:firstLineChars="0"/>
        <w:rPr>
          <w:rFonts w:hint="eastAsia"/>
          <w:lang w:val="en-US" w:eastAsia="zh-CN"/>
        </w:rPr>
      </w:pPr>
      <w:r>
        <w:rPr>
          <w:rFonts w:hint="eastAsia"/>
          <w:lang w:val="en-US" w:eastAsia="zh-CN"/>
        </w:rPr>
        <w:t>Stack是后进先出，只要求具有：push_back, pop_back, back操作的支持，因此除去forward_list和array，其他顺序容器都可以用来构造stack；</w:t>
      </w:r>
    </w:p>
    <w:p>
      <w:pPr>
        <w:numPr>
          <w:ilvl w:val="0"/>
          <w:numId w:val="15"/>
        </w:numPr>
        <w:ind w:left="840" w:leftChars="0" w:hanging="420" w:firstLineChars="0"/>
        <w:rPr>
          <w:rFonts w:hint="eastAsia"/>
          <w:lang w:val="en-US" w:eastAsia="zh-CN"/>
        </w:rPr>
      </w:pPr>
      <w:r>
        <w:rPr>
          <w:rFonts w:hint="eastAsia"/>
          <w:lang w:val="en-US" w:eastAsia="zh-CN"/>
        </w:rPr>
        <w:t>Queue是先进先出，要求具有:push_back, push_front, back, front操作，因此可以构造在list和deque之上，但不能构造在vector之上；</w:t>
      </w:r>
    </w:p>
    <w:p>
      <w:pPr>
        <w:numPr>
          <w:ilvl w:val="0"/>
          <w:numId w:val="15"/>
        </w:numPr>
        <w:ind w:left="840" w:leftChars="0" w:hanging="420" w:firstLineChars="0"/>
        <w:rPr>
          <w:rFonts w:hint="eastAsia"/>
          <w:lang w:val="en-US" w:eastAsia="zh-CN"/>
        </w:rPr>
      </w:pPr>
      <w:r>
        <w:rPr>
          <w:rFonts w:hint="eastAsia"/>
          <w:lang w:val="en-US" w:eastAsia="zh-CN"/>
        </w:rPr>
        <w:t>Priority_queue要求具有front、push_back、pop_back的能力，还要求有随机访问元素的能力，因此list不能使用，只能基于vector或deque实现；</w:t>
      </w:r>
    </w:p>
    <w:p>
      <w:pPr>
        <w:ind w:firstLine="420"/>
        <w:rPr>
          <w:rFonts w:hint="eastAsia"/>
          <w:lang w:val="en-US" w:eastAsia="zh-CN"/>
        </w:rPr>
      </w:pPr>
    </w:p>
    <w:p>
      <w:pPr>
        <w:ind w:firstLine="420"/>
        <w:rPr>
          <w:rFonts w:hint="eastAsia"/>
          <w:lang w:val="en-US" w:eastAsia="zh-CN"/>
        </w:rPr>
      </w:pPr>
      <w:r>
        <w:rPr>
          <w:rFonts w:hint="eastAsia"/>
          <w:lang w:val="en-US" w:eastAsia="zh-CN"/>
        </w:rPr>
        <w:t>各个容器类型支持的适配器类型如下表：</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92"/>
        <w:gridCol w:w="1248"/>
        <w:gridCol w:w="1420"/>
        <w:gridCol w:w="1420"/>
        <w:gridCol w:w="1421"/>
        <w:gridCol w:w="1421"/>
      </w:tblGrid>
      <w:tr>
        <w:tc>
          <w:tcPr>
            <w:tcW w:w="1592" w:type="dxa"/>
            <w:vAlign w:val="top"/>
          </w:tcPr>
          <w:p>
            <w:pPr>
              <w:ind w:left="0" w:leftChars="0" w:firstLine="0" w:firstLineChars="0"/>
              <w:rPr>
                <w:rFonts w:hint="eastAsia"/>
                <w:lang w:val="en-US" w:eastAsia="zh-CN"/>
              </w:rPr>
            </w:pPr>
          </w:p>
        </w:tc>
        <w:tc>
          <w:tcPr>
            <w:tcW w:w="1248" w:type="dxa"/>
            <w:vAlign w:val="top"/>
          </w:tcPr>
          <w:p>
            <w:pPr>
              <w:ind w:left="0" w:leftChars="0" w:firstLine="0" w:firstLineChars="0"/>
              <w:rPr>
                <w:rFonts w:hint="eastAsia"/>
                <w:lang w:val="en-US" w:eastAsia="zh-CN"/>
              </w:rPr>
            </w:pPr>
            <w:r>
              <w:rPr>
                <w:rFonts w:hint="eastAsia"/>
                <w:lang w:val="en-US" w:eastAsia="zh-CN"/>
              </w:rPr>
              <w:t>array</w:t>
            </w:r>
          </w:p>
        </w:tc>
        <w:tc>
          <w:tcPr>
            <w:tcW w:w="1420" w:type="dxa"/>
            <w:vAlign w:val="top"/>
          </w:tcPr>
          <w:p>
            <w:pPr>
              <w:ind w:left="0" w:leftChars="0" w:firstLine="0" w:firstLineChars="0"/>
              <w:rPr>
                <w:rFonts w:hint="eastAsia"/>
                <w:lang w:val="en-US" w:eastAsia="zh-CN"/>
              </w:rPr>
            </w:pPr>
            <w:r>
              <w:rPr>
                <w:rFonts w:hint="eastAsia"/>
                <w:lang w:val="en-US" w:eastAsia="zh-CN"/>
              </w:rPr>
              <w:t>vector</w:t>
            </w:r>
          </w:p>
        </w:tc>
        <w:tc>
          <w:tcPr>
            <w:tcW w:w="1420" w:type="dxa"/>
            <w:vAlign w:val="top"/>
          </w:tcPr>
          <w:p>
            <w:pPr>
              <w:ind w:left="0" w:leftChars="0" w:firstLine="0" w:firstLineChars="0"/>
              <w:rPr>
                <w:rFonts w:hint="eastAsia"/>
                <w:lang w:val="en-US" w:eastAsia="zh-CN"/>
              </w:rPr>
            </w:pPr>
            <w:r>
              <w:rPr>
                <w:rFonts w:hint="eastAsia"/>
                <w:lang w:val="en-US" w:eastAsia="zh-CN"/>
              </w:rPr>
              <w:t>deque</w:t>
            </w:r>
          </w:p>
        </w:tc>
        <w:tc>
          <w:tcPr>
            <w:tcW w:w="1421" w:type="dxa"/>
            <w:vAlign w:val="top"/>
          </w:tcPr>
          <w:p>
            <w:pPr>
              <w:ind w:left="0" w:leftChars="0" w:firstLine="0" w:firstLineChars="0"/>
              <w:rPr>
                <w:rFonts w:hint="eastAsia"/>
                <w:lang w:val="en-US" w:eastAsia="zh-CN"/>
              </w:rPr>
            </w:pPr>
            <w:r>
              <w:rPr>
                <w:rFonts w:hint="eastAsia"/>
                <w:lang w:val="en-US" w:eastAsia="zh-CN"/>
              </w:rPr>
              <w:t>list</w:t>
            </w:r>
          </w:p>
        </w:tc>
        <w:tc>
          <w:tcPr>
            <w:tcW w:w="1421" w:type="dxa"/>
            <w:vAlign w:val="top"/>
          </w:tcPr>
          <w:p>
            <w:pPr>
              <w:ind w:left="0" w:leftChars="0" w:firstLine="0" w:firstLineChars="0"/>
              <w:rPr>
                <w:rFonts w:hint="eastAsia"/>
                <w:lang w:val="en-US" w:eastAsia="zh-CN"/>
              </w:rPr>
            </w:pPr>
            <w:r>
              <w:rPr>
                <w:rFonts w:hint="eastAsia"/>
                <w:lang w:val="en-US" w:eastAsia="zh-CN"/>
              </w:rPr>
              <w:t>Forward_list</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Stack</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0" w:type="dxa"/>
            <w:shd w:val="clear" w:color="auto" w:fill="FFFF00"/>
            <w:textDirection w:val="lrTb"/>
            <w:vAlign w:val="top"/>
          </w:tcPr>
          <w:p>
            <w:pPr>
              <w:ind w:left="0" w:leftChars="0" w:firstLine="0" w:firstLineChars="0"/>
              <w:rPr>
                <w:rFonts w:hint="eastAsia"/>
                <w:lang w:val="en-US" w:eastAsia="zh-CN"/>
              </w:rPr>
            </w:pPr>
            <w:r>
              <w:rPr>
                <w:rFonts w:hint="eastAsia"/>
                <w:lang w:val="en-US" w:eastAsia="zh-CN"/>
              </w:rPr>
              <w:t>支持(默认)</w:t>
            </w:r>
          </w:p>
        </w:tc>
        <w:tc>
          <w:tcPr>
            <w:tcW w:w="1421"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r>
        <w:tc>
          <w:tcPr>
            <w:tcW w:w="1592" w:type="dxa"/>
            <w:shd w:val="clear" w:color="auto" w:fill="auto"/>
            <w:vAlign w:val="top"/>
          </w:tcPr>
          <w:p>
            <w:pPr>
              <w:ind w:left="0" w:leftChars="0" w:firstLine="0" w:firstLineChars="0"/>
              <w:rPr>
                <w:rFonts w:hint="eastAsia"/>
                <w:lang w:val="en-US" w:eastAsia="zh-CN"/>
              </w:rPr>
            </w:pPr>
            <w:r>
              <w:rPr>
                <w:rFonts w:hint="eastAsia"/>
                <w:lang w:val="en-US" w:eastAsia="zh-CN"/>
              </w:rPr>
              <w:t>Priority_queue</w:t>
            </w:r>
          </w:p>
        </w:tc>
        <w:tc>
          <w:tcPr>
            <w:tcW w:w="1248"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0" w:type="dxa"/>
            <w:shd w:val="clear" w:color="auto" w:fill="FFFF00"/>
            <w:vAlign w:val="top"/>
          </w:tcPr>
          <w:p>
            <w:pPr>
              <w:ind w:left="0" w:leftChars="0" w:firstLine="0" w:firstLineChars="0"/>
              <w:rPr>
                <w:rFonts w:hint="eastAsia"/>
                <w:lang w:val="en-US" w:eastAsia="zh-CN"/>
              </w:rPr>
            </w:pPr>
            <w:r>
              <w:rPr>
                <w:rFonts w:hint="eastAsia"/>
                <w:lang w:val="en-US" w:eastAsia="zh-CN"/>
              </w:rPr>
              <w:t>支持(默认)</w:t>
            </w:r>
          </w:p>
        </w:tc>
        <w:tc>
          <w:tcPr>
            <w:tcW w:w="1420" w:type="dxa"/>
            <w:shd w:val="clear" w:color="auto" w:fill="0000FF"/>
            <w:vAlign w:val="top"/>
          </w:tcPr>
          <w:p>
            <w:pPr>
              <w:ind w:left="0" w:leftChars="0" w:firstLine="0" w:firstLineChars="0"/>
              <w:rPr>
                <w:rFonts w:hint="eastAsia"/>
                <w:lang w:val="en-US" w:eastAsia="zh-CN"/>
              </w:rPr>
            </w:pPr>
            <w:r>
              <w:rPr>
                <w:rFonts w:hint="eastAsia"/>
                <w:lang w:val="en-US" w:eastAsia="zh-CN"/>
              </w:rPr>
              <w:t>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c>
          <w:tcPr>
            <w:tcW w:w="1421" w:type="dxa"/>
            <w:shd w:val="clear" w:color="auto" w:fill="FF0000"/>
            <w:vAlign w:val="top"/>
          </w:tcPr>
          <w:p>
            <w:pPr>
              <w:ind w:left="0" w:leftChars="0" w:firstLine="0" w:firstLineChars="0"/>
              <w:rPr>
                <w:rFonts w:hint="eastAsia"/>
                <w:lang w:val="en-US" w:eastAsia="zh-CN"/>
              </w:rPr>
            </w:pPr>
            <w:r>
              <w:rPr>
                <w:rFonts w:hint="eastAsia"/>
                <w:lang w:val="en-US" w:eastAsia="zh-CN"/>
              </w:rPr>
              <w:t>不支持</w:t>
            </w:r>
          </w:p>
        </w:tc>
      </w:tr>
    </w:tbl>
    <w:p>
      <w:pPr>
        <w:ind w:firstLine="420"/>
        <w:rPr>
          <w:rFonts w:hint="eastAsia"/>
          <w:lang w:val="en-US" w:eastAsia="zh-CN"/>
        </w:rPr>
      </w:pPr>
    </w:p>
    <w:p>
      <w:pPr>
        <w:pStyle w:val="7"/>
        <w:rPr>
          <w:rFonts w:hint="eastAsia"/>
          <w:lang w:val="en-US" w:eastAsia="zh-CN"/>
        </w:rPr>
      </w:pPr>
      <w:r>
        <w:rPr>
          <w:rFonts w:hint="eastAsia"/>
          <w:lang w:val="en-US" w:eastAsia="zh-CN"/>
        </w:rPr>
        <w:t>3.4.2.栈适配器</w:t>
      </w:r>
    </w:p>
    <w:p>
      <w:pPr>
        <w:ind w:firstLine="420"/>
        <w:rPr>
          <w:rFonts w:hint="eastAsia"/>
          <w:lang w:val="en-US" w:eastAsia="zh-CN"/>
        </w:rPr>
      </w:pPr>
      <w:r>
        <w:rPr>
          <w:rFonts w:hint="eastAsia"/>
          <w:lang w:val="en-US" w:eastAsia="zh-CN"/>
        </w:rPr>
        <w:t>如下表格列出了栈支持的几个自有操作：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栈适配器自有操作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S.pop()</w:t>
            </w:r>
          </w:p>
        </w:tc>
        <w:tc>
          <w:tcPr>
            <w:tcW w:w="6680" w:type="dxa"/>
            <w:vAlign w:val="top"/>
          </w:tcPr>
          <w:p>
            <w:pPr>
              <w:ind w:left="0" w:leftChars="0" w:firstLine="0" w:firstLineChars="0"/>
              <w:rPr>
                <w:rFonts w:hint="eastAsia"/>
                <w:lang w:val="en-US" w:eastAsia="zh-CN"/>
              </w:rPr>
            </w:pPr>
            <w:r>
              <w:rPr>
                <w:rFonts w:hint="eastAsia"/>
                <w:lang w:val="en-US" w:eastAsia="zh-CN"/>
              </w:rPr>
              <w:t>删除栈顶元素，但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S.push(item)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S.emplace(args)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创建一个新元素并压入栈顶，元素通过args构造而来；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S.top()</w:t>
            </w:r>
          </w:p>
        </w:tc>
        <w:tc>
          <w:tcPr>
            <w:tcW w:w="6680" w:type="dxa"/>
            <w:vAlign w:val="top"/>
          </w:tcPr>
          <w:p>
            <w:pPr>
              <w:ind w:left="0" w:leftChars="0" w:firstLine="0" w:firstLineChars="0"/>
              <w:rPr>
                <w:rFonts w:hint="eastAsia"/>
                <w:lang w:val="en-US" w:eastAsia="zh-CN"/>
              </w:rPr>
            </w:pPr>
            <w:r>
              <w:rPr>
                <w:rFonts w:hint="eastAsia"/>
                <w:lang w:val="en-US" w:eastAsia="zh-CN"/>
              </w:rPr>
              <w:t>返回栈顶元素，但并不弹出该元素</w:t>
            </w:r>
          </w:p>
        </w:tc>
      </w:tr>
    </w:tbl>
    <w:p>
      <w:pPr>
        <w:ind w:firstLine="420"/>
        <w:rPr>
          <w:rFonts w:hint="eastAsia"/>
          <w:lang w:val="en-US" w:eastAsia="zh-CN"/>
        </w:rPr>
      </w:pPr>
      <w:r>
        <w:rPr>
          <w:rFonts w:hint="eastAsia"/>
          <w:lang w:val="en-US" w:eastAsia="zh-CN"/>
        </w:rPr>
        <w:t>每个容器适配器都定义了自己的一些操作函数，对于这些适配器，只能使用他们定义了的特有操作函数，而不能使用底层容器的一些操作函数。例如，s是基于deque实现的，但是我们只能调用s.push()，而不能使用deque的push_back()。</w:t>
      </w:r>
    </w:p>
    <w:p>
      <w:pPr>
        <w:ind w:firstLine="420"/>
        <w:rPr>
          <w:rFonts w:hint="eastAsia"/>
          <w:lang w:val="en-US" w:eastAsia="zh-CN"/>
        </w:rPr>
      </w:pPr>
      <w:r>
        <w:rPr>
          <w:rFonts w:hint="eastAsia"/>
          <w:lang w:val="en-US" w:eastAsia="zh-CN"/>
        </w:rPr>
        <w:t>我们做一个小示例程序：</w:t>
      </w:r>
    </w:p>
    <w:p>
      <w:pPr>
        <w:ind w:firstLine="420"/>
        <w:rPr>
          <w:rFonts w:hint="eastAsia"/>
          <w:lang w:val="en-US" w:eastAsia="zh-CN"/>
        </w:rPr>
      </w:pPr>
      <w:r>
        <w:rPr>
          <w:rFonts w:hint="eastAsia"/>
          <w:lang w:val="en-US" w:eastAsia="zh-CN"/>
        </w:rPr>
        <w:t>#include &lt;stack&gt;</w:t>
      </w:r>
    </w:p>
    <w:p>
      <w:pPr>
        <w:ind w:firstLine="420"/>
        <w:rPr>
          <w:rFonts w:hint="eastAsia"/>
          <w:lang w:val="en-US" w:eastAsia="zh-CN"/>
        </w:rPr>
      </w:pPr>
      <w:r>
        <w:rPr>
          <w:rFonts w:hint="eastAsia"/>
          <w:lang w:val="en-US" w:eastAsia="zh-CN"/>
        </w:rPr>
        <w:t>Stack&lt;int&gt; s;</w:t>
      </w:r>
    </w:p>
    <w:p>
      <w:pPr>
        <w:ind w:firstLine="420"/>
        <w:rPr>
          <w:rFonts w:hint="eastAsia"/>
          <w:lang w:val="en-US" w:eastAsia="zh-CN"/>
        </w:rPr>
      </w:pPr>
      <w:r>
        <w:rPr>
          <w:rFonts w:hint="eastAsia"/>
          <w:lang w:val="en-US" w:eastAsia="zh-CN"/>
        </w:rPr>
        <w:t>For(size_t i = 0; i &lt; 10; i++)</w:t>
      </w:r>
    </w:p>
    <w:p>
      <w:pPr>
        <w:ind w:left="420" w:leftChars="0" w:firstLine="420"/>
        <w:rPr>
          <w:rFonts w:hint="eastAsia"/>
          <w:lang w:val="en-US" w:eastAsia="zh-CN"/>
        </w:rPr>
      </w:pPr>
      <w:r>
        <w:rPr>
          <w:rFonts w:hint="eastAsia"/>
          <w:lang w:val="en-US" w:eastAsia="zh-CN"/>
        </w:rPr>
        <w:t>S.push(i);</w:t>
      </w:r>
      <w:r>
        <w:rPr>
          <w:rFonts w:hint="eastAsia"/>
          <w:lang w:val="en-US" w:eastAsia="zh-CN"/>
        </w:rPr>
        <w:tab/>
      </w:r>
      <w:r>
        <w:rPr>
          <w:rFonts w:hint="eastAsia"/>
          <w:lang w:val="en-US" w:eastAsia="zh-CN"/>
        </w:rPr>
        <w:t>//压栈</w:t>
      </w:r>
    </w:p>
    <w:p>
      <w:pPr>
        <w:ind w:left="0" w:leftChars="0" w:firstLine="420" w:firstLineChars="0"/>
        <w:rPr>
          <w:rFonts w:hint="eastAsia"/>
          <w:lang w:val="en-US" w:eastAsia="zh-CN"/>
        </w:rPr>
      </w:pPr>
      <w:r>
        <w:rPr>
          <w:rFonts w:hint="eastAsia"/>
          <w:lang w:val="en-US" w:eastAsia="zh-CN"/>
        </w:rPr>
        <w:t>While(!s.empty())</w:t>
      </w:r>
    </w:p>
    <w:p>
      <w:pPr>
        <w:ind w:left="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Int value = s.top();</w:t>
      </w:r>
      <w:r>
        <w:rPr>
          <w:rFonts w:hint="eastAsia"/>
          <w:lang w:val="en-US" w:eastAsia="zh-CN"/>
        </w:rPr>
        <w:tab/>
      </w:r>
      <w:r>
        <w:rPr>
          <w:rFonts w:hint="eastAsia"/>
          <w:lang w:val="en-US" w:eastAsia="zh-CN"/>
        </w:rPr>
        <w:t>//首元素值的获取，并不出栈</w:t>
      </w:r>
    </w:p>
    <w:p>
      <w:pPr>
        <w:ind w:left="420" w:leftChars="0" w:firstLine="420" w:firstLineChars="0"/>
        <w:rPr>
          <w:rFonts w:hint="eastAsia"/>
          <w:lang w:val="en-US" w:eastAsia="zh-CN"/>
        </w:rPr>
      </w:pPr>
      <w:r>
        <w:rPr>
          <w:rFonts w:hint="eastAsia"/>
          <w:lang w:val="en-US" w:eastAsia="zh-CN"/>
        </w:rPr>
        <w:t>//todo, 使用value</w:t>
      </w:r>
    </w:p>
    <w:p>
      <w:pPr>
        <w:ind w:left="420" w:leftChars="0" w:firstLine="420" w:firstLineChars="0"/>
        <w:rPr>
          <w:rFonts w:hint="eastAsia"/>
          <w:lang w:val="en-US" w:eastAsia="zh-CN"/>
        </w:rPr>
      </w:pPr>
      <w:r>
        <w:rPr>
          <w:rFonts w:hint="eastAsia"/>
          <w:lang w:val="en-US" w:eastAsia="zh-CN"/>
        </w:rPr>
        <w:t>S.pop();</w:t>
      </w:r>
      <w:r>
        <w:rPr>
          <w:rFonts w:hint="eastAsia"/>
          <w:lang w:val="en-US" w:eastAsia="zh-CN"/>
        </w:rPr>
        <w:tab/>
      </w:r>
      <w:r>
        <w:rPr>
          <w:rFonts w:hint="eastAsia"/>
          <w:lang w:val="en-US" w:eastAsia="zh-CN"/>
        </w:rPr>
        <w:t>//首元素出栈</w:t>
      </w:r>
    </w:p>
    <w:p>
      <w:pPr>
        <w:ind w:left="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p>
    <w:p>
      <w:pPr>
        <w:pStyle w:val="7"/>
        <w:rPr>
          <w:rFonts w:hint="eastAsia"/>
          <w:lang w:val="en-US" w:eastAsia="zh-CN"/>
        </w:rPr>
      </w:pPr>
      <w:r>
        <w:rPr>
          <w:rFonts w:hint="eastAsia"/>
          <w:lang w:val="en-US" w:eastAsia="zh-CN"/>
        </w:rPr>
        <w:t>3.4.3.队列适配器</w:t>
      </w:r>
    </w:p>
    <w:p>
      <w:pPr>
        <w:ind w:firstLine="420"/>
        <w:rPr>
          <w:rFonts w:hint="eastAsia"/>
          <w:lang w:val="en-US" w:eastAsia="zh-CN"/>
        </w:rPr>
      </w:pPr>
      <w:r>
        <w:rPr>
          <w:rFonts w:hint="eastAsia"/>
          <w:lang w:val="en-US" w:eastAsia="zh-CN"/>
        </w:rPr>
        <w:t>Queue和priority_queue都定义在头文件&lt;queue&gt;中。下标列出了他们支持的特有操作: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42"/>
        <w:gridCol w:w="6680"/>
      </w:tblGrid>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删除队列的第一个元素，但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创建一个新元素并入队列，元素通过args构造而来；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q.front()</w:t>
            </w:r>
          </w:p>
        </w:tc>
        <w:tc>
          <w:tcPr>
            <w:tcW w:w="6680" w:type="dxa"/>
            <w:vAlign w:val="top"/>
          </w:tcPr>
          <w:p>
            <w:pPr>
              <w:ind w:left="0" w:leftChars="0" w:firstLine="0" w:firstLineChars="0"/>
              <w:rPr>
                <w:rFonts w:hint="eastAsia"/>
                <w:lang w:val="en-US" w:eastAsia="zh-CN"/>
              </w:rPr>
            </w:pPr>
            <w:r>
              <w:rPr>
                <w:rFonts w:hint="eastAsia"/>
                <w:lang w:val="en-US" w:eastAsia="zh-CN"/>
              </w:rPr>
              <w:t>返回首元素，但并不删除该元素</w:t>
            </w:r>
          </w:p>
        </w:tc>
      </w:tr>
      <w:tr>
        <w:tc>
          <w:tcPr>
            <w:tcW w:w="1842" w:type="dxa"/>
            <w:vAlign w:val="top"/>
          </w:tcPr>
          <w:p>
            <w:pPr>
              <w:ind w:left="0" w:leftChars="0" w:firstLine="0" w:firstLineChars="0"/>
              <w:rPr>
                <w:rFonts w:hint="eastAsia"/>
                <w:lang w:val="en-US" w:eastAsia="zh-CN"/>
              </w:rPr>
            </w:pPr>
            <w:r>
              <w:rPr>
                <w:rFonts w:hint="eastAsia"/>
                <w:lang w:val="en-US" w:eastAsia="zh-CN"/>
              </w:rPr>
              <w:t>q.back()</w:t>
            </w:r>
          </w:p>
        </w:tc>
        <w:tc>
          <w:tcPr>
            <w:tcW w:w="6680" w:type="dxa"/>
            <w:vAlign w:val="top"/>
          </w:tcPr>
          <w:p>
            <w:pPr>
              <w:ind w:left="0" w:leftChars="0" w:firstLine="0" w:firstLineChars="0"/>
              <w:rPr>
                <w:rFonts w:hint="eastAsia"/>
                <w:lang w:val="en-US" w:eastAsia="zh-CN"/>
              </w:rPr>
            </w:pPr>
            <w:r>
              <w:rPr>
                <w:rFonts w:hint="eastAsia"/>
                <w:lang w:val="en-US" w:eastAsia="zh-CN"/>
              </w:rPr>
              <w:t>返回尾元素，但并不删除该元素</w:t>
            </w:r>
          </w:p>
        </w:tc>
      </w:tr>
      <w:tr>
        <w:tc>
          <w:tcPr>
            <w:tcW w:w="8522" w:type="dxa"/>
            <w:gridSpan w:val="2"/>
            <w:vAlign w:val="top"/>
          </w:tcPr>
          <w:p>
            <w:pPr>
              <w:ind w:left="0" w:leftChars="0" w:firstLine="0" w:firstLineChars="0"/>
              <w:jc w:val="center"/>
              <w:rPr>
                <w:rFonts w:hint="eastAsia"/>
                <w:lang w:val="en-US" w:eastAsia="zh-CN"/>
              </w:rPr>
            </w:pPr>
            <w:r>
              <w:rPr>
                <w:rFonts w:hint="eastAsia"/>
                <w:color w:val="0000FF"/>
                <w:lang w:val="en-US" w:eastAsia="zh-CN"/>
              </w:rPr>
              <w:t>Priority_queue适配器自有操作</w:t>
            </w:r>
          </w:p>
        </w:tc>
      </w:tr>
      <w:tr>
        <w:tc>
          <w:tcPr>
            <w:tcW w:w="1842" w:type="dxa"/>
            <w:vAlign w:val="top"/>
          </w:tcPr>
          <w:p>
            <w:pPr>
              <w:ind w:left="0" w:leftChars="0" w:firstLine="0" w:firstLineChars="0"/>
              <w:rPr>
                <w:rFonts w:hint="eastAsia"/>
                <w:lang w:val="en-US" w:eastAsia="zh-CN"/>
              </w:rPr>
            </w:pPr>
            <w:r>
              <w:rPr>
                <w:rFonts w:hint="eastAsia"/>
                <w:lang w:val="en-US" w:eastAsia="zh-CN"/>
              </w:rPr>
              <w:t>q.pop()</w:t>
            </w:r>
          </w:p>
        </w:tc>
        <w:tc>
          <w:tcPr>
            <w:tcW w:w="6680" w:type="dxa"/>
            <w:vAlign w:val="top"/>
          </w:tcPr>
          <w:p>
            <w:pPr>
              <w:ind w:left="0" w:leftChars="0" w:firstLine="0" w:firstLineChars="0"/>
              <w:rPr>
                <w:rFonts w:hint="eastAsia"/>
                <w:lang w:val="en-US" w:eastAsia="zh-CN"/>
              </w:rPr>
            </w:pPr>
            <w:r>
              <w:rPr>
                <w:rFonts w:hint="eastAsia"/>
                <w:lang w:val="en-US" w:eastAsia="zh-CN"/>
              </w:rPr>
              <w:t>删除队列优先级最高的元素，但</w:t>
            </w:r>
            <w:r>
              <w:rPr>
                <w:rFonts w:hint="eastAsia"/>
                <w:b/>
                <w:bCs/>
                <w:lang w:val="en-US" w:eastAsia="zh-CN"/>
              </w:rPr>
              <w:t>不返回该元素的值</w:t>
            </w:r>
            <w:r>
              <w:rPr>
                <w:rFonts w:hint="eastAsia"/>
                <w:lang w:val="en-US" w:eastAsia="zh-CN"/>
              </w:rPr>
              <w:t>；</w:t>
            </w:r>
          </w:p>
        </w:tc>
      </w:tr>
      <w:tr>
        <w:tc>
          <w:tcPr>
            <w:tcW w:w="1842" w:type="dxa"/>
            <w:vAlign w:val="top"/>
          </w:tcPr>
          <w:p>
            <w:pPr>
              <w:ind w:left="0" w:leftChars="0" w:firstLine="0" w:firstLineChars="0"/>
              <w:rPr>
                <w:rFonts w:hint="eastAsia"/>
                <w:lang w:val="en-US" w:eastAsia="zh-CN"/>
              </w:rPr>
            </w:pPr>
            <w:r>
              <w:rPr>
                <w:rFonts w:hint="eastAsia"/>
                <w:lang w:val="en-US" w:eastAsia="zh-CN"/>
              </w:rPr>
              <w:t>q.push(item)</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创建一个新元素并放入适当位置，元素通过拷贝item而来；</w:t>
            </w:r>
          </w:p>
        </w:tc>
      </w:tr>
      <w:tr>
        <w:tc>
          <w:tcPr>
            <w:tcW w:w="1842" w:type="dxa"/>
            <w:vAlign w:val="top"/>
          </w:tcPr>
          <w:p>
            <w:pPr>
              <w:ind w:left="0" w:leftChars="0" w:firstLine="0" w:firstLineChars="0"/>
              <w:rPr>
                <w:rFonts w:hint="eastAsia"/>
                <w:lang w:val="en-US" w:eastAsia="zh-CN"/>
              </w:rPr>
            </w:pPr>
            <w:r>
              <w:rPr>
                <w:rFonts w:hint="eastAsia"/>
                <w:lang w:val="en-US" w:eastAsia="zh-CN"/>
              </w:rPr>
              <w:t>q.emplace(args)</w:t>
            </w:r>
          </w:p>
        </w:tc>
        <w:tc>
          <w:tcPr>
            <w:tcW w:w="6680" w:type="dxa"/>
            <w:vAlign w:val="top"/>
          </w:tcPr>
          <w:p>
            <w:pPr>
              <w:ind w:left="0" w:leftChars="0" w:firstLine="0" w:firstLineChars="0"/>
              <w:rPr>
                <w:rFonts w:hint="eastAsia"/>
                <w:lang w:val="en-US" w:eastAsia="zh-CN"/>
              </w:rPr>
            </w:pPr>
            <w:r>
              <w:rPr>
                <w:rFonts w:hint="eastAsia"/>
                <w:lang w:val="en-US" w:eastAsia="zh-CN"/>
              </w:rPr>
              <w:t>创建一个新元素并放入适当位置，元素通过args构造而来；</w:t>
            </w:r>
          </w:p>
        </w:tc>
      </w:tr>
      <w:tr>
        <w:tc>
          <w:tcPr>
            <w:tcW w:w="1842" w:type="dxa"/>
            <w:vAlign w:val="top"/>
          </w:tcPr>
          <w:p>
            <w:pPr>
              <w:ind w:left="0" w:leftChars="0" w:firstLine="0" w:firstLineChars="0"/>
              <w:rPr>
                <w:rFonts w:hint="eastAsia"/>
                <w:lang w:val="en-US" w:eastAsia="zh-CN"/>
              </w:rPr>
            </w:pPr>
            <w:r>
              <w:rPr>
                <w:rFonts w:hint="eastAsia"/>
                <w:lang w:val="en-US" w:eastAsia="zh-CN"/>
              </w:rPr>
              <w:t>q.top()</w:t>
            </w:r>
          </w:p>
        </w:tc>
        <w:tc>
          <w:tcPr>
            <w:tcW w:w="6680" w:type="dxa"/>
            <w:vAlign w:val="top"/>
          </w:tcPr>
          <w:p>
            <w:pPr>
              <w:ind w:left="0" w:leftChars="0" w:firstLine="0" w:firstLineChars="0"/>
              <w:rPr>
                <w:rFonts w:hint="eastAsia"/>
                <w:lang w:val="en-US" w:eastAsia="zh-CN"/>
              </w:rPr>
            </w:pPr>
            <w:r>
              <w:rPr>
                <w:rFonts w:hint="eastAsia"/>
                <w:lang w:val="en-US" w:eastAsia="zh-CN"/>
              </w:rPr>
              <w:t>返回优先级最高的元素，但并不删除该元素</w:t>
            </w:r>
          </w:p>
        </w:tc>
      </w:tr>
    </w:tbl>
    <w:p>
      <w:pPr>
        <w:ind w:firstLine="420"/>
        <w:rPr>
          <w:rFonts w:hint="eastAsia"/>
          <w:lang w:val="en-US" w:eastAsia="zh-CN"/>
        </w:rPr>
      </w:pPr>
      <w:r>
        <w:rPr>
          <w:rFonts w:hint="eastAsia"/>
          <w:lang w:val="en-US" w:eastAsia="zh-CN"/>
        </w:rPr>
        <w:t>标准库的queue是标准的队列结构，遵循先进先出的存储和访问策略。相比之下，priority_queue的不同之处在于为元素定义了优先级，新加入的元素，会排在所有优先级比它低的元素之前。</w:t>
      </w:r>
    </w:p>
    <w:p>
      <w:pPr>
        <w:ind w:firstLine="420"/>
        <w:rPr>
          <w:rFonts w:hint="eastAsia"/>
          <w:lang w:val="en-US" w:eastAsia="zh-CN"/>
        </w:rPr>
      </w:pPr>
    </w:p>
    <w:p>
      <w:pPr>
        <w:pStyle w:val="2"/>
        <w:rPr>
          <w:rFonts w:hint="eastAsia"/>
          <w:lang w:val="en-US" w:eastAsia="zh-CN"/>
        </w:rPr>
      </w:pPr>
      <w:r>
        <w:rPr>
          <w:rFonts w:hint="eastAsia"/>
          <w:lang w:val="en-US" w:eastAsia="zh-CN"/>
        </w:rPr>
        <w:t>4.泛型算法</w:t>
      </w:r>
    </w:p>
    <w:p>
      <w:pPr>
        <w:ind w:firstLine="420"/>
        <w:rPr>
          <w:rFonts w:hint="eastAsia"/>
          <w:lang w:val="en-US" w:eastAsia="zh-CN"/>
        </w:rPr>
      </w:pPr>
      <w:r>
        <w:rPr>
          <w:rFonts w:hint="eastAsia"/>
          <w:lang w:val="en-US" w:eastAsia="zh-CN"/>
        </w:rPr>
        <w:t>标准库定义的操作集合很小。标准库并没有给每个容器添加大量的操作，而是提供了一组算法，这些算法中的大多数都独立于特定的容器类型。这些算法的通用性，使得为其取名为泛型算法。</w:t>
      </w:r>
    </w:p>
    <w:p>
      <w:pPr>
        <w:ind w:firstLine="420"/>
        <w:rPr>
          <w:rFonts w:hint="eastAsia"/>
          <w:lang w:val="en-US" w:eastAsia="zh-CN"/>
        </w:rPr>
      </w:pPr>
    </w:p>
    <w:p>
      <w:pPr>
        <w:pStyle w:val="5"/>
        <w:rPr>
          <w:rFonts w:hint="eastAsia"/>
          <w:lang w:val="en-US" w:eastAsia="zh-CN"/>
        </w:rPr>
      </w:pPr>
      <w:r>
        <w:rPr>
          <w:rFonts w:hint="eastAsia"/>
          <w:lang w:val="en-US" w:eastAsia="zh-CN"/>
        </w:rPr>
        <w:t>4.1.概述</w:t>
      </w:r>
    </w:p>
    <w:p>
      <w:pPr>
        <w:ind w:firstLine="420"/>
        <w:rPr>
          <w:rFonts w:hint="eastAsia"/>
          <w:lang w:val="en-US" w:eastAsia="zh-CN"/>
        </w:rPr>
      </w:pPr>
      <w:r>
        <w:rPr>
          <w:rFonts w:hint="eastAsia"/>
          <w:lang w:val="en-US" w:eastAsia="zh-CN"/>
        </w:rPr>
        <w:t>大多数泛型算法都定义在algorithm头文件中，在numeric头文件中，标准库还定义了一些数值泛型算法。</w:t>
      </w:r>
    </w:p>
    <w:p>
      <w:pPr>
        <w:ind w:firstLine="420"/>
        <w:rPr>
          <w:rFonts w:hint="eastAsia"/>
          <w:lang w:val="en-US" w:eastAsia="zh-CN"/>
        </w:rPr>
      </w:pPr>
      <w:r>
        <w:rPr>
          <w:rFonts w:hint="eastAsia"/>
          <w:lang w:val="en-US" w:eastAsia="zh-CN"/>
        </w:rPr>
        <w:t>泛型算法本身并不会执行容器的操作，它们只会运行在迭代器之上，执行迭代器的操作。泛型算法的这个特性，保证了：算法永远不会改变底层容器的大小。算法可能改变容器中的元素的值，也可能在容器内移动元素，但不会直接添加或者删除元素。</w:t>
      </w:r>
    </w:p>
    <w:p>
      <w:pPr>
        <w:ind w:firstLine="420"/>
        <w:rPr>
          <w:rFonts w:hint="eastAsia"/>
          <w:lang w:val="en-US" w:eastAsia="zh-CN"/>
        </w:rPr>
      </w:pPr>
      <w:r>
        <w:rPr>
          <w:rFonts w:hint="eastAsia"/>
          <w:lang w:val="en-US" w:eastAsia="zh-CN"/>
        </w:rPr>
        <w:t>标准库定义了一种特殊的迭代器：插入器。给这种迭代器赋值的时候，他们会在底层容器上执行插入操作。因此当一个算法操作这样一个迭代器时，迭代器可以完成向容器添加元素的效果。但要注意，这并不是算法完成的，而是插入器完成的。算法本身不会修改容器的大小。</w:t>
      </w:r>
    </w:p>
    <w:p>
      <w:pPr>
        <w:ind w:firstLine="420"/>
        <w:rPr>
          <w:rFonts w:hint="eastAsia"/>
          <w:lang w:val="en-US" w:eastAsia="zh-CN"/>
        </w:rPr>
      </w:pPr>
      <w:r>
        <w:rPr>
          <w:rFonts w:hint="eastAsia"/>
          <w:lang w:val="en-US" w:eastAsia="zh-CN"/>
        </w:rPr>
        <w:t>标准库的算法是针对迭代器操作，而不是容器本身，从这个角度理解，也能理解为什么算法不能直接添加/删除元素。</w:t>
      </w:r>
    </w:p>
    <w:p>
      <w:pPr>
        <w:ind w:firstLine="420"/>
        <w:rPr>
          <w:rFonts w:hint="eastAsia"/>
          <w:lang w:val="en-US" w:eastAsia="zh-CN"/>
        </w:rPr>
      </w:pPr>
    </w:p>
    <w:p>
      <w:pPr>
        <w:pStyle w:val="5"/>
        <w:rPr>
          <w:rFonts w:hint="eastAsia"/>
          <w:lang w:val="en-US" w:eastAsia="zh-CN"/>
        </w:rPr>
      </w:pPr>
      <w:r>
        <w:rPr>
          <w:rFonts w:hint="eastAsia"/>
          <w:lang w:val="en-US" w:eastAsia="zh-CN"/>
        </w:rPr>
        <w:t>4.2.初识泛型算法</w:t>
      </w:r>
    </w:p>
    <w:p>
      <w:pPr>
        <w:pStyle w:val="7"/>
        <w:rPr>
          <w:rFonts w:hint="eastAsia"/>
          <w:lang w:val="en-US" w:eastAsia="zh-CN"/>
        </w:rPr>
      </w:pPr>
      <w:r>
        <w:rPr>
          <w:rFonts w:hint="eastAsia"/>
          <w:lang w:val="en-US" w:eastAsia="zh-CN"/>
        </w:rPr>
        <w:t>4.2.1.只读算法</w:t>
      </w:r>
    </w:p>
    <w:p>
      <w:pPr>
        <w:ind w:firstLine="420"/>
        <w:rPr>
          <w:rFonts w:hint="eastAsia"/>
          <w:lang w:val="en-US" w:eastAsia="zh-CN"/>
        </w:rPr>
      </w:pPr>
      <w:r>
        <w:rPr>
          <w:rFonts w:hint="eastAsia"/>
          <w:lang w:val="en-US" w:eastAsia="zh-CN"/>
        </w:rPr>
        <w:t>这种算法只会读取其输入范围内的元素，但不改变元素。</w:t>
      </w:r>
    </w:p>
    <w:p>
      <w:pPr>
        <w:pStyle w:val="9"/>
        <w:rPr>
          <w:rFonts w:hint="eastAsia"/>
          <w:lang w:val="en-US" w:eastAsia="zh-CN"/>
        </w:rPr>
      </w:pPr>
      <w:r>
        <w:rPr>
          <w:rFonts w:hint="eastAsia"/>
          <w:lang w:val="en-US" w:eastAsia="zh-CN"/>
        </w:rPr>
        <w:t>find算法</w:t>
      </w:r>
    </w:p>
    <w:p>
      <w:pPr>
        <w:ind w:firstLine="420"/>
        <w:rPr>
          <w:rFonts w:hint="eastAsia"/>
          <w:lang w:val="en-US" w:eastAsia="zh-CN"/>
        </w:rPr>
      </w:pPr>
      <w:r>
        <w:rPr>
          <w:rFonts w:hint="eastAsia"/>
          <w:lang w:val="en-US" w:eastAsia="zh-CN"/>
        </w:rPr>
        <w:t>查找特定元素的算法，例如：</w:t>
      </w:r>
    </w:p>
    <w:p>
      <w:pPr>
        <w:ind w:firstLine="420"/>
        <w:rPr>
          <w:rFonts w:hint="eastAsia"/>
          <w:lang w:val="en-US" w:eastAsia="zh-CN"/>
        </w:rPr>
      </w:pPr>
      <w:r>
        <w:rPr>
          <w:rFonts w:hint="eastAsia"/>
          <w:lang w:val="en-US" w:eastAsia="zh-CN"/>
        </w:rPr>
        <w:t>int val = 42;</w:t>
      </w:r>
    </w:p>
    <w:p>
      <w:pPr>
        <w:ind w:firstLine="420"/>
        <w:rPr>
          <w:rFonts w:hint="eastAsia"/>
          <w:lang w:val="en-US" w:eastAsia="zh-CN"/>
        </w:rPr>
      </w:pPr>
      <w:r>
        <w:rPr>
          <w:rFonts w:hint="eastAsia"/>
          <w:lang w:val="en-US" w:eastAsia="zh-CN"/>
        </w:rPr>
        <w:t>auto ret = find(vec.begin(), vec.end(), val);</w:t>
      </w:r>
    </w:p>
    <w:p>
      <w:pPr>
        <w:ind w:firstLine="420"/>
        <w:rPr>
          <w:rFonts w:hint="eastAsia"/>
          <w:lang w:val="en-US" w:eastAsia="zh-CN"/>
        </w:rPr>
      </w:pPr>
      <w:r>
        <w:rPr>
          <w:rFonts w:hint="eastAsia"/>
          <w:lang w:val="en-US" w:eastAsia="zh-CN"/>
        </w:rPr>
        <w:t>return ret == vec.end() ? 0 : 1;</w:t>
      </w:r>
    </w:p>
    <w:p>
      <w:pPr>
        <w:ind w:firstLine="420"/>
        <w:rPr>
          <w:rFonts w:hint="eastAsia"/>
          <w:lang w:val="en-US" w:eastAsia="zh-CN"/>
        </w:rPr>
      </w:pPr>
      <w:r>
        <w:rPr>
          <w:rFonts w:hint="eastAsia"/>
          <w:lang w:val="en-US" w:eastAsia="zh-CN"/>
        </w:rPr>
        <w:t>find算法返回第一个等于给定值的元素的迭代器，如果没有找到该值，返回第二个参数表示搜索失败。</w:t>
      </w:r>
    </w:p>
    <w:p>
      <w:pPr>
        <w:ind w:firstLine="420"/>
        <w:rPr>
          <w:rFonts w:hint="eastAsia"/>
          <w:lang w:val="en-US" w:eastAsia="zh-CN"/>
        </w:rPr>
      </w:pPr>
    </w:p>
    <w:p>
      <w:pPr>
        <w:pStyle w:val="9"/>
        <w:rPr>
          <w:rFonts w:hint="eastAsia"/>
          <w:lang w:val="en-US" w:eastAsia="zh-CN"/>
        </w:rPr>
      </w:pPr>
      <w:r>
        <w:rPr>
          <w:rFonts w:hint="eastAsia"/>
          <w:lang w:val="en-US" w:eastAsia="zh-CN"/>
        </w:rPr>
        <w:t>count算法</w:t>
      </w:r>
    </w:p>
    <w:p>
      <w:pPr>
        <w:ind w:firstLine="420"/>
        <w:rPr>
          <w:rFonts w:hint="eastAsia"/>
          <w:lang w:val="en-US" w:eastAsia="zh-CN"/>
        </w:rPr>
      </w:pPr>
      <w:r>
        <w:rPr>
          <w:rFonts w:hint="eastAsia"/>
          <w:lang w:val="en-US" w:eastAsia="zh-CN"/>
        </w:rPr>
        <w:t>count函数参数传入与find类似，接受一对迭代器指定的查找范围，和一个值作为被统计的对象。不同的是，其返回的是该值在这个迭代器范围内出现的次数。</w:t>
      </w:r>
    </w:p>
    <w:p>
      <w:pPr>
        <w:ind w:firstLine="420"/>
        <w:rPr>
          <w:rFonts w:hint="eastAsia"/>
          <w:lang w:val="en-US" w:eastAsia="zh-CN"/>
        </w:rPr>
      </w:pPr>
    </w:p>
    <w:p>
      <w:pPr>
        <w:pStyle w:val="9"/>
        <w:rPr>
          <w:rFonts w:hint="eastAsia"/>
          <w:lang w:val="en-US" w:eastAsia="zh-CN"/>
        </w:rPr>
      </w:pPr>
      <w:r>
        <w:rPr>
          <w:rFonts w:hint="eastAsia"/>
          <w:lang w:val="en-US" w:eastAsia="zh-CN"/>
        </w:rPr>
        <w:t>accumulate算法</w:t>
      </w:r>
    </w:p>
    <w:p>
      <w:pPr>
        <w:ind w:firstLine="420"/>
        <w:rPr>
          <w:rFonts w:hint="eastAsia"/>
          <w:lang w:val="en-US" w:eastAsia="zh-CN"/>
        </w:rPr>
      </w:pPr>
      <w:r>
        <w:rPr>
          <w:rFonts w:hint="eastAsia"/>
          <w:lang w:val="en-US" w:eastAsia="zh-CN"/>
        </w:rPr>
        <w:t>该算法用来计算和，例如: int sum = accumulate(vec.cbegin(), vec.cend(), 0);前两个参数指定了要执行加法的迭代器范围，最后一个参数决定了使用哪种加法运算符和返回值的类型。</w:t>
      </w:r>
    </w:p>
    <w:p>
      <w:pPr>
        <w:ind w:firstLine="420"/>
        <w:rPr>
          <w:rFonts w:hint="eastAsia"/>
          <w:lang w:val="en-US" w:eastAsia="zh-CN"/>
        </w:rPr>
      </w:pPr>
      <w:r>
        <w:rPr>
          <w:rFonts w:hint="eastAsia"/>
          <w:lang w:val="en-US" w:eastAsia="zh-CN"/>
        </w:rPr>
        <w:t>accumulate将第三个参数作为求和的起点，蕴含了一个编程假设：将元素类型加到和的类型上是可行的。也就是说，迭代器范围指定的序列中的元素类型，必须能和第三个参数匹配，或者能转换为第三个参数的类型使用。</w:t>
      </w:r>
    </w:p>
    <w:p>
      <w:pPr>
        <w:ind w:firstLine="420"/>
        <w:rPr>
          <w:rFonts w:hint="eastAsia"/>
          <w:lang w:val="en-US" w:eastAsia="zh-CN"/>
        </w:rPr>
      </w:pPr>
      <w:r>
        <w:rPr>
          <w:rFonts w:hint="eastAsia"/>
          <w:lang w:val="en-US" w:eastAsia="zh-CN"/>
        </w:rPr>
        <w:t>string sum = accumulate(v.cbegin(), v.cend(), string(</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//这是正确的，因为string定义了加法操作</w:t>
      </w:r>
    </w:p>
    <w:p>
      <w:pPr>
        <w:ind w:firstLine="420"/>
        <w:rPr>
          <w:rFonts w:hint="eastAsia"/>
          <w:lang w:val="en-US" w:eastAsia="zh-CN"/>
        </w:rPr>
      </w:pPr>
      <w:r>
        <w:rPr>
          <w:rFonts w:hint="eastAsia"/>
          <w:lang w:val="en-US" w:eastAsia="zh-CN"/>
        </w:rPr>
        <w:t xml:space="preserve">string sum = accumulate(v.cbegin(), v.cend(), </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//这是错误的，因为第三个参数是const char *的类型，这个类型没有定义加法操作；</w:t>
      </w:r>
    </w:p>
    <w:p>
      <w:pPr>
        <w:ind w:firstLine="420"/>
        <w:rPr>
          <w:rFonts w:hint="eastAsia"/>
          <w:lang w:val="en-US" w:eastAsia="zh-CN"/>
        </w:rPr>
      </w:pPr>
    </w:p>
    <w:p>
      <w:pPr>
        <w:pStyle w:val="9"/>
        <w:rPr>
          <w:rFonts w:hint="eastAsia"/>
          <w:lang w:val="en-US" w:eastAsia="zh-CN"/>
        </w:rPr>
      </w:pPr>
      <w:r>
        <w:rPr>
          <w:rFonts w:hint="eastAsia"/>
          <w:lang w:val="en-US" w:eastAsia="zh-CN"/>
        </w:rPr>
        <w:t>equal算法</w:t>
      </w:r>
    </w:p>
    <w:p>
      <w:pPr>
        <w:ind w:firstLine="420"/>
        <w:rPr>
          <w:rFonts w:hint="eastAsia"/>
          <w:lang w:val="en-US" w:eastAsia="zh-CN"/>
        </w:rPr>
      </w:pPr>
      <w:r>
        <w:rPr>
          <w:rFonts w:hint="eastAsia"/>
          <w:lang w:val="en-US" w:eastAsia="zh-CN"/>
        </w:rPr>
        <w:t>比较两个序列是否保存相同的值的算法。</w:t>
      </w:r>
    </w:p>
    <w:p>
      <w:pPr>
        <w:ind w:firstLine="420"/>
        <w:rPr>
          <w:rFonts w:hint="eastAsia"/>
          <w:lang w:val="en-US" w:eastAsia="zh-CN"/>
        </w:rPr>
      </w:pPr>
      <w:r>
        <w:rPr>
          <w:rFonts w:hint="eastAsia"/>
          <w:lang w:val="en-US" w:eastAsia="zh-CN"/>
        </w:rPr>
        <w:t>它依次比较两个序列中的每个元素，只有每个值都相等，才返回true；否则返回false；</w:t>
      </w:r>
    </w:p>
    <w:p>
      <w:pPr>
        <w:ind w:firstLine="420"/>
        <w:rPr>
          <w:rFonts w:hint="eastAsia"/>
          <w:lang w:val="en-US" w:eastAsia="zh-CN"/>
        </w:rPr>
      </w:pPr>
      <w:r>
        <w:rPr>
          <w:rFonts w:hint="eastAsia"/>
          <w:lang w:val="en-US" w:eastAsia="zh-CN"/>
        </w:rPr>
        <w:t>该算法接受3个参数：前两个参数表示第一个序列的范围；第三个参数表示第二个序列的首元素，例如：equal(a.begin(), a.end(), b.begin());</w:t>
      </w:r>
    </w:p>
    <w:p>
      <w:pPr>
        <w:ind w:firstLine="420"/>
        <w:rPr>
          <w:rFonts w:hint="eastAsia"/>
          <w:lang w:val="en-US" w:eastAsia="zh-CN"/>
        </w:rPr>
      </w:pPr>
      <w:r>
        <w:rPr>
          <w:rFonts w:hint="eastAsia"/>
          <w:lang w:val="en-US" w:eastAsia="zh-CN"/>
        </w:rPr>
        <w:t>equal并不要求两个容器必须是同一类型，只要都能够使用迭代器访问就可以；也不要求元素必须是同一类型，只要能用“==”比较这两个序列的元素就可以。</w:t>
      </w:r>
    </w:p>
    <w:p>
      <w:pPr>
        <w:ind w:firstLine="420"/>
        <w:rPr>
          <w:rFonts w:hint="eastAsia"/>
          <w:lang w:val="en-US" w:eastAsia="zh-CN"/>
        </w:rPr>
      </w:pPr>
      <w:r>
        <w:rPr>
          <w:rFonts w:hint="eastAsia"/>
          <w:lang w:val="en-US" w:eastAsia="zh-CN"/>
        </w:rPr>
        <w:t>但是，equal基于一个非常重要的假设：它假定第二个序列至少与第一个序列一样长。</w:t>
      </w:r>
    </w:p>
    <w:p>
      <w:pPr>
        <w:ind w:firstLine="420"/>
        <w:rPr>
          <w:rFonts w:hint="eastAsia"/>
          <w:lang w:val="en-US" w:eastAsia="zh-CN"/>
        </w:rPr>
      </w:pPr>
    </w:p>
    <w:p>
      <w:pPr>
        <w:ind w:firstLine="420"/>
        <w:rPr>
          <w:rFonts w:hint="eastAsia"/>
          <w:b/>
          <w:bCs/>
          <w:u w:val="single" w:color="auto"/>
          <w:lang w:val="en-US" w:eastAsia="zh-CN"/>
        </w:rPr>
      </w:pPr>
      <w:r>
        <w:rPr>
          <w:rFonts w:hint="eastAsia"/>
          <w:b/>
          <w:bCs/>
          <w:u w:val="single" w:color="auto"/>
          <w:lang w:val="en-US" w:eastAsia="zh-CN"/>
        </w:rPr>
        <w:t>如果第二个序列5个元素，第一个序列3个元素。前3个元素都相等，结果是什么呢？</w:t>
      </w:r>
    </w:p>
    <w:p>
      <w:pPr>
        <w:ind w:firstLine="420"/>
        <w:rPr>
          <w:rFonts w:hint="eastAsia"/>
          <w:b/>
          <w:bCs/>
          <w:u w:val="single" w:color="auto"/>
          <w:lang w:val="en-US" w:eastAsia="zh-CN"/>
        </w:rPr>
      </w:pPr>
      <w:r>
        <w:rPr>
          <w:rFonts w:hint="eastAsia"/>
          <w:b/>
          <w:bCs/>
          <w:u w:val="single" w:color="auto"/>
          <w:lang w:val="en-US" w:eastAsia="zh-CN"/>
        </w:rPr>
        <w:t>实测后发现，结果是true。</w:t>
      </w:r>
    </w:p>
    <w:p>
      <w:pPr>
        <w:ind w:firstLine="420"/>
        <w:rPr>
          <w:rFonts w:hint="eastAsia"/>
          <w:lang w:val="en-US" w:eastAsia="zh-CN"/>
        </w:rPr>
      </w:pPr>
    </w:p>
    <w:p>
      <w:pPr>
        <w:pStyle w:val="7"/>
        <w:rPr>
          <w:rFonts w:hint="eastAsia"/>
          <w:lang w:val="en-US" w:eastAsia="zh-CN"/>
        </w:rPr>
      </w:pPr>
      <w:r>
        <w:rPr>
          <w:rFonts w:hint="eastAsia"/>
          <w:lang w:val="en-US" w:eastAsia="zh-CN"/>
        </w:rPr>
        <w:t>4.2.2.写容器元素的算法</w:t>
      </w:r>
    </w:p>
    <w:p>
      <w:pPr>
        <w:rPr>
          <w:rFonts w:hint="eastAsia"/>
          <w:lang w:val="en-US" w:eastAsia="zh-CN"/>
        </w:rPr>
      </w:pPr>
      <w:r>
        <w:rPr>
          <w:rFonts w:hint="eastAsia"/>
          <w:lang w:val="en-US" w:eastAsia="zh-CN"/>
        </w:rPr>
        <w:t>一些算法将新的值赋予序列中的元素。当我们使用这类算法的时候，要保证序列的大小最少不能小于算法要写入的元素的数目。因为算法本身是不会执行容器操作、修改容器大小的。</w:t>
      </w:r>
    </w:p>
    <w:p>
      <w:pPr>
        <w:pStyle w:val="9"/>
        <w:rPr>
          <w:rFonts w:hint="eastAsia"/>
          <w:lang w:val="en-US" w:eastAsia="zh-CN"/>
        </w:rPr>
      </w:pPr>
      <w:r>
        <w:rPr>
          <w:rFonts w:hint="eastAsia"/>
          <w:lang w:val="en-US" w:eastAsia="zh-CN"/>
        </w:rPr>
        <w:t>fill函数</w:t>
      </w:r>
    </w:p>
    <w:p>
      <w:pPr>
        <w:rPr>
          <w:rFonts w:hint="eastAsia"/>
          <w:lang w:val="en-US" w:eastAsia="zh-CN"/>
        </w:rPr>
      </w:pPr>
      <w:r>
        <w:rPr>
          <w:rFonts w:hint="eastAsia"/>
          <w:lang w:val="en-US" w:eastAsia="zh-CN"/>
        </w:rPr>
        <w:t>fill函数接受一对迭代器作为输入表示一个范围，接受一个值作为第三个参数。fill函数将这个值赋予迭代器所指向的元素中。例如:</w:t>
      </w:r>
    </w:p>
    <w:p>
      <w:pPr>
        <w:rPr>
          <w:rFonts w:hint="eastAsia"/>
          <w:lang w:val="en-US" w:eastAsia="zh-CN"/>
        </w:rPr>
      </w:pPr>
      <w:r>
        <w:rPr>
          <w:rFonts w:hint="eastAsia"/>
          <w:lang w:val="en-US" w:eastAsia="zh-CN"/>
        </w:rPr>
        <w:t>fill(a.begin(), a.end(), 1);</w:t>
      </w:r>
    </w:p>
    <w:p>
      <w:pPr>
        <w:rPr>
          <w:rFonts w:hint="eastAsia"/>
          <w:lang w:val="en-US" w:eastAsia="zh-CN"/>
        </w:rPr>
      </w:pPr>
      <w:r>
        <w:rPr>
          <w:rFonts w:hint="eastAsia"/>
          <w:lang w:val="en-US" w:eastAsia="zh-CN"/>
        </w:rPr>
        <w:t>由于fill是向迭代器指定的序列中写入元素，因此只要迭代器有效，那么写入操作就是安全的。</w:t>
      </w:r>
    </w:p>
    <w:p>
      <w:pPr>
        <w:rPr>
          <w:rFonts w:hint="eastAsia"/>
          <w:lang w:val="en-US" w:eastAsia="zh-CN"/>
        </w:rPr>
      </w:pPr>
    </w:p>
    <w:p>
      <w:pPr>
        <w:pStyle w:val="9"/>
        <w:rPr>
          <w:rFonts w:hint="eastAsia"/>
          <w:lang w:val="en-US" w:eastAsia="zh-CN"/>
        </w:rPr>
      </w:pPr>
      <w:r>
        <w:rPr>
          <w:rFonts w:hint="eastAsia"/>
          <w:lang w:val="en-US" w:eastAsia="zh-CN"/>
        </w:rPr>
        <w:t>fill_n函数</w:t>
      </w:r>
    </w:p>
    <w:p>
      <w:pPr>
        <w:rPr>
          <w:rFonts w:hint="eastAsia"/>
          <w:lang w:val="en-US" w:eastAsia="zh-CN"/>
        </w:rPr>
      </w:pPr>
      <w:r>
        <w:rPr>
          <w:rFonts w:hint="eastAsia"/>
          <w:lang w:val="en-US" w:eastAsia="zh-CN"/>
        </w:rPr>
        <w:t>fill_n函数接受一个迭代器、一个计数器和一个目标值作为参数传入。将目标值赋予迭代器指向的若干个元素，赋予多少个元素由计数器指定。例如：</w:t>
      </w:r>
    </w:p>
    <w:p>
      <w:pPr>
        <w:rPr>
          <w:rFonts w:hint="eastAsia"/>
          <w:lang w:val="en-US" w:eastAsia="zh-CN"/>
        </w:rPr>
      </w:pPr>
      <w:r>
        <w:rPr>
          <w:rFonts w:hint="eastAsia"/>
          <w:lang w:val="en-US" w:eastAsia="zh-CN"/>
        </w:rPr>
        <w:t>fill_n(a.begin(), 19, 11);</w:t>
      </w:r>
      <w:r>
        <w:rPr>
          <w:rFonts w:hint="eastAsia"/>
          <w:lang w:val="en-US" w:eastAsia="zh-CN"/>
        </w:rPr>
        <w:tab/>
      </w:r>
      <w:r>
        <w:rPr>
          <w:rFonts w:hint="eastAsia"/>
          <w:lang w:val="en-US" w:eastAsia="zh-CN"/>
        </w:rPr>
        <w:t>//将11赋予a的前19个元素中</w:t>
      </w:r>
    </w:p>
    <w:p>
      <w:pPr>
        <w:rPr>
          <w:rFonts w:hint="eastAsia"/>
          <w:lang w:val="en-US" w:eastAsia="zh-CN"/>
        </w:rPr>
      </w:pPr>
      <w:r>
        <w:rPr>
          <w:rFonts w:hint="eastAsia"/>
          <w:lang w:val="en-US" w:eastAsia="zh-CN"/>
        </w:rPr>
        <w:t>这里要注意，fill_n在给容器赋值的时候，要确保容器的size足够使用。</w:t>
      </w:r>
    </w:p>
    <w:p>
      <w:pPr>
        <w:rPr>
          <w:rFonts w:hint="eastAsia"/>
          <w:lang w:val="en-US" w:eastAsia="zh-CN"/>
        </w:rPr>
      </w:pPr>
    </w:p>
    <w:p>
      <w:pPr>
        <w:pStyle w:val="9"/>
        <w:rPr>
          <w:rFonts w:hint="eastAsia"/>
          <w:lang w:val="en-US" w:eastAsia="zh-CN"/>
        </w:rPr>
      </w:pPr>
      <w:r>
        <w:rPr>
          <w:rFonts w:hint="eastAsia"/>
          <w:lang w:val="en-US" w:eastAsia="zh-CN"/>
        </w:rPr>
        <w:t>back_inserter</w:t>
      </w:r>
    </w:p>
    <w:p>
      <w:pPr>
        <w:rPr>
          <w:rFonts w:hint="eastAsia"/>
          <w:lang w:val="en-US" w:eastAsia="zh-CN"/>
        </w:rPr>
      </w:pPr>
      <w:r>
        <w:rPr>
          <w:rFonts w:hint="eastAsia"/>
          <w:lang w:val="en-US" w:eastAsia="zh-CN"/>
        </w:rPr>
        <w:t>back_inserter是一种插入迭代器，可以向容器中添加元素。</w:t>
      </w:r>
    </w:p>
    <w:p>
      <w:pPr>
        <w:rPr>
          <w:rFonts w:hint="eastAsia"/>
          <w:lang w:val="en-US" w:eastAsia="zh-CN"/>
        </w:rPr>
      </w:pPr>
      <w:r>
        <w:rPr>
          <w:rFonts w:hint="eastAsia"/>
          <w:lang w:val="en-US" w:eastAsia="zh-CN"/>
        </w:rPr>
        <w:t>通常情况下，我们通过一个迭代器向容器元素赋值时，值被赋予迭代器指向的元素；当我们通过一个插入迭代器赋值时，一个元素将被创建出来，并添加到容器中。</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vector&lt;int&gt; vec;</w:t>
      </w:r>
    </w:p>
    <w:p>
      <w:pPr>
        <w:rPr>
          <w:rFonts w:hint="eastAsia"/>
          <w:lang w:val="en-US" w:eastAsia="zh-CN"/>
        </w:rPr>
      </w:pPr>
      <w:r>
        <w:rPr>
          <w:rFonts w:hint="eastAsia"/>
          <w:lang w:val="en-US" w:eastAsia="zh-CN"/>
        </w:rPr>
        <w:t>auto it = back_inserter(vec);</w:t>
      </w:r>
    </w:p>
    <w:p>
      <w:pPr>
        <w:rPr>
          <w:rFonts w:hint="eastAsia"/>
          <w:lang w:val="en-US" w:eastAsia="zh-CN"/>
        </w:rPr>
      </w:pPr>
      <w:r>
        <w:rPr>
          <w:rFonts w:hint="eastAsia"/>
          <w:lang w:val="en-US" w:eastAsia="zh-CN"/>
        </w:rPr>
        <w:t>*it = 3;</w:t>
      </w:r>
    </w:p>
    <w:p>
      <w:pPr>
        <w:rPr>
          <w:rFonts w:hint="eastAsia"/>
          <w:lang w:val="en-US" w:eastAsia="zh-CN"/>
        </w:rPr>
      </w:pPr>
      <w:r>
        <w:rPr>
          <w:rFonts w:hint="eastAsia"/>
          <w:lang w:val="en-US" w:eastAsia="zh-CN"/>
        </w:rPr>
        <w:t>这个过程中，it被创建出来，而且是插入迭代器的类型。赋值给它的同时，会创建一个元素，插入到vec的末尾。</w:t>
      </w:r>
    </w:p>
    <w:p>
      <w:pPr>
        <w:rPr>
          <w:rFonts w:hint="eastAsia"/>
          <w:lang w:val="en-US" w:eastAsia="zh-CN"/>
        </w:rPr>
      </w:pPr>
      <w:r>
        <w:rPr>
          <w:rFonts w:hint="eastAsia"/>
          <w:lang w:val="en-US" w:eastAsia="zh-CN"/>
        </w:rPr>
        <w:t>fill_n(back_inserter(vec), 10, 0);</w:t>
      </w:r>
      <w:r>
        <w:rPr>
          <w:rFonts w:hint="eastAsia"/>
          <w:lang w:val="en-US" w:eastAsia="zh-CN"/>
        </w:rPr>
        <w:tab/>
      </w:r>
      <w:r>
        <w:rPr>
          <w:rFonts w:hint="eastAsia"/>
          <w:lang w:val="en-US" w:eastAsia="zh-CN"/>
        </w:rPr>
        <w:t>这种赋值方式就是可行的，虽然vec最初是空的，但是每次赋值时，back_inserter都会自动创建元素并添加到容器中。</w:t>
      </w:r>
    </w:p>
    <w:p>
      <w:pPr>
        <w:rPr>
          <w:rFonts w:hint="eastAsia"/>
          <w:lang w:val="en-US" w:eastAsia="zh-CN"/>
        </w:rPr>
      </w:pPr>
    </w:p>
    <w:p>
      <w:pPr>
        <w:pStyle w:val="9"/>
        <w:rPr>
          <w:rFonts w:hint="eastAsia"/>
          <w:lang w:val="en-US" w:eastAsia="zh-CN"/>
        </w:rPr>
      </w:pPr>
      <w:r>
        <w:rPr>
          <w:rFonts w:hint="eastAsia"/>
          <w:lang w:val="en-US" w:eastAsia="zh-CN"/>
        </w:rPr>
        <w:t>拷贝算法</w:t>
      </w:r>
    </w:p>
    <w:p>
      <w:pPr>
        <w:rPr>
          <w:rFonts w:hint="eastAsia"/>
          <w:lang w:val="en-US" w:eastAsia="zh-CN"/>
        </w:rPr>
      </w:pPr>
      <w:r>
        <w:rPr>
          <w:rFonts w:hint="eastAsia"/>
          <w:lang w:val="en-US" w:eastAsia="zh-CN"/>
        </w:rPr>
        <w:t>copy算法接受三个参数，前两个表示一个输入范围，第三个表示目的序列的开始位置。算法最终将输入范围内的元素都拷贝到目的序列中。这里同样要确保，目的序列的size足以保存输入序列中的元素个数。</w:t>
      </w:r>
    </w:p>
    <w:p>
      <w:pPr>
        <w:rPr>
          <w:rFonts w:hint="eastAsia"/>
          <w:lang w:val="en-US" w:eastAsia="zh-CN"/>
        </w:rPr>
      </w:pPr>
      <w:r>
        <w:rPr>
          <w:rFonts w:hint="eastAsia"/>
          <w:lang w:val="en-US" w:eastAsia="zh-CN"/>
        </w:rPr>
        <w:t>例如：auto ret = copy(a.begin(), a.end(), b.begin());</w:t>
      </w:r>
    </w:p>
    <w:p>
      <w:pPr>
        <w:rPr>
          <w:rFonts w:hint="eastAsia"/>
          <w:lang w:val="en-US" w:eastAsia="zh-CN"/>
        </w:rPr>
      </w:pPr>
      <w:r>
        <w:rPr>
          <w:rFonts w:hint="eastAsia"/>
          <w:lang w:val="en-US" w:eastAsia="zh-CN"/>
        </w:rPr>
        <w:t>copy函数返回的是目的地址迭代器递增后的值，例如，上例中返回的就是b中尾元素之后的值。</w:t>
      </w:r>
    </w:p>
    <w:p>
      <w:pPr>
        <w:rPr>
          <w:rFonts w:hint="eastAsia"/>
          <w:lang w:val="en-US" w:eastAsia="zh-CN"/>
        </w:rPr>
      </w:pPr>
    </w:p>
    <w:p>
      <w:pPr>
        <w:rPr>
          <w:rFonts w:hint="eastAsia"/>
          <w:lang w:val="en-US" w:eastAsia="zh-CN"/>
        </w:rPr>
      </w:pPr>
      <w:r>
        <w:rPr>
          <w:rFonts w:hint="eastAsia"/>
          <w:lang w:val="en-US" w:eastAsia="zh-CN"/>
        </w:rPr>
        <w:t>replace函数同样提供了一个拷贝版本。</w:t>
      </w:r>
    </w:p>
    <w:p>
      <w:pPr>
        <w:rPr>
          <w:rFonts w:hint="eastAsia"/>
          <w:lang w:val="en-US" w:eastAsia="zh-CN"/>
        </w:rPr>
      </w:pPr>
      <w:r>
        <w:rPr>
          <w:rFonts w:hint="eastAsia"/>
          <w:lang w:val="en-US" w:eastAsia="zh-CN"/>
        </w:rPr>
        <w:t>首先看replace的原始版本：replace(a.begin(), a.end(), 1, 2); 这里会在a中查找所有等于1 的元素，并将其值更换为2；</w:t>
      </w:r>
    </w:p>
    <w:p>
      <w:pPr>
        <w:rPr>
          <w:rFonts w:hint="eastAsia"/>
          <w:lang w:val="en-US" w:eastAsia="zh-CN"/>
        </w:rPr>
      </w:pPr>
      <w:r>
        <w:rPr>
          <w:rFonts w:hint="eastAsia"/>
          <w:lang w:val="en-US" w:eastAsia="zh-CN"/>
        </w:rPr>
        <w:t>再看拷贝版本：replace(a.begin(), a.end(), b.begin(), 1, 2); 这里a就不会发生变化，而是将改变后的值赋予b中。这里要确保b的size足够。当然，也可以通过back_inserter来保证size：replace(a.begin(), a.end(), back_inserter(b), 1, 2);</w:t>
      </w:r>
    </w:p>
    <w:p>
      <w:pPr>
        <w:rPr>
          <w:rFonts w:hint="eastAsia"/>
          <w:lang w:val="en-US" w:eastAsia="zh-CN"/>
        </w:rPr>
      </w:pPr>
    </w:p>
    <w:p>
      <w:pPr>
        <w:pStyle w:val="7"/>
        <w:rPr>
          <w:rFonts w:hint="eastAsia"/>
          <w:lang w:val="en-US" w:eastAsia="zh-CN"/>
        </w:rPr>
      </w:pPr>
      <w:r>
        <w:rPr>
          <w:rFonts w:hint="eastAsia"/>
          <w:lang w:val="en-US" w:eastAsia="zh-CN"/>
        </w:rPr>
        <w:t>4.2.3.重排容器元素的算法</w:t>
      </w:r>
    </w:p>
    <w:p>
      <w:pPr>
        <w:rPr>
          <w:rFonts w:hint="eastAsia"/>
          <w:lang w:val="en-US" w:eastAsia="zh-CN"/>
        </w:rPr>
      </w:pPr>
      <w:r>
        <w:rPr>
          <w:rFonts w:hint="eastAsia"/>
          <w:lang w:val="en-US" w:eastAsia="zh-CN"/>
        </w:rPr>
        <w:t>一些算法会重排容器中元素的位置，一个明显的例子是sort。调用sort会重新排列输入序列中的元素，使之有序，它是利用元素类型的“&lt;”运算符来实现排序的。</w:t>
      </w:r>
    </w:p>
    <w:p>
      <w:pPr>
        <w:rPr>
          <w:rFonts w:hint="eastAsia"/>
          <w:lang w:val="en-US" w:eastAsia="zh-CN"/>
        </w:rPr>
      </w:pPr>
      <w:r>
        <w:rPr>
          <w:rFonts w:hint="eastAsia"/>
          <w:lang w:val="en-US" w:eastAsia="zh-CN"/>
        </w:rPr>
        <w:t>例如如下程序，实现将一个vector中的元素排序，并清除重复元素的操作：</w:t>
      </w:r>
    </w:p>
    <w:p>
      <w:pPr>
        <w:rPr>
          <w:rFonts w:hint="eastAsia"/>
          <w:lang w:val="en-US" w:eastAsia="zh-CN"/>
        </w:rPr>
      </w:pPr>
      <w:r>
        <w:rPr>
          <w:rFonts w:hint="eastAsia"/>
          <w:lang w:val="en-US" w:eastAsia="zh-CN"/>
        </w:rPr>
        <w:t>vector&lt;string&gt; vec;</w:t>
      </w:r>
    </w:p>
    <w:p>
      <w:pPr>
        <w:rPr>
          <w:rFonts w:hint="eastAsia"/>
          <w:lang w:val="en-US" w:eastAsia="zh-CN"/>
        </w:rPr>
      </w:pPr>
      <w:r>
        <w:rPr>
          <w:rFonts w:hint="eastAsia"/>
          <w:lang w:val="en-US" w:eastAsia="zh-CN"/>
        </w:rPr>
        <w:t>genVec();</w:t>
      </w:r>
      <w:r>
        <w:rPr>
          <w:rFonts w:hint="eastAsia"/>
          <w:lang w:val="en-US" w:eastAsia="zh-CN"/>
        </w:rPr>
        <w:tab/>
      </w:r>
      <w:r>
        <w:rPr>
          <w:rFonts w:hint="eastAsia"/>
          <w:lang w:val="en-US" w:eastAsia="zh-CN"/>
        </w:rPr>
        <w:t>//为vec填充各个变量，需要自行实现</w:t>
      </w:r>
    </w:p>
    <w:p>
      <w:pPr>
        <w:rPr>
          <w:rFonts w:hint="eastAsia"/>
          <w:lang w:val="en-US" w:eastAsia="zh-CN"/>
        </w:rPr>
      </w:pPr>
      <w:r>
        <w:rPr>
          <w:rFonts w:hint="eastAsia"/>
          <w:lang w:val="en-US" w:eastAsia="zh-CN"/>
        </w:rPr>
        <w:t>sort(vec.begin(), vec.end());</w:t>
      </w:r>
      <w:r>
        <w:rPr>
          <w:rFonts w:hint="eastAsia"/>
          <w:lang w:val="en-US" w:eastAsia="zh-CN"/>
        </w:rPr>
        <w:tab/>
      </w:r>
      <w:r>
        <w:rPr>
          <w:rFonts w:hint="eastAsia"/>
          <w:lang w:val="en-US" w:eastAsia="zh-CN"/>
        </w:rPr>
        <w:t>//排序，从小到大，有重复的会相邻分布</w:t>
      </w:r>
    </w:p>
    <w:p>
      <w:pPr>
        <w:rPr>
          <w:rFonts w:hint="eastAsia"/>
          <w:lang w:val="en-US" w:eastAsia="zh-CN"/>
        </w:rPr>
      </w:pPr>
      <w:r>
        <w:rPr>
          <w:rFonts w:hint="eastAsia"/>
          <w:lang w:val="en-US" w:eastAsia="zh-CN"/>
        </w:rPr>
        <w:t>auto end_unique = unique(vec.begin(), vec.end());</w:t>
      </w:r>
      <w:r>
        <w:rPr>
          <w:rFonts w:hint="eastAsia"/>
          <w:lang w:val="en-US" w:eastAsia="zh-CN"/>
        </w:rPr>
        <w:tab/>
      </w:r>
      <w:r>
        <w:rPr>
          <w:rFonts w:hint="eastAsia"/>
          <w:lang w:val="en-US" w:eastAsia="zh-CN"/>
        </w:rPr>
        <w:t>//将重复的元素移除到vector的尾部，不重复的分布在vector的前半部分，返回值是指向不重复区域之后一个位置的迭代器</w:t>
      </w:r>
    </w:p>
    <w:p>
      <w:pPr>
        <w:rPr>
          <w:rFonts w:hint="eastAsia"/>
          <w:lang w:val="en-US" w:eastAsia="zh-CN"/>
        </w:rPr>
      </w:pPr>
      <w:r>
        <w:rPr>
          <w:rFonts w:hint="eastAsia"/>
          <w:lang w:val="en-US" w:eastAsia="zh-CN"/>
        </w:rPr>
        <w:t>vec.erase(end_unique, vec.end());</w:t>
      </w:r>
      <w:r>
        <w:rPr>
          <w:rFonts w:hint="eastAsia"/>
          <w:lang w:val="en-US" w:eastAsia="zh-CN"/>
        </w:rPr>
        <w:tab/>
      </w:r>
      <w:r>
        <w:rPr>
          <w:rFonts w:hint="eastAsia"/>
          <w:lang w:val="en-US" w:eastAsia="zh-CN"/>
        </w:rPr>
        <w:t>//调用容器自己的erase函数，将后半部分重复的数据删除掉。</w:t>
      </w:r>
    </w:p>
    <w:p>
      <w:pPr>
        <w:rPr>
          <w:rFonts w:hint="eastAsia"/>
          <w:lang w:val="en-US" w:eastAsia="zh-CN"/>
        </w:rPr>
      </w:pPr>
      <w:r>
        <w:rPr>
          <w:rFonts w:hint="eastAsia"/>
          <w:lang w:val="en-US" w:eastAsia="zh-CN"/>
        </w:rPr>
        <w:t>这里可以看到，sort和unique这些算法并不会删除容器中的元素，只有容器自己的操作才可以真正的删除元素。</w:t>
      </w:r>
    </w:p>
    <w:p>
      <w:pPr>
        <w:ind w:firstLine="420"/>
        <w:rPr>
          <w:rFonts w:hint="eastAsia"/>
          <w:lang w:val="en-US" w:eastAsia="zh-CN"/>
        </w:rPr>
      </w:pPr>
    </w:p>
    <w:p>
      <w:pPr>
        <w:pStyle w:val="5"/>
        <w:rPr>
          <w:rFonts w:hint="eastAsia"/>
          <w:lang w:val="en-US" w:eastAsia="zh-CN"/>
        </w:rPr>
      </w:pPr>
      <w:r>
        <w:rPr>
          <w:rFonts w:hint="eastAsia"/>
          <w:lang w:val="en-US" w:eastAsia="zh-CN"/>
        </w:rPr>
        <w:t>4.3.定制操作</w:t>
      </w:r>
    </w:p>
    <w:p>
      <w:pPr>
        <w:ind w:firstLine="420"/>
        <w:rPr>
          <w:rFonts w:hint="eastAsia"/>
          <w:lang w:val="en-US" w:eastAsia="zh-CN"/>
        </w:rPr>
      </w:pPr>
      <w:r>
        <w:rPr>
          <w:rFonts w:hint="eastAsia"/>
          <w:lang w:val="en-US" w:eastAsia="zh-CN"/>
        </w:rPr>
        <w:t>以sort为例，默认使用的是“&lt;”运算符进行比较并排序，但很多时候我们更希望自己定义比较规则，这时候需要重载sort的默认行为。</w:t>
      </w:r>
    </w:p>
    <w:p>
      <w:pPr>
        <w:ind w:firstLine="420"/>
        <w:rPr>
          <w:rFonts w:hint="eastAsia"/>
          <w:lang w:val="en-US" w:eastAsia="zh-CN"/>
        </w:rPr>
      </w:pPr>
    </w:p>
    <w:p>
      <w:pPr>
        <w:pStyle w:val="7"/>
        <w:rPr>
          <w:rFonts w:hint="eastAsia"/>
          <w:lang w:val="en-US" w:eastAsia="zh-CN"/>
        </w:rPr>
      </w:pPr>
      <w:r>
        <w:rPr>
          <w:rFonts w:hint="eastAsia"/>
          <w:lang w:val="en-US" w:eastAsia="zh-CN"/>
        </w:rPr>
        <w:t>4.3.1.向算法传递函数</w:t>
      </w:r>
    </w:p>
    <w:p>
      <w:pPr>
        <w:pStyle w:val="9"/>
        <w:rPr>
          <w:rFonts w:hint="eastAsia"/>
          <w:lang w:val="en-US" w:eastAsia="zh-CN"/>
        </w:rPr>
      </w:pPr>
      <w:r>
        <w:rPr>
          <w:rFonts w:hint="eastAsia"/>
          <w:lang w:val="en-US" w:eastAsia="zh-CN"/>
        </w:rPr>
        <w:t>谓词</w:t>
      </w:r>
    </w:p>
    <w:p>
      <w:pPr>
        <w:ind w:firstLine="420"/>
        <w:rPr>
          <w:rFonts w:hint="eastAsia"/>
          <w:lang w:val="en-US" w:eastAsia="zh-CN"/>
        </w:rPr>
      </w:pPr>
      <w:r>
        <w:rPr>
          <w:rFonts w:hint="eastAsia"/>
          <w:lang w:val="en-US" w:eastAsia="zh-CN"/>
        </w:rPr>
        <w:t>谓词是一个可以调用的表达式，返回结果是一个能够用作条件的值(boolean)。</w:t>
      </w:r>
    </w:p>
    <w:p>
      <w:pPr>
        <w:ind w:firstLine="420"/>
        <w:rPr>
          <w:rFonts w:hint="eastAsia"/>
          <w:lang w:val="en-US" w:eastAsia="zh-CN"/>
        </w:rPr>
      </w:pPr>
      <w:r>
        <w:rPr>
          <w:rFonts w:hint="eastAsia"/>
          <w:lang w:val="en-US" w:eastAsia="zh-CN"/>
        </w:rPr>
        <w:t>标准库支持的谓词有两种：一元谓词和二元谓词。一元谓词意味着它只接受一个参数，二元谓词意味着它有两个传入参数。</w:t>
      </w:r>
    </w:p>
    <w:p>
      <w:pPr>
        <w:ind w:firstLine="420"/>
        <w:rPr>
          <w:rFonts w:hint="eastAsia"/>
          <w:lang w:val="en-US" w:eastAsia="zh-CN"/>
        </w:rPr>
      </w:pPr>
      <w:r>
        <w:rPr>
          <w:rFonts w:hint="eastAsia"/>
          <w:lang w:val="en-US" w:eastAsia="zh-CN"/>
        </w:rPr>
        <w:t>接受谓词参数的算法对输入序列中的元素调用谓词。因此，元素类型必须就是、或者能够转换为谓词的参数类型。例如：</w:t>
      </w:r>
    </w:p>
    <w:p>
      <w:pPr>
        <w:ind w:firstLine="420"/>
        <w:rPr>
          <w:rFonts w:hint="eastAsia"/>
          <w:lang w:val="en-US" w:eastAsia="zh-CN"/>
        </w:rPr>
      </w:pPr>
      <w:r>
        <w:rPr>
          <w:rFonts w:hint="eastAsia"/>
          <w:lang w:val="en-US" w:eastAsia="zh-CN"/>
        </w:rPr>
        <w:t>bool isShorter(const string &amp; s1, const string &amp; s2)</w:t>
      </w:r>
    </w:p>
    <w:p>
      <w:pPr>
        <w:ind w:firstLine="420"/>
        <w:rPr>
          <w:rFonts w:hint="eastAsia"/>
          <w:lang w:val="en-US" w:eastAsia="zh-CN"/>
        </w:rPr>
      </w:pPr>
      <w:r>
        <w:rPr>
          <w:rFonts w:hint="eastAsia"/>
          <w:lang w:val="en-US" w:eastAsia="zh-CN"/>
        </w:rPr>
        <w:t>{return s1.size() &lt; s2.size();}</w:t>
      </w:r>
    </w:p>
    <w:p>
      <w:pPr>
        <w:ind w:firstLine="420"/>
        <w:rPr>
          <w:rFonts w:hint="eastAsia"/>
          <w:lang w:val="en-US" w:eastAsia="zh-CN"/>
        </w:rPr>
      </w:pPr>
      <w:r>
        <w:rPr>
          <w:rFonts w:hint="eastAsia"/>
          <w:lang w:val="en-US" w:eastAsia="zh-CN"/>
        </w:rPr>
        <w:t>这里定义了一个函数，传入两个string，返回两者的长度的比较结果。我们可以在排序算法中，使用该谓词，重排容器中元素的顺序。</w:t>
      </w:r>
    </w:p>
    <w:p>
      <w:pPr>
        <w:pStyle w:val="9"/>
        <w:rPr>
          <w:rFonts w:hint="eastAsia"/>
          <w:lang w:val="en-US" w:eastAsia="zh-CN"/>
        </w:rPr>
      </w:pPr>
      <w:r>
        <w:rPr>
          <w:rFonts w:hint="eastAsia"/>
          <w:lang w:val="en-US" w:eastAsia="zh-CN"/>
        </w:rPr>
        <w:t>重载后的排序算法</w:t>
      </w:r>
    </w:p>
    <w:p>
      <w:pPr>
        <w:ind w:firstLine="420"/>
        <w:rPr>
          <w:rFonts w:hint="eastAsia"/>
          <w:lang w:val="en-US" w:eastAsia="zh-CN"/>
        </w:rPr>
      </w:pPr>
      <w:r>
        <w:rPr>
          <w:rFonts w:hint="eastAsia"/>
          <w:lang w:val="en-US" w:eastAsia="zh-CN"/>
        </w:rPr>
        <w:t>我们可以使用如上的isShorter作为谓词，重载sort函数，例如：sort(a.begin(), a.end(), isShorter);使用这个方法后，a排序后默认使用size作为规则进行排序。</w:t>
      </w:r>
    </w:p>
    <w:p>
      <w:pPr>
        <w:ind w:firstLine="420"/>
        <w:rPr>
          <w:rFonts w:hint="eastAsia"/>
          <w:lang w:val="en-US" w:eastAsia="zh-CN"/>
        </w:rPr>
      </w:pPr>
      <w:r>
        <w:rPr>
          <w:rFonts w:hint="eastAsia"/>
          <w:lang w:val="en-US" w:eastAsia="zh-CN"/>
        </w:rPr>
        <w:t>还可以使用stable_sort函数，在使用size进行重新排序后，如果size相同的string，还可以按照默认的规则(也就是string的默认比较大小)排序，例如:stable_sort(a.begin(), a.end(), isShorter);</w:t>
      </w:r>
    </w:p>
    <w:p>
      <w:pPr>
        <w:ind w:firstLine="420"/>
        <w:rPr>
          <w:rFonts w:hint="eastAsia"/>
          <w:lang w:val="en-US" w:eastAsia="zh-CN"/>
        </w:rPr>
      </w:pPr>
    </w:p>
    <w:p>
      <w:pPr>
        <w:pStyle w:val="7"/>
        <w:rPr>
          <w:rFonts w:hint="eastAsia"/>
          <w:lang w:val="en-US" w:eastAsia="zh-CN"/>
        </w:rPr>
      </w:pPr>
      <w:r>
        <w:rPr>
          <w:rFonts w:hint="eastAsia"/>
          <w:lang w:val="en-US" w:eastAsia="zh-CN"/>
        </w:rPr>
        <w:t>4.3.2.Lambda表达式</w:t>
      </w:r>
    </w:p>
    <w:p>
      <w:pPr>
        <w:ind w:firstLine="420"/>
        <w:rPr>
          <w:rFonts w:hint="eastAsia"/>
          <w:lang w:val="en-US" w:eastAsia="zh-CN"/>
        </w:rPr>
      </w:pPr>
      <w:r>
        <w:rPr>
          <w:rFonts w:hint="eastAsia"/>
          <w:lang w:val="en-US" w:eastAsia="zh-CN"/>
        </w:rPr>
        <w:t>由于谓词只接受一个或两个参数，因此希望传递更多参数的时候，谓词无法完成需求。这时候，lambda，是一个很好的选择。</w:t>
      </w:r>
    </w:p>
    <w:p>
      <w:pPr>
        <w:ind w:firstLine="420"/>
        <w:rPr>
          <w:rFonts w:hint="eastAsia"/>
          <w:lang w:val="en-US" w:eastAsia="zh-CN"/>
        </w:rPr>
      </w:pPr>
      <w:r>
        <w:rPr>
          <w:rFonts w:hint="eastAsia"/>
          <w:lang w:val="en-US" w:eastAsia="zh-CN"/>
        </w:rPr>
        <w:t>一个lambda是一个可调用的代码单元，可以理解为一个未命名的内联函数。</w:t>
      </w:r>
    </w:p>
    <w:p>
      <w:pPr>
        <w:ind w:firstLine="420"/>
        <w:rPr>
          <w:rFonts w:hint="eastAsia"/>
          <w:lang w:val="en-US" w:eastAsia="zh-CN"/>
        </w:rPr>
      </w:pPr>
      <w:r>
        <w:rPr>
          <w:rFonts w:hint="eastAsia"/>
          <w:lang w:val="en-US" w:eastAsia="zh-CN"/>
        </w:rPr>
        <w:t>与其他函数类似，lambda同样具有一个返回类型、一个参数列表和一个函数体。但它的格式与其他普通函数有差别：</w:t>
      </w:r>
    </w:p>
    <w:p>
      <w:pPr>
        <w:ind w:firstLine="420"/>
        <w:rPr>
          <w:rFonts w:hint="eastAsia"/>
          <w:lang w:val="en-US" w:eastAsia="zh-CN"/>
        </w:rPr>
      </w:pPr>
      <w:r>
        <w:rPr>
          <w:rFonts w:hint="eastAsia"/>
          <w:lang w:val="en-US" w:eastAsia="zh-CN"/>
        </w:rPr>
        <w:t>[capture list] (parameter list) -&gt; return type {function body};</w:t>
      </w:r>
      <w:r>
        <w:rPr>
          <w:rFonts w:hint="eastAsia"/>
          <w:lang w:val="en-US" w:eastAsia="zh-CN"/>
        </w:rPr>
        <w:tab/>
        <w:t>//[捕获列表] (参数列表) -&gt; 返回类型 {函数体}</w:t>
      </w:r>
    </w:p>
    <w:p>
      <w:pPr>
        <w:ind w:firstLine="420"/>
        <w:rPr>
          <w:rFonts w:hint="eastAsia"/>
          <w:lang w:val="en-US" w:eastAsia="zh-CN"/>
        </w:rPr>
      </w:pPr>
      <w:r>
        <w:rPr>
          <w:rFonts w:hint="eastAsia"/>
          <w:lang w:val="en-US" w:eastAsia="zh-CN"/>
        </w:rPr>
        <w:t>capture list是一个lambda所在函数中定义的局部变量的列表，可以被lambda所引用；</w:t>
      </w:r>
    </w:p>
    <w:p>
      <w:pPr>
        <w:rPr>
          <w:rFonts w:hint="eastAsia"/>
          <w:lang w:val="en-US" w:eastAsia="zh-CN"/>
        </w:rPr>
      </w:pPr>
      <w:r>
        <w:rPr>
          <w:rFonts w:hint="eastAsia"/>
          <w:lang w:val="en-US" w:eastAsia="zh-CN"/>
        </w:rPr>
        <w:t>parameter list和return type可以不写，但capture list和function body必须存在，否则无法标记这是一个lambda表达式。例如：auto f= [] {return 42;}</w:t>
      </w:r>
    </w:p>
    <w:p>
      <w:pPr>
        <w:rPr>
          <w:rFonts w:hint="eastAsia"/>
          <w:lang w:val="en-US" w:eastAsia="zh-CN"/>
        </w:rPr>
      </w:pPr>
      <w:r>
        <w:rPr>
          <w:rFonts w:hint="eastAsia"/>
          <w:lang w:val="en-US" w:eastAsia="zh-CN"/>
        </w:rPr>
        <w:t>不传入明确的返回类型时，编译器自己推断返回类型：如果函数体只有一条语句，该语句是一条return语句，编译器从return的值推断返回类型；否则，编译器都认为返回类型是void。</w:t>
      </w:r>
    </w:p>
    <w:p>
      <w:pPr>
        <w:rPr>
          <w:rFonts w:hint="eastAsia"/>
          <w:lang w:val="en-US" w:eastAsia="zh-CN"/>
        </w:rPr>
      </w:pPr>
    </w:p>
    <w:p>
      <w:pPr>
        <w:pStyle w:val="9"/>
        <w:rPr>
          <w:rFonts w:hint="eastAsia"/>
          <w:lang w:val="en-US" w:eastAsia="zh-CN"/>
        </w:rPr>
      </w:pPr>
      <w:r>
        <w:rPr>
          <w:rFonts w:hint="eastAsia"/>
          <w:lang w:val="en-US" w:eastAsia="zh-CN"/>
        </w:rPr>
        <w:t>parameter list -- 参数列表</w:t>
      </w:r>
    </w:p>
    <w:p>
      <w:pPr>
        <w:rPr>
          <w:rFonts w:hint="eastAsia"/>
          <w:lang w:val="en-US" w:eastAsia="zh-CN"/>
        </w:rPr>
      </w:pPr>
      <w:r>
        <w:rPr>
          <w:rFonts w:hint="eastAsia"/>
          <w:lang w:val="en-US" w:eastAsia="zh-CN"/>
        </w:rPr>
        <w:t>lambda接受传入参数，例如：</w:t>
      </w:r>
    </w:p>
    <w:p>
      <w:pPr>
        <w:rPr>
          <w:rFonts w:hint="eastAsia"/>
          <w:lang w:val="en-US" w:eastAsia="zh-CN"/>
        </w:rPr>
      </w:pPr>
      <w:r>
        <w:rPr>
          <w:rFonts w:hint="eastAsia"/>
          <w:lang w:val="en-US" w:eastAsia="zh-CN"/>
        </w:rPr>
        <w:t>[] (const string &amp; a, const string &amp; b) {return a.size() &lt; b.size();}</w:t>
      </w:r>
    </w:p>
    <w:p>
      <w:pPr>
        <w:rPr>
          <w:rFonts w:hint="eastAsia"/>
          <w:lang w:val="en-US" w:eastAsia="zh-CN"/>
        </w:rPr>
      </w:pPr>
      <w:r>
        <w:rPr>
          <w:rFonts w:hint="eastAsia"/>
          <w:lang w:val="en-US" w:eastAsia="zh-CN"/>
        </w:rPr>
        <w:t>这个lambda语句和isShorter完成的是同样的功能，传入了两个string类型的参数，比较其size大小。可以在排序算法中直接使用这个lambda表达式：stable_sort(vec.begin(), vec.end(), [] (const string &amp; a, const string &amp; b) {return a.size() &lt; b.size(); }</w:t>
      </w:r>
    </w:p>
    <w:p>
      <w:pPr>
        <w:rPr>
          <w:rFonts w:hint="eastAsia"/>
          <w:lang w:val="en-US" w:eastAsia="zh-CN"/>
        </w:rPr>
      </w:pPr>
    </w:p>
    <w:p>
      <w:pPr>
        <w:pStyle w:val="9"/>
        <w:rPr>
          <w:rFonts w:hint="eastAsia"/>
          <w:lang w:val="en-US" w:eastAsia="zh-CN"/>
        </w:rPr>
      </w:pPr>
      <w:r>
        <w:rPr>
          <w:rFonts w:hint="eastAsia"/>
          <w:lang w:val="en-US" w:eastAsia="zh-CN"/>
        </w:rPr>
        <w:t>capture list -- 捕获列表</w:t>
      </w:r>
    </w:p>
    <w:p>
      <w:pPr>
        <w:rPr>
          <w:rFonts w:hint="eastAsia"/>
          <w:lang w:val="en-US" w:eastAsia="zh-CN"/>
        </w:rPr>
      </w:pPr>
      <w:r>
        <w:rPr>
          <w:rFonts w:hint="eastAsia"/>
          <w:lang w:val="en-US" w:eastAsia="zh-CN"/>
        </w:rPr>
        <w:t>lambda表达式存在在函数体中，可以使用到函数中的局部变量，需要使用的局部变量需要包含在捕获列表中。例如我们假设在函数中有一个指定的sz值，要寻找所有大于该值的string，那么就有类似的lambda语句：[sz] (const string &amp; a ) {return string.size() &lt; sz; }</w:t>
      </w:r>
    </w:p>
    <w:p>
      <w:pPr>
        <w:rPr>
          <w:rFonts w:hint="eastAsia"/>
          <w:lang w:val="en-US" w:eastAsia="zh-CN"/>
        </w:rPr>
      </w:pPr>
      <w:r>
        <w:rPr>
          <w:rFonts w:hint="eastAsia"/>
          <w:lang w:val="en-US" w:eastAsia="zh-CN"/>
        </w:rPr>
        <w:t>lambda捕获参数有两种类型：值捕获和引用捕获。</w:t>
      </w:r>
    </w:p>
    <w:p>
      <w:pPr>
        <w:rPr>
          <w:rFonts w:hint="eastAsia"/>
          <w:lang w:val="en-US" w:eastAsia="zh-CN"/>
        </w:rPr>
      </w:pPr>
    </w:p>
    <w:p>
      <w:pPr>
        <w:rPr>
          <w:rFonts w:hint="eastAsia"/>
          <w:lang w:val="en-US" w:eastAsia="zh-CN"/>
        </w:rPr>
      </w:pPr>
      <w:r>
        <w:rPr>
          <w:rFonts w:hint="eastAsia"/>
          <w:b/>
          <w:bCs/>
          <w:lang w:val="en-US" w:eastAsia="zh-CN"/>
        </w:rPr>
        <w:t>值捕获</w:t>
      </w:r>
    </w:p>
    <w:p>
      <w:pPr>
        <w:ind w:firstLine="420"/>
        <w:rPr>
          <w:rFonts w:hint="eastAsia"/>
          <w:lang w:val="en-US" w:eastAsia="zh-CN"/>
        </w:rPr>
      </w:pPr>
      <w:r>
        <w:rPr>
          <w:rFonts w:hint="eastAsia"/>
          <w:lang w:val="en-US" w:eastAsia="zh-CN"/>
        </w:rPr>
        <w:t>值捕获类似于普通的参数传递，其前提是变量可以被拷贝。但与普通的参数传递不同的是，被捕获的变量的值实在lambda创建的时候就传入了，而不是调用的时候传入。例如：</w:t>
      </w:r>
    </w:p>
    <w:p>
      <w:pPr>
        <w:ind w:firstLine="420"/>
        <w:rPr>
          <w:rFonts w:hint="eastAsia"/>
          <w:lang w:val="en-US" w:eastAsia="zh-CN"/>
        </w:rPr>
      </w:pPr>
      <w:r>
        <w:rPr>
          <w:rFonts w:hint="eastAsia"/>
          <w:lang w:val="en-US" w:eastAsia="zh-CN"/>
        </w:rPr>
        <w:t>void func()</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size_t v1 = 42;</w:t>
      </w:r>
    </w:p>
    <w:p>
      <w:pPr>
        <w:ind w:left="420" w:leftChars="0" w:firstLine="420"/>
        <w:rPr>
          <w:rFonts w:hint="eastAsia"/>
          <w:lang w:val="en-US" w:eastAsia="zh-CN"/>
        </w:rPr>
      </w:pPr>
      <w:r>
        <w:rPr>
          <w:rFonts w:hint="eastAsia"/>
          <w:lang w:val="en-US" w:eastAsia="zh-CN"/>
        </w:rPr>
        <w:t>auto f = [v1] {return v1};</w:t>
      </w:r>
    </w:p>
    <w:p>
      <w:pPr>
        <w:ind w:left="420" w:leftChars="0" w:firstLine="420"/>
        <w:rPr>
          <w:rFonts w:hint="eastAsia"/>
          <w:lang w:val="en-US" w:eastAsia="zh-CN"/>
        </w:rPr>
      </w:pPr>
      <w:r>
        <w:rPr>
          <w:rFonts w:hint="eastAsia"/>
          <w:lang w:val="en-US" w:eastAsia="zh-CN"/>
        </w:rPr>
        <w:t>v1 = 0;</w:t>
      </w:r>
      <w:r>
        <w:rPr>
          <w:rFonts w:hint="eastAsia"/>
          <w:lang w:val="en-US" w:eastAsia="zh-CN"/>
        </w:rPr>
        <w:tab/>
        <w:t>//重新设置变量的值</w:t>
      </w:r>
    </w:p>
    <w:p>
      <w:pPr>
        <w:ind w:left="420" w:leftChars="0" w:firstLine="420"/>
        <w:rPr>
          <w:rFonts w:hint="eastAsia"/>
          <w:lang w:val="en-US" w:eastAsia="zh-CN"/>
        </w:rPr>
      </w:pPr>
      <w:r>
        <w:rPr>
          <w:rFonts w:hint="eastAsia"/>
          <w:lang w:val="en-US" w:eastAsia="zh-CN"/>
        </w:rPr>
        <w:t>auto j = f();</w:t>
      </w:r>
      <w:r>
        <w:rPr>
          <w:rFonts w:hint="eastAsia"/>
          <w:lang w:val="en-US" w:eastAsia="zh-CN"/>
        </w:rPr>
        <w:tab/>
        <w:t>//j为42，因为lambda创建的时候其值是42，f保存了我们创建它时v1的拷贝</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b/>
          <w:bCs/>
          <w:lang w:val="en-US" w:eastAsia="zh-CN"/>
        </w:rPr>
      </w:pPr>
      <w:r>
        <w:rPr>
          <w:rFonts w:hint="eastAsia"/>
          <w:b/>
          <w:bCs/>
          <w:lang w:val="en-US" w:eastAsia="zh-CN"/>
        </w:rPr>
        <w:t>引用捕获</w:t>
      </w:r>
    </w:p>
    <w:p>
      <w:pPr>
        <w:ind w:firstLine="420"/>
        <w:rPr>
          <w:rFonts w:hint="eastAsia"/>
          <w:b w:val="0"/>
          <w:bCs w:val="0"/>
          <w:lang w:val="en-US" w:eastAsia="zh-CN"/>
        </w:rPr>
      </w:pPr>
      <w:r>
        <w:rPr>
          <w:rFonts w:hint="eastAsia"/>
          <w:b w:val="0"/>
          <w:bCs w:val="0"/>
          <w:lang w:val="en-US" w:eastAsia="zh-CN"/>
        </w:rPr>
        <w:t>与值捕获相对应的，是引用捕获。例如：</w:t>
      </w:r>
    </w:p>
    <w:p>
      <w:pPr>
        <w:ind w:firstLine="420"/>
        <w:rPr>
          <w:rFonts w:hint="eastAsia"/>
          <w:lang w:val="en-US" w:eastAsia="zh-CN"/>
        </w:rPr>
      </w:pPr>
      <w:r>
        <w:rPr>
          <w:rFonts w:hint="eastAsia"/>
          <w:lang w:val="en-US" w:eastAsia="zh-CN"/>
        </w:rPr>
        <w:t>void func()</w:t>
      </w:r>
    </w:p>
    <w:p>
      <w:pPr>
        <w:ind w:firstLine="420"/>
        <w:rPr>
          <w:rFonts w:hint="eastAsia"/>
          <w:lang w:val="en-US" w:eastAsia="zh-CN"/>
        </w:rPr>
      </w:pPr>
      <w:r>
        <w:rPr>
          <w:rFonts w:hint="eastAsia"/>
          <w:lang w:val="en-US" w:eastAsia="zh-CN"/>
        </w:rPr>
        <w:t>{</w:t>
      </w:r>
    </w:p>
    <w:p>
      <w:pPr>
        <w:ind w:left="420" w:leftChars="0" w:firstLine="420"/>
        <w:rPr>
          <w:rFonts w:hint="eastAsia"/>
          <w:lang w:val="en-US" w:eastAsia="zh-CN"/>
        </w:rPr>
      </w:pPr>
      <w:r>
        <w:rPr>
          <w:rFonts w:hint="eastAsia"/>
          <w:lang w:val="en-US" w:eastAsia="zh-CN"/>
        </w:rPr>
        <w:t>size_t v1 = 42;</w:t>
      </w:r>
    </w:p>
    <w:p>
      <w:pPr>
        <w:ind w:left="420" w:leftChars="0" w:firstLine="420"/>
        <w:rPr>
          <w:rFonts w:hint="eastAsia"/>
          <w:lang w:val="en-US" w:eastAsia="zh-CN"/>
        </w:rPr>
      </w:pPr>
      <w:r>
        <w:rPr>
          <w:rFonts w:hint="eastAsia"/>
          <w:lang w:val="en-US" w:eastAsia="zh-CN"/>
        </w:rPr>
        <w:t>auto f = [&amp;v1] {return v1};</w:t>
      </w:r>
    </w:p>
    <w:p>
      <w:pPr>
        <w:ind w:left="420" w:leftChars="0" w:firstLine="420"/>
        <w:rPr>
          <w:rFonts w:hint="eastAsia"/>
          <w:lang w:val="en-US" w:eastAsia="zh-CN"/>
        </w:rPr>
      </w:pPr>
      <w:r>
        <w:rPr>
          <w:rFonts w:hint="eastAsia"/>
          <w:lang w:val="en-US" w:eastAsia="zh-CN"/>
        </w:rPr>
        <w:t>v1 = 0;</w:t>
      </w:r>
      <w:r>
        <w:rPr>
          <w:rFonts w:hint="eastAsia"/>
          <w:lang w:val="en-US" w:eastAsia="zh-CN"/>
        </w:rPr>
        <w:tab/>
      </w:r>
      <w:r>
        <w:rPr>
          <w:rFonts w:hint="eastAsia"/>
          <w:lang w:val="en-US" w:eastAsia="zh-CN"/>
        </w:rPr>
        <w:t>//重新设置变量的值</w:t>
      </w:r>
    </w:p>
    <w:p>
      <w:pPr>
        <w:ind w:left="420" w:leftChars="0" w:firstLine="420"/>
        <w:rPr>
          <w:rFonts w:hint="eastAsia"/>
          <w:lang w:val="en-US" w:eastAsia="zh-CN"/>
        </w:rPr>
      </w:pPr>
      <w:r>
        <w:rPr>
          <w:rFonts w:hint="eastAsia"/>
          <w:lang w:val="en-US" w:eastAsia="zh-CN"/>
        </w:rPr>
        <w:t>auto j = f();</w:t>
      </w:r>
      <w:r>
        <w:rPr>
          <w:rFonts w:hint="eastAsia"/>
          <w:lang w:val="en-US" w:eastAsia="zh-CN"/>
        </w:rPr>
        <w:tab/>
      </w:r>
      <w:r>
        <w:rPr>
          <w:rFonts w:hint="eastAsia"/>
          <w:lang w:val="en-US" w:eastAsia="zh-CN"/>
        </w:rPr>
        <w:t>//j为0，因为lambda捕获的是v1的引用，v1的改变会同步到这里</w:t>
      </w:r>
    </w:p>
    <w:p>
      <w:pPr>
        <w:ind w:firstLine="420"/>
        <w:rPr>
          <w:rFonts w:hint="eastAsia"/>
          <w:lang w:val="en-US" w:eastAsia="zh-CN"/>
        </w:rPr>
      </w:pPr>
      <w:r>
        <w:rPr>
          <w:rFonts w:hint="eastAsia"/>
          <w:lang w:val="en-US" w:eastAsia="zh-CN"/>
        </w:rPr>
        <w:t>}</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要注意，使用引用捕获的方式捕获局部变量时，必须保证lambda表达式执行时变量是存在的！</w:t>
      </w:r>
    </w:p>
    <w:p>
      <w:pPr>
        <w:ind w:firstLine="420"/>
        <w:rPr>
          <w:rFonts w:hint="eastAsia"/>
          <w:b w:val="0"/>
          <w:bCs w:val="0"/>
          <w:lang w:val="en-US" w:eastAsia="zh-CN"/>
        </w:rPr>
      </w:pPr>
    </w:p>
    <w:p>
      <w:pPr>
        <w:ind w:firstLine="420"/>
        <w:rPr>
          <w:rFonts w:hint="eastAsia"/>
          <w:b/>
          <w:bCs/>
          <w:lang w:val="en-US" w:eastAsia="zh-CN"/>
        </w:rPr>
      </w:pPr>
      <w:r>
        <w:rPr>
          <w:rFonts w:hint="eastAsia"/>
          <w:b/>
          <w:bCs/>
          <w:lang w:val="en-US" w:eastAsia="zh-CN"/>
        </w:rPr>
        <w:t>隐士捕获</w:t>
      </w:r>
    </w:p>
    <w:p>
      <w:pPr>
        <w:ind w:firstLine="420"/>
        <w:rPr>
          <w:rFonts w:hint="eastAsia"/>
          <w:lang w:val="en-US" w:eastAsia="zh-CN"/>
        </w:rPr>
      </w:pPr>
      <w:r>
        <w:rPr>
          <w:rFonts w:hint="eastAsia"/>
          <w:lang w:val="en-US" w:eastAsia="zh-CN"/>
        </w:rPr>
        <w:t>除了显示的指明要引用哪个变量外，还可以隐士的指明，主要是由编译器自己发现我们lambda代码体重使用了哪些变量来决定要捕获哪些变量。为了告诉编译器需要它自行推断捕获列表，要在捕获列表中写一个“&amp;”或者“=”：前者表示引用捕获方式，后者表示值捕获方式。例如：</w:t>
      </w:r>
    </w:p>
    <w:p>
      <w:pPr>
        <w:ind w:firstLine="420"/>
        <w:rPr>
          <w:rFonts w:hint="eastAsia"/>
          <w:lang w:val="en-US" w:eastAsia="zh-CN"/>
        </w:rPr>
      </w:pPr>
      <w:r>
        <w:rPr>
          <w:rFonts w:hint="eastAsia"/>
          <w:lang w:val="en-US" w:eastAsia="zh-CN"/>
        </w:rPr>
        <w:t>wc = find_if(a.begin(), a.end(), [=] (const string &amp; s) {return s.size() &lt; sz;});</w:t>
      </w:r>
    </w:p>
    <w:p>
      <w:pPr>
        <w:ind w:firstLine="420"/>
        <w:rPr>
          <w:rFonts w:hint="eastAsia"/>
          <w:lang w:val="en-US" w:eastAsia="zh-CN"/>
        </w:rPr>
      </w:pPr>
      <w:r>
        <w:rPr>
          <w:rFonts w:hint="eastAsia"/>
          <w:lang w:val="en-US" w:eastAsia="zh-CN"/>
        </w:rPr>
        <w:t>这里没有明确指明要引用sz变量，但是捕获列表中使用“=”告知了编译器会有这个需求。编译器自行寻找sz，并加入捕获列表中，以值捕获的方式使用。</w:t>
      </w:r>
      <w:bookmarkStart w:id="0" w:name="_GoBack"/>
      <w:bookmarkEnd w:id="0"/>
    </w:p>
    <w:p>
      <w:pPr>
        <w:ind w:firstLine="420"/>
        <w:rPr>
          <w:rFonts w:hint="eastAsia"/>
          <w:lang w:val="en-US" w:eastAsia="zh-CN"/>
        </w:rPr>
      </w:pPr>
    </w:p>
    <w:p>
      <w:pPr>
        <w:ind w:firstLine="420"/>
        <w:rPr>
          <w:rFonts w:hint="eastAsia"/>
          <w:lang w:val="en-US" w:eastAsia="zh-CN"/>
        </w:rPr>
      </w:pPr>
    </w:p>
    <w:p>
      <w:pPr>
        <w:pStyle w:val="23"/>
      </w:pPr>
      <w:r>
        <w:rPr>
          <w:rFonts w:hint="eastAsia"/>
        </w:rPr>
        <w:t>高质量程序设计指南(C++/C语言)</w:t>
      </w:r>
    </w:p>
    <w:p>
      <w:pPr>
        <w:pStyle w:val="2"/>
      </w:pPr>
      <w:r>
        <w:rPr>
          <w:rFonts w:hint="eastAsia"/>
        </w:rPr>
        <w:t>1.入门(第4章)</w:t>
      </w:r>
    </w:p>
    <w:p>
      <w:pPr>
        <w:ind w:firstLine="420"/>
      </w:pPr>
      <w:r>
        <w:rPr>
          <w:rFonts w:hint="eastAsia"/>
        </w:rPr>
        <w:t>⊙﹏⊙b汗，这一章哥好多都不知道</w:t>
      </w:r>
      <w:r>
        <w:t>……</w:t>
      </w:r>
    </w:p>
    <w:p>
      <w:pPr>
        <w:pStyle w:val="5"/>
      </w:pPr>
      <w:r>
        <w:rPr>
          <w:rFonts w:hint="eastAsia"/>
        </w:rPr>
        <w:t>1.1.基本概念</w:t>
      </w:r>
    </w:p>
    <w:p>
      <w:pPr>
        <w:pStyle w:val="7"/>
        <w:ind w:left="420"/>
      </w:pPr>
      <w:r>
        <w:rPr>
          <w:rFonts w:hint="eastAsia"/>
        </w:rPr>
        <w:t>1.1.1.main函数</w:t>
      </w:r>
    </w:p>
    <w:p>
      <w:pPr>
        <w:ind w:firstLine="420"/>
      </w:pPr>
      <w:r>
        <w:rPr>
          <w:rFonts w:hint="eastAsia"/>
        </w:rPr>
        <w:t>main函数应该返回int，但具体返回什么类型可以由实现来定义。不过所有实现版本都应该至少允许以下两种形式：</w:t>
      </w:r>
    </w:p>
    <w:p>
      <w:pPr>
        <w:ind w:firstLine="420"/>
      </w:pPr>
      <w:r>
        <w:rPr>
          <w:rFonts w:hint="eastAsia"/>
        </w:rPr>
        <w:t>int main();</w:t>
      </w:r>
    </w:p>
    <w:p>
      <w:pPr>
        <w:ind w:firstLine="420"/>
      </w:pPr>
      <w:r>
        <w:rPr>
          <w:rFonts w:hint="eastAsia"/>
        </w:rPr>
        <w:t>int main(int argc, char *argv[]);</w:t>
      </w:r>
    </w:p>
    <w:p>
      <w:pPr>
        <w:pStyle w:val="7"/>
        <w:ind w:left="420"/>
      </w:pPr>
      <w:r>
        <w:rPr>
          <w:rFonts w:hint="eastAsia"/>
        </w:rPr>
        <w:t>1.1.2.内部规范</w:t>
      </w:r>
    </w:p>
    <w:p>
      <w:pPr>
        <w:ind w:firstLine="420"/>
      </w:pPr>
      <w:r>
        <w:rPr>
          <w:rFonts w:hint="eastAsia"/>
        </w:rPr>
        <w:t>在C语言中，所有函数不是局限于编译单元(文件作用域)的static函数，就是具有extern连接类型和global作用域的全局函数。这种情况下，除了两个不同编译单元中的static函数可以同名，其他都不可能出现同名的情况。所以C语言采用了简单的函数名称区分规则：仅在所有函数前添加“_”，从唯一识别函数的作用来讲，实际上和不添加前缀没有差别。例如，main函数在连接时会被命名为_main。</w:t>
      </w:r>
    </w:p>
    <w:p>
      <w:pPr>
        <w:ind w:firstLine="420"/>
      </w:pPr>
      <w:r>
        <w:rPr>
          <w:rFonts w:hint="eastAsia"/>
        </w:rPr>
        <w:t>在C++中，允许用户在不同的作用域中定义同名的函数、类型、变量等，这些作用域不仅限于编译单元，还包括class、struct、union、namespace等，甚至在同一个作用域中也定义同名的函数(重载函数)。这种情况下编译器如果依旧只增加前缀“_”，毫无疑问将出现同名函数等。</w:t>
      </w:r>
    </w:p>
    <w:p>
      <w:pPr>
        <w:ind w:firstLine="420"/>
      </w:pPr>
      <w:r>
        <w:rPr>
          <w:rFonts w:hint="eastAsia"/>
        </w:rPr>
        <w:t>因此，C++的编译器都需要进行“Name-Mangling”(名字修饰 / 名字改编)的动作，会将所属作用域的名称(class、namespace等)及重载函数的参数信息(参数类型和个数等)作为修饰，由此作为其内部名称。</w:t>
      </w:r>
    </w:p>
    <w:p>
      <w:pPr>
        <w:ind w:firstLine="420"/>
      </w:pPr>
      <w:r>
        <w:rPr>
          <w:rFonts w:hint="eastAsia"/>
        </w:rPr>
        <w:t>由于C++标准没有规定Name-Mangling的规则，所以各个编译器的连接器不能兼容。</w:t>
      </w:r>
    </w:p>
    <w:p>
      <w:pPr>
        <w:pStyle w:val="2"/>
      </w:pPr>
      <w:r>
        <w:rPr>
          <w:rFonts w:hint="eastAsia"/>
        </w:rPr>
        <w:t>2.C++/C编译预处理(第9章)</w:t>
      </w:r>
    </w:p>
    <w:p>
      <w:pPr>
        <w:pStyle w:val="5"/>
      </w:pPr>
      <w:r>
        <w:rPr>
          <w:rFonts w:hint="eastAsia"/>
        </w:rPr>
        <w:t>2.1.文件包含</w:t>
      </w:r>
    </w:p>
    <w:p>
      <w:pPr>
        <w:ind w:firstLine="420"/>
      </w:pPr>
      <w:r>
        <w:rPr>
          <w:rFonts w:hint="eastAsia"/>
        </w:rPr>
        <w:t>为了避免同一个编译单元、包含同一个头文件的内容超过一次(这将导致</w:t>
      </w:r>
      <w:r>
        <w:rPr>
          <w:rFonts w:hint="eastAsia"/>
          <w:b/>
          <w:u w:val="single"/>
        </w:rPr>
        <w:t>类型重复定义的错误</w:t>
      </w:r>
      <w:r>
        <w:rPr>
          <w:rFonts w:hint="eastAsia"/>
        </w:rPr>
        <w:t>)，需要在头文件中使用</w:t>
      </w:r>
      <w:r>
        <w:rPr>
          <w:rFonts w:hint="eastAsia"/>
          <w:b/>
          <w:u w:val="single"/>
        </w:rPr>
        <w:t>内部包含卫哨</w:t>
      </w:r>
      <w:r>
        <w:rPr>
          <w:rFonts w:hint="eastAsia"/>
        </w:rPr>
        <w:t>。</w:t>
      </w:r>
    </w:p>
    <w:p>
      <w:pPr>
        <w:ind w:firstLine="420"/>
      </w:pPr>
      <w:r>
        <w:rPr>
          <w:rFonts w:hint="eastAsia"/>
        </w:rPr>
        <w:t>例如：</w:t>
      </w:r>
    </w:p>
    <w:p>
      <w:pPr>
        <w:ind w:firstLine="420"/>
      </w:pPr>
      <w:r>
        <w:rPr>
          <w:rFonts w:hint="eastAsia"/>
        </w:rPr>
        <w:t>#ifndef __TEST_H__</w:t>
      </w:r>
    </w:p>
    <w:p>
      <w:pPr>
        <w:ind w:firstLine="420"/>
      </w:pPr>
      <w:r>
        <w:rPr>
          <w:rFonts w:hint="eastAsia"/>
        </w:rPr>
        <w:t>#define __TEST_H__</w:t>
      </w:r>
    </w:p>
    <w:p>
      <w:pPr>
        <w:ind w:firstLine="420"/>
      </w:pPr>
      <w:r>
        <w:t>…</w:t>
      </w:r>
    </w:p>
    <w:p>
      <w:pPr>
        <w:ind w:firstLine="420"/>
      </w:pPr>
      <w:r>
        <w:rPr>
          <w:rFonts w:hint="eastAsia"/>
        </w:rPr>
        <w:t>#endif</w:t>
      </w:r>
    </w:p>
    <w:p>
      <w:pPr>
        <w:pStyle w:val="5"/>
      </w:pPr>
      <w:r>
        <w:rPr>
          <w:rFonts w:hint="eastAsia"/>
        </w:rPr>
        <w:t>2.2.宏定义</w:t>
      </w:r>
    </w:p>
    <w:p>
      <w:pPr>
        <w:ind w:firstLine="420"/>
      </w:pPr>
      <w:r>
        <w:rPr>
          <w:rFonts w:hint="eastAsia"/>
        </w:rPr>
        <w:t>宏分为带参数的宏和不带参数的宏。</w:t>
      </w:r>
    </w:p>
    <w:p>
      <w:pPr>
        <w:ind w:firstLine="420"/>
      </w:pPr>
      <w:r>
        <w:rPr>
          <w:rFonts w:hint="eastAsia"/>
        </w:rPr>
        <w:t>宏定义具有文件作用域，不论宏定义出现在文件的哪个地方(函数体内、类型内部、名字空间内部等)，在它后面的任何地方都可以引用宏。</w:t>
      </w:r>
    </w:p>
    <w:p>
      <w:pPr>
        <w:pStyle w:val="29"/>
        <w:numPr>
          <w:ilvl w:val="0"/>
          <w:numId w:val="16"/>
        </w:numPr>
        <w:ind w:firstLineChars="0"/>
      </w:pPr>
      <w:r>
        <w:rPr>
          <w:rFonts w:hint="eastAsia"/>
        </w:rPr>
        <w:t>宏定义不是C++/C语句，不需要以“；”结尾；</w:t>
      </w:r>
    </w:p>
    <w:p>
      <w:pPr>
        <w:pStyle w:val="29"/>
        <w:numPr>
          <w:ilvl w:val="0"/>
          <w:numId w:val="16"/>
        </w:numPr>
        <w:ind w:firstLineChars="0"/>
      </w:pPr>
      <w:r>
        <w:rPr>
          <w:rFonts w:hint="eastAsia"/>
        </w:rPr>
        <w:t>宏定义可以嵌套：</w:t>
      </w:r>
    </w:p>
    <w:p>
      <w:pPr>
        <w:pStyle w:val="29"/>
        <w:ind w:left="840" w:firstLine="0" w:firstLineChars="0"/>
      </w:pPr>
      <w:r>
        <w:rPr>
          <w:rFonts w:hint="eastAsia"/>
        </w:rPr>
        <w:t>#define PI 3.14</w:t>
      </w:r>
    </w:p>
    <w:p>
      <w:pPr>
        <w:pStyle w:val="29"/>
        <w:ind w:left="840" w:firstLine="0" w:firstLineChars="0"/>
      </w:pPr>
      <w:r>
        <w:rPr>
          <w:rFonts w:hint="eastAsia"/>
        </w:rPr>
        <w:t>#define PI_2 (PI*2)</w:t>
      </w:r>
    </w:p>
    <w:p>
      <w:pPr>
        <w:pStyle w:val="29"/>
        <w:numPr>
          <w:ilvl w:val="0"/>
          <w:numId w:val="16"/>
        </w:numPr>
        <w:ind w:firstLineChars="0"/>
      </w:pPr>
      <w:r>
        <w:rPr>
          <w:rFonts w:hint="eastAsia"/>
        </w:rPr>
        <w:t>宏不可以被调试，因为宏不进入符号表(符号表是编译器创建的，而编译时宏已经消失了)；即使宏替换之后出现了语法错误，编译器也会将错误定位到源程序中，而不是具体的某个宏定义中；</w:t>
      </w:r>
    </w:p>
    <w:p>
      <w:pPr>
        <w:pStyle w:val="29"/>
        <w:numPr>
          <w:ilvl w:val="0"/>
          <w:numId w:val="16"/>
        </w:numPr>
        <w:ind w:firstLineChars="0"/>
      </w:pPr>
      <w:r>
        <w:rPr>
          <w:rFonts w:hint="eastAsia"/>
        </w:rPr>
        <w:t>带参数的宏，宏体和参数应分别用“()”括起来，例如：</w:t>
      </w:r>
    </w:p>
    <w:p>
      <w:pPr>
        <w:ind w:left="840" w:firstLine="0" w:firstLineChars="0"/>
      </w:pPr>
      <w:r>
        <w:rPr>
          <w:rFonts w:hint="eastAsia"/>
        </w:rPr>
        <w:t>#define SQUARE(x) ((x)*(x))</w:t>
      </w:r>
    </w:p>
    <w:p>
      <w:pPr>
        <w:pStyle w:val="29"/>
        <w:numPr>
          <w:ilvl w:val="0"/>
          <w:numId w:val="16"/>
        </w:numPr>
        <w:ind w:firstLineChars="0"/>
      </w:pPr>
      <w:r>
        <w:rPr>
          <w:rFonts w:hint="eastAsia"/>
        </w:rPr>
        <w:t>不在宏的参数列表中使用增量或减量运算符，例如“int n = 5; SQUARE(n++);”，得到的结果取决于编译器的不同而不同。针对复合表达式中子表达式的顺序，不同的编译器可能有不同的执行标准。</w:t>
      </w:r>
    </w:p>
    <w:p>
      <w:pPr>
        <w:pStyle w:val="29"/>
        <w:numPr>
          <w:ilvl w:val="0"/>
          <w:numId w:val="16"/>
        </w:numPr>
        <w:ind w:firstLineChars="0"/>
      </w:pPr>
      <w:r>
        <w:rPr>
          <w:rFonts w:hint="eastAsia"/>
        </w:rPr>
        <w:t>如果需要公布某个宏，那么将该宏定义放在头文件中；否则放在实现文件中；</w:t>
      </w:r>
    </w:p>
    <w:p>
      <w:pPr>
        <w:pStyle w:val="29"/>
        <w:numPr>
          <w:ilvl w:val="0"/>
          <w:numId w:val="16"/>
        </w:numPr>
        <w:ind w:firstLineChars="0"/>
      </w:pPr>
      <w:r>
        <w:rPr>
          <w:rFonts w:hint="eastAsia"/>
        </w:rPr>
        <w:t>给宏添加注释时应使用块注释(/**/)，而不使用行注释(//)。有些编译器可能会把行注释也理解成宏的一部分。</w:t>
      </w:r>
    </w:p>
    <w:p>
      <w:pPr>
        <w:pStyle w:val="7"/>
        <w:ind w:left="420"/>
      </w:pPr>
      <w:r>
        <w:rPr>
          <w:rFonts w:hint="eastAsia"/>
        </w:rPr>
        <w:t>2.2.1.带参数的宏</w:t>
      </w:r>
    </w:p>
    <w:p>
      <w:pPr>
        <w:pStyle w:val="29"/>
        <w:numPr>
          <w:ilvl w:val="0"/>
          <w:numId w:val="17"/>
        </w:numPr>
        <w:ind w:firstLineChars="0"/>
        <w:rPr>
          <w:b/>
        </w:rPr>
      </w:pPr>
      <w:r>
        <w:rPr>
          <w:rFonts w:hint="eastAsia"/>
          <w:b/>
        </w:rPr>
        <w:t>不转义</w:t>
      </w:r>
    </w:p>
    <w:p>
      <w:pPr>
        <w:ind w:firstLine="420"/>
      </w:pPr>
      <w:r>
        <w:rPr>
          <w:rFonts w:hint="eastAsia"/>
        </w:rPr>
        <w:t>#define PI 3.14</w:t>
      </w:r>
    </w:p>
    <w:p>
      <w:pPr>
        <w:ind w:firstLine="420"/>
      </w:pPr>
      <w:r>
        <w:rPr>
          <w:rFonts w:hint="eastAsia"/>
        </w:rPr>
        <w:t>#define PI_2</w:t>
      </w:r>
      <w:r>
        <w:rPr>
          <w:rFonts w:hint="eastAsia"/>
        </w:rPr>
        <w:tab/>
      </w:r>
      <w:r>
        <w:rPr>
          <w:rFonts w:hint="eastAsia"/>
        </w:rPr>
        <w:t>(PI*2)</w:t>
      </w:r>
    </w:p>
    <w:p>
      <w:pPr>
        <w:ind w:firstLine="420"/>
      </w:pPr>
      <w:r>
        <w:rPr>
          <w:rFonts w:hint="eastAsia"/>
        </w:rPr>
        <w:t>#define SQUARE(x, x)</w:t>
      </w:r>
      <w:r>
        <w:rPr>
          <w:rFonts w:hint="eastAsia"/>
        </w:rPr>
        <w:tab/>
      </w:r>
      <w:r>
        <w:rPr>
          <w:rFonts w:hint="eastAsia"/>
        </w:rPr>
        <w:t>( (x)*(x) )</w:t>
      </w:r>
    </w:p>
    <w:p>
      <w:pPr>
        <w:ind w:firstLine="420"/>
      </w:pPr>
    </w:p>
    <w:p>
      <w:pPr>
        <w:pStyle w:val="29"/>
        <w:numPr>
          <w:ilvl w:val="0"/>
          <w:numId w:val="17"/>
        </w:numPr>
        <w:ind w:firstLineChars="0"/>
        <w:rPr>
          <w:b/>
        </w:rPr>
      </w:pPr>
      <w:r>
        <w:rPr>
          <w:rFonts w:hint="eastAsia"/>
          <w:b/>
        </w:rPr>
        <w:t>转义成字符串</w:t>
      </w:r>
    </w:p>
    <w:p>
      <w:pPr>
        <w:ind w:firstLine="420"/>
      </w:pPr>
      <w:r>
        <w:rPr>
          <w:rFonts w:hint="eastAsia"/>
        </w:rPr>
        <w:t>使用“#”将宏参数转换成字符串，简单说就是可以将输入的参数左右分别加上“</w:t>
      </w:r>
      <w:r>
        <w:t>””</w:t>
      </w:r>
      <w:r>
        <w:rPr>
          <w:rFonts w:hint="eastAsia"/>
        </w:rPr>
        <w:t>”，使其以字符串的形式输出。</w:t>
      </w:r>
    </w:p>
    <w:p>
      <w:pPr>
        <w:ind w:firstLine="420"/>
      </w:pPr>
      <w:r>
        <w:rPr>
          <w:rFonts w:hint="eastAsia"/>
        </w:rPr>
        <w:t>#define TEXT(str)</w:t>
      </w:r>
      <w:r>
        <w:rPr>
          <w:rFonts w:hint="eastAsia"/>
        </w:rPr>
        <w:tab/>
      </w:r>
      <w:r>
        <w:rPr>
          <w:rFonts w:hint="eastAsia"/>
        </w:rPr>
        <w:t>#str</w:t>
      </w:r>
    </w:p>
    <w:p>
      <w:pPr>
        <w:ind w:firstLine="420"/>
      </w:pPr>
      <w:r>
        <w:rPr>
          <w:rFonts w:hint="eastAsia"/>
        </w:rPr>
        <w:t>printf(TEXT(vck));</w:t>
      </w:r>
      <w:r>
        <w:rPr>
          <w:rFonts w:hint="eastAsia"/>
        </w:rPr>
        <w:tab/>
      </w:r>
      <w:r>
        <w:rPr>
          <w:rFonts w:hint="eastAsia"/>
        </w:rPr>
        <w:t>//输出将是“vck”这个字符串；</w:t>
      </w:r>
    </w:p>
    <w:p>
      <w:pPr>
        <w:ind w:firstLine="420"/>
      </w:pPr>
    </w:p>
    <w:p>
      <w:pPr>
        <w:ind w:firstLine="420"/>
      </w:pPr>
      <w:r>
        <w:rPr>
          <w:rFonts w:hint="eastAsia"/>
        </w:rPr>
        <w:t xml:space="preserve">#define CHECK(EXP) do{if(EXP) fprintf(stderr, </w:t>
      </w:r>
      <w:r>
        <w:t>“</w:t>
      </w:r>
      <w:r>
        <w:rPr>
          <w:rFonts w:hint="eastAsia"/>
        </w:rPr>
        <w:t xml:space="preserve">Error : </w:t>
      </w:r>
      <w:r>
        <w:t>”</w:t>
      </w:r>
      <w:r>
        <w:rPr>
          <w:rFonts w:hint="eastAsia"/>
        </w:rPr>
        <w:t xml:space="preserve"> #EXP </w:t>
      </w:r>
      <w:r>
        <w:t>“</w:t>
      </w:r>
      <w:r>
        <w:rPr>
          <w:rFonts w:hint="eastAsia"/>
        </w:rPr>
        <w:t>\n</w:t>
      </w:r>
      <w:r>
        <w:t>”</w:t>
      </w:r>
      <w:r>
        <w:rPr>
          <w:rFonts w:hint="eastAsia"/>
        </w:rPr>
        <w:t>);}while(0)</w:t>
      </w:r>
    </w:p>
    <w:p>
      <w:pPr>
        <w:ind w:firstLine="420"/>
      </w:pPr>
      <w:r>
        <w:rPr>
          <w:rFonts w:hint="eastAsia"/>
        </w:rPr>
        <w:t>CHECK(divider == 0)在编译时将被替换为：</w:t>
      </w:r>
    </w:p>
    <w:p>
      <w:pPr>
        <w:ind w:firstLine="420"/>
      </w:pPr>
      <w:r>
        <w:rPr>
          <w:rFonts w:hint="eastAsia"/>
        </w:rPr>
        <w:t xml:space="preserve">do{if(divider == 0) fprintf(stderr, </w:t>
      </w:r>
      <w:r>
        <w:t>“</w:t>
      </w:r>
      <w:r>
        <w:rPr>
          <w:rFonts w:hint="eastAsia"/>
        </w:rPr>
        <w:t xml:space="preserve">Error : </w:t>
      </w:r>
      <w:r>
        <w:t>”</w:t>
      </w:r>
      <w:r>
        <w:rPr>
          <w:rFonts w:hint="eastAsia"/>
        </w:rPr>
        <w:t xml:space="preserve"> </w:t>
      </w:r>
      <w:r>
        <w:t>“</w:t>
      </w:r>
      <w:r>
        <w:rPr>
          <w:rFonts w:hint="eastAsia"/>
        </w:rPr>
        <w:t>divider == 0</w:t>
      </w:r>
      <w:r>
        <w:t>”</w:t>
      </w:r>
      <w:r>
        <w:rPr>
          <w:rFonts w:hint="eastAsia"/>
        </w:rPr>
        <w:t xml:space="preserve"> </w:t>
      </w:r>
      <w:r>
        <w:t>“</w:t>
      </w:r>
      <w:r>
        <w:rPr>
          <w:rFonts w:hint="eastAsia"/>
        </w:rPr>
        <w:t>\n</w:t>
      </w:r>
      <w:r>
        <w:t>”</w:t>
      </w:r>
      <w:r>
        <w:rPr>
          <w:rFonts w:hint="eastAsia"/>
        </w:rPr>
        <w:t>);}while(0);</w:t>
      </w:r>
    </w:p>
    <w:p>
      <w:pPr>
        <w:ind w:firstLine="420"/>
      </w:pPr>
    </w:p>
    <w:p>
      <w:pPr>
        <w:pStyle w:val="29"/>
        <w:numPr>
          <w:ilvl w:val="0"/>
          <w:numId w:val="17"/>
        </w:numPr>
        <w:ind w:firstLineChars="0"/>
        <w:rPr>
          <w:b/>
        </w:rPr>
      </w:pPr>
      <w:r>
        <w:rPr>
          <w:rFonts w:hint="eastAsia"/>
          <w:b/>
        </w:rPr>
        <w:t>贴合</w:t>
      </w:r>
    </w:p>
    <w:p>
      <w:pPr>
        <w:ind w:firstLine="420"/>
      </w:pPr>
      <w:r>
        <w:rPr>
          <w:rFonts w:hint="eastAsia"/>
        </w:rPr>
        <w:t>使用“##”可以将两个宏参数贴合在一起，并不在乎前后两个参数是否是输入参数，只要是参数即可。</w:t>
      </w:r>
    </w:p>
    <w:p>
      <w:pPr>
        <w:ind w:firstLine="420"/>
      </w:pPr>
      <w:r>
        <w:rPr>
          <w:rFonts w:hint="eastAsia"/>
        </w:rPr>
        <w:t>#define CONS(a, b)</w:t>
      </w:r>
      <w:r>
        <w:rPr>
          <w:rFonts w:hint="eastAsia"/>
        </w:rPr>
        <w:tab/>
      </w:r>
      <w:r>
        <w:rPr>
          <w:rFonts w:hint="eastAsia"/>
        </w:rPr>
        <w:t>int(a##e##b)</w:t>
      </w:r>
    </w:p>
    <w:p>
      <w:pPr>
        <w:ind w:firstLine="420"/>
      </w:pPr>
      <w:r>
        <w:rPr>
          <w:rFonts w:hint="eastAsia"/>
        </w:rPr>
        <w:t>printf(</w:t>
      </w:r>
      <w:r>
        <w:t>“</w:t>
      </w:r>
      <w:r>
        <w:rPr>
          <w:rFonts w:hint="eastAsia"/>
        </w:rPr>
        <w:t>%d</w:t>
      </w:r>
      <w:r>
        <w:t>”</w:t>
      </w:r>
      <w:r>
        <w:rPr>
          <w:rFonts w:hint="eastAsia"/>
        </w:rPr>
        <w:t>, CONS(2,3));</w:t>
      </w:r>
      <w:r>
        <w:rPr>
          <w:rFonts w:hint="eastAsia"/>
        </w:rPr>
        <w:tab/>
      </w:r>
      <w:r>
        <w:rPr>
          <w:rFonts w:hint="eastAsia"/>
        </w:rPr>
        <w:tab/>
      </w:r>
      <w:r>
        <w:rPr>
          <w:rFonts w:hint="eastAsia"/>
        </w:rPr>
        <w:t>//输出将是2000。因为转换后是int(2e3)，2e3代表的是2*10</w:t>
      </w:r>
      <w:r>
        <w:rPr>
          <w:rFonts w:hint="eastAsia"/>
          <w:vertAlign w:val="superscript"/>
        </w:rPr>
        <w:t>3</w:t>
      </w:r>
      <w:r>
        <w:rPr>
          <w:rFonts w:hint="eastAsia"/>
        </w:rPr>
        <w:t>；</w:t>
      </w:r>
    </w:p>
    <w:p>
      <w:pPr>
        <w:ind w:firstLine="420"/>
      </w:pPr>
    </w:p>
    <w:p>
      <w:pPr>
        <w:pStyle w:val="29"/>
        <w:numPr>
          <w:ilvl w:val="0"/>
          <w:numId w:val="17"/>
        </w:numPr>
        <w:ind w:firstLineChars="0"/>
        <w:rPr>
          <w:b/>
        </w:rPr>
      </w:pPr>
      <w:r>
        <w:rPr>
          <w:rFonts w:hint="eastAsia"/>
          <w:b/>
        </w:rPr>
        <w:t>变参宏</w:t>
      </w:r>
    </w:p>
    <w:p>
      <w:pPr>
        <w:ind w:firstLine="420"/>
      </w:pPr>
      <w:r>
        <w:rPr>
          <w:rFonts w:hint="eastAsia"/>
        </w:rPr>
        <w:t>使用“</w:t>
      </w:r>
      <w:r>
        <w:t>…</w:t>
      </w:r>
      <w:r>
        <w:rPr>
          <w:rFonts w:hint="eastAsia"/>
        </w:rPr>
        <w:t>”可以定义一个变参宏，“</w:t>
      </w:r>
      <w:r>
        <w:t>…</w:t>
      </w:r>
      <w:r>
        <w:rPr>
          <w:rFonts w:hint="eastAsia"/>
        </w:rPr>
        <w:t>”必须出现在最后一个参数的位置，例如：</w:t>
      </w:r>
    </w:p>
    <w:p>
      <w:pPr>
        <w:ind w:left="420" w:firstLine="0" w:firstLineChars="0"/>
      </w:pPr>
      <w:r>
        <w:rPr>
          <w:rFonts w:hint="eastAsia"/>
        </w:rPr>
        <w:t>#define myPrint_0(format,</w:t>
      </w:r>
      <w:r>
        <w:t>…</w:t>
      </w:r>
      <w:r>
        <w:rPr>
          <w:rFonts w:hint="eastAsia"/>
        </w:rPr>
        <w:t>)</w:t>
      </w:r>
      <w:r>
        <w:rPr>
          <w:rFonts w:hint="eastAsia"/>
        </w:rPr>
        <w:tab/>
      </w:r>
      <w:r>
        <w:rPr>
          <w:rFonts w:hint="eastAsia"/>
        </w:rPr>
        <w:tab/>
      </w:r>
      <w:r>
        <w:rPr>
          <w:rFonts w:hint="eastAsia"/>
        </w:rPr>
        <w:t>fprintf(stderr, format, ##__VA_ARGS__)</w:t>
      </w:r>
    </w:p>
    <w:p>
      <w:pPr>
        <w:ind w:left="420" w:firstLine="0" w:firstLineChars="0"/>
      </w:pPr>
      <w:r>
        <w:rPr>
          <w:rFonts w:hint="eastAsia"/>
        </w:rPr>
        <w:t>#define myPrint_1(format,args</w:t>
      </w:r>
      <w:r>
        <w:t>…</w:t>
      </w:r>
      <w:r>
        <w:rPr>
          <w:rFonts w:hint="eastAsia"/>
        </w:rPr>
        <w:t>)</w:t>
      </w:r>
      <w:r>
        <w:rPr>
          <w:rFonts w:hint="eastAsia"/>
        </w:rPr>
        <w:tab/>
      </w:r>
      <w:r>
        <w:rPr>
          <w:rFonts w:hint="eastAsia"/>
        </w:rPr>
        <w:tab/>
      </w:r>
      <w:r>
        <w:rPr>
          <w:rFonts w:hint="eastAsia"/>
        </w:rPr>
        <w:t>fprintf(stderr, format, args)</w:t>
      </w:r>
    </w:p>
    <w:p>
      <w:pPr>
        <w:ind w:firstLine="420"/>
      </w:pPr>
      <w:r>
        <w:rPr>
          <w:rFonts w:hint="eastAsia"/>
        </w:rPr>
        <w:t>但是这种变参宏，只有C99标准才支持；而且如myPrint_0所示的，会有多余的逗号出现，必须使用“##”加以限制；</w:t>
      </w:r>
    </w:p>
    <w:p>
      <w:pPr>
        <w:pStyle w:val="5"/>
      </w:pPr>
      <w:r>
        <w:rPr>
          <w:rFonts w:hint="eastAsia"/>
        </w:rPr>
        <w:t>2.3.条件编译</w:t>
      </w:r>
    </w:p>
    <w:p>
      <w:pPr>
        <w:ind w:left="420" w:firstLine="0" w:firstLineChars="0"/>
      </w:pPr>
      <w:r>
        <w:rPr>
          <w:rFonts w:hint="eastAsia"/>
        </w:rPr>
        <w:t>#if #elif #endif</w:t>
      </w:r>
    </w:p>
    <w:p>
      <w:pPr>
        <w:ind w:left="420" w:firstLine="0" w:firstLineChars="0"/>
      </w:pPr>
      <w:r>
        <w:rPr>
          <w:rFonts w:hint="eastAsia"/>
        </w:rPr>
        <w:t>#ifdef #ifndef #endif</w:t>
      </w:r>
    </w:p>
    <w:p>
      <w:pPr>
        <w:pStyle w:val="5"/>
      </w:pPr>
      <w:r>
        <w:rPr>
          <w:rFonts w:hint="eastAsia"/>
        </w:rPr>
        <w:t>2.4.预定义符号常量</w:t>
      </w:r>
    </w:p>
    <w:tbl>
      <w:tblPr>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0"/>
        <w:gridCol w:w="5862"/>
      </w:tblGrid>
      <w:tr>
        <w:tc>
          <w:tcPr>
            <w:tcW w:w="2240" w:type="dxa"/>
            <w:vAlign w:val="top"/>
          </w:tcPr>
          <w:p>
            <w:pPr>
              <w:ind w:firstLine="0" w:firstLineChars="0"/>
            </w:pPr>
            <w:r>
              <w:rPr>
                <w:rFonts w:hint="eastAsia"/>
              </w:rPr>
              <w:t>符号常量</w:t>
            </w:r>
          </w:p>
        </w:tc>
        <w:tc>
          <w:tcPr>
            <w:tcW w:w="5862" w:type="dxa"/>
            <w:vAlign w:val="top"/>
          </w:tcPr>
          <w:p>
            <w:pPr>
              <w:ind w:firstLine="0" w:firstLineChars="0"/>
            </w:pPr>
            <w:r>
              <w:rPr>
                <w:rFonts w:hint="eastAsia"/>
              </w:rPr>
              <w:t>含义</w:t>
            </w:r>
          </w:p>
        </w:tc>
      </w:tr>
      <w:tr>
        <w:tc>
          <w:tcPr>
            <w:tcW w:w="2240" w:type="dxa"/>
            <w:vAlign w:val="top"/>
          </w:tcPr>
          <w:p>
            <w:pPr>
              <w:ind w:firstLine="0" w:firstLineChars="0"/>
            </w:pPr>
            <w:r>
              <w:rPr>
                <w:rFonts w:hint="eastAsia"/>
              </w:rPr>
              <w:t>__FILE__</w:t>
            </w:r>
          </w:p>
        </w:tc>
        <w:tc>
          <w:tcPr>
            <w:tcW w:w="5862" w:type="dxa"/>
            <w:vAlign w:val="top"/>
          </w:tcPr>
          <w:p>
            <w:pPr>
              <w:ind w:firstLine="0" w:firstLineChars="0"/>
            </w:pPr>
            <w:r>
              <w:rPr>
                <w:rFonts w:hint="eastAsia"/>
              </w:rPr>
              <w:t>源文件名字</w:t>
            </w:r>
          </w:p>
        </w:tc>
      </w:tr>
      <w:tr>
        <w:tc>
          <w:tcPr>
            <w:tcW w:w="2240" w:type="dxa"/>
            <w:vAlign w:val="top"/>
          </w:tcPr>
          <w:p>
            <w:pPr>
              <w:ind w:firstLine="0" w:firstLineChars="0"/>
            </w:pPr>
            <w:r>
              <w:rPr>
                <w:rFonts w:hint="eastAsia"/>
              </w:rPr>
              <w:t>__LINE__</w:t>
            </w:r>
          </w:p>
        </w:tc>
        <w:tc>
          <w:tcPr>
            <w:tcW w:w="5862" w:type="dxa"/>
            <w:vAlign w:val="top"/>
          </w:tcPr>
          <w:p>
            <w:pPr>
              <w:ind w:firstLine="0" w:firstLineChars="0"/>
            </w:pPr>
            <w:r>
              <w:rPr>
                <w:rFonts w:hint="eastAsia"/>
              </w:rPr>
              <w:t>引用该符号的代码行号</w:t>
            </w:r>
          </w:p>
        </w:tc>
      </w:tr>
      <w:tr>
        <w:tc>
          <w:tcPr>
            <w:tcW w:w="2240" w:type="dxa"/>
            <w:vAlign w:val="top"/>
          </w:tcPr>
          <w:p>
            <w:pPr>
              <w:ind w:firstLine="0" w:firstLineChars="0"/>
            </w:pPr>
            <w:r>
              <w:rPr>
                <w:rFonts w:hint="eastAsia"/>
              </w:rPr>
              <w:t>__DATE__</w:t>
            </w:r>
          </w:p>
        </w:tc>
        <w:tc>
          <w:tcPr>
            <w:tcW w:w="5862" w:type="dxa"/>
            <w:vAlign w:val="top"/>
          </w:tcPr>
          <w:p>
            <w:pPr>
              <w:ind w:firstLine="0" w:firstLineChars="0"/>
            </w:pPr>
            <w:r>
              <w:rPr>
                <w:rFonts w:hint="eastAsia"/>
              </w:rPr>
              <w:t>引用该符号的源文件被编译的日期(字符串)</w:t>
            </w:r>
          </w:p>
        </w:tc>
      </w:tr>
      <w:tr>
        <w:tc>
          <w:tcPr>
            <w:tcW w:w="2240" w:type="dxa"/>
            <w:vAlign w:val="top"/>
          </w:tcPr>
          <w:p>
            <w:pPr>
              <w:ind w:firstLine="0" w:firstLineChars="0"/>
            </w:pPr>
            <w:r>
              <w:rPr>
                <w:rFonts w:hint="eastAsia"/>
              </w:rPr>
              <w:t>__TIME__</w:t>
            </w:r>
          </w:p>
        </w:tc>
        <w:tc>
          <w:tcPr>
            <w:tcW w:w="5862" w:type="dxa"/>
            <w:vAlign w:val="top"/>
          </w:tcPr>
          <w:p>
            <w:pPr>
              <w:ind w:firstLine="0" w:firstLineChars="0"/>
            </w:pPr>
            <w:r>
              <w:rPr>
                <w:rFonts w:hint="eastAsia"/>
              </w:rPr>
              <w:t>引用该符号的源文件被编译的时间(字符串)</w:t>
            </w:r>
          </w:p>
        </w:tc>
      </w:tr>
      <w:tr>
        <w:tc>
          <w:tcPr>
            <w:tcW w:w="2240" w:type="dxa"/>
            <w:vAlign w:val="top"/>
          </w:tcPr>
          <w:p>
            <w:pPr>
              <w:ind w:firstLine="0" w:firstLineChars="0"/>
            </w:pPr>
            <w:r>
              <w:rPr>
                <w:rFonts w:hint="eastAsia"/>
              </w:rPr>
              <w:t>__TIMESTAMP__</w:t>
            </w:r>
          </w:p>
        </w:tc>
        <w:tc>
          <w:tcPr>
            <w:tcW w:w="5862" w:type="dxa"/>
            <w:vAlign w:val="top"/>
          </w:tcPr>
          <w:p>
            <w:pPr>
              <w:ind w:firstLine="0" w:firstLineChars="0"/>
            </w:pPr>
            <w:r>
              <w:rPr>
                <w:rFonts w:hint="eastAsia"/>
              </w:rPr>
              <w:t>引用该符号的源文件被编译的日期和时间(字符串)</w:t>
            </w:r>
          </w:p>
        </w:tc>
      </w:tr>
      <w:tr>
        <w:tc>
          <w:tcPr>
            <w:tcW w:w="2240" w:type="dxa"/>
            <w:vAlign w:val="top"/>
          </w:tcPr>
          <w:p>
            <w:pPr>
              <w:ind w:firstLine="0" w:firstLineChars="0"/>
            </w:pPr>
          </w:p>
        </w:tc>
        <w:tc>
          <w:tcPr>
            <w:tcW w:w="5862" w:type="dxa"/>
            <w:vAlign w:val="top"/>
          </w:tcPr>
          <w:p>
            <w:pPr>
              <w:ind w:firstLine="0" w:firstLineChars="0"/>
            </w:pPr>
          </w:p>
        </w:tc>
      </w:tr>
    </w:tbl>
    <w:p>
      <w:pPr>
        <w:pStyle w:val="2"/>
      </w:pPr>
      <w:r>
        <w:rPr>
          <w:rFonts w:hint="eastAsia"/>
        </w:rPr>
        <w:t>3.C++面向对象程序设计方法概述</w:t>
      </w:r>
    </w:p>
    <w:p>
      <w:pPr>
        <w:pStyle w:val="5"/>
      </w:pPr>
      <w:r>
        <w:rPr>
          <w:rFonts w:hint="eastAsia"/>
        </w:rPr>
        <w:t>3.1.动态特性</w:t>
      </w:r>
    </w:p>
    <w:p>
      <w:pPr>
        <w:ind w:firstLine="420"/>
      </w:pPr>
      <w:r>
        <w:rPr>
          <w:rFonts w:hint="eastAsia"/>
        </w:rPr>
        <w:t>绝大多数情况下，程序的功能是在编译的时候就确定的，称之为静态特性；反之，如果实在运行时才确定的，称之为动态特性。</w:t>
      </w:r>
    </w:p>
    <w:p>
      <w:pPr>
        <w:ind w:firstLine="420"/>
      </w:pPr>
      <w:r>
        <w:rPr>
          <w:rFonts w:hint="eastAsia"/>
        </w:rPr>
        <w:t>C++虚函数、抽象基类、动态绑定(Dynamic bingding)和多态(Polymorphism)构成了出色的动态特性。</w:t>
      </w:r>
    </w:p>
    <w:p>
      <w:pPr>
        <w:pStyle w:val="7"/>
        <w:ind w:left="420"/>
      </w:pPr>
      <w:r>
        <w:rPr>
          <w:rFonts w:hint="eastAsia"/>
        </w:rPr>
        <w:t>3.1.1.虚函数</w:t>
      </w:r>
    </w:p>
    <w:p>
      <w:pPr>
        <w:ind w:firstLine="420"/>
      </w:pPr>
      <w:r>
        <w:rPr>
          <w:rFonts w:hint="eastAsia"/>
        </w:rPr>
        <w:t>虚函数的声明方法是在函数原型之前加上关键字virtual。</w:t>
      </w:r>
    </w:p>
    <w:p>
      <w:pPr>
        <w:ind w:firstLine="420"/>
      </w:pPr>
      <w:r>
        <w:rPr>
          <w:rFonts w:hint="eastAsia"/>
        </w:rPr>
        <w:t>假定基类Shape，派生类Circle、Rectangle、Ellipse等，每个派生类都能绘制属于自己的图形。但是希望每个子类使用同样的绘制接口，那么就最好在Shape中定义接口函数Draw()，并让程序在运行时动态的确定应该使用哪个派生类的Draw()函数。</w:t>
      </w:r>
    </w:p>
    <w:p>
      <w:pPr>
        <w:ind w:firstLine="420"/>
      </w:pPr>
      <w:r>
        <w:rPr>
          <w:rFonts w:hint="eastAsia"/>
        </w:rPr>
        <w:t>基类Shape中定义虚函数Draw，并在派生类中重新定义Draw，并使其绘制属于自己的形状，这种方法叫做</w:t>
      </w:r>
      <w:r>
        <w:rPr>
          <w:rFonts w:hint="eastAsia"/>
          <w:b/>
          <w:u w:val="single"/>
        </w:rPr>
        <w:t>覆盖(override)</w:t>
      </w:r>
      <w:r>
        <w:rPr>
          <w:rFonts w:hint="eastAsia"/>
        </w:rPr>
        <w:t>。</w:t>
      </w:r>
    </w:p>
    <w:p>
      <w:pPr>
        <w:ind w:firstLine="420"/>
      </w:pPr>
      <w:r>
        <w:rPr>
          <w:rFonts w:hint="eastAsia"/>
        </w:rPr>
        <w:t>一旦类的一个函数声明为虚函数，那么派生类的对应函数也自动成为虚函数，这样一级级的传递下去。虽然如此，为了增加程序的清晰性，应该为每一级派生层次中，将其显示的声明为虚函数(virtual关键字)。</w:t>
      </w:r>
    </w:p>
    <w:p>
      <w:pPr>
        <w:pStyle w:val="7"/>
        <w:ind w:left="420"/>
      </w:pPr>
      <w:r>
        <w:rPr>
          <w:rFonts w:hint="eastAsia"/>
        </w:rPr>
        <w:t>3.1.2.抽象基类</w:t>
      </w:r>
    </w:p>
    <w:p>
      <w:pPr>
        <w:ind w:firstLine="420"/>
      </w:pPr>
      <w:r>
        <w:rPr>
          <w:rFonts w:hint="eastAsia"/>
        </w:rPr>
        <w:t>如果将基类的虚函数声明为纯虚函数，那么该类就被定义为了抽象基类。纯虚函数是在声明时将其函数“初始化”为0的函数，例如：virtual void Draw(void) = 0;</w:t>
      </w:r>
    </w:p>
    <w:p>
      <w:pPr>
        <w:ind w:firstLine="420"/>
      </w:pPr>
      <w:r>
        <w:rPr>
          <w:rFonts w:hint="eastAsia"/>
        </w:rPr>
        <w:t>将一个函数初始化为0，意味着函数的地址是0，这就告诉编译器：不要为该函数编址，从而阻止该类的实例化。在C++中，</w:t>
      </w:r>
      <w:r>
        <w:rPr>
          <w:rFonts w:hint="eastAsia"/>
          <w:b/>
          <w:u w:val="single"/>
        </w:rPr>
        <w:t>只有虚函数</w:t>
      </w:r>
      <w:r>
        <w:rPr>
          <w:rFonts w:hint="eastAsia"/>
        </w:rPr>
        <w:t>才能被初始化为0.</w:t>
      </w:r>
    </w:p>
    <w:p>
      <w:pPr>
        <w:ind w:firstLine="420"/>
      </w:pPr>
      <w:r>
        <w:rPr>
          <w:rFonts w:hint="eastAsia"/>
        </w:rPr>
        <w:t>抽象基类的主要用途是“接口和实现分离”：不仅要把数据成员(信息)隐藏起来，还可以把实现隐藏起来，只留一些接口给外部调用。</w:t>
      </w:r>
    </w:p>
    <w:p>
      <w:pPr>
        <w:pStyle w:val="5"/>
      </w:pPr>
      <w:r>
        <w:rPr>
          <w:rFonts w:hint="eastAsia"/>
        </w:rPr>
        <w:t>3.2.C++对象模型</w:t>
      </w:r>
    </w:p>
    <w:p>
      <w:pPr>
        <w:ind w:firstLine="420"/>
      </w:pPr>
      <w:r>
        <w:rPr>
          <w:rFonts w:hint="eastAsia"/>
        </w:rPr>
        <w:t>TODO，本部分内容，当前看的一知半解。不抄书，看懂了在做记录。</w:t>
      </w:r>
    </w:p>
    <w:p>
      <w:pPr>
        <w:pStyle w:val="2"/>
      </w:pPr>
      <w:r>
        <w:rPr>
          <w:rFonts w:hint="eastAsia"/>
        </w:rPr>
        <w:t>4.对象的初始化、拷贝和析构</w:t>
      </w:r>
    </w:p>
    <w:p>
      <w:pPr>
        <w:ind w:firstLine="420"/>
      </w:pPr>
      <w:r>
        <w:rPr>
          <w:rFonts w:hint="eastAsia"/>
        </w:rPr>
        <w:t>每个类只有一个析构函数，但可以有多个构造函数：默认构造函数，拷贝构造函数，其他构造函数；也可以有多个赋值函数：默认赋值函数，拷贝赋值函数，其他赋值函数。如果程序员不显示的定义这些函数，编译器将自动创建public inline的函数，但一旦类中包含指针、类有多层继承关系等现象，默认函数按位赋值的缺点将导致程序出现不可预期的错误。</w:t>
      </w:r>
    </w:p>
    <w:p>
      <w:pPr>
        <w:pStyle w:val="5"/>
      </w:pPr>
      <w:r>
        <w:rPr>
          <w:rFonts w:hint="eastAsia"/>
        </w:rPr>
        <w:t>4.1.为什么需要构造和析构函数</w:t>
      </w:r>
    </w:p>
    <w:p>
      <w:pPr>
        <w:ind w:firstLine="420"/>
      </w:pPr>
      <w:r>
        <w:rPr>
          <w:rFonts w:hint="eastAsia"/>
        </w:rPr>
        <w:t>当给一个对象分配好原始空间的时候，这个对象就已经创建起来了。但此时的内存，没有任何有意义的值被分配，直接使用极大可能会出现问题。因此，创建起原始的内存空间后，需要为这个对象做初始化，使其内存空间有意义。</w:t>
      </w:r>
    </w:p>
    <w:p>
      <w:pPr>
        <w:ind w:firstLine="420"/>
      </w:pPr>
      <w:r>
        <w:rPr>
          <w:rFonts w:hint="eastAsia"/>
        </w:rPr>
        <w:t>初始化不同于赋值：</w:t>
      </w:r>
    </w:p>
    <w:p>
      <w:pPr>
        <w:pStyle w:val="29"/>
        <w:numPr>
          <w:ilvl w:val="0"/>
          <w:numId w:val="18"/>
        </w:numPr>
        <w:ind w:firstLineChars="0"/>
      </w:pPr>
      <w:r>
        <w:rPr>
          <w:rFonts w:hint="eastAsia"/>
        </w:rPr>
        <w:t>初始化指的是对象创建的同时，使用初值直接填充对象的内存空间，因此不存在数据类型转换等中间过程，也不存在临时变量；</w:t>
      </w:r>
    </w:p>
    <w:p>
      <w:pPr>
        <w:pStyle w:val="29"/>
        <w:numPr>
          <w:ilvl w:val="0"/>
          <w:numId w:val="18"/>
        </w:numPr>
        <w:ind w:firstLineChars="0"/>
      </w:pPr>
      <w:r>
        <w:rPr>
          <w:rFonts w:hint="eastAsia"/>
        </w:rPr>
        <w:t>赋值是对象创建后任何时刻都可以调用的函数，由于它调用的是“=”运算符，因此可能需要进行类型转换，也就会产生临时变量；</w:t>
      </w:r>
    </w:p>
    <w:p>
      <w:pPr>
        <w:ind w:firstLine="420"/>
      </w:pPr>
      <w:r>
        <w:rPr>
          <w:rFonts w:hint="eastAsia"/>
        </w:rPr>
        <w:t>C++对象可以使用构造函数执行初始化动作：构造函数是对象创建时自动调用的第一个成员函数，也是为每个对象仅调用一次的成员函数。</w:t>
      </w:r>
    </w:p>
    <w:p>
      <w:pPr>
        <w:ind w:firstLine="420"/>
      </w:pPr>
      <w:r>
        <w:rPr>
          <w:rFonts w:hint="eastAsia"/>
        </w:rPr>
        <w:t>所以构造函数的作用就是：当对象的内存分配完成后，把对象从原始状态转变成良好的、可用的内存状态。</w:t>
      </w:r>
    </w:p>
    <w:p>
      <w:pPr>
        <w:pStyle w:val="5"/>
      </w:pPr>
      <w:r>
        <w:rPr>
          <w:rFonts w:hint="eastAsia"/>
        </w:rPr>
        <w:t>4.2.构造函数的成员初始化列表</w:t>
      </w:r>
    </w:p>
    <w:p>
      <w:pPr>
        <w:ind w:firstLine="420"/>
      </w:pPr>
      <w:r>
        <w:rPr>
          <w:rFonts w:hint="eastAsia"/>
        </w:rPr>
        <w:t>构造函数初始化列表的使用规则如下：</w:t>
      </w:r>
    </w:p>
    <w:p>
      <w:pPr>
        <w:pStyle w:val="29"/>
        <w:numPr>
          <w:ilvl w:val="0"/>
          <w:numId w:val="19"/>
        </w:numPr>
        <w:ind w:firstLineChars="0"/>
      </w:pPr>
      <w:r>
        <w:rPr>
          <w:rFonts w:hint="eastAsia"/>
        </w:rPr>
        <w:t>如果类存在继承关系，派生类可以直接在其初始化列表里调用基类的特定构造函数；</w:t>
      </w:r>
    </w:p>
    <w:p>
      <w:pPr>
        <w:pStyle w:val="29"/>
        <w:numPr>
          <w:ilvl w:val="0"/>
          <w:numId w:val="19"/>
        </w:numPr>
        <w:ind w:firstLineChars="0"/>
      </w:pPr>
      <w:r>
        <w:rPr>
          <w:rFonts w:hint="eastAsia"/>
        </w:rPr>
        <w:t>类的非静态const数据成员和引用成员，只能在初始化列表里初始化，因为他们只存在初始化语义，不存在赋值语义；</w:t>
      </w:r>
    </w:p>
    <w:p>
      <w:pPr>
        <w:pStyle w:val="29"/>
        <w:numPr>
          <w:ilvl w:val="0"/>
          <w:numId w:val="19"/>
        </w:numPr>
        <w:ind w:firstLineChars="0"/>
      </w:pPr>
      <w:r>
        <w:rPr>
          <w:rFonts w:hint="eastAsia"/>
        </w:rPr>
        <w:t>类的数据成员的初始化可以采用初始化列表和函数体内赋值两种，其效率并不相同：</w:t>
      </w:r>
    </w:p>
    <w:p>
      <w:pPr>
        <w:pStyle w:val="29"/>
        <w:numPr>
          <w:ilvl w:val="1"/>
          <w:numId w:val="19"/>
        </w:numPr>
        <w:ind w:firstLineChars="0"/>
      </w:pPr>
      <w:r>
        <w:rPr>
          <w:rFonts w:hint="eastAsia"/>
        </w:rPr>
        <w:t>如果数据成员是内部数据类型，如int char等，那么两种赋值方式的效率基本相同；</w:t>
      </w:r>
    </w:p>
    <w:p>
      <w:pPr>
        <w:pStyle w:val="29"/>
        <w:numPr>
          <w:ilvl w:val="1"/>
          <w:numId w:val="19"/>
        </w:numPr>
        <w:ind w:firstLineChars="0"/>
      </w:pPr>
      <w:r>
        <w:rPr>
          <w:rFonts w:hint="eastAsia"/>
        </w:rPr>
        <w:t xml:space="preserve">如果是自定义数据类型，如其他类，那么初始化列表赋值只需要调用该类的拷贝构造函数即可；但构造函数体内赋值的方式需要先为成员变量创建对象，在调用该对象的赋值函数，才能完成赋值动作。显然前者的效率更高。 </w:t>
      </w:r>
    </w:p>
    <w:p>
      <w:pPr>
        <w:pStyle w:val="5"/>
      </w:pPr>
      <w:r>
        <w:rPr>
          <w:rFonts w:hint="eastAsia"/>
        </w:rPr>
        <w:t>4.3.构造函数和赋值函数的重载</w:t>
      </w:r>
    </w:p>
    <w:p>
      <w:pPr>
        <w:ind w:firstLine="420"/>
      </w:pPr>
      <w:r>
        <w:rPr>
          <w:rFonts w:hint="eastAsia"/>
        </w:rPr>
        <w:t>构造函数分三类：默认构造函数，拷贝构造函数，其他构造函数；</w:t>
      </w:r>
    </w:p>
    <w:p>
      <w:pPr>
        <w:ind w:firstLine="420"/>
      </w:pPr>
      <w:r>
        <w:rPr>
          <w:rFonts w:hint="eastAsia"/>
        </w:rPr>
        <w:t>默认构造函数是这样的构造函数：或者没有参数，或者所有的参数都有默认值；</w:t>
      </w:r>
    </w:p>
    <w:p>
      <w:pPr>
        <w:ind w:firstLine="420"/>
      </w:pPr>
      <w:r>
        <w:rPr>
          <w:rFonts w:hint="eastAsia"/>
        </w:rPr>
        <w:t>拷贝构造函数是这样的构造函数：第一个参数为本类对象的引用、const引用、volatile引用或const volatile引用，且没有其他参数，或其他参数都有默认值；</w:t>
      </w:r>
    </w:p>
    <w:p>
      <w:pPr>
        <w:ind w:firstLine="420"/>
      </w:pPr>
      <w:r>
        <w:rPr>
          <w:rFonts w:hint="eastAsia"/>
        </w:rPr>
        <w:t>要注意，拷贝构造函数的第一个参数，</w:t>
      </w:r>
      <w:r>
        <w:rPr>
          <w:rFonts w:hint="eastAsia"/>
          <w:b/>
          <w:u w:val="single"/>
        </w:rPr>
        <w:t>一定是引用</w:t>
      </w:r>
      <w:r>
        <w:rPr>
          <w:rFonts w:hint="eastAsia"/>
        </w:rPr>
        <w:t>，而不能是对象值！</w:t>
      </w:r>
    </w:p>
    <w:p>
      <w:pPr>
        <w:ind w:firstLine="420"/>
      </w:pPr>
      <w:r>
        <w:rPr>
          <w:rFonts w:hint="eastAsia"/>
        </w:rPr>
        <w:t>如果没有显示的定义默认构造函数，却定义了带参数的其他构造函数，那么后者的存在就会阻止编译器产生前者！导致的结果，就是这个类没有默认构造函数。</w:t>
      </w:r>
    </w:p>
    <w:p>
      <w:pPr>
        <w:pStyle w:val="5"/>
      </w:pPr>
      <w:r>
        <w:rPr>
          <w:rFonts w:hint="eastAsia"/>
        </w:rPr>
        <w:t>4.4.如何实现派生类的基本函数</w:t>
      </w:r>
    </w:p>
    <w:p>
      <w:pPr>
        <w:ind w:firstLine="420"/>
      </w:pPr>
      <w:r>
        <w:rPr>
          <w:rFonts w:hint="eastAsia"/>
        </w:rPr>
        <w:t>基类的构造函数、析构函数、赋值函数都不能被派生类继承。如果类之间存在继承关系，在编写上述函数时需要注意如下几点：</w:t>
      </w:r>
    </w:p>
    <w:p>
      <w:pPr>
        <w:pStyle w:val="29"/>
        <w:numPr>
          <w:ilvl w:val="0"/>
          <w:numId w:val="20"/>
        </w:numPr>
        <w:ind w:firstLineChars="0"/>
      </w:pPr>
      <w:r>
        <w:rPr>
          <w:rFonts w:hint="eastAsia"/>
        </w:rPr>
        <w:t>派生类的构造函数，应在其初始化列表里显示的调用基类的构造函数；</w:t>
      </w:r>
    </w:p>
    <w:p>
      <w:pPr>
        <w:pStyle w:val="29"/>
        <w:numPr>
          <w:ilvl w:val="0"/>
          <w:numId w:val="20"/>
        </w:numPr>
        <w:ind w:firstLineChars="0"/>
      </w:pPr>
      <w:r>
        <w:rPr>
          <w:rFonts w:hint="eastAsia"/>
        </w:rPr>
        <w:t>如果基类是多态类，那么必须把基类的析构函数定义成虚函数！这样可以实现动态绑定，否则很可能造成内存泄漏。</w:t>
      </w:r>
    </w:p>
    <w:p>
      <w:pPr>
        <w:pStyle w:val="29"/>
        <w:numPr>
          <w:ilvl w:val="0"/>
          <w:numId w:val="20"/>
        </w:numPr>
        <w:ind w:firstLineChars="0"/>
      </w:pPr>
      <w:r>
        <w:rPr>
          <w:rFonts w:hint="eastAsia"/>
        </w:rPr>
        <w:t>在编写派生类的赋值函数时，要对基类的数据成员重新赋值，这可以调用基类的赋值函数来实现；</w:t>
      </w:r>
    </w:p>
    <w:p>
      <w:pPr>
        <w:pStyle w:val="2"/>
      </w:pPr>
      <w:r>
        <w:rPr>
          <w:rFonts w:hint="eastAsia"/>
        </w:rPr>
        <w:t>5.C++函数的高级特征</w:t>
      </w:r>
    </w:p>
    <w:p>
      <w:pPr>
        <w:pStyle w:val="5"/>
      </w:pPr>
      <w:r>
        <w:rPr>
          <w:rFonts w:hint="eastAsia"/>
        </w:rPr>
        <w:t>5.1.成员函数的重载、覆盖和隐藏</w:t>
      </w:r>
    </w:p>
    <w:p>
      <w:pPr>
        <w:ind w:firstLine="420"/>
      </w:pPr>
      <w:r>
        <w:rPr>
          <w:rFonts w:hint="eastAsia"/>
        </w:rPr>
        <w:t>成员函数被重载的特征是：</w:t>
      </w:r>
    </w:p>
    <w:p>
      <w:pPr>
        <w:pStyle w:val="29"/>
        <w:numPr>
          <w:ilvl w:val="0"/>
          <w:numId w:val="21"/>
        </w:numPr>
        <w:ind w:firstLineChars="0"/>
      </w:pPr>
      <w:r>
        <w:rPr>
          <w:rFonts w:hint="eastAsia"/>
        </w:rPr>
        <w:t>具有相同的作用域(位于同一个类中)；</w:t>
      </w:r>
    </w:p>
    <w:p>
      <w:pPr>
        <w:pStyle w:val="29"/>
        <w:numPr>
          <w:ilvl w:val="0"/>
          <w:numId w:val="21"/>
        </w:numPr>
        <w:ind w:firstLineChars="0"/>
      </w:pPr>
      <w:r>
        <w:rPr>
          <w:rFonts w:hint="eastAsia"/>
        </w:rPr>
        <w:t>函数名字相同；</w:t>
      </w:r>
    </w:p>
    <w:p>
      <w:pPr>
        <w:pStyle w:val="29"/>
        <w:numPr>
          <w:ilvl w:val="0"/>
          <w:numId w:val="21"/>
        </w:numPr>
        <w:ind w:firstLineChars="0"/>
      </w:pPr>
      <w:r>
        <w:rPr>
          <w:rFonts w:hint="eastAsia"/>
        </w:rPr>
        <w:t>参数类型、顺序或数目不同(包括const和非const参数的区别)；</w:t>
      </w:r>
    </w:p>
    <w:p>
      <w:pPr>
        <w:pStyle w:val="29"/>
        <w:numPr>
          <w:ilvl w:val="0"/>
          <w:numId w:val="21"/>
        </w:numPr>
        <w:ind w:firstLineChars="0"/>
      </w:pPr>
      <w:r>
        <w:t>V</w:t>
      </w:r>
      <w:r>
        <w:rPr>
          <w:rFonts w:hint="eastAsia"/>
        </w:rPr>
        <w:t>irtual关键字可有可无；</w:t>
      </w:r>
    </w:p>
    <w:p>
      <w:pPr>
        <w:ind w:left="420" w:firstLine="0" w:firstLineChars="0"/>
      </w:pPr>
      <w:r>
        <w:rPr>
          <w:rFonts w:hint="eastAsia"/>
        </w:rPr>
        <w:t>成员函数被覆盖的特征是：</w:t>
      </w:r>
    </w:p>
    <w:p>
      <w:pPr>
        <w:pStyle w:val="29"/>
        <w:numPr>
          <w:ilvl w:val="0"/>
          <w:numId w:val="22"/>
        </w:numPr>
        <w:ind w:firstLineChars="0"/>
      </w:pPr>
      <w:r>
        <w:rPr>
          <w:rFonts w:hint="eastAsia"/>
        </w:rPr>
        <w:t>不同的作用域(分别位于基类和派生类中)；</w:t>
      </w:r>
    </w:p>
    <w:p>
      <w:pPr>
        <w:pStyle w:val="29"/>
        <w:numPr>
          <w:ilvl w:val="0"/>
          <w:numId w:val="22"/>
        </w:numPr>
        <w:ind w:firstLineChars="0"/>
      </w:pPr>
      <w:r>
        <w:rPr>
          <w:rFonts w:hint="eastAsia"/>
        </w:rPr>
        <w:t>函数名称完全相同；</w:t>
      </w:r>
    </w:p>
    <w:p>
      <w:pPr>
        <w:pStyle w:val="29"/>
        <w:numPr>
          <w:ilvl w:val="0"/>
          <w:numId w:val="22"/>
        </w:numPr>
        <w:ind w:firstLineChars="0"/>
      </w:pPr>
      <w:r>
        <w:rPr>
          <w:rFonts w:hint="eastAsia"/>
        </w:rPr>
        <w:t>函数参数列表完全相同；</w:t>
      </w:r>
    </w:p>
    <w:p>
      <w:pPr>
        <w:pStyle w:val="29"/>
        <w:numPr>
          <w:ilvl w:val="0"/>
          <w:numId w:val="22"/>
        </w:numPr>
        <w:ind w:firstLineChars="0"/>
      </w:pPr>
      <w:r>
        <w:rPr>
          <w:rFonts w:hint="eastAsia"/>
        </w:rPr>
        <w:t>基类函数必须声明为virtual函数；</w:t>
      </w:r>
    </w:p>
    <w:p>
      <w:pPr>
        <w:ind w:firstLine="420"/>
      </w:pPr>
      <w:r>
        <w:rPr>
          <w:rFonts w:hint="eastAsia"/>
        </w:rPr>
        <w:t>隐藏函数指的是派生类的成员函数遮蔽了同名的基类函数，特征是：</w:t>
      </w:r>
    </w:p>
    <w:p>
      <w:pPr>
        <w:pStyle w:val="29"/>
        <w:numPr>
          <w:ilvl w:val="0"/>
          <w:numId w:val="23"/>
        </w:numPr>
        <w:ind w:firstLineChars="0"/>
      </w:pPr>
      <w:r>
        <w:rPr>
          <w:rFonts w:hint="eastAsia"/>
        </w:rPr>
        <w:t>派生类的函数与基类的函数同名，但是参数有差异。此时，不论有无virtual关键字，基类的函数在派生类中都将被隐藏；</w:t>
      </w:r>
    </w:p>
    <w:p>
      <w:pPr>
        <w:pStyle w:val="29"/>
        <w:numPr>
          <w:ilvl w:val="0"/>
          <w:numId w:val="23"/>
        </w:numPr>
        <w:ind w:firstLineChars="0"/>
      </w:pPr>
      <w:r>
        <w:rPr>
          <w:rFonts w:hint="eastAsia"/>
        </w:rPr>
        <w:t>派生类的函数名称和参数列表，都与基类的相同，但是基类没有virtual关键字。这时候，基类的函数将被隐藏；</w:t>
      </w:r>
    </w:p>
    <w:p>
      <w:pPr>
        <w:pStyle w:val="5"/>
      </w:pPr>
      <w:r>
        <w:rPr>
          <w:rFonts w:hint="eastAsia"/>
        </w:rPr>
        <w:t>5.2.参数的默认值</w:t>
      </w:r>
    </w:p>
    <w:p>
      <w:pPr>
        <w:ind w:left="420" w:firstLine="0" w:firstLineChars="0"/>
      </w:pPr>
      <w:r>
        <w:rPr>
          <w:rFonts w:hint="eastAsia"/>
        </w:rPr>
        <w:t>参数默认值的使用规则是：</w:t>
      </w:r>
    </w:p>
    <w:p>
      <w:pPr>
        <w:pStyle w:val="29"/>
        <w:numPr>
          <w:ilvl w:val="0"/>
          <w:numId w:val="24"/>
        </w:numPr>
        <w:ind w:firstLineChars="0"/>
      </w:pPr>
      <w:r>
        <w:rPr>
          <w:rFonts w:hint="eastAsia"/>
        </w:rPr>
        <w:t>把参数默认值放在函数声明中，而不是定义中；</w:t>
      </w:r>
    </w:p>
    <w:p>
      <w:pPr>
        <w:pStyle w:val="29"/>
        <w:numPr>
          <w:ilvl w:val="0"/>
          <w:numId w:val="24"/>
        </w:numPr>
        <w:ind w:firstLineChars="0"/>
      </w:pPr>
      <w:r>
        <w:rPr>
          <w:rFonts w:hint="eastAsia"/>
        </w:rPr>
        <w:t>如果函数存在多个参数，那么参数只能</w:t>
      </w:r>
      <w:r>
        <w:rPr>
          <w:rFonts w:hint="eastAsia"/>
          <w:b/>
          <w:u w:val="single"/>
        </w:rPr>
        <w:t>从后向前</w:t>
      </w:r>
      <w:r>
        <w:rPr>
          <w:rFonts w:hint="eastAsia"/>
        </w:rPr>
        <w:t>依次默认！</w:t>
      </w:r>
    </w:p>
    <w:p>
      <w:pPr>
        <w:pStyle w:val="5"/>
      </w:pPr>
      <w:r>
        <w:rPr>
          <w:rFonts w:hint="eastAsia"/>
        </w:rPr>
        <w:t>5.3.运算符重载</w:t>
      </w:r>
    </w:p>
    <w:p>
      <w:pPr>
        <w:ind w:firstLine="420"/>
      </w:pPr>
      <w:r>
        <w:rPr>
          <w:rFonts w:hint="eastAsia"/>
        </w:rPr>
        <w:t>在C++中，使用关键字operator加上运算符来表示函数，称作运算符重载函数。例如，复数相加的函数，可以定义为：</w:t>
      </w:r>
    </w:p>
    <w:p>
      <w:pPr>
        <w:ind w:firstLine="420"/>
      </w:pPr>
      <w:r>
        <w:rPr>
          <w:rFonts w:hint="eastAsia"/>
        </w:rPr>
        <w:t>Complex operator+(const Complex &amp;a, const Complex &amp;b);</w:t>
      </w:r>
    </w:p>
    <w:p>
      <w:pPr>
        <w:ind w:firstLine="420"/>
      </w:pPr>
      <w:r>
        <w:rPr>
          <w:rFonts w:hint="eastAsia"/>
        </w:rPr>
        <w:t>如果运算符被重载为全局函数，那么只有一个参数的运算符叫做一元运算符，有两个参数的是二元运算符；</w:t>
      </w:r>
    </w:p>
    <w:p>
      <w:pPr>
        <w:ind w:firstLine="420"/>
      </w:pPr>
      <w:r>
        <w:rPr>
          <w:rFonts w:hint="eastAsia"/>
        </w:rPr>
        <w:t>如果运算符被重载为类的成员函数，那么一元运算符没有参数(++和</w:t>
      </w:r>
      <w:r>
        <w:t>—</w:t>
      </w:r>
      <w:r>
        <w:rPr>
          <w:rFonts w:hint="eastAsia"/>
        </w:rPr>
        <w:t>的后置版本例外)，二元运算符有一个参数，因为对象自己成为了左侧的参数；</w:t>
      </w:r>
    </w:p>
    <w:p>
      <w:pPr>
        <w:pStyle w:val="7"/>
        <w:ind w:left="420"/>
      </w:pPr>
      <w:r>
        <w:rPr>
          <w:rFonts w:hint="eastAsia"/>
        </w:rPr>
        <w:t>5.3.1.运算符重载的特殊性</w:t>
      </w:r>
    </w:p>
    <w:p>
      <w:pPr>
        <w:pStyle w:val="29"/>
        <w:numPr>
          <w:ilvl w:val="0"/>
          <w:numId w:val="25"/>
        </w:numPr>
        <w:ind w:firstLineChars="0"/>
      </w:pPr>
      <w:r>
        <w:rPr>
          <w:rFonts w:hint="eastAsia"/>
        </w:rPr>
        <w:t>如果重载为成员函数，那么this对象发起对它的调用；</w:t>
      </w:r>
    </w:p>
    <w:p>
      <w:pPr>
        <w:pStyle w:val="29"/>
        <w:numPr>
          <w:ilvl w:val="0"/>
          <w:numId w:val="25"/>
        </w:numPr>
        <w:ind w:firstLineChars="0"/>
      </w:pPr>
      <w:r>
        <w:rPr>
          <w:rFonts w:hint="eastAsia"/>
        </w:rPr>
        <w:t>如果重载为全局函数，那么第一个参数发起对它的调用；</w:t>
      </w:r>
    </w:p>
    <w:p>
      <w:pPr>
        <w:pStyle w:val="29"/>
        <w:numPr>
          <w:ilvl w:val="0"/>
          <w:numId w:val="25"/>
        </w:numPr>
        <w:ind w:firstLineChars="0"/>
      </w:pPr>
      <w:r>
        <w:rPr>
          <w:rFonts w:hint="eastAsia"/>
        </w:rPr>
        <w:t>禁止用户自定义出运算符集合中不存在的运算符！</w:t>
      </w:r>
    </w:p>
    <w:p>
      <w:pPr>
        <w:pStyle w:val="29"/>
        <w:numPr>
          <w:ilvl w:val="0"/>
          <w:numId w:val="25"/>
        </w:numPr>
        <w:ind w:firstLineChars="0"/>
      </w:pPr>
      <w:r>
        <w:rPr>
          <w:rFonts w:hint="eastAsia"/>
        </w:rPr>
        <w:t>除了函数调用运算符</w:t>
      </w:r>
      <w:r>
        <w:t>”</w:t>
      </w:r>
      <w:r>
        <w:rPr>
          <w:rFonts w:hint="eastAsia"/>
        </w:rPr>
        <w:t>()</w:t>
      </w:r>
      <w:r>
        <w:t>”</w:t>
      </w:r>
      <w:r>
        <w:rPr>
          <w:rFonts w:hint="eastAsia"/>
        </w:rPr>
        <w:t>外，其他运算符重载函数不能有默认参数值；</w:t>
      </w:r>
    </w:p>
    <w:p>
      <w:pPr>
        <w:pStyle w:val="7"/>
        <w:ind w:left="420"/>
      </w:pPr>
      <w:r>
        <w:rPr>
          <w:rFonts w:hint="eastAsia"/>
        </w:rPr>
        <w:t>5.3.2.不能重载的运算符</w:t>
      </w:r>
    </w:p>
    <w:p>
      <w:pPr>
        <w:pStyle w:val="29"/>
        <w:numPr>
          <w:ilvl w:val="0"/>
          <w:numId w:val="26"/>
        </w:numPr>
        <w:ind w:firstLineChars="0"/>
      </w:pPr>
      <w:r>
        <w:rPr>
          <w:rFonts w:hint="eastAsia"/>
        </w:rPr>
        <w:t>不能重载“.”；</w:t>
      </w:r>
    </w:p>
    <w:p>
      <w:pPr>
        <w:pStyle w:val="29"/>
        <w:numPr>
          <w:ilvl w:val="0"/>
          <w:numId w:val="26"/>
        </w:numPr>
        <w:ind w:firstLineChars="0"/>
      </w:pPr>
      <w:r>
        <w:rPr>
          <w:rFonts w:hint="eastAsia"/>
        </w:rPr>
        <w:t>不能重载反引用类成员指针“.*”；</w:t>
      </w:r>
    </w:p>
    <w:p>
      <w:pPr>
        <w:pStyle w:val="29"/>
        <w:numPr>
          <w:ilvl w:val="0"/>
          <w:numId w:val="26"/>
        </w:numPr>
        <w:ind w:firstLineChars="0"/>
      </w:pPr>
      <w:r>
        <w:rPr>
          <w:rFonts w:hint="eastAsia"/>
        </w:rPr>
        <w:t>不能重载作用域解析运算符“:：”；</w:t>
      </w:r>
    </w:p>
    <w:p>
      <w:pPr>
        <w:pStyle w:val="29"/>
        <w:numPr>
          <w:ilvl w:val="0"/>
          <w:numId w:val="26"/>
        </w:numPr>
        <w:ind w:firstLineChars="0"/>
      </w:pPr>
      <w:r>
        <w:rPr>
          <w:rFonts w:hint="eastAsia"/>
        </w:rPr>
        <w:t>不能重载三元运算符“条件？A：B”；</w:t>
      </w:r>
    </w:p>
    <w:p>
      <w:pPr>
        <w:pStyle w:val="29"/>
        <w:numPr>
          <w:ilvl w:val="0"/>
          <w:numId w:val="26"/>
        </w:numPr>
        <w:ind w:firstLineChars="0"/>
      </w:pPr>
      <w:r>
        <w:rPr>
          <w:rFonts w:hint="eastAsia"/>
        </w:rPr>
        <w:t>不能重载“sizeof”和“typeid”；</w:t>
      </w:r>
    </w:p>
    <w:p>
      <w:pPr>
        <w:pStyle w:val="29"/>
        <w:numPr>
          <w:ilvl w:val="0"/>
          <w:numId w:val="26"/>
        </w:numPr>
        <w:ind w:firstLineChars="0"/>
      </w:pPr>
      <w:r>
        <w:rPr>
          <w:rFonts w:hint="eastAsia"/>
        </w:rPr>
        <w:t>不能重载“#”和“##”等预处理操作符；</w:t>
      </w:r>
    </w:p>
    <w:p>
      <w:pPr>
        <w:pStyle w:val="29"/>
        <w:numPr>
          <w:ilvl w:val="0"/>
          <w:numId w:val="26"/>
        </w:numPr>
        <w:ind w:firstLineChars="0"/>
      </w:pPr>
      <w:r>
        <w:rPr>
          <w:rFonts w:hint="eastAsia"/>
        </w:rPr>
        <w:t>不能重载C++的新式类型转换运算符：static_cast&lt;&gt;; dynamic_cast&lt;&gt;;const_cast&lt;&gt;;reinterpret_cast&lt;&gt;；</w:t>
      </w:r>
    </w:p>
    <w:p>
      <w:pPr>
        <w:pStyle w:val="7"/>
        <w:ind w:left="420"/>
      </w:pPr>
      <w:r>
        <w:rPr>
          <w:rFonts w:hint="eastAsia"/>
        </w:rPr>
        <w:t>5.3.4.重载++和</w:t>
      </w:r>
      <w:r>
        <w:t>—</w:t>
      </w:r>
    </w:p>
    <w:p>
      <w:pPr>
        <w:ind w:firstLine="420"/>
      </w:pPr>
      <w:r>
        <w:rPr>
          <w:rFonts w:hint="eastAsia"/>
        </w:rPr>
        <w:t>当为一个类型重载“++”或“--”的前置版本时，不需要参数；而当为其重载后置版本时，需要一个int类型的参数作为标志，也就是哑元。</w:t>
      </w:r>
    </w:p>
    <w:p>
      <w:pPr>
        <w:ind w:firstLine="420"/>
      </w:pPr>
      <w:r>
        <w:rPr>
          <w:rFonts w:hint="eastAsia"/>
        </w:rPr>
        <w:t>例如，前置版本：Complex operator++() {}</w:t>
      </w:r>
    </w:p>
    <w:p>
      <w:pPr>
        <w:ind w:firstLine="420"/>
      </w:pPr>
      <w:r>
        <w:rPr>
          <w:rFonts w:hint="eastAsia"/>
        </w:rPr>
        <w:t>后置版本：Complex operator++(int)</w:t>
      </w:r>
      <w:r>
        <w:rPr>
          <w:rFonts w:hint="eastAsia"/>
        </w:rPr>
        <w:tab/>
      </w:r>
      <w:r>
        <w:rPr>
          <w:rFonts w:hint="eastAsia"/>
        </w:rPr>
        <w:t>{}</w:t>
      </w:r>
    </w:p>
    <w:p>
      <w:pPr>
        <w:ind w:firstLine="199" w:firstLineChars="95"/>
      </w:pPr>
      <w:r>
        <w:rPr>
          <w:rFonts w:hint="eastAsia"/>
        </w:rPr>
        <w:tab/>
      </w:r>
      <w:r>
        <w:rPr>
          <w:rFonts w:hint="eastAsia"/>
        </w:rPr>
        <w:t>当“++”和“--”应用于基本数据类型时，前置和后置效率并无明显差距；但当应用于用户自定义类型时，前置版本的效率将比后置版本高出很多。</w:t>
      </w:r>
    </w:p>
    <w:p>
      <w:pPr>
        <w:pStyle w:val="5"/>
      </w:pPr>
      <w:r>
        <w:rPr>
          <w:rFonts w:hint="eastAsia"/>
        </w:rPr>
        <w:t>5.4.函数内联</w:t>
      </w:r>
    </w:p>
    <w:p>
      <w:pPr>
        <w:ind w:firstLine="420"/>
      </w:pPr>
      <w:r>
        <w:rPr>
          <w:rFonts w:hint="eastAsia"/>
        </w:rPr>
        <w:t>内联函数的目的是提高函数的执行效率，因为其省去了参数压栈、保存现场等工作。</w:t>
      </w:r>
    </w:p>
    <w:p>
      <w:pPr>
        <w:ind w:firstLine="420"/>
      </w:pPr>
      <w:r>
        <w:rPr>
          <w:rFonts w:hint="eastAsia"/>
        </w:rPr>
        <w:t>与宏不同的是，内联函数是可以调试的。在程序的debug版本里，内联函数就是一个普通函数，因此可以调试；而在release版本里，内联函数才真正被内联进去，不可调试。</w:t>
      </w:r>
    </w:p>
    <w:p>
      <w:pPr>
        <w:ind w:firstLine="420"/>
      </w:pPr>
      <w:r>
        <w:rPr>
          <w:rFonts w:hint="eastAsia"/>
        </w:rPr>
        <w:t>需要明确的是，inline关键字必须放在函数定义体之前才会生效，仅仅只是放在函数声明之前是不会生效的；如果声明时没有使用inline，只在定义时使用了inline，那么同样会按照内联函数处理。</w:t>
      </w:r>
    </w:p>
    <w:p>
      <w:pPr>
        <w:ind w:firstLine="420"/>
      </w:pPr>
      <w:r>
        <w:rPr>
          <w:rFonts w:hint="eastAsia"/>
        </w:rPr>
        <w:t>所以说，内联是一种“用于实现的关键字”，而不是“用于声明的关键字”。</w:t>
      </w:r>
    </w:p>
    <w:p>
      <w:pPr>
        <w:ind w:firstLine="420"/>
      </w:pPr>
      <w:r>
        <w:rPr>
          <w:rFonts w:hint="eastAsia"/>
        </w:rPr>
        <w:t>以下情况不应该使用内联：</w:t>
      </w:r>
    </w:p>
    <w:p>
      <w:pPr>
        <w:pStyle w:val="29"/>
        <w:numPr>
          <w:ilvl w:val="0"/>
          <w:numId w:val="27"/>
        </w:numPr>
        <w:ind w:firstLineChars="0"/>
      </w:pPr>
      <w:r>
        <w:rPr>
          <w:rFonts w:hint="eastAsia"/>
        </w:rPr>
        <w:t>函数的代码过长，内联后将导致可执行程序的体积过大；</w:t>
      </w:r>
    </w:p>
    <w:p>
      <w:pPr>
        <w:pStyle w:val="29"/>
        <w:numPr>
          <w:ilvl w:val="0"/>
          <w:numId w:val="27"/>
        </w:numPr>
        <w:ind w:firstLineChars="0"/>
      </w:pPr>
      <w:r>
        <w:rPr>
          <w:rFonts w:hint="eastAsia"/>
        </w:rPr>
        <w:t>函数体内有循环或其他复杂的控制结构，那么函数体的执行时间巨大，内联并无疑义；</w:t>
      </w:r>
    </w:p>
    <w:p>
      <w:pPr>
        <w:pStyle w:val="5"/>
      </w:pPr>
      <w:r>
        <w:t>5.5.C</w:t>
      </w:r>
      <w:r>
        <w:rPr>
          <w:rFonts w:hint="eastAsia"/>
        </w:rPr>
        <w:t>onst成员函数</w:t>
      </w:r>
    </w:p>
    <w:p>
      <w:pPr>
        <w:ind w:firstLine="420"/>
      </w:pPr>
      <w:r>
        <w:t>C</w:t>
      </w:r>
      <w:r>
        <w:rPr>
          <w:rFonts w:hint="eastAsia"/>
        </w:rPr>
        <w:t>onst成员函数的定义，需要将关键字放在函数末尾，例如：int GetCount() const;</w:t>
      </w:r>
    </w:p>
    <w:p>
      <w:pPr>
        <w:ind w:firstLine="420"/>
      </w:pPr>
      <w:r>
        <w:t>C</w:t>
      </w:r>
      <w:r>
        <w:rPr>
          <w:rFonts w:hint="eastAsia"/>
        </w:rPr>
        <w:t>onst成员函数：</w:t>
      </w:r>
    </w:p>
    <w:p>
      <w:pPr>
        <w:pStyle w:val="29"/>
        <w:numPr>
          <w:ilvl w:val="0"/>
          <w:numId w:val="17"/>
        </w:numPr>
        <w:ind w:firstLineChars="0"/>
      </w:pPr>
      <w:r>
        <w:rPr>
          <w:rFonts w:hint="eastAsia"/>
        </w:rPr>
        <w:t>不能修改成员变量的值；</w:t>
      </w:r>
    </w:p>
    <w:p>
      <w:pPr>
        <w:pStyle w:val="29"/>
        <w:numPr>
          <w:ilvl w:val="0"/>
          <w:numId w:val="17"/>
        </w:numPr>
        <w:ind w:firstLineChars="0"/>
      </w:pPr>
      <w:r>
        <w:rPr>
          <w:rFonts w:hint="eastAsia"/>
        </w:rPr>
        <w:t>不能调用其它非const成员函数；</w:t>
      </w:r>
    </w:p>
    <w:p>
      <w:pPr>
        <w:pStyle w:val="2"/>
      </w:pPr>
      <w:r>
        <w:rPr>
          <w:rFonts w:hint="eastAsia"/>
        </w:rPr>
        <w:t>6.内存管理</w:t>
      </w:r>
    </w:p>
    <w:p>
      <w:pPr>
        <w:ind w:firstLine="420"/>
      </w:pPr>
    </w:p>
    <w:p>
      <w:pPr>
        <w:ind w:firstLine="420"/>
      </w:pPr>
    </w:p>
    <w:p>
      <w:pPr>
        <w:ind w:firstLine="420"/>
      </w:pPr>
    </w:p>
    <w:p>
      <w:pPr>
        <w:ind w:firstLine="420"/>
      </w:pPr>
    </w:p>
    <w:p>
      <w:pPr>
        <w:ind w:firstLine="420"/>
      </w:pPr>
    </w:p>
    <w:p>
      <w:pPr>
        <w:ind w:firstLine="420"/>
      </w:pPr>
    </w:p>
    <w:p>
      <w:pPr>
        <w:pStyle w:val="5"/>
        <w:rPr>
          <w:rFonts w:hint="eastAsia"/>
          <w:lang w:val="en-US" w:eastAsia="zh-CN"/>
        </w:rPr>
      </w:pPr>
    </w:p>
    <w:p>
      <w:pPr>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0000000B"/>
    <w:multiLevelType w:val="singleLevel"/>
    <w:tmpl w:val="0000000B"/>
    <w:lvl w:ilvl="0" w:tentative="1">
      <w:start w:val="1"/>
      <w:numFmt w:val="bullet"/>
      <w:lvlText w:val=""/>
      <w:lvlJc w:val="left"/>
      <w:pPr>
        <w:tabs>
          <w:tab w:val="left" w:pos="840"/>
        </w:tabs>
        <w:ind w:left="420" w:hanging="420"/>
      </w:pPr>
      <w:rPr>
        <w:rFonts w:hint="default" w:ascii="Wingdings" w:hAnsi="Wingdings"/>
      </w:rPr>
    </w:lvl>
  </w:abstractNum>
  <w:abstractNum w:abstractNumId="12">
    <w:nsid w:val="0000000C"/>
    <w:multiLevelType w:val="singleLevel"/>
    <w:tmpl w:val="0000000C"/>
    <w:lvl w:ilvl="0" w:tentative="1">
      <w:start w:val="1"/>
      <w:numFmt w:val="upperLetter"/>
      <w:suff w:val="nothing"/>
      <w:lvlText w:val="%1."/>
      <w:lvlJc w:val="left"/>
    </w:lvl>
  </w:abstractNum>
  <w:abstractNum w:abstractNumId="13">
    <w:nsid w:val="0000000D"/>
    <w:multiLevelType w:val="multilevel"/>
    <w:tmpl w:val="0000000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4">
    <w:nsid w:val="0000000E"/>
    <w:multiLevelType w:val="multilevel"/>
    <w:tmpl w:val="0000000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
    <w:nsid w:val="0000000F"/>
    <w:multiLevelType w:val="singleLevel"/>
    <w:tmpl w:val="0000000F"/>
    <w:lvl w:ilvl="0" w:tentative="1">
      <w:start w:val="1"/>
      <w:numFmt w:val="bullet"/>
      <w:lvlText w:val=""/>
      <w:lvlJc w:val="left"/>
      <w:pPr>
        <w:tabs>
          <w:tab w:val="left" w:pos="840"/>
        </w:tabs>
        <w:ind w:left="420" w:hanging="420"/>
      </w:pPr>
      <w:rPr>
        <w:rFonts w:hint="default" w:ascii="Wingdings" w:hAnsi="Wingdings"/>
      </w:rPr>
    </w:lvl>
  </w:abstractNum>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
    <w:nsid w:val="00000011"/>
    <w:multiLevelType w:val="multilevel"/>
    <w:tmpl w:val="0000001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
    <w:nsid w:val="00000014"/>
    <w:multiLevelType w:val="multilevel"/>
    <w:tmpl w:val="0000001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1">
    <w:nsid w:val="00000015"/>
    <w:multiLevelType w:val="multilevel"/>
    <w:tmpl w:val="0000001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4">
    <w:nsid w:val="00000018"/>
    <w:multiLevelType w:val="multilevel"/>
    <w:tmpl w:val="00000018"/>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nsid w:val="00000019"/>
    <w:multiLevelType w:val="singleLevel"/>
    <w:tmpl w:val="00000019"/>
    <w:lvl w:ilvl="0" w:tentative="1">
      <w:start w:val="1"/>
      <w:numFmt w:val="bullet"/>
      <w:lvlText w:val=""/>
      <w:lvlJc w:val="left"/>
      <w:pPr>
        <w:tabs>
          <w:tab w:val="left" w:pos="420"/>
        </w:tabs>
        <w:ind w:left="420" w:hanging="420"/>
      </w:pPr>
      <w:rPr>
        <w:rFonts w:hint="default" w:ascii="Wingdings" w:hAnsi="Wingdings"/>
      </w:rPr>
    </w:lvl>
  </w:abstractNum>
  <w:abstractNum w:abstractNumId="26">
    <w:nsid w:val="0000001A"/>
    <w:multiLevelType w:val="singleLevel"/>
    <w:tmpl w:val="0000001A"/>
    <w:lvl w:ilvl="0" w:tentative="1">
      <w:start w:val="1"/>
      <w:numFmt w:val="bullet"/>
      <w:lvlText w:val=""/>
      <w:lvlJc w:val="left"/>
      <w:pPr>
        <w:tabs>
          <w:tab w:val="left" w:pos="840"/>
        </w:tabs>
        <w:ind w:left="420" w:hanging="420"/>
      </w:pPr>
      <w:rPr>
        <w:rFonts w:hint="default" w:ascii="Wingdings" w:hAnsi="Wingdings"/>
      </w:rPr>
    </w:lvl>
  </w:abstractNum>
  <w:abstractNum w:abstractNumId="27">
    <w:nsid w:val="0000001B"/>
    <w:multiLevelType w:val="multilevel"/>
    <w:tmpl w:val="0000001B"/>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8">
    <w:nsid w:val="0000001C"/>
    <w:multiLevelType w:val="singleLevel"/>
    <w:tmpl w:val="0000001C"/>
    <w:lvl w:ilvl="0" w:tentative="1">
      <w:start w:val="1"/>
      <w:numFmt w:val="bullet"/>
      <w:lvlText w:val=""/>
      <w:lvlJc w:val="left"/>
      <w:pPr>
        <w:tabs>
          <w:tab w:val="left" w:pos="420"/>
        </w:tabs>
        <w:ind w:left="420" w:hanging="420"/>
      </w:pPr>
      <w:rPr>
        <w:rFonts w:hint="default" w:ascii="Wingdings" w:hAnsi="Wingdings"/>
      </w:rPr>
    </w:lvl>
  </w:abstractNum>
  <w:abstractNum w:abstractNumId="29">
    <w:nsid w:val="0000001D"/>
    <w:multiLevelType w:val="singleLevel"/>
    <w:tmpl w:val="0000001D"/>
    <w:lvl w:ilvl="0" w:tentative="1">
      <w:start w:val="1"/>
      <w:numFmt w:val="bullet"/>
      <w:lvlText w:val=""/>
      <w:lvlJc w:val="left"/>
      <w:pPr>
        <w:tabs>
          <w:tab w:val="left" w:pos="840"/>
        </w:tabs>
        <w:ind w:left="420" w:hanging="420"/>
      </w:pPr>
      <w:rPr>
        <w:rFonts w:hint="default" w:ascii="Wingdings" w:hAnsi="Wingdings"/>
      </w:rPr>
    </w:lvl>
  </w:abstractNum>
  <w:abstractNum w:abstractNumId="30">
    <w:nsid w:val="0000001E"/>
    <w:multiLevelType w:val="multilevel"/>
    <w:tmpl w:val="0000001E"/>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1">
    <w:nsid w:val="0000001F"/>
    <w:multiLevelType w:val="multilevel"/>
    <w:tmpl w:val="0000001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2">
    <w:nsid w:val="00000020"/>
    <w:multiLevelType w:val="singleLevel"/>
    <w:tmpl w:val="00000020"/>
    <w:lvl w:ilvl="0" w:tentative="1">
      <w:start w:val="1"/>
      <w:numFmt w:val="bullet"/>
      <w:lvlText w:val=""/>
      <w:lvlJc w:val="left"/>
      <w:pPr>
        <w:tabs>
          <w:tab w:val="left" w:pos="420"/>
        </w:tabs>
        <w:ind w:left="420" w:hanging="420"/>
      </w:pPr>
      <w:rPr>
        <w:rFonts w:hint="default" w:ascii="Wingdings" w:hAnsi="Wingdings"/>
      </w:rPr>
    </w:lvl>
  </w:abstractNum>
  <w:abstractNum w:abstractNumId="33">
    <w:nsid w:val="00000021"/>
    <w:multiLevelType w:val="multilevel"/>
    <w:tmpl w:val="0000002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4">
    <w:nsid w:val="00000022"/>
    <w:multiLevelType w:val="singleLevel"/>
    <w:tmpl w:val="00000022"/>
    <w:lvl w:ilvl="0" w:tentative="1">
      <w:start w:val="1"/>
      <w:numFmt w:val="bullet"/>
      <w:lvlText w:val=""/>
      <w:lvlJc w:val="left"/>
      <w:pPr>
        <w:tabs>
          <w:tab w:val="left" w:pos="840"/>
        </w:tabs>
        <w:ind w:left="420" w:hanging="420"/>
      </w:pPr>
      <w:rPr>
        <w:rFonts w:hint="default" w:ascii="Wingdings" w:hAnsi="Wingdings"/>
      </w:rPr>
    </w:lvl>
  </w:abstractNum>
  <w:abstractNum w:abstractNumId="35">
    <w:nsid w:val="00000023"/>
    <w:multiLevelType w:val="multilevel"/>
    <w:tmpl w:val="0000002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6">
    <w:nsid w:val="00000024"/>
    <w:multiLevelType w:val="multilevel"/>
    <w:tmpl w:val="000000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20"/>
  </w:num>
  <w:num w:numId="2">
    <w:abstractNumId w:val="30"/>
  </w:num>
  <w:num w:numId="3">
    <w:abstractNumId w:val="16"/>
  </w:num>
  <w:num w:numId="4">
    <w:abstractNumId w:val="18"/>
  </w:num>
  <w:num w:numId="5">
    <w:abstractNumId w:val="33"/>
  </w:num>
  <w:num w:numId="6">
    <w:abstractNumId w:val="36"/>
  </w:num>
  <w:num w:numId="7">
    <w:abstractNumId w:val="11"/>
  </w:num>
  <w:num w:numId="8">
    <w:abstractNumId w:val="34"/>
  </w:num>
  <w:num w:numId="9">
    <w:abstractNumId w:val="15"/>
  </w:num>
  <w:num w:numId="10">
    <w:abstractNumId w:val="32"/>
  </w:num>
  <w:num w:numId="11">
    <w:abstractNumId w:val="28"/>
  </w:num>
  <w:num w:numId="12">
    <w:abstractNumId w:val="25"/>
  </w:num>
  <w:num w:numId="13">
    <w:abstractNumId w:val="12"/>
  </w:num>
  <w:num w:numId="14">
    <w:abstractNumId w:val="29"/>
  </w:num>
  <w:num w:numId="15">
    <w:abstractNumId w:val="26"/>
  </w:num>
  <w:num w:numId="16">
    <w:abstractNumId w:val="17"/>
  </w:num>
  <w:num w:numId="17">
    <w:abstractNumId w:val="21"/>
  </w:num>
  <w:num w:numId="18">
    <w:abstractNumId w:val="14"/>
  </w:num>
  <w:num w:numId="19">
    <w:abstractNumId w:val="31"/>
  </w:num>
  <w:num w:numId="20">
    <w:abstractNumId w:val="35"/>
  </w:num>
  <w:num w:numId="21">
    <w:abstractNumId w:val="13"/>
  </w:num>
  <w:num w:numId="22">
    <w:abstractNumId w:val="19"/>
  </w:num>
  <w:num w:numId="23">
    <w:abstractNumId w:val="22"/>
  </w:num>
  <w:num w:numId="24">
    <w:abstractNumId w:val="23"/>
  </w:num>
  <w:num w:numId="25">
    <w:abstractNumId w:val="24"/>
  </w:num>
  <w:num w:numId="26">
    <w:abstractNumId w:val="10"/>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2013-10-22T13:43:00Z</dcterms:created>
  <dc:creator>Wujl</dc:creator>
  <cp:lastPrinted>2014-01-21T14:45:00Z</cp:lastPrinted>
  <dcterms:modified xsi:type="dcterms:W3CDTF">2019-03-07T19:38:10Z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