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"/>
        <w:rPr>
          <w:rFonts w:hint="eastAsia"/>
          <w:lang w:val="en-US" w:eastAsia="zh-CN"/>
        </w:rPr>
      </w:pPr>
      <w:bookmarkStart w:id="0" w:name="_Toc23344"/>
      <w:r>
        <w:rPr>
          <w:rFonts w:hint="eastAsia"/>
          <w:lang w:val="en-US" w:eastAsia="zh-CN"/>
        </w:rPr>
        <w:t>moCloud--客户端设计文档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878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20180226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15151"/>
      <w:r>
        <w:rPr>
          <w:rFonts w:hint="eastAsia"/>
          <w:lang w:val="en-US" w:eastAsia="zh-CN"/>
        </w:rPr>
        <w:t>目录</w:t>
      </w:r>
      <w:bookmarkEnd w:id="2"/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_Toc23344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moCloud--客户端设计文档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_Toc23344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_Toc878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_Toc878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_Toc15151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_Toc15151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_Toc5869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_Toc5869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_Toc32097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_Toc32097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_Toc5357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_Toc5357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_Toc1472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_Toc1472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_Toc1104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_Toc1104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_Toc28464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_Toc28464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_Toc11729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_Toc11729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_Toc7007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2.6.在线播放文件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_Toc7007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_Toc8405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2.7.上传文件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_Toc8405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_Toc1731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2.8.删除文件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_Toc1731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_Toc4091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_Toc4091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_Toc10615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_Toc10615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_Toc19207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_Toc19207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_Toc13312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_Toc13312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_Toc2312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6.1.线程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_Toc2312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_Toc12103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6.2.内存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_Toc12103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_Toc3320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_Toc3320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_Toc16429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_Toc16429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_Toc9272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_Toc9272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_Toc31041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_Toc31041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_Toc3162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_Toc3162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_Toc7013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_Toc7013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_Toc22638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黑体"/>
          <w:bCs/>
          <w:kern w:val="44"/>
          <w:szCs w:val="44"/>
          <w:lang w:val="en-US" w:eastAsia="zh-CN" w:bidi="ar-SA"/>
        </w:rPr>
        <w:t xml:space="preserve">11. </w: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_Toc22638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_Toc22852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11.1Client收到response，是否需要寻找mark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_Toc22852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_Toc2980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11.2Client发现读写server失败后的处理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_Toc2980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_Toc32719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_Toc32719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_Toc17309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12.1.功能测试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_Toc17309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_Toc4276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12.2.性能测试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_Toc4276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8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_Toc13211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12.3.边界测试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_Toc13211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5869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本文档，介绍moCloud的客户端的设计方式，实现流程，可以为后续参与该项目的人提供参考，也可以为后续维护提供依据。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客户端，由C语言实现的so和android上的App两部分配合完成；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So文件负责与服务器通信；App负责用户交互界面的实现；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32097"/>
      <w:r>
        <w:rPr>
          <w:rFonts w:hint="eastAsia"/>
          <w:lang w:val="en-US" w:eastAsia="zh-CN"/>
        </w:rPr>
        <w:t>2.应用场景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退出客户端；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5" w:name="_Toc5357"/>
      <w:r>
        <w:rPr>
          <w:rFonts w:hint="eastAsia"/>
          <w:lang w:val="en-US" w:eastAsia="zh-CN"/>
        </w:rPr>
        <w:t>2.1.启动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读取配置文件，获取客户端的ip地址：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使用随机分配的port，创建socket，连接server：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使用本地存储的私钥，对request加密，得到request_cipher;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得到返回值，使用私钥对返回值进行解密；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心跳包线程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其具体流程，参见6.1.章节中所述；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6" w:name="_Toc1472"/>
      <w:r>
        <w:rPr>
          <w:rFonts w:hint="eastAsia"/>
          <w:lang w:val="en-US" w:eastAsia="zh-CN"/>
        </w:rPr>
        <w:t>2.2.注册/登录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注册和登录严格来说是两个动作，但由于体现在一起，而且注册后会有自动的登录流程，因此放在一起。这里只描述注册流程，登录流程可据此预见到：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捕获注册所需要的用户名、密码信息，并据此生成一条request(header+body，body中包含了用户名和密码)；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使用本轮的密钥，对request_header加密，得到cipherRequestHeader；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发送cipherRequestHeader和requestBody(明文)，并等待返回值：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5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1"/>
          <w:numId w:val="5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注册成功，可进行登陆操作了；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登录操作与其流程类似，不做赘述；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7" w:name="_Toc1104"/>
      <w:r>
        <w:rPr>
          <w:rFonts w:hint="eastAsia"/>
          <w:lang w:val="en-US" w:eastAsia="zh-CN"/>
        </w:rPr>
        <w:t>2.3.初始化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6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8" w:name="_Toc28464"/>
      <w:r>
        <w:rPr>
          <w:rFonts w:hint="eastAsia"/>
          <w:lang w:val="en-US" w:eastAsia="zh-CN"/>
        </w:rPr>
        <w:t>2.4.获取文件列表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获取文件列表，操作步骤如下：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生成request；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加密，得到cipherRequest；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发送请求到server，并等待返回值：</w:t>
      </w:r>
    </w:p>
    <w:p>
      <w:pPr>
        <w:numPr>
          <w:ilvl w:val="1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超时时间内获取不到，提示用户，等待主动发起下一轮的获取；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解密response，分析response，得到文件列表信息；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将文件列表信息，展示在界面上；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9" w:name="_Toc11729"/>
      <w:r>
        <w:rPr>
          <w:rFonts w:hint="eastAsia"/>
          <w:lang w:val="en-US" w:eastAsia="zh-CN"/>
        </w:rPr>
        <w:t>2.5.下载文件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0" w:name="_Toc7007"/>
      <w:r>
        <w:rPr>
          <w:rFonts w:hint="eastAsia"/>
          <w:lang w:val="en-US" w:eastAsia="zh-CN"/>
        </w:rPr>
        <w:t>2.6.在线播放文件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1" w:name="_Toc8405"/>
      <w:r>
        <w:rPr>
          <w:rFonts w:hint="eastAsia"/>
          <w:lang w:val="en-US" w:eastAsia="zh-CN"/>
        </w:rPr>
        <w:t>2.7.上传文件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2" w:name="_Toc1731"/>
      <w:r>
        <w:rPr>
          <w:rFonts w:hint="eastAsia"/>
          <w:lang w:val="en-US" w:eastAsia="zh-CN"/>
        </w:rPr>
        <w:t>2.8.删除文件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4091"/>
      <w:r>
        <w:rPr>
          <w:rFonts w:hint="eastAsia"/>
          <w:lang w:val="en-US" w:eastAsia="zh-CN"/>
        </w:rPr>
        <w:t>3.序列图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0615"/>
      <w:r>
        <w:rPr>
          <w:rFonts w:hint="eastAsia"/>
          <w:lang w:val="en-US" w:eastAsia="zh-CN"/>
        </w:rPr>
        <w:t>4.上下文图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19207"/>
      <w:r>
        <w:rPr>
          <w:rFonts w:hint="eastAsia"/>
          <w:lang w:val="en-US" w:eastAsia="zh-CN"/>
        </w:rPr>
        <w:t>5.模块图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13312"/>
      <w:r>
        <w:rPr>
          <w:rFonts w:hint="eastAsia"/>
          <w:lang w:val="en-US" w:eastAsia="zh-CN"/>
        </w:rPr>
        <w:t>6.内存和数据</w:t>
      </w:r>
      <w:bookmarkEnd w:id="16"/>
    </w:p>
    <w:p>
      <w:pPr>
        <w:pStyle w:val="7"/>
        <w:rPr>
          <w:rFonts w:hint="eastAsia"/>
          <w:lang w:val="en-US" w:eastAsia="zh-CN"/>
        </w:rPr>
      </w:pPr>
      <w:bookmarkStart w:id="17" w:name="_Toc2312"/>
      <w:r>
        <w:rPr>
          <w:rFonts w:hint="eastAsia"/>
          <w:lang w:val="en-US" w:eastAsia="zh-CN"/>
        </w:rPr>
        <w:t>6.1.线程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客户端需要支持：心跳包发送线程、文件信息列表刷新线程、文件数据接收线程；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心跳包发送线程，概述如下：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密钥协商后启动该线程，程序退出时停止；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通过返回值判断服务器是否运行正常：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能正常获取返回值：服务器正常运行；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获取不到返回值：与服务器通信中断，停止当前所有任务，等待连接；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返回值有其他意义：比如服务器上的文件列表发生变化，通过该返回值体现，告知client重新获取一次服务器文件列表，等等；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文件信息列表刷新线程，主要目的是将getFilelist的操作异步实现，原理阐述如下：</w:t>
      </w:r>
    </w:p>
    <w:p>
      <w:pPr>
        <w:numPr>
          <w:ilvl w:val="0"/>
          <w:numId w:val="9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Client发送心跳包给server后，server的返回值告知client，文件列表(可以知道是那个类型的文件列表)变化了；</w:t>
      </w:r>
    </w:p>
    <w:p>
      <w:pPr>
        <w:numPr>
          <w:ilvl w:val="0"/>
          <w:numId w:val="9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心跳包线程，发送信号量给文件信息列表刷新线程；</w:t>
      </w:r>
    </w:p>
    <w:p>
      <w:pPr>
        <w:numPr>
          <w:ilvl w:val="0"/>
          <w:numId w:val="9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文件信息列表刷新线程捕获到信号量后，查看client是否已经登录：</w:t>
      </w:r>
    </w:p>
    <w:p>
      <w:pPr>
        <w:numPr>
          <w:ilvl w:val="1"/>
          <w:numId w:val="9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如果已经登录，继续step4；</w:t>
      </w:r>
    </w:p>
    <w:p>
      <w:pPr>
        <w:numPr>
          <w:ilvl w:val="1"/>
          <w:numId w:val="9"/>
        </w:numPr>
        <w:ind w:left="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如果未登录，不做处理，直接返回；</w:t>
      </w:r>
    </w:p>
    <w:p>
      <w:pPr>
        <w:numPr>
          <w:ilvl w:val="0"/>
          <w:numId w:val="9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发送getFilelist的request给server，获取给定类型的文件列表信息；</w:t>
      </w:r>
    </w:p>
    <w:p>
      <w:pPr>
        <w:numPr>
          <w:ilvl w:val="0"/>
          <w:numId w:val="9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将这次获取到的列表信息，设置到一个全局变量中；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至此，该线程的工作就完成了。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一旦用户需要查询文件列表的时候，并不是直接向服务器要数据，而是直接拿这个文件信息列表缓冲区中的值，这样可以减少网络通信造成的延时，提高用户体验。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文件接收，需要2个线程，一个负责接收来自于server的回复数据，称为接收线程；一个用来将数据写入到指定文件中，称为写入线程；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主要用来在下载文件时使用：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程序启动后，启动写入线程，由于该线程以信号量作为触发机制，因此不占用系统资源；有确切的下载请求时，再启动接收线程；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程序退出时停止这两个线程；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接收线程接收到数据后，将数据暂存到本地内存；写入线程被唤醒后，读取本地内存的数据后，写入特定文件；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8" w:name="_Toc12103"/>
      <w:r>
        <w:rPr>
          <w:rFonts w:hint="eastAsia"/>
          <w:lang w:val="en-US" w:eastAsia="zh-CN"/>
        </w:rPr>
        <w:t>6.2.内存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上传文件时，一次限定最多传送多少个字节的block，只需要初始化的时候，分配特定size的内存，存放这个block的size即可，由于数据部分不加密，因此这个内存的size也更好确定；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下载文件时，为了减少写入操作的缓慢导致的可能性阻塞，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读取文件列表时，由于文件的个数无法预估，因此采取动态内存的方式，将得到的所有文件信息，以链表的形式存储；在使用完成后，将链表空间释放；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3320"/>
      <w:r>
        <w:rPr>
          <w:rFonts w:hint="eastAsia"/>
          <w:lang w:val="en-US" w:eastAsia="zh-CN"/>
        </w:rPr>
        <w:t>7.类图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325"/>
      <w:r>
        <w:rPr>
          <w:rFonts w:hint="eastAsia"/>
          <w:lang w:val="en-US" w:eastAsia="zh-CN"/>
        </w:rPr>
        <w:t>8.流程图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6429"/>
      <w:r>
        <w:rPr>
          <w:rFonts w:hint="eastAsia"/>
          <w:lang w:val="en-US" w:eastAsia="zh-CN"/>
        </w:rPr>
        <w:t>9.头文件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9272"/>
      <w:r>
        <w:rPr>
          <w:rFonts w:hint="eastAsia"/>
          <w:lang w:val="en-US" w:eastAsia="zh-CN"/>
        </w:rPr>
        <w:t>10.开发阶段</w:t>
      </w:r>
      <w:bookmarkEnd w:id="22"/>
    </w:p>
    <w:p>
      <w:pPr>
        <w:pStyle w:val="5"/>
        <w:rPr>
          <w:rFonts w:hint="eastAsia"/>
          <w:lang w:val="en-US" w:eastAsia="zh-CN"/>
        </w:rPr>
      </w:pPr>
      <w:bookmarkStart w:id="23" w:name="_Toc31041"/>
      <w:r>
        <w:rPr>
          <w:rFonts w:hint="eastAsia"/>
          <w:lang w:val="en-US" w:eastAsia="zh-CN"/>
        </w:rPr>
        <w:t>10.1.M1--创建模型、支持基本功能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第一阶段，主要创建框架，保证正常的通信机制，和基本的业务模型，具体来说，主要是如下几个方面：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 OK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moCloudUtilsType，moCloudUtils，实现；OK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 OK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 OK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 OK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登录；OK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 OK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freeAllResources;OK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4" w:name="_Toc3162"/>
      <w:r>
        <w:rPr>
          <w:rFonts w:hint="eastAsia"/>
          <w:lang w:val="en-US" w:eastAsia="zh-CN"/>
        </w:rPr>
        <w:t>10.2.M2--上传、下载、续传文件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7013"/>
      <w:r>
        <w:rPr>
          <w:rFonts w:hint="eastAsia"/>
          <w:lang w:val="en-US" w:eastAsia="zh-CN"/>
        </w:rPr>
        <w:t>10.3.M3--删除文件、在线播放文件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3"/>
        </w:numPr>
        <w:rPr>
          <w:rFonts w:hint="eastAsia"/>
          <w:lang w:val="en-US" w:eastAsia="zh-CN"/>
        </w:rPr>
      </w:pPr>
      <w:bookmarkStart w:id="26" w:name="_Toc22638"/>
      <w:r>
        <w:rPr>
          <w:rFonts w:hint="eastAsia"/>
          <w:lang w:val="en-US" w:eastAsia="zh-CN"/>
        </w:rPr>
        <w:t>遗留问题</w:t>
      </w:r>
      <w:bookmarkEnd w:id="26"/>
    </w:p>
    <w:p>
      <w:pPr>
        <w:pStyle w:val="5"/>
        <w:rPr>
          <w:rFonts w:hint="eastAsia"/>
          <w:lang w:val="en-US" w:eastAsia="zh-CN"/>
        </w:rPr>
      </w:pPr>
      <w:bookmarkStart w:id="27" w:name="_Toc22852"/>
      <w:r>
        <w:rPr>
          <w:rFonts w:hint="eastAsia"/>
          <w:lang w:val="en-US" w:eastAsia="zh-CN"/>
        </w:rPr>
        <w:t>11.1Client收到response，是否需要寻找mark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Client收到response后，是否有必要，寻找第一个可用的mark，才认为找到了response header；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现在的处理逻辑，是发送了request之后，直接等待返回值，返回值到了，直接按照response header的格式进行解析，这样是基于对tcp的信赖，我认为已经足够了，但后续如果测试发现有时候有些数据的response并不是这样满足条件的，就需要更新这部分代码：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Recv到server发来的数据后，解密，之后查找mark，找到了才认为找到了一个response header；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80"/>
      <w:r>
        <w:rPr>
          <w:rFonts w:hint="eastAsia"/>
          <w:lang w:val="en-US" w:eastAsia="zh-CN"/>
        </w:rPr>
        <w:t>11.2Client发现读写server失败后的处理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Client发现server读写出现问题之后，应该怎么处理呢？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最好的体现，肯定是马上告知用户，然后轮询，一旦server重新上线，自动进行init操作，用户重新logIn，就可以又正常使用了。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这部分业务需要好好想想再实现。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32719"/>
      <w:r>
        <w:rPr>
          <w:rFonts w:hint="eastAsia"/>
          <w:lang w:val="en-US" w:eastAsia="zh-CN"/>
        </w:rPr>
        <w:t>12.测试</w:t>
      </w:r>
      <w:bookmarkEnd w:id="29"/>
    </w:p>
    <w:p>
      <w:pPr>
        <w:pStyle w:val="5"/>
        <w:rPr>
          <w:rFonts w:hint="eastAsia"/>
          <w:lang w:val="en-US" w:eastAsia="zh-CN"/>
        </w:rPr>
      </w:pPr>
      <w:bookmarkStart w:id="30" w:name="_Toc17309"/>
      <w:r>
        <w:rPr>
          <w:rFonts w:hint="eastAsia"/>
          <w:lang w:val="en-US" w:eastAsia="zh-CN"/>
        </w:rPr>
        <w:t>12.1.功能测试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1" w:name="_Toc4276"/>
      <w:r>
        <w:rPr>
          <w:rFonts w:hint="eastAsia"/>
          <w:lang w:val="en-US" w:eastAsia="zh-CN"/>
        </w:rPr>
        <w:t>12.2.性能测试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32" w:name="_Toc13211"/>
      <w:r>
        <w:rPr>
          <w:rFonts w:hint="eastAsia"/>
          <w:lang w:val="en-US" w:eastAsia="zh-CN"/>
        </w:rPr>
        <w:t>12.3.边界测试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2">
    <w:nsid w:val="0000000C"/>
    <w:multiLevelType w:val="multilevel"/>
    <w:tmpl w:val="0000000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0000000E"/>
    <w:multiLevelType w:val="singleLevel"/>
    <w:tmpl w:val="0000000E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00000010"/>
    <w:multiLevelType w:val="multilevel"/>
    <w:tmpl w:val="00000010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00000011"/>
    <w:multiLevelType w:val="singleLevel"/>
    <w:tmpl w:val="00000011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8">
    <w:nsid w:val="00000012"/>
    <w:multiLevelType w:val="singleLevel"/>
    <w:tmpl w:val="00000012"/>
    <w:lvl w:ilvl="0" w:tentative="1">
      <w:start w:val="11"/>
      <w:numFmt w:val="decimal"/>
      <w:suff w:val="nothing"/>
      <w:lvlText w:val="%1."/>
      <w:lvlJc w:val="left"/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0000014"/>
    <w:multiLevelType w:val="multilevel"/>
    <w:tmpl w:val="00000014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00000015"/>
    <w:multiLevelType w:val="multilevel"/>
    <w:tmpl w:val="00000015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00000016"/>
    <w:multiLevelType w:val="multilevel"/>
    <w:tmpl w:val="0000001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9"/>
  </w:num>
  <w:num w:numId="4">
    <w:abstractNumId w:val="21"/>
  </w:num>
  <w:num w:numId="5">
    <w:abstractNumId w:val="12"/>
  </w:num>
  <w:num w:numId="6">
    <w:abstractNumId w:val="16"/>
  </w:num>
  <w:num w:numId="7">
    <w:abstractNumId w:val="15"/>
  </w:num>
  <w:num w:numId="8">
    <w:abstractNumId w:val="13"/>
  </w:num>
  <w:num w:numId="9">
    <w:abstractNumId w:val="20"/>
  </w:num>
  <w:num w:numId="10">
    <w:abstractNumId w:val="17"/>
  </w:num>
  <w:num w:numId="11">
    <w:abstractNumId w:val="11"/>
  </w:num>
  <w:num w:numId="12">
    <w:abstractNumId w:val="22"/>
  </w:num>
  <w:num w:numId="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1"/>
    <w:next w:val="1"/>
    <w:pPr>
      <w:ind w:left="2520" w:leftChars="1200"/>
    </w:pPr>
  </w:style>
  <w:style w:type="paragraph" w:styleId="16">
    <w:name w:val="toc 5"/>
    <w:basedOn w:val="1"/>
    <w:next w:val="1"/>
    <w:pPr>
      <w:ind w:left="1680" w:leftChars="800"/>
    </w:pPr>
  </w:style>
  <w:style w:type="paragraph" w:styleId="17">
    <w:name w:val="toc 3"/>
    <w:basedOn w:val="1"/>
    <w:next w:val="1"/>
    <w:pPr>
      <w:ind w:left="840" w:leftChars="400"/>
    </w:pPr>
  </w:style>
  <w:style w:type="paragraph" w:styleId="18">
    <w:name w:val="toc 8"/>
    <w:basedOn w:val="1"/>
    <w:next w:val="1"/>
    <w:pPr>
      <w:ind w:left="2940" w:leftChars="1400"/>
    </w:pPr>
  </w:style>
  <w:style w:type="paragraph" w:styleId="19">
    <w:name w:val="footer"/>
    <w:basedOn w:val="1"/>
    <w:link w:val="2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0">
    <w:name w:val="页脚 Char"/>
    <w:basedOn w:val="4"/>
    <w:link w:val="19"/>
    <w:semiHidden/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2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22">
    <w:name w:val="页眉 Char"/>
    <w:basedOn w:val="4"/>
    <w:link w:val="21"/>
    <w:semiHidden/>
    <w:rPr>
      <w:rFonts w:ascii="Times New Roman" w:hAnsi="Times New Roman"/>
      <w:sz w:val="18"/>
      <w:szCs w:val="18"/>
    </w:rPr>
  </w:style>
  <w:style w:type="paragraph" w:styleId="23">
    <w:name w:val="toc 1"/>
    <w:basedOn w:val="1"/>
    <w:next w:val="1"/>
  </w:style>
  <w:style w:type="paragraph" w:styleId="24">
    <w:name w:val="toc 4"/>
    <w:basedOn w:val="1"/>
    <w:next w:val="1"/>
    <w:pPr>
      <w:ind w:left="1260" w:leftChars="600"/>
    </w:pPr>
  </w:style>
  <w:style w:type="paragraph" w:styleId="25">
    <w:name w:val="Subtitle"/>
    <w:basedOn w:val="1"/>
    <w:next w:val="1"/>
    <w:link w:val="26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6">
    <w:name w:val="副标题 Char"/>
    <w:basedOn w:val="4"/>
    <w:link w:val="25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7">
    <w:name w:val="toc 6"/>
    <w:basedOn w:val="1"/>
    <w:next w:val="1"/>
    <w:pPr>
      <w:ind w:left="2100" w:leftChars="1000"/>
    </w:pPr>
  </w:style>
  <w:style w:type="paragraph" w:styleId="28">
    <w:name w:val="toc 2"/>
    <w:basedOn w:val="1"/>
    <w:next w:val="1"/>
    <w:pPr>
      <w:ind w:left="420" w:leftChars="200"/>
    </w:pPr>
  </w:style>
  <w:style w:type="paragraph" w:styleId="29">
    <w:name w:val="toc 9"/>
    <w:basedOn w:val="1"/>
    <w:next w:val="1"/>
    <w:pPr>
      <w:ind w:left="3360" w:leftChars="1600"/>
    </w:pPr>
  </w:style>
  <w:style w:type="character" w:customStyle="1" w:styleId="30">
    <w:name w:val="HTML 预设格式 Char"/>
    <w:basedOn w:val="4"/>
    <w:link w:val="31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HTML Preformatted"/>
    <w:basedOn w:val="1"/>
    <w:link w:val="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2">
    <w:name w:val="Title"/>
    <w:basedOn w:val="1"/>
    <w:next w:val="1"/>
    <w:link w:val="33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33">
    <w:name w:val="标题 Char"/>
    <w:basedOn w:val="4"/>
    <w:link w:val="32"/>
    <w:semiHidden/>
    <w:rPr>
      <w:rFonts w:ascii="Cambria" w:hAnsi="Cambria" w:eastAsia="黑体" w:cs="黑体"/>
      <w:b/>
      <w:bCs/>
      <w:sz w:val="48"/>
      <w:szCs w:val="32"/>
    </w:rPr>
  </w:style>
  <w:style w:type="character" w:styleId="34">
    <w:name w:val="Strong"/>
    <w:basedOn w:val="4"/>
    <w:rPr>
      <w:b/>
      <w:bCs/>
    </w:rPr>
  </w:style>
  <w:style w:type="character" w:styleId="35">
    <w:name w:val="Emphasis"/>
    <w:basedOn w:val="4"/>
    <w:rPr>
      <w:i/>
      <w:iCs/>
    </w:rPr>
  </w:style>
  <w:style w:type="character" w:styleId="36">
    <w:name w:val="Hyperlink"/>
    <w:basedOn w:val="4"/>
    <w:rPr>
      <w:color w:val="0000FF"/>
      <w:u w:val="single"/>
    </w:rPr>
  </w:style>
  <w:style w:type="paragraph" w:customStyle="1" w:styleId="37">
    <w:name w:val="批注框文本 Char Char"/>
    <w:basedOn w:val="1"/>
    <w:link w:val="41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8">
    <w:name w:val="List Paragraph"/>
    <w:basedOn w:val="1"/>
    <w:pPr>
      <w:ind w:firstLine="420"/>
    </w:pPr>
  </w:style>
  <w:style w:type="paragraph" w:customStyle="1" w:styleId="39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批注框文本 Char Char Char Char"/>
    <w:basedOn w:val="4"/>
    <w:link w:val="37"/>
    <w:semiHidden/>
    <w:rPr>
      <w:rFonts w:ascii="Times New Roman" w:hAnsi="Times New Roman"/>
      <w:sz w:val="18"/>
      <w:szCs w:val="18"/>
    </w:rPr>
  </w:style>
  <w:style w:type="character" w:customStyle="1" w:styleId="42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43">
    <w:name w:val="apple-converted-space"/>
    <w:basedOn w:val="4"/>
    <w:rPr/>
  </w:style>
  <w:style w:type="character" w:customStyle="1" w:styleId="44">
    <w:name w:val="Subtle Emphasis"/>
    <w:basedOn w:val="4"/>
    <w:rPr>
      <w:i/>
      <w:iCs/>
      <w:color w:val="7F7F7F"/>
    </w:rPr>
  </w:style>
  <w:style w:type="character" w:customStyle="1" w:styleId="45">
    <w:name w:val="xspace-rategood"/>
    <w:basedOn w:val="4"/>
    <w:rPr/>
  </w:style>
  <w:style w:type="character" w:customStyle="1" w:styleId="46">
    <w:name w:val="xspace-ratebad"/>
    <w:basedOn w:val="4"/>
    <w:rPr/>
  </w:style>
  <w:style w:type="character" w:customStyle="1" w:styleId="47">
    <w:name w:val="hljs-keyword"/>
    <w:basedOn w:val="4"/>
    <w:rPr/>
  </w:style>
  <w:style w:type="character" w:customStyle="1" w:styleId="48">
    <w:name w:val="hljs-comment"/>
    <w:basedOn w:val="4"/>
    <w:rPr/>
  </w:style>
  <w:style w:type="character" w:customStyle="1" w:styleId="49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2013-10-12T05:43:00Z</dcterms:created>
  <dc:creator>Wujl</dc:creator>
  <cp:lastPrinted>2014-01-11T06:45:00Z</cp:lastPrinted>
  <dcterms:modified xsi:type="dcterms:W3CDTF">2018-02-26T19:04:56Z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