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Default ContentType="application/vnd.openxmlformats-officedocument.oleObject" Extension="bin"/>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Default ContentType="image/jpeg" Extension="jpeg"/>
  <Override ContentType="image/x-emf" PartName="/word/media/image6.emf"/>
  <Override ContentType="image/x-emf" PartName="/word/media/image8.emf"/>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23"/>
      </w:pPr>
      <w:r>
        <w:rPr>
          <w:rFonts w:hint="eastAsia"/>
        </w:rPr>
        <w:t>密码学</w:t>
      </w:r>
    </w:p>
    <w:p>
      <w:pPr>
        <w:pStyle w:val="2"/>
      </w:pPr>
      <w:r>
        <w:rPr>
          <w:rFonts w:hint="eastAsia"/>
        </w:rPr>
        <w:t>1.DES</w:t>
      </w:r>
    </w:p>
    <w:p>
      <w:pPr>
        <w:pStyle w:val="5"/>
      </w:pPr>
      <w:r>
        <w:rPr>
          <w:rFonts w:hint="eastAsia"/>
        </w:rPr>
        <w:t>1.1.DES的ECB模式实现</w:t>
      </w:r>
    </w:p>
    <w:p>
      <w:pPr>
        <w:ind w:firstLine="420"/>
      </w:pPr>
      <w:r>
        <w:rPr>
          <w:rFonts w:hint="eastAsia"/>
        </w:rPr>
        <w:t>ECB模式的DES算法，输入8字节的明文/密文、8字节的密钥，可执行加密/解密操作得到密文/明文。</w:t>
      </w:r>
    </w:p>
    <w:p>
      <w:pPr>
        <w:ind w:firstLine="420"/>
      </w:pPr>
      <w:r>
        <w:rPr>
          <w:rFonts w:hint="eastAsia"/>
        </w:rPr>
        <w:t>DES本身是一个对称算法，加密和解密使用同一组算法即可实现。</w:t>
      </w:r>
    </w:p>
    <w:p>
      <w:pPr>
        <w:pStyle w:val="7"/>
        <w:ind w:left="420"/>
      </w:pPr>
      <w:r>
        <w:rPr>
          <w:rFonts w:hint="eastAsia"/>
        </w:rPr>
        <w:t>1.1.1.概述</w:t>
      </w:r>
    </w:p>
    <w:p>
      <w:pPr>
        <w:ind w:firstLine="420"/>
      </w:pPr>
      <w:r>
        <w:rPr>
          <w:rFonts w:hint="eastAsia"/>
        </w:rPr>
        <w:t>算法原理见图1：</w:t>
      </w:r>
    </w:p>
    <w:p>
      <w:pPr>
        <w:spacing w:line="360" w:lineRule="auto"/>
        <w:ind w:firstLine="420"/>
        <w:jc w:val="center"/>
      </w:pPr>
      <w:r>
        <w:rPr>
          <w:rFonts w:ascii="Calibri" w:hAnsi="Calibri" w:eastAsia="宋体" w:cs="黑体"/>
          <w:kern w:val="2"/>
          <w:sz w:val="21"/>
          <w:szCs w:val="21"/>
          <w:lang w:val="en-US" w:eastAsia="zh-CN" w:bidi="ar-SA"/>
        </w:rPr>
        <w:pict>
          <v:shape id="图片框 1028" o:spid="_x0000_s1025" type="#_x0000_t75" style="height:291.75pt;width:180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p>
    <w:p>
      <w:pPr>
        <w:ind w:firstLine="420"/>
        <w:jc w:val="center"/>
      </w:pPr>
      <w:r>
        <w:rPr>
          <w:rFonts w:hint="eastAsia"/>
        </w:rPr>
        <w:t>图1 DES算法原理图</w:t>
      </w:r>
    </w:p>
    <w:p>
      <w:pPr>
        <w:ind w:firstLine="420"/>
      </w:pPr>
      <w:r>
        <w:rPr>
          <w:rFonts w:hint="eastAsia"/>
        </w:rPr>
        <w:t>详细描述如下：</w:t>
      </w:r>
    </w:p>
    <w:p>
      <w:pPr>
        <w:ind w:firstLine="422"/>
        <w:rPr>
          <w:b/>
        </w:rPr>
      </w:pPr>
      <w:r>
        <w:rPr>
          <w:rFonts w:hint="eastAsia"/>
          <w:b/>
        </w:rPr>
        <w:t>Algo. DES</w:t>
      </w:r>
    </w:p>
    <w:p>
      <w:pPr>
        <w:ind w:firstLine="420"/>
      </w:pPr>
      <w:r>
        <w:rPr>
          <w:rFonts w:hint="eastAsia"/>
        </w:rPr>
        <w:t>Input : unsigned char input[8];</w:t>
      </w:r>
    </w:p>
    <w:p>
      <w:pPr>
        <w:ind w:firstLine="420"/>
      </w:pPr>
      <w:r>
        <w:rPr>
          <w:rFonts w:hint="eastAsia"/>
        </w:rPr>
        <w:t>Output : unsigned char output[8];</w:t>
      </w:r>
    </w:p>
    <w:p>
      <w:pPr>
        <w:pStyle w:val="29"/>
        <w:numPr>
          <w:ilvl w:val="0"/>
          <w:numId w:val="1"/>
        </w:numPr>
        <w:ind w:firstLineChars="0"/>
      </w:pPr>
      <w:r>
        <w:rPr>
          <w:rFonts w:hint="eastAsia"/>
        </w:rPr>
        <w:t>将输入的8字节input内容，转换成64bit的表现形式后，通过IP_table进行置换，得到全新序列的64bit数据；</w:t>
      </w:r>
    </w:p>
    <w:p>
      <w:pPr>
        <w:pStyle w:val="29"/>
        <w:numPr>
          <w:ilvl w:val="0"/>
          <w:numId w:val="1"/>
        </w:numPr>
        <w:ind w:firstLineChars="0"/>
      </w:pPr>
      <w:r>
        <w:rPr>
          <w:rFonts w:hint="eastAsia"/>
        </w:rPr>
        <w:t>对step1中得到的数据，分组成为两个32bit的数据，表示为Li和Ri；</w:t>
      </w:r>
    </w:p>
    <w:p>
      <w:pPr>
        <w:pStyle w:val="29"/>
        <w:numPr>
          <w:ilvl w:val="0"/>
          <w:numId w:val="1"/>
        </w:numPr>
        <w:ind w:firstLineChars="0"/>
      </w:pPr>
      <w:r>
        <w:rPr>
          <w:rFonts w:hint="eastAsia"/>
        </w:rPr>
        <w:t>对Li和Ri循环执行16轮变换，变换规则为：L</w:t>
      </w:r>
      <w:r>
        <w:rPr>
          <w:rFonts w:hint="eastAsia"/>
          <w:vertAlign w:val="subscript"/>
        </w:rPr>
        <w:t>i+1</w:t>
      </w:r>
      <w:r>
        <w:rPr>
          <w:rFonts w:hint="eastAsia"/>
        </w:rPr>
        <w:t xml:space="preserve"> = R</w:t>
      </w:r>
      <w:r>
        <w:rPr>
          <w:rFonts w:hint="eastAsia"/>
          <w:vertAlign w:val="subscript"/>
        </w:rPr>
        <w:t>i</w:t>
      </w:r>
      <w:r>
        <w:rPr>
          <w:rFonts w:hint="eastAsia"/>
        </w:rPr>
        <w:t>; R</w:t>
      </w:r>
      <w:r>
        <w:rPr>
          <w:rFonts w:hint="eastAsia"/>
          <w:vertAlign w:val="subscript"/>
        </w:rPr>
        <w:t>i+1</w:t>
      </w:r>
      <w:r>
        <w:rPr>
          <w:rFonts w:hint="eastAsia"/>
        </w:rPr>
        <w:t xml:space="preserve"> = L</w:t>
      </w:r>
      <w:r>
        <w:rPr>
          <w:rFonts w:hint="eastAsia"/>
          <w:vertAlign w:val="subscript"/>
        </w:rPr>
        <w:t>i</w:t>
      </w:r>
      <w:r>
        <w:rPr>
          <w:rFonts w:hint="eastAsia"/>
        </w:rPr>
        <w:t xml:space="preserve"> xor f(R</w:t>
      </w:r>
      <w:r>
        <w:rPr>
          <w:rFonts w:hint="eastAsia"/>
          <w:vertAlign w:val="subscript"/>
        </w:rPr>
        <w:t>i</w:t>
      </w:r>
      <w:r>
        <w:rPr>
          <w:rFonts w:hint="eastAsia"/>
        </w:rPr>
        <w:t>, K</w:t>
      </w:r>
      <w:r>
        <w:rPr>
          <w:rFonts w:hint="eastAsia"/>
          <w:vertAlign w:val="subscript"/>
        </w:rPr>
        <w:t>i</w:t>
      </w:r>
      <w:r>
        <w:rPr>
          <w:rFonts w:hint="eastAsia"/>
        </w:rPr>
        <w:t>)；</w:t>
      </w:r>
    </w:p>
    <w:p>
      <w:pPr>
        <w:pStyle w:val="29"/>
        <w:numPr>
          <w:ilvl w:val="0"/>
          <w:numId w:val="1"/>
        </w:numPr>
        <w:ind w:firstLineChars="0"/>
      </w:pPr>
      <w:r>
        <w:rPr>
          <w:rFonts w:hint="eastAsia"/>
        </w:rPr>
        <w:t>16轮循环结束后，将Left和Right的值互换；</w:t>
      </w:r>
    </w:p>
    <w:p>
      <w:pPr>
        <w:pStyle w:val="29"/>
        <w:numPr>
          <w:ilvl w:val="0"/>
          <w:numId w:val="1"/>
        </w:numPr>
        <w:ind w:firstLineChars="0"/>
      </w:pPr>
      <w:r>
        <w:rPr>
          <w:rFonts w:hint="eastAsia"/>
        </w:rPr>
        <w:t>将互换后的left和right拼接成64bit数据后，通过IP_inv_table进行反置换；</w:t>
      </w:r>
    </w:p>
    <w:p>
      <w:pPr>
        <w:pStyle w:val="29"/>
        <w:numPr>
          <w:ilvl w:val="0"/>
          <w:numId w:val="1"/>
        </w:numPr>
        <w:ind w:firstLineChars="0"/>
      </w:pPr>
      <w:r>
        <w:rPr>
          <w:rFonts w:hint="eastAsia"/>
        </w:rPr>
        <w:t>将step4得到的64bit数据组合成8字节的形式保存到output中，并返回；</w:t>
      </w:r>
    </w:p>
    <w:p>
      <w:pPr>
        <w:ind w:firstLine="420"/>
      </w:pPr>
      <w:r>
        <w:rPr>
          <w:rFonts w:hint="eastAsia"/>
        </w:rPr>
        <w:t>可见，算法中除step3外，其他步骤比较容易理解。对于每个步骤中使用到的表格，将在程序中给出定义，且这些表格是DES标准中已经定义好的，无需做任何改动。IP_table定义如下：</w:t>
      </w:r>
    </w:p>
    <w:p>
      <w:pPr>
        <w:ind w:firstLine="420"/>
      </w:pPr>
      <w:r>
        <w:t>const static unsigned char IP_table[DES_BLOCK_BITS_SIZE] = {</w:t>
      </w:r>
    </w:p>
    <w:p>
      <w:pPr>
        <w:ind w:firstLine="420"/>
      </w:pPr>
      <w:r>
        <w:tab/>
      </w:r>
      <w:r>
        <w:tab/>
      </w:r>
      <w:r>
        <w:t>58,</w:t>
      </w:r>
      <w:r>
        <w:tab/>
      </w:r>
      <w:r>
        <w:t>50,</w:t>
      </w:r>
      <w:r>
        <w:tab/>
      </w:r>
      <w:r>
        <w:t>42,</w:t>
      </w:r>
      <w:r>
        <w:tab/>
      </w:r>
      <w:r>
        <w:t>34,</w:t>
      </w:r>
      <w:r>
        <w:tab/>
      </w:r>
      <w:r>
        <w:t>26,</w:t>
      </w:r>
      <w:r>
        <w:tab/>
      </w:r>
      <w:r>
        <w:t>18,</w:t>
      </w:r>
      <w:r>
        <w:tab/>
      </w:r>
      <w:r>
        <w:t>10,</w:t>
      </w:r>
      <w:r>
        <w:tab/>
      </w:r>
      <w:r>
        <w:t>2,</w:t>
      </w:r>
      <w:r>
        <w:tab/>
      </w:r>
      <w:r>
        <w:t>60,</w:t>
      </w:r>
      <w:r>
        <w:tab/>
      </w:r>
      <w:r>
        <w:t>52,</w:t>
      </w:r>
      <w:r>
        <w:tab/>
      </w:r>
      <w:r>
        <w:t>44,</w:t>
      </w:r>
      <w:r>
        <w:tab/>
      </w:r>
      <w:r>
        <w:t>36,</w:t>
      </w:r>
      <w:r>
        <w:tab/>
      </w:r>
      <w:r>
        <w:t>28,</w:t>
      </w:r>
      <w:r>
        <w:tab/>
      </w:r>
      <w:r>
        <w:t>20,</w:t>
      </w:r>
      <w:r>
        <w:tab/>
      </w:r>
      <w:r>
        <w:t>12,</w:t>
      </w:r>
      <w:r>
        <w:tab/>
      </w:r>
      <w:r>
        <w:t>4,</w:t>
      </w:r>
    </w:p>
    <w:p>
      <w:pPr>
        <w:ind w:firstLine="420"/>
      </w:pPr>
      <w:r>
        <w:tab/>
      </w:r>
      <w:r>
        <w:tab/>
      </w:r>
      <w:r>
        <w:t>62,</w:t>
      </w:r>
      <w:r>
        <w:tab/>
      </w:r>
      <w:r>
        <w:t>54,</w:t>
      </w:r>
      <w:r>
        <w:tab/>
      </w:r>
      <w:r>
        <w:t>46,</w:t>
      </w:r>
      <w:r>
        <w:tab/>
      </w:r>
      <w:r>
        <w:t>38,</w:t>
      </w:r>
      <w:r>
        <w:tab/>
      </w:r>
      <w:r>
        <w:t>30,</w:t>
      </w:r>
      <w:r>
        <w:tab/>
      </w:r>
      <w:r>
        <w:t>22,</w:t>
      </w:r>
      <w:r>
        <w:tab/>
      </w:r>
      <w:r>
        <w:t>14,</w:t>
      </w:r>
      <w:r>
        <w:tab/>
      </w:r>
      <w:r>
        <w:t>6,</w:t>
      </w:r>
      <w:r>
        <w:tab/>
      </w:r>
      <w:r>
        <w:t>64,</w:t>
      </w:r>
      <w:r>
        <w:tab/>
      </w:r>
      <w:r>
        <w:t>56,</w:t>
      </w:r>
      <w:r>
        <w:tab/>
      </w:r>
      <w:r>
        <w:t>48,</w:t>
      </w:r>
      <w:r>
        <w:tab/>
      </w:r>
      <w:r>
        <w:t>40,</w:t>
      </w:r>
      <w:r>
        <w:tab/>
      </w:r>
      <w:r>
        <w:t>32,</w:t>
      </w:r>
      <w:r>
        <w:tab/>
      </w:r>
      <w:r>
        <w:t>24,</w:t>
      </w:r>
      <w:r>
        <w:tab/>
      </w:r>
      <w:r>
        <w:t>16,</w:t>
      </w:r>
      <w:r>
        <w:tab/>
      </w:r>
      <w:r>
        <w:t>8,</w:t>
      </w:r>
    </w:p>
    <w:p>
      <w:pPr>
        <w:ind w:firstLine="420"/>
      </w:pPr>
      <w:r>
        <w:tab/>
      </w:r>
      <w:r>
        <w:tab/>
      </w:r>
      <w:r>
        <w:t>57,</w:t>
      </w:r>
      <w:r>
        <w:tab/>
      </w:r>
      <w:r>
        <w:t>49,</w:t>
      </w:r>
      <w:r>
        <w:tab/>
      </w:r>
      <w:r>
        <w:t>41,</w:t>
      </w:r>
      <w:r>
        <w:tab/>
      </w:r>
      <w:r>
        <w:t>33,</w:t>
      </w:r>
      <w:r>
        <w:tab/>
      </w:r>
      <w:r>
        <w:t>25,</w:t>
      </w:r>
      <w:r>
        <w:tab/>
      </w:r>
      <w:r>
        <w:t>17,</w:t>
      </w:r>
      <w:r>
        <w:tab/>
      </w:r>
      <w:r>
        <w:t>9,</w:t>
      </w:r>
      <w:r>
        <w:tab/>
      </w:r>
      <w:r>
        <w:t>1,</w:t>
      </w:r>
      <w:r>
        <w:tab/>
      </w:r>
      <w:r>
        <w:t>59,</w:t>
      </w:r>
      <w:r>
        <w:tab/>
      </w:r>
      <w:r>
        <w:t>51,</w:t>
      </w:r>
      <w:r>
        <w:tab/>
      </w:r>
      <w:r>
        <w:t>43,</w:t>
      </w:r>
      <w:r>
        <w:tab/>
      </w:r>
      <w:r>
        <w:t>35,</w:t>
      </w:r>
      <w:r>
        <w:tab/>
      </w:r>
      <w:r>
        <w:t>27,</w:t>
      </w:r>
      <w:r>
        <w:tab/>
      </w:r>
      <w:r>
        <w:t>19,</w:t>
      </w:r>
      <w:r>
        <w:tab/>
      </w:r>
      <w:r>
        <w:t>11,</w:t>
      </w:r>
      <w:r>
        <w:tab/>
      </w:r>
      <w:r>
        <w:t>3,</w:t>
      </w:r>
    </w:p>
    <w:p>
      <w:pPr>
        <w:ind w:firstLine="420"/>
      </w:pPr>
      <w:r>
        <w:tab/>
      </w:r>
      <w:r>
        <w:tab/>
      </w:r>
      <w:r>
        <w:t>61,</w:t>
      </w:r>
      <w:r>
        <w:tab/>
      </w:r>
      <w:r>
        <w:t>53,</w:t>
      </w:r>
      <w:r>
        <w:tab/>
      </w:r>
      <w:r>
        <w:t>45,</w:t>
      </w:r>
      <w:r>
        <w:tab/>
      </w:r>
      <w:r>
        <w:t>37,</w:t>
      </w:r>
      <w:r>
        <w:tab/>
      </w:r>
      <w:r>
        <w:t>29,</w:t>
      </w:r>
      <w:r>
        <w:tab/>
      </w:r>
      <w:r>
        <w:t>21,</w:t>
      </w:r>
      <w:r>
        <w:tab/>
      </w:r>
      <w:r>
        <w:t>13,</w:t>
      </w:r>
      <w:r>
        <w:tab/>
      </w:r>
      <w:r>
        <w:t>5,</w:t>
      </w:r>
      <w:r>
        <w:tab/>
      </w:r>
      <w:r>
        <w:t>63,</w:t>
      </w:r>
      <w:r>
        <w:tab/>
      </w:r>
      <w:r>
        <w:t>55,</w:t>
      </w:r>
      <w:r>
        <w:tab/>
      </w:r>
      <w:r>
        <w:t>47,</w:t>
      </w:r>
      <w:r>
        <w:tab/>
      </w:r>
      <w:r>
        <w:t>39,</w:t>
      </w:r>
      <w:r>
        <w:tab/>
      </w:r>
      <w:r>
        <w:t>31,</w:t>
      </w:r>
      <w:r>
        <w:tab/>
      </w:r>
      <w:r>
        <w:t>23,</w:t>
      </w:r>
      <w:r>
        <w:tab/>
      </w:r>
      <w:r>
        <w:t>15,</w:t>
      </w:r>
      <w:r>
        <w:tab/>
      </w:r>
      <w:r>
        <w:t>7</w:t>
      </w:r>
    </w:p>
    <w:p>
      <w:pPr>
        <w:ind w:firstLine="420"/>
      </w:pPr>
      <w:r>
        <w:t>};</w:t>
      </w:r>
    </w:p>
    <w:p>
      <w:pPr>
        <w:ind w:firstLine="420"/>
      </w:pPr>
      <w:r>
        <w:rPr>
          <w:rFonts w:hint="eastAsia"/>
        </w:rPr>
        <w:t>所谓的置换就是将原来的64bit数据位置打乱后重新放置，放置的规则就是上面的表格所规定的。例如原来的第58个bit，需要置换到第1个bit的位置上，等等。下面依据表格进行置换，都将按照这种规则进行。</w:t>
      </w:r>
    </w:p>
    <w:p>
      <w:pPr>
        <w:ind w:firstLine="420"/>
      </w:pPr>
      <w:r>
        <w:rPr>
          <w:rFonts w:hint="eastAsia"/>
        </w:rPr>
        <w:t>IP_inv_table定义如下：</w:t>
      </w:r>
    </w:p>
    <w:p>
      <w:pPr>
        <w:ind w:firstLine="420"/>
      </w:pPr>
      <w:r>
        <w:t>const static unsigned char ip_inv_table[DES_BLOCK_BITS_SIZE] = {</w:t>
      </w:r>
    </w:p>
    <w:p>
      <w:pPr>
        <w:ind w:firstLine="420"/>
      </w:pPr>
      <w:r>
        <w:tab/>
      </w:r>
      <w:r>
        <w:tab/>
      </w:r>
      <w:r>
        <w:t>40, 8,48,16,56,24,64,32,39, 7,47,15,55,23,63,31,</w:t>
      </w:r>
    </w:p>
    <w:p>
      <w:pPr>
        <w:ind w:firstLine="420"/>
      </w:pPr>
      <w:r>
        <w:tab/>
      </w:r>
      <w:r>
        <w:tab/>
      </w:r>
      <w:r>
        <w:t>38, 6,46,14,54,22,62,30,37, 5,45,13,53,21,61,29,</w:t>
      </w:r>
    </w:p>
    <w:p>
      <w:pPr>
        <w:ind w:firstLine="420"/>
      </w:pPr>
      <w:r>
        <w:tab/>
      </w:r>
      <w:r>
        <w:tab/>
      </w:r>
      <w:r>
        <w:t>36, 4,44,12,52,20,60,28,35, 3,43,11,51,19,59,27,</w:t>
      </w:r>
    </w:p>
    <w:p>
      <w:pPr>
        <w:ind w:firstLine="420"/>
      </w:pPr>
      <w:r>
        <w:tab/>
      </w:r>
      <w:r>
        <w:tab/>
      </w:r>
      <w:r>
        <w:t>34, 2,42,10,50,18,58,26,33, 1,41, 9,49,17,57,25</w:t>
      </w:r>
    </w:p>
    <w:p>
      <w:pPr>
        <w:ind w:firstLine="420"/>
      </w:pPr>
      <w:r>
        <w:t>};</w:t>
      </w:r>
    </w:p>
    <w:p>
      <w:pPr>
        <w:ind w:firstLine="420"/>
      </w:pPr>
      <w:r>
        <w:rPr>
          <w:rFonts w:hint="eastAsia"/>
        </w:rPr>
        <w:t>step3中，Li+1无需赘述，主要的实现集中在Ri+1上。可以看到，要得到Ri+1，除了需要Li、Ri外，还需要一个Ki，该参数是由密钥扩展(1.1.2)得到的。</w:t>
      </w:r>
    </w:p>
    <w:p>
      <w:pPr>
        <w:ind w:firstLine="420"/>
      </w:pPr>
      <w:r>
        <w:rPr>
          <w:rFonts w:hint="eastAsia"/>
        </w:rPr>
        <w:t>对于DES用户来说，无论是加密和解密，除去明文/密文外，自己肯定还要持有一个密钥，否则显然无法进行加解密的操作。这个密钥是64bit的数据。用户在进行加解密的时候，首先需要对这个密钥进行扩展，得到16个48bit的扩展密钥组合。这个扩展密钥集将在16轮循环中被依次使用，也就是上面step3中使用到的Ki。</w:t>
      </w:r>
    </w:p>
    <w:p>
      <w:pPr>
        <w:ind w:firstLine="420"/>
      </w:pPr>
      <w:r>
        <w:rPr>
          <w:rFonts w:hint="eastAsia"/>
        </w:rPr>
        <w:t>除此之外，step3中对于还用到了一个函数：f()。该函数(1.1.3)将通过扩展置换、s盒代替、p盒置换三个步骤实现。</w:t>
      </w:r>
    </w:p>
    <w:p>
      <w:pPr>
        <w:pStyle w:val="7"/>
        <w:ind w:left="420"/>
      </w:pPr>
      <w:r>
        <w:rPr>
          <w:rFonts w:hint="eastAsia"/>
        </w:rPr>
        <w:t>1.1.2.密钥扩展</w:t>
      </w:r>
    </w:p>
    <w:p>
      <w:pPr>
        <w:ind w:firstLine="420"/>
      </w:pPr>
      <w:r>
        <w:rPr>
          <w:rFonts w:hint="eastAsia"/>
        </w:rPr>
        <w:t>如上所述，密钥扩展将8字节的用户手持密钥扩展得到[16][48bit]的密钥集，该密钥集将依次参与加密/解密过程。其流程图参见图2：</w:t>
      </w:r>
    </w:p>
    <w:p>
      <w:pPr>
        <w:spacing w:line="360" w:lineRule="auto"/>
        <w:ind w:firstLine="420"/>
        <w:jc w:val="center"/>
      </w:pPr>
      <w:r>
        <w:rPr>
          <w:rFonts w:hint="eastAsia" w:ascii="Calibri" w:hAnsi="Calibri" w:eastAsia="宋体" w:cs="黑体"/>
          <w:kern w:val="2"/>
          <w:sz w:val="21"/>
          <w:szCs w:val="21"/>
          <w:lang w:val="en-US" w:eastAsia="zh-CN" w:bidi="ar-SA"/>
        </w:rPr>
        <w:pict>
          <v:shape id="图片框 1029" o:spid="_x0000_s1026" type="#_x0000_t75" style="height:323.25pt;width:353pt;rotation:0f;" o:ole="f" fillcolor="#FFFFFF" filled="f" o:preferrelative="t" stroked="f" coordorigin="0,0" coordsize="21600,21600">
            <v:fill on="f" color2="#FFFFFF" focus="0%"/>
            <v:imagedata gain="65536f" blacklevel="0f" gamma="0" o:title="" r:id="rId12"/>
            <o:lock v:ext="edit" position="f" selection="f" grouping="f" rotation="f" cropping="f" text="f" aspectratio="t"/>
            <w10:wrap type="none"/>
            <w10:anchorlock/>
          </v:shape>
        </w:pict>
      </w:r>
    </w:p>
    <w:p>
      <w:pPr>
        <w:ind w:firstLine="420"/>
        <w:jc w:val="center"/>
      </w:pPr>
      <w:r>
        <w:rPr>
          <w:rFonts w:hint="eastAsia"/>
        </w:rPr>
        <w:t>图2 密钥扩展(子密钥集合的生成)</w:t>
      </w:r>
    </w:p>
    <w:p>
      <w:pPr>
        <w:ind w:firstLine="420"/>
      </w:pPr>
      <w:r>
        <w:rPr>
          <w:rFonts w:hint="eastAsia"/>
        </w:rPr>
        <w:t>其算法描述如下：</w:t>
      </w:r>
    </w:p>
    <w:p>
      <w:pPr>
        <w:ind w:firstLine="420"/>
      </w:pPr>
      <w:r>
        <w:rPr>
          <w:rFonts w:hint="eastAsia"/>
        </w:rPr>
        <w:t>Input : key, 8byte data;</w:t>
      </w:r>
    </w:p>
    <w:p>
      <w:pPr>
        <w:ind w:firstLine="420"/>
      </w:pPr>
      <w:r>
        <w:rPr>
          <w:rFonts w:hint="eastAsia"/>
        </w:rPr>
        <w:t>Output : subkey_set, [16][ 48bit] data;</w:t>
      </w:r>
    </w:p>
    <w:p>
      <w:pPr>
        <w:pStyle w:val="29"/>
        <w:numPr>
          <w:ilvl w:val="0"/>
          <w:numId w:val="2"/>
        </w:numPr>
        <w:ind w:firstLineChars="0"/>
      </w:pPr>
      <w:r>
        <w:rPr>
          <w:rFonts w:hint="eastAsia"/>
        </w:rPr>
        <w:t>对输入的8字节密钥，转换得到64bit形式；通过密钥置换表(key_perm_table)将其转换成56bit的数据；</w:t>
      </w:r>
    </w:p>
    <w:p>
      <w:pPr>
        <w:pStyle w:val="29"/>
        <w:numPr>
          <w:ilvl w:val="0"/>
          <w:numId w:val="2"/>
        </w:numPr>
        <w:ind w:firstLineChars="0"/>
      </w:pPr>
      <w:r>
        <w:rPr>
          <w:rFonts w:hint="eastAsia"/>
        </w:rPr>
        <w:t>将step1中得到的56bit数据，分为Ci和Di两部分，长度都是28bit；</w:t>
      </w:r>
    </w:p>
    <w:p>
      <w:pPr>
        <w:pStyle w:val="29"/>
        <w:numPr>
          <w:ilvl w:val="0"/>
          <w:numId w:val="2"/>
        </w:numPr>
        <w:ind w:firstLineChars="0"/>
      </w:pPr>
      <w:r>
        <w:rPr>
          <w:rFonts w:hint="eastAsia"/>
        </w:rPr>
        <w:t>对Ci和Di执行循环左移的操作，得到Ci+1和Di+1；循环左移的位数由表格</w:t>
      </w:r>
      <w:r>
        <w:t>rls_table</w:t>
      </w:r>
      <w:r>
        <w:rPr>
          <w:rFonts w:hint="eastAsia"/>
        </w:rPr>
        <w:t>决定，16轮循环中每一轮对应各自的左移位数；</w:t>
      </w:r>
    </w:p>
    <w:p>
      <w:pPr>
        <w:pStyle w:val="29"/>
        <w:numPr>
          <w:ilvl w:val="0"/>
          <w:numId w:val="2"/>
        </w:numPr>
        <w:ind w:firstLineChars="0"/>
      </w:pPr>
      <w:r>
        <w:rPr>
          <w:rFonts w:hint="eastAsia"/>
        </w:rPr>
        <w:t>得到的Ci+1和Di+1拼接成56bit的数据后，执行压缩置换；通过</w:t>
      </w:r>
      <w:r>
        <w:t>comp_perm_table</w:t>
      </w:r>
      <w:r>
        <w:rPr>
          <w:rFonts w:hint="eastAsia"/>
        </w:rPr>
        <w:t>(压缩置换表)压缩成为48bit的数据后保存；</w:t>
      </w:r>
    </w:p>
    <w:p>
      <w:pPr>
        <w:pStyle w:val="29"/>
        <w:numPr>
          <w:ilvl w:val="0"/>
          <w:numId w:val="2"/>
        </w:numPr>
        <w:ind w:firstLineChars="0"/>
      </w:pPr>
      <w:r>
        <w:rPr>
          <w:rFonts w:hint="eastAsia"/>
        </w:rPr>
        <w:t>循环执行step3和step4，循环次数为16，最终得到16个48bit的数据集：subkey_set[16][48bits]；</w:t>
      </w:r>
    </w:p>
    <w:p>
      <w:pPr>
        <w:ind w:left="420" w:firstLine="0" w:firstLineChars="0"/>
      </w:pPr>
      <w:r>
        <w:rPr>
          <w:rFonts w:hint="eastAsia"/>
        </w:rPr>
        <w:t>step1中用到了密钥置换表，该表的定义如下：</w:t>
      </w:r>
    </w:p>
    <w:p>
      <w:pPr>
        <w:ind w:left="420" w:firstLine="0" w:firstLineChars="0"/>
      </w:pPr>
      <w:r>
        <w:t>const static unsigned char key_perm_table[DES_KEY_PERM_LEN] = {</w:t>
      </w:r>
    </w:p>
    <w:p>
      <w:pPr>
        <w:ind w:left="420" w:firstLine="0" w:firstLineChars="0"/>
      </w:pPr>
      <w:r>
        <w:tab/>
      </w:r>
      <w:r>
        <w:tab/>
      </w:r>
      <w:r>
        <w:t>57,49,41,33,25,17, 9, 1,58,50,42,34,26,18,</w:t>
      </w:r>
    </w:p>
    <w:p>
      <w:pPr>
        <w:ind w:left="420" w:firstLine="0" w:firstLineChars="0"/>
      </w:pPr>
      <w:r>
        <w:tab/>
      </w:r>
      <w:r>
        <w:tab/>
      </w:r>
      <w:r>
        <w:t>10, 2,59,51,43,35,27,19,11, 3,60,52,44,36,</w:t>
      </w:r>
    </w:p>
    <w:p>
      <w:pPr>
        <w:ind w:left="420" w:firstLine="0" w:firstLineChars="0"/>
      </w:pPr>
      <w:r>
        <w:tab/>
      </w:r>
      <w:r>
        <w:tab/>
      </w:r>
      <w:r>
        <w:t>63,55,47,39,31,23,15, 7,62,54,46,38,30,22,</w:t>
      </w:r>
    </w:p>
    <w:p>
      <w:pPr>
        <w:ind w:left="420" w:firstLine="0" w:firstLineChars="0"/>
      </w:pPr>
      <w:r>
        <w:tab/>
      </w:r>
      <w:r>
        <w:tab/>
      </w:r>
      <w:r>
        <w:t>14, 6,61,53,45,37,29,21,13, 5,28,20,12, 4</w:t>
      </w:r>
    </w:p>
    <w:p>
      <w:pPr>
        <w:ind w:left="420" w:firstLine="0" w:firstLineChars="0"/>
      </w:pPr>
      <w:r>
        <w:t>};</w:t>
      </w:r>
    </w:p>
    <w:p>
      <w:pPr>
        <w:ind w:firstLine="420"/>
      </w:pPr>
      <w:r>
        <w:rPr>
          <w:rFonts w:hint="eastAsia"/>
        </w:rPr>
        <w:t>执行该操作后，将有选择性的将64bit的数据，置换成56bit的数据并投入使用。step3中使用到的rls_table定义如下：</w:t>
      </w:r>
    </w:p>
    <w:p>
      <w:pPr>
        <w:ind w:left="420" w:firstLine="0" w:firstLineChars="0"/>
      </w:pPr>
      <w:r>
        <w:t>const static unsigned char rls_table[DES_ROTATE_ROUNDS] = {</w:t>
      </w:r>
    </w:p>
    <w:p>
      <w:pPr>
        <w:ind w:left="420" w:firstLine="0" w:firstLineChars="0"/>
      </w:pPr>
      <w:r>
        <w:tab/>
      </w:r>
      <w:r>
        <w:tab/>
      </w:r>
      <w:r>
        <w:t>1, 1, 2, 2, 2, 2, 2, 2, 1, 2, 2, 2, 2, 2, 2, 1</w:t>
      </w:r>
    </w:p>
    <w:p>
      <w:pPr>
        <w:ind w:left="420" w:firstLine="0" w:firstLineChars="0"/>
      </w:pPr>
      <w:r>
        <w:t>};</w:t>
      </w:r>
    </w:p>
    <w:p>
      <w:pPr>
        <w:ind w:firstLine="420"/>
      </w:pPr>
      <w:r>
        <w:rPr>
          <w:rFonts w:hint="eastAsia"/>
        </w:rPr>
        <w:t>该表格定义了每一轮循环执行时，Ci和Di将要循环左移的位数。step4中定义的压缩置换表定义如下：</w:t>
      </w:r>
    </w:p>
    <w:p>
      <w:pPr>
        <w:ind w:left="420" w:firstLine="0" w:firstLineChars="0"/>
      </w:pPr>
      <w:r>
        <w:t>const static unsigned char comp_perm_table[DES_EXTENSION_LEN] = {</w:t>
      </w:r>
    </w:p>
    <w:p>
      <w:pPr>
        <w:ind w:left="420" w:firstLine="0" w:firstLineChars="0"/>
      </w:pPr>
      <w:r>
        <w:tab/>
      </w:r>
      <w:r>
        <w:tab/>
      </w:r>
      <w:r>
        <w:t>14,17,11,24, 1, 5, 3,28,15, 6,21,10,</w:t>
      </w:r>
    </w:p>
    <w:p>
      <w:pPr>
        <w:ind w:left="420" w:firstLine="0" w:firstLineChars="0"/>
      </w:pPr>
      <w:r>
        <w:tab/>
      </w:r>
      <w:r>
        <w:tab/>
      </w:r>
      <w:r>
        <w:t>23,19,12, 4,26, 8,16, 7,27,20,13, 2,</w:t>
      </w:r>
    </w:p>
    <w:p>
      <w:pPr>
        <w:ind w:left="420" w:firstLine="0" w:firstLineChars="0"/>
      </w:pPr>
      <w:r>
        <w:tab/>
      </w:r>
      <w:r>
        <w:tab/>
      </w:r>
      <w:r>
        <w:t>41,52,31,37,47,55,30,40,51,45,33,48,</w:t>
      </w:r>
    </w:p>
    <w:p>
      <w:pPr>
        <w:ind w:left="420" w:firstLine="0" w:firstLineChars="0"/>
      </w:pPr>
      <w:r>
        <w:tab/>
      </w:r>
      <w:r>
        <w:tab/>
      </w:r>
      <w:r>
        <w:t>44,49,39,56,34,53,46,42,50,36,29,32</w:t>
      </w:r>
    </w:p>
    <w:p>
      <w:pPr>
        <w:ind w:left="420" w:firstLine="0" w:firstLineChars="0"/>
      </w:pPr>
      <w:r>
        <w:t>};</w:t>
      </w:r>
    </w:p>
    <w:p>
      <w:pPr>
        <w:ind w:left="420" w:firstLine="0" w:firstLineChars="0"/>
      </w:pPr>
      <w:r>
        <w:rPr>
          <w:rFonts w:hint="eastAsia"/>
        </w:rPr>
        <w:t>该表格将56bit的数据，有选择性的进行压缩置换，置换后得到的数据将是48bit。</w:t>
      </w:r>
    </w:p>
    <w:p>
      <w:pPr>
        <w:pStyle w:val="7"/>
        <w:ind w:left="420"/>
      </w:pPr>
      <w:r>
        <w:rPr>
          <w:rFonts w:hint="eastAsia"/>
        </w:rPr>
        <w:t>1.1.3.一轮DES详述</w:t>
      </w:r>
    </w:p>
    <w:p>
      <w:pPr>
        <w:ind w:firstLine="420"/>
      </w:pPr>
      <w:r>
        <w:rPr>
          <w:rFonts w:hint="eastAsia"/>
        </w:rPr>
        <w:t>有了扩展密钥集后，将使用该密钥集和经过处理的明文/密文(1.1.1中step1)，执行16轮DES循环操作。每一轮操作的算法都是相同的，只不过输入参数是上一轮的输出，我们单独描述一轮DES的循环。</w:t>
      </w:r>
    </w:p>
    <w:p>
      <w:pPr>
        <w:spacing w:line="360" w:lineRule="auto"/>
        <w:ind w:firstLine="420"/>
        <w:jc w:val="center"/>
      </w:pPr>
      <w:r>
        <w:rPr>
          <w:rFonts w:hint="eastAsia" w:ascii="Calibri" w:hAnsi="Calibri" w:eastAsia="宋体" w:cs="黑体"/>
          <w:kern w:val="2"/>
          <w:sz w:val="21"/>
          <w:szCs w:val="21"/>
          <w:lang w:val="en-US" w:eastAsia="zh-CN" w:bidi="ar-SA"/>
        </w:rPr>
        <w:pict>
          <v:shape id="图片框 1030" o:spid="_x0000_s1027" type="#_x0000_t75" style="height:192pt;width:236.25pt;rotation:0f;" o:ole="f" fillcolor="#FFFFFF" filled="f" o:preferrelative="t" stroked="f" coordorigin="0,0" coordsize="21600,21600">
            <v:fill on="f" color2="#FFFFFF" focus="0%"/>
            <v:imagedata gain="65536f" blacklevel="0f" gamma="0" o:title="" r:id="rId13"/>
            <o:lock v:ext="edit" position="f" selection="f" grouping="f" rotation="f" cropping="f" text="f" aspectratio="t"/>
            <w10:wrap type="none"/>
            <w10:anchorlock/>
          </v:shape>
        </w:pict>
      </w:r>
    </w:p>
    <w:p>
      <w:pPr>
        <w:ind w:firstLine="420"/>
        <w:jc w:val="center"/>
      </w:pPr>
      <w:r>
        <w:rPr>
          <w:rFonts w:hint="eastAsia"/>
        </w:rPr>
        <w:t>图3 一轮DES</w:t>
      </w:r>
    </w:p>
    <w:p>
      <w:pPr>
        <w:ind w:firstLine="420"/>
      </w:pPr>
      <w:r>
        <w:rPr>
          <w:rFonts w:hint="eastAsia"/>
        </w:rPr>
        <w:t>详细描述如下：</w:t>
      </w:r>
    </w:p>
    <w:p>
      <w:pPr>
        <w:ind w:firstLine="420"/>
      </w:pPr>
      <w:r>
        <w:rPr>
          <w:rFonts w:hint="eastAsia"/>
        </w:rPr>
        <w:t>Input : Li-1, Ri-1, Ki-1</w:t>
      </w:r>
    </w:p>
    <w:p>
      <w:pPr>
        <w:ind w:firstLine="420"/>
      </w:pPr>
      <w:r>
        <w:rPr>
          <w:rFonts w:hint="eastAsia"/>
        </w:rPr>
        <w:t>Output : Li, Ri</w:t>
      </w:r>
    </w:p>
    <w:p>
      <w:pPr>
        <w:pStyle w:val="29"/>
        <w:numPr>
          <w:ilvl w:val="0"/>
          <w:numId w:val="3"/>
        </w:numPr>
        <w:ind w:firstLineChars="0"/>
      </w:pPr>
      <w:r>
        <w:rPr>
          <w:rFonts w:hint="eastAsia"/>
        </w:rPr>
        <w:t>将Ri-1赋值给Li；</w:t>
      </w:r>
    </w:p>
    <w:p>
      <w:pPr>
        <w:pStyle w:val="29"/>
        <w:numPr>
          <w:ilvl w:val="0"/>
          <w:numId w:val="3"/>
        </w:numPr>
        <w:ind w:firstLineChars="0"/>
      </w:pPr>
      <w:r>
        <w:rPr>
          <w:rFonts w:hint="eastAsia"/>
        </w:rPr>
        <w:t>通过扩展置换表</w:t>
      </w:r>
      <w:r>
        <w:t>ext_perm_table</w:t>
      </w:r>
      <w:r>
        <w:rPr>
          <w:rFonts w:hint="eastAsia"/>
        </w:rPr>
        <w:t>，将Ri-1从32bit扩展到48bit；</w:t>
      </w:r>
    </w:p>
    <w:p>
      <w:pPr>
        <w:pStyle w:val="29"/>
        <w:numPr>
          <w:ilvl w:val="0"/>
          <w:numId w:val="3"/>
        </w:numPr>
        <w:ind w:firstLineChars="0"/>
      </w:pPr>
      <w:r>
        <w:rPr>
          <w:rFonts w:hint="eastAsia"/>
        </w:rPr>
        <w:t>将step2中得到的48bit数据，与对应的Ki-1做异或操作；</w:t>
      </w:r>
    </w:p>
    <w:p>
      <w:pPr>
        <w:pStyle w:val="29"/>
        <w:numPr>
          <w:ilvl w:val="0"/>
          <w:numId w:val="3"/>
        </w:numPr>
        <w:ind w:firstLineChars="0"/>
      </w:pPr>
      <w:r>
        <w:rPr>
          <w:rFonts w:hint="eastAsia"/>
        </w:rPr>
        <w:t>将step3中得到的48bit数据，执行s盒代替，得到新的32bit数据；</w:t>
      </w:r>
    </w:p>
    <w:p>
      <w:pPr>
        <w:pStyle w:val="29"/>
        <w:numPr>
          <w:ilvl w:val="0"/>
          <w:numId w:val="3"/>
        </w:numPr>
        <w:ind w:firstLineChars="0"/>
      </w:pPr>
      <w:r>
        <w:rPr>
          <w:rFonts w:hint="eastAsia"/>
        </w:rPr>
        <w:t>将step4中得到的32bit数据做p盒置换，得到32bit数据；</w:t>
      </w:r>
    </w:p>
    <w:p>
      <w:pPr>
        <w:pStyle w:val="29"/>
        <w:numPr>
          <w:ilvl w:val="0"/>
          <w:numId w:val="3"/>
        </w:numPr>
        <w:ind w:firstLineChars="0"/>
      </w:pPr>
      <w:r>
        <w:rPr>
          <w:rFonts w:hint="eastAsia"/>
        </w:rPr>
        <w:t>将step5中得到的32bit数据，与32bit的Li-1进行异或操作后，结果赋值到Ri中；</w:t>
      </w:r>
    </w:p>
    <w:p>
      <w:pPr>
        <w:ind w:left="420" w:firstLine="0" w:firstLineChars="0"/>
      </w:pPr>
      <w:r>
        <w:rPr>
          <w:rFonts w:hint="eastAsia"/>
        </w:rPr>
        <w:t>扩展置换表将32bit的数据，扩展得到48bit的数据，其原理如图4所示：</w:t>
      </w:r>
    </w:p>
    <w:p>
      <w:pPr>
        <w:spacing w:line="360" w:lineRule="auto"/>
        <w:ind w:left="420" w:firstLine="0" w:firstLineChars="0"/>
      </w:pPr>
      <w:r>
        <w:rPr>
          <w:rFonts w:hint="eastAsia" w:ascii="Calibri" w:hAnsi="Calibri" w:eastAsia="宋体" w:cs="黑体"/>
          <w:kern w:val="2"/>
          <w:sz w:val="21"/>
          <w:szCs w:val="21"/>
          <w:lang w:val="en-US" w:eastAsia="zh-CN" w:bidi="ar-SA"/>
        </w:rPr>
        <w:pict>
          <v:shape id="图片框 1031" o:spid="_x0000_s1028" type="#_x0000_t75" style="height:165pt;width:337.5pt;rotation:0f;" o:ole="f" fillcolor="#FFFFFF" filled="f" o:preferrelative="t" stroked="f" coordorigin="0,0" coordsize="21600,21600">
            <v:fill on="f" color2="#FFFFFF" focus="0%"/>
            <v:imagedata gain="65536f" blacklevel="0f" gamma="0" o:title="" r:id="rId14"/>
            <o:lock v:ext="edit" position="f" selection="f" grouping="f" rotation="f" cropping="f" text="f" aspectratio="t"/>
            <w10:wrap type="none"/>
            <w10:anchorlock/>
          </v:shape>
        </w:pict>
      </w:r>
    </w:p>
    <w:p>
      <w:pPr>
        <w:ind w:left="420" w:firstLine="0" w:firstLineChars="0"/>
        <w:jc w:val="center"/>
      </w:pPr>
      <w:r>
        <w:rPr>
          <w:rFonts w:hint="eastAsia"/>
        </w:rPr>
        <w:t>图4 扩展置换</w:t>
      </w:r>
    </w:p>
    <w:p>
      <w:pPr>
        <w:ind w:left="420" w:firstLine="0" w:firstLineChars="0"/>
      </w:pPr>
      <w:r>
        <w:rPr>
          <w:rFonts w:hint="eastAsia"/>
        </w:rPr>
        <w:t>其定义如下：</w:t>
      </w:r>
    </w:p>
    <w:p>
      <w:pPr>
        <w:ind w:left="420" w:firstLine="0" w:firstLineChars="0"/>
      </w:pPr>
      <w:r>
        <w:t>const static unsigned char ext_perm_table[DES_EXTENSION_LEN] = {</w:t>
      </w:r>
    </w:p>
    <w:p>
      <w:pPr>
        <w:ind w:left="420" w:firstLine="0" w:firstLineChars="0"/>
      </w:pPr>
      <w:r>
        <w:tab/>
      </w:r>
      <w:r>
        <w:tab/>
      </w:r>
      <w:r>
        <w:t>32, 1, 2, 3, 4, 5, 4, 5, 6, 7, 8, 9,</w:t>
      </w:r>
    </w:p>
    <w:p>
      <w:pPr>
        <w:ind w:left="420" w:firstLine="0" w:firstLineChars="0"/>
      </w:pPr>
      <w:r>
        <w:tab/>
      </w:r>
      <w:r>
        <w:tab/>
      </w:r>
      <w:r>
        <w:t xml:space="preserve"> 8, 9,10,11,12,13,12,13,14,15,16,17,</w:t>
      </w:r>
    </w:p>
    <w:p>
      <w:pPr>
        <w:ind w:left="420" w:firstLine="0" w:firstLineChars="0"/>
      </w:pPr>
      <w:r>
        <w:tab/>
      </w:r>
      <w:r>
        <w:t xml:space="preserve">    16,17,18,19,20,21,20,21,22,23,24,25,</w:t>
      </w:r>
    </w:p>
    <w:p>
      <w:pPr>
        <w:ind w:left="420" w:firstLine="0" w:firstLineChars="0"/>
      </w:pPr>
      <w:r>
        <w:tab/>
      </w:r>
      <w:r>
        <w:t xml:space="preserve">    24,25,26,27,28,29,28,29,30,31,32, 1</w:t>
      </w:r>
    </w:p>
    <w:p>
      <w:pPr>
        <w:ind w:left="420" w:firstLine="0" w:firstLineChars="0"/>
      </w:pPr>
      <w:r>
        <w:t>};</w:t>
      </w:r>
    </w:p>
    <w:p>
      <w:pPr>
        <w:ind w:firstLine="420"/>
      </w:pPr>
      <w:r>
        <w:rPr>
          <w:rFonts w:hint="eastAsia"/>
        </w:rPr>
        <w:t>s盒代替是DES算法中的关键操作，因为整个算法中只有该操作不是线性的，也是算法安全性的保证。s盒代替将48bit的数据转换得到32bit的数据，其执行流程如图5所示：</w:t>
      </w:r>
    </w:p>
    <w:p>
      <w:pPr>
        <w:spacing w:line="360" w:lineRule="auto"/>
        <w:ind w:firstLine="420"/>
      </w:pPr>
      <w:r>
        <w:rPr>
          <w:rFonts w:ascii="Calibri" w:hAnsi="Calibri" w:eastAsia="宋体" w:cs="黑体"/>
          <w:kern w:val="2"/>
          <w:sz w:val="21"/>
          <w:szCs w:val="21"/>
          <w:lang w:val="en-US" w:eastAsia="zh-CN" w:bidi="ar-SA"/>
        </w:rPr>
        <w:pict>
          <v:shape id="图片框 1032" o:spid="_x0000_s1029" type="#_x0000_t75" style="height:98.7pt;width:415.3pt;rotation:0f;" o:ole="f" fillcolor="#FFFFFF" filled="f" o:preferrelative="t" stroked="f" coordorigin="0,0" coordsize="21600,21600">
            <v:fill on="f" color2="#FFFFFF" focus="0%"/>
            <v:imagedata gain="65536f" blacklevel="0f" gamma="0" o:title="" r:id="rId15"/>
            <o:lock v:ext="edit" position="f" selection="f" grouping="f" rotation="f" cropping="f" text="f" aspectratio="t"/>
            <w10:wrap type="none"/>
            <w10:anchorlock/>
          </v:shape>
        </w:pict>
      </w:r>
    </w:p>
    <w:p>
      <w:pPr>
        <w:ind w:firstLine="420"/>
      </w:pPr>
      <w:r>
        <w:rPr>
          <w:rFonts w:hint="eastAsia"/>
        </w:rPr>
        <w:t>详细描述如下：</w:t>
      </w:r>
    </w:p>
    <w:p>
      <w:pPr>
        <w:ind w:firstLine="420"/>
      </w:pPr>
      <w:r>
        <w:rPr>
          <w:rFonts w:hint="eastAsia"/>
        </w:rPr>
        <w:t>Input : 48bit data;</w:t>
      </w:r>
    </w:p>
    <w:p>
      <w:pPr>
        <w:ind w:firstLine="420"/>
      </w:pPr>
      <w:r>
        <w:rPr>
          <w:rFonts w:hint="eastAsia"/>
        </w:rPr>
        <w:t>Output : 32bit data;</w:t>
      </w:r>
    </w:p>
    <w:p>
      <w:pPr>
        <w:pStyle w:val="29"/>
        <w:numPr>
          <w:ilvl w:val="0"/>
          <w:numId w:val="4"/>
        </w:numPr>
        <w:ind w:firstLineChars="0"/>
      </w:pPr>
      <w:r>
        <w:rPr>
          <w:rFonts w:hint="eastAsia"/>
        </w:rPr>
        <w:t>48bit数据分成8个6bit的数据；</w:t>
      </w:r>
    </w:p>
    <w:p>
      <w:pPr>
        <w:pStyle w:val="29"/>
        <w:numPr>
          <w:ilvl w:val="0"/>
          <w:numId w:val="4"/>
        </w:numPr>
        <w:ind w:firstLineChars="0"/>
      </w:pPr>
      <w:r>
        <w:rPr>
          <w:rFonts w:hint="eastAsia"/>
        </w:rPr>
        <w:t>对每个6bit的数据，第1个bit和第6个bit组合，得到0</w:t>
      </w:r>
      <w:r>
        <w:t>—</w:t>
      </w:r>
      <w:r>
        <w:rPr>
          <w:rFonts w:hint="eastAsia"/>
        </w:rPr>
        <w:t>3之间的数字，标记为row_num；中间4个bit组合得到0</w:t>
      </w:r>
      <w:r>
        <w:t>—</w:t>
      </w:r>
      <w:r>
        <w:rPr>
          <w:rFonts w:hint="eastAsia"/>
        </w:rPr>
        <w:t>f之间的数字，标记为column_num；</w:t>
      </w:r>
    </w:p>
    <w:p>
      <w:pPr>
        <w:pStyle w:val="29"/>
        <w:numPr>
          <w:ilvl w:val="0"/>
          <w:numId w:val="4"/>
        </w:numPr>
        <w:ind w:firstLineChars="0"/>
      </w:pPr>
      <w:r>
        <w:rPr>
          <w:rFonts w:hint="eastAsia"/>
        </w:rPr>
        <w:t>根据row_num和column_num，在s_box中寻找对应的数值(1字节)，并将该值分解成4bit的形式，替换之前的6bit数据的位置；</w:t>
      </w:r>
    </w:p>
    <w:p>
      <w:pPr>
        <w:pStyle w:val="29"/>
        <w:numPr>
          <w:ilvl w:val="0"/>
          <w:numId w:val="4"/>
        </w:numPr>
        <w:ind w:firstLineChars="0"/>
      </w:pPr>
      <w:r>
        <w:rPr>
          <w:rFonts w:hint="eastAsia"/>
        </w:rPr>
        <w:t>循环执行step2和step3两个操作，直到所有的8个6bit数据都替换成了4bit数据；</w:t>
      </w:r>
    </w:p>
    <w:p>
      <w:pPr>
        <w:ind w:left="420" w:firstLine="0" w:firstLineChars="0"/>
      </w:pPr>
      <w:r>
        <w:rPr>
          <w:rFonts w:hint="eastAsia"/>
        </w:rPr>
        <w:t>s_box_table的定义如下所示：</w:t>
      </w:r>
    </w:p>
    <w:p>
      <w:pPr>
        <w:ind w:left="420" w:firstLine="0" w:firstLineChars="0"/>
      </w:pPr>
      <w:r>
        <w:t>const static unsigned char s_box_table[DES_BLOCK_BYTES_SIZE][DES_BLOCK_BITS_SIZE] = {</w:t>
      </w:r>
    </w:p>
    <w:p>
      <w:pPr>
        <w:ind w:left="420" w:firstLine="0" w:firstLineChars="0"/>
      </w:pPr>
      <w:r>
        <w:tab/>
      </w:r>
      <w:r>
        <w:tab/>
      </w:r>
      <w:r>
        <w:t>{//S1</w:t>
      </w:r>
    </w:p>
    <w:p>
      <w:pPr>
        <w:ind w:left="420" w:firstLine="0" w:firstLineChars="0"/>
      </w:pPr>
      <w:r>
        <w:tab/>
      </w:r>
      <w:r>
        <w:tab/>
      </w:r>
      <w:r>
        <w:tab/>
      </w:r>
      <w:r>
        <w:tab/>
      </w:r>
      <w:r>
        <w:t>14, 4,13, 1, 2,15,11, 8, 3,10, 6,12, 5, 9, 0, 7,</w:t>
      </w:r>
    </w:p>
    <w:p>
      <w:pPr>
        <w:ind w:left="420" w:firstLine="0" w:firstLineChars="0"/>
      </w:pPr>
      <w:r>
        <w:tab/>
      </w:r>
      <w:r>
        <w:tab/>
      </w:r>
      <w:r>
        <w:tab/>
      </w:r>
      <w:r>
        <w:tab/>
      </w:r>
      <w:r>
        <w:t xml:space="preserve"> 0,15, 7, 4,14, 2,13, 1,10, 6,12,11, 9, 5, 3, 8,</w:t>
      </w:r>
    </w:p>
    <w:p>
      <w:pPr>
        <w:ind w:left="420" w:firstLine="0" w:firstLineChars="0"/>
      </w:pPr>
      <w:r>
        <w:tab/>
      </w:r>
      <w:r>
        <w:tab/>
      </w:r>
      <w:r>
        <w:tab/>
      </w:r>
      <w:r>
        <w:tab/>
      </w:r>
      <w:r>
        <w:t xml:space="preserve"> 4, 1,14, 8,13, 6, 2,11,15,12, 9, 7, 3,10, 5, 0,</w:t>
      </w:r>
    </w:p>
    <w:p>
      <w:pPr>
        <w:ind w:left="420" w:firstLine="0" w:firstLineChars="0"/>
      </w:pPr>
      <w:r>
        <w:tab/>
      </w:r>
      <w:r>
        <w:tab/>
      </w:r>
      <w:r>
        <w:tab/>
      </w:r>
      <w:r>
        <w:tab/>
      </w:r>
      <w:r>
        <w:t>15,12, 8, 2, 4, 9, 1, 7, 5,11, 3,14,10, 0, 6,13</w:t>
      </w:r>
    </w:p>
    <w:p>
      <w:pPr>
        <w:ind w:left="420" w:firstLine="0" w:firstLineChars="0"/>
      </w:pPr>
      <w:r>
        <w:tab/>
      </w:r>
      <w:r>
        <w:tab/>
      </w:r>
      <w:r>
        <w:t>},</w:t>
      </w:r>
    </w:p>
    <w:p>
      <w:pPr>
        <w:ind w:left="420" w:firstLine="0" w:firstLineChars="0"/>
      </w:pPr>
      <w:r>
        <w:tab/>
      </w:r>
      <w:r>
        <w:tab/>
      </w:r>
      <w:r>
        <w:t>{//S2</w:t>
      </w:r>
    </w:p>
    <w:p>
      <w:pPr>
        <w:ind w:left="420" w:firstLine="0" w:firstLineChars="0"/>
      </w:pPr>
      <w:r>
        <w:tab/>
      </w:r>
      <w:r>
        <w:tab/>
      </w:r>
      <w:r>
        <w:tab/>
      </w:r>
      <w:r>
        <w:tab/>
      </w:r>
      <w:r>
        <w:t>15, 1, 8,14, 6,11, 3, 4, 9, 7, 2,13,12, 0, 5,10,</w:t>
      </w:r>
    </w:p>
    <w:p>
      <w:pPr>
        <w:ind w:left="420" w:firstLine="0" w:firstLineChars="0"/>
      </w:pPr>
      <w:r>
        <w:tab/>
      </w:r>
      <w:r>
        <w:tab/>
      </w:r>
      <w:r>
        <w:tab/>
      </w:r>
      <w:r>
        <w:tab/>
      </w:r>
      <w:r>
        <w:t xml:space="preserve"> 3,13, 4, 7,15, 2, 8,14,12, 0, 1,10, 6, 9,11, 5,</w:t>
      </w:r>
    </w:p>
    <w:p>
      <w:pPr>
        <w:ind w:left="420" w:firstLine="0" w:firstLineChars="0"/>
      </w:pPr>
      <w:r>
        <w:tab/>
      </w:r>
      <w:r>
        <w:tab/>
      </w:r>
      <w:r>
        <w:tab/>
      </w:r>
      <w:r>
        <w:tab/>
      </w:r>
      <w:r>
        <w:t xml:space="preserve"> 0,14, 7,11,10, 4,13, 1, 5, 8,12, 6, 9, 3, 2,15,</w:t>
      </w:r>
    </w:p>
    <w:p>
      <w:pPr>
        <w:ind w:left="420" w:firstLine="0" w:firstLineChars="0"/>
      </w:pPr>
      <w:r>
        <w:tab/>
      </w:r>
      <w:r>
        <w:tab/>
      </w:r>
      <w:r>
        <w:tab/>
      </w:r>
      <w:r>
        <w:tab/>
      </w:r>
      <w:r>
        <w:t>13, 8,10, 1, 3,15, 4, 2,11, 6, 7,12, 0, 5,14, 9</w:t>
      </w:r>
    </w:p>
    <w:p>
      <w:pPr>
        <w:ind w:left="420" w:firstLine="0" w:firstLineChars="0"/>
      </w:pPr>
      <w:r>
        <w:tab/>
      </w:r>
      <w:r>
        <w:tab/>
      </w:r>
      <w:r>
        <w:t>},</w:t>
      </w:r>
    </w:p>
    <w:p>
      <w:pPr>
        <w:ind w:left="420" w:firstLine="0" w:firstLineChars="0"/>
      </w:pPr>
      <w:r>
        <w:tab/>
      </w:r>
      <w:r>
        <w:tab/>
      </w:r>
      <w:r>
        <w:t>{//S3</w:t>
      </w:r>
    </w:p>
    <w:p>
      <w:pPr>
        <w:ind w:left="420" w:firstLine="0" w:firstLineChars="0"/>
      </w:pPr>
      <w:r>
        <w:tab/>
      </w:r>
      <w:r>
        <w:tab/>
      </w:r>
      <w:r>
        <w:tab/>
      </w:r>
      <w:r>
        <w:tab/>
      </w:r>
      <w:r>
        <w:t>10, 0, 9,14, 6, 3,15, 5, 1,13,12, 7,11, 4, 2, 8,</w:t>
      </w:r>
    </w:p>
    <w:p>
      <w:pPr>
        <w:ind w:left="420" w:firstLine="0" w:firstLineChars="0"/>
      </w:pPr>
      <w:r>
        <w:tab/>
      </w:r>
      <w:r>
        <w:tab/>
      </w:r>
      <w:r>
        <w:tab/>
      </w:r>
      <w:r>
        <w:tab/>
      </w:r>
      <w:r>
        <w:t>13, 7, 0, 9, 3, 4, 6,10, 2, 8, 5,14,12,11,15, 1,</w:t>
      </w:r>
    </w:p>
    <w:p>
      <w:pPr>
        <w:ind w:left="420" w:firstLine="0" w:firstLineChars="0"/>
      </w:pPr>
      <w:r>
        <w:tab/>
      </w:r>
      <w:r>
        <w:tab/>
      </w:r>
      <w:r>
        <w:tab/>
      </w:r>
      <w:r>
        <w:tab/>
      </w:r>
      <w:r>
        <w:t>13, 6, 4, 9, 8,15, 3, 0,11, 1, 2,12, 5,10,14, 7,</w:t>
      </w:r>
    </w:p>
    <w:p>
      <w:pPr>
        <w:ind w:left="420" w:firstLine="0" w:firstLineChars="0"/>
      </w:pPr>
      <w:r>
        <w:tab/>
      </w:r>
      <w:r>
        <w:tab/>
      </w:r>
      <w:r>
        <w:tab/>
      </w:r>
      <w:r>
        <w:tab/>
      </w:r>
      <w:r>
        <w:t xml:space="preserve"> 1,10,13, 0, 6, 9, 8, 7, 4,15,14, 3,11, 5, 2,12</w:t>
      </w:r>
    </w:p>
    <w:p>
      <w:pPr>
        <w:ind w:left="420" w:firstLine="0" w:firstLineChars="0"/>
      </w:pPr>
      <w:r>
        <w:tab/>
      </w:r>
      <w:r>
        <w:tab/>
      </w:r>
      <w:r>
        <w:t>},</w:t>
      </w:r>
    </w:p>
    <w:p>
      <w:pPr>
        <w:ind w:left="420" w:firstLine="0" w:firstLineChars="0"/>
      </w:pPr>
      <w:r>
        <w:tab/>
      </w:r>
      <w:r>
        <w:tab/>
      </w:r>
      <w:r>
        <w:t>{//S4</w:t>
      </w:r>
    </w:p>
    <w:p>
      <w:pPr>
        <w:ind w:left="420" w:firstLine="0" w:firstLineChars="0"/>
      </w:pPr>
      <w:r>
        <w:tab/>
      </w:r>
      <w:r>
        <w:tab/>
      </w:r>
      <w:r>
        <w:tab/>
      </w:r>
      <w:r>
        <w:tab/>
      </w:r>
      <w:r>
        <w:t xml:space="preserve"> 7,13,14, 3, 0, 6, 9,10, 1, 2, 8, 5,11,12, 4,15,</w:t>
      </w:r>
    </w:p>
    <w:p>
      <w:pPr>
        <w:ind w:left="420" w:firstLine="0" w:firstLineChars="0"/>
      </w:pPr>
      <w:r>
        <w:tab/>
      </w:r>
      <w:r>
        <w:tab/>
      </w:r>
      <w:r>
        <w:tab/>
      </w:r>
      <w:r>
        <w:tab/>
      </w:r>
      <w:r>
        <w:t>13, 8,11, 5, 6,15, 0, 3, 4, 7, 2,12, 1,10,14, 9,</w:t>
      </w:r>
    </w:p>
    <w:p>
      <w:pPr>
        <w:ind w:left="420" w:firstLine="0" w:firstLineChars="0"/>
      </w:pPr>
      <w:r>
        <w:tab/>
      </w:r>
      <w:r>
        <w:tab/>
      </w:r>
      <w:r>
        <w:tab/>
      </w:r>
      <w:r>
        <w:tab/>
      </w:r>
      <w:r>
        <w:t>10, 6, 9, 0,12,11, 7,13,15, 1, 3,14, 5, 2, 8, 4,</w:t>
      </w:r>
    </w:p>
    <w:p>
      <w:pPr>
        <w:ind w:left="420" w:firstLine="0" w:firstLineChars="0"/>
      </w:pPr>
      <w:r>
        <w:tab/>
      </w:r>
      <w:r>
        <w:tab/>
      </w:r>
      <w:r>
        <w:tab/>
      </w:r>
      <w:r>
        <w:tab/>
      </w:r>
      <w:r>
        <w:t xml:space="preserve"> 3,15, 0, 6,10, 1,13, 8, 9, 4, 5,11,12, 7, 2,14</w:t>
      </w:r>
    </w:p>
    <w:p>
      <w:pPr>
        <w:ind w:left="420" w:firstLine="0" w:firstLineChars="0"/>
      </w:pPr>
      <w:r>
        <w:tab/>
      </w:r>
      <w:r>
        <w:tab/>
      </w:r>
      <w:r>
        <w:t>},</w:t>
      </w:r>
    </w:p>
    <w:p>
      <w:pPr>
        <w:ind w:left="420" w:firstLine="0" w:firstLineChars="0"/>
      </w:pPr>
      <w:r>
        <w:tab/>
      </w:r>
      <w:r>
        <w:tab/>
      </w:r>
      <w:r>
        <w:t>{//S5</w:t>
      </w:r>
    </w:p>
    <w:p>
      <w:pPr>
        <w:ind w:left="420" w:firstLine="0" w:firstLineChars="0"/>
      </w:pPr>
      <w:r>
        <w:tab/>
      </w:r>
      <w:r>
        <w:tab/>
      </w:r>
      <w:r>
        <w:tab/>
      </w:r>
      <w:r>
        <w:tab/>
      </w:r>
      <w:r>
        <w:t xml:space="preserve"> 2,12, 4, 1, 7,10,11, 6, 8, 5, 3,15,13, 0,14, 9,</w:t>
      </w:r>
    </w:p>
    <w:p>
      <w:pPr>
        <w:ind w:left="420" w:firstLine="0" w:firstLineChars="0"/>
      </w:pPr>
      <w:r>
        <w:tab/>
      </w:r>
      <w:r>
        <w:tab/>
      </w:r>
      <w:r>
        <w:tab/>
      </w:r>
      <w:r>
        <w:tab/>
      </w:r>
      <w:r>
        <w:t>14,11, 2,12, 4, 7,13, 1, 5, 0,15,10, 3, 9, 8, 6,</w:t>
      </w:r>
    </w:p>
    <w:p>
      <w:pPr>
        <w:ind w:left="420" w:firstLine="0" w:firstLineChars="0"/>
      </w:pPr>
      <w:r>
        <w:tab/>
      </w:r>
      <w:r>
        <w:tab/>
      </w:r>
      <w:r>
        <w:tab/>
      </w:r>
      <w:r>
        <w:tab/>
      </w:r>
      <w:r>
        <w:t xml:space="preserve"> 4, 2, 1,11,10,13, 7, 8,15, 9,12, 5, 6, 3, 0,14,</w:t>
      </w:r>
    </w:p>
    <w:p>
      <w:pPr>
        <w:ind w:left="420" w:firstLine="0" w:firstLineChars="0"/>
      </w:pPr>
      <w:r>
        <w:tab/>
      </w:r>
      <w:r>
        <w:tab/>
      </w:r>
      <w:r>
        <w:tab/>
      </w:r>
      <w:r>
        <w:tab/>
      </w:r>
      <w:r>
        <w:t>11, 8,12, 7, 1,14, 2,13, 6,15, 0, 9,10, 4, 5, 3</w:t>
      </w:r>
    </w:p>
    <w:p>
      <w:pPr>
        <w:ind w:left="420" w:firstLine="0" w:firstLineChars="0"/>
      </w:pPr>
      <w:r>
        <w:tab/>
      </w:r>
      <w:r>
        <w:tab/>
      </w:r>
      <w:r>
        <w:t>},</w:t>
      </w:r>
    </w:p>
    <w:p>
      <w:pPr>
        <w:ind w:left="420" w:firstLine="0" w:firstLineChars="0"/>
      </w:pPr>
      <w:r>
        <w:tab/>
      </w:r>
      <w:r>
        <w:tab/>
      </w:r>
      <w:r>
        <w:t>{//S6</w:t>
      </w:r>
    </w:p>
    <w:p>
      <w:pPr>
        <w:ind w:left="420" w:firstLine="0" w:firstLineChars="0"/>
      </w:pPr>
      <w:r>
        <w:tab/>
      </w:r>
      <w:r>
        <w:tab/>
      </w:r>
      <w:r>
        <w:tab/>
      </w:r>
      <w:r>
        <w:tab/>
      </w:r>
      <w:r>
        <w:t>12, 1,10,15, 9, 2, 6, 8, 0,13, 3, 4,14, 7, 5,11,</w:t>
      </w:r>
    </w:p>
    <w:p>
      <w:pPr>
        <w:ind w:left="420" w:firstLine="0" w:firstLineChars="0"/>
      </w:pPr>
      <w:r>
        <w:tab/>
      </w:r>
      <w:r>
        <w:tab/>
      </w:r>
      <w:r>
        <w:tab/>
      </w:r>
      <w:r>
        <w:tab/>
      </w:r>
      <w:r>
        <w:t>10,15, 4, 2, 7,12, 0, 5, 6, 1,13,14, 0,11, 3, 8,</w:t>
      </w:r>
    </w:p>
    <w:p>
      <w:pPr>
        <w:ind w:left="420" w:firstLine="0" w:firstLineChars="0"/>
      </w:pPr>
      <w:r>
        <w:tab/>
      </w:r>
      <w:r>
        <w:tab/>
      </w:r>
      <w:r>
        <w:tab/>
      </w:r>
      <w:r>
        <w:tab/>
      </w:r>
      <w:r>
        <w:t xml:space="preserve"> 9,14,15, 5, 2, 8,12, 3, 7, 0, 4,10, 1,13,11, 6,</w:t>
      </w:r>
    </w:p>
    <w:p>
      <w:pPr>
        <w:ind w:left="420" w:firstLine="0" w:firstLineChars="0"/>
      </w:pPr>
      <w:r>
        <w:tab/>
      </w:r>
      <w:r>
        <w:tab/>
      </w:r>
      <w:r>
        <w:tab/>
      </w:r>
      <w:r>
        <w:t xml:space="preserve">   </w:t>
      </w:r>
      <w:r>
        <w:tab/>
      </w:r>
      <w:r>
        <w:t xml:space="preserve"> 4, 3, 2,12, 9, 5,15,10,11,14, 1, 7, 6, 0, 8,13</w:t>
      </w:r>
    </w:p>
    <w:p>
      <w:pPr>
        <w:ind w:left="420" w:firstLine="0" w:firstLineChars="0"/>
      </w:pPr>
      <w:r>
        <w:tab/>
      </w:r>
      <w:r>
        <w:tab/>
      </w:r>
      <w:r>
        <w:t>},</w:t>
      </w:r>
    </w:p>
    <w:p>
      <w:pPr>
        <w:ind w:left="420" w:firstLine="0" w:firstLineChars="0"/>
      </w:pPr>
      <w:r>
        <w:tab/>
      </w:r>
      <w:r>
        <w:tab/>
      </w:r>
      <w:r>
        <w:t>{//S7</w:t>
      </w:r>
    </w:p>
    <w:p>
      <w:pPr>
        <w:ind w:left="420" w:firstLine="0" w:firstLineChars="0"/>
      </w:pPr>
      <w:r>
        <w:tab/>
      </w:r>
      <w:r>
        <w:tab/>
      </w:r>
      <w:r>
        <w:tab/>
      </w:r>
      <w:r>
        <w:tab/>
      </w:r>
      <w:r>
        <w:t xml:space="preserve"> 4,11, 2,14,15, 0, 8,13, 3,12, 9, 7, 5,10, 6, 1,</w:t>
      </w:r>
    </w:p>
    <w:p>
      <w:pPr>
        <w:ind w:left="420" w:firstLine="0" w:firstLineChars="0"/>
      </w:pPr>
      <w:r>
        <w:tab/>
      </w:r>
      <w:r>
        <w:tab/>
      </w:r>
      <w:r>
        <w:tab/>
      </w:r>
      <w:r>
        <w:tab/>
      </w:r>
      <w:r>
        <w:t>13, 0,11, 7, 4, 0, 1,10,14, 3, 5,12, 2,15, 8, 6,</w:t>
      </w:r>
    </w:p>
    <w:p>
      <w:pPr>
        <w:ind w:left="420" w:firstLine="0" w:firstLineChars="0"/>
      </w:pPr>
      <w:r>
        <w:tab/>
      </w:r>
      <w:r>
        <w:tab/>
      </w:r>
      <w:r>
        <w:tab/>
      </w:r>
      <w:r>
        <w:tab/>
      </w:r>
      <w:r>
        <w:t xml:space="preserve"> 1, 4,11,13,12, 3, 7,14,10,15, 6, 8, 0, 5, 9, 2,</w:t>
      </w:r>
    </w:p>
    <w:p>
      <w:pPr>
        <w:ind w:left="420" w:firstLine="0" w:firstLineChars="0"/>
      </w:pPr>
      <w:r>
        <w:tab/>
      </w:r>
      <w:r>
        <w:tab/>
      </w:r>
      <w:r>
        <w:tab/>
      </w:r>
      <w:r>
        <w:tab/>
      </w:r>
      <w:r>
        <w:t xml:space="preserve"> 6,11,13, 8, 1, 4,10, 7, 9, 5, 0,15,14, 2, 3,12</w:t>
      </w:r>
    </w:p>
    <w:p>
      <w:pPr>
        <w:ind w:left="420" w:firstLine="0" w:firstLineChars="0"/>
      </w:pPr>
      <w:r>
        <w:tab/>
      </w:r>
      <w:r>
        <w:tab/>
      </w:r>
      <w:r>
        <w:t>},</w:t>
      </w:r>
    </w:p>
    <w:p>
      <w:pPr>
        <w:ind w:left="420" w:firstLine="0" w:firstLineChars="0"/>
      </w:pPr>
      <w:r>
        <w:tab/>
      </w:r>
      <w:r>
        <w:tab/>
      </w:r>
      <w:r>
        <w:t>{//S8</w:t>
      </w:r>
    </w:p>
    <w:p>
      <w:pPr>
        <w:ind w:left="420" w:firstLine="0" w:firstLineChars="0"/>
      </w:pPr>
      <w:r>
        <w:tab/>
      </w:r>
      <w:r>
        <w:tab/>
      </w:r>
      <w:r>
        <w:tab/>
      </w:r>
      <w:r>
        <w:tab/>
      </w:r>
      <w:r>
        <w:t>13, 2, 8, 4, 6,15,11, 1,10, 9, 3,14, 5, 0,12, 7,</w:t>
      </w:r>
    </w:p>
    <w:p>
      <w:pPr>
        <w:ind w:left="420" w:firstLine="0" w:firstLineChars="0"/>
      </w:pPr>
      <w:r>
        <w:tab/>
      </w:r>
      <w:r>
        <w:tab/>
      </w:r>
      <w:r>
        <w:tab/>
      </w:r>
      <w:r>
        <w:tab/>
      </w:r>
      <w:r>
        <w:t xml:space="preserve"> 1,15,13, 8,10, 3, 7, 4,12, 5, 6,11, 0,14, 9, 2,</w:t>
      </w:r>
    </w:p>
    <w:p>
      <w:pPr>
        <w:ind w:left="420" w:firstLine="0" w:firstLineChars="0"/>
      </w:pPr>
      <w:r>
        <w:tab/>
      </w:r>
      <w:r>
        <w:tab/>
      </w:r>
      <w:r>
        <w:tab/>
      </w:r>
      <w:r>
        <w:tab/>
      </w:r>
      <w:r>
        <w:t xml:space="preserve"> 7,11, 4, 1, 9,12,14, 2, 0, 6,10,13,15, 3, 5, 8,</w:t>
      </w:r>
    </w:p>
    <w:p>
      <w:pPr>
        <w:ind w:left="420" w:firstLine="0" w:firstLineChars="0"/>
      </w:pPr>
      <w:r>
        <w:tab/>
      </w:r>
      <w:r>
        <w:tab/>
      </w:r>
      <w:r>
        <w:tab/>
      </w:r>
      <w:r>
        <w:tab/>
      </w:r>
      <w:r>
        <w:t xml:space="preserve"> 2, 1,14, 7, 4,10, 8,13,15,12, 9, 0, 3, 5, 6,11</w:t>
      </w:r>
    </w:p>
    <w:p>
      <w:pPr>
        <w:ind w:left="420" w:firstLine="0" w:firstLineChars="0"/>
      </w:pPr>
      <w:r>
        <w:tab/>
      </w:r>
      <w:r>
        <w:tab/>
      </w:r>
      <w:r>
        <w:t>}</w:t>
      </w:r>
    </w:p>
    <w:p>
      <w:pPr>
        <w:ind w:left="420" w:firstLine="0" w:firstLineChars="0"/>
      </w:pPr>
      <w:r>
        <w:t>};</w:t>
      </w:r>
    </w:p>
    <w:p>
      <w:pPr>
        <w:ind w:left="420" w:firstLine="0" w:firstLineChars="0"/>
      </w:pPr>
      <w:r>
        <w:rPr>
          <w:rFonts w:hint="eastAsia"/>
        </w:rPr>
        <w:t>最后执行p_box的置换操作，将32位数据进行再一次的置换，该表格的定义如下：</w:t>
      </w:r>
    </w:p>
    <w:p>
      <w:pPr>
        <w:ind w:left="420" w:firstLine="0" w:firstLineChars="0"/>
      </w:pPr>
      <w:r>
        <w:t>const static unsigned char p_box_table[DES_HALF_PART_LEN] = {</w:t>
      </w:r>
    </w:p>
    <w:p>
      <w:pPr>
        <w:ind w:left="420" w:firstLine="0" w:firstLineChars="0"/>
      </w:pPr>
      <w:r>
        <w:tab/>
      </w:r>
      <w:r>
        <w:tab/>
      </w:r>
      <w:r>
        <w:t>16, 7,20,21,29,12,28,17, 1,15,23,26, 5,18,31,10,</w:t>
      </w:r>
    </w:p>
    <w:p>
      <w:pPr>
        <w:ind w:left="420" w:firstLine="0" w:firstLineChars="0"/>
      </w:pPr>
      <w:r>
        <w:tab/>
      </w:r>
      <w:r>
        <w:tab/>
      </w:r>
      <w:r>
        <w:t xml:space="preserve"> 2, 8,24,14,32,27, 3, 9,19,13,30, 6,22,11, 4,25</w:t>
      </w:r>
    </w:p>
    <w:p>
      <w:pPr>
        <w:ind w:left="420" w:firstLine="0" w:firstLineChars="0"/>
      </w:pPr>
      <w:r>
        <w:t>};</w:t>
      </w:r>
    </w:p>
    <w:p>
      <w:pPr>
        <w:ind w:left="420" w:firstLine="0" w:firstLineChars="0"/>
      </w:pPr>
    </w:p>
    <w:p>
      <w:pPr>
        <w:pStyle w:val="7"/>
        <w:ind w:left="420"/>
      </w:pPr>
      <w:r>
        <w:rPr>
          <w:rFonts w:hint="eastAsia"/>
        </w:rPr>
        <w:t>1.1.4.加密、解密</w:t>
      </w:r>
    </w:p>
    <w:p>
      <w:pPr>
        <w:ind w:firstLine="420"/>
      </w:pPr>
      <w:r>
        <w:rPr>
          <w:rFonts w:hint="eastAsia"/>
        </w:rPr>
        <w:t>解密与加密的流程大致相同，不同之处是：将subkey_set按照15-&gt;0的顺序参与循环运算；</w:t>
      </w:r>
    </w:p>
    <w:p>
      <w:pPr>
        <w:ind w:firstLine="420"/>
      </w:pPr>
    </w:p>
    <w:p>
      <w:pPr>
        <w:pStyle w:val="7"/>
        <w:ind w:left="420"/>
      </w:pPr>
      <w:r>
        <w:rPr>
          <w:rFonts w:hint="eastAsia"/>
        </w:rPr>
        <w:t>1.1.5.Key的长度</w:t>
      </w:r>
    </w:p>
    <w:p>
      <w:pPr>
        <w:ind w:firstLineChars="0"/>
      </w:pPr>
      <w:r>
        <w:rPr>
          <w:rFonts w:hint="eastAsia"/>
        </w:rPr>
        <w:t>DES算法，允许key的长度不是8，当key的长度不是8的时候:</w:t>
      </w:r>
    </w:p>
    <w:p>
      <w:pPr>
        <w:pStyle w:val="29"/>
        <w:numPr>
          <w:ilvl w:val="0"/>
          <w:numId w:val="5"/>
        </w:numPr>
        <w:ind w:firstLineChars="0"/>
      </w:pPr>
      <w:r>
        <w:t>K</w:t>
      </w:r>
      <w:r>
        <w:rPr>
          <w:rFonts w:hint="eastAsia"/>
        </w:rPr>
        <w:t>ey的长度小于8，补0在最后，补齐到8bytes；</w:t>
      </w:r>
    </w:p>
    <w:p>
      <w:pPr>
        <w:pStyle w:val="29"/>
        <w:numPr>
          <w:ilvl w:val="0"/>
          <w:numId w:val="5"/>
        </w:numPr>
        <w:ind w:firstLineChars="0"/>
      </w:pPr>
      <w:r>
        <w:t>K</w:t>
      </w:r>
      <w:r>
        <w:rPr>
          <w:rFonts w:hint="eastAsia"/>
        </w:rPr>
        <w:t>ey的长度大于8，只使用前8个字节作为key；</w:t>
      </w:r>
    </w:p>
    <w:p>
      <w:pPr>
        <w:ind w:firstLineChars="0"/>
      </w:pPr>
    </w:p>
    <w:p>
      <w:pPr>
        <w:pStyle w:val="7"/>
        <w:ind w:left="420"/>
      </w:pPr>
      <w:r>
        <w:rPr>
          <w:rFonts w:hint="eastAsia"/>
        </w:rPr>
        <w:t>1.1.6.局限性</w:t>
      </w:r>
    </w:p>
    <w:p>
      <w:pPr>
        <w:ind w:firstLine="420"/>
      </w:pPr>
      <w:r>
        <w:rPr>
          <w:rFonts w:hint="eastAsia"/>
        </w:rPr>
        <w:t>由于DES算法严格要求输入数据的长度，是8字节的整数倍，因此限制了算法的使用。经过网上查看资料，有一些算法可以解决这个问题，但是会使得算法本身更加复杂，似乎得不偿失，不如直接在调用者调用的时候，就进行填充来的容易些。</w:t>
      </w:r>
    </w:p>
    <w:p>
      <w:pPr>
        <w:ind w:firstLine="420"/>
      </w:pPr>
      <w:r>
        <w:rPr>
          <w:rFonts w:hint="eastAsia"/>
        </w:rPr>
        <w:t>填充算法，简单来说，可以在最后一个不足8bytes的块，补充0x00或者0xff，记录补充的字节数后，解密后将这些填充位忽略；但该操作由应用来做更加合适，可适当选择使用的填充值，算法自身严格要求8字节的倍数作为输入长度；</w:t>
      </w:r>
    </w:p>
    <w:p>
      <w:pPr>
        <w:ind w:firstLineChars="0"/>
      </w:pPr>
    </w:p>
    <w:p>
      <w:pPr>
        <w:pStyle w:val="5"/>
      </w:pPr>
      <w:r>
        <w:rPr>
          <w:rFonts w:hint="eastAsia"/>
        </w:rPr>
        <w:t>1.2.DES3算法的ECB模式</w:t>
      </w:r>
    </w:p>
    <w:p>
      <w:pPr>
        <w:ind w:firstLine="420"/>
      </w:pPr>
      <w:r>
        <w:rPr>
          <w:rFonts w:hint="eastAsia"/>
        </w:rPr>
        <w:t>由于DES算法提出年代较早，安全性随着计算机的发展受到了很大挑战，所以3des算法被提出，通过3轮密切相关的des运算，提高安全性。</w:t>
      </w:r>
    </w:p>
    <w:p>
      <w:pPr>
        <w:ind w:firstLine="420"/>
      </w:pPr>
      <w:r>
        <w:rPr>
          <w:rFonts w:hint="eastAsia"/>
        </w:rPr>
        <w:t>算法原理描述如下：</w:t>
      </w:r>
    </w:p>
    <w:p>
      <w:pPr>
        <w:ind w:firstLine="420"/>
      </w:pPr>
      <w:r>
        <w:rPr>
          <w:rFonts w:hint="eastAsia"/>
        </w:rPr>
        <w:t>3DES Algo.</w:t>
      </w:r>
    </w:p>
    <w:p>
      <w:pPr>
        <w:ind w:firstLine="420"/>
      </w:pPr>
      <w:r>
        <w:rPr>
          <w:rFonts w:hint="eastAsia"/>
        </w:rPr>
        <w:t>input : key 16byte or 24byte, input, 8byte;</w:t>
      </w:r>
    </w:p>
    <w:p>
      <w:pPr>
        <w:ind w:firstLine="420"/>
      </w:pPr>
      <w:r>
        <w:rPr>
          <w:rFonts w:hint="eastAsia"/>
        </w:rPr>
        <w:t>output : output, 8byte;</w:t>
      </w:r>
    </w:p>
    <w:p>
      <w:pPr>
        <w:pStyle w:val="29"/>
        <w:numPr>
          <w:ilvl w:val="0"/>
          <w:numId w:val="6"/>
        </w:numPr>
        <w:ind w:firstLineChars="0"/>
      </w:pPr>
      <w:r>
        <w:rPr>
          <w:rFonts w:hint="eastAsia"/>
        </w:rPr>
        <w:t>对key按照8个字节为一个单位，执行密钥扩展，得到3个(或只有2个)subkey_set；</w:t>
      </w:r>
    </w:p>
    <w:p>
      <w:pPr>
        <w:pStyle w:val="29"/>
        <w:numPr>
          <w:ilvl w:val="0"/>
          <w:numId w:val="6"/>
        </w:numPr>
        <w:ind w:firstLineChars="0"/>
      </w:pPr>
      <w:r>
        <w:rPr>
          <w:rFonts w:hint="eastAsia"/>
        </w:rPr>
        <w:t>使用subkey_set0/subkey_set2对input执行加密/解密操作，得到ret0；</w:t>
      </w:r>
    </w:p>
    <w:p>
      <w:pPr>
        <w:pStyle w:val="29"/>
        <w:numPr>
          <w:ilvl w:val="0"/>
          <w:numId w:val="6"/>
        </w:numPr>
        <w:ind w:firstLineChars="0"/>
      </w:pPr>
      <w:r>
        <w:rPr>
          <w:rFonts w:hint="eastAsia"/>
        </w:rPr>
        <w:t>使用subkey_set1对ret0执行</w:t>
      </w:r>
      <w:r>
        <w:rPr>
          <w:rFonts w:hint="eastAsia"/>
          <w:color w:val="FF0000"/>
        </w:rPr>
        <w:t>解密/加密</w:t>
      </w:r>
      <w:r>
        <w:rPr>
          <w:rFonts w:hint="eastAsia"/>
        </w:rPr>
        <w:t>操作，得到ret1；</w:t>
      </w:r>
    </w:p>
    <w:p>
      <w:pPr>
        <w:pStyle w:val="29"/>
        <w:numPr>
          <w:ilvl w:val="0"/>
          <w:numId w:val="6"/>
        </w:numPr>
        <w:ind w:firstLineChars="0"/>
      </w:pPr>
      <w:r>
        <w:rPr>
          <w:rFonts w:hint="eastAsia"/>
        </w:rPr>
        <w:t>使用subkey_set2/subkey_set0对ret1执行加密/解密操作，得到ret2；</w:t>
      </w:r>
    </w:p>
    <w:p>
      <w:pPr>
        <w:pStyle w:val="29"/>
        <w:numPr>
          <w:ilvl w:val="0"/>
          <w:numId w:val="6"/>
        </w:numPr>
        <w:ind w:firstLineChars="0"/>
      </w:pPr>
      <w:r>
        <w:rPr>
          <w:rFonts w:hint="eastAsia"/>
        </w:rPr>
        <w:t>ret2即为所需要的结果；</w:t>
      </w:r>
    </w:p>
    <w:p>
      <w:pPr>
        <w:ind w:left="420" w:firstLine="0" w:firstLineChars="0"/>
      </w:pPr>
      <w:r>
        <w:rPr>
          <w:rFonts w:hint="eastAsia"/>
        </w:rPr>
        <w:t>对该算法有如下需要注意的地方：</w:t>
      </w:r>
    </w:p>
    <w:p>
      <w:pPr>
        <w:pStyle w:val="29"/>
        <w:numPr>
          <w:ilvl w:val="0"/>
          <w:numId w:val="7"/>
        </w:numPr>
        <w:ind w:firstLineChars="0"/>
      </w:pPr>
      <w:r>
        <w:rPr>
          <w:rFonts w:hint="eastAsia"/>
        </w:rPr>
        <w:t>执行3DES加密操作时，step2-4的顺序是：加密、解密、加密；执行解密时顺序是：解密、加密、解密；</w:t>
      </w:r>
    </w:p>
    <w:p>
      <w:pPr>
        <w:pStyle w:val="29"/>
        <w:numPr>
          <w:ilvl w:val="0"/>
          <w:numId w:val="7"/>
        </w:numPr>
        <w:ind w:firstLineChars="0"/>
      </w:pPr>
      <w:r>
        <w:rPr>
          <w:rFonts w:hint="eastAsia"/>
        </w:rPr>
        <w:t>使用密钥的顺序也不同，加密操作是：subkey_set0、1、2；解密操作时，subkey_set2、1、0；</w:t>
      </w:r>
    </w:p>
    <w:p>
      <w:pPr>
        <w:pStyle w:val="29"/>
        <w:numPr>
          <w:ilvl w:val="0"/>
          <w:numId w:val="7"/>
        </w:numPr>
        <w:ind w:firstLineChars="0"/>
      </w:pPr>
      <w:r>
        <w:rPr>
          <w:rFonts w:hint="eastAsia"/>
        </w:rPr>
        <w:t>使用3DES算法时，密钥的有效长度可以是16byte和24byte两种。如果是16byte，将生成两个密钥子集set1和set2，set1将同样被当做set3使用；而24byte则使用3个完全不同的set；</w:t>
      </w:r>
    </w:p>
    <w:p>
      <w:pPr>
        <w:ind w:left="420" w:firstLine="0" w:firstLineChars="0"/>
      </w:pPr>
    </w:p>
    <w:p>
      <w:pPr>
        <w:pStyle w:val="5"/>
      </w:pPr>
      <w:r>
        <w:rPr>
          <w:rFonts w:hint="eastAsia"/>
        </w:rPr>
        <w:t>1.3.DES算法的CBC模式</w:t>
      </w:r>
    </w:p>
    <w:p>
      <w:pPr>
        <w:ind w:firstLine="420"/>
      </w:pPr>
      <w:r>
        <w:rPr>
          <w:rFonts w:hint="eastAsia"/>
        </w:rPr>
        <w:t>相比于ECB模式(电子密码本)模式，CBC模式(密码分组链接模式)密级更高，但也更加复杂；原理如下:</w:t>
      </w:r>
    </w:p>
    <w:p>
      <w:pPr>
        <w:ind w:firstLine="420"/>
      </w:pPr>
      <w:r>
        <w:rPr>
          <w:rFonts w:hint="eastAsia"/>
        </w:rPr>
        <w:t>加密：</w:t>
      </w:r>
    </w:p>
    <w:p>
      <w:pPr>
        <w:pStyle w:val="29"/>
        <w:numPr>
          <w:ilvl w:val="0"/>
          <w:numId w:val="8"/>
        </w:numPr>
        <w:ind w:firstLineChars="0"/>
      </w:pPr>
      <w:r>
        <w:rPr>
          <w:rFonts w:hint="eastAsia"/>
        </w:rPr>
        <w:t>将输入数据，按照8bytes一组，分为D1,D2,</w:t>
      </w:r>
      <w:r>
        <w:t>…</w:t>
      </w:r>
      <w:r>
        <w:rPr>
          <w:rFonts w:hint="eastAsia"/>
        </w:rPr>
        <w:t>,Dn；</w:t>
      </w:r>
    </w:p>
    <w:p>
      <w:pPr>
        <w:pStyle w:val="29"/>
        <w:numPr>
          <w:ilvl w:val="0"/>
          <w:numId w:val="8"/>
        </w:numPr>
        <w:ind w:firstLineChars="0"/>
      </w:pPr>
      <w:r>
        <w:rPr>
          <w:rFonts w:hint="eastAsia"/>
        </w:rPr>
        <w:t>第一组数据D1，先与初始化向量Iv异或，再进行DES加密，得到第一组明文C1；</w:t>
      </w:r>
    </w:p>
    <w:p>
      <w:pPr>
        <w:pStyle w:val="29"/>
        <w:numPr>
          <w:ilvl w:val="0"/>
          <w:numId w:val="8"/>
        </w:numPr>
        <w:ind w:firstLineChars="0"/>
      </w:pPr>
      <w:r>
        <w:rPr>
          <w:rFonts w:hint="eastAsia"/>
        </w:rPr>
        <w:t>D2与C1异或后，在进行DES加密，得到C2；</w:t>
      </w:r>
    </w:p>
    <w:p>
      <w:pPr>
        <w:pStyle w:val="29"/>
        <w:numPr>
          <w:ilvl w:val="0"/>
          <w:numId w:val="8"/>
        </w:numPr>
        <w:ind w:firstLineChars="0"/>
      </w:pPr>
      <w:r>
        <w:rPr>
          <w:rFonts w:hint="eastAsia"/>
        </w:rPr>
        <w:t>以此类推，直至Dn；</w:t>
      </w:r>
    </w:p>
    <w:p>
      <w:pPr>
        <w:pStyle w:val="29"/>
        <w:numPr>
          <w:ilvl w:val="0"/>
          <w:numId w:val="8"/>
        </w:numPr>
        <w:ind w:firstLineChars="0"/>
      </w:pPr>
      <w:r>
        <w:rPr>
          <w:rFonts w:hint="eastAsia"/>
        </w:rPr>
        <w:t>将C1,C2,</w:t>
      </w:r>
      <w:r>
        <w:t>…</w:t>
      </w:r>
      <w:r>
        <w:rPr>
          <w:rFonts w:hint="eastAsia"/>
        </w:rPr>
        <w:t>,Cn连接起来，即为加密结果；</w:t>
      </w:r>
    </w:p>
    <w:p>
      <w:pPr>
        <w:ind w:firstLine="420"/>
      </w:pPr>
      <w:r>
        <w:rPr>
          <w:rFonts w:hint="eastAsia"/>
        </w:rPr>
        <w:t>解密：</w:t>
      </w:r>
    </w:p>
    <w:p>
      <w:pPr>
        <w:pStyle w:val="29"/>
        <w:numPr>
          <w:ilvl w:val="0"/>
          <w:numId w:val="9"/>
        </w:numPr>
        <w:ind w:firstLineChars="0"/>
      </w:pPr>
      <w:r>
        <w:rPr>
          <w:rFonts w:hint="eastAsia"/>
        </w:rPr>
        <w:t>将密文数据，按照8bytes一组，分为C1,C2,</w:t>
      </w:r>
      <w:r>
        <w:t>…</w:t>
      </w:r>
      <w:r>
        <w:rPr>
          <w:rFonts w:hint="eastAsia"/>
        </w:rPr>
        <w:t>,Cn；</w:t>
      </w:r>
    </w:p>
    <w:p>
      <w:pPr>
        <w:pStyle w:val="29"/>
        <w:numPr>
          <w:ilvl w:val="0"/>
          <w:numId w:val="9"/>
        </w:numPr>
        <w:ind w:firstLineChars="0"/>
      </w:pPr>
      <w:r>
        <w:rPr>
          <w:rFonts w:hint="eastAsia"/>
        </w:rPr>
        <w:t>将C1先使用DES解密，再与初始化向量Iv执行异或，得到D1；</w:t>
      </w:r>
    </w:p>
    <w:p>
      <w:pPr>
        <w:pStyle w:val="29"/>
        <w:numPr>
          <w:ilvl w:val="0"/>
          <w:numId w:val="9"/>
        </w:numPr>
        <w:ind w:firstLineChars="0"/>
      </w:pPr>
      <w:r>
        <w:rPr>
          <w:rFonts w:hint="eastAsia"/>
        </w:rPr>
        <w:t>将C2先解密，再与C1执行异或后得到D2；</w:t>
      </w:r>
    </w:p>
    <w:p>
      <w:pPr>
        <w:pStyle w:val="29"/>
        <w:numPr>
          <w:ilvl w:val="0"/>
          <w:numId w:val="9"/>
        </w:numPr>
        <w:ind w:firstLineChars="0"/>
      </w:pPr>
      <w:r>
        <w:rPr>
          <w:rFonts w:hint="eastAsia"/>
        </w:rPr>
        <w:t>以此类推，直至Dn；</w:t>
      </w:r>
    </w:p>
    <w:p>
      <w:pPr>
        <w:pStyle w:val="29"/>
        <w:numPr>
          <w:ilvl w:val="0"/>
          <w:numId w:val="9"/>
        </w:numPr>
        <w:ind w:firstLineChars="0"/>
      </w:pPr>
      <w:r>
        <w:rPr>
          <w:rFonts w:hint="eastAsia"/>
        </w:rPr>
        <w:t>将D1,D2,</w:t>
      </w:r>
      <w:r>
        <w:t>…</w:t>
      </w:r>
      <w:r>
        <w:rPr>
          <w:rFonts w:hint="eastAsia"/>
        </w:rPr>
        <w:t>,Dn连接起来就是明文；</w:t>
      </w:r>
    </w:p>
    <w:p>
      <w:pPr>
        <w:ind w:firstLine="420"/>
      </w:pPr>
    </w:p>
    <w:p>
      <w:pPr>
        <w:ind w:firstLine="420"/>
      </w:pPr>
      <w:r>
        <w:rPr>
          <w:rFonts w:hint="eastAsia"/>
        </w:rPr>
        <w:t>两种模式的差别是：</w:t>
      </w:r>
    </w:p>
    <w:p>
      <w:pPr>
        <w:ind w:firstLine="420"/>
      </w:pPr>
      <w:r>
        <w:rPr>
          <w:rFonts w:hint="eastAsia"/>
        </w:rPr>
        <w:t>ECB模式更加简单、有利于并行计算、无差不会被传递；但也不能隐藏明文的模式，可对明文产生攻击；</w:t>
      </w:r>
    </w:p>
    <w:p>
      <w:pPr>
        <w:ind w:firstLine="420"/>
      </w:pPr>
      <w:r>
        <w:rPr>
          <w:rFonts w:hint="eastAsia"/>
        </w:rPr>
        <w:t>CBC模式不容易主动攻击，安全性更高；但不利于并行计算，影响效率，误差会传递，需要初始化向量Iv；</w:t>
      </w:r>
    </w:p>
    <w:p>
      <w:pPr>
        <w:ind w:firstLine="420"/>
      </w:pPr>
    </w:p>
    <w:p>
      <w:pPr>
        <w:ind w:firstLine="420"/>
      </w:pPr>
      <w:r>
        <w:rPr>
          <w:rFonts w:hint="eastAsia"/>
        </w:rPr>
        <w:t>Iv的选择，一般是随机生成的；每一次加解密使用相同的Iv，下一次加解密时更换该值；这样就可以保证即便是相同的明文和密钥，得到的密文也是不同的了；密级也因此更高一些。</w:t>
      </w:r>
    </w:p>
    <w:p>
      <w:pPr>
        <w:ind w:firstLine="420"/>
      </w:pPr>
    </w:p>
    <w:p>
      <w:pPr>
        <w:pStyle w:val="2"/>
      </w:pPr>
      <w:r>
        <w:rPr>
          <w:rFonts w:hint="eastAsia"/>
        </w:rPr>
        <w:t>2.AES算法</w:t>
      </w:r>
    </w:p>
    <w:p>
      <w:pPr>
        <w:ind w:firstLine="420"/>
      </w:pPr>
      <w:r>
        <w:rPr>
          <w:rFonts w:hint="eastAsia"/>
        </w:rPr>
        <w:t>AES算法中，一个字节占用8bit，一个字是4个字节，占用32bit的空间。下面的所有描述都是基于这个基本概念的。</w:t>
      </w:r>
    </w:p>
    <w:p>
      <w:pPr>
        <w:pStyle w:val="5"/>
      </w:pPr>
      <w:r>
        <w:rPr>
          <w:rFonts w:hint="eastAsia"/>
        </w:rPr>
        <w:t>2.1.AES算法的ECB模式实现</w:t>
      </w:r>
    </w:p>
    <w:p>
      <w:pPr>
        <w:ind w:firstLine="420"/>
      </w:pPr>
      <w:r>
        <w:rPr>
          <w:rFonts w:hint="eastAsia"/>
        </w:rPr>
        <w:t>AES算法属于分组密码算法，它的输入分组、输出分组和加解密过程中产生的中间分组都是128bit的数据。密钥的长度可以由如下3个选择：128bit，192bit和256bit；也可分别描述为4、6、8个字。我们用Nk来表示密钥的字数。</w:t>
      </w:r>
    </w:p>
    <w:p>
      <w:pPr>
        <w:ind w:firstLine="420"/>
      </w:pPr>
      <w:r>
        <w:rPr>
          <w:rFonts w:hint="eastAsia"/>
        </w:rPr>
        <w:t>一般来讲，用Nr表示对一个数据分组加密的轮数，Nr与Nk有一一对应的关系，如下表2.1所示：</w:t>
      </w:r>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5"/>
        <w:gridCol w:w="1685"/>
        <w:gridCol w:w="1685"/>
        <w:gridCol w:w="1424"/>
        <w:gridCol w:w="1893"/>
      </w:tblGrid>
      <w:tr>
        <w:tc>
          <w:tcPr>
            <w:tcW w:w="1835" w:type="dxa"/>
            <w:vAlign w:val="top"/>
          </w:tcPr>
          <w:p>
            <w:pPr>
              <w:ind w:firstLine="0" w:firstLineChars="0"/>
            </w:pPr>
            <w:r>
              <w:rPr>
                <w:rFonts w:hint="eastAsia"/>
              </w:rPr>
              <w:t>AES类型</w:t>
            </w:r>
          </w:p>
        </w:tc>
        <w:tc>
          <w:tcPr>
            <w:tcW w:w="1685" w:type="dxa"/>
            <w:vAlign w:val="top"/>
          </w:tcPr>
          <w:p>
            <w:pPr>
              <w:ind w:firstLine="0" w:firstLineChars="0"/>
            </w:pPr>
            <w:r>
              <w:rPr>
                <w:rFonts w:hint="eastAsia"/>
              </w:rPr>
              <w:t>密钥长度</w:t>
            </w:r>
          </w:p>
        </w:tc>
        <w:tc>
          <w:tcPr>
            <w:tcW w:w="1685" w:type="dxa"/>
            <w:vAlign w:val="top"/>
          </w:tcPr>
          <w:p>
            <w:pPr>
              <w:ind w:firstLine="0" w:firstLineChars="0"/>
            </w:pPr>
            <w:r>
              <w:rPr>
                <w:rFonts w:hint="eastAsia"/>
              </w:rPr>
              <w:t>分组大小</w:t>
            </w:r>
          </w:p>
        </w:tc>
        <w:tc>
          <w:tcPr>
            <w:tcW w:w="1424" w:type="dxa"/>
            <w:vAlign w:val="top"/>
          </w:tcPr>
          <w:p>
            <w:pPr>
              <w:ind w:firstLine="0" w:firstLineChars="0"/>
            </w:pPr>
            <w:r>
              <w:rPr>
                <w:rFonts w:hint="eastAsia"/>
              </w:rPr>
              <w:t>加密轮数</w:t>
            </w:r>
          </w:p>
        </w:tc>
        <w:tc>
          <w:tcPr>
            <w:tcW w:w="1893" w:type="dxa"/>
            <w:vAlign w:val="top"/>
          </w:tcPr>
          <w:p>
            <w:pPr>
              <w:ind w:firstLine="0" w:firstLineChars="0"/>
            </w:pPr>
            <w:r>
              <w:rPr>
                <w:rFonts w:hint="eastAsia"/>
              </w:rPr>
              <w:t>扩展密钥字节数</w:t>
            </w:r>
          </w:p>
        </w:tc>
      </w:tr>
      <w:tr>
        <w:tc>
          <w:tcPr>
            <w:tcW w:w="1835" w:type="dxa"/>
            <w:vAlign w:val="top"/>
          </w:tcPr>
          <w:p>
            <w:pPr>
              <w:ind w:firstLine="0" w:firstLineChars="0"/>
            </w:pPr>
            <w:r>
              <w:rPr>
                <w:rFonts w:hint="eastAsia"/>
              </w:rPr>
              <w:t>AES-128</w:t>
            </w:r>
          </w:p>
        </w:tc>
        <w:tc>
          <w:tcPr>
            <w:tcW w:w="1685" w:type="dxa"/>
            <w:vAlign w:val="top"/>
          </w:tcPr>
          <w:p>
            <w:pPr>
              <w:ind w:firstLine="0" w:firstLineChars="0"/>
            </w:pPr>
            <w:r>
              <w:rPr>
                <w:rFonts w:hint="eastAsia"/>
              </w:rPr>
              <w:t>4字</w:t>
            </w:r>
          </w:p>
        </w:tc>
        <w:tc>
          <w:tcPr>
            <w:tcW w:w="1685" w:type="dxa"/>
            <w:vAlign w:val="top"/>
          </w:tcPr>
          <w:p>
            <w:pPr>
              <w:ind w:firstLine="0" w:firstLineChars="0"/>
            </w:pPr>
            <w:r>
              <w:rPr>
                <w:rFonts w:hint="eastAsia"/>
              </w:rPr>
              <w:t>4字</w:t>
            </w:r>
          </w:p>
        </w:tc>
        <w:tc>
          <w:tcPr>
            <w:tcW w:w="1424" w:type="dxa"/>
            <w:vAlign w:val="top"/>
          </w:tcPr>
          <w:p>
            <w:pPr>
              <w:ind w:firstLine="0" w:firstLineChars="0"/>
            </w:pPr>
            <w:r>
              <w:rPr>
                <w:rFonts w:hint="eastAsia"/>
              </w:rPr>
              <w:t>10</w:t>
            </w:r>
          </w:p>
        </w:tc>
        <w:tc>
          <w:tcPr>
            <w:tcW w:w="1893" w:type="dxa"/>
            <w:vAlign w:val="top"/>
          </w:tcPr>
          <w:p>
            <w:pPr>
              <w:ind w:firstLine="0" w:firstLineChars="0"/>
            </w:pPr>
            <w:r>
              <w:rPr>
                <w:rFonts w:hint="eastAsia"/>
              </w:rPr>
              <w:t>176</w:t>
            </w:r>
          </w:p>
        </w:tc>
      </w:tr>
      <w:tr>
        <w:tc>
          <w:tcPr>
            <w:tcW w:w="1835" w:type="dxa"/>
            <w:vAlign w:val="top"/>
          </w:tcPr>
          <w:p>
            <w:pPr>
              <w:ind w:firstLine="0" w:firstLineChars="0"/>
            </w:pPr>
            <w:r>
              <w:rPr>
                <w:rFonts w:hint="eastAsia"/>
              </w:rPr>
              <w:t>AES-192</w:t>
            </w:r>
          </w:p>
        </w:tc>
        <w:tc>
          <w:tcPr>
            <w:tcW w:w="1685" w:type="dxa"/>
            <w:vAlign w:val="top"/>
          </w:tcPr>
          <w:p>
            <w:pPr>
              <w:ind w:firstLine="0" w:firstLineChars="0"/>
            </w:pPr>
            <w:r>
              <w:rPr>
                <w:rFonts w:hint="eastAsia"/>
              </w:rPr>
              <w:t>6字</w:t>
            </w:r>
          </w:p>
        </w:tc>
        <w:tc>
          <w:tcPr>
            <w:tcW w:w="1685" w:type="dxa"/>
            <w:vAlign w:val="top"/>
          </w:tcPr>
          <w:p>
            <w:pPr>
              <w:ind w:firstLine="0" w:firstLineChars="0"/>
            </w:pPr>
            <w:r>
              <w:rPr>
                <w:rFonts w:hint="eastAsia"/>
              </w:rPr>
              <w:t>4字</w:t>
            </w:r>
          </w:p>
        </w:tc>
        <w:tc>
          <w:tcPr>
            <w:tcW w:w="1424" w:type="dxa"/>
            <w:vAlign w:val="top"/>
          </w:tcPr>
          <w:p>
            <w:pPr>
              <w:ind w:firstLine="0" w:firstLineChars="0"/>
            </w:pPr>
            <w:r>
              <w:rPr>
                <w:rFonts w:hint="eastAsia"/>
              </w:rPr>
              <w:t>12</w:t>
            </w:r>
          </w:p>
        </w:tc>
        <w:tc>
          <w:tcPr>
            <w:tcW w:w="1893" w:type="dxa"/>
            <w:vAlign w:val="top"/>
          </w:tcPr>
          <w:p>
            <w:pPr>
              <w:ind w:firstLine="0" w:firstLineChars="0"/>
            </w:pPr>
            <w:r>
              <w:rPr>
                <w:rFonts w:hint="eastAsia"/>
              </w:rPr>
              <w:t>208</w:t>
            </w:r>
          </w:p>
        </w:tc>
      </w:tr>
      <w:tr>
        <w:tc>
          <w:tcPr>
            <w:tcW w:w="1835" w:type="dxa"/>
            <w:vAlign w:val="top"/>
          </w:tcPr>
          <w:p>
            <w:pPr>
              <w:ind w:firstLine="0" w:firstLineChars="0"/>
            </w:pPr>
            <w:r>
              <w:rPr>
                <w:rFonts w:hint="eastAsia"/>
              </w:rPr>
              <w:t>AES-256</w:t>
            </w:r>
          </w:p>
        </w:tc>
        <w:tc>
          <w:tcPr>
            <w:tcW w:w="1685" w:type="dxa"/>
            <w:vAlign w:val="top"/>
          </w:tcPr>
          <w:p>
            <w:pPr>
              <w:ind w:firstLine="0" w:firstLineChars="0"/>
            </w:pPr>
            <w:r>
              <w:rPr>
                <w:rFonts w:hint="eastAsia"/>
              </w:rPr>
              <w:t>8字</w:t>
            </w:r>
          </w:p>
        </w:tc>
        <w:tc>
          <w:tcPr>
            <w:tcW w:w="1685" w:type="dxa"/>
            <w:vAlign w:val="top"/>
          </w:tcPr>
          <w:p>
            <w:pPr>
              <w:ind w:firstLine="0" w:firstLineChars="0"/>
            </w:pPr>
            <w:r>
              <w:rPr>
                <w:rFonts w:hint="eastAsia"/>
              </w:rPr>
              <w:t>4字</w:t>
            </w:r>
          </w:p>
        </w:tc>
        <w:tc>
          <w:tcPr>
            <w:tcW w:w="1424" w:type="dxa"/>
            <w:vAlign w:val="top"/>
          </w:tcPr>
          <w:p>
            <w:pPr>
              <w:ind w:firstLine="0" w:firstLineChars="0"/>
            </w:pPr>
            <w:r>
              <w:rPr>
                <w:rFonts w:hint="eastAsia"/>
              </w:rPr>
              <w:t>14</w:t>
            </w:r>
          </w:p>
        </w:tc>
        <w:tc>
          <w:tcPr>
            <w:tcW w:w="1893" w:type="dxa"/>
            <w:vAlign w:val="top"/>
          </w:tcPr>
          <w:p>
            <w:pPr>
              <w:ind w:firstLine="0" w:firstLineChars="0"/>
            </w:pPr>
            <w:r>
              <w:rPr>
                <w:rFonts w:hint="eastAsia"/>
              </w:rPr>
              <w:t>240</w:t>
            </w:r>
          </w:p>
        </w:tc>
      </w:tr>
    </w:tbl>
    <w:p>
      <w:pPr>
        <w:ind w:firstLine="420"/>
        <w:jc w:val="center"/>
      </w:pPr>
      <w:r>
        <w:rPr>
          <w:rFonts w:hint="eastAsia"/>
        </w:rPr>
        <w:t>表2.1 密钥长度及轮数对应关系</w:t>
      </w:r>
    </w:p>
    <w:p>
      <w:pPr>
        <w:ind w:firstLine="420"/>
      </w:pPr>
      <w:r>
        <w:rPr>
          <w:rFonts w:hint="eastAsia"/>
        </w:rPr>
        <w:t>AES算法，ECB模式下的加解密原理可通过图2.1概要描述：</w:t>
      </w:r>
    </w:p>
    <w:p>
      <w:pPr>
        <w:spacing w:line="360" w:lineRule="auto"/>
        <w:ind w:firstLine="420"/>
        <w:jc w:val="center"/>
      </w:pPr>
      <w:r>
        <w:rPr>
          <w:rFonts w:ascii="Calibri" w:hAnsi="Calibri" w:eastAsia="宋体" w:cs="黑体"/>
          <w:kern w:val="2"/>
          <w:sz w:val="21"/>
          <w:szCs w:val="21"/>
          <w:lang w:val="en-US" w:eastAsia="zh-CN" w:bidi="ar-SA"/>
        </w:rPr>
        <w:object>
          <v:shape id="_x0000_s1030" type="#_x0000_t75" style="height:352.5pt;width:284.25pt;rotation:0f;" o:ole="t" fillcolor="#FFFFFF" filled="f" o:preferrelative="t" stroked="f" coordorigin="0,0" coordsize="21600,21600">
            <v:fill on="f" color2="#FFFFFF" focus="0%"/>
            <v:imagedata gain="65536f" blacklevel="0f" gamma="0" o:title="" r:id="rId17"/>
            <o:lock v:ext="edit" position="f" selection="f" grouping="f" rotation="f" cropping="f" text="f" aspectratio="t"/>
            <w10:wrap type="none"/>
            <w10:anchorlock/>
          </v:shape>
          <o:OLEObject Type="Embed" ProgID="" ShapeID="_x0000_s1030" DrawAspect="Content" ObjectID="_1030" r:id="rId16"/>
        </w:object>
      </w:r>
    </w:p>
    <w:p>
      <w:pPr>
        <w:ind w:firstLine="420"/>
        <w:jc w:val="center"/>
      </w:pPr>
      <w:r>
        <w:rPr>
          <w:rFonts w:hint="eastAsia"/>
        </w:rPr>
        <w:t>图2.1 AES算法概述</w:t>
      </w:r>
    </w:p>
    <w:p>
      <w:pPr>
        <w:ind w:firstLine="420"/>
      </w:pPr>
      <w:r>
        <w:rPr>
          <w:rFonts w:hint="eastAsia"/>
        </w:rPr>
        <w:t>显然，每一轮都需要一个和输入分组具有相同长度的扩展密钥Ke的参与。由于外部输入的加密密钥K长度有限，所以在AES中同样要使用密钥扩展程序(key_expansion)把外部密钥K扩展成更长的数组，以完成各轮的操作。</w:t>
      </w:r>
    </w:p>
    <w:p>
      <w:pPr>
        <w:pStyle w:val="2"/>
      </w:pPr>
      <w:r>
        <w:rPr>
          <w:rFonts w:hint="eastAsia"/>
        </w:rPr>
        <w:t>3.SHA1散列算法</w:t>
      </w:r>
    </w:p>
    <w:p>
      <w:pPr>
        <w:ind w:firstLine="420"/>
      </w:pPr>
      <w:r>
        <w:rPr>
          <w:rFonts w:hint="eastAsia"/>
        </w:rPr>
        <w:t>Algorithm SHA1</w:t>
      </w:r>
    </w:p>
    <w:p>
      <w:pPr>
        <w:ind w:firstLine="420"/>
      </w:pPr>
      <w:r>
        <w:rPr>
          <w:rFonts w:hint="eastAsia"/>
        </w:rPr>
        <w:t>Function : 计算给定字符串的SHA1散列值；</w:t>
      </w:r>
    </w:p>
    <w:p>
      <w:pPr>
        <w:ind w:firstLine="420"/>
      </w:pPr>
      <w:r>
        <w:rPr>
          <w:rFonts w:hint="eastAsia"/>
        </w:rPr>
        <w:t>Input : 字符集合(一般以字符串的形式体现)str_input；</w:t>
      </w:r>
    </w:p>
    <w:p>
      <w:pPr>
        <w:ind w:firstLine="420"/>
      </w:pPr>
      <w:r>
        <w:rPr>
          <w:rFonts w:hint="eastAsia"/>
        </w:rPr>
        <w:t>Output : 该字符集的SHA1散列值digest，确定为160bit，也就是20byte；</w:t>
      </w:r>
    </w:p>
    <w:p>
      <w:pPr>
        <w:pStyle w:val="29"/>
        <w:numPr>
          <w:ilvl w:val="0"/>
          <w:numId w:val="10"/>
        </w:numPr>
        <w:ind w:firstLineChars="0"/>
      </w:pPr>
      <w:r>
        <w:rPr>
          <w:rFonts w:hint="eastAsia"/>
        </w:rPr>
        <w:t>补位、补长度(</w:t>
      </w:r>
      <w:r>
        <w:rPr>
          <w:rFonts w:hint="eastAsia"/>
          <w:u w:val="single"/>
        </w:rPr>
        <w:t>详见3.1</w:t>
      </w:r>
      <w:r>
        <w:rPr>
          <w:rFonts w:hint="eastAsia"/>
        </w:rPr>
        <w:t>)，使str_input</w:t>
      </w:r>
      <w:r>
        <w:rPr/>
        <w:sym w:font="Wingdings" w:char="F0E0"/>
      </w:r>
      <w:r>
        <w:rPr>
          <w:rFonts w:hint="eastAsia"/>
        </w:rPr>
        <w:t>exp_input；</w:t>
      </w:r>
    </w:p>
    <w:p>
      <w:pPr>
        <w:pStyle w:val="29"/>
        <w:numPr>
          <w:ilvl w:val="0"/>
          <w:numId w:val="10"/>
        </w:numPr>
        <w:ind w:firstLineChars="0"/>
      </w:pPr>
      <w:r>
        <w:rPr>
          <w:rFonts w:hint="eastAsia"/>
        </w:rPr>
        <w:t>将exp_input按照指定规则(</w:t>
      </w:r>
      <w:r>
        <w:rPr>
          <w:rFonts w:hint="eastAsia"/>
          <w:u w:val="single"/>
        </w:rPr>
        <w:t>详见3.2</w:t>
      </w:r>
      <w:r>
        <w:rPr>
          <w:rFonts w:hint="eastAsia"/>
        </w:rPr>
        <w:t>)分块，得到M</w:t>
      </w:r>
      <w:r>
        <w:rPr>
          <w:rFonts w:hint="eastAsia"/>
          <w:vertAlign w:val="subscript"/>
        </w:rPr>
        <w:t>0</w:t>
      </w:r>
      <w:r>
        <w:rPr>
          <w:rFonts w:hint="eastAsia"/>
        </w:rPr>
        <w:t>，M</w:t>
      </w:r>
      <w:r>
        <w:rPr>
          <w:rFonts w:hint="eastAsia"/>
          <w:vertAlign w:val="subscript"/>
        </w:rPr>
        <w:t>1</w:t>
      </w:r>
      <w:r>
        <w:rPr>
          <w:rFonts w:hint="eastAsia"/>
        </w:rPr>
        <w:t>，</w:t>
      </w:r>
      <w:r>
        <w:t>……</w:t>
      </w:r>
      <w:r>
        <w:rPr>
          <w:rFonts w:hint="eastAsia"/>
        </w:rPr>
        <w:t>，M</w:t>
      </w:r>
      <w:r>
        <w:rPr>
          <w:rFonts w:hint="eastAsia"/>
          <w:vertAlign w:val="subscript"/>
        </w:rPr>
        <w:t>n-1</w:t>
      </w:r>
      <w:r>
        <w:rPr>
          <w:rFonts w:hint="eastAsia"/>
        </w:rPr>
        <w:t>；</w:t>
      </w:r>
    </w:p>
    <w:p>
      <w:pPr>
        <w:pStyle w:val="29"/>
        <w:numPr>
          <w:ilvl w:val="0"/>
          <w:numId w:val="10"/>
        </w:numPr>
        <w:ind w:firstLineChars="0"/>
      </w:pPr>
      <w:r>
        <w:rPr>
          <w:rFonts w:hint="eastAsia"/>
        </w:rPr>
        <w:t>初始化数据：i = 0；H[5]、K[4]分别进行初始化(</w:t>
      </w:r>
      <w:r>
        <w:rPr>
          <w:rFonts w:hint="eastAsia"/>
          <w:u w:val="single"/>
        </w:rPr>
        <w:t>详见3.3</w:t>
      </w:r>
      <w:r>
        <w:rPr>
          <w:rFonts w:hint="eastAsia"/>
        </w:rPr>
        <w:t>)；</w:t>
      </w:r>
    </w:p>
    <w:p>
      <w:pPr>
        <w:pStyle w:val="29"/>
        <w:numPr>
          <w:ilvl w:val="0"/>
          <w:numId w:val="10"/>
        </w:numPr>
        <w:ind w:firstLineChars="0"/>
      </w:pPr>
      <w:r>
        <w:rPr>
          <w:rFonts w:hint="eastAsia"/>
        </w:rPr>
        <w:t>使用M</w:t>
      </w:r>
      <w:r>
        <w:rPr>
          <w:rFonts w:hint="eastAsia"/>
          <w:vertAlign w:val="subscript"/>
        </w:rPr>
        <w:t>i</w:t>
      </w:r>
      <w:r>
        <w:rPr>
          <w:rFonts w:hint="eastAsia"/>
        </w:rPr>
        <w:t>对H[5]进行刷新(</w:t>
      </w:r>
      <w:r>
        <w:rPr>
          <w:rFonts w:hint="eastAsia"/>
          <w:u w:val="single"/>
        </w:rPr>
        <w:t>详见3.4</w:t>
      </w:r>
      <w:r>
        <w:rPr>
          <w:rFonts w:hint="eastAsia"/>
        </w:rPr>
        <w:t>)，得到新一组H[5]的值；</w:t>
      </w:r>
    </w:p>
    <w:p>
      <w:pPr>
        <w:pStyle w:val="29"/>
        <w:numPr>
          <w:ilvl w:val="0"/>
          <w:numId w:val="10"/>
        </w:numPr>
        <w:ind w:firstLineChars="0"/>
      </w:pPr>
      <w:r>
        <w:rPr>
          <w:rFonts w:hint="eastAsia"/>
        </w:rPr>
        <w:t>如果</w:t>
      </w:r>
      <w:r>
        <w:t>I</w:t>
      </w:r>
      <w:r>
        <w:rPr>
          <w:rFonts w:hint="eastAsia"/>
        </w:rPr>
        <w:t xml:space="preserve"> == n </w:t>
      </w:r>
      <w:r>
        <w:t>–</w:t>
      </w:r>
      <w:r>
        <w:rPr>
          <w:rFonts w:hint="eastAsia"/>
        </w:rPr>
        <w:t xml:space="preserve"> 1 : 执行step 6；</w:t>
      </w:r>
    </w:p>
    <w:p>
      <w:pPr>
        <w:pStyle w:val="29"/>
        <w:ind w:left="840" w:firstLine="0" w:firstLineChars="0"/>
      </w:pPr>
      <w:r>
        <w:rPr>
          <w:rFonts w:hint="eastAsia"/>
        </w:rPr>
        <w:t>否则：执行step 4；</w:t>
      </w:r>
    </w:p>
    <w:p>
      <w:pPr>
        <w:pStyle w:val="29"/>
        <w:numPr>
          <w:ilvl w:val="0"/>
          <w:numId w:val="10"/>
        </w:numPr>
        <w:ind w:firstLineChars="0"/>
      </w:pPr>
      <w:r>
        <w:rPr>
          <w:rFonts w:hint="eastAsia"/>
        </w:rPr>
        <w:t>将H[5]分解成20个byte的数据，赋值到digest中(</w:t>
      </w:r>
      <w:r>
        <w:rPr>
          <w:rFonts w:hint="eastAsia"/>
          <w:u w:val="single"/>
        </w:rPr>
        <w:t>详见3.5</w:t>
      </w:r>
      <w:r>
        <w:rPr>
          <w:rFonts w:hint="eastAsia"/>
        </w:rPr>
        <w:t>)，就是输入数据的散列值；</w:t>
      </w:r>
    </w:p>
    <w:p>
      <w:pPr>
        <w:pStyle w:val="5"/>
        <w:rPr>
          <w:rFonts w:eastAsia="宋体" w:cs="黑体"/>
          <w:b w:val="0"/>
          <w:bCs w:val="0"/>
          <w:sz w:val="21"/>
          <w:szCs w:val="22"/>
        </w:rPr>
      </w:pPr>
      <w:r>
        <w:rPr>
          <w:rFonts w:hint="eastAsia"/>
        </w:rPr>
        <w:t>3.1.补位、补长度</w:t>
      </w:r>
    </w:p>
    <w:p>
      <w:pPr>
        <w:pStyle w:val="7"/>
        <w:ind w:left="420"/>
      </w:pPr>
      <w:r>
        <w:rPr>
          <w:rFonts w:hint="eastAsia"/>
        </w:rPr>
        <w:t>3.1.1.补位</w:t>
      </w:r>
    </w:p>
    <w:p>
      <w:pPr>
        <w:ind w:firstLine="420"/>
      </w:pPr>
      <w:r>
        <w:rPr>
          <w:rFonts w:hint="eastAsia"/>
        </w:rPr>
        <w:t>所谓补位是指输入数据</w:t>
      </w:r>
      <w:r>
        <w:t>必须进行补位，以使其长度在对512</w:t>
      </w:r>
      <w:r>
        <w:rPr>
          <w:rFonts w:hint="eastAsia"/>
        </w:rPr>
        <w:t>bit</w:t>
      </w:r>
      <w:r>
        <w:t>取模以后的余数是448</w:t>
      </w:r>
      <w:r>
        <w:rPr>
          <w:rFonts w:hint="eastAsia"/>
        </w:rPr>
        <w:t>bit</w:t>
      </w:r>
      <w:r>
        <w:t>。也就是说，（补位后的消息长度）%512 = 448。即使</w:t>
      </w:r>
      <w:r>
        <w:rPr>
          <w:rFonts w:hint="eastAsia"/>
        </w:rPr>
        <w:t>原始</w:t>
      </w:r>
      <w:r>
        <w:t>长度已经满足对512</w:t>
      </w:r>
      <w:r>
        <w:rPr>
          <w:rFonts w:hint="eastAsia"/>
        </w:rPr>
        <w:t>bit</w:t>
      </w:r>
      <w:r>
        <w:t>取模后余数是448</w:t>
      </w:r>
      <w:r>
        <w:rPr>
          <w:rFonts w:hint="eastAsia"/>
        </w:rPr>
        <w:t>bit</w:t>
      </w:r>
      <w:r>
        <w:t>，补位也必须要进行。</w:t>
      </w:r>
    </w:p>
    <w:p>
      <w:pPr>
        <w:ind w:firstLine="420"/>
      </w:pPr>
      <w:r>
        <w:t>补位是这样进行的：先补一个</w:t>
      </w:r>
      <w:r>
        <w:rPr>
          <w:rFonts w:hint="eastAsia"/>
        </w:rPr>
        <w:t>bit的</w:t>
      </w:r>
      <w:r>
        <w:t>1，然后再补0，直到长度满足对512取模后余数是448。总而言之，补位是至少补一位，最多补512位。还是以前面的“abc”为例显示补位的过程。</w:t>
      </w:r>
    </w:p>
    <w:p>
      <w:pPr>
        <w:ind w:firstLine="420"/>
      </w:pPr>
      <w:r>
        <w:t>原始信息：</w:t>
      </w:r>
      <w:r>
        <w:rPr>
          <w:rStyle w:val="34"/>
          <w:rFonts w:ascii="宋体" w:hAnsi="宋体"/>
          <w:color w:val="494949"/>
        </w:rPr>
        <w:t> </w:t>
      </w:r>
      <w:r>
        <w:t>01100001 01100010 01100011</w:t>
      </w:r>
    </w:p>
    <w:p>
      <w:pPr>
        <w:ind w:firstLine="420"/>
      </w:pPr>
      <w:r>
        <w:t>补位第一步：01100001 01100010 01100011 1</w:t>
      </w:r>
      <w:r>
        <w:rPr>
          <w:rFonts w:hint="eastAsia"/>
        </w:rPr>
        <w:tab/>
      </w:r>
      <w:r>
        <w:rPr>
          <w:rFonts w:hint="eastAsia"/>
        </w:rPr>
        <w:tab/>
      </w:r>
      <w:r>
        <w:rPr>
          <w:rFonts w:hint="eastAsia"/>
        </w:rPr>
        <w:t>//</w:t>
      </w:r>
      <w:r>
        <w:t>首先补一个“1”</w:t>
      </w:r>
    </w:p>
    <w:p>
      <w:pPr>
        <w:ind w:left="420" w:firstLine="0" w:firstLineChars="0"/>
      </w:pPr>
      <w:r>
        <w:t>补位第二步：01100001 01100010 01100011 10…..0 </w:t>
      </w:r>
      <w:r>
        <w:rPr>
          <w:rFonts w:hint="eastAsia"/>
        </w:rPr>
        <w:tab/>
      </w:r>
      <w:r>
        <w:rPr>
          <w:rFonts w:hint="eastAsia"/>
        </w:rPr>
        <w:tab/>
      </w:r>
      <w:r>
        <w:rPr>
          <w:rFonts w:hint="eastAsia"/>
        </w:rPr>
        <w:tab/>
      </w:r>
      <w:r>
        <w:rPr>
          <w:rFonts w:hint="eastAsia"/>
        </w:rPr>
        <w:t>//</w:t>
      </w:r>
      <w:r>
        <w:t>然后补423个“0”</w:t>
      </w:r>
    </w:p>
    <w:p>
      <w:pPr>
        <w:ind w:firstLine="420"/>
      </w:pPr>
      <w:r>
        <w:t>我们可以把最后补位完成后的数据用16进制写成下面的样子</w:t>
      </w:r>
    </w:p>
    <w:p>
      <w:pPr>
        <w:ind w:firstLine="420"/>
      </w:pPr>
      <w:r>
        <w:t>61626380 00000000 00000000 00000000</w:t>
      </w:r>
    </w:p>
    <w:p>
      <w:pPr>
        <w:ind w:firstLine="420"/>
      </w:pPr>
      <w:r>
        <w:t>00000000 00000000 00000000 00000000</w:t>
      </w:r>
    </w:p>
    <w:p>
      <w:pPr>
        <w:ind w:firstLine="420"/>
      </w:pPr>
      <w:r>
        <w:t>00000000 00000000 00000000 00000000</w:t>
      </w:r>
    </w:p>
    <w:p>
      <w:pPr>
        <w:ind w:firstLine="420"/>
      </w:pPr>
      <w:r>
        <w:t>00000000 00000000</w:t>
      </w:r>
    </w:p>
    <w:p>
      <w:pPr>
        <w:pStyle w:val="7"/>
        <w:ind w:left="420"/>
      </w:pPr>
      <w:r>
        <w:rPr>
          <w:rFonts w:hint="eastAsia"/>
        </w:rPr>
        <w:t>3.1.2.补长度</w:t>
      </w:r>
    </w:p>
    <w:p>
      <w:pPr>
        <w:ind w:firstLine="420"/>
      </w:pPr>
      <w:r>
        <w:rPr>
          <w:rFonts w:hint="eastAsia"/>
        </w:rPr>
        <w:t>执行过上面的补位操作后，原始数据已经满足了长度对512bit取模后的余数是448bit，还需要在最后再补充64bit的长度值，使原始数据的长度满足时512bit的长度。</w:t>
      </w:r>
    </w:p>
    <w:p>
      <w:pPr>
        <w:ind w:firstLine="420"/>
      </w:pPr>
      <w:r>
        <w:rPr>
          <w:rFonts w:hint="eastAsia"/>
        </w:rPr>
        <w:t>这里的长度值是原始数据的长度，不包括补位和补长度的值，单位是bit。</w:t>
      </w:r>
    </w:p>
    <w:p>
      <w:pPr>
        <w:ind w:firstLine="420"/>
      </w:pPr>
      <w:r>
        <w:t>通常用一个64位的数据来表示原始消息的长度。如果消息长度不大于2^64，那么第一个字就是0。在进行了补长度的操作以后，整个消息就变成下面这样了（16进制格式）</w:t>
      </w:r>
    </w:p>
    <w:p>
      <w:pPr>
        <w:ind w:firstLine="420"/>
      </w:pPr>
      <w:r>
        <w:t>61626380 00000000 00000000 00000000</w:t>
      </w:r>
    </w:p>
    <w:p>
      <w:pPr>
        <w:ind w:firstLine="420"/>
      </w:pPr>
      <w:r>
        <w:t>00000000 00000000 00000000 00000000</w:t>
      </w:r>
    </w:p>
    <w:p>
      <w:pPr>
        <w:ind w:firstLine="420"/>
      </w:pPr>
      <w:r>
        <w:t>00000000 00000000 00000000 00000000</w:t>
      </w:r>
    </w:p>
    <w:p>
      <w:pPr>
        <w:ind w:firstLine="420"/>
      </w:pPr>
      <w:r>
        <w:t>00000000 00000000 00000000 00000018</w:t>
      </w:r>
    </w:p>
    <w:p>
      <w:pPr>
        <w:pStyle w:val="5"/>
      </w:pPr>
      <w:r>
        <w:rPr>
          <w:rFonts w:hint="eastAsia"/>
        </w:rPr>
        <w:t>3.2.分块</w:t>
      </w:r>
    </w:p>
    <w:p>
      <w:pPr>
        <w:ind w:firstLine="420"/>
      </w:pPr>
      <w:r>
        <w:rPr>
          <w:rFonts w:hint="eastAsia"/>
        </w:rPr>
        <w:t>经过3.1中的操作，输入数据input已经被补充成为了exp_input，且exp_input的长度显然是512bit(64byte)的整数倍。</w:t>
      </w:r>
    </w:p>
    <w:p>
      <w:pPr>
        <w:ind w:firstLine="420"/>
      </w:pPr>
      <w:r>
        <w:rPr>
          <w:rFonts w:hint="eastAsia"/>
        </w:rPr>
        <w:t xml:space="preserve">这里所谓的分块就是将exp_input按照512bit(64byte)为基本单位进行划分，得到N个分块，表示成为：M[0], </w:t>
      </w:r>
      <w:r>
        <w:t>……</w:t>
      </w:r>
      <w:r>
        <w:rPr>
          <w:rFonts w:hint="eastAsia"/>
        </w:rPr>
        <w:t>, M[N-1]。显然任何一个M[i]的长度都是64个byte。</w:t>
      </w:r>
    </w:p>
    <w:p>
      <w:pPr>
        <w:pStyle w:val="5"/>
      </w:pPr>
      <w:r>
        <w:rPr>
          <w:rFonts w:hint="eastAsia"/>
        </w:rPr>
        <w:t>3.3.初始化数据</w:t>
      </w:r>
    </w:p>
    <w:p>
      <w:pPr>
        <w:ind w:firstLine="420"/>
      </w:pPr>
      <w:r>
        <w:rPr>
          <w:rFonts w:hint="eastAsia"/>
        </w:rPr>
        <w:t>进行SHA1的计算之前，还需要进行一些初始化操作，主要指的是：</w:t>
      </w:r>
    </w:p>
    <w:p>
      <w:pPr>
        <w:pStyle w:val="7"/>
        <w:ind w:left="420"/>
      </w:pPr>
      <w:r>
        <w:rPr>
          <w:rFonts w:hint="eastAsia"/>
        </w:rPr>
        <w:t>3.3.1.一系列常量</w:t>
      </w:r>
    </w:p>
    <w:p>
      <w:pPr>
        <w:ind w:firstLine="420"/>
      </w:pPr>
      <w:r>
        <w:rPr>
          <w:rFonts w:hint="eastAsia"/>
        </w:rPr>
        <w:t>在后面3.4中对H进行刷新的时候，要进行80轮相关运算，运算过程中需要使用到一下的K值。针对不同的轮数，K的值不同，t代表了轮数。</w:t>
      </w:r>
    </w:p>
    <w:p>
      <w:pPr>
        <w:ind w:firstLine="420"/>
      </w:pPr>
      <w:r>
        <w:t>K</w:t>
      </w:r>
      <w:r>
        <w:rPr>
          <w:vertAlign w:val="subscript"/>
        </w:rPr>
        <w:t>t</w:t>
      </w:r>
      <w:r>
        <w:rPr>
          <w:rStyle w:val="34"/>
          <w:rFonts w:ascii="宋体" w:hAnsi="宋体"/>
          <w:color w:val="494949"/>
        </w:rPr>
        <w:t> </w:t>
      </w:r>
      <w:r>
        <w:t>= 0X5A827999 (0 &lt;= t &lt;= 19)</w:t>
      </w:r>
    </w:p>
    <w:p>
      <w:pPr>
        <w:ind w:firstLine="420"/>
      </w:pPr>
      <w:r>
        <w:t>K</w:t>
      </w:r>
      <w:r>
        <w:rPr>
          <w:vertAlign w:val="subscript"/>
        </w:rPr>
        <w:t>t</w:t>
      </w:r>
      <w:r>
        <w:rPr>
          <w:rStyle w:val="34"/>
          <w:rFonts w:ascii="宋体" w:hAnsi="宋体"/>
          <w:color w:val="494949"/>
        </w:rPr>
        <w:t> </w:t>
      </w:r>
      <w:r>
        <w:t>= 0X6ED9EBA1 (20 &lt;= t &lt;= 39)</w:t>
      </w:r>
    </w:p>
    <w:p>
      <w:pPr>
        <w:ind w:firstLine="420"/>
      </w:pPr>
      <w:r>
        <w:t>K</w:t>
      </w:r>
      <w:r>
        <w:rPr>
          <w:vertAlign w:val="subscript"/>
        </w:rPr>
        <w:t>t</w:t>
      </w:r>
      <w:r>
        <w:rPr>
          <w:rStyle w:val="34"/>
          <w:rFonts w:ascii="宋体" w:hAnsi="宋体"/>
          <w:color w:val="494949"/>
        </w:rPr>
        <w:t> </w:t>
      </w:r>
      <w:r>
        <w:t>= 0X8F1BBCDC (40 &lt;= t &lt;= 59)</w:t>
      </w:r>
    </w:p>
    <w:p>
      <w:pPr>
        <w:ind w:firstLine="420"/>
      </w:pPr>
      <w:r>
        <w:t>K</w:t>
      </w:r>
      <w:r>
        <w:rPr>
          <w:vertAlign w:val="subscript"/>
        </w:rPr>
        <w:t>t</w:t>
      </w:r>
      <w:r>
        <w:rPr>
          <w:rStyle w:val="34"/>
          <w:rFonts w:ascii="宋体" w:hAnsi="宋体"/>
          <w:color w:val="494949"/>
        </w:rPr>
        <w:t> </w:t>
      </w:r>
      <w:r>
        <w:t>= 0XCA62C1D6 (60 &lt;= t &lt;= 79)</w:t>
      </w:r>
    </w:p>
    <w:p>
      <w:pPr>
        <w:pStyle w:val="7"/>
        <w:ind w:left="420"/>
      </w:pPr>
      <w:r>
        <w:rPr>
          <w:rFonts w:hint="eastAsia"/>
        </w:rPr>
        <w:t>3.3.2.使用到的函数</w:t>
      </w:r>
    </w:p>
    <w:p>
      <w:pPr>
        <w:ind w:firstLine="420"/>
      </w:pPr>
      <w:r>
        <w:rPr>
          <w:rFonts w:hint="eastAsia"/>
        </w:rPr>
        <w:t>同样在3.4中的80轮操作中，需要使用到一些定义好的函数，这些函数针对不同的轮数，也有不同的定义：</w:t>
      </w:r>
    </w:p>
    <w:p>
      <w:pPr>
        <w:ind w:firstLine="420"/>
      </w:pPr>
      <w:r>
        <w:t>f</w:t>
      </w:r>
      <w:r>
        <w:rPr>
          <w:vertAlign w:val="subscript"/>
        </w:rPr>
        <w:t>t</w:t>
      </w:r>
      <w:r>
        <w:t xml:space="preserve">(B,C,D) = (B </w:t>
      </w:r>
      <w:r>
        <w:rPr>
          <w:rFonts w:hint="eastAsia"/>
        </w:rPr>
        <w:t>and</w:t>
      </w:r>
      <w:r>
        <w:t xml:space="preserve"> C) or (</w:t>
      </w:r>
      <w:r>
        <w:rPr>
          <w:rFonts w:hint="eastAsia"/>
        </w:rPr>
        <w:t xml:space="preserve"> </w:t>
      </w:r>
      <w:r>
        <w:t>(</w:t>
      </w:r>
      <w:r>
        <w:rPr>
          <w:rFonts w:hint="eastAsia"/>
        </w:rPr>
        <w:t>not</w:t>
      </w:r>
      <w:r>
        <w:t xml:space="preserve"> B) </w:t>
      </w:r>
      <w:r>
        <w:rPr>
          <w:rFonts w:hint="eastAsia"/>
        </w:rPr>
        <w:t>and</w:t>
      </w:r>
      <w:r>
        <w:t xml:space="preserve"> D</w:t>
      </w:r>
      <w:r>
        <w:rPr>
          <w:rFonts w:hint="eastAsia"/>
        </w:rPr>
        <w:t xml:space="preserve"> </w:t>
      </w:r>
      <w:r>
        <w:t>)</w:t>
      </w:r>
      <w:r>
        <w:rPr>
          <w:rFonts w:hint="eastAsia"/>
        </w:rPr>
        <w:tab/>
      </w:r>
      <w:r>
        <w:t xml:space="preserve"> ( 0 &lt;= t &lt;= 19)</w:t>
      </w:r>
    </w:p>
    <w:p>
      <w:pPr>
        <w:ind w:firstLine="420"/>
      </w:pPr>
      <w:r>
        <w:t>f</w:t>
      </w:r>
      <w:r>
        <w:rPr>
          <w:vertAlign w:val="subscript"/>
        </w:rPr>
        <w:t>t</w:t>
      </w:r>
      <w:r>
        <w:t xml:space="preserve">(B,C,D) = B </w:t>
      </w:r>
      <w:r>
        <w:rPr>
          <w:rFonts w:hint="eastAsia"/>
        </w:rPr>
        <w:t>xor</w:t>
      </w:r>
      <w:r>
        <w:t xml:space="preserve"> C </w:t>
      </w:r>
      <w:r>
        <w:rPr>
          <w:rFonts w:hint="eastAsia"/>
        </w:rPr>
        <w:t>xor</w:t>
      </w:r>
      <w:r>
        <w:t xml:space="preserve"> D        </w:t>
      </w:r>
      <w:r>
        <w:rPr>
          <w:rStyle w:val="34"/>
          <w:rFonts w:ascii="宋体" w:hAnsi="宋体"/>
          <w:color w:val="494949"/>
        </w:rPr>
        <w:t> </w:t>
      </w:r>
      <w:r>
        <w:t>     (20 &lt;= t &lt;= 39)</w:t>
      </w:r>
    </w:p>
    <w:p>
      <w:pPr>
        <w:ind w:firstLine="420"/>
      </w:pPr>
      <w:r>
        <w:t>f</w:t>
      </w:r>
      <w:r>
        <w:rPr>
          <w:vertAlign w:val="subscript"/>
        </w:rPr>
        <w:t>t</w:t>
      </w:r>
      <w:r>
        <w:t xml:space="preserve">(B,C,D) = (B </w:t>
      </w:r>
      <w:r>
        <w:rPr>
          <w:rFonts w:hint="eastAsia"/>
        </w:rPr>
        <w:t>and</w:t>
      </w:r>
      <w:r>
        <w:t xml:space="preserve"> C) or (B </w:t>
      </w:r>
      <w:r>
        <w:rPr>
          <w:rFonts w:hint="eastAsia"/>
        </w:rPr>
        <w:t xml:space="preserve">and </w:t>
      </w:r>
      <w:r>
        <w:t xml:space="preserve">D) or (C </w:t>
      </w:r>
      <w:r>
        <w:rPr>
          <w:rFonts w:hint="eastAsia"/>
        </w:rPr>
        <w:t>and</w:t>
      </w:r>
      <w:r>
        <w:t xml:space="preserve"> D) (40 &lt;= t &lt;= 59)</w:t>
      </w:r>
    </w:p>
    <w:p>
      <w:pPr>
        <w:ind w:firstLine="420"/>
      </w:pPr>
      <w:r>
        <w:t>f</w:t>
      </w:r>
      <w:r>
        <w:rPr>
          <w:vertAlign w:val="subscript"/>
        </w:rPr>
        <w:t>t</w:t>
      </w:r>
      <w:r>
        <w:t xml:space="preserve">(B,C,D) = B </w:t>
      </w:r>
      <w:r>
        <w:rPr>
          <w:rFonts w:hint="eastAsia"/>
        </w:rPr>
        <w:t>xor</w:t>
      </w:r>
      <w:r>
        <w:t xml:space="preserve"> C </w:t>
      </w:r>
      <w:r>
        <w:rPr>
          <w:rFonts w:hint="eastAsia"/>
        </w:rPr>
        <w:t>xor</w:t>
      </w:r>
      <w:r>
        <w:t xml:space="preserve"> D                   </w:t>
      </w:r>
      <w:r>
        <w:rPr>
          <w:rStyle w:val="34"/>
          <w:rFonts w:ascii="宋体" w:hAnsi="宋体"/>
          <w:color w:val="494949"/>
        </w:rPr>
        <w:t> </w:t>
      </w:r>
      <w:r>
        <w:t> (60 &lt;= t &lt;= 79).</w:t>
      </w:r>
    </w:p>
    <w:p>
      <w:pPr>
        <w:pStyle w:val="7"/>
        <w:ind w:left="420"/>
      </w:pPr>
      <w:r>
        <w:rPr>
          <w:rFonts w:hint="eastAsia"/>
        </w:rPr>
        <w:t>3.3.3.变量初值</w:t>
      </w:r>
    </w:p>
    <w:p>
      <w:pPr>
        <w:ind w:firstLine="420"/>
      </w:pPr>
      <w:r>
        <w:rPr>
          <w:rFonts w:hint="eastAsia"/>
        </w:rPr>
        <w:t>由上可知，3.4中主要对H[5]通过某种方法不断改变其值，最终H[5]将构造出结果。</w:t>
      </w:r>
    </w:p>
    <w:p>
      <w:pPr>
        <w:ind w:firstLine="420"/>
      </w:pPr>
      <w:r>
        <w:rPr>
          <w:rFonts w:hint="eastAsia"/>
        </w:rPr>
        <w:t>但显然，H[5]需要有一个初值，这里算法规定如下：</w:t>
      </w:r>
    </w:p>
    <w:p>
      <w:pPr>
        <w:ind w:firstLine="420"/>
      </w:pPr>
      <w:r>
        <w:t>H[0] = 0X67452301;</w:t>
      </w:r>
    </w:p>
    <w:p>
      <w:pPr>
        <w:ind w:firstLine="420"/>
      </w:pPr>
      <w:r>
        <w:t>H[1] = 0XEFCDAB89;</w:t>
      </w:r>
    </w:p>
    <w:p>
      <w:pPr>
        <w:ind w:firstLine="420"/>
      </w:pPr>
      <w:r>
        <w:t>H[2] = 0X98BADCFE;</w:t>
      </w:r>
    </w:p>
    <w:p>
      <w:pPr>
        <w:ind w:firstLine="420"/>
      </w:pPr>
      <w:r>
        <w:t>H[3] = 0X10325476;</w:t>
      </w:r>
    </w:p>
    <w:p>
      <w:pPr>
        <w:ind w:firstLine="420"/>
      </w:pPr>
      <w:r>
        <w:t>H[4] = 0XC3D2E1F0;</w:t>
      </w:r>
    </w:p>
    <w:p>
      <w:pPr>
        <w:pStyle w:val="5"/>
      </w:pPr>
      <w:r>
        <w:rPr>
          <w:rFonts w:hint="eastAsia"/>
        </w:rPr>
        <w:t xml:space="preserve">3.4.刷新H[5](算法核心) </w:t>
      </w:r>
    </w:p>
    <w:p>
      <w:pPr>
        <w:ind w:firstLine="420"/>
      </w:pPr>
      <w:r>
        <w:rPr>
          <w:rFonts w:hint="eastAsia"/>
        </w:rPr>
        <w:t>对每一个M[i]，都需要执行本部分操作，并借此刷新H[5]的值。直到M[N-1]执行完，H[5]将作为最终值，稍作格式变化后输出。这里描述针对每一个M[i]的操作。</w:t>
      </w:r>
    </w:p>
    <w:p>
      <w:pPr>
        <w:ind w:firstLine="420"/>
      </w:pPr>
      <w:r>
        <w:rPr>
          <w:rFonts w:hint="eastAsia"/>
        </w:rPr>
        <w:t>这里引入SHA1算法中关于字的定义：</w:t>
      </w:r>
      <w:r>
        <w:rPr>
          <w:rFonts w:hint="eastAsia"/>
          <w:b/>
          <w:u w:val="single"/>
        </w:rPr>
        <w:t>一个字</w:t>
      </w:r>
      <w:r>
        <w:rPr>
          <w:rFonts w:hint="eastAsia"/>
        </w:rPr>
        <w:t>指的是占用4个字节的基本单位，也就是一个word占用了32个bit。</w:t>
      </w:r>
    </w:p>
    <w:p>
      <w:pPr>
        <w:pStyle w:val="7"/>
        <w:ind w:left="420"/>
      </w:pPr>
      <w:r>
        <w:rPr>
          <w:rFonts w:hint="eastAsia"/>
        </w:rPr>
        <w:t>3.4.1.循环左移函数RSL</w:t>
      </w:r>
    </w:p>
    <w:p>
      <w:pPr>
        <w:ind w:firstLine="420"/>
      </w:pPr>
      <w:r>
        <w:rPr>
          <w:rFonts w:hint="eastAsia"/>
        </w:rPr>
        <w:t>给定数字number，给定移位数量shift_bit，循环左移函数可如下实现：</w:t>
      </w:r>
    </w:p>
    <w:p>
      <w:pPr>
        <w:ind w:firstLine="420"/>
      </w:pPr>
      <w:r>
        <w:rPr>
          <w:rFonts w:hint="eastAsia"/>
        </w:rPr>
        <w:t xml:space="preserve">#define RSL(number, shift_bit) ((number &lt;&lt; shift_bit) | (number &gt;&gt; (32 </w:t>
      </w:r>
      <w:r>
        <w:t>–</w:t>
      </w:r>
      <w:r>
        <w:rPr>
          <w:rFonts w:hint="eastAsia"/>
        </w:rPr>
        <w:t xml:space="preserve"> shift_bit)))</w:t>
      </w:r>
    </w:p>
    <w:p>
      <w:pPr>
        <w:ind w:firstLine="420"/>
      </w:pPr>
      <w:r>
        <w:rPr>
          <w:rFonts w:hint="eastAsia"/>
        </w:rPr>
        <w:t>这里注意，在C语言中，如果是有符号数，进行右移时编译器会将符号位考虑进来，写程序时应特别注意这点。</w:t>
      </w:r>
    </w:p>
    <w:p>
      <w:pPr>
        <w:pStyle w:val="7"/>
        <w:ind w:left="420"/>
      </w:pPr>
      <w:r>
        <w:rPr>
          <w:rFonts w:hint="eastAsia"/>
        </w:rPr>
        <w:t>3.4.2.W[80]的生成</w:t>
      </w:r>
    </w:p>
    <w:p>
      <w:pPr>
        <w:pStyle w:val="29"/>
        <w:numPr>
          <w:ilvl w:val="0"/>
          <w:numId w:val="11"/>
        </w:numPr>
        <w:ind w:firstLineChars="0"/>
      </w:pPr>
      <w:r>
        <w:rPr>
          <w:rFonts w:hint="eastAsia"/>
        </w:rPr>
        <w:t>将M[i]中64个byte的数据，每四个组成一个字后，按照顺序赋值到W[0]</w:t>
      </w:r>
      <w:r>
        <w:t>—</w:t>
      </w:r>
      <w:r>
        <w:rPr>
          <w:rFonts w:hint="eastAsia"/>
        </w:rPr>
        <w:t xml:space="preserve">W[15]中；例如，M[i] = {0x01, 0x02, 0x03, 0x04, 0x05, 0x06, 0x07, 0x08, </w:t>
      </w:r>
      <w:r>
        <w:t>…</w:t>
      </w:r>
      <w:r>
        <w:rPr>
          <w:rFonts w:hint="eastAsia"/>
        </w:rPr>
        <w:t xml:space="preserve">} </w:t>
      </w:r>
      <w:r>
        <w:rPr/>
        <w:sym w:font="Wingdings" w:char="F0E0"/>
      </w:r>
      <w:r>
        <w:rPr>
          <w:rFonts w:hint="eastAsia"/>
        </w:rPr>
        <w:t xml:space="preserve"> W[0]=0x01020304, W[1] = 0x05060708,</w:t>
      </w:r>
      <w:r>
        <w:t>…</w:t>
      </w:r>
      <w:r>
        <w:rPr>
          <w:rFonts w:hint="eastAsia"/>
        </w:rPr>
        <w:t>.；</w:t>
      </w:r>
    </w:p>
    <w:p>
      <w:pPr>
        <w:pStyle w:val="29"/>
        <w:numPr>
          <w:ilvl w:val="0"/>
          <w:numId w:val="11"/>
        </w:numPr>
        <w:ind w:firstLineChars="0"/>
      </w:pPr>
      <w:r>
        <w:rPr>
          <w:rFonts w:hint="eastAsia"/>
        </w:rPr>
        <w:t>对于W[16]</w:t>
      </w:r>
      <w:r>
        <w:t>—</w:t>
      </w:r>
      <w:r>
        <w:rPr>
          <w:rFonts w:hint="eastAsia"/>
        </w:rPr>
        <w:t>W[79]的生成，遵循如下规则：W[i] = RSL( (W[i-3] xor W[i-8] xor W[i-14] xor W[i-16]), 1 )；</w:t>
      </w:r>
    </w:p>
    <w:p>
      <w:pPr>
        <w:pStyle w:val="7"/>
        <w:ind w:left="420"/>
      </w:pPr>
      <w:r>
        <w:rPr>
          <w:rFonts w:hint="eastAsia"/>
        </w:rPr>
        <w:t>3.4.3.H[5]的刷新</w:t>
      </w:r>
    </w:p>
    <w:p>
      <w:pPr>
        <w:ind w:firstLine="420"/>
      </w:pPr>
      <w:r>
        <w:rPr>
          <w:rFonts w:hint="eastAsia"/>
        </w:rPr>
        <w:t>取临时变量：A = H[0], B = H[1], C= H[2], D = H[3], E = H[4]。</w:t>
      </w:r>
    </w:p>
    <w:p>
      <w:pPr>
        <w:ind w:firstLine="420"/>
      </w:pPr>
      <w:r>
        <w:rPr>
          <w:rFonts w:hint="eastAsia"/>
        </w:rPr>
        <w:t>如下操作，循环执行80次：</w:t>
      </w:r>
    </w:p>
    <w:p>
      <w:pPr>
        <w:ind w:left="420" w:firstLine="420"/>
      </w:pPr>
      <w:r>
        <w:rPr>
          <w:rFonts w:hint="eastAsia"/>
        </w:rPr>
        <w:t>temp = RSL(A, 5) + f</w:t>
      </w:r>
      <w:r>
        <w:rPr>
          <w:rFonts w:hint="eastAsia"/>
          <w:vertAlign w:val="subscript"/>
        </w:rPr>
        <w:t>t</w:t>
      </w:r>
      <w:r>
        <w:rPr>
          <w:rFonts w:hint="eastAsia"/>
        </w:rPr>
        <w:t>(B, C, D) + E + W[i] + K[t];</w:t>
      </w:r>
    </w:p>
    <w:p>
      <w:pPr>
        <w:ind w:left="420" w:firstLine="420"/>
      </w:pPr>
      <w:r>
        <w:t xml:space="preserve">E = D; D = C; C = </w:t>
      </w:r>
      <w:r>
        <w:rPr>
          <w:rFonts w:hint="eastAsia"/>
        </w:rPr>
        <w:t>RSL(B, 30)</w:t>
      </w:r>
      <w:r>
        <w:t xml:space="preserve">; B = A; A = </w:t>
      </w:r>
      <w:r>
        <w:rPr>
          <w:rFonts w:hint="eastAsia"/>
        </w:rPr>
        <w:t>temp</w:t>
      </w:r>
      <w:r>
        <w:t>;</w:t>
      </w:r>
    </w:p>
    <w:p>
      <w:pPr>
        <w:ind w:firstLine="420"/>
      </w:pPr>
      <w:r>
        <w:rPr>
          <w:rFonts w:hint="eastAsia"/>
        </w:rPr>
        <w:t>第一条语句中f</w:t>
      </w:r>
      <w:r>
        <w:rPr>
          <w:rFonts w:hint="eastAsia"/>
          <w:vertAlign w:val="subscript"/>
        </w:rPr>
        <w:t>t</w:t>
      </w:r>
      <w:r>
        <w:rPr>
          <w:rFonts w:hint="eastAsia"/>
        </w:rPr>
        <w:t>()函数、K[t]常量参见3.3.1和3.3.2，W[i]参见3.4.2，RSL函数参见3.4.1,。在执行完上述80次循环后，执行如下操作：</w:t>
      </w:r>
    </w:p>
    <w:p>
      <w:pPr>
        <w:ind w:firstLine="420"/>
      </w:pPr>
      <w:r>
        <w:t>H</w:t>
      </w:r>
      <w:r>
        <w:rPr>
          <w:vertAlign w:val="subscript"/>
        </w:rPr>
        <w:t>0</w:t>
      </w:r>
      <w:r>
        <w:rPr>
          <w:rStyle w:val="34"/>
          <w:rFonts w:ascii="宋体" w:hAnsi="宋体"/>
          <w:color w:val="494949"/>
        </w:rPr>
        <w:t> </w:t>
      </w:r>
      <w:r>
        <w:t>= H</w:t>
      </w:r>
      <w:r>
        <w:rPr>
          <w:vertAlign w:val="subscript"/>
        </w:rPr>
        <w:t>0</w:t>
      </w:r>
      <w:r>
        <w:rPr>
          <w:rStyle w:val="34"/>
          <w:rFonts w:ascii="宋体" w:hAnsi="宋体"/>
          <w:color w:val="494949"/>
        </w:rPr>
        <w:t> </w:t>
      </w:r>
      <w:r>
        <w:t>+ A</w:t>
      </w:r>
    </w:p>
    <w:p>
      <w:pPr>
        <w:ind w:firstLine="420"/>
      </w:pPr>
      <w:r>
        <w:t>H</w:t>
      </w:r>
      <w:r>
        <w:rPr>
          <w:vertAlign w:val="subscript"/>
        </w:rPr>
        <w:t>1</w:t>
      </w:r>
      <w:r>
        <w:rPr>
          <w:rStyle w:val="34"/>
          <w:rFonts w:ascii="宋体" w:hAnsi="宋体"/>
          <w:color w:val="494949"/>
        </w:rPr>
        <w:t> </w:t>
      </w:r>
      <w:r>
        <w:t>= H</w:t>
      </w:r>
      <w:r>
        <w:rPr>
          <w:vertAlign w:val="subscript"/>
        </w:rPr>
        <w:t>1</w:t>
      </w:r>
      <w:r>
        <w:rPr>
          <w:rStyle w:val="34"/>
          <w:rFonts w:ascii="宋体" w:hAnsi="宋体"/>
          <w:color w:val="494949"/>
        </w:rPr>
        <w:t> </w:t>
      </w:r>
      <w:r>
        <w:t xml:space="preserve">+ B, </w:t>
      </w:r>
    </w:p>
    <w:p>
      <w:pPr>
        <w:ind w:firstLine="420"/>
      </w:pPr>
      <w:r>
        <w:t>H</w:t>
      </w:r>
      <w:r>
        <w:rPr>
          <w:vertAlign w:val="subscript"/>
        </w:rPr>
        <w:t>2</w:t>
      </w:r>
      <w:r>
        <w:rPr>
          <w:rStyle w:val="34"/>
          <w:rFonts w:ascii="宋体" w:hAnsi="宋体"/>
          <w:color w:val="494949"/>
        </w:rPr>
        <w:t> </w:t>
      </w:r>
      <w:r>
        <w:t>= H</w:t>
      </w:r>
      <w:r>
        <w:rPr>
          <w:vertAlign w:val="subscript"/>
        </w:rPr>
        <w:t>2</w:t>
      </w:r>
      <w:r>
        <w:rPr>
          <w:rStyle w:val="34"/>
          <w:rFonts w:ascii="宋体" w:hAnsi="宋体"/>
          <w:color w:val="494949"/>
        </w:rPr>
        <w:t> </w:t>
      </w:r>
      <w:r>
        <w:t xml:space="preserve">+ C, </w:t>
      </w:r>
    </w:p>
    <w:p>
      <w:pPr>
        <w:ind w:firstLine="420"/>
      </w:pPr>
      <w:r>
        <w:t>H</w:t>
      </w:r>
      <w:r>
        <w:rPr>
          <w:vertAlign w:val="subscript"/>
        </w:rPr>
        <w:t>3</w:t>
      </w:r>
      <w:r>
        <w:rPr>
          <w:rStyle w:val="34"/>
          <w:rFonts w:ascii="宋体" w:hAnsi="宋体"/>
          <w:color w:val="494949"/>
        </w:rPr>
        <w:t> </w:t>
      </w:r>
      <w:r>
        <w:t>= H</w:t>
      </w:r>
      <w:r>
        <w:rPr>
          <w:vertAlign w:val="subscript"/>
        </w:rPr>
        <w:t>3</w:t>
      </w:r>
      <w:r>
        <w:rPr>
          <w:rStyle w:val="34"/>
          <w:rFonts w:ascii="宋体" w:hAnsi="宋体"/>
          <w:color w:val="494949"/>
        </w:rPr>
        <w:t> </w:t>
      </w:r>
      <w:r>
        <w:t xml:space="preserve">+ D, </w:t>
      </w:r>
    </w:p>
    <w:p>
      <w:pPr>
        <w:ind w:firstLine="420"/>
      </w:pPr>
      <w:r>
        <w:t>H</w:t>
      </w:r>
      <w:r>
        <w:rPr>
          <w:vertAlign w:val="subscript"/>
        </w:rPr>
        <w:t>4</w:t>
      </w:r>
      <w:r>
        <w:rPr>
          <w:rStyle w:val="34"/>
          <w:rFonts w:ascii="宋体" w:hAnsi="宋体"/>
          <w:color w:val="494949"/>
        </w:rPr>
        <w:t> </w:t>
      </w:r>
      <w:r>
        <w:t>= H</w:t>
      </w:r>
      <w:r>
        <w:rPr>
          <w:vertAlign w:val="subscript"/>
        </w:rPr>
        <w:t>4</w:t>
      </w:r>
      <w:r>
        <w:rPr>
          <w:rStyle w:val="34"/>
          <w:rFonts w:ascii="宋体" w:hAnsi="宋体"/>
          <w:color w:val="494949"/>
        </w:rPr>
        <w:t> </w:t>
      </w:r>
      <w:r>
        <w:t>+ E</w:t>
      </w:r>
    </w:p>
    <w:p>
      <w:pPr>
        <w:ind w:firstLine="420"/>
      </w:pPr>
      <w:r>
        <w:rPr>
          <w:rFonts w:hint="eastAsia"/>
        </w:rPr>
        <w:t>这样H[5]就完成了针对M[i]的刷新操作。</w:t>
      </w:r>
    </w:p>
    <w:p>
      <w:pPr>
        <w:pStyle w:val="5"/>
      </w:pPr>
      <w:r>
        <w:rPr>
          <w:rFonts w:hint="eastAsia"/>
        </w:rPr>
        <w:t>3.5.构造结果</w:t>
      </w:r>
    </w:p>
    <w:p>
      <w:pPr>
        <w:ind w:firstLine="420"/>
      </w:pPr>
      <w:r>
        <w:rPr>
          <w:rFonts w:hint="eastAsia"/>
        </w:rPr>
        <w:t>得到的H[5]是5个字，SHA1算法规定的输出时20个byte，所以需要将每个字变换成4个byte的形式返回。</w:t>
      </w:r>
    </w:p>
    <w:p>
      <w:pPr>
        <w:ind w:firstLine="420"/>
      </w:pPr>
      <w:r>
        <w:rPr>
          <w:rFonts w:hint="eastAsia"/>
        </w:rPr>
        <w:t>此时算法结束。</w:t>
      </w:r>
    </w:p>
    <w:p>
      <w:pPr>
        <w:pStyle w:val="2"/>
      </w:pPr>
      <w:r>
        <w:rPr>
          <w:rFonts w:hint="eastAsia"/>
        </w:rPr>
        <w:t>4.MD5散列算法</w:t>
      </w:r>
    </w:p>
    <w:p>
      <w:pPr>
        <w:ind w:firstLine="420"/>
      </w:pPr>
      <w:r>
        <w:rPr>
          <w:rFonts w:hint="eastAsia"/>
        </w:rPr>
        <w:t>MD5算法全程是Message Digest Algorithm 5，中文名是消息摘要算法第五版，是一种散列算法，用来提供信息的完整性保护。</w:t>
      </w:r>
    </w:p>
    <w:p>
      <w:pPr>
        <w:pStyle w:val="5"/>
      </w:pPr>
      <w:r>
        <w:rPr>
          <w:rFonts w:hint="eastAsia"/>
        </w:rPr>
        <w:t>4.1.算法步骤</w:t>
      </w:r>
    </w:p>
    <w:p>
      <w:pPr>
        <w:ind w:firstLine="420"/>
      </w:pPr>
      <w:r>
        <w:rPr>
          <w:rFonts w:hint="eastAsia"/>
        </w:rPr>
        <w:t>MD5算法以512位为一个分组处理输入的信息，每一个分组又被划分为16个32个子分组，经过一系列数学运算后，输出四个32位的分组数据，这4个32位的分组数据级联成128bit的散列。</w:t>
      </w:r>
    </w:p>
    <w:p>
      <w:pPr>
        <w:ind w:firstLine="420"/>
      </w:pPr>
    </w:p>
    <w:p>
      <w:pPr>
        <w:pStyle w:val="7"/>
        <w:ind w:left="420"/>
      </w:pPr>
      <w:r>
        <w:rPr>
          <w:rFonts w:hint="eastAsia"/>
        </w:rPr>
        <w:t>4.1.1.填充</w:t>
      </w:r>
    </w:p>
    <w:p>
      <w:pPr>
        <w:ind w:firstLine="420"/>
      </w:pPr>
      <w:r>
        <w:rPr>
          <w:rFonts w:hint="eastAsia"/>
        </w:rPr>
        <w:t>如果输入信息的长度(单位为bit！)对512求余的结果不等于448，就需要填充，使其长度对512求余结果为448。填充方法是一个bit的1和若干个bit的0.填充完成后，信息的长度满足：N*512+448(bit)；</w:t>
      </w:r>
    </w:p>
    <w:p>
      <w:pPr>
        <w:ind w:firstLine="420"/>
      </w:pPr>
    </w:p>
    <w:p>
      <w:pPr>
        <w:pStyle w:val="7"/>
        <w:ind w:left="420"/>
      </w:pPr>
      <w:r>
        <w:rPr>
          <w:rFonts w:hint="eastAsia"/>
        </w:rPr>
        <w:t>4.1.2.记录长度</w:t>
      </w:r>
    </w:p>
    <w:p>
      <w:pPr>
        <w:ind w:firstLine="420"/>
      </w:pPr>
      <w:r>
        <w:rPr>
          <w:rFonts w:hint="eastAsia"/>
        </w:rPr>
        <w:t>用64bit的数据记录</w:t>
      </w:r>
      <w:r>
        <w:rPr>
          <w:rFonts w:hint="eastAsia"/>
          <w:b/>
        </w:rPr>
        <w:t>填充之前</w:t>
      </w:r>
      <w:r>
        <w:rPr>
          <w:rFonts w:hint="eastAsia"/>
        </w:rPr>
        <w:t>的数据长度，这64bit的数据紧随4.1.1中填充之后的数据，这样信息的长度就成为了：（N+1）*512bit；</w:t>
      </w:r>
    </w:p>
    <w:p>
      <w:pPr>
        <w:ind w:firstLine="420"/>
      </w:pPr>
      <w:r>
        <w:rPr>
          <w:rFonts w:hint="eastAsia"/>
        </w:rPr>
        <w:t>要注意的是，这里添加长度时的顺序一定是小端的，例如“abc”这个字符串，三个字节的长度(\0不计算在长度内)，换算成bit就是24，折合成十六进制就是0x18。按照正常的大端，这里要添加的就会是0x0000 0000 0000 0018，但是在MD5算法中要求的一定是：0x1800 0000 0000 0000的形式；</w:t>
      </w:r>
    </w:p>
    <w:p>
      <w:pPr>
        <w:ind w:firstLine="420"/>
      </w:pPr>
    </w:p>
    <w:p>
      <w:pPr>
        <w:pStyle w:val="7"/>
        <w:ind w:left="420"/>
      </w:pPr>
      <w:r>
        <w:rPr>
          <w:rFonts w:hint="eastAsia"/>
        </w:rPr>
        <w:t>4.1.3.装入标准幻数</w:t>
      </w:r>
    </w:p>
    <w:p>
      <w:pPr>
        <w:ind w:firstLine="420"/>
      </w:pPr>
      <w:r>
        <w:rPr>
          <w:rFonts w:hint="eastAsia"/>
        </w:rPr>
        <w:t>标准幻数(物理顺序)是：A=(0x01234567), B=(0x89ABCDEF), C=(0</w:t>
      </w:r>
      <w:r>
        <w:t>Xfedcba</w:t>
      </w:r>
      <w:r>
        <w:rPr>
          <w:rFonts w:hint="eastAsia"/>
        </w:rPr>
        <w:t>98), D=(0x76543210);</w:t>
      </w:r>
    </w:p>
    <w:p>
      <w:pPr>
        <w:ind w:firstLine="420"/>
      </w:pPr>
      <w:r>
        <w:rPr>
          <w:rFonts w:hint="eastAsia"/>
        </w:rPr>
        <w:t>但是在程序中要注意，能够使用的应该是字节序相反的变量定义：A=(0x67452301), B=(0xefcdab89), C=(0x98badcfe), D=(0x10325476);</w:t>
      </w:r>
    </w:p>
    <w:p>
      <w:pPr>
        <w:ind w:firstLine="420"/>
      </w:pPr>
    </w:p>
    <w:p>
      <w:pPr>
        <w:pStyle w:val="7"/>
        <w:ind w:left="420"/>
      </w:pPr>
      <w:r>
        <w:rPr>
          <w:rFonts w:hint="eastAsia"/>
        </w:rPr>
        <w:t>4.1.4.四轮循环运算</w:t>
      </w:r>
    </w:p>
    <w:p>
      <w:pPr>
        <w:ind w:firstLine="420"/>
      </w:pPr>
      <w:r>
        <w:rPr>
          <w:rFonts w:hint="eastAsia"/>
        </w:rPr>
        <w:t>首先做如下一些基本函数定义：</w:t>
      </w:r>
    </w:p>
    <w:p>
      <w:pPr>
        <w:ind w:firstLine="420"/>
      </w:pPr>
      <w:r>
        <w:rPr>
          <w:rFonts w:hint="eastAsia"/>
        </w:rPr>
        <w:t>F(X, Y, Z) = (X &amp; Y) | ((~X) &amp; Z);</w:t>
      </w:r>
    </w:p>
    <w:p>
      <w:pPr>
        <w:ind w:firstLine="420"/>
      </w:pPr>
      <w:r>
        <w:rPr>
          <w:rFonts w:hint="eastAsia"/>
        </w:rPr>
        <w:t>G(X, Y, Z) = (X &amp; Z) | (Y &amp; (~Z));</w:t>
      </w:r>
    </w:p>
    <w:p>
      <w:pPr>
        <w:ind w:firstLine="420"/>
      </w:pPr>
      <w:r>
        <w:rPr>
          <w:rFonts w:hint="eastAsia"/>
        </w:rPr>
        <w:t>H(X, Y, Z) = (X ^ Y ^ Z);</w:t>
      </w:r>
    </w:p>
    <w:p>
      <w:pPr>
        <w:ind w:firstLine="420"/>
      </w:pPr>
      <w:r>
        <w:rPr>
          <w:rFonts w:hint="eastAsia"/>
        </w:rPr>
        <w:t>I(X, Y, Z) = Y ^ (X | (~Z));</w:t>
      </w:r>
    </w:p>
    <w:p>
      <w:pPr>
        <w:ind w:firstLine="420"/>
      </w:pPr>
      <w:r>
        <w:rPr>
          <w:rFonts w:hint="eastAsia"/>
        </w:rPr>
        <w:t>这是四个非线性函数，这四个函数说明，如果X、Y和Z的对应位是独立和均匀的，那么结果的每一位也是独立和均匀的；</w:t>
      </w:r>
    </w:p>
    <w:p>
      <w:pPr>
        <w:ind w:firstLine="420"/>
      </w:pPr>
    </w:p>
    <w:p>
      <w:pPr>
        <w:ind w:firstLine="420"/>
      </w:pPr>
      <w:r>
        <w:rPr>
          <w:rFonts w:hint="eastAsia"/>
        </w:rPr>
        <w:t>假设M[j]表示消息的第j个子分组，&lt;&lt;&lt;表示循环左移，那么：</w:t>
      </w:r>
    </w:p>
    <w:p>
      <w:pPr>
        <w:ind w:firstLine="420"/>
      </w:pPr>
      <w:r>
        <w:rPr>
          <w:rFonts w:hint="eastAsia"/>
        </w:rPr>
        <w:t>FF(a, b, c, d, M[j], s, ti)表示：a = b + ( (a + F(b, c, d) + M[j] + ti) &lt;&lt;&lt; s );</w:t>
      </w:r>
    </w:p>
    <w:p>
      <w:pPr>
        <w:ind w:firstLine="420"/>
      </w:pPr>
      <w:r>
        <w:rPr>
          <w:rFonts w:hint="eastAsia"/>
        </w:rPr>
        <w:t>GG(a, b, c, d, M[j], s, ti)表示：a = b + ( (a + G(b, c, d) + M[j] + ti) &lt;&lt;&lt; s );</w:t>
      </w:r>
    </w:p>
    <w:p>
      <w:pPr>
        <w:ind w:firstLine="420"/>
      </w:pPr>
      <w:r>
        <w:rPr>
          <w:rFonts w:hint="eastAsia"/>
        </w:rPr>
        <w:t xml:space="preserve">HH(a, b, c, d, M[j], s, ti)表示：a = b + ( (a + H(b, c, d) + M[j] + ti) &lt;&lt;&lt; s ); </w:t>
      </w:r>
    </w:p>
    <w:p>
      <w:pPr>
        <w:ind w:firstLine="420"/>
      </w:pPr>
      <w:r>
        <w:rPr>
          <w:rFonts w:hint="eastAsia"/>
        </w:rPr>
        <w:t>II(a, b, c, d, M[j], s, ti)表示：a = b + ( (a + I(b, c, d) + M[j] + ti) &lt;&lt;&lt; s );</w:t>
      </w:r>
    </w:p>
    <w:p>
      <w:pPr>
        <w:ind w:firstLine="420"/>
      </w:pPr>
    </w:p>
    <w:p>
      <w:pPr>
        <w:pStyle w:val="29"/>
        <w:numPr>
          <w:ilvl w:val="0"/>
          <w:numId w:val="12"/>
        </w:numPr>
        <w:ind w:firstLineChars="0"/>
      </w:pPr>
      <w:r>
        <w:rPr>
          <w:rFonts w:hint="eastAsia"/>
        </w:rPr>
        <w:t>f</w:t>
      </w:r>
      <w:r>
        <w:t>or(</w:t>
      </w:r>
      <w:r>
        <w:rPr>
          <w:rFonts w:hint="eastAsia"/>
        </w:rPr>
        <w:t>i = 0; i &lt; N+1; i++)</w:t>
      </w:r>
      <w:r>
        <w:rPr>
          <w:rFonts w:hint="eastAsia"/>
        </w:rPr>
        <w:tab/>
      </w:r>
      <w:r>
        <w:rPr>
          <w:rFonts w:hint="eastAsia"/>
        </w:rPr>
        <w:t>//数据长度为(N+1)*512bits，对每一个512bits的分组执行如下的操作</w:t>
      </w:r>
    </w:p>
    <w:p>
      <w:pPr>
        <w:pStyle w:val="29"/>
        <w:numPr>
          <w:ilvl w:val="0"/>
          <w:numId w:val="12"/>
        </w:numPr>
        <w:ind w:firstLineChars="0"/>
      </w:pPr>
      <w:r>
        <w:rPr>
          <w:rFonts w:hint="eastAsia"/>
        </w:rPr>
        <w:t>将512bits分为16个分组，每个分组的size为32bits，定义这些分组为M[0]</w:t>
      </w:r>
      <w:r>
        <w:t>—</w:t>
      </w:r>
      <w:r>
        <w:rPr>
          <w:rFonts w:hint="eastAsia"/>
        </w:rPr>
        <w:t>M[15]，注意这些分组组合成32bit的数字的顺序也是小端的！例如，32bit的char是[0x12, 0x34, 0x56, 0x78];那么M[x]=0x78563412,而不是0x12345678！</w:t>
      </w:r>
    </w:p>
    <w:p>
      <w:pPr>
        <w:pStyle w:val="29"/>
        <w:numPr>
          <w:ilvl w:val="0"/>
          <w:numId w:val="12"/>
        </w:numPr>
        <w:ind w:firstLineChars="0"/>
      </w:pPr>
      <w:r>
        <w:rPr>
          <w:rFonts w:hint="eastAsia"/>
        </w:rPr>
        <w:t>对这16个分组进行判断：</w:t>
      </w:r>
    </w:p>
    <w:p>
      <w:pPr>
        <w:ind w:left="420" w:leftChars="200" w:firstLine="420"/>
        <w:rPr>
          <w:rFonts w:hint="eastAsia" w:ascii="宋体" w:hAnsi="宋体"/>
        </w:rPr>
      </w:pPr>
      <w:r>
        <w:t>a = A; b = B; c = C; d = D;</w:t>
      </w:r>
    </w:p>
    <w:p>
      <w:pPr>
        <w:ind w:left="420" w:leftChars="200" w:firstLine="420"/>
        <w:rPr>
          <w:rFonts w:hint="eastAsia" w:ascii="宋体" w:hAnsi="宋体"/>
        </w:rPr>
      </w:pPr>
      <w:r>
        <w:t>//</w:t>
      </w:r>
      <w:r>
        <w:rPr>
          <w:rFonts w:hint="eastAsia" w:ascii="宋体" w:hAnsi="宋体"/>
        </w:rPr>
        <w:t>传说中的对</w:t>
      </w:r>
      <w:r>
        <w:t>M[j]</w:t>
      </w:r>
      <w:r>
        <w:rPr>
          <w:rFonts w:hint="eastAsia" w:ascii="宋体" w:hAnsi="宋体"/>
        </w:rPr>
        <w:t>的第一轮循环</w:t>
      </w:r>
    </w:p>
    <w:p>
      <w:pPr>
        <w:ind w:firstLine="420"/>
        <w:rPr>
          <w:rFonts w:hint="eastAsia" w:ascii="宋体" w:hAnsi="宋体"/>
        </w:rPr>
      </w:pPr>
      <w:r>
        <w:t>        FF(a,b,c,d,M[0],7,0xd76aa478);</w:t>
      </w:r>
    </w:p>
    <w:p>
      <w:pPr>
        <w:ind w:firstLine="420"/>
        <w:rPr>
          <w:rFonts w:hint="eastAsia" w:ascii="宋体" w:hAnsi="宋体"/>
        </w:rPr>
      </w:pPr>
      <w:r>
        <w:t>        FF(d,a,b,c,M[1],12,0xe8c7b756);</w:t>
      </w:r>
    </w:p>
    <w:p>
      <w:pPr>
        <w:ind w:firstLine="420"/>
        <w:rPr>
          <w:rFonts w:hint="eastAsia" w:ascii="宋体" w:hAnsi="宋体"/>
        </w:rPr>
      </w:pPr>
      <w:r>
        <w:t>        FF(c,d,a,b,M[2],17,0x242070db);</w:t>
      </w:r>
    </w:p>
    <w:p>
      <w:pPr>
        <w:ind w:firstLine="420"/>
        <w:rPr>
          <w:rFonts w:hint="eastAsia" w:ascii="宋体" w:hAnsi="宋体"/>
        </w:rPr>
      </w:pPr>
      <w:r>
        <w:t>        FF(b,c,d,a,M[3],22,0xc1bdceee);</w:t>
      </w:r>
    </w:p>
    <w:p>
      <w:pPr>
        <w:ind w:firstLine="420"/>
        <w:rPr>
          <w:rFonts w:hint="eastAsia" w:ascii="宋体" w:hAnsi="宋体"/>
        </w:rPr>
      </w:pPr>
      <w:r>
        <w:t>        FF(a,b,c,d,M[4],7,0xf57c0faf);</w:t>
      </w:r>
    </w:p>
    <w:p>
      <w:pPr>
        <w:ind w:firstLine="420"/>
        <w:rPr>
          <w:rFonts w:hint="eastAsia" w:ascii="宋体" w:hAnsi="宋体"/>
        </w:rPr>
      </w:pPr>
      <w:r>
        <w:t>        FF(d,a,b,c,M[5],12,0x4787c62a);</w:t>
      </w:r>
    </w:p>
    <w:p>
      <w:pPr>
        <w:ind w:firstLine="420"/>
        <w:rPr>
          <w:rFonts w:hint="eastAsia" w:ascii="宋体" w:hAnsi="宋体"/>
        </w:rPr>
      </w:pPr>
      <w:r>
        <w:t>        FF(c,d,a,b,M[6],17,0xa8304613);</w:t>
      </w:r>
    </w:p>
    <w:p>
      <w:pPr>
        <w:ind w:firstLine="420"/>
        <w:rPr>
          <w:rFonts w:hint="eastAsia" w:ascii="宋体" w:hAnsi="宋体"/>
        </w:rPr>
      </w:pPr>
      <w:r>
        <w:t>        FF(b,c,d,a,M[7],22,0xfd469501) ;</w:t>
      </w:r>
    </w:p>
    <w:p>
      <w:pPr>
        <w:ind w:firstLine="420"/>
        <w:rPr>
          <w:rFonts w:hint="eastAsia" w:ascii="宋体" w:hAnsi="宋体"/>
        </w:rPr>
      </w:pPr>
      <w:r>
        <w:t>        FF(a,b,c,d,M[8],7,0x698098d8) ;</w:t>
      </w:r>
    </w:p>
    <w:p>
      <w:pPr>
        <w:ind w:firstLine="420"/>
        <w:rPr>
          <w:rFonts w:hint="eastAsia" w:ascii="宋体" w:hAnsi="宋体"/>
        </w:rPr>
      </w:pPr>
      <w:r>
        <w:t>        FF(d,a,b,c,M[9],12,0x8b44f7af) ;</w:t>
      </w:r>
    </w:p>
    <w:p>
      <w:pPr>
        <w:ind w:firstLine="420"/>
        <w:rPr>
          <w:rFonts w:hint="eastAsia" w:ascii="宋体" w:hAnsi="宋体"/>
        </w:rPr>
      </w:pPr>
      <w:r>
        <w:t>        FF(c,d,a,b,M[10],17,0xffff5bb1) ;</w:t>
      </w:r>
    </w:p>
    <w:p>
      <w:pPr>
        <w:ind w:firstLine="420"/>
        <w:rPr>
          <w:rFonts w:hint="eastAsia" w:ascii="宋体" w:hAnsi="宋体"/>
        </w:rPr>
      </w:pPr>
      <w:r>
        <w:t>        FF(b,c,d,a,M[11],22,0x895cd7be) ;</w:t>
      </w:r>
    </w:p>
    <w:p>
      <w:pPr>
        <w:ind w:firstLine="420"/>
        <w:rPr>
          <w:rFonts w:hint="eastAsia" w:ascii="宋体" w:hAnsi="宋体"/>
        </w:rPr>
      </w:pPr>
      <w:r>
        <w:t>        FF(a,b,c,d,M[12],7,0x6b901122) ;</w:t>
      </w:r>
    </w:p>
    <w:p>
      <w:pPr>
        <w:ind w:firstLine="420"/>
        <w:rPr>
          <w:rFonts w:hint="eastAsia" w:ascii="宋体" w:hAnsi="宋体"/>
        </w:rPr>
      </w:pPr>
      <w:r>
        <w:t>        FF(d,a,b,c,M[13],12,0xfd987193) ;</w:t>
      </w:r>
    </w:p>
    <w:p>
      <w:pPr>
        <w:ind w:firstLine="420"/>
        <w:rPr>
          <w:rFonts w:hint="eastAsia" w:ascii="宋体" w:hAnsi="宋体"/>
        </w:rPr>
      </w:pPr>
      <w:r>
        <w:t>        FF(c,d,a,b,M[14],17,0xa679438e) ;</w:t>
      </w:r>
    </w:p>
    <w:p>
      <w:pPr>
        <w:ind w:firstLine="420"/>
        <w:rPr>
          <w:rFonts w:hint="eastAsia" w:ascii="宋体" w:hAnsi="宋体"/>
        </w:rPr>
      </w:pPr>
      <w:r>
        <w:t>        FF(b,c,d,a,M[15],22,0x49b40821);</w:t>
      </w:r>
    </w:p>
    <w:p>
      <w:pPr>
        <w:ind w:firstLine="420"/>
        <w:rPr>
          <w:rFonts w:hint="eastAsia" w:ascii="宋体" w:hAnsi="宋体"/>
        </w:rPr>
      </w:pPr>
      <w:r>
        <w:t> </w:t>
      </w:r>
    </w:p>
    <w:p>
      <w:pPr>
        <w:ind w:firstLine="420"/>
        <w:rPr>
          <w:rFonts w:hint="eastAsia" w:ascii="宋体" w:hAnsi="宋体"/>
        </w:rPr>
      </w:pPr>
      <w:r>
        <w:t>        //</w:t>
      </w:r>
      <w:r>
        <w:rPr>
          <w:rFonts w:hint="eastAsia" w:ascii="宋体" w:hAnsi="宋体"/>
        </w:rPr>
        <w:t>传说中对</w:t>
      </w:r>
      <w:r>
        <w:t>M[j]</w:t>
      </w:r>
      <w:r>
        <w:rPr>
          <w:rFonts w:hint="eastAsia" w:ascii="宋体" w:hAnsi="宋体"/>
        </w:rPr>
        <w:t>的第二轮循环</w:t>
      </w:r>
    </w:p>
    <w:p>
      <w:pPr>
        <w:ind w:firstLine="420"/>
        <w:rPr>
          <w:rFonts w:hint="eastAsia" w:ascii="宋体" w:hAnsi="宋体"/>
        </w:rPr>
      </w:pPr>
      <w:r>
        <w:t>        GG(a,b,c,d,M[1],5,0xf61e2562);</w:t>
      </w:r>
    </w:p>
    <w:p>
      <w:pPr>
        <w:ind w:firstLine="420"/>
        <w:rPr>
          <w:rFonts w:hint="eastAsia" w:ascii="宋体" w:hAnsi="宋体"/>
        </w:rPr>
      </w:pPr>
      <w:r>
        <w:t>        GG(d,a,b,c,M[6],9,0xc040b340);</w:t>
      </w:r>
    </w:p>
    <w:p>
      <w:pPr>
        <w:ind w:firstLine="420"/>
        <w:rPr>
          <w:rFonts w:hint="eastAsia" w:ascii="宋体" w:hAnsi="宋体"/>
        </w:rPr>
      </w:pPr>
      <w:r>
        <w:t>        GG(c,d,a,b,M[11],14,0x265e5a51);</w:t>
      </w:r>
    </w:p>
    <w:p>
      <w:pPr>
        <w:ind w:firstLine="420"/>
        <w:rPr>
          <w:rFonts w:hint="eastAsia" w:ascii="宋体" w:hAnsi="宋体"/>
        </w:rPr>
      </w:pPr>
      <w:r>
        <w:t>        GG(b,c,d,a,M[0],20,0xe9b6c7aa) ;</w:t>
      </w:r>
    </w:p>
    <w:p>
      <w:pPr>
        <w:ind w:firstLine="420"/>
        <w:rPr>
          <w:rFonts w:hint="eastAsia" w:ascii="宋体" w:hAnsi="宋体"/>
        </w:rPr>
      </w:pPr>
      <w:r>
        <w:t>        GG(a,b,c,d,M[5],5,0xd62f105d) ;</w:t>
      </w:r>
    </w:p>
    <w:p>
      <w:pPr>
        <w:ind w:firstLine="420"/>
        <w:rPr>
          <w:rFonts w:hint="eastAsia" w:ascii="宋体" w:hAnsi="宋体"/>
        </w:rPr>
      </w:pPr>
      <w:r>
        <w:t>        GG(d,a,b,c,M[10],9,0x02441453) ;</w:t>
      </w:r>
    </w:p>
    <w:p>
      <w:pPr>
        <w:ind w:firstLine="420"/>
        <w:rPr>
          <w:rFonts w:hint="eastAsia" w:ascii="宋体" w:hAnsi="宋体"/>
        </w:rPr>
      </w:pPr>
      <w:r>
        <w:t>        GG(c,d,a,b,M[15],14,0xd8a1e681);</w:t>
      </w:r>
    </w:p>
    <w:p>
      <w:pPr>
        <w:ind w:firstLine="420"/>
        <w:rPr>
          <w:rFonts w:hint="eastAsia" w:ascii="宋体" w:hAnsi="宋体"/>
        </w:rPr>
      </w:pPr>
      <w:r>
        <w:t>        GG(b,c,d,a,M[4],20,0xe7d3fbc8) ;</w:t>
      </w:r>
    </w:p>
    <w:p>
      <w:pPr>
        <w:ind w:firstLine="420"/>
        <w:rPr>
          <w:rFonts w:hint="eastAsia" w:ascii="宋体" w:hAnsi="宋体"/>
        </w:rPr>
      </w:pPr>
      <w:r>
        <w:t>        GG(a,b,c,d,M[9],5,0x21e1cde6) ;</w:t>
      </w:r>
    </w:p>
    <w:p>
      <w:pPr>
        <w:ind w:firstLine="420"/>
        <w:rPr>
          <w:rFonts w:hint="eastAsia" w:ascii="宋体" w:hAnsi="宋体"/>
        </w:rPr>
      </w:pPr>
      <w:r>
        <w:t>        GG(d,a,b,c,M[14],9,0xc33707d6) ;</w:t>
      </w:r>
    </w:p>
    <w:p>
      <w:pPr>
        <w:ind w:firstLine="420"/>
        <w:rPr>
          <w:rFonts w:hint="eastAsia" w:ascii="宋体" w:hAnsi="宋体"/>
        </w:rPr>
      </w:pPr>
      <w:r>
        <w:t>        GG(c,d,a,b,M[3],14,0xf4d50d87) ;</w:t>
      </w:r>
    </w:p>
    <w:p>
      <w:pPr>
        <w:ind w:firstLine="420"/>
        <w:rPr>
          <w:rFonts w:hint="eastAsia" w:ascii="宋体" w:hAnsi="宋体"/>
        </w:rPr>
      </w:pPr>
      <w:r>
        <w:t>        GG(b,c,d,a,M[8],20,0x455a14ed);</w:t>
      </w:r>
    </w:p>
    <w:p>
      <w:pPr>
        <w:ind w:firstLine="420"/>
        <w:rPr>
          <w:rFonts w:hint="eastAsia" w:ascii="宋体" w:hAnsi="宋体"/>
        </w:rPr>
      </w:pPr>
      <w:r>
        <w:t>        GG(a,b,c,d,M[13],5,0xa9e3e905);</w:t>
      </w:r>
    </w:p>
    <w:p>
      <w:pPr>
        <w:ind w:firstLine="420"/>
        <w:rPr>
          <w:rFonts w:hint="eastAsia" w:ascii="宋体" w:hAnsi="宋体"/>
        </w:rPr>
      </w:pPr>
      <w:r>
        <w:t>        GG(d,a,b,c,M[2],9,0xfcefa3f8) ;</w:t>
      </w:r>
    </w:p>
    <w:p>
      <w:pPr>
        <w:ind w:firstLine="420"/>
        <w:rPr>
          <w:rFonts w:hint="eastAsia" w:ascii="宋体" w:hAnsi="宋体"/>
        </w:rPr>
      </w:pPr>
      <w:r>
        <w:t>        GG(c,d,a,b,M[7],14,0x676f02d9) ;</w:t>
      </w:r>
    </w:p>
    <w:p>
      <w:pPr>
        <w:ind w:firstLine="420"/>
        <w:rPr>
          <w:rFonts w:hint="eastAsia" w:ascii="宋体" w:hAnsi="宋体"/>
        </w:rPr>
      </w:pPr>
      <w:r>
        <w:t>        GG(b,c,d,a,M[12],20,0x8d2a4c8a);</w:t>
      </w:r>
    </w:p>
    <w:p>
      <w:pPr>
        <w:ind w:firstLine="420"/>
        <w:rPr>
          <w:rFonts w:hint="eastAsia" w:ascii="宋体" w:hAnsi="宋体"/>
        </w:rPr>
      </w:pPr>
      <w:r>
        <w:t> </w:t>
      </w:r>
    </w:p>
    <w:p>
      <w:pPr>
        <w:ind w:firstLine="420"/>
        <w:rPr>
          <w:rFonts w:hint="eastAsia" w:ascii="宋体" w:hAnsi="宋体"/>
        </w:rPr>
      </w:pPr>
      <w:r>
        <w:t>        //</w:t>
      </w:r>
      <w:r>
        <w:rPr>
          <w:rFonts w:hint="eastAsia" w:ascii="宋体" w:hAnsi="宋体"/>
        </w:rPr>
        <w:t>传说中对</w:t>
      </w:r>
      <w:r>
        <w:t>M[j]</w:t>
      </w:r>
      <w:r>
        <w:rPr>
          <w:rFonts w:hint="eastAsia" w:ascii="宋体" w:hAnsi="宋体"/>
        </w:rPr>
        <w:t>的第三轮循环</w:t>
      </w:r>
    </w:p>
    <w:p>
      <w:pPr>
        <w:ind w:firstLine="420"/>
        <w:rPr>
          <w:rFonts w:hint="eastAsia" w:ascii="宋体" w:hAnsi="宋体"/>
        </w:rPr>
      </w:pPr>
      <w:r>
        <w:t>        HH(a,b,c,d,M[5],4,0xfffa3942);</w:t>
      </w:r>
    </w:p>
    <w:p>
      <w:pPr>
        <w:ind w:firstLine="420"/>
        <w:rPr>
          <w:rFonts w:hint="eastAsia" w:ascii="宋体" w:hAnsi="宋体"/>
        </w:rPr>
      </w:pPr>
      <w:r>
        <w:t>        HH(d,a,b,c,M[8],11,0x8771f681);</w:t>
      </w:r>
    </w:p>
    <w:p>
      <w:pPr>
        <w:ind w:firstLine="420"/>
        <w:rPr>
          <w:rFonts w:hint="eastAsia" w:ascii="宋体" w:hAnsi="宋体"/>
        </w:rPr>
      </w:pPr>
      <w:r>
        <w:t>        HH(c,d,a,b,M[11],16,0x6d9d6122);</w:t>
      </w:r>
    </w:p>
    <w:p>
      <w:pPr>
        <w:ind w:firstLine="420"/>
        <w:rPr>
          <w:rFonts w:hint="eastAsia" w:ascii="宋体" w:hAnsi="宋体"/>
        </w:rPr>
      </w:pPr>
      <w:r>
        <w:t>        HH(b,c,d,a,M[14],23,0xfde5380c) ;</w:t>
      </w:r>
    </w:p>
    <w:p>
      <w:pPr>
        <w:ind w:firstLine="420"/>
        <w:rPr>
          <w:rFonts w:hint="eastAsia" w:ascii="宋体" w:hAnsi="宋体"/>
        </w:rPr>
      </w:pPr>
      <w:r>
        <w:t>        HH(a,b,c,d,M[1],4,0xa4beea44) ;</w:t>
      </w:r>
    </w:p>
    <w:p>
      <w:pPr>
        <w:ind w:firstLine="420"/>
        <w:rPr>
          <w:rFonts w:hint="eastAsia" w:ascii="宋体" w:hAnsi="宋体"/>
        </w:rPr>
      </w:pPr>
      <w:r>
        <w:t>        HH(d,a,b,c,M[4],11,0x4bdecfa9) ;</w:t>
      </w:r>
    </w:p>
    <w:p>
      <w:pPr>
        <w:ind w:firstLine="420"/>
        <w:rPr>
          <w:rFonts w:hint="eastAsia" w:ascii="宋体" w:hAnsi="宋体"/>
        </w:rPr>
      </w:pPr>
      <w:r>
        <w:t>        HH(c,d,a,b,M[7],16,0xf6bb4b60) ;</w:t>
      </w:r>
    </w:p>
    <w:p>
      <w:pPr>
        <w:ind w:firstLine="420"/>
        <w:rPr>
          <w:rFonts w:hint="eastAsia" w:ascii="宋体" w:hAnsi="宋体"/>
        </w:rPr>
      </w:pPr>
      <w:r>
        <w:t>        HH(b,c,d,a,M[10],23,0xbebfbc70);</w:t>
      </w:r>
    </w:p>
    <w:p>
      <w:pPr>
        <w:ind w:firstLine="420"/>
        <w:rPr>
          <w:rFonts w:hint="eastAsia" w:ascii="宋体" w:hAnsi="宋体"/>
        </w:rPr>
      </w:pPr>
      <w:r>
        <w:t>        HH(a,b,c,d,M[13],4,0x289b7ec6);</w:t>
      </w:r>
    </w:p>
    <w:p>
      <w:pPr>
        <w:ind w:firstLine="420"/>
        <w:rPr>
          <w:rFonts w:hint="eastAsia" w:ascii="宋体" w:hAnsi="宋体"/>
        </w:rPr>
      </w:pPr>
      <w:r>
        <w:t>        HH(d,a,b,c,M[0],11,0xeaa127fa);</w:t>
      </w:r>
    </w:p>
    <w:p>
      <w:pPr>
        <w:ind w:firstLine="420"/>
        <w:rPr>
          <w:rFonts w:hint="eastAsia" w:ascii="宋体" w:hAnsi="宋体"/>
        </w:rPr>
      </w:pPr>
      <w:r>
        <w:t>        HH(c,d,a,b,M[3],16,0xd4ef3085);</w:t>
      </w:r>
    </w:p>
    <w:p>
      <w:pPr>
        <w:ind w:firstLine="420"/>
        <w:rPr>
          <w:rFonts w:hint="eastAsia" w:ascii="宋体" w:hAnsi="宋体"/>
        </w:rPr>
      </w:pPr>
      <w:r>
        <w:t>        HH(b,c,d,a,M[6],23,0x04881d05);</w:t>
      </w:r>
    </w:p>
    <w:p>
      <w:pPr>
        <w:ind w:firstLine="420"/>
        <w:rPr>
          <w:rFonts w:hint="eastAsia" w:ascii="宋体" w:hAnsi="宋体"/>
        </w:rPr>
      </w:pPr>
      <w:r>
        <w:t>        HH(a,b,c,d,M[9],4,0xd9d4d039);</w:t>
      </w:r>
    </w:p>
    <w:p>
      <w:pPr>
        <w:ind w:firstLine="420"/>
        <w:rPr>
          <w:rFonts w:hint="eastAsia" w:ascii="宋体" w:hAnsi="宋体"/>
        </w:rPr>
      </w:pPr>
      <w:r>
        <w:t>        HH(d,a,b,c,M[12],11,0xe6db99e5);</w:t>
      </w:r>
    </w:p>
    <w:p>
      <w:pPr>
        <w:ind w:firstLine="420"/>
        <w:rPr>
          <w:rFonts w:hint="eastAsia" w:ascii="宋体" w:hAnsi="宋体"/>
        </w:rPr>
      </w:pPr>
      <w:r>
        <w:t>        HH(c,d,a,b,M[15],16,0x1fa27cf8) ;</w:t>
      </w:r>
    </w:p>
    <w:p>
      <w:pPr>
        <w:ind w:firstLine="420"/>
        <w:rPr>
          <w:rFonts w:hint="eastAsia" w:ascii="宋体" w:hAnsi="宋体"/>
        </w:rPr>
      </w:pPr>
      <w:r>
        <w:t>        HH(b,c,d,a,M[2],23,0xc4ac5665);</w:t>
      </w:r>
    </w:p>
    <w:p>
      <w:pPr>
        <w:ind w:firstLine="420"/>
        <w:rPr>
          <w:rFonts w:hint="eastAsia" w:ascii="宋体" w:hAnsi="宋体"/>
        </w:rPr>
      </w:pPr>
      <w:r>
        <w:t>   </w:t>
      </w:r>
    </w:p>
    <w:p>
      <w:pPr>
        <w:ind w:firstLine="420"/>
        <w:rPr>
          <w:rFonts w:hint="eastAsia" w:ascii="宋体" w:hAnsi="宋体"/>
        </w:rPr>
      </w:pPr>
      <w:r>
        <w:t>        //</w:t>
      </w:r>
      <w:r>
        <w:rPr>
          <w:rFonts w:hint="eastAsia" w:ascii="宋体" w:hAnsi="宋体"/>
        </w:rPr>
        <w:t>传说中对</w:t>
      </w:r>
      <w:r>
        <w:t>M[j]</w:t>
      </w:r>
      <w:r>
        <w:rPr>
          <w:rFonts w:hint="eastAsia" w:ascii="宋体" w:hAnsi="宋体"/>
        </w:rPr>
        <w:t>的第四轮循环</w:t>
      </w:r>
    </w:p>
    <w:p>
      <w:pPr>
        <w:ind w:firstLine="420"/>
        <w:rPr>
          <w:rFonts w:hint="eastAsia" w:ascii="宋体" w:hAnsi="宋体"/>
        </w:rPr>
      </w:pPr>
      <w:r>
        <w:t>        II(a,b,c,d,M[0],6,0xf4292244) ;</w:t>
      </w:r>
    </w:p>
    <w:p>
      <w:pPr>
        <w:ind w:firstLine="420"/>
        <w:rPr>
          <w:rFonts w:hint="eastAsia" w:ascii="宋体" w:hAnsi="宋体"/>
        </w:rPr>
      </w:pPr>
      <w:r>
        <w:t>        II(d,a,b,c,M[7],10,0x432aff97) ;</w:t>
      </w:r>
    </w:p>
    <w:p>
      <w:pPr>
        <w:ind w:firstLine="420"/>
        <w:rPr>
          <w:rFonts w:hint="eastAsia" w:ascii="宋体" w:hAnsi="宋体"/>
        </w:rPr>
      </w:pPr>
      <w:r>
        <w:t>        II(c,d,a,b,M[14],15,0xab9423a7);</w:t>
      </w:r>
    </w:p>
    <w:p>
      <w:pPr>
        <w:ind w:firstLine="420"/>
        <w:rPr>
          <w:rFonts w:hint="eastAsia" w:ascii="宋体" w:hAnsi="宋体"/>
        </w:rPr>
      </w:pPr>
      <w:r>
        <w:t>        II(b,c,d,a,M[5],21,0xfc93a039) ;</w:t>
      </w:r>
    </w:p>
    <w:p>
      <w:pPr>
        <w:ind w:firstLine="420"/>
        <w:rPr>
          <w:rFonts w:hint="eastAsia" w:ascii="宋体" w:hAnsi="宋体"/>
        </w:rPr>
      </w:pPr>
      <w:r>
        <w:t>        II(a,b,c,d,M[12],6,0x655b59c3) ;</w:t>
      </w:r>
    </w:p>
    <w:p>
      <w:pPr>
        <w:ind w:firstLine="420"/>
        <w:rPr>
          <w:rFonts w:hint="eastAsia" w:ascii="宋体" w:hAnsi="宋体"/>
        </w:rPr>
      </w:pPr>
      <w:r>
        <w:t>        II(d,a,b,c,M[3],10,0x8f0ccc92) ;</w:t>
      </w:r>
    </w:p>
    <w:p>
      <w:pPr>
        <w:ind w:firstLine="420"/>
        <w:rPr>
          <w:rFonts w:hint="eastAsia" w:ascii="宋体" w:hAnsi="宋体"/>
        </w:rPr>
      </w:pPr>
      <w:r>
        <w:t>        II(c,d,a,b,M[10],15,0xffeff47d);</w:t>
      </w:r>
    </w:p>
    <w:p>
      <w:pPr>
        <w:ind w:firstLine="420"/>
        <w:rPr>
          <w:rFonts w:hint="eastAsia" w:ascii="宋体" w:hAnsi="宋体"/>
        </w:rPr>
      </w:pPr>
      <w:r>
        <w:t>        II(b,c,d,a,M[1],21,0x85845dd1) ;</w:t>
      </w:r>
    </w:p>
    <w:p>
      <w:pPr>
        <w:ind w:firstLine="420"/>
        <w:rPr>
          <w:rFonts w:hint="eastAsia" w:ascii="宋体" w:hAnsi="宋体"/>
        </w:rPr>
      </w:pPr>
      <w:r>
        <w:t>        II(a,b,c,d,M[8],6,0x6fa87e4f) ;</w:t>
      </w:r>
    </w:p>
    <w:p>
      <w:pPr>
        <w:ind w:firstLine="420"/>
        <w:rPr>
          <w:rFonts w:hint="eastAsia" w:ascii="宋体" w:hAnsi="宋体"/>
        </w:rPr>
      </w:pPr>
      <w:r>
        <w:t>        II(d,a,b,c,M[15],10,0xfe2ce6e0);</w:t>
      </w:r>
    </w:p>
    <w:p>
      <w:pPr>
        <w:ind w:firstLine="420"/>
        <w:rPr>
          <w:rFonts w:hint="eastAsia" w:ascii="宋体" w:hAnsi="宋体"/>
        </w:rPr>
      </w:pPr>
      <w:r>
        <w:t>        II(c,d,a,b,M[6],15,0xa3014314) ;</w:t>
      </w:r>
    </w:p>
    <w:p>
      <w:pPr>
        <w:ind w:firstLine="420"/>
        <w:rPr>
          <w:rFonts w:hint="eastAsia" w:ascii="宋体" w:hAnsi="宋体"/>
        </w:rPr>
      </w:pPr>
      <w:r>
        <w:t>        II(b,c,d,a,M[13],21,0x4e0811a1);</w:t>
      </w:r>
    </w:p>
    <w:p>
      <w:pPr>
        <w:ind w:firstLine="420"/>
        <w:rPr>
          <w:rFonts w:hint="eastAsia" w:ascii="宋体" w:hAnsi="宋体"/>
        </w:rPr>
      </w:pPr>
      <w:r>
        <w:t>        II(a,b,c,d,M[4],6,0xf7537e82) ;</w:t>
      </w:r>
    </w:p>
    <w:p>
      <w:pPr>
        <w:ind w:firstLine="420"/>
        <w:rPr>
          <w:rFonts w:hint="eastAsia" w:ascii="宋体" w:hAnsi="宋体"/>
        </w:rPr>
      </w:pPr>
      <w:r>
        <w:t>        II(d,a,b,c,M[11],10,0xbd3af235);</w:t>
      </w:r>
    </w:p>
    <w:p>
      <w:pPr>
        <w:ind w:firstLine="420"/>
        <w:rPr>
          <w:rFonts w:hint="eastAsia" w:ascii="宋体" w:hAnsi="宋体"/>
        </w:rPr>
      </w:pPr>
      <w:r>
        <w:t>        II(c,d,a,b,M[2],15,0x2ad7d2bb);</w:t>
      </w:r>
    </w:p>
    <w:p>
      <w:pPr>
        <w:ind w:firstLine="420"/>
        <w:rPr>
          <w:rFonts w:hint="eastAsia" w:ascii="宋体" w:hAnsi="宋体"/>
        </w:rPr>
      </w:pPr>
      <w:r>
        <w:t>        II(b,c,d,a,M[9],21,0xeb86d391);</w:t>
      </w:r>
    </w:p>
    <w:p>
      <w:pPr>
        <w:ind w:firstLine="420"/>
        <w:rPr>
          <w:rFonts w:hint="eastAsia" w:ascii="宋体" w:hAnsi="宋体"/>
        </w:rPr>
      </w:pPr>
      <w:r>
        <w:t> </w:t>
      </w:r>
    </w:p>
    <w:p>
      <w:pPr>
        <w:ind w:firstLine="420"/>
        <w:rPr>
          <w:rFonts w:hint="eastAsia" w:ascii="宋体" w:hAnsi="宋体"/>
        </w:rPr>
      </w:pPr>
      <w:r>
        <w:t>        A += a;</w:t>
      </w:r>
    </w:p>
    <w:p>
      <w:pPr>
        <w:ind w:firstLine="420"/>
        <w:rPr>
          <w:rFonts w:hint="eastAsia" w:ascii="宋体" w:hAnsi="宋体"/>
        </w:rPr>
      </w:pPr>
      <w:r>
        <w:t>        B += b;</w:t>
      </w:r>
    </w:p>
    <w:p>
      <w:pPr>
        <w:ind w:firstLine="420"/>
        <w:rPr>
          <w:rFonts w:hint="eastAsia" w:ascii="宋体" w:hAnsi="宋体"/>
        </w:rPr>
      </w:pPr>
      <w:r>
        <w:t>        C += c;</w:t>
      </w:r>
    </w:p>
    <w:p>
      <w:pPr>
        <w:ind w:firstLine="420"/>
      </w:pPr>
      <w:r>
        <w:t>        D += d;</w:t>
      </w:r>
    </w:p>
    <w:p>
      <w:pPr>
        <w:pStyle w:val="29"/>
        <w:numPr>
          <w:ilvl w:val="0"/>
          <w:numId w:val="12"/>
        </w:numPr>
        <w:ind w:firstLineChars="0"/>
        <w:rPr>
          <w:rFonts w:hint="eastAsia" w:ascii="宋体" w:hAnsi="宋体"/>
        </w:rPr>
      </w:pPr>
      <w:r>
        <w:rPr>
          <w:rFonts w:hint="eastAsia" w:ascii="宋体" w:hAnsi="宋体"/>
        </w:rPr>
        <w:t>对所有子分组执行如上的循环操作；</w:t>
      </w:r>
    </w:p>
    <w:p>
      <w:pPr>
        <w:ind w:firstLine="420"/>
        <w:rPr>
          <w:rFonts w:hint="eastAsia" w:ascii="宋体" w:hAnsi="宋体"/>
        </w:rPr>
      </w:pPr>
    </w:p>
    <w:p>
      <w:pPr>
        <w:pStyle w:val="7"/>
        <w:ind w:left="420"/>
      </w:pPr>
      <w:r>
        <w:rPr>
          <w:rFonts w:hint="eastAsia"/>
        </w:rPr>
        <w:t>4.1.5.最终结果</w:t>
      </w:r>
    </w:p>
    <w:p>
      <w:pPr>
        <w:ind w:left="420" w:firstLine="0" w:firstLineChars="0"/>
      </w:pPr>
      <w:r>
        <w:rPr>
          <w:rFonts w:hint="eastAsia"/>
        </w:rPr>
        <w:t>处理完所有512分组的内容后，得到一组新的A B C D的值，将这些值按照ABCD的级联顺序排序，然后输出即为最终的MD5值。</w:t>
      </w:r>
    </w:p>
    <w:p>
      <w:pPr>
        <w:ind w:left="420" w:firstLine="0" w:firstLineChars="0"/>
      </w:pPr>
      <w:r>
        <w:rPr>
          <w:rFonts w:hint="eastAsia"/>
        </w:rPr>
        <w:t>需要注意的是，MD5是小端序列，所以输出时要做一次转换，例如A有32bit，分为A1A2A3A4，那么输出的就应该是A4A3A2A1。</w:t>
      </w:r>
    </w:p>
    <w:p>
      <w:pPr>
        <w:ind w:firstLine="420"/>
      </w:pPr>
    </w:p>
    <w:p>
      <w:pPr>
        <w:pStyle w:val="7"/>
        <w:ind w:left="420"/>
      </w:pPr>
      <w:r>
        <w:rPr>
          <w:rFonts w:hint="eastAsia"/>
        </w:rPr>
        <w:t>4.1.6.一些典型的MD5值</w:t>
      </w:r>
    </w:p>
    <w:p>
      <w:pPr>
        <w:ind w:firstLine="420"/>
      </w:pPr>
      <w:r>
        <w:rPr>
          <w:rFonts w:hint="eastAsia"/>
        </w:rPr>
        <w:t>md5(</w:t>
      </w:r>
      <w:r>
        <w:t>“”</w:t>
      </w:r>
      <w:r>
        <w:rPr>
          <w:rFonts w:hint="eastAsia"/>
        </w:rPr>
        <w:t xml:space="preserve">) = </w:t>
      </w:r>
      <w:r>
        <w:t>d41d8cd98f00b204e9800998ecf8427e</w:t>
      </w:r>
    </w:p>
    <w:p>
      <w:pPr>
        <w:ind w:firstLine="420"/>
      </w:pPr>
      <w:r>
        <w:t>MD5 ("a") = 0cc175b9c0f1b6a831c399e269772661</w:t>
      </w:r>
    </w:p>
    <w:p>
      <w:pPr>
        <w:ind w:firstLine="360"/>
      </w:pPr>
      <w:r>
        <w:rPr>
          <w:rFonts w:ascii="Verdana" w:hAnsi="Verdana"/>
          <w:sz w:val="18"/>
          <w:szCs w:val="18"/>
          <w:shd w:val="clear" w:color="auto" w:fill="FFFFFF"/>
        </w:rPr>
        <w:t>MD5 (“ab”) = 187ef4436122d1cc2f40dc2b92f0eba0</w:t>
      </w:r>
    </w:p>
    <w:p>
      <w:pPr>
        <w:ind w:firstLine="420"/>
      </w:pPr>
      <w:r>
        <w:t>MD5 ("abc") = 900150983cd24fb0d6963f7d28e17f72</w:t>
      </w:r>
    </w:p>
    <w:p>
      <w:pPr>
        <w:ind w:firstLine="360"/>
      </w:pPr>
      <w:r>
        <w:rPr>
          <w:rFonts w:ascii="Verdana" w:hAnsi="Verdana"/>
          <w:sz w:val="18"/>
          <w:szCs w:val="18"/>
          <w:shd w:val="clear" w:color="auto" w:fill="FFFFFF"/>
        </w:rPr>
        <w:t>MD5 (“abcde”) = ab56b4d92b40713acc5af89985d4b786</w:t>
      </w:r>
    </w:p>
    <w:p>
      <w:pPr>
        <w:ind w:firstLine="420"/>
      </w:pPr>
      <w:r>
        <w:t>MD5 ("message digest") = f96b697d7cb7938d525a2f31aaf161d0</w:t>
      </w:r>
    </w:p>
    <w:p>
      <w:pPr>
        <w:ind w:firstLine="420"/>
      </w:pPr>
      <w:r>
        <w:t>MD5 ("abcdefghijklmnopqrstuvwxyz") = c3fcd3d76192e4007dfb496cca67e13b</w:t>
      </w:r>
    </w:p>
    <w:p>
      <w:pPr>
        <w:ind w:left="105" w:leftChars="50" w:firstLine="315" w:firstLineChars="150"/>
      </w:pPr>
      <w:r>
        <w:t>MD5 ("ABCDEFGHIJKLMNOPQRSTUVWXYZabcdefghijklmnopqrstuvwxyz") =</w:t>
      </w:r>
      <w:r>
        <w:rPr>
          <w:rFonts w:hint="eastAsia"/>
        </w:rPr>
        <w:t xml:space="preserve"> </w:t>
      </w:r>
      <w:r>
        <w:t>f29939a25efabaef3b87e2cbfe641315</w:t>
      </w:r>
    </w:p>
    <w:p>
      <w:pPr>
        <w:ind w:firstLine="420"/>
      </w:pPr>
    </w:p>
    <w:p>
      <w:pPr>
        <w:ind w:firstLine="420"/>
      </w:pPr>
    </w:p>
    <w:p>
      <w:pPr>
        <w:pStyle w:val="2"/>
      </w:pPr>
      <w:r>
        <w:rPr>
          <w:rFonts w:hint="eastAsia"/>
        </w:rPr>
        <w:t>5.RC4算法</w:t>
      </w:r>
    </w:p>
    <w:p>
      <w:pPr>
        <w:ind w:firstLine="420"/>
      </w:pPr>
      <w:r>
        <w:rPr>
          <w:rFonts w:hint="eastAsia"/>
        </w:rPr>
        <w:t>RC4算法是一种在电子信息领域加密的技术手段，常用于无线通信领域。和DES算法一样，它是一种对称加密算法，也就是说使用的密钥为私钥。</w:t>
      </w:r>
    </w:p>
    <w:p>
      <w:pPr>
        <w:ind w:firstLine="420"/>
      </w:pPr>
      <w:r>
        <w:rPr>
          <w:rFonts w:hint="eastAsia"/>
        </w:rPr>
        <w:t>不同于DES的是，RC4不是对明文进行分组处理，而是以字节流的形式加密每一个字节，解密的时候也是依次对密文中的每一个字节执行解密。</w:t>
      </w:r>
    </w:p>
    <w:p>
      <w:pPr>
        <w:ind w:firstLine="420"/>
      </w:pPr>
      <w:r>
        <w:rPr>
          <w:rFonts w:hint="eastAsia"/>
        </w:rPr>
        <w:t>算法流程如下：</w:t>
      </w:r>
    </w:p>
    <w:p>
      <w:pPr>
        <w:pStyle w:val="5"/>
      </w:pPr>
      <w:r>
        <w:rPr>
          <w:rFonts w:hint="eastAsia"/>
        </w:rPr>
        <w:t>5.1.关键变量</w:t>
      </w:r>
    </w:p>
    <w:p>
      <w:pPr>
        <w:pStyle w:val="7"/>
        <w:ind w:left="420"/>
      </w:pPr>
      <w:r>
        <w:rPr>
          <w:rFonts w:hint="eastAsia"/>
        </w:rPr>
        <w:t>5.1.1.密钥流</w:t>
      </w:r>
    </w:p>
    <w:p>
      <w:pPr>
        <w:ind w:firstLine="420"/>
      </w:pPr>
      <w:r>
        <w:t xml:space="preserve">RC4算法的关键是根据明文和密钥生成相应的密钥流，密钥流的长度和明文的长度是对应的，也就是说明文的长度是500字节，那么密钥流也是500字节。当然，加密生成的密文也是500字节，因为密文第i字节=明文第i字节^密钥流第i字节； </w:t>
      </w:r>
    </w:p>
    <w:p>
      <w:pPr>
        <w:pStyle w:val="7"/>
        <w:ind w:left="420"/>
      </w:pPr>
      <w:r>
        <w:rPr>
          <w:rFonts w:hint="eastAsia"/>
        </w:rPr>
        <w:t>5.1.2.</w:t>
      </w:r>
      <w:r>
        <w:t>状态向量S</w:t>
      </w:r>
    </w:p>
    <w:p>
      <w:pPr>
        <w:ind w:firstLine="420"/>
      </w:pPr>
      <w:r>
        <w:t xml:space="preserve">长度为256，S[0],S[1].....S[255]。每个单元都是一个字节，算法运行的任何时候，S都包括0-255的8比特数的排列组合，只不过值的位置发生了变换； </w:t>
      </w:r>
    </w:p>
    <w:p>
      <w:pPr>
        <w:pStyle w:val="7"/>
        <w:ind w:left="420"/>
      </w:pPr>
      <w:r>
        <w:rPr>
          <w:rFonts w:hint="eastAsia"/>
        </w:rPr>
        <w:t>5.1.3.</w:t>
      </w:r>
      <w:r>
        <w:t>临时向量T</w:t>
      </w:r>
    </w:p>
    <w:p>
      <w:pPr>
        <w:ind w:firstLine="420"/>
      </w:pPr>
      <w:r>
        <w:t xml:space="preserve">长度也为256，每个单元也是一个字节。如果密钥的长度是256字节，就直接把密钥的值赋给T，否则，轮转地将密钥的每个字节赋给T； </w:t>
      </w:r>
    </w:p>
    <w:p>
      <w:pPr>
        <w:pStyle w:val="7"/>
        <w:ind w:left="420"/>
      </w:pPr>
      <w:r>
        <w:rPr>
          <w:rFonts w:hint="eastAsia"/>
        </w:rPr>
        <w:t>5.1.4.</w:t>
      </w:r>
      <w:r>
        <w:t>密钥K</w:t>
      </w:r>
    </w:p>
    <w:p>
      <w:pPr>
        <w:ind w:firstLine="420"/>
      </w:pPr>
      <w:r>
        <w:t>长度为1-256字节，注意密钥的长度 keylen 与明文长度、密钥流的长度没有必然关系，通常密钥的长度</w:t>
      </w:r>
      <w:r>
        <w:rPr>
          <w:rFonts w:hint="eastAsia"/>
        </w:rPr>
        <w:t>取值为</w:t>
      </w:r>
      <w:r>
        <w:t xml:space="preserve">16字节（128比特）。 </w:t>
      </w:r>
    </w:p>
    <w:p>
      <w:pPr>
        <w:pStyle w:val="5"/>
        <w:rPr>
          <w:rFonts w:ascii="宋体" w:hAnsi="宋体"/>
        </w:rPr>
      </w:pPr>
      <w:r>
        <w:rPr>
          <w:rFonts w:hint="eastAsia"/>
        </w:rPr>
        <w:t>5.2.算法</w:t>
      </w:r>
      <w:r>
        <w:t xml:space="preserve">原理 </w:t>
      </w:r>
    </w:p>
    <w:p>
      <w:pPr>
        <w:pStyle w:val="7"/>
        <w:ind w:left="420"/>
      </w:pPr>
      <w:r>
        <w:rPr>
          <w:rFonts w:hint="eastAsia"/>
        </w:rPr>
        <w:t>5.2.1.</w:t>
      </w:r>
      <w:r>
        <w:t xml:space="preserve">初始化S和T </w:t>
      </w:r>
    </w:p>
    <w:p>
      <w:pPr>
        <w:ind w:firstLine="420"/>
      </w:pPr>
      <w:r>
        <w:t>for i=0 to 255 do</w:t>
      </w:r>
    </w:p>
    <w:p>
      <w:pPr>
        <w:ind w:firstLine="420"/>
      </w:pPr>
      <w:r>
        <w:t xml:space="preserve">   S[i] =i; </w:t>
      </w:r>
    </w:p>
    <w:p>
      <w:pPr>
        <w:ind w:firstLine="420"/>
      </w:pPr>
      <w:r>
        <w:t xml:space="preserve">   T[i]=K[ I</w:t>
      </w:r>
      <w:r>
        <w:rPr>
          <w:rFonts w:hint="eastAsia"/>
        </w:rPr>
        <w:t xml:space="preserve"> </w:t>
      </w:r>
      <w:r>
        <w:t>mod</w:t>
      </w:r>
      <w:r>
        <w:rPr>
          <w:rFonts w:hint="eastAsia"/>
        </w:rPr>
        <w:t xml:space="preserve"> </w:t>
      </w:r>
      <w:r>
        <w:t xml:space="preserve">keylen ]; </w:t>
      </w:r>
    </w:p>
    <w:p>
      <w:pPr>
        <w:pStyle w:val="7"/>
        <w:ind w:left="420"/>
      </w:pPr>
      <w:r>
        <w:rPr>
          <w:rFonts w:hint="eastAsia"/>
        </w:rPr>
        <w:t>5.2.2.</w:t>
      </w:r>
      <w:r>
        <w:t xml:space="preserve">初始排列S </w:t>
      </w:r>
    </w:p>
    <w:p>
      <w:pPr>
        <w:ind w:firstLine="420"/>
      </w:pPr>
      <w:r>
        <w:t xml:space="preserve">for i=0 to 255 do </w:t>
      </w:r>
    </w:p>
    <w:p>
      <w:pPr>
        <w:ind w:firstLine="420"/>
      </w:pPr>
      <w:r>
        <w:t xml:space="preserve">   j= ( j+S[i]+T[i])mod256; </w:t>
      </w:r>
    </w:p>
    <w:p>
      <w:pPr>
        <w:ind w:firstLine="420"/>
      </w:pPr>
      <w:r>
        <w:t xml:space="preserve">   swap(S[i],S[j]); </w:t>
      </w:r>
    </w:p>
    <w:p>
      <w:pPr>
        <w:pStyle w:val="7"/>
        <w:ind w:left="420"/>
      </w:pPr>
      <w:r>
        <w:rPr>
          <w:rFonts w:hint="eastAsia"/>
        </w:rPr>
        <w:t>5.2.3.</w:t>
      </w:r>
      <w:r>
        <w:t xml:space="preserve">产生密钥流 </w:t>
      </w:r>
    </w:p>
    <w:p>
      <w:pPr>
        <w:ind w:firstLine="420"/>
      </w:pPr>
      <w:r>
        <w:t xml:space="preserve">for r=0 to len do  //r为明文长度，r字节 </w:t>
      </w:r>
    </w:p>
    <w:p>
      <w:pPr>
        <w:ind w:firstLine="420"/>
      </w:pPr>
      <w:r>
        <w:t xml:space="preserve">   i=(i+1) mod 256; </w:t>
      </w:r>
    </w:p>
    <w:p>
      <w:pPr>
        <w:ind w:firstLine="420"/>
      </w:pPr>
      <w:r>
        <w:t xml:space="preserve">   j=(j+S[i])mod 256; </w:t>
      </w:r>
    </w:p>
    <w:p>
      <w:pPr>
        <w:ind w:firstLine="420"/>
      </w:pPr>
      <w:r>
        <w:t xml:space="preserve">   swap(S[i],S[j]); </w:t>
      </w:r>
    </w:p>
    <w:p>
      <w:pPr>
        <w:ind w:firstLine="420"/>
      </w:pPr>
      <w:r>
        <w:t xml:space="preserve">   t=(S[i]+S[j])mod 256;</w:t>
      </w:r>
    </w:p>
    <w:p>
      <w:pPr>
        <w:ind w:firstLine="420"/>
      </w:pPr>
      <w:r>
        <w:t xml:space="preserve">   k[r]=S[t]; </w:t>
      </w:r>
    </w:p>
    <w:p>
      <w:pPr>
        <w:pStyle w:val="7"/>
        <w:ind w:left="420"/>
      </w:pPr>
      <w:r>
        <w:rPr>
          <w:rFonts w:hint="eastAsia"/>
        </w:rPr>
        <w:t>5.2.4.生成密文/明文</w:t>
      </w:r>
    </w:p>
    <w:p>
      <w:pPr>
        <w:ind w:firstLine="420"/>
      </w:pPr>
      <w:r>
        <w:t>密文第i字节=明文第i字节^密钥流第i字节；</w:t>
      </w:r>
    </w:p>
    <w:p>
      <w:pPr>
        <w:ind w:firstLine="420"/>
      </w:pPr>
      <w:r>
        <w:rPr>
          <w:rFonts w:hint="eastAsia"/>
        </w:rPr>
        <w:t>或者：明文</w:t>
      </w:r>
      <w:r>
        <w:t>第i字节=</w:t>
      </w:r>
      <w:r>
        <w:rPr>
          <w:rFonts w:hint="eastAsia"/>
        </w:rPr>
        <w:t>密文</w:t>
      </w:r>
      <w:r>
        <w:t>第i字节^密钥流第i字节；</w:t>
      </w:r>
    </w:p>
    <w:p>
      <w:pPr>
        <w:ind w:firstLine="420"/>
      </w:pPr>
    </w:p>
    <w:p>
      <w:pPr>
        <w:pStyle w:val="2"/>
      </w:pPr>
      <w:r>
        <w:rPr>
          <w:rFonts w:hint="eastAsia"/>
        </w:rPr>
        <w:t>6.BASE64算法</w:t>
      </w:r>
    </w:p>
    <w:p>
      <w:pPr>
        <w:ind w:firstLine="420"/>
      </w:pPr>
      <w:r>
        <w:rPr>
          <w:rFonts w:hint="eastAsia"/>
        </w:rPr>
        <w:t>很多场合下，特殊字符的存在不被允许，例如邮件只允许可见字符的传送，但很多ASCII码的控制字符并不是可见字符，就不能通过邮件传送了。BASE64就是一种转换算法，将所有字符都转换为可见字符。</w:t>
      </w:r>
    </w:p>
    <w:p>
      <w:pPr>
        <w:ind w:firstLine="420"/>
      </w:pPr>
      <w:r>
        <w:rPr>
          <w:rFonts w:hint="eastAsia"/>
        </w:rPr>
        <w:t>之所以被取名为base64，是因为其加密后的密文只会由A-Z, a-z, 0-9和+ / 这64个可见字符组成，不会出现其他字符；</w:t>
      </w:r>
    </w:p>
    <w:p>
      <w:pPr>
        <w:ind w:firstLine="420"/>
      </w:pPr>
    </w:p>
    <w:p>
      <w:pPr>
        <w:pStyle w:val="5"/>
      </w:pPr>
      <w:r>
        <w:rPr>
          <w:rFonts w:hint="eastAsia"/>
        </w:rPr>
        <w:t>6.1.原理</w:t>
      </w:r>
    </w:p>
    <w:p>
      <w:pPr>
        <w:ind w:firstLine="420"/>
      </w:pPr>
      <w:r>
        <w:rPr>
          <w:rFonts w:hint="eastAsia"/>
        </w:rPr>
        <w:t>查阅网上存在的几种原理说明文档后，发现如下的这种通俗的举例式方法更容易被人理解，引用之：</w:t>
      </w:r>
    </w:p>
    <w:p>
      <w:pPr>
        <w:pStyle w:val="29"/>
        <w:numPr>
          <w:ilvl w:val="0"/>
          <w:numId w:val="13"/>
        </w:numPr>
        <w:ind w:firstLineChars="0"/>
      </w:pPr>
      <w:r>
        <w:rPr>
          <w:rFonts w:hint="eastAsia"/>
        </w:rPr>
        <w:t>假设有3个字符要做base64加密，首先将其转换成二进制，那么此时得到一个24bits的格式；</w:t>
      </w:r>
    </w:p>
    <w:p>
      <w:pPr>
        <w:pStyle w:val="29"/>
        <w:numPr>
          <w:ilvl w:val="0"/>
          <w:numId w:val="13"/>
        </w:numPr>
        <w:ind w:firstLineChars="0"/>
      </w:pPr>
      <w:r>
        <w:t>B</w:t>
      </w:r>
      <w:r>
        <w:rPr>
          <w:rFonts w:hint="eastAsia"/>
        </w:rPr>
        <w:t>ase64只支持64个有效字符，二进制的话就是2</w:t>
      </w:r>
      <w:r>
        <w:rPr>
          <w:rFonts w:hint="eastAsia"/>
          <w:vertAlign w:val="superscript"/>
        </w:rPr>
        <w:t>6</w:t>
      </w:r>
      <w:r>
        <w:rPr>
          <w:rFonts w:hint="eastAsia"/>
        </w:rPr>
        <w:t>个，也就是6个bit；所以24个bit的话，就需要4 * 6bit；因此将这个24bits的数据分成4份，每份6个bit；</w:t>
      </w:r>
    </w:p>
    <w:p>
      <w:pPr>
        <w:pStyle w:val="29"/>
        <w:numPr>
          <w:ilvl w:val="0"/>
          <w:numId w:val="13"/>
        </w:numPr>
        <w:ind w:firstLineChars="0"/>
      </w:pPr>
      <w:r>
        <w:rPr>
          <w:rFonts w:hint="eastAsia"/>
        </w:rPr>
        <w:t>对每6个bits的数据，前面增加00后填充为8bit的数据，这就是一个字节的数据了，得到这个数据的值；</w:t>
      </w:r>
    </w:p>
    <w:p>
      <w:pPr>
        <w:pStyle w:val="29"/>
        <w:numPr>
          <w:ilvl w:val="0"/>
          <w:numId w:val="13"/>
        </w:numPr>
        <w:ind w:firstLineChars="0"/>
      </w:pPr>
      <w:r>
        <w:rPr>
          <w:rFonts w:hint="eastAsia"/>
        </w:rPr>
        <w:t>按照下图所示的Key-value的字典，将这个数值转换为base64支持的字符；</w:t>
      </w:r>
    </w:p>
    <w:p>
      <w:pPr>
        <w:pStyle w:val="29"/>
        <w:numPr>
          <w:ilvl w:val="0"/>
          <w:numId w:val="13"/>
        </w:numPr>
        <w:ind w:firstLineChars="0"/>
      </w:pPr>
      <w:r>
        <w:rPr>
          <w:rFonts w:hint="eastAsia"/>
        </w:rPr>
        <w:t>得到了4个字符，就是BASE64加密后的数据了。</w:t>
      </w:r>
    </w:p>
    <w:p>
      <w:pPr>
        <w:ind w:firstLine="420"/>
      </w:pPr>
    </w:p>
    <w:p>
      <w:pPr>
        <w:ind w:firstLine="420"/>
      </w:pPr>
      <w:r>
        <w:rPr>
          <w:rFonts w:hint="eastAsia"/>
        </w:rPr>
        <w:t>下图为标准协议(RFC2045)规定的Key-value的字典：</w:t>
      </w:r>
    </w:p>
    <w:p>
      <w:pPr>
        <w:spacing w:line="240" w:lineRule="auto"/>
        <w:ind w:firstLine="420"/>
      </w:pPr>
      <w:r>
        <w:rPr>
          <w:rFonts w:ascii="Calibri" w:hAnsi="Calibri" w:eastAsia="宋体" w:cs="黑体"/>
          <w:kern w:val="2"/>
          <w:sz w:val="21"/>
          <w:szCs w:val="21"/>
          <w:lang w:val="en-US" w:eastAsia="zh-CN" w:bidi="ar-SA"/>
        </w:rPr>
        <w:pict>
          <v:shape id="图片框 1034" o:spid="_x0000_s1031" type="#_x0000_t75" style="height:299.25pt;width:415.3pt;rotation:0f;" o:ole="f" fillcolor="#FFFFFF" filled="f" o:preferrelative="t" stroked="f" coordorigin="0,0" coordsize="21600,21600">
            <v:fill on="f" color2="#FFFFFF" focus="0%"/>
            <v:imagedata gain="65536f" blacklevel="0f" gamma="0" o:title="" r:id="rId18"/>
            <o:lock v:ext="edit" position="f" selection="f" grouping="f" rotation="f" cropping="f" text="f" aspectratio="t"/>
            <w10:wrap type="none"/>
            <w10:anchorlock/>
          </v:shape>
        </w:pict>
      </w:r>
    </w:p>
    <w:p>
      <w:pPr>
        <w:ind w:firstLine="420"/>
      </w:pPr>
    </w:p>
    <w:p>
      <w:pPr>
        <w:ind w:firstLine="420"/>
      </w:pPr>
      <w:r>
        <w:rPr>
          <w:rFonts w:hint="eastAsia"/>
        </w:rPr>
        <w:t>按照上面的流程，可以轻松处理3*N个字符的base64加密；但是并不总是需要对3N个字节的数据进行处理，针对3N+1和3N+2个字节的数据的加密，处理方式如下所述：</w:t>
      </w:r>
    </w:p>
    <w:p>
      <w:pPr>
        <w:pStyle w:val="29"/>
        <w:numPr>
          <w:ilvl w:val="0"/>
          <w:numId w:val="14"/>
        </w:numPr>
        <w:ind w:firstLineChars="0"/>
      </w:pPr>
      <w:r>
        <w:rPr>
          <w:rFonts w:hint="eastAsia"/>
        </w:rPr>
        <w:t>BASE64规定的处理原则是：不足之处使用</w:t>
      </w:r>
      <w:r>
        <w:t>”</w:t>
      </w:r>
      <w:r>
        <w:rPr>
          <w:rFonts w:hint="eastAsia"/>
        </w:rPr>
        <w:t>=</w:t>
      </w:r>
      <w:r>
        <w:t>”</w:t>
      </w:r>
      <w:r>
        <w:rPr>
          <w:rFonts w:hint="eastAsia"/>
        </w:rPr>
        <w:t>补齐；</w:t>
      </w:r>
    </w:p>
    <w:p>
      <w:pPr>
        <w:pStyle w:val="29"/>
        <w:numPr>
          <w:ilvl w:val="0"/>
          <w:numId w:val="14"/>
        </w:numPr>
        <w:ind w:firstLineChars="0"/>
      </w:pPr>
      <w:r>
        <w:rPr>
          <w:rFonts w:hint="eastAsia"/>
        </w:rPr>
        <w:t>比如，对A这个字符进行处理:</w:t>
      </w:r>
    </w:p>
    <w:p>
      <w:pPr>
        <w:pStyle w:val="29"/>
        <w:numPr>
          <w:ilvl w:val="1"/>
          <w:numId w:val="14"/>
        </w:numPr>
        <w:ind w:firstLineChars="0"/>
      </w:pPr>
      <w:r>
        <w:rPr>
          <w:rFonts w:hint="eastAsia"/>
        </w:rPr>
        <w:t>0xA=(01000001)</w:t>
      </w:r>
      <w:r>
        <w:rPr>
          <w:rFonts w:hint="eastAsia"/>
          <w:vertAlign w:val="subscript"/>
        </w:rPr>
        <w:t>2</w:t>
      </w:r>
      <w:r>
        <w:rPr>
          <w:rFonts w:hint="eastAsia"/>
        </w:rPr>
        <w:t>;</w:t>
      </w:r>
    </w:p>
    <w:p>
      <w:pPr>
        <w:pStyle w:val="29"/>
        <w:numPr>
          <w:ilvl w:val="1"/>
          <w:numId w:val="14"/>
        </w:numPr>
        <w:ind w:firstLineChars="0"/>
      </w:pPr>
      <w:r>
        <w:rPr>
          <w:rFonts w:hint="eastAsia"/>
        </w:rPr>
        <w:t>转换为两个base64支持的字符就是：00010000, 00010000；</w:t>
      </w:r>
    </w:p>
    <w:p>
      <w:pPr>
        <w:pStyle w:val="29"/>
        <w:numPr>
          <w:ilvl w:val="1"/>
          <w:numId w:val="14"/>
        </w:numPr>
        <w:ind w:firstLineChars="0"/>
      </w:pPr>
      <w:r>
        <w:rPr>
          <w:rFonts w:hint="eastAsia"/>
        </w:rPr>
        <w:t>查找map表，这两个的value是Q；到此得到了QQ；</w:t>
      </w:r>
    </w:p>
    <w:p>
      <w:pPr>
        <w:pStyle w:val="29"/>
        <w:numPr>
          <w:ilvl w:val="1"/>
          <w:numId w:val="14"/>
        </w:numPr>
        <w:ind w:firstLineChars="0"/>
      </w:pPr>
      <w:r>
        <w:rPr>
          <w:rFonts w:hint="eastAsia"/>
        </w:rPr>
        <w:t>但是还不满足BASE64的密文长度是4的整数倍，缺少2个字节的数据，按照协议规定，此时补充=，因此最终结果就是:QQ==;</w:t>
      </w:r>
    </w:p>
    <w:p>
      <w:pPr>
        <w:ind w:firstLine="420"/>
      </w:pPr>
    </w:p>
    <w:p>
      <w:pPr>
        <w:pStyle w:val="5"/>
      </w:pPr>
      <w:r>
        <w:rPr>
          <w:rFonts w:hint="eastAsia"/>
        </w:rPr>
        <w:t>6.2.变种</w:t>
      </w:r>
    </w:p>
    <w:p>
      <w:pPr>
        <w:ind w:firstLine="420"/>
      </w:pPr>
      <w:r>
        <w:rPr>
          <w:rFonts w:hint="eastAsia"/>
        </w:rPr>
        <w:t>所谓的BASE64的变种，大概有两种方式：</w:t>
      </w:r>
    </w:p>
    <w:p>
      <w:pPr>
        <w:pStyle w:val="29"/>
        <w:numPr>
          <w:ilvl w:val="0"/>
          <w:numId w:val="15"/>
        </w:numPr>
        <w:ind w:firstLineChars="0"/>
      </w:pPr>
      <w:r>
        <w:rPr>
          <w:rFonts w:hint="eastAsia"/>
        </w:rPr>
        <w:t>对原始内容进行修改，按照自行约定的规则，在原始字符串的指定位置增加一些信息，解密后忽略这些信息即可；</w:t>
      </w:r>
    </w:p>
    <w:p>
      <w:pPr>
        <w:pStyle w:val="29"/>
        <w:numPr>
          <w:ilvl w:val="0"/>
          <w:numId w:val="15"/>
        </w:numPr>
        <w:ind w:firstLineChars="0"/>
      </w:pPr>
      <w:r>
        <w:rPr>
          <w:rFonts w:hint="eastAsia"/>
        </w:rPr>
        <w:t>对key-value的map进行调整；</w:t>
      </w:r>
    </w:p>
    <w:p>
      <w:pPr>
        <w:ind w:firstLine="420"/>
      </w:pPr>
    </w:p>
    <w:p>
      <w:pPr>
        <w:pStyle w:val="23"/>
      </w:pPr>
      <w:r>
        <w:rPr>
          <w:rFonts w:hint="eastAsia"/>
        </w:rPr>
        <w:t>排序和查找</w:t>
      </w:r>
    </w:p>
    <w:p>
      <w:pPr>
        <w:pStyle w:val="2"/>
      </w:pPr>
      <w:r>
        <w:rPr>
          <w:rFonts w:hint="eastAsia"/>
        </w:rPr>
        <w:t>1.基本排序算法</w:t>
      </w:r>
    </w:p>
    <w:p>
      <w:pPr>
        <w:ind w:firstLine="420"/>
      </w:pPr>
      <w:r>
        <w:rPr>
          <w:rFonts w:hint="eastAsia"/>
        </w:rPr>
        <w:t>按照是否使用外存，排序算法可分为内部排序和外部排序两种。</w:t>
      </w:r>
    </w:p>
    <w:p>
      <w:pPr>
        <w:ind w:firstLine="420"/>
      </w:pPr>
      <w:r>
        <w:rPr>
          <w:rFonts w:hint="eastAsia"/>
        </w:rPr>
        <w:t>内部排序又分为如下五种：</w:t>
      </w:r>
    </w:p>
    <w:p>
      <w:pPr>
        <w:pStyle w:val="29"/>
        <w:numPr>
          <w:ilvl w:val="0"/>
          <w:numId w:val="16"/>
        </w:numPr>
        <w:ind w:firstLineChars="0"/>
      </w:pPr>
      <w:r>
        <w:rPr>
          <w:rFonts w:hint="eastAsia"/>
        </w:rPr>
        <w:t>插入排序</w:t>
      </w:r>
    </w:p>
    <w:p>
      <w:pPr>
        <w:pStyle w:val="29"/>
        <w:numPr>
          <w:ilvl w:val="1"/>
          <w:numId w:val="16"/>
        </w:numPr>
        <w:ind w:firstLineChars="0"/>
      </w:pPr>
      <w:r>
        <w:rPr>
          <w:rFonts w:hint="eastAsia"/>
        </w:rPr>
        <w:t>直接插入排序</w:t>
      </w:r>
    </w:p>
    <w:p>
      <w:pPr>
        <w:pStyle w:val="29"/>
        <w:numPr>
          <w:ilvl w:val="1"/>
          <w:numId w:val="16"/>
        </w:numPr>
        <w:ind w:firstLineChars="0"/>
      </w:pPr>
      <w:r>
        <w:rPr>
          <w:rFonts w:hint="eastAsia"/>
        </w:rPr>
        <w:t>希尔排序</w:t>
      </w:r>
    </w:p>
    <w:p>
      <w:pPr>
        <w:pStyle w:val="29"/>
        <w:numPr>
          <w:ilvl w:val="0"/>
          <w:numId w:val="16"/>
        </w:numPr>
        <w:ind w:firstLineChars="0"/>
      </w:pPr>
      <w:r>
        <w:rPr>
          <w:rFonts w:hint="eastAsia"/>
        </w:rPr>
        <w:t>选择排序</w:t>
      </w:r>
    </w:p>
    <w:p>
      <w:pPr>
        <w:pStyle w:val="29"/>
        <w:numPr>
          <w:ilvl w:val="1"/>
          <w:numId w:val="16"/>
        </w:numPr>
        <w:ind w:firstLineChars="0"/>
      </w:pPr>
      <w:r>
        <w:rPr>
          <w:rFonts w:hint="eastAsia"/>
        </w:rPr>
        <w:t>简单选择排序</w:t>
      </w:r>
    </w:p>
    <w:p>
      <w:pPr>
        <w:pStyle w:val="29"/>
        <w:numPr>
          <w:ilvl w:val="1"/>
          <w:numId w:val="16"/>
        </w:numPr>
        <w:ind w:firstLineChars="0"/>
      </w:pPr>
      <w:r>
        <w:rPr>
          <w:rFonts w:hint="eastAsia"/>
        </w:rPr>
        <w:t>堆排序</w:t>
      </w:r>
    </w:p>
    <w:p>
      <w:pPr>
        <w:pStyle w:val="29"/>
        <w:numPr>
          <w:ilvl w:val="0"/>
          <w:numId w:val="16"/>
        </w:numPr>
        <w:ind w:firstLineChars="0"/>
      </w:pPr>
      <w:r>
        <w:rPr>
          <w:rFonts w:hint="eastAsia"/>
        </w:rPr>
        <w:t>交换排序</w:t>
      </w:r>
    </w:p>
    <w:p>
      <w:pPr>
        <w:pStyle w:val="29"/>
        <w:numPr>
          <w:ilvl w:val="1"/>
          <w:numId w:val="16"/>
        </w:numPr>
        <w:ind w:firstLineChars="0"/>
      </w:pPr>
      <w:r>
        <w:rPr>
          <w:rFonts w:hint="eastAsia"/>
        </w:rPr>
        <w:t>冒泡排序</w:t>
      </w:r>
    </w:p>
    <w:p>
      <w:pPr>
        <w:pStyle w:val="29"/>
        <w:numPr>
          <w:ilvl w:val="1"/>
          <w:numId w:val="16"/>
        </w:numPr>
        <w:ind w:firstLineChars="0"/>
      </w:pPr>
      <w:r>
        <w:rPr>
          <w:rFonts w:hint="eastAsia"/>
        </w:rPr>
        <w:t>快速排序</w:t>
      </w:r>
    </w:p>
    <w:p>
      <w:pPr>
        <w:pStyle w:val="29"/>
        <w:numPr>
          <w:ilvl w:val="0"/>
          <w:numId w:val="16"/>
        </w:numPr>
        <w:ind w:firstLineChars="0"/>
      </w:pPr>
      <w:r>
        <w:rPr>
          <w:rFonts w:hint="eastAsia"/>
        </w:rPr>
        <w:t>归并排序</w:t>
      </w:r>
    </w:p>
    <w:p>
      <w:pPr>
        <w:pStyle w:val="29"/>
        <w:numPr>
          <w:ilvl w:val="0"/>
          <w:numId w:val="16"/>
        </w:numPr>
        <w:ind w:firstLineChars="0"/>
      </w:pPr>
      <w:r>
        <w:rPr>
          <w:rFonts w:hint="eastAsia"/>
        </w:rPr>
        <w:t>基数排序</w:t>
      </w:r>
    </w:p>
    <w:p>
      <w:pPr>
        <w:pStyle w:val="5"/>
      </w:pPr>
      <w:r>
        <w:rPr>
          <w:rFonts w:hint="eastAsia"/>
        </w:rPr>
        <w:t>1.1.直接插入排序</w:t>
      </w:r>
    </w:p>
    <w:p>
      <w:pPr>
        <w:pStyle w:val="7"/>
        <w:ind w:left="420"/>
      </w:pPr>
      <w:r>
        <w:rPr>
          <w:rFonts w:hint="eastAsia"/>
        </w:rPr>
        <w:t>1.1.1.基本思想</w:t>
      </w:r>
    </w:p>
    <w:p>
      <w:pPr>
        <w:ind w:firstLine="420"/>
      </w:pPr>
      <w:r>
        <w:rPr>
          <w:rFonts w:hint="eastAsia"/>
        </w:rPr>
        <w:t>在要排序的一组数中，假设前面(n-1)[n&gt;=2]个数已经是排好了顺序的，现在要把第n个数字插到前面的有序数组中，使得这n个数也是排好顺序的。如此反复循环，直到全部都排好了顺序。</w:t>
      </w:r>
    </w:p>
    <w:p>
      <w:pPr>
        <w:pStyle w:val="7"/>
        <w:ind w:left="420"/>
      </w:pPr>
      <w:r>
        <w:rPr>
          <w:rFonts w:hint="eastAsia"/>
        </w:rPr>
        <w:t>1.1.2.实例</w:t>
      </w:r>
    </w:p>
    <w:p>
      <w:pPr>
        <w:ind w:firstLine="420"/>
      </w:pPr>
      <w:r>
        <w:rPr>
          <w:rFonts w:hint="eastAsia"/>
        </w:rPr>
        <w:t>初始状态：57 68 59 52</w:t>
      </w:r>
    </w:p>
    <w:p>
      <w:pPr>
        <w:ind w:firstLine="420"/>
      </w:pPr>
      <w:r>
        <w:rPr>
          <w:rFonts w:hint="eastAsia"/>
        </w:rPr>
        <w:t>处理：</w:t>
      </w:r>
    </w:p>
    <w:p>
      <w:pPr>
        <w:pStyle w:val="29"/>
        <w:numPr>
          <w:ilvl w:val="0"/>
          <w:numId w:val="17"/>
        </w:numPr>
        <w:ind w:firstLineChars="0"/>
      </w:pPr>
      <w:r>
        <w:rPr>
          <w:rFonts w:hint="eastAsia"/>
          <w:u w:val="single"/>
        </w:rPr>
        <w:t xml:space="preserve">57 68 </w:t>
      </w:r>
      <w:r>
        <w:rPr>
          <w:rFonts w:hint="eastAsia"/>
        </w:rPr>
        <w:t>59 52</w:t>
      </w:r>
      <w:r>
        <w:rPr>
          <w:rFonts w:hint="eastAsia"/>
        </w:rPr>
        <w:tab/>
      </w:r>
      <w:r>
        <w:rPr>
          <w:rFonts w:hint="eastAsia"/>
        </w:rPr>
        <w:t>由于57小于68，不处理</w:t>
      </w:r>
    </w:p>
    <w:p>
      <w:pPr>
        <w:pStyle w:val="29"/>
        <w:numPr>
          <w:ilvl w:val="0"/>
          <w:numId w:val="17"/>
        </w:numPr>
        <w:ind w:firstLineChars="0"/>
      </w:pPr>
      <w:r>
        <w:rPr>
          <w:rFonts w:hint="eastAsia"/>
          <w:u w:val="single"/>
        </w:rPr>
        <w:t>57 59 68</w:t>
      </w:r>
      <w:r>
        <w:rPr>
          <w:rFonts w:hint="eastAsia"/>
        </w:rPr>
        <w:t xml:space="preserve"> 52</w:t>
      </w:r>
      <w:r>
        <w:rPr>
          <w:rFonts w:hint="eastAsia"/>
        </w:rPr>
        <w:tab/>
      </w:r>
      <w:r>
        <w:rPr>
          <w:rFonts w:hint="eastAsia"/>
        </w:rPr>
        <w:t>将59插入到有序数列中，保持有序状态</w:t>
      </w:r>
    </w:p>
    <w:p>
      <w:pPr>
        <w:pStyle w:val="29"/>
        <w:numPr>
          <w:ilvl w:val="0"/>
          <w:numId w:val="17"/>
        </w:numPr>
        <w:ind w:firstLineChars="0"/>
      </w:pPr>
      <w:r>
        <w:rPr>
          <w:rFonts w:hint="eastAsia"/>
          <w:u w:val="single"/>
        </w:rPr>
        <w:t>52 57 59 68</w:t>
      </w:r>
      <w:r>
        <w:rPr>
          <w:rFonts w:hint="eastAsia"/>
        </w:rPr>
        <w:tab/>
      </w:r>
      <w:r>
        <w:rPr>
          <w:rFonts w:hint="eastAsia"/>
        </w:rPr>
        <w:t>将52插入有序数列</w:t>
      </w:r>
    </w:p>
    <w:p>
      <w:pPr>
        <w:pStyle w:val="7"/>
        <w:ind w:left="420"/>
      </w:pPr>
      <w:r>
        <w:rPr>
          <w:rFonts w:hint="eastAsia"/>
        </w:rPr>
        <w:t>1.1.3.复杂度分析</w:t>
      </w:r>
    </w:p>
    <w:p>
      <w:pPr>
        <w:ind w:firstLine="420"/>
      </w:pPr>
      <w:r>
        <w:rPr>
          <w:rFonts w:hint="eastAsia"/>
        </w:rPr>
        <w:t>时间复杂度应为O(n</w:t>
      </w:r>
      <w:r>
        <w:rPr>
          <w:rFonts w:hint="eastAsia"/>
          <w:vertAlign w:val="superscript"/>
        </w:rPr>
        <w:t>2</w:t>
      </w:r>
      <w:r>
        <w:rPr>
          <w:rFonts w:hint="eastAsia"/>
        </w:rPr>
        <w:t>)；在极端情况(数组本来就是有序的)下，可以达到O(n)的最好结果。</w:t>
      </w:r>
    </w:p>
    <w:p>
      <w:pPr>
        <w:pStyle w:val="5"/>
      </w:pPr>
      <w:r>
        <w:rPr>
          <w:rFonts w:hint="eastAsia"/>
        </w:rPr>
        <w:t>1.2.希尔排序(最小增量排序)</w:t>
      </w:r>
    </w:p>
    <w:p>
      <w:pPr>
        <w:pStyle w:val="7"/>
        <w:ind w:left="420"/>
      </w:pPr>
      <w:r>
        <w:rPr>
          <w:rFonts w:hint="eastAsia"/>
        </w:rPr>
        <w:t>1.2.1.基本思想</w:t>
      </w:r>
    </w:p>
    <w:p>
      <w:pPr>
        <w:ind w:firstLine="420"/>
      </w:pPr>
      <w:r>
        <w:rPr>
          <w:rFonts w:hint="eastAsia"/>
        </w:rPr>
        <w:t>希尔排序又称为缩小增量排序，是直接插入排序的改进和优化。</w:t>
      </w:r>
    </w:p>
    <w:p>
      <w:pPr>
        <w:ind w:firstLine="420"/>
      </w:pPr>
      <w:r>
        <w:rPr>
          <w:rFonts w:hint="eastAsia"/>
        </w:rPr>
        <w:t>其基本思想是先将序列分成若干子序列分别进行直接插入排序，待整个序列基本有序时再对整体进行一次直接插入排序。</w:t>
      </w:r>
    </w:p>
    <w:p>
      <w:pPr>
        <w:ind w:firstLine="420"/>
      </w:pPr>
      <w:r>
        <w:rPr>
          <w:rFonts w:hint="eastAsia"/>
        </w:rPr>
        <w:t>算法特点是子序列不是简单的“逐段分割”，而是相邻某个“增量”的记录构成一个子序列。一般增量序列的选择直接使用上次的一半，例如整个序列长度为N，则第一次的增量序列可以选择为N/2。并注意，最后一个增量必须是1，这也是结束条件。</w:t>
      </w:r>
    </w:p>
    <w:p>
      <w:pPr>
        <w:pStyle w:val="7"/>
        <w:ind w:left="420"/>
      </w:pPr>
      <w:r>
        <w:rPr>
          <w:rFonts w:hint="eastAsia"/>
        </w:rPr>
        <w:t>1.2.2.实例</w:t>
      </w:r>
    </w:p>
    <w:p>
      <w:pPr>
        <w:ind w:firstLine="420"/>
      </w:pPr>
      <w:r>
        <w:rPr>
          <w:rFonts w:hint="eastAsia"/>
        </w:rPr>
        <w:t>Org, n = 10:</w:t>
      </w:r>
      <w:r>
        <w:rPr>
          <w:rFonts w:hint="eastAsia"/>
        </w:rPr>
        <w:tab/>
      </w:r>
      <w:r>
        <w:rPr>
          <w:rFonts w:hint="eastAsia"/>
        </w:rPr>
        <w:tab/>
      </w:r>
      <w:r>
        <w:rPr>
          <w:rFonts w:hint="eastAsia"/>
        </w:rPr>
        <w:tab/>
      </w:r>
      <w:r>
        <w:rPr>
          <w:rFonts w:hint="eastAsia"/>
        </w:rPr>
        <w:t>57 68 59 52 73 61 29 84 65 32</w:t>
      </w:r>
    </w:p>
    <w:p>
      <w:pPr>
        <w:ind w:firstLine="420"/>
      </w:pPr>
      <w:r>
        <w:t>R</w:t>
      </w:r>
      <w:r>
        <w:rPr>
          <w:rFonts w:hint="eastAsia"/>
        </w:rPr>
        <w:t xml:space="preserve">ound 0, d = 5: </w:t>
      </w:r>
      <w:r>
        <w:rPr>
          <w:rFonts w:hint="eastAsia"/>
        </w:rPr>
        <w:tab/>
      </w:r>
      <w:r>
        <w:rPr>
          <w:rFonts w:hint="eastAsia"/>
        </w:rPr>
        <w:tab/>
      </w:r>
      <w:r>
        <w:rPr>
          <w:rFonts w:hint="eastAsia"/>
        </w:rPr>
        <w:t>57---------------61</w:t>
      </w:r>
    </w:p>
    <w:p>
      <w:pPr>
        <w:ind w:firstLine="420"/>
      </w:pPr>
      <w:r>
        <w:rPr>
          <w:rFonts w:hint="eastAsia"/>
        </w:rPr>
        <w:tab/>
      </w:r>
      <w:r>
        <w:rPr>
          <w:rFonts w:hint="eastAsia"/>
        </w:rPr>
        <w:tab/>
      </w:r>
      <w:r>
        <w:rPr>
          <w:rFonts w:hint="eastAsia"/>
        </w:rPr>
        <w:tab/>
      </w:r>
      <w:r>
        <w:rPr>
          <w:rFonts w:hint="eastAsia"/>
        </w:rPr>
        <w:tab/>
      </w:r>
      <w:r>
        <w:rPr>
          <w:rFonts w:hint="eastAsia"/>
        </w:rPr>
        <w:tab/>
      </w:r>
      <w:r>
        <w:rPr>
          <w:rFonts w:hint="eastAsia"/>
        </w:rPr>
        <w:t xml:space="preserve">   68--------------29</w:t>
      </w:r>
    </w:p>
    <w:p>
      <w:pPr>
        <w:ind w:firstLine="42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 xml:space="preserve">  59-------------84</w:t>
      </w:r>
    </w:p>
    <w:p>
      <w:pPr>
        <w:ind w:firstLine="42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52---------------65</w:t>
      </w:r>
    </w:p>
    <w:p>
      <w:pPr>
        <w:ind w:firstLine="42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 xml:space="preserve">   73---------------32</w:t>
      </w:r>
    </w:p>
    <w:p>
      <w:pPr>
        <w:ind w:firstLine="420"/>
      </w:pPr>
      <w:r>
        <w:rPr>
          <w:rFonts w:hint="eastAsia"/>
        </w:rPr>
        <w:tab/>
      </w:r>
      <w:r>
        <w:rPr>
          <w:rFonts w:hint="eastAsia"/>
        </w:rPr>
        <w:tab/>
      </w:r>
      <w:r>
        <w:rPr>
          <w:rFonts w:hint="eastAsia"/>
        </w:rPr>
        <w:tab/>
      </w:r>
      <w:r>
        <w:rPr>
          <w:rFonts w:hint="eastAsia"/>
        </w:rPr>
        <w:tab/>
      </w:r>
      <w:r>
        <w:rPr>
          <w:rFonts w:hint="eastAsia"/>
        </w:rPr>
        <w:tab/>
      </w:r>
      <w:r>
        <w:rPr>
          <w:rFonts w:hint="eastAsia"/>
        </w:rPr>
        <w:t>57 29 59 52 32 61 68 84 65 73</w:t>
      </w:r>
    </w:p>
    <w:p>
      <w:pPr>
        <w:ind w:firstLine="420"/>
      </w:pPr>
      <w:r>
        <w:t>R</w:t>
      </w:r>
      <w:r>
        <w:rPr>
          <w:rFonts w:hint="eastAsia"/>
        </w:rPr>
        <w:t>ound 1, d = 2:</w:t>
      </w:r>
      <w:r>
        <w:rPr>
          <w:rFonts w:hint="eastAsia"/>
        </w:rPr>
        <w:tab/>
      </w:r>
      <w:r>
        <w:rPr>
          <w:rFonts w:hint="eastAsia"/>
        </w:rPr>
        <w:tab/>
      </w:r>
      <w:r>
        <w:rPr>
          <w:rFonts w:hint="eastAsia"/>
        </w:rPr>
        <w:t>57----59----32----68-----65</w:t>
      </w:r>
    </w:p>
    <w:p>
      <w:pPr>
        <w:ind w:firstLine="420"/>
      </w:pPr>
      <w:r>
        <w:rPr>
          <w:rFonts w:hint="eastAsia"/>
        </w:rPr>
        <w:tab/>
      </w:r>
      <w:r>
        <w:rPr>
          <w:rFonts w:hint="eastAsia"/>
        </w:rPr>
        <w:tab/>
      </w:r>
      <w:r>
        <w:rPr>
          <w:rFonts w:hint="eastAsia"/>
        </w:rPr>
        <w:tab/>
      </w:r>
      <w:r>
        <w:rPr>
          <w:rFonts w:hint="eastAsia"/>
        </w:rPr>
        <w:tab/>
      </w:r>
      <w:r>
        <w:rPr>
          <w:rFonts w:hint="eastAsia"/>
        </w:rPr>
        <w:tab/>
      </w:r>
      <w:r>
        <w:rPr>
          <w:rFonts w:hint="eastAsia"/>
        </w:rPr>
        <w:t xml:space="preserve">   29----52---61----84-----73</w:t>
      </w:r>
    </w:p>
    <w:p>
      <w:pPr>
        <w:ind w:firstLine="420"/>
      </w:pPr>
      <w:r>
        <w:rPr>
          <w:rFonts w:hint="eastAsia"/>
        </w:rPr>
        <w:tab/>
      </w:r>
      <w:r>
        <w:rPr>
          <w:rFonts w:hint="eastAsia"/>
        </w:rPr>
        <w:tab/>
      </w:r>
      <w:r>
        <w:rPr>
          <w:rFonts w:hint="eastAsia"/>
        </w:rPr>
        <w:tab/>
      </w:r>
      <w:r>
        <w:rPr>
          <w:rFonts w:hint="eastAsia"/>
        </w:rPr>
        <w:tab/>
      </w:r>
      <w:r>
        <w:rPr>
          <w:rFonts w:hint="eastAsia"/>
        </w:rPr>
        <w:tab/>
      </w:r>
      <w:r>
        <w:rPr>
          <w:rFonts w:hint="eastAsia"/>
        </w:rPr>
        <w:t>32 29 57 52 59 61 65 73 68 84</w:t>
      </w:r>
    </w:p>
    <w:p>
      <w:pPr>
        <w:ind w:firstLine="420"/>
      </w:pPr>
      <w:r>
        <w:t xml:space="preserve">Round </w:t>
      </w:r>
      <w:r>
        <w:rPr>
          <w:rFonts w:hint="eastAsia"/>
        </w:rPr>
        <w:t>2, d = 1(结束条件):</w:t>
      </w:r>
      <w:r>
        <w:rPr>
          <w:rFonts w:hint="eastAsia"/>
        </w:rPr>
        <w:tab/>
      </w:r>
      <w:r>
        <w:rPr>
          <w:rFonts w:hint="eastAsia"/>
        </w:rPr>
        <w:t>直接插入排序</w:t>
      </w:r>
      <w:r>
        <w:rPr>
          <w:rFonts w:hint="eastAsia"/>
        </w:rPr>
        <w:tab/>
      </w:r>
      <w:r>
        <w:rPr>
          <w:rFonts w:hint="eastAsia"/>
        </w:rPr>
        <w:tab/>
      </w:r>
    </w:p>
    <w:p>
      <w:pPr>
        <w:pStyle w:val="5"/>
      </w:pPr>
      <w:r>
        <w:rPr>
          <w:rFonts w:hint="eastAsia"/>
        </w:rPr>
        <w:t>1.3.简单选择排序</w:t>
      </w:r>
    </w:p>
    <w:p>
      <w:pPr>
        <w:pStyle w:val="7"/>
        <w:ind w:left="420"/>
      </w:pPr>
      <w:r>
        <w:rPr>
          <w:rFonts w:hint="eastAsia"/>
        </w:rPr>
        <w:t>1.3.1.基本思想</w:t>
      </w:r>
    </w:p>
    <w:p>
      <w:pPr>
        <w:ind w:firstLine="420"/>
      </w:pPr>
      <w:r>
        <w:rPr>
          <w:rFonts w:hint="eastAsia"/>
        </w:rPr>
        <w:t>在要排序的一组数中，选出最小的一个数与第一个位置的数交换；然后在剩下的数中再找出最小的与第二个位置的数交换，如此循环到倒数第二个数和最后一个数比较为止。</w:t>
      </w:r>
    </w:p>
    <w:p>
      <w:pPr>
        <w:pStyle w:val="7"/>
        <w:ind w:left="420"/>
      </w:pPr>
      <w:r>
        <w:rPr>
          <w:rFonts w:hint="eastAsia"/>
        </w:rPr>
        <w:t>1.3.2.实例</w:t>
      </w:r>
    </w:p>
    <w:p>
      <w:pPr>
        <w:ind w:firstLine="420"/>
      </w:pPr>
      <w:r>
        <w:rPr>
          <w:rFonts w:hint="eastAsia"/>
        </w:rPr>
        <w:t>Org:</w:t>
      </w:r>
      <w:r>
        <w:rPr>
          <w:rFonts w:hint="eastAsia"/>
        </w:rPr>
        <w:tab/>
      </w:r>
      <w:r>
        <w:rPr>
          <w:rFonts w:hint="eastAsia"/>
        </w:rPr>
        <w:tab/>
      </w:r>
      <w:r>
        <w:rPr>
          <w:rFonts w:hint="eastAsia"/>
        </w:rPr>
        <w:tab/>
      </w:r>
      <w:r>
        <w:rPr>
          <w:rFonts w:hint="eastAsia"/>
        </w:rPr>
        <w:t>57 68 59 52</w:t>
      </w:r>
    </w:p>
    <w:p>
      <w:pPr>
        <w:ind w:firstLine="420"/>
      </w:pPr>
      <w:r>
        <w:t>R</w:t>
      </w:r>
      <w:r>
        <w:rPr>
          <w:rFonts w:hint="eastAsia"/>
        </w:rPr>
        <w:t xml:space="preserve">ound 0 : </w:t>
      </w:r>
      <w:r>
        <w:rPr>
          <w:rFonts w:hint="eastAsia"/>
        </w:rPr>
        <w:tab/>
      </w:r>
      <w:r>
        <w:rPr>
          <w:rFonts w:hint="eastAsia"/>
        </w:rPr>
        <w:t>52 68 59 57</w:t>
      </w:r>
    </w:p>
    <w:p>
      <w:pPr>
        <w:ind w:firstLine="420"/>
      </w:pPr>
      <w:r>
        <w:rPr>
          <w:rFonts w:hint="eastAsia"/>
        </w:rPr>
        <w:t>Round 1:</w:t>
      </w:r>
      <w:r>
        <w:rPr>
          <w:rFonts w:hint="eastAsia"/>
        </w:rPr>
        <w:tab/>
      </w:r>
      <w:r>
        <w:rPr>
          <w:rFonts w:hint="eastAsia"/>
        </w:rPr>
        <w:tab/>
      </w:r>
      <w:r>
        <w:rPr>
          <w:rFonts w:hint="eastAsia"/>
        </w:rPr>
        <w:t>52 57 68 59</w:t>
      </w:r>
    </w:p>
    <w:p>
      <w:pPr>
        <w:ind w:firstLine="420"/>
      </w:pPr>
      <w:r>
        <w:rPr>
          <w:rFonts w:hint="eastAsia"/>
        </w:rPr>
        <w:t>Round 2:</w:t>
      </w:r>
      <w:r>
        <w:rPr>
          <w:rFonts w:hint="eastAsia"/>
        </w:rPr>
        <w:tab/>
      </w:r>
      <w:r>
        <w:rPr>
          <w:rFonts w:hint="eastAsia"/>
        </w:rPr>
        <w:tab/>
      </w:r>
      <w:r>
        <w:rPr>
          <w:rFonts w:hint="eastAsia"/>
        </w:rPr>
        <w:t>52 57 59 68</w:t>
      </w:r>
    </w:p>
    <w:p>
      <w:pPr>
        <w:pStyle w:val="5"/>
      </w:pPr>
      <w:r>
        <w:rPr>
          <w:rFonts w:hint="eastAsia"/>
        </w:rPr>
        <w:t>1.4.堆排序</w:t>
      </w:r>
    </w:p>
    <w:p>
      <w:pPr>
        <w:pStyle w:val="7"/>
        <w:ind w:left="420"/>
      </w:pPr>
      <w:r>
        <w:rPr>
          <w:rFonts w:hint="eastAsia"/>
        </w:rPr>
        <w:t>1.4.1.基本思想</w:t>
      </w:r>
    </w:p>
    <w:p>
      <w:pPr>
        <w:ind w:firstLine="420"/>
      </w:pPr>
      <w:r>
        <w:rPr>
          <w:rFonts w:hint="eastAsia"/>
        </w:rPr>
        <w:t>当且仅当满足以下条件时，关键字序列K1</w:t>
      </w:r>
      <w:r>
        <w:t>—</w:t>
      </w:r>
      <w:r>
        <w:rPr>
          <w:rFonts w:hint="eastAsia"/>
        </w:rPr>
        <w:t>Kn可以称为堆：树中任一非叶子结点的关键字均不大于(不小于)其左右孩子节点的关键字。</w:t>
      </w:r>
    </w:p>
    <w:p>
      <w:pPr>
        <w:ind w:firstLine="420"/>
      </w:pPr>
      <w:r>
        <w:rPr>
          <w:rFonts w:hint="eastAsia"/>
        </w:rPr>
        <w:t>用大顶堆排序的基本思想：</w:t>
      </w:r>
    </w:p>
    <w:p>
      <w:pPr>
        <w:pStyle w:val="29"/>
        <w:numPr>
          <w:ilvl w:val="0"/>
          <w:numId w:val="18"/>
        </w:numPr>
        <w:ind w:firstLineChars="0"/>
      </w:pPr>
      <w:r>
        <w:rPr>
          <w:rFonts w:hint="eastAsia"/>
        </w:rPr>
        <w:t>先将输入的数字序列初始化成为大顶堆；</w:t>
      </w:r>
    </w:p>
    <w:p>
      <w:pPr>
        <w:pStyle w:val="29"/>
        <w:numPr>
          <w:ilvl w:val="0"/>
          <w:numId w:val="18"/>
        </w:numPr>
        <w:ind w:firstLineChars="0"/>
      </w:pPr>
      <w:r>
        <w:rPr>
          <w:rFonts w:hint="eastAsia"/>
        </w:rPr>
        <w:t>将堆顶(也肯定是序列里最大的关键字)R[1]和序列最后一个关键字R[n]交换，由此得到新的无需区R[1]..R[n]，而R[n]显然已经是有序区；</w:t>
      </w:r>
    </w:p>
    <w:p>
      <w:pPr>
        <w:pStyle w:val="29"/>
        <w:numPr>
          <w:ilvl w:val="0"/>
          <w:numId w:val="18"/>
        </w:numPr>
        <w:ind w:firstLineChars="0"/>
      </w:pPr>
      <w:r>
        <w:rPr>
          <w:rFonts w:hint="eastAsia"/>
        </w:rPr>
        <w:t>调整R[1]..R[n]为有序堆，再将其堆顶与最末的元素交换，循环执行，直至所有元素都执行过排序为止。</w:t>
      </w:r>
    </w:p>
    <w:p>
      <w:pPr>
        <w:ind w:firstLine="420"/>
      </w:pPr>
    </w:p>
    <w:p>
      <w:pPr>
        <w:pStyle w:val="5"/>
      </w:pPr>
      <w:r>
        <w:rPr>
          <w:rFonts w:hint="eastAsia"/>
        </w:rPr>
        <w:t>1.5.冒泡排序</w:t>
      </w:r>
    </w:p>
    <w:p>
      <w:pPr>
        <w:pStyle w:val="7"/>
        <w:ind w:left="420"/>
      </w:pPr>
      <w:r>
        <w:rPr>
          <w:rFonts w:hint="eastAsia"/>
        </w:rPr>
        <w:t>1.5.1.基本思想</w:t>
      </w:r>
    </w:p>
    <w:p>
      <w:pPr>
        <w:ind w:firstLine="420"/>
      </w:pPr>
      <w:r>
        <w:rPr>
          <w:rFonts w:hint="eastAsia"/>
        </w:rPr>
        <w:t>冒泡算法的运作如下(</w:t>
      </w:r>
      <w:r>
        <w:rPr>
          <w:rFonts w:hint="eastAsia"/>
          <w:b/>
        </w:rPr>
        <w:t>从后往前</w:t>
      </w:r>
      <w:r>
        <w:rPr>
          <w:rFonts w:hint="eastAsia"/>
        </w:rPr>
        <w:t>)：</w:t>
      </w:r>
    </w:p>
    <w:p>
      <w:pPr>
        <w:pStyle w:val="29"/>
        <w:numPr>
          <w:ilvl w:val="0"/>
          <w:numId w:val="19"/>
        </w:numPr>
        <w:ind w:firstLineChars="0"/>
      </w:pPr>
      <w:r>
        <w:rPr>
          <w:rFonts w:hint="eastAsia"/>
        </w:rPr>
        <w:t>比较相邻元素，如果第一个比第二个大，就交换他们；</w:t>
      </w:r>
    </w:p>
    <w:p>
      <w:pPr>
        <w:pStyle w:val="29"/>
        <w:numPr>
          <w:ilvl w:val="0"/>
          <w:numId w:val="19"/>
        </w:numPr>
        <w:ind w:firstLineChars="0"/>
      </w:pPr>
      <w:r>
        <w:rPr>
          <w:rFonts w:hint="eastAsia"/>
        </w:rPr>
        <w:t>对每一对相邻元素做如此操作，从开始第一对到结尾最后一对。执行完之后，最后一个元素应该是最大的数；</w:t>
      </w:r>
    </w:p>
    <w:p>
      <w:pPr>
        <w:pStyle w:val="29"/>
        <w:numPr>
          <w:ilvl w:val="0"/>
          <w:numId w:val="19"/>
        </w:numPr>
        <w:ind w:firstLineChars="0"/>
      </w:pPr>
      <w:r>
        <w:rPr>
          <w:rFonts w:hint="eastAsia"/>
        </w:rPr>
        <w:t>针对所有的元素重复以上操作，除了最后一个；</w:t>
      </w:r>
    </w:p>
    <w:p>
      <w:pPr>
        <w:pStyle w:val="29"/>
        <w:numPr>
          <w:ilvl w:val="0"/>
          <w:numId w:val="19"/>
        </w:numPr>
        <w:ind w:firstLineChars="0"/>
      </w:pPr>
      <w:r>
        <w:rPr>
          <w:rFonts w:hint="eastAsia"/>
        </w:rPr>
        <w:t>持续每次对越来越少的元素重复之前步骤，直到没有任何一对数字要比较；</w:t>
      </w:r>
    </w:p>
    <w:p>
      <w:pPr>
        <w:pStyle w:val="7"/>
        <w:ind w:left="420"/>
      </w:pPr>
      <w:r>
        <w:rPr>
          <w:rFonts w:hint="eastAsia"/>
        </w:rPr>
        <w:t>1.5.2.实例</w:t>
      </w:r>
    </w:p>
    <w:p>
      <w:pPr>
        <w:ind w:firstLine="420"/>
      </w:pPr>
      <w:r>
        <w:rPr>
          <w:rFonts w:hint="eastAsia"/>
        </w:rPr>
        <w:t>Org:</w:t>
      </w:r>
      <w:r>
        <w:rPr>
          <w:rFonts w:hint="eastAsia"/>
        </w:rPr>
        <w:tab/>
      </w:r>
      <w:r>
        <w:rPr>
          <w:rFonts w:hint="eastAsia"/>
        </w:rPr>
        <w:tab/>
      </w:r>
      <w:r>
        <w:rPr>
          <w:rFonts w:hint="eastAsia"/>
        </w:rPr>
        <w:tab/>
      </w:r>
      <w:r>
        <w:rPr>
          <w:rFonts w:hint="eastAsia"/>
        </w:rPr>
        <w:t>57 68 59 52</w:t>
      </w:r>
    </w:p>
    <w:p>
      <w:pPr>
        <w:ind w:firstLine="420"/>
      </w:pPr>
      <w:r>
        <w:t>R</w:t>
      </w:r>
      <w:r>
        <w:rPr>
          <w:rFonts w:hint="eastAsia"/>
        </w:rPr>
        <w:t xml:space="preserve">ound 0 : </w:t>
      </w:r>
      <w:r>
        <w:rPr>
          <w:rFonts w:hint="eastAsia"/>
        </w:rPr>
        <w:tab/>
      </w:r>
      <w:r>
        <w:rPr>
          <w:rFonts w:hint="eastAsia"/>
        </w:rPr>
        <w:t>52 57 59 68</w:t>
      </w:r>
    </w:p>
    <w:p>
      <w:pPr>
        <w:ind w:firstLine="420"/>
      </w:pPr>
      <w:r>
        <w:rPr>
          <w:rFonts w:hint="eastAsia"/>
        </w:rPr>
        <w:t>Round 1:</w:t>
      </w:r>
      <w:r>
        <w:rPr>
          <w:rFonts w:hint="eastAsia"/>
        </w:rPr>
        <w:tab/>
      </w:r>
      <w:r>
        <w:rPr>
          <w:rFonts w:hint="eastAsia"/>
        </w:rPr>
        <w:tab/>
      </w:r>
      <w:r>
        <w:rPr>
          <w:rFonts w:hint="eastAsia"/>
        </w:rPr>
        <w:t>52 57 59 68</w:t>
      </w:r>
    </w:p>
    <w:p>
      <w:pPr>
        <w:ind w:firstLine="420"/>
      </w:pPr>
      <w:r>
        <w:rPr>
          <w:rFonts w:hint="eastAsia"/>
        </w:rPr>
        <w:t>Round 2:</w:t>
      </w:r>
      <w:r>
        <w:rPr>
          <w:rFonts w:hint="eastAsia"/>
        </w:rPr>
        <w:tab/>
      </w:r>
      <w:r>
        <w:rPr>
          <w:rFonts w:hint="eastAsia"/>
        </w:rPr>
        <w:tab/>
      </w:r>
      <w:r>
        <w:rPr>
          <w:rFonts w:hint="eastAsia"/>
        </w:rPr>
        <w:t>52 57 59 68</w:t>
      </w:r>
    </w:p>
    <w:p>
      <w:pPr>
        <w:pStyle w:val="5"/>
      </w:pPr>
      <w:r>
        <w:rPr>
          <w:rFonts w:hint="eastAsia"/>
        </w:rPr>
        <w:t>1.6.快速排序</w:t>
      </w:r>
    </w:p>
    <w:p>
      <w:pPr>
        <w:pStyle w:val="7"/>
        <w:ind w:left="420"/>
      </w:pPr>
      <w:r>
        <w:rPr>
          <w:rFonts w:hint="eastAsia"/>
        </w:rPr>
        <w:t>1.6.1.基本思想</w:t>
      </w:r>
    </w:p>
    <w:p>
      <w:pPr>
        <w:ind w:firstLine="420"/>
      </w:pPr>
      <w:r>
        <w:rPr>
          <w:rFonts w:hint="eastAsia"/>
        </w:rPr>
        <w:t>快速排序采用了分治的策略解决问题，分治法的核心思想是：将问题分解成若干个规模更小但结构与原问题相似的子问题。递归的解决这些子问题，最终将子问题的解组合成为原问题的解。</w:t>
      </w:r>
    </w:p>
    <w:p>
      <w:pPr>
        <w:ind w:firstLine="420"/>
      </w:pPr>
      <w:r>
        <w:rPr>
          <w:rFonts w:hint="eastAsia"/>
        </w:rPr>
        <w:t>设当前待排序的无序区为R[low</w:t>
      </w:r>
      <w:r>
        <w:t>…</w:t>
      </w:r>
      <w:r>
        <w:rPr>
          <w:rFonts w:hint="eastAsia"/>
        </w:rPr>
        <w:t>high]，利用分治法可以将快速排序的基本思想描述为：</w:t>
      </w:r>
    </w:p>
    <w:p>
      <w:pPr>
        <w:pStyle w:val="29"/>
        <w:numPr>
          <w:ilvl w:val="0"/>
          <w:numId w:val="20"/>
        </w:numPr>
        <w:ind w:firstLineChars="0"/>
      </w:pPr>
      <w:r>
        <w:rPr>
          <w:rFonts w:hint="eastAsia"/>
        </w:rPr>
        <w:t>在数列中随机选取一个记录作为基准pivot(一般直接选取第一个)，以此基准将当前序列划分为左右两个较小的子区间Rl和Rr，并使左区间中记录都小于pivot，右区间中值都大于pivot。此时pivot已经处在了正确的位置上，所以无需再次参加后续的排序。</w:t>
      </w:r>
    </w:p>
    <w:p>
      <w:pPr>
        <w:pStyle w:val="29"/>
        <w:numPr>
          <w:ilvl w:val="0"/>
          <w:numId w:val="20"/>
        </w:numPr>
        <w:ind w:firstLineChars="0"/>
      </w:pPr>
      <w:r>
        <w:rPr>
          <w:rFonts w:hint="eastAsia"/>
        </w:rPr>
        <w:t>通过递归方法对左区间和右区间再次进行划分；</w:t>
      </w:r>
    </w:p>
    <w:p>
      <w:pPr>
        <w:pStyle w:val="29"/>
        <w:numPr>
          <w:ilvl w:val="0"/>
          <w:numId w:val="20"/>
        </w:numPr>
        <w:ind w:firstLineChars="0"/>
      </w:pPr>
      <w:r>
        <w:rPr>
          <w:rFonts w:hint="eastAsia"/>
        </w:rPr>
        <w:t>递归返回时，序列已经成为有序，排序结束。</w:t>
      </w:r>
    </w:p>
    <w:p>
      <w:pPr>
        <w:ind w:left="420" w:firstLine="0" w:firstLineChars="0"/>
      </w:pPr>
      <w:r>
        <w:rPr>
          <w:rFonts w:hint="eastAsia"/>
        </w:rPr>
        <w:t>这里注意两点：</w:t>
      </w:r>
    </w:p>
    <w:p>
      <w:pPr>
        <w:pStyle w:val="29"/>
        <w:numPr>
          <w:ilvl w:val="0"/>
          <w:numId w:val="21"/>
        </w:numPr>
        <w:ind w:firstLineChars="0"/>
      </w:pPr>
      <w:r>
        <w:rPr>
          <w:rFonts w:hint="eastAsia"/>
        </w:rPr>
        <w:t>一般pivot会直接选择第一个记录，但随机选取的方法能够更好的照顾到算法对所有类型数列的时间消耗，对各种类型数列可以提高排序的效率；不论pivot选择哪里，总会有特殊情况导致算法耗时达到O(n</w:t>
      </w:r>
      <w:r>
        <w:rPr>
          <w:rFonts w:hint="eastAsia"/>
          <w:vertAlign w:val="superscript"/>
        </w:rPr>
        <w:t>2</w:t>
      </w:r>
      <w:r>
        <w:rPr>
          <w:rFonts w:hint="eastAsia"/>
        </w:rPr>
        <w:t>)的级别。</w:t>
      </w:r>
    </w:p>
    <w:p>
      <w:pPr>
        <w:pStyle w:val="29"/>
        <w:numPr>
          <w:ilvl w:val="0"/>
          <w:numId w:val="21"/>
        </w:numPr>
        <w:ind w:firstLineChars="0"/>
      </w:pPr>
      <w:r>
        <w:rPr>
          <w:rFonts w:hint="eastAsia"/>
        </w:rPr>
        <w:t>由于普遍认为20以内的数组排序，直接插入排序的效率是最高的，所以当数组长度小于20时，可以直接采用直接插入排序进行排序，而不是再次执行递归。</w:t>
      </w:r>
    </w:p>
    <w:p>
      <w:pPr>
        <w:ind w:left="420" w:firstLine="0" w:firstLineChars="0"/>
      </w:pPr>
    </w:p>
    <w:p>
      <w:pPr>
        <w:pStyle w:val="5"/>
      </w:pPr>
      <w:r>
        <w:rPr>
          <w:rFonts w:hint="eastAsia"/>
        </w:rPr>
        <w:t>1.7.归并排序</w:t>
      </w:r>
    </w:p>
    <w:p>
      <w:pPr>
        <w:ind w:firstLine="420"/>
      </w:pPr>
      <w:r>
        <w:rPr>
          <w:rFonts w:hint="eastAsia"/>
        </w:rPr>
        <w:t>归并排序是将两个(或以上)有序表合并成一个新的有序表，即把待排序的序列分成若干个有序的子序列，再把有序的子序列合并成整体有序的排序过程。</w:t>
      </w:r>
    </w:p>
    <w:p>
      <w:pPr>
        <w:ind w:firstLine="420"/>
      </w:pPr>
      <w:r>
        <w:rPr>
          <w:rFonts w:hint="eastAsia"/>
        </w:rPr>
        <w:t>归并排序是建立在归并操作基础上的算法，该算法是采用分治法的一个典型应用。</w:t>
      </w:r>
    </w:p>
    <w:p>
      <w:pPr>
        <w:pStyle w:val="7"/>
        <w:ind w:left="420"/>
      </w:pPr>
      <w:r>
        <w:rPr>
          <w:rFonts w:hint="eastAsia"/>
        </w:rPr>
        <w:t>1.7.1.归并操作实例</w:t>
      </w:r>
    </w:p>
    <w:p>
      <w:pPr>
        <w:ind w:firstLine="420"/>
      </w:pPr>
      <w:r>
        <w:rPr>
          <w:rFonts w:hint="eastAsia"/>
        </w:rPr>
        <w:t>归并操作指的是将两个有序序列合并成一个有序序列的方法，例如有数列{6, 202, 100, 31, 38, 8, 1}:</w:t>
      </w:r>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4155"/>
        <w:gridCol w:w="2841"/>
      </w:tblGrid>
      <w:tr>
        <w:tc>
          <w:tcPr>
            <w:tcW w:w="1526" w:type="dxa"/>
            <w:vAlign w:val="top"/>
          </w:tcPr>
          <w:p>
            <w:pPr>
              <w:ind w:firstLine="0" w:firstLineChars="0"/>
            </w:pPr>
            <w:r>
              <w:rPr>
                <w:rFonts w:hint="eastAsia"/>
              </w:rPr>
              <w:t>归并次数</w:t>
            </w:r>
          </w:p>
        </w:tc>
        <w:tc>
          <w:tcPr>
            <w:tcW w:w="4155" w:type="dxa"/>
            <w:vAlign w:val="top"/>
          </w:tcPr>
          <w:p>
            <w:pPr>
              <w:ind w:firstLine="0" w:firstLineChars="0"/>
            </w:pPr>
            <w:r>
              <w:rPr>
                <w:rFonts w:hint="eastAsia"/>
              </w:rPr>
              <w:t>结果</w:t>
            </w:r>
          </w:p>
        </w:tc>
        <w:tc>
          <w:tcPr>
            <w:tcW w:w="2841" w:type="dxa"/>
            <w:vAlign w:val="top"/>
          </w:tcPr>
          <w:p>
            <w:pPr>
              <w:ind w:firstLine="0" w:firstLineChars="0"/>
            </w:pPr>
            <w:r>
              <w:rPr>
                <w:rFonts w:hint="eastAsia"/>
              </w:rPr>
              <w:t>比较次数</w:t>
            </w:r>
          </w:p>
        </w:tc>
      </w:tr>
      <w:tr>
        <w:tc>
          <w:tcPr>
            <w:tcW w:w="1526" w:type="dxa"/>
            <w:vAlign w:val="top"/>
          </w:tcPr>
          <w:p>
            <w:pPr>
              <w:ind w:firstLine="0" w:firstLineChars="0"/>
            </w:pPr>
            <w:r>
              <w:rPr>
                <w:rFonts w:hint="eastAsia"/>
              </w:rPr>
              <w:t>第一次归并</w:t>
            </w:r>
          </w:p>
        </w:tc>
        <w:tc>
          <w:tcPr>
            <w:tcW w:w="4155" w:type="dxa"/>
            <w:vAlign w:val="top"/>
          </w:tcPr>
          <w:p>
            <w:pPr>
              <w:ind w:firstLine="0" w:firstLineChars="0"/>
            </w:pPr>
            <w:r>
              <w:rPr>
                <w:rFonts w:hint="eastAsia"/>
              </w:rPr>
              <w:t>{6, 202}, {31, 100}, {8, 38}, {1}</w:t>
            </w:r>
          </w:p>
        </w:tc>
        <w:tc>
          <w:tcPr>
            <w:tcW w:w="2841" w:type="dxa"/>
            <w:vAlign w:val="top"/>
          </w:tcPr>
          <w:p>
            <w:pPr>
              <w:ind w:firstLine="0" w:firstLineChars="0"/>
            </w:pPr>
            <w:r>
              <w:rPr>
                <w:rFonts w:hint="eastAsia"/>
              </w:rPr>
              <w:t>3</w:t>
            </w:r>
          </w:p>
        </w:tc>
      </w:tr>
      <w:tr>
        <w:tc>
          <w:tcPr>
            <w:tcW w:w="1526" w:type="dxa"/>
            <w:vAlign w:val="top"/>
          </w:tcPr>
          <w:p>
            <w:pPr>
              <w:ind w:firstLine="0" w:firstLineChars="0"/>
            </w:pPr>
            <w:r>
              <w:rPr>
                <w:rFonts w:hint="eastAsia"/>
              </w:rPr>
              <w:t>第二次归并</w:t>
            </w:r>
          </w:p>
        </w:tc>
        <w:tc>
          <w:tcPr>
            <w:tcW w:w="4155" w:type="dxa"/>
            <w:vAlign w:val="top"/>
          </w:tcPr>
          <w:p>
            <w:pPr>
              <w:ind w:firstLine="0" w:firstLineChars="0"/>
            </w:pPr>
            <w:r>
              <w:rPr>
                <w:rFonts w:hint="eastAsia"/>
              </w:rPr>
              <w:t>{6, 31, 100, 202}， {1, 8, 38}</w:t>
            </w:r>
          </w:p>
        </w:tc>
        <w:tc>
          <w:tcPr>
            <w:tcW w:w="2841" w:type="dxa"/>
            <w:vAlign w:val="top"/>
          </w:tcPr>
          <w:p>
            <w:pPr>
              <w:ind w:firstLine="0" w:firstLineChars="0"/>
            </w:pPr>
            <w:r>
              <w:rPr>
                <w:rFonts w:hint="eastAsia"/>
              </w:rPr>
              <w:t>4</w:t>
            </w:r>
          </w:p>
        </w:tc>
      </w:tr>
      <w:tr>
        <w:tc>
          <w:tcPr>
            <w:tcW w:w="1526" w:type="dxa"/>
            <w:vAlign w:val="top"/>
          </w:tcPr>
          <w:p>
            <w:pPr>
              <w:ind w:firstLine="0" w:firstLineChars="0"/>
            </w:pPr>
            <w:r>
              <w:rPr>
                <w:rFonts w:hint="eastAsia"/>
              </w:rPr>
              <w:t>第三次归并</w:t>
            </w:r>
          </w:p>
        </w:tc>
        <w:tc>
          <w:tcPr>
            <w:tcW w:w="4155" w:type="dxa"/>
            <w:vAlign w:val="top"/>
          </w:tcPr>
          <w:p>
            <w:pPr>
              <w:ind w:firstLine="0" w:firstLineChars="0"/>
            </w:pPr>
            <w:r>
              <w:rPr>
                <w:rFonts w:hint="eastAsia"/>
              </w:rPr>
              <w:t>{1, 6, 8, 31, 38, 100, 202}</w:t>
            </w:r>
          </w:p>
        </w:tc>
        <w:tc>
          <w:tcPr>
            <w:tcW w:w="2841" w:type="dxa"/>
            <w:vAlign w:val="top"/>
          </w:tcPr>
          <w:p>
            <w:pPr>
              <w:ind w:firstLine="0" w:firstLineChars="0"/>
            </w:pPr>
            <w:r>
              <w:rPr>
                <w:rFonts w:hint="eastAsia"/>
              </w:rPr>
              <w:t>5</w:t>
            </w:r>
          </w:p>
        </w:tc>
      </w:tr>
    </w:tbl>
    <w:p>
      <w:pPr>
        <w:ind w:firstLine="420"/>
      </w:pPr>
      <w:r>
        <w:rPr>
          <w:rFonts w:hint="eastAsia"/>
        </w:rPr>
        <w:t>由上表可以看出，总的比较次数是：3 + 4 + 5 = 12.</w:t>
      </w:r>
    </w:p>
    <w:p>
      <w:pPr>
        <w:pStyle w:val="7"/>
        <w:ind w:left="420"/>
      </w:pPr>
      <w:r>
        <w:rPr>
          <w:rFonts w:hint="eastAsia"/>
        </w:rPr>
        <w:t>1.7.2.归并操作算法描述</w:t>
      </w:r>
    </w:p>
    <w:p>
      <w:pPr>
        <w:pStyle w:val="29"/>
        <w:numPr>
          <w:ilvl w:val="0"/>
          <w:numId w:val="22"/>
        </w:numPr>
        <w:ind w:firstLineChars="0"/>
      </w:pPr>
      <w:r>
        <w:rPr>
          <w:rFonts w:hint="eastAsia"/>
        </w:rPr>
        <w:t>申请空间，申请的大小应是两个已经有序的序列的长度之和，用来存放合并后的序列；</w:t>
      </w:r>
    </w:p>
    <w:p>
      <w:pPr>
        <w:pStyle w:val="29"/>
        <w:numPr>
          <w:ilvl w:val="0"/>
          <w:numId w:val="22"/>
        </w:numPr>
        <w:ind w:firstLineChars="0"/>
      </w:pPr>
      <w:r>
        <w:rPr>
          <w:rFonts w:hint="eastAsia"/>
        </w:rPr>
        <w:t>设定两个指针，最初位置分别是两个已经排序序列的起始位置；</w:t>
      </w:r>
    </w:p>
    <w:p>
      <w:pPr>
        <w:pStyle w:val="29"/>
        <w:numPr>
          <w:ilvl w:val="0"/>
          <w:numId w:val="22"/>
        </w:numPr>
        <w:ind w:firstLineChars="0"/>
      </w:pPr>
      <w:r>
        <w:rPr>
          <w:rFonts w:hint="eastAsia"/>
        </w:rPr>
        <w:t>比较两个指针指向的元素，选择相对小的放入合并后的空间，指针顺势移动到下一个元素；</w:t>
      </w:r>
    </w:p>
    <w:p>
      <w:pPr>
        <w:pStyle w:val="29"/>
        <w:numPr>
          <w:ilvl w:val="0"/>
          <w:numId w:val="22"/>
        </w:numPr>
        <w:ind w:firstLineChars="0"/>
      </w:pPr>
      <w:r>
        <w:rPr>
          <w:rFonts w:hint="eastAsia"/>
        </w:rPr>
        <w:t>重复步骤3，直至某一个指针超出序列尾；</w:t>
      </w:r>
    </w:p>
    <w:p>
      <w:pPr>
        <w:pStyle w:val="29"/>
        <w:numPr>
          <w:ilvl w:val="0"/>
          <w:numId w:val="22"/>
        </w:numPr>
        <w:ind w:firstLineChars="0"/>
      </w:pPr>
      <w:r>
        <w:rPr>
          <w:rFonts w:hint="eastAsia"/>
        </w:rPr>
        <w:t>将另一个序列剩下的所有元素直接复制到合并空间中；</w:t>
      </w:r>
    </w:p>
    <w:p>
      <w:pPr>
        <w:ind w:firstLine="420"/>
      </w:pPr>
    </w:p>
    <w:p>
      <w:pPr>
        <w:pStyle w:val="5"/>
      </w:pPr>
      <w:r>
        <w:rPr>
          <w:rFonts w:hint="eastAsia"/>
        </w:rPr>
        <w:t>1.8.基数排序</w:t>
      </w:r>
    </w:p>
    <w:p>
      <w:pPr>
        <w:ind w:firstLine="420"/>
      </w:pPr>
    </w:p>
    <w:p>
      <w:pPr>
        <w:pStyle w:val="5"/>
      </w:pPr>
      <w:r>
        <w:rPr>
          <w:rFonts w:hint="eastAsia"/>
        </w:rPr>
        <w:t>1.9.八种排序算法的总结</w:t>
      </w:r>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7"/>
        <w:gridCol w:w="1217"/>
        <w:gridCol w:w="1217"/>
        <w:gridCol w:w="1217"/>
        <w:gridCol w:w="1218"/>
        <w:gridCol w:w="1218"/>
        <w:gridCol w:w="1218"/>
      </w:tblGrid>
      <w:tr>
        <w:tc>
          <w:tcPr>
            <w:tcW w:w="1217" w:type="dxa"/>
            <w:vMerge w:val="restart"/>
            <w:vAlign w:val="top"/>
          </w:tcPr>
          <w:p>
            <w:pPr>
              <w:ind w:firstLine="0" w:firstLineChars="0"/>
            </w:pPr>
            <w:r>
              <w:rPr>
                <w:rFonts w:hint="eastAsia"/>
              </w:rPr>
              <w:t>类别</w:t>
            </w:r>
          </w:p>
        </w:tc>
        <w:tc>
          <w:tcPr>
            <w:tcW w:w="1217" w:type="dxa"/>
            <w:vMerge w:val="restart"/>
            <w:vAlign w:val="top"/>
          </w:tcPr>
          <w:p>
            <w:pPr>
              <w:ind w:firstLine="0" w:firstLineChars="0"/>
            </w:pPr>
            <w:r>
              <w:rPr>
                <w:rFonts w:hint="eastAsia"/>
              </w:rPr>
              <w:t>排序方法</w:t>
            </w:r>
          </w:p>
        </w:tc>
        <w:tc>
          <w:tcPr>
            <w:tcW w:w="3652" w:type="dxa"/>
            <w:gridSpan w:val="3"/>
            <w:vAlign w:val="top"/>
          </w:tcPr>
          <w:p>
            <w:pPr>
              <w:ind w:firstLine="0" w:firstLineChars="0"/>
            </w:pPr>
            <w:r>
              <w:rPr>
                <w:rFonts w:hint="eastAsia"/>
              </w:rPr>
              <w:t>时间复杂度</w:t>
            </w:r>
          </w:p>
        </w:tc>
        <w:tc>
          <w:tcPr>
            <w:tcW w:w="1218" w:type="dxa"/>
            <w:vAlign w:val="top"/>
          </w:tcPr>
          <w:p>
            <w:pPr>
              <w:ind w:firstLine="0" w:firstLineChars="0"/>
            </w:pPr>
            <w:r>
              <w:rPr>
                <w:rFonts w:hint="eastAsia"/>
              </w:rPr>
              <w:t>空间复杂度</w:t>
            </w:r>
          </w:p>
        </w:tc>
        <w:tc>
          <w:tcPr>
            <w:tcW w:w="1218" w:type="dxa"/>
            <w:vMerge w:val="restart"/>
            <w:vAlign w:val="top"/>
          </w:tcPr>
          <w:p>
            <w:pPr>
              <w:ind w:firstLine="0" w:firstLineChars="0"/>
            </w:pPr>
            <w:r>
              <w:rPr>
                <w:rFonts w:hint="eastAsia"/>
              </w:rPr>
              <w:t>稳定性</w:t>
            </w:r>
          </w:p>
        </w:tc>
      </w:tr>
      <w:tr>
        <w:tc>
          <w:tcPr>
            <w:tcW w:w="1217" w:type="dxa"/>
            <w:vMerge w:val="continue"/>
            <w:vAlign w:val="top"/>
          </w:tcPr>
          <w:p>
            <w:pPr>
              <w:ind w:firstLine="0" w:firstLineChars="0"/>
            </w:pPr>
          </w:p>
        </w:tc>
        <w:tc>
          <w:tcPr>
            <w:tcW w:w="1217" w:type="dxa"/>
            <w:vMerge w:val="continue"/>
            <w:vAlign w:val="top"/>
          </w:tcPr>
          <w:p>
            <w:pPr>
              <w:ind w:firstLine="0" w:firstLineChars="0"/>
            </w:pPr>
          </w:p>
        </w:tc>
        <w:tc>
          <w:tcPr>
            <w:tcW w:w="1217" w:type="dxa"/>
            <w:vAlign w:val="top"/>
          </w:tcPr>
          <w:p>
            <w:pPr>
              <w:ind w:firstLine="0" w:firstLineChars="0"/>
            </w:pPr>
            <w:r>
              <w:rPr>
                <w:rFonts w:hint="eastAsia"/>
              </w:rPr>
              <w:t>平均情况</w:t>
            </w:r>
          </w:p>
        </w:tc>
        <w:tc>
          <w:tcPr>
            <w:tcW w:w="1217" w:type="dxa"/>
            <w:vAlign w:val="top"/>
          </w:tcPr>
          <w:p>
            <w:pPr>
              <w:ind w:firstLine="0" w:firstLineChars="0"/>
            </w:pPr>
            <w:r>
              <w:rPr>
                <w:rFonts w:hint="eastAsia"/>
              </w:rPr>
              <w:t>最好情况</w:t>
            </w:r>
          </w:p>
        </w:tc>
        <w:tc>
          <w:tcPr>
            <w:tcW w:w="1218" w:type="dxa"/>
            <w:vAlign w:val="top"/>
          </w:tcPr>
          <w:p>
            <w:pPr>
              <w:ind w:firstLine="0" w:firstLineChars="0"/>
            </w:pPr>
            <w:r>
              <w:rPr>
                <w:rFonts w:hint="eastAsia"/>
              </w:rPr>
              <w:t>最坏情况</w:t>
            </w:r>
          </w:p>
        </w:tc>
        <w:tc>
          <w:tcPr>
            <w:tcW w:w="1218" w:type="dxa"/>
            <w:vAlign w:val="top"/>
          </w:tcPr>
          <w:p>
            <w:pPr>
              <w:ind w:firstLine="0" w:firstLineChars="0"/>
            </w:pPr>
            <w:r>
              <w:rPr>
                <w:rFonts w:hint="eastAsia"/>
              </w:rPr>
              <w:t>辅助存储</w:t>
            </w:r>
          </w:p>
        </w:tc>
        <w:tc>
          <w:tcPr>
            <w:tcW w:w="1218" w:type="dxa"/>
            <w:vMerge w:val="continue"/>
            <w:vAlign w:val="top"/>
          </w:tcPr>
          <w:p>
            <w:pPr>
              <w:ind w:firstLine="0" w:firstLineChars="0"/>
            </w:pPr>
          </w:p>
        </w:tc>
      </w:tr>
      <w:tr>
        <w:tc>
          <w:tcPr>
            <w:tcW w:w="1217" w:type="dxa"/>
            <w:vMerge w:val="restart"/>
            <w:vAlign w:val="top"/>
          </w:tcPr>
          <w:p>
            <w:pPr>
              <w:ind w:firstLine="0" w:firstLineChars="0"/>
            </w:pPr>
            <w:r>
              <w:rPr>
                <w:rFonts w:hint="eastAsia"/>
              </w:rPr>
              <w:t>插入排序</w:t>
            </w:r>
          </w:p>
        </w:tc>
        <w:tc>
          <w:tcPr>
            <w:tcW w:w="1217" w:type="dxa"/>
            <w:vAlign w:val="top"/>
          </w:tcPr>
          <w:p>
            <w:pPr>
              <w:ind w:firstLine="0" w:firstLineChars="0"/>
            </w:pPr>
            <w:r>
              <w:rPr>
                <w:rFonts w:hint="eastAsia"/>
              </w:rPr>
              <w:t>直接插入</w:t>
            </w:r>
          </w:p>
        </w:tc>
        <w:tc>
          <w:tcPr>
            <w:tcW w:w="1217" w:type="dxa"/>
            <w:vAlign w:val="top"/>
          </w:tcPr>
          <w:p>
            <w:pPr>
              <w:ind w:firstLine="0" w:firstLineChars="0"/>
            </w:pPr>
            <w:r>
              <w:rPr>
                <w:rFonts w:hint="eastAsia"/>
              </w:rPr>
              <w:t>O(n</w:t>
            </w:r>
            <w:r>
              <w:rPr>
                <w:rFonts w:hint="eastAsia"/>
                <w:vertAlign w:val="superscript"/>
              </w:rPr>
              <w:t>2</w:t>
            </w:r>
            <w:r>
              <w:rPr>
                <w:rFonts w:hint="eastAsia"/>
              </w:rPr>
              <w:t>)</w:t>
            </w:r>
          </w:p>
        </w:tc>
        <w:tc>
          <w:tcPr>
            <w:tcW w:w="1217" w:type="dxa"/>
            <w:vAlign w:val="top"/>
          </w:tcPr>
          <w:p>
            <w:pPr>
              <w:ind w:firstLine="0" w:firstLineChars="0"/>
            </w:pPr>
            <w:r>
              <w:rPr>
                <w:rFonts w:hint="eastAsia"/>
              </w:rPr>
              <w:t>O(n)</w:t>
            </w:r>
          </w:p>
        </w:tc>
        <w:tc>
          <w:tcPr>
            <w:tcW w:w="1218" w:type="dxa"/>
            <w:vAlign w:val="top"/>
          </w:tcPr>
          <w:p>
            <w:pPr>
              <w:ind w:firstLine="0" w:firstLineChars="0"/>
            </w:pPr>
            <w:r>
              <w:rPr>
                <w:rFonts w:hint="eastAsia"/>
              </w:rPr>
              <w:t>O(n</w:t>
            </w:r>
            <w:r>
              <w:rPr>
                <w:rFonts w:hint="eastAsia"/>
                <w:vertAlign w:val="superscript"/>
              </w:rPr>
              <w:t>2</w:t>
            </w:r>
            <w:r>
              <w:rPr>
                <w:rFonts w:hint="eastAsia"/>
              </w:rPr>
              <w:t>)</w:t>
            </w:r>
          </w:p>
        </w:tc>
        <w:tc>
          <w:tcPr>
            <w:tcW w:w="1218" w:type="dxa"/>
            <w:vAlign w:val="top"/>
          </w:tcPr>
          <w:p>
            <w:pPr>
              <w:ind w:firstLine="0" w:firstLineChars="0"/>
            </w:pPr>
            <w:r>
              <w:rPr>
                <w:rFonts w:hint="eastAsia"/>
              </w:rPr>
              <w:t>O(1)</w:t>
            </w:r>
          </w:p>
        </w:tc>
        <w:tc>
          <w:tcPr>
            <w:tcW w:w="1218" w:type="dxa"/>
            <w:vAlign w:val="top"/>
          </w:tcPr>
          <w:p>
            <w:pPr>
              <w:ind w:firstLine="0" w:firstLineChars="0"/>
            </w:pPr>
            <w:r>
              <w:rPr>
                <w:rFonts w:hint="eastAsia"/>
              </w:rPr>
              <w:t>稳定</w:t>
            </w:r>
          </w:p>
        </w:tc>
      </w:tr>
      <w:tr>
        <w:tc>
          <w:tcPr>
            <w:tcW w:w="1217" w:type="dxa"/>
            <w:vMerge w:val="continue"/>
            <w:vAlign w:val="top"/>
          </w:tcPr>
          <w:p>
            <w:pPr>
              <w:ind w:firstLine="0" w:firstLineChars="0"/>
            </w:pPr>
          </w:p>
        </w:tc>
        <w:tc>
          <w:tcPr>
            <w:tcW w:w="1217" w:type="dxa"/>
            <w:vAlign w:val="top"/>
          </w:tcPr>
          <w:p>
            <w:pPr>
              <w:ind w:firstLine="0" w:firstLineChars="0"/>
            </w:pPr>
            <w:r>
              <w:rPr>
                <w:rFonts w:hint="eastAsia"/>
              </w:rPr>
              <w:t>希尔排序</w:t>
            </w:r>
          </w:p>
        </w:tc>
        <w:tc>
          <w:tcPr>
            <w:tcW w:w="1217" w:type="dxa"/>
            <w:vAlign w:val="top"/>
          </w:tcPr>
          <w:p>
            <w:pPr>
              <w:ind w:firstLine="0" w:firstLineChars="0"/>
            </w:pPr>
            <w:r>
              <w:rPr>
                <w:rFonts w:hint="eastAsia"/>
              </w:rPr>
              <w:t>O(n</w:t>
            </w:r>
            <w:r>
              <w:rPr>
                <w:rFonts w:hint="eastAsia"/>
                <w:vertAlign w:val="superscript"/>
              </w:rPr>
              <w:t>1.3</w:t>
            </w:r>
            <w:r>
              <w:rPr>
                <w:rFonts w:hint="eastAsia"/>
              </w:rPr>
              <w:t>)</w:t>
            </w:r>
          </w:p>
        </w:tc>
        <w:tc>
          <w:tcPr>
            <w:tcW w:w="1217" w:type="dxa"/>
            <w:vAlign w:val="top"/>
          </w:tcPr>
          <w:p>
            <w:pPr>
              <w:ind w:firstLine="0" w:firstLineChars="0"/>
            </w:pPr>
            <w:r>
              <w:rPr>
                <w:rFonts w:hint="eastAsia"/>
              </w:rPr>
              <w:t>O(n)</w:t>
            </w:r>
          </w:p>
        </w:tc>
        <w:tc>
          <w:tcPr>
            <w:tcW w:w="1218" w:type="dxa"/>
            <w:vAlign w:val="top"/>
          </w:tcPr>
          <w:p>
            <w:pPr>
              <w:ind w:firstLine="0" w:firstLineChars="0"/>
            </w:pPr>
            <w:r>
              <w:rPr>
                <w:rFonts w:hint="eastAsia"/>
              </w:rPr>
              <w:t>O(n</w:t>
            </w:r>
            <w:r>
              <w:rPr>
                <w:rFonts w:hint="eastAsia"/>
                <w:vertAlign w:val="superscript"/>
              </w:rPr>
              <w:t>2</w:t>
            </w:r>
            <w:r>
              <w:rPr>
                <w:rFonts w:hint="eastAsia"/>
              </w:rPr>
              <w:t>)</w:t>
            </w:r>
          </w:p>
        </w:tc>
        <w:tc>
          <w:tcPr>
            <w:tcW w:w="1218" w:type="dxa"/>
            <w:vAlign w:val="top"/>
          </w:tcPr>
          <w:p>
            <w:pPr>
              <w:ind w:firstLine="0" w:firstLineChars="0"/>
            </w:pPr>
            <w:r>
              <w:rPr>
                <w:rFonts w:hint="eastAsia"/>
              </w:rPr>
              <w:t>O(1)</w:t>
            </w:r>
          </w:p>
        </w:tc>
        <w:tc>
          <w:tcPr>
            <w:tcW w:w="1218" w:type="dxa"/>
            <w:vAlign w:val="top"/>
          </w:tcPr>
          <w:p>
            <w:pPr>
              <w:ind w:firstLine="0" w:firstLineChars="0"/>
            </w:pPr>
            <w:r>
              <w:rPr>
                <w:rFonts w:hint="eastAsia"/>
              </w:rPr>
              <w:t>不稳定</w:t>
            </w:r>
          </w:p>
        </w:tc>
      </w:tr>
      <w:tr>
        <w:tc>
          <w:tcPr>
            <w:tcW w:w="1217" w:type="dxa"/>
            <w:vMerge w:val="restart"/>
            <w:vAlign w:val="top"/>
          </w:tcPr>
          <w:p>
            <w:pPr>
              <w:ind w:firstLine="0" w:firstLineChars="0"/>
            </w:pPr>
            <w:r>
              <w:rPr>
                <w:rFonts w:hint="eastAsia"/>
              </w:rPr>
              <w:t>选择排序</w:t>
            </w:r>
          </w:p>
        </w:tc>
        <w:tc>
          <w:tcPr>
            <w:tcW w:w="1217" w:type="dxa"/>
            <w:vAlign w:val="top"/>
          </w:tcPr>
          <w:p>
            <w:pPr>
              <w:ind w:firstLine="0" w:firstLineChars="0"/>
            </w:pPr>
            <w:r>
              <w:rPr>
                <w:rFonts w:hint="eastAsia"/>
              </w:rPr>
              <w:t>直接选择</w:t>
            </w:r>
          </w:p>
        </w:tc>
        <w:tc>
          <w:tcPr>
            <w:tcW w:w="1217" w:type="dxa"/>
            <w:vAlign w:val="top"/>
          </w:tcPr>
          <w:p>
            <w:pPr>
              <w:ind w:firstLine="0" w:firstLineChars="0"/>
            </w:pPr>
            <w:r>
              <w:rPr>
                <w:rFonts w:hint="eastAsia"/>
              </w:rPr>
              <w:t>O(n</w:t>
            </w:r>
            <w:r>
              <w:rPr>
                <w:rFonts w:hint="eastAsia"/>
                <w:vertAlign w:val="superscript"/>
              </w:rPr>
              <w:t>2</w:t>
            </w:r>
            <w:r>
              <w:rPr>
                <w:rFonts w:hint="eastAsia"/>
              </w:rPr>
              <w:t>)</w:t>
            </w:r>
          </w:p>
        </w:tc>
        <w:tc>
          <w:tcPr>
            <w:tcW w:w="1217" w:type="dxa"/>
            <w:vAlign w:val="top"/>
          </w:tcPr>
          <w:p>
            <w:pPr>
              <w:ind w:firstLine="0" w:firstLineChars="0"/>
            </w:pPr>
            <w:r>
              <w:rPr>
                <w:rFonts w:hint="eastAsia"/>
              </w:rPr>
              <w:t>O(n</w:t>
            </w:r>
            <w:r>
              <w:rPr>
                <w:rFonts w:hint="eastAsia"/>
                <w:vertAlign w:val="superscript"/>
              </w:rPr>
              <w:t>2</w:t>
            </w:r>
            <w:r>
              <w:rPr>
                <w:rFonts w:hint="eastAsia"/>
              </w:rPr>
              <w:t>)</w:t>
            </w:r>
          </w:p>
        </w:tc>
        <w:tc>
          <w:tcPr>
            <w:tcW w:w="1218" w:type="dxa"/>
            <w:vAlign w:val="top"/>
          </w:tcPr>
          <w:p>
            <w:pPr>
              <w:ind w:firstLine="0" w:firstLineChars="0"/>
              <w:rPr>
                <w:b/>
              </w:rPr>
            </w:pPr>
            <w:r>
              <w:rPr>
                <w:rFonts w:hint="eastAsia"/>
              </w:rPr>
              <w:t>O(n</w:t>
            </w:r>
            <w:r>
              <w:rPr>
                <w:rFonts w:hint="eastAsia"/>
                <w:vertAlign w:val="superscript"/>
              </w:rPr>
              <w:t>2</w:t>
            </w:r>
            <w:r>
              <w:rPr>
                <w:rFonts w:hint="eastAsia"/>
              </w:rPr>
              <w:t>)</w:t>
            </w:r>
          </w:p>
        </w:tc>
        <w:tc>
          <w:tcPr>
            <w:tcW w:w="1218" w:type="dxa"/>
            <w:vAlign w:val="top"/>
          </w:tcPr>
          <w:p>
            <w:pPr>
              <w:ind w:firstLine="0" w:firstLineChars="0"/>
            </w:pPr>
            <w:r>
              <w:rPr>
                <w:rFonts w:hint="eastAsia"/>
              </w:rPr>
              <w:t>O(1)</w:t>
            </w:r>
          </w:p>
        </w:tc>
        <w:tc>
          <w:tcPr>
            <w:tcW w:w="1218" w:type="dxa"/>
            <w:vAlign w:val="top"/>
          </w:tcPr>
          <w:p>
            <w:pPr>
              <w:ind w:firstLine="0" w:firstLineChars="0"/>
            </w:pPr>
            <w:r>
              <w:rPr>
                <w:rFonts w:hint="eastAsia"/>
              </w:rPr>
              <w:t>不稳定</w:t>
            </w:r>
          </w:p>
        </w:tc>
      </w:tr>
      <w:tr>
        <w:tc>
          <w:tcPr>
            <w:tcW w:w="1217" w:type="dxa"/>
            <w:vMerge w:val="continue"/>
            <w:vAlign w:val="top"/>
          </w:tcPr>
          <w:p>
            <w:pPr>
              <w:ind w:firstLine="0" w:firstLineChars="0"/>
            </w:pPr>
          </w:p>
        </w:tc>
        <w:tc>
          <w:tcPr>
            <w:tcW w:w="1217" w:type="dxa"/>
            <w:vAlign w:val="top"/>
          </w:tcPr>
          <w:p>
            <w:pPr>
              <w:ind w:firstLine="0" w:firstLineChars="0"/>
            </w:pPr>
            <w:r>
              <w:rPr>
                <w:rFonts w:hint="eastAsia"/>
              </w:rPr>
              <w:t>堆排序</w:t>
            </w:r>
          </w:p>
        </w:tc>
        <w:tc>
          <w:tcPr>
            <w:tcW w:w="1217" w:type="dxa"/>
            <w:vAlign w:val="top"/>
          </w:tcPr>
          <w:p>
            <w:pPr>
              <w:ind w:firstLine="0" w:firstLineChars="0"/>
            </w:pPr>
            <w:r>
              <w:rPr>
                <w:rFonts w:hint="eastAsia"/>
              </w:rPr>
              <w:t>O(nlog</w:t>
            </w:r>
            <w:r>
              <w:rPr>
                <w:rFonts w:hint="eastAsia"/>
                <w:vertAlign w:val="subscript"/>
              </w:rPr>
              <w:t>2</w:t>
            </w:r>
            <w:r>
              <w:rPr>
                <w:rFonts w:hint="eastAsia"/>
              </w:rPr>
              <w:t>n)</w:t>
            </w:r>
          </w:p>
        </w:tc>
        <w:tc>
          <w:tcPr>
            <w:tcW w:w="1217" w:type="dxa"/>
            <w:vAlign w:val="top"/>
          </w:tcPr>
          <w:p>
            <w:pPr>
              <w:ind w:firstLine="0" w:firstLineChars="0"/>
            </w:pPr>
            <w:r>
              <w:rPr>
                <w:rFonts w:hint="eastAsia"/>
              </w:rPr>
              <w:t>O(nlog</w:t>
            </w:r>
            <w:r>
              <w:rPr>
                <w:rFonts w:hint="eastAsia"/>
                <w:vertAlign w:val="subscript"/>
              </w:rPr>
              <w:t>2</w:t>
            </w:r>
            <w:r>
              <w:rPr>
                <w:rFonts w:hint="eastAsia"/>
              </w:rPr>
              <w:t>n)</w:t>
            </w:r>
          </w:p>
        </w:tc>
        <w:tc>
          <w:tcPr>
            <w:tcW w:w="1218" w:type="dxa"/>
            <w:vAlign w:val="top"/>
          </w:tcPr>
          <w:p>
            <w:pPr>
              <w:ind w:firstLine="0" w:firstLineChars="0"/>
            </w:pPr>
            <w:r>
              <w:rPr>
                <w:rFonts w:hint="eastAsia"/>
              </w:rPr>
              <w:t>O(nlog</w:t>
            </w:r>
            <w:r>
              <w:rPr>
                <w:rFonts w:hint="eastAsia"/>
                <w:vertAlign w:val="subscript"/>
              </w:rPr>
              <w:t>2</w:t>
            </w:r>
            <w:r>
              <w:rPr>
                <w:rFonts w:hint="eastAsia"/>
              </w:rPr>
              <w:t>n)</w:t>
            </w:r>
          </w:p>
        </w:tc>
        <w:tc>
          <w:tcPr>
            <w:tcW w:w="1218" w:type="dxa"/>
            <w:vAlign w:val="top"/>
          </w:tcPr>
          <w:p>
            <w:pPr>
              <w:ind w:firstLine="0" w:firstLineChars="0"/>
            </w:pPr>
            <w:r>
              <w:rPr>
                <w:rFonts w:hint="eastAsia"/>
              </w:rPr>
              <w:t>O(1)</w:t>
            </w:r>
          </w:p>
        </w:tc>
        <w:tc>
          <w:tcPr>
            <w:tcW w:w="1218" w:type="dxa"/>
            <w:vAlign w:val="top"/>
          </w:tcPr>
          <w:p>
            <w:pPr>
              <w:ind w:firstLine="0" w:firstLineChars="0"/>
            </w:pPr>
            <w:r>
              <w:rPr>
                <w:rFonts w:hint="eastAsia"/>
              </w:rPr>
              <w:t>不稳定</w:t>
            </w:r>
          </w:p>
        </w:tc>
      </w:tr>
      <w:tr>
        <w:tc>
          <w:tcPr>
            <w:tcW w:w="1217" w:type="dxa"/>
            <w:vMerge w:val="restart"/>
            <w:vAlign w:val="top"/>
          </w:tcPr>
          <w:p>
            <w:pPr>
              <w:ind w:firstLine="0" w:firstLineChars="0"/>
            </w:pPr>
            <w:r>
              <w:rPr>
                <w:rFonts w:hint="eastAsia"/>
              </w:rPr>
              <w:t>交换排序</w:t>
            </w:r>
          </w:p>
        </w:tc>
        <w:tc>
          <w:tcPr>
            <w:tcW w:w="1217" w:type="dxa"/>
            <w:vAlign w:val="top"/>
          </w:tcPr>
          <w:p>
            <w:pPr>
              <w:ind w:firstLine="0" w:firstLineChars="0"/>
            </w:pPr>
            <w:r>
              <w:rPr>
                <w:rFonts w:hint="eastAsia"/>
              </w:rPr>
              <w:t>冒泡排序</w:t>
            </w:r>
          </w:p>
        </w:tc>
        <w:tc>
          <w:tcPr>
            <w:tcW w:w="1217" w:type="dxa"/>
            <w:vAlign w:val="top"/>
          </w:tcPr>
          <w:p>
            <w:pPr>
              <w:ind w:firstLine="0" w:firstLineChars="0"/>
              <w:rPr>
                <w:b/>
              </w:rPr>
            </w:pPr>
            <w:r>
              <w:rPr>
                <w:rFonts w:hint="eastAsia"/>
              </w:rPr>
              <w:t>O(n</w:t>
            </w:r>
            <w:r>
              <w:rPr>
                <w:rFonts w:hint="eastAsia"/>
                <w:vertAlign w:val="superscript"/>
              </w:rPr>
              <w:t>2</w:t>
            </w:r>
            <w:r>
              <w:rPr>
                <w:rFonts w:hint="eastAsia"/>
              </w:rPr>
              <w:t>)</w:t>
            </w:r>
          </w:p>
        </w:tc>
        <w:tc>
          <w:tcPr>
            <w:tcW w:w="1217" w:type="dxa"/>
            <w:vAlign w:val="top"/>
          </w:tcPr>
          <w:p>
            <w:pPr>
              <w:ind w:firstLine="0" w:firstLineChars="0"/>
            </w:pPr>
            <w:r>
              <w:rPr>
                <w:rFonts w:hint="eastAsia"/>
              </w:rPr>
              <w:t>O(n)</w:t>
            </w:r>
          </w:p>
        </w:tc>
        <w:tc>
          <w:tcPr>
            <w:tcW w:w="1218" w:type="dxa"/>
            <w:vAlign w:val="top"/>
          </w:tcPr>
          <w:p>
            <w:pPr>
              <w:ind w:firstLine="0" w:firstLineChars="0"/>
            </w:pPr>
            <w:r>
              <w:rPr>
                <w:rFonts w:hint="eastAsia"/>
              </w:rPr>
              <w:t>O(n</w:t>
            </w:r>
            <w:r>
              <w:rPr>
                <w:rFonts w:hint="eastAsia"/>
                <w:vertAlign w:val="superscript"/>
              </w:rPr>
              <w:t>2</w:t>
            </w:r>
            <w:r>
              <w:rPr>
                <w:rFonts w:hint="eastAsia"/>
              </w:rPr>
              <w:t>)</w:t>
            </w:r>
          </w:p>
        </w:tc>
        <w:tc>
          <w:tcPr>
            <w:tcW w:w="1218" w:type="dxa"/>
            <w:vAlign w:val="top"/>
          </w:tcPr>
          <w:p>
            <w:pPr>
              <w:ind w:firstLine="0" w:firstLineChars="0"/>
            </w:pPr>
            <w:r>
              <w:rPr>
                <w:rFonts w:hint="eastAsia"/>
              </w:rPr>
              <w:t>O(1)</w:t>
            </w:r>
          </w:p>
        </w:tc>
        <w:tc>
          <w:tcPr>
            <w:tcW w:w="1218" w:type="dxa"/>
            <w:vAlign w:val="top"/>
          </w:tcPr>
          <w:p>
            <w:pPr>
              <w:ind w:firstLine="0" w:firstLineChars="0"/>
            </w:pPr>
            <w:r>
              <w:rPr>
                <w:rFonts w:hint="eastAsia"/>
              </w:rPr>
              <w:t>稳定</w:t>
            </w:r>
          </w:p>
        </w:tc>
      </w:tr>
      <w:tr>
        <w:tc>
          <w:tcPr>
            <w:tcW w:w="1217" w:type="dxa"/>
            <w:vMerge w:val="continue"/>
            <w:vAlign w:val="top"/>
          </w:tcPr>
          <w:p>
            <w:pPr>
              <w:ind w:firstLine="0" w:firstLineChars="0"/>
            </w:pPr>
          </w:p>
        </w:tc>
        <w:tc>
          <w:tcPr>
            <w:tcW w:w="1217" w:type="dxa"/>
            <w:vAlign w:val="top"/>
          </w:tcPr>
          <w:p>
            <w:pPr>
              <w:ind w:firstLine="0" w:firstLineChars="0"/>
            </w:pPr>
            <w:r>
              <w:rPr>
                <w:rFonts w:hint="eastAsia"/>
              </w:rPr>
              <w:t>快速排序</w:t>
            </w:r>
          </w:p>
        </w:tc>
        <w:tc>
          <w:tcPr>
            <w:tcW w:w="1217" w:type="dxa"/>
            <w:vAlign w:val="top"/>
          </w:tcPr>
          <w:p>
            <w:pPr>
              <w:ind w:firstLine="0" w:firstLineChars="0"/>
            </w:pPr>
            <w:r>
              <w:rPr>
                <w:rFonts w:hint="eastAsia"/>
              </w:rPr>
              <w:t>O(nlog</w:t>
            </w:r>
            <w:r>
              <w:rPr>
                <w:rFonts w:hint="eastAsia"/>
                <w:vertAlign w:val="subscript"/>
              </w:rPr>
              <w:t>2</w:t>
            </w:r>
            <w:r>
              <w:rPr>
                <w:rFonts w:hint="eastAsia"/>
              </w:rPr>
              <w:t>n)</w:t>
            </w:r>
          </w:p>
        </w:tc>
        <w:tc>
          <w:tcPr>
            <w:tcW w:w="1217" w:type="dxa"/>
            <w:vAlign w:val="top"/>
          </w:tcPr>
          <w:p>
            <w:pPr>
              <w:ind w:firstLine="0" w:firstLineChars="0"/>
            </w:pPr>
            <w:r>
              <w:rPr>
                <w:rFonts w:hint="eastAsia"/>
              </w:rPr>
              <w:t>O(nlog</w:t>
            </w:r>
            <w:r>
              <w:rPr>
                <w:rFonts w:hint="eastAsia"/>
                <w:vertAlign w:val="subscript"/>
              </w:rPr>
              <w:t>2</w:t>
            </w:r>
            <w:r>
              <w:rPr>
                <w:rFonts w:hint="eastAsia"/>
              </w:rPr>
              <w:t>n)</w:t>
            </w:r>
          </w:p>
        </w:tc>
        <w:tc>
          <w:tcPr>
            <w:tcW w:w="1218" w:type="dxa"/>
            <w:vAlign w:val="top"/>
          </w:tcPr>
          <w:p>
            <w:pPr>
              <w:ind w:firstLine="0" w:firstLineChars="0"/>
            </w:pPr>
            <w:r>
              <w:rPr>
                <w:rFonts w:hint="eastAsia"/>
              </w:rPr>
              <w:t>O(n</w:t>
            </w:r>
            <w:r>
              <w:rPr>
                <w:rFonts w:hint="eastAsia"/>
                <w:vertAlign w:val="superscript"/>
              </w:rPr>
              <w:t>2</w:t>
            </w:r>
            <w:r>
              <w:rPr>
                <w:rFonts w:hint="eastAsia"/>
              </w:rPr>
              <w:t>)</w:t>
            </w:r>
          </w:p>
        </w:tc>
        <w:tc>
          <w:tcPr>
            <w:tcW w:w="1218" w:type="dxa"/>
            <w:vAlign w:val="top"/>
          </w:tcPr>
          <w:p>
            <w:pPr>
              <w:ind w:firstLine="0" w:firstLineChars="0"/>
            </w:pPr>
          </w:p>
        </w:tc>
        <w:tc>
          <w:tcPr>
            <w:tcW w:w="1218" w:type="dxa"/>
            <w:vAlign w:val="top"/>
          </w:tcPr>
          <w:p>
            <w:pPr>
              <w:ind w:firstLine="0" w:firstLineChars="0"/>
            </w:pPr>
            <w:r>
              <w:rPr>
                <w:rFonts w:hint="eastAsia"/>
              </w:rPr>
              <w:t>不稳定</w:t>
            </w:r>
          </w:p>
        </w:tc>
      </w:tr>
      <w:tr>
        <w:tc>
          <w:tcPr>
            <w:tcW w:w="2434" w:type="dxa"/>
            <w:gridSpan w:val="2"/>
            <w:vAlign w:val="top"/>
          </w:tcPr>
          <w:p>
            <w:pPr>
              <w:ind w:firstLine="0" w:firstLineChars="0"/>
            </w:pPr>
            <w:r>
              <w:rPr>
                <w:rFonts w:hint="eastAsia"/>
              </w:rPr>
              <w:t>归并排序</w:t>
            </w:r>
          </w:p>
        </w:tc>
        <w:tc>
          <w:tcPr>
            <w:tcW w:w="1217" w:type="dxa"/>
            <w:vAlign w:val="top"/>
          </w:tcPr>
          <w:p>
            <w:pPr>
              <w:ind w:firstLine="0" w:firstLineChars="0"/>
            </w:pPr>
            <w:r>
              <w:rPr>
                <w:rFonts w:hint="eastAsia"/>
              </w:rPr>
              <w:t>O(nlog</w:t>
            </w:r>
            <w:r>
              <w:rPr>
                <w:rFonts w:hint="eastAsia"/>
                <w:vertAlign w:val="subscript"/>
              </w:rPr>
              <w:t>2</w:t>
            </w:r>
            <w:r>
              <w:rPr>
                <w:rFonts w:hint="eastAsia"/>
              </w:rPr>
              <w:t>n)</w:t>
            </w:r>
          </w:p>
        </w:tc>
        <w:tc>
          <w:tcPr>
            <w:tcW w:w="1217" w:type="dxa"/>
            <w:vAlign w:val="top"/>
          </w:tcPr>
          <w:p>
            <w:pPr>
              <w:ind w:firstLine="0" w:firstLineChars="0"/>
            </w:pPr>
            <w:r>
              <w:rPr>
                <w:rFonts w:hint="eastAsia"/>
              </w:rPr>
              <w:t>O(nlog</w:t>
            </w:r>
            <w:r>
              <w:rPr>
                <w:rFonts w:hint="eastAsia"/>
                <w:vertAlign w:val="subscript"/>
              </w:rPr>
              <w:t>2</w:t>
            </w:r>
            <w:r>
              <w:rPr>
                <w:rFonts w:hint="eastAsia"/>
              </w:rPr>
              <w:t>n)</w:t>
            </w:r>
          </w:p>
        </w:tc>
        <w:tc>
          <w:tcPr>
            <w:tcW w:w="1218" w:type="dxa"/>
            <w:vAlign w:val="top"/>
          </w:tcPr>
          <w:p>
            <w:pPr>
              <w:ind w:firstLine="0" w:firstLineChars="0"/>
            </w:pPr>
            <w:r>
              <w:rPr>
                <w:rFonts w:hint="eastAsia"/>
              </w:rPr>
              <w:t>O(nlog</w:t>
            </w:r>
            <w:r>
              <w:rPr>
                <w:rFonts w:hint="eastAsia"/>
                <w:vertAlign w:val="subscript"/>
              </w:rPr>
              <w:t>2</w:t>
            </w:r>
            <w:r>
              <w:rPr>
                <w:rFonts w:hint="eastAsia"/>
              </w:rPr>
              <w:t>n)</w:t>
            </w:r>
          </w:p>
        </w:tc>
        <w:tc>
          <w:tcPr>
            <w:tcW w:w="1218" w:type="dxa"/>
            <w:vAlign w:val="top"/>
          </w:tcPr>
          <w:p>
            <w:pPr>
              <w:ind w:firstLine="0" w:firstLineChars="0"/>
            </w:pPr>
            <w:r>
              <w:rPr>
                <w:rFonts w:hint="eastAsia"/>
              </w:rPr>
              <w:t>O(n)</w:t>
            </w:r>
          </w:p>
        </w:tc>
        <w:tc>
          <w:tcPr>
            <w:tcW w:w="1218" w:type="dxa"/>
            <w:vAlign w:val="top"/>
          </w:tcPr>
          <w:p>
            <w:pPr>
              <w:ind w:firstLine="0" w:firstLineChars="0"/>
            </w:pPr>
            <w:r>
              <w:rPr>
                <w:rFonts w:hint="eastAsia"/>
              </w:rPr>
              <w:t>稳定</w:t>
            </w:r>
          </w:p>
        </w:tc>
      </w:tr>
      <w:tr>
        <w:tc>
          <w:tcPr>
            <w:tcW w:w="2434" w:type="dxa"/>
            <w:gridSpan w:val="2"/>
            <w:vAlign w:val="top"/>
          </w:tcPr>
          <w:p>
            <w:pPr>
              <w:ind w:firstLine="0" w:firstLineChars="0"/>
            </w:pPr>
            <w:r>
              <w:rPr>
                <w:rFonts w:hint="eastAsia"/>
              </w:rPr>
              <w:t>基数排序</w:t>
            </w:r>
          </w:p>
        </w:tc>
        <w:tc>
          <w:tcPr>
            <w:tcW w:w="1217" w:type="dxa"/>
            <w:vAlign w:val="top"/>
          </w:tcPr>
          <w:p>
            <w:pPr>
              <w:ind w:firstLine="0" w:firstLineChars="0"/>
            </w:pPr>
            <w:r>
              <w:rPr>
                <w:rFonts w:hint="eastAsia"/>
              </w:rPr>
              <w:t>O(d(r+n))</w:t>
            </w:r>
          </w:p>
        </w:tc>
        <w:tc>
          <w:tcPr>
            <w:tcW w:w="1217" w:type="dxa"/>
            <w:vAlign w:val="top"/>
          </w:tcPr>
          <w:p>
            <w:pPr>
              <w:ind w:firstLine="0" w:firstLineChars="0"/>
            </w:pPr>
            <w:r>
              <w:rPr>
                <w:rFonts w:hint="eastAsia"/>
              </w:rPr>
              <w:t>O(d(rd+n))</w:t>
            </w:r>
          </w:p>
        </w:tc>
        <w:tc>
          <w:tcPr>
            <w:tcW w:w="1218" w:type="dxa"/>
            <w:vAlign w:val="top"/>
          </w:tcPr>
          <w:p>
            <w:pPr>
              <w:ind w:firstLine="0" w:firstLineChars="0"/>
            </w:pPr>
            <w:r>
              <w:rPr>
                <w:rFonts w:hint="eastAsia"/>
              </w:rPr>
              <w:t>O(d(r+n))</w:t>
            </w:r>
          </w:p>
        </w:tc>
        <w:tc>
          <w:tcPr>
            <w:tcW w:w="1218" w:type="dxa"/>
            <w:vAlign w:val="top"/>
          </w:tcPr>
          <w:p>
            <w:pPr>
              <w:ind w:firstLine="0" w:firstLineChars="0"/>
            </w:pPr>
            <w:r>
              <w:rPr>
                <w:rFonts w:hint="eastAsia"/>
              </w:rPr>
              <w:t>O(rd + n)</w:t>
            </w:r>
          </w:p>
        </w:tc>
        <w:tc>
          <w:tcPr>
            <w:tcW w:w="1218" w:type="dxa"/>
            <w:vAlign w:val="top"/>
          </w:tcPr>
          <w:p>
            <w:pPr>
              <w:ind w:firstLine="0" w:firstLineChars="0"/>
            </w:pPr>
            <w:r>
              <w:rPr>
                <w:rFonts w:hint="eastAsia"/>
              </w:rPr>
              <w:t>稳定</w:t>
            </w:r>
          </w:p>
        </w:tc>
      </w:tr>
      <w:tr>
        <w:tc>
          <w:tcPr>
            <w:tcW w:w="8522" w:type="dxa"/>
            <w:gridSpan w:val="7"/>
            <w:vAlign w:val="top"/>
          </w:tcPr>
          <w:p>
            <w:pPr>
              <w:ind w:firstLine="0" w:firstLineChars="0"/>
            </w:pPr>
            <w:r>
              <w:rPr>
                <w:rFonts w:hint="eastAsia"/>
              </w:rPr>
              <w:t>基数排序中，r代表关键字的基数，d代表长度，n代表关键字的个数</w:t>
            </w:r>
          </w:p>
        </w:tc>
      </w:tr>
    </w:tbl>
    <w:p>
      <w:pPr>
        <w:pStyle w:val="5"/>
      </w:pPr>
      <w:r>
        <w:rPr>
          <w:rFonts w:hint="eastAsia"/>
        </w:rPr>
        <w:t>1.10.效率比较</w:t>
      </w:r>
    </w:p>
    <w:p>
      <w:pPr>
        <w:ind w:firstLine="0" w:firstLineChars="0"/>
      </w:pPr>
      <w:r>
        <w:rPr>
          <w:rFonts w:hint="eastAsia"/>
        </w:rPr>
        <w:tab/>
      </w:r>
      <w:r>
        <w:rPr>
          <w:rFonts w:hint="eastAsia"/>
        </w:rPr>
        <w:t>通过耗时测试，得出如下结果：</w:t>
      </w:r>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c>
          <w:tcPr>
            <w:tcW w:w="1704" w:type="dxa"/>
            <w:vAlign w:val="center"/>
          </w:tcPr>
          <w:p>
            <w:pPr>
              <w:ind w:firstLine="0" w:firstLineChars="0"/>
              <w:jc w:val="center"/>
            </w:pPr>
            <w:r>
              <w:rPr>
                <w:rFonts w:hint="eastAsia"/>
              </w:rPr>
              <w:t>数组类型</w:t>
            </w:r>
          </w:p>
        </w:tc>
        <w:tc>
          <w:tcPr>
            <w:tcW w:w="1704" w:type="dxa"/>
            <w:vAlign w:val="center"/>
          </w:tcPr>
          <w:p>
            <w:pPr>
              <w:ind w:firstLine="0" w:firstLineChars="0"/>
              <w:jc w:val="center"/>
            </w:pPr>
            <w:r>
              <w:rPr>
                <w:rFonts w:hint="eastAsia"/>
              </w:rPr>
              <w:t>数组长度</w:t>
            </w:r>
          </w:p>
        </w:tc>
        <w:tc>
          <w:tcPr>
            <w:tcW w:w="1704" w:type="dxa"/>
            <w:vAlign w:val="center"/>
          </w:tcPr>
          <w:p>
            <w:pPr>
              <w:ind w:firstLine="0" w:firstLineChars="0"/>
              <w:jc w:val="center"/>
            </w:pPr>
            <w:r>
              <w:rPr>
                <w:rFonts w:hint="eastAsia"/>
              </w:rPr>
              <w:t>循环次数</w:t>
            </w:r>
          </w:p>
        </w:tc>
        <w:tc>
          <w:tcPr>
            <w:tcW w:w="1705" w:type="dxa"/>
            <w:vAlign w:val="center"/>
          </w:tcPr>
          <w:p>
            <w:pPr>
              <w:ind w:firstLine="0" w:firstLineChars="0"/>
              <w:jc w:val="center"/>
            </w:pPr>
            <w:r>
              <w:rPr>
                <w:rFonts w:hint="eastAsia"/>
              </w:rPr>
              <w:t>排序算法</w:t>
            </w:r>
          </w:p>
        </w:tc>
        <w:tc>
          <w:tcPr>
            <w:tcW w:w="1705" w:type="dxa"/>
            <w:vAlign w:val="center"/>
          </w:tcPr>
          <w:p>
            <w:pPr>
              <w:ind w:firstLine="0" w:firstLineChars="0"/>
              <w:jc w:val="center"/>
            </w:pPr>
            <w:r>
              <w:rPr>
                <w:rFonts w:hint="eastAsia"/>
              </w:rPr>
              <w:t>平均耗时(ms)</w:t>
            </w:r>
          </w:p>
        </w:tc>
      </w:tr>
      <w:tr>
        <w:tc>
          <w:tcPr>
            <w:tcW w:w="1704" w:type="dxa"/>
            <w:vMerge w:val="restart"/>
            <w:vAlign w:val="center"/>
          </w:tcPr>
          <w:p>
            <w:pPr>
              <w:ind w:firstLine="0" w:firstLineChars="0"/>
              <w:jc w:val="center"/>
            </w:pPr>
            <w:r>
              <w:rPr>
                <w:rFonts w:hint="eastAsia"/>
              </w:rPr>
              <w:t>顺序数组</w:t>
            </w:r>
          </w:p>
        </w:tc>
        <w:tc>
          <w:tcPr>
            <w:tcW w:w="1704" w:type="dxa"/>
            <w:vMerge w:val="restart"/>
            <w:vAlign w:val="center"/>
          </w:tcPr>
          <w:p>
            <w:pPr>
              <w:ind w:firstLine="0" w:firstLineChars="0"/>
              <w:jc w:val="center"/>
            </w:pPr>
            <w:r>
              <w:rPr>
                <w:rFonts w:hint="eastAsia"/>
              </w:rPr>
              <w:t>5000</w:t>
            </w:r>
          </w:p>
        </w:tc>
        <w:tc>
          <w:tcPr>
            <w:tcW w:w="1704" w:type="dxa"/>
            <w:vMerge w:val="restart"/>
            <w:vAlign w:val="center"/>
          </w:tcPr>
          <w:p>
            <w:pPr>
              <w:ind w:firstLine="0" w:firstLineChars="0"/>
              <w:jc w:val="center"/>
            </w:pPr>
            <w:r>
              <w:rPr>
                <w:rFonts w:hint="eastAsia"/>
              </w:rPr>
              <w:t>50</w:t>
            </w:r>
          </w:p>
        </w:tc>
        <w:tc>
          <w:tcPr>
            <w:tcW w:w="1705" w:type="dxa"/>
            <w:vAlign w:val="center"/>
          </w:tcPr>
          <w:p>
            <w:pPr>
              <w:ind w:firstLine="0" w:firstLineChars="0"/>
              <w:jc w:val="center"/>
            </w:pPr>
            <w:r>
              <w:rPr>
                <w:rFonts w:hint="eastAsia"/>
              </w:rPr>
              <w:t>直接插入排序</w:t>
            </w:r>
          </w:p>
        </w:tc>
        <w:tc>
          <w:tcPr>
            <w:tcW w:w="1705" w:type="dxa"/>
            <w:vAlign w:val="center"/>
          </w:tcPr>
          <w:p>
            <w:pPr>
              <w:ind w:firstLine="0" w:firstLineChars="0"/>
              <w:jc w:val="center"/>
            </w:pPr>
            <w:r>
              <w:rPr>
                <w:rFonts w:hint="eastAsia"/>
              </w:rPr>
              <w:t>0.003036</w:t>
            </w:r>
          </w:p>
        </w:tc>
      </w:tr>
      <w:tr>
        <w:tc>
          <w:tcPr>
            <w:tcW w:w="1704" w:type="dxa"/>
            <w:vMerge w:val="continue"/>
            <w:vAlign w:val="center"/>
          </w:tcPr>
          <w:p>
            <w:pPr>
              <w:ind w:firstLine="0" w:firstLineChars="0"/>
              <w:jc w:val="center"/>
            </w:pPr>
          </w:p>
        </w:tc>
        <w:tc>
          <w:tcPr>
            <w:tcW w:w="1704" w:type="dxa"/>
            <w:vMerge w:val="continue"/>
            <w:vAlign w:val="center"/>
          </w:tcPr>
          <w:p>
            <w:pPr>
              <w:ind w:firstLine="0" w:firstLineChars="0"/>
              <w:jc w:val="center"/>
            </w:pPr>
          </w:p>
        </w:tc>
        <w:tc>
          <w:tcPr>
            <w:tcW w:w="1704" w:type="dxa"/>
            <w:vMerge w:val="continue"/>
            <w:vAlign w:val="center"/>
          </w:tcPr>
          <w:p>
            <w:pPr>
              <w:ind w:firstLine="0" w:firstLineChars="0"/>
              <w:jc w:val="center"/>
            </w:pPr>
          </w:p>
        </w:tc>
        <w:tc>
          <w:tcPr>
            <w:tcW w:w="1705" w:type="dxa"/>
            <w:vAlign w:val="center"/>
          </w:tcPr>
          <w:p>
            <w:pPr>
              <w:ind w:firstLine="0" w:firstLineChars="0"/>
              <w:jc w:val="center"/>
            </w:pPr>
            <w:r>
              <w:rPr>
                <w:rFonts w:hint="eastAsia"/>
              </w:rPr>
              <w:t>希尔排序</w:t>
            </w:r>
          </w:p>
        </w:tc>
        <w:tc>
          <w:tcPr>
            <w:tcW w:w="1705" w:type="dxa"/>
            <w:vAlign w:val="center"/>
          </w:tcPr>
          <w:p>
            <w:pPr>
              <w:ind w:firstLine="0" w:firstLineChars="0"/>
              <w:jc w:val="center"/>
            </w:pPr>
            <w:r>
              <w:rPr>
                <w:rFonts w:hint="eastAsia"/>
              </w:rPr>
              <w:t>0.073832</w:t>
            </w:r>
          </w:p>
        </w:tc>
      </w:tr>
      <w:tr>
        <w:tc>
          <w:tcPr>
            <w:tcW w:w="1704" w:type="dxa"/>
            <w:vMerge w:val="continue"/>
            <w:vAlign w:val="center"/>
          </w:tcPr>
          <w:p>
            <w:pPr>
              <w:ind w:firstLine="0" w:firstLineChars="0"/>
              <w:jc w:val="center"/>
            </w:pPr>
          </w:p>
        </w:tc>
        <w:tc>
          <w:tcPr>
            <w:tcW w:w="1704" w:type="dxa"/>
            <w:vMerge w:val="continue"/>
            <w:vAlign w:val="center"/>
          </w:tcPr>
          <w:p>
            <w:pPr>
              <w:ind w:firstLine="0" w:firstLineChars="0"/>
              <w:jc w:val="center"/>
            </w:pPr>
          </w:p>
        </w:tc>
        <w:tc>
          <w:tcPr>
            <w:tcW w:w="1704" w:type="dxa"/>
            <w:vMerge w:val="continue"/>
            <w:vAlign w:val="center"/>
          </w:tcPr>
          <w:p>
            <w:pPr>
              <w:ind w:firstLine="0" w:firstLineChars="0"/>
              <w:jc w:val="center"/>
            </w:pPr>
          </w:p>
        </w:tc>
        <w:tc>
          <w:tcPr>
            <w:tcW w:w="1705" w:type="dxa"/>
            <w:vAlign w:val="center"/>
          </w:tcPr>
          <w:p>
            <w:pPr>
              <w:ind w:firstLine="0" w:firstLineChars="0"/>
              <w:jc w:val="center"/>
            </w:pPr>
            <w:r>
              <w:rPr>
                <w:rFonts w:hint="eastAsia"/>
              </w:rPr>
              <w:t>简单选择排序</w:t>
            </w:r>
          </w:p>
        </w:tc>
        <w:tc>
          <w:tcPr>
            <w:tcW w:w="1705" w:type="dxa"/>
            <w:vAlign w:val="center"/>
          </w:tcPr>
          <w:p>
            <w:pPr>
              <w:ind w:firstLine="0" w:firstLineChars="0"/>
              <w:jc w:val="center"/>
            </w:pPr>
            <w:r>
              <w:rPr>
                <w:rFonts w:hint="eastAsia"/>
              </w:rPr>
              <w:t>3.630109</w:t>
            </w:r>
          </w:p>
        </w:tc>
      </w:tr>
      <w:tr>
        <w:tc>
          <w:tcPr>
            <w:tcW w:w="1704" w:type="dxa"/>
            <w:vMerge w:val="continue"/>
            <w:vAlign w:val="center"/>
          </w:tcPr>
          <w:p>
            <w:pPr>
              <w:ind w:firstLine="0" w:firstLineChars="0"/>
              <w:jc w:val="center"/>
            </w:pPr>
          </w:p>
        </w:tc>
        <w:tc>
          <w:tcPr>
            <w:tcW w:w="1704" w:type="dxa"/>
            <w:vMerge w:val="continue"/>
            <w:vAlign w:val="center"/>
          </w:tcPr>
          <w:p>
            <w:pPr>
              <w:ind w:firstLine="0" w:firstLineChars="0"/>
              <w:jc w:val="center"/>
            </w:pPr>
          </w:p>
        </w:tc>
        <w:tc>
          <w:tcPr>
            <w:tcW w:w="1704" w:type="dxa"/>
            <w:vMerge w:val="continue"/>
            <w:vAlign w:val="center"/>
          </w:tcPr>
          <w:p>
            <w:pPr>
              <w:ind w:firstLine="0" w:firstLineChars="0"/>
              <w:jc w:val="center"/>
            </w:pPr>
          </w:p>
        </w:tc>
        <w:tc>
          <w:tcPr>
            <w:tcW w:w="1705" w:type="dxa"/>
            <w:vAlign w:val="center"/>
          </w:tcPr>
          <w:p>
            <w:pPr>
              <w:ind w:firstLine="0" w:firstLineChars="0"/>
              <w:jc w:val="center"/>
            </w:pPr>
            <w:r>
              <w:rPr>
                <w:rFonts w:hint="eastAsia"/>
              </w:rPr>
              <w:t>堆排序</w:t>
            </w:r>
          </w:p>
        </w:tc>
        <w:tc>
          <w:tcPr>
            <w:tcW w:w="1705" w:type="dxa"/>
            <w:vAlign w:val="center"/>
          </w:tcPr>
          <w:p>
            <w:pPr>
              <w:ind w:firstLine="0" w:firstLineChars="0"/>
              <w:jc w:val="center"/>
            </w:pPr>
            <w:r>
              <w:rPr>
                <w:rFonts w:hint="eastAsia"/>
              </w:rPr>
              <w:t>0.186747</w:t>
            </w:r>
          </w:p>
        </w:tc>
      </w:tr>
      <w:tr>
        <w:tc>
          <w:tcPr>
            <w:tcW w:w="1704" w:type="dxa"/>
            <w:vMerge w:val="continue"/>
            <w:vAlign w:val="center"/>
          </w:tcPr>
          <w:p>
            <w:pPr>
              <w:ind w:firstLine="0" w:firstLineChars="0"/>
              <w:jc w:val="center"/>
            </w:pPr>
          </w:p>
        </w:tc>
        <w:tc>
          <w:tcPr>
            <w:tcW w:w="1704" w:type="dxa"/>
            <w:vMerge w:val="continue"/>
            <w:vAlign w:val="center"/>
          </w:tcPr>
          <w:p>
            <w:pPr>
              <w:ind w:firstLine="0" w:firstLineChars="0"/>
              <w:jc w:val="center"/>
            </w:pPr>
          </w:p>
        </w:tc>
        <w:tc>
          <w:tcPr>
            <w:tcW w:w="1704" w:type="dxa"/>
            <w:vMerge w:val="continue"/>
            <w:vAlign w:val="center"/>
          </w:tcPr>
          <w:p>
            <w:pPr>
              <w:ind w:firstLine="0" w:firstLineChars="0"/>
              <w:jc w:val="center"/>
            </w:pPr>
          </w:p>
        </w:tc>
        <w:tc>
          <w:tcPr>
            <w:tcW w:w="1705" w:type="dxa"/>
            <w:vAlign w:val="center"/>
          </w:tcPr>
          <w:p>
            <w:pPr>
              <w:ind w:firstLine="0" w:firstLineChars="0"/>
              <w:jc w:val="center"/>
            </w:pPr>
            <w:r>
              <w:rPr>
                <w:rFonts w:hint="eastAsia"/>
              </w:rPr>
              <w:t>冒泡排序</w:t>
            </w:r>
          </w:p>
        </w:tc>
        <w:tc>
          <w:tcPr>
            <w:tcW w:w="1705" w:type="dxa"/>
            <w:vAlign w:val="center"/>
          </w:tcPr>
          <w:p>
            <w:pPr>
              <w:ind w:firstLine="0" w:firstLineChars="0"/>
              <w:jc w:val="center"/>
            </w:pPr>
            <w:r>
              <w:rPr>
                <w:rFonts w:hint="eastAsia"/>
              </w:rPr>
              <w:t>3.508217</w:t>
            </w:r>
          </w:p>
        </w:tc>
      </w:tr>
      <w:tr>
        <w:tc>
          <w:tcPr>
            <w:tcW w:w="1704" w:type="dxa"/>
            <w:vMerge w:val="continue"/>
            <w:vAlign w:val="center"/>
          </w:tcPr>
          <w:p>
            <w:pPr>
              <w:ind w:firstLine="0" w:firstLineChars="0"/>
              <w:jc w:val="center"/>
            </w:pPr>
          </w:p>
        </w:tc>
        <w:tc>
          <w:tcPr>
            <w:tcW w:w="1704" w:type="dxa"/>
            <w:vMerge w:val="continue"/>
            <w:vAlign w:val="center"/>
          </w:tcPr>
          <w:p>
            <w:pPr>
              <w:ind w:firstLine="0" w:firstLineChars="0"/>
              <w:jc w:val="center"/>
            </w:pPr>
          </w:p>
        </w:tc>
        <w:tc>
          <w:tcPr>
            <w:tcW w:w="1704" w:type="dxa"/>
            <w:vMerge w:val="continue"/>
            <w:vAlign w:val="center"/>
          </w:tcPr>
          <w:p>
            <w:pPr>
              <w:ind w:firstLine="0" w:firstLineChars="0"/>
              <w:jc w:val="center"/>
            </w:pPr>
          </w:p>
        </w:tc>
        <w:tc>
          <w:tcPr>
            <w:tcW w:w="1705" w:type="dxa"/>
            <w:vAlign w:val="center"/>
          </w:tcPr>
          <w:p>
            <w:pPr>
              <w:ind w:firstLine="0" w:firstLineChars="0"/>
              <w:jc w:val="center"/>
            </w:pPr>
            <w:r>
              <w:rPr>
                <w:rFonts w:hint="eastAsia"/>
              </w:rPr>
              <w:t>快速排序</w:t>
            </w:r>
          </w:p>
        </w:tc>
        <w:tc>
          <w:tcPr>
            <w:tcW w:w="1705" w:type="dxa"/>
            <w:vAlign w:val="center"/>
          </w:tcPr>
          <w:p>
            <w:pPr>
              <w:ind w:firstLine="0" w:firstLineChars="0"/>
              <w:jc w:val="center"/>
            </w:pPr>
            <w:r>
              <w:rPr>
                <w:rFonts w:hint="eastAsia"/>
              </w:rPr>
              <w:t>2.766099</w:t>
            </w:r>
          </w:p>
        </w:tc>
      </w:tr>
      <w:tr>
        <w:tc>
          <w:tcPr>
            <w:tcW w:w="1704" w:type="dxa"/>
            <w:vMerge w:val="continue"/>
            <w:vAlign w:val="center"/>
          </w:tcPr>
          <w:p>
            <w:pPr>
              <w:ind w:firstLine="0" w:firstLineChars="0"/>
              <w:jc w:val="center"/>
            </w:pPr>
          </w:p>
        </w:tc>
        <w:tc>
          <w:tcPr>
            <w:tcW w:w="1704" w:type="dxa"/>
            <w:vMerge w:val="continue"/>
            <w:vAlign w:val="center"/>
          </w:tcPr>
          <w:p>
            <w:pPr>
              <w:ind w:firstLine="0" w:firstLineChars="0"/>
              <w:jc w:val="center"/>
            </w:pPr>
          </w:p>
        </w:tc>
        <w:tc>
          <w:tcPr>
            <w:tcW w:w="1704" w:type="dxa"/>
            <w:vMerge w:val="continue"/>
            <w:vAlign w:val="center"/>
          </w:tcPr>
          <w:p>
            <w:pPr>
              <w:ind w:firstLine="0" w:firstLineChars="0"/>
              <w:jc w:val="center"/>
            </w:pPr>
          </w:p>
        </w:tc>
        <w:tc>
          <w:tcPr>
            <w:tcW w:w="1705" w:type="dxa"/>
            <w:vAlign w:val="center"/>
          </w:tcPr>
          <w:p>
            <w:pPr>
              <w:ind w:firstLine="0" w:firstLineChars="0"/>
              <w:jc w:val="center"/>
            </w:pPr>
            <w:r>
              <w:rPr>
                <w:rFonts w:hint="eastAsia"/>
              </w:rPr>
              <w:t>归并排序</w:t>
            </w:r>
          </w:p>
        </w:tc>
        <w:tc>
          <w:tcPr>
            <w:tcW w:w="1705" w:type="dxa"/>
            <w:vAlign w:val="center"/>
          </w:tcPr>
          <w:p>
            <w:pPr>
              <w:ind w:firstLine="0" w:firstLineChars="0"/>
              <w:jc w:val="center"/>
            </w:pPr>
          </w:p>
        </w:tc>
      </w:tr>
      <w:tr>
        <w:tc>
          <w:tcPr>
            <w:tcW w:w="1704" w:type="dxa"/>
            <w:vMerge w:val="continue"/>
            <w:vAlign w:val="center"/>
          </w:tcPr>
          <w:p>
            <w:pPr>
              <w:ind w:firstLine="0" w:firstLineChars="0"/>
              <w:jc w:val="center"/>
            </w:pPr>
          </w:p>
        </w:tc>
        <w:tc>
          <w:tcPr>
            <w:tcW w:w="1704" w:type="dxa"/>
            <w:vMerge w:val="restart"/>
            <w:vAlign w:val="center"/>
          </w:tcPr>
          <w:p>
            <w:pPr>
              <w:ind w:firstLine="0" w:firstLineChars="0"/>
              <w:jc w:val="center"/>
            </w:pPr>
            <w:r>
              <w:rPr>
                <w:rFonts w:hint="eastAsia"/>
              </w:rPr>
              <w:t>10000</w:t>
            </w:r>
          </w:p>
        </w:tc>
        <w:tc>
          <w:tcPr>
            <w:tcW w:w="1704" w:type="dxa"/>
            <w:vMerge w:val="restart"/>
            <w:vAlign w:val="center"/>
          </w:tcPr>
          <w:p>
            <w:pPr>
              <w:ind w:firstLine="0" w:firstLineChars="0"/>
              <w:jc w:val="center"/>
            </w:pPr>
            <w:r>
              <w:rPr>
                <w:rFonts w:hint="eastAsia"/>
              </w:rPr>
              <w:t>10</w:t>
            </w:r>
          </w:p>
        </w:tc>
        <w:tc>
          <w:tcPr>
            <w:tcW w:w="1705" w:type="dxa"/>
            <w:vAlign w:val="center"/>
          </w:tcPr>
          <w:p>
            <w:pPr>
              <w:ind w:firstLine="0" w:firstLineChars="0"/>
              <w:jc w:val="center"/>
            </w:pPr>
            <w:r>
              <w:rPr>
                <w:rFonts w:hint="eastAsia"/>
              </w:rPr>
              <w:t>直接插入排序</w:t>
            </w:r>
          </w:p>
        </w:tc>
        <w:tc>
          <w:tcPr>
            <w:tcW w:w="1705" w:type="dxa"/>
            <w:vAlign w:val="center"/>
          </w:tcPr>
          <w:p>
            <w:pPr>
              <w:ind w:firstLine="0" w:firstLineChars="0"/>
              <w:jc w:val="center"/>
            </w:pPr>
            <w:r>
              <w:rPr>
                <w:rFonts w:hint="eastAsia"/>
              </w:rPr>
              <w:t>0.001236</w:t>
            </w:r>
          </w:p>
        </w:tc>
      </w:tr>
      <w:tr>
        <w:tc>
          <w:tcPr>
            <w:tcW w:w="1704" w:type="dxa"/>
            <w:vMerge w:val="continue"/>
            <w:vAlign w:val="center"/>
          </w:tcPr>
          <w:p>
            <w:pPr>
              <w:ind w:firstLine="0" w:firstLineChars="0"/>
              <w:jc w:val="center"/>
            </w:pPr>
          </w:p>
        </w:tc>
        <w:tc>
          <w:tcPr>
            <w:tcW w:w="1704" w:type="dxa"/>
            <w:vMerge w:val="continue"/>
            <w:vAlign w:val="center"/>
          </w:tcPr>
          <w:p>
            <w:pPr>
              <w:ind w:firstLine="0" w:firstLineChars="0"/>
              <w:jc w:val="center"/>
            </w:pPr>
          </w:p>
        </w:tc>
        <w:tc>
          <w:tcPr>
            <w:tcW w:w="1704" w:type="dxa"/>
            <w:vMerge w:val="continue"/>
            <w:vAlign w:val="center"/>
          </w:tcPr>
          <w:p>
            <w:pPr>
              <w:ind w:firstLine="0" w:firstLineChars="0"/>
              <w:jc w:val="center"/>
            </w:pPr>
          </w:p>
        </w:tc>
        <w:tc>
          <w:tcPr>
            <w:tcW w:w="1705" w:type="dxa"/>
            <w:vAlign w:val="center"/>
          </w:tcPr>
          <w:p>
            <w:pPr>
              <w:ind w:firstLine="0" w:firstLineChars="0"/>
              <w:jc w:val="center"/>
            </w:pPr>
            <w:r>
              <w:rPr>
                <w:rFonts w:hint="eastAsia"/>
              </w:rPr>
              <w:t>希尔排序</w:t>
            </w:r>
          </w:p>
        </w:tc>
        <w:tc>
          <w:tcPr>
            <w:tcW w:w="1705" w:type="dxa"/>
            <w:vAlign w:val="center"/>
          </w:tcPr>
          <w:p>
            <w:pPr>
              <w:ind w:firstLine="0" w:firstLineChars="0"/>
              <w:jc w:val="center"/>
            </w:pPr>
            <w:r>
              <w:rPr>
                <w:rFonts w:hint="eastAsia"/>
              </w:rPr>
              <w:t>0.055970</w:t>
            </w:r>
          </w:p>
        </w:tc>
      </w:tr>
      <w:tr>
        <w:tc>
          <w:tcPr>
            <w:tcW w:w="1704" w:type="dxa"/>
            <w:vMerge w:val="continue"/>
            <w:vAlign w:val="center"/>
          </w:tcPr>
          <w:p>
            <w:pPr>
              <w:ind w:firstLine="0" w:firstLineChars="0"/>
              <w:jc w:val="center"/>
            </w:pPr>
          </w:p>
        </w:tc>
        <w:tc>
          <w:tcPr>
            <w:tcW w:w="1704" w:type="dxa"/>
            <w:vMerge w:val="continue"/>
            <w:vAlign w:val="center"/>
          </w:tcPr>
          <w:p>
            <w:pPr>
              <w:ind w:firstLine="0" w:firstLineChars="0"/>
              <w:jc w:val="center"/>
            </w:pPr>
          </w:p>
        </w:tc>
        <w:tc>
          <w:tcPr>
            <w:tcW w:w="1704" w:type="dxa"/>
            <w:vMerge w:val="continue"/>
            <w:vAlign w:val="center"/>
          </w:tcPr>
          <w:p>
            <w:pPr>
              <w:ind w:firstLine="0" w:firstLineChars="0"/>
              <w:jc w:val="center"/>
            </w:pPr>
          </w:p>
        </w:tc>
        <w:tc>
          <w:tcPr>
            <w:tcW w:w="1705" w:type="dxa"/>
            <w:vAlign w:val="center"/>
          </w:tcPr>
          <w:p>
            <w:pPr>
              <w:ind w:firstLine="0" w:firstLineChars="0"/>
              <w:jc w:val="center"/>
            </w:pPr>
            <w:r>
              <w:rPr>
                <w:rFonts w:hint="eastAsia"/>
              </w:rPr>
              <w:t>简单选择排序</w:t>
            </w:r>
          </w:p>
        </w:tc>
        <w:tc>
          <w:tcPr>
            <w:tcW w:w="1705" w:type="dxa"/>
            <w:vAlign w:val="center"/>
          </w:tcPr>
          <w:p>
            <w:pPr>
              <w:ind w:firstLine="0" w:firstLineChars="0"/>
              <w:jc w:val="center"/>
            </w:pPr>
            <w:r>
              <w:rPr>
                <w:rFonts w:hint="eastAsia"/>
              </w:rPr>
              <w:t>2.896902</w:t>
            </w:r>
          </w:p>
        </w:tc>
      </w:tr>
      <w:tr>
        <w:tc>
          <w:tcPr>
            <w:tcW w:w="1704" w:type="dxa"/>
            <w:vMerge w:val="continue"/>
            <w:vAlign w:val="center"/>
          </w:tcPr>
          <w:p>
            <w:pPr>
              <w:ind w:firstLine="0" w:firstLineChars="0"/>
              <w:jc w:val="center"/>
            </w:pPr>
          </w:p>
        </w:tc>
        <w:tc>
          <w:tcPr>
            <w:tcW w:w="1704" w:type="dxa"/>
            <w:vMerge w:val="continue"/>
            <w:vAlign w:val="center"/>
          </w:tcPr>
          <w:p>
            <w:pPr>
              <w:ind w:firstLine="0" w:firstLineChars="0"/>
              <w:jc w:val="center"/>
            </w:pPr>
          </w:p>
        </w:tc>
        <w:tc>
          <w:tcPr>
            <w:tcW w:w="1704" w:type="dxa"/>
            <w:vMerge w:val="continue"/>
            <w:vAlign w:val="center"/>
          </w:tcPr>
          <w:p>
            <w:pPr>
              <w:ind w:firstLine="0" w:firstLineChars="0"/>
              <w:jc w:val="center"/>
            </w:pPr>
          </w:p>
        </w:tc>
        <w:tc>
          <w:tcPr>
            <w:tcW w:w="1705" w:type="dxa"/>
            <w:vAlign w:val="center"/>
          </w:tcPr>
          <w:p>
            <w:pPr>
              <w:ind w:firstLine="0" w:firstLineChars="0"/>
              <w:jc w:val="center"/>
            </w:pPr>
            <w:r>
              <w:rPr>
                <w:rFonts w:hint="eastAsia"/>
              </w:rPr>
              <w:t>堆排序</w:t>
            </w:r>
          </w:p>
        </w:tc>
        <w:tc>
          <w:tcPr>
            <w:tcW w:w="1705" w:type="dxa"/>
            <w:vAlign w:val="center"/>
          </w:tcPr>
          <w:p>
            <w:pPr>
              <w:ind w:firstLine="0" w:firstLineChars="0"/>
              <w:jc w:val="center"/>
            </w:pPr>
            <w:r>
              <w:rPr>
                <w:rFonts w:hint="eastAsia"/>
              </w:rPr>
              <w:t>0.090035</w:t>
            </w:r>
          </w:p>
        </w:tc>
      </w:tr>
      <w:tr>
        <w:tc>
          <w:tcPr>
            <w:tcW w:w="1704" w:type="dxa"/>
            <w:vMerge w:val="continue"/>
            <w:vAlign w:val="center"/>
          </w:tcPr>
          <w:p>
            <w:pPr>
              <w:ind w:firstLine="0" w:firstLineChars="0"/>
              <w:jc w:val="center"/>
            </w:pPr>
          </w:p>
        </w:tc>
        <w:tc>
          <w:tcPr>
            <w:tcW w:w="1704" w:type="dxa"/>
            <w:vMerge w:val="continue"/>
            <w:vAlign w:val="center"/>
          </w:tcPr>
          <w:p>
            <w:pPr>
              <w:ind w:firstLine="0" w:firstLineChars="0"/>
              <w:jc w:val="center"/>
            </w:pPr>
          </w:p>
        </w:tc>
        <w:tc>
          <w:tcPr>
            <w:tcW w:w="1704" w:type="dxa"/>
            <w:vMerge w:val="continue"/>
            <w:vAlign w:val="center"/>
          </w:tcPr>
          <w:p>
            <w:pPr>
              <w:ind w:firstLine="0" w:firstLineChars="0"/>
              <w:jc w:val="center"/>
            </w:pPr>
          </w:p>
        </w:tc>
        <w:tc>
          <w:tcPr>
            <w:tcW w:w="1705" w:type="dxa"/>
            <w:vAlign w:val="center"/>
          </w:tcPr>
          <w:p>
            <w:pPr>
              <w:ind w:firstLine="0" w:firstLineChars="0"/>
              <w:jc w:val="center"/>
            </w:pPr>
            <w:r>
              <w:rPr>
                <w:rFonts w:hint="eastAsia"/>
              </w:rPr>
              <w:t>冒泡排序</w:t>
            </w:r>
          </w:p>
        </w:tc>
        <w:tc>
          <w:tcPr>
            <w:tcW w:w="1705" w:type="dxa"/>
            <w:vAlign w:val="center"/>
          </w:tcPr>
          <w:p>
            <w:pPr>
              <w:ind w:firstLine="0" w:firstLineChars="0"/>
              <w:jc w:val="center"/>
            </w:pPr>
            <w:r>
              <w:rPr>
                <w:rFonts w:hint="eastAsia"/>
              </w:rPr>
              <w:t>2.286321</w:t>
            </w:r>
          </w:p>
        </w:tc>
      </w:tr>
      <w:tr>
        <w:tc>
          <w:tcPr>
            <w:tcW w:w="1704" w:type="dxa"/>
            <w:vMerge w:val="continue"/>
            <w:vAlign w:val="center"/>
          </w:tcPr>
          <w:p>
            <w:pPr>
              <w:ind w:firstLine="0" w:firstLineChars="0"/>
              <w:jc w:val="center"/>
            </w:pPr>
          </w:p>
        </w:tc>
        <w:tc>
          <w:tcPr>
            <w:tcW w:w="1704" w:type="dxa"/>
            <w:vMerge w:val="continue"/>
            <w:vAlign w:val="center"/>
          </w:tcPr>
          <w:p>
            <w:pPr>
              <w:ind w:firstLine="0" w:firstLineChars="0"/>
              <w:jc w:val="center"/>
            </w:pPr>
          </w:p>
        </w:tc>
        <w:tc>
          <w:tcPr>
            <w:tcW w:w="1704" w:type="dxa"/>
            <w:vMerge w:val="continue"/>
            <w:vAlign w:val="center"/>
          </w:tcPr>
          <w:p>
            <w:pPr>
              <w:ind w:firstLine="0" w:firstLineChars="0"/>
              <w:jc w:val="center"/>
            </w:pPr>
          </w:p>
        </w:tc>
        <w:tc>
          <w:tcPr>
            <w:tcW w:w="1705" w:type="dxa"/>
            <w:vAlign w:val="center"/>
          </w:tcPr>
          <w:p>
            <w:pPr>
              <w:ind w:firstLine="0" w:firstLineChars="0"/>
              <w:jc w:val="center"/>
            </w:pPr>
            <w:r>
              <w:rPr>
                <w:rFonts w:hint="eastAsia"/>
              </w:rPr>
              <w:t>快速排序</w:t>
            </w:r>
          </w:p>
        </w:tc>
        <w:tc>
          <w:tcPr>
            <w:tcW w:w="1705" w:type="dxa"/>
            <w:vAlign w:val="center"/>
          </w:tcPr>
          <w:p>
            <w:pPr>
              <w:ind w:firstLine="0" w:firstLineChars="0"/>
              <w:jc w:val="center"/>
            </w:pPr>
            <w:r>
              <w:rPr>
                <w:rFonts w:hint="eastAsia"/>
              </w:rPr>
              <w:t>2.277021</w:t>
            </w:r>
          </w:p>
        </w:tc>
      </w:tr>
      <w:tr>
        <w:tc>
          <w:tcPr>
            <w:tcW w:w="1704" w:type="dxa"/>
            <w:vMerge w:val="continue"/>
            <w:vAlign w:val="center"/>
          </w:tcPr>
          <w:p>
            <w:pPr>
              <w:ind w:firstLine="0" w:firstLineChars="0"/>
              <w:jc w:val="center"/>
            </w:pPr>
          </w:p>
        </w:tc>
        <w:tc>
          <w:tcPr>
            <w:tcW w:w="1704" w:type="dxa"/>
            <w:vMerge w:val="continue"/>
            <w:vAlign w:val="center"/>
          </w:tcPr>
          <w:p>
            <w:pPr>
              <w:ind w:firstLine="0" w:firstLineChars="0"/>
              <w:jc w:val="center"/>
            </w:pPr>
          </w:p>
        </w:tc>
        <w:tc>
          <w:tcPr>
            <w:tcW w:w="1704" w:type="dxa"/>
            <w:vMerge w:val="continue"/>
            <w:vAlign w:val="center"/>
          </w:tcPr>
          <w:p>
            <w:pPr>
              <w:ind w:firstLine="0" w:firstLineChars="0"/>
              <w:jc w:val="center"/>
            </w:pPr>
          </w:p>
        </w:tc>
        <w:tc>
          <w:tcPr>
            <w:tcW w:w="1705" w:type="dxa"/>
            <w:vAlign w:val="center"/>
          </w:tcPr>
          <w:p>
            <w:pPr>
              <w:ind w:firstLine="0" w:firstLineChars="0"/>
              <w:jc w:val="center"/>
            </w:pPr>
            <w:r>
              <w:rPr>
                <w:rFonts w:hint="eastAsia"/>
              </w:rPr>
              <w:t>归并排序</w:t>
            </w:r>
          </w:p>
        </w:tc>
        <w:tc>
          <w:tcPr>
            <w:tcW w:w="1705" w:type="dxa"/>
            <w:vAlign w:val="center"/>
          </w:tcPr>
          <w:p>
            <w:pPr>
              <w:ind w:firstLine="0" w:firstLineChars="0"/>
              <w:jc w:val="center"/>
            </w:pPr>
          </w:p>
        </w:tc>
      </w:tr>
      <w:tr>
        <w:tc>
          <w:tcPr>
            <w:tcW w:w="1704" w:type="dxa"/>
            <w:vMerge w:val="restart"/>
            <w:vAlign w:val="center"/>
          </w:tcPr>
          <w:p>
            <w:pPr>
              <w:ind w:firstLine="0" w:firstLineChars="0"/>
              <w:jc w:val="center"/>
            </w:pPr>
            <w:r>
              <w:rPr>
                <w:rFonts w:hint="eastAsia"/>
              </w:rPr>
              <w:t>反序数组</w:t>
            </w:r>
          </w:p>
        </w:tc>
        <w:tc>
          <w:tcPr>
            <w:tcW w:w="1704" w:type="dxa"/>
            <w:vMerge w:val="restart"/>
            <w:vAlign w:val="center"/>
          </w:tcPr>
          <w:p>
            <w:pPr>
              <w:ind w:firstLine="0" w:firstLineChars="0"/>
              <w:jc w:val="center"/>
            </w:pPr>
            <w:r>
              <w:rPr>
                <w:rFonts w:hint="eastAsia"/>
              </w:rPr>
              <w:t>5000</w:t>
            </w:r>
          </w:p>
        </w:tc>
        <w:tc>
          <w:tcPr>
            <w:tcW w:w="1704" w:type="dxa"/>
            <w:vMerge w:val="restart"/>
            <w:vAlign w:val="center"/>
          </w:tcPr>
          <w:p>
            <w:pPr>
              <w:ind w:firstLine="0" w:firstLineChars="0"/>
              <w:jc w:val="center"/>
            </w:pPr>
            <w:r>
              <w:rPr>
                <w:rFonts w:hint="eastAsia"/>
              </w:rPr>
              <w:t>50</w:t>
            </w:r>
          </w:p>
        </w:tc>
        <w:tc>
          <w:tcPr>
            <w:tcW w:w="1705" w:type="dxa"/>
            <w:vAlign w:val="center"/>
          </w:tcPr>
          <w:p>
            <w:pPr>
              <w:ind w:firstLine="0" w:firstLineChars="0"/>
              <w:jc w:val="center"/>
            </w:pPr>
            <w:r>
              <w:rPr>
                <w:rFonts w:hint="eastAsia"/>
              </w:rPr>
              <w:t>直接插入排序</w:t>
            </w:r>
          </w:p>
        </w:tc>
        <w:tc>
          <w:tcPr>
            <w:tcW w:w="1705" w:type="dxa"/>
            <w:vAlign w:val="center"/>
          </w:tcPr>
          <w:p>
            <w:pPr>
              <w:ind w:firstLine="0" w:firstLineChars="0"/>
              <w:jc w:val="center"/>
            </w:pPr>
            <w:r>
              <w:rPr>
                <w:rFonts w:hint="eastAsia"/>
              </w:rPr>
              <w:t>9.442874</w:t>
            </w:r>
          </w:p>
        </w:tc>
      </w:tr>
      <w:tr>
        <w:tc>
          <w:tcPr>
            <w:tcW w:w="1704" w:type="dxa"/>
            <w:vMerge w:val="continue"/>
            <w:vAlign w:val="center"/>
          </w:tcPr>
          <w:p>
            <w:pPr>
              <w:ind w:firstLine="0" w:firstLineChars="0"/>
              <w:jc w:val="center"/>
            </w:pPr>
          </w:p>
        </w:tc>
        <w:tc>
          <w:tcPr>
            <w:tcW w:w="1704" w:type="dxa"/>
            <w:vMerge w:val="continue"/>
            <w:vAlign w:val="center"/>
          </w:tcPr>
          <w:p>
            <w:pPr>
              <w:ind w:firstLine="0" w:firstLineChars="0"/>
              <w:jc w:val="center"/>
            </w:pPr>
          </w:p>
        </w:tc>
        <w:tc>
          <w:tcPr>
            <w:tcW w:w="1704" w:type="dxa"/>
            <w:vMerge w:val="continue"/>
            <w:vAlign w:val="center"/>
          </w:tcPr>
          <w:p>
            <w:pPr>
              <w:ind w:firstLine="0" w:firstLineChars="0"/>
              <w:jc w:val="center"/>
            </w:pPr>
          </w:p>
        </w:tc>
        <w:tc>
          <w:tcPr>
            <w:tcW w:w="1705" w:type="dxa"/>
            <w:vAlign w:val="center"/>
          </w:tcPr>
          <w:p>
            <w:pPr>
              <w:ind w:firstLine="0" w:firstLineChars="0"/>
              <w:jc w:val="center"/>
            </w:pPr>
            <w:r>
              <w:rPr>
                <w:rFonts w:hint="eastAsia"/>
              </w:rPr>
              <w:t>希尔排序</w:t>
            </w:r>
          </w:p>
        </w:tc>
        <w:tc>
          <w:tcPr>
            <w:tcW w:w="1705" w:type="dxa"/>
            <w:vAlign w:val="center"/>
          </w:tcPr>
          <w:p>
            <w:pPr>
              <w:ind w:firstLine="0" w:firstLineChars="0"/>
              <w:jc w:val="center"/>
            </w:pPr>
            <w:r>
              <w:rPr>
                <w:rFonts w:hint="eastAsia"/>
              </w:rPr>
              <w:t>17.744187</w:t>
            </w:r>
          </w:p>
        </w:tc>
      </w:tr>
      <w:tr>
        <w:tc>
          <w:tcPr>
            <w:tcW w:w="1704" w:type="dxa"/>
            <w:vMerge w:val="continue"/>
            <w:vAlign w:val="center"/>
          </w:tcPr>
          <w:p>
            <w:pPr>
              <w:ind w:firstLine="0" w:firstLineChars="0"/>
              <w:jc w:val="center"/>
            </w:pPr>
          </w:p>
        </w:tc>
        <w:tc>
          <w:tcPr>
            <w:tcW w:w="1704" w:type="dxa"/>
            <w:vMerge w:val="continue"/>
            <w:vAlign w:val="center"/>
          </w:tcPr>
          <w:p>
            <w:pPr>
              <w:ind w:firstLine="0" w:firstLineChars="0"/>
              <w:jc w:val="center"/>
            </w:pPr>
          </w:p>
        </w:tc>
        <w:tc>
          <w:tcPr>
            <w:tcW w:w="1704" w:type="dxa"/>
            <w:vMerge w:val="continue"/>
            <w:vAlign w:val="center"/>
          </w:tcPr>
          <w:p>
            <w:pPr>
              <w:ind w:firstLine="0" w:firstLineChars="0"/>
              <w:jc w:val="center"/>
            </w:pPr>
          </w:p>
        </w:tc>
        <w:tc>
          <w:tcPr>
            <w:tcW w:w="1705" w:type="dxa"/>
            <w:vAlign w:val="center"/>
          </w:tcPr>
          <w:p>
            <w:pPr>
              <w:ind w:firstLine="0" w:firstLineChars="0"/>
              <w:jc w:val="center"/>
            </w:pPr>
            <w:r>
              <w:rPr>
                <w:rFonts w:hint="eastAsia"/>
              </w:rPr>
              <w:t>简单选择排序</w:t>
            </w:r>
          </w:p>
        </w:tc>
        <w:tc>
          <w:tcPr>
            <w:tcW w:w="1705" w:type="dxa"/>
            <w:vAlign w:val="center"/>
          </w:tcPr>
          <w:p>
            <w:pPr>
              <w:ind w:firstLine="0" w:firstLineChars="0"/>
              <w:jc w:val="center"/>
            </w:pPr>
            <w:r>
              <w:rPr>
                <w:rFonts w:hint="eastAsia"/>
              </w:rPr>
              <w:t>3.761798</w:t>
            </w:r>
          </w:p>
        </w:tc>
      </w:tr>
      <w:tr>
        <w:tc>
          <w:tcPr>
            <w:tcW w:w="1704" w:type="dxa"/>
            <w:vMerge w:val="continue"/>
            <w:vAlign w:val="center"/>
          </w:tcPr>
          <w:p>
            <w:pPr>
              <w:ind w:firstLine="0" w:firstLineChars="0"/>
              <w:jc w:val="center"/>
            </w:pPr>
          </w:p>
        </w:tc>
        <w:tc>
          <w:tcPr>
            <w:tcW w:w="1704" w:type="dxa"/>
            <w:vMerge w:val="continue"/>
            <w:vAlign w:val="center"/>
          </w:tcPr>
          <w:p>
            <w:pPr>
              <w:ind w:firstLine="0" w:firstLineChars="0"/>
              <w:jc w:val="center"/>
            </w:pPr>
          </w:p>
        </w:tc>
        <w:tc>
          <w:tcPr>
            <w:tcW w:w="1704" w:type="dxa"/>
            <w:vMerge w:val="continue"/>
            <w:vAlign w:val="center"/>
          </w:tcPr>
          <w:p>
            <w:pPr>
              <w:ind w:firstLine="0" w:firstLineChars="0"/>
              <w:jc w:val="center"/>
            </w:pPr>
          </w:p>
        </w:tc>
        <w:tc>
          <w:tcPr>
            <w:tcW w:w="1705" w:type="dxa"/>
            <w:vAlign w:val="center"/>
          </w:tcPr>
          <w:p>
            <w:pPr>
              <w:ind w:firstLine="0" w:firstLineChars="0"/>
              <w:jc w:val="center"/>
            </w:pPr>
            <w:r>
              <w:rPr>
                <w:rFonts w:hint="eastAsia"/>
              </w:rPr>
              <w:t>堆排序</w:t>
            </w:r>
          </w:p>
        </w:tc>
        <w:tc>
          <w:tcPr>
            <w:tcW w:w="1705" w:type="dxa"/>
            <w:vAlign w:val="center"/>
          </w:tcPr>
          <w:p>
            <w:pPr>
              <w:ind w:firstLine="0" w:firstLineChars="0"/>
              <w:jc w:val="center"/>
            </w:pPr>
            <w:r>
              <w:rPr>
                <w:rFonts w:hint="eastAsia"/>
              </w:rPr>
              <w:t>0.177772</w:t>
            </w:r>
          </w:p>
        </w:tc>
      </w:tr>
      <w:tr>
        <w:tc>
          <w:tcPr>
            <w:tcW w:w="1704" w:type="dxa"/>
            <w:vMerge w:val="continue"/>
            <w:vAlign w:val="center"/>
          </w:tcPr>
          <w:p>
            <w:pPr>
              <w:ind w:firstLine="0" w:firstLineChars="0"/>
              <w:jc w:val="center"/>
            </w:pPr>
          </w:p>
        </w:tc>
        <w:tc>
          <w:tcPr>
            <w:tcW w:w="1704" w:type="dxa"/>
            <w:vMerge w:val="continue"/>
            <w:vAlign w:val="center"/>
          </w:tcPr>
          <w:p>
            <w:pPr>
              <w:ind w:firstLine="0" w:firstLineChars="0"/>
              <w:jc w:val="center"/>
            </w:pPr>
          </w:p>
        </w:tc>
        <w:tc>
          <w:tcPr>
            <w:tcW w:w="1704" w:type="dxa"/>
            <w:vMerge w:val="continue"/>
            <w:vAlign w:val="center"/>
          </w:tcPr>
          <w:p>
            <w:pPr>
              <w:ind w:firstLine="0" w:firstLineChars="0"/>
              <w:jc w:val="center"/>
            </w:pPr>
          </w:p>
        </w:tc>
        <w:tc>
          <w:tcPr>
            <w:tcW w:w="1705" w:type="dxa"/>
            <w:vAlign w:val="center"/>
          </w:tcPr>
          <w:p>
            <w:pPr>
              <w:ind w:firstLine="0" w:firstLineChars="0"/>
              <w:jc w:val="center"/>
            </w:pPr>
            <w:r>
              <w:rPr>
                <w:rFonts w:hint="eastAsia"/>
              </w:rPr>
              <w:t>冒泡排序</w:t>
            </w:r>
          </w:p>
        </w:tc>
        <w:tc>
          <w:tcPr>
            <w:tcW w:w="1705" w:type="dxa"/>
            <w:vAlign w:val="center"/>
          </w:tcPr>
          <w:p>
            <w:pPr>
              <w:ind w:firstLine="0" w:firstLineChars="0"/>
              <w:jc w:val="center"/>
            </w:pPr>
            <w:r>
              <w:rPr>
                <w:rFonts w:hint="eastAsia"/>
              </w:rPr>
              <w:t>9.382973</w:t>
            </w:r>
          </w:p>
        </w:tc>
      </w:tr>
      <w:tr>
        <w:tc>
          <w:tcPr>
            <w:tcW w:w="1704" w:type="dxa"/>
            <w:vMerge w:val="continue"/>
            <w:vAlign w:val="center"/>
          </w:tcPr>
          <w:p>
            <w:pPr>
              <w:ind w:firstLine="0" w:firstLineChars="0"/>
              <w:jc w:val="center"/>
            </w:pPr>
          </w:p>
        </w:tc>
        <w:tc>
          <w:tcPr>
            <w:tcW w:w="1704" w:type="dxa"/>
            <w:vMerge w:val="continue"/>
            <w:vAlign w:val="center"/>
          </w:tcPr>
          <w:p>
            <w:pPr>
              <w:ind w:firstLine="0" w:firstLineChars="0"/>
              <w:jc w:val="center"/>
            </w:pPr>
          </w:p>
        </w:tc>
        <w:tc>
          <w:tcPr>
            <w:tcW w:w="1704" w:type="dxa"/>
            <w:vMerge w:val="continue"/>
            <w:vAlign w:val="center"/>
          </w:tcPr>
          <w:p>
            <w:pPr>
              <w:ind w:firstLine="0" w:firstLineChars="0"/>
              <w:jc w:val="center"/>
            </w:pPr>
          </w:p>
        </w:tc>
        <w:tc>
          <w:tcPr>
            <w:tcW w:w="1705" w:type="dxa"/>
            <w:vAlign w:val="center"/>
          </w:tcPr>
          <w:p>
            <w:pPr>
              <w:ind w:firstLine="0" w:firstLineChars="0"/>
              <w:jc w:val="center"/>
            </w:pPr>
            <w:r>
              <w:rPr>
                <w:rFonts w:hint="eastAsia"/>
              </w:rPr>
              <w:t>快速排序</w:t>
            </w:r>
          </w:p>
        </w:tc>
        <w:tc>
          <w:tcPr>
            <w:tcW w:w="1705" w:type="dxa"/>
            <w:vAlign w:val="center"/>
          </w:tcPr>
          <w:p>
            <w:pPr>
              <w:ind w:firstLine="0" w:firstLineChars="0"/>
              <w:jc w:val="center"/>
            </w:pPr>
            <w:r>
              <w:rPr>
                <w:rFonts w:hint="eastAsia"/>
              </w:rPr>
              <w:t>2.726488</w:t>
            </w:r>
          </w:p>
        </w:tc>
      </w:tr>
      <w:tr>
        <w:tc>
          <w:tcPr>
            <w:tcW w:w="1704" w:type="dxa"/>
            <w:vMerge w:val="continue"/>
            <w:vAlign w:val="center"/>
          </w:tcPr>
          <w:p>
            <w:pPr>
              <w:ind w:firstLine="0" w:firstLineChars="0"/>
              <w:jc w:val="center"/>
            </w:pPr>
          </w:p>
        </w:tc>
        <w:tc>
          <w:tcPr>
            <w:tcW w:w="1704" w:type="dxa"/>
            <w:vMerge w:val="continue"/>
            <w:vAlign w:val="center"/>
          </w:tcPr>
          <w:p>
            <w:pPr>
              <w:ind w:firstLine="0" w:firstLineChars="0"/>
              <w:jc w:val="center"/>
            </w:pPr>
          </w:p>
        </w:tc>
        <w:tc>
          <w:tcPr>
            <w:tcW w:w="1704" w:type="dxa"/>
            <w:vMerge w:val="continue"/>
            <w:vAlign w:val="center"/>
          </w:tcPr>
          <w:p>
            <w:pPr>
              <w:ind w:firstLine="0" w:firstLineChars="0"/>
              <w:jc w:val="center"/>
            </w:pPr>
          </w:p>
        </w:tc>
        <w:tc>
          <w:tcPr>
            <w:tcW w:w="1705" w:type="dxa"/>
            <w:vAlign w:val="center"/>
          </w:tcPr>
          <w:p>
            <w:pPr>
              <w:ind w:firstLine="0" w:firstLineChars="0"/>
              <w:jc w:val="center"/>
            </w:pPr>
            <w:r>
              <w:rPr>
                <w:rFonts w:hint="eastAsia"/>
              </w:rPr>
              <w:t>归并排序</w:t>
            </w:r>
          </w:p>
        </w:tc>
        <w:tc>
          <w:tcPr>
            <w:tcW w:w="1705" w:type="dxa"/>
            <w:vAlign w:val="center"/>
          </w:tcPr>
          <w:p>
            <w:pPr>
              <w:ind w:firstLine="0" w:firstLineChars="0"/>
              <w:jc w:val="center"/>
            </w:pPr>
          </w:p>
        </w:tc>
      </w:tr>
      <w:tr>
        <w:tc>
          <w:tcPr>
            <w:tcW w:w="1704" w:type="dxa"/>
            <w:vMerge w:val="continue"/>
            <w:vAlign w:val="center"/>
          </w:tcPr>
          <w:p>
            <w:pPr>
              <w:ind w:firstLine="0" w:firstLineChars="0"/>
              <w:jc w:val="center"/>
            </w:pPr>
          </w:p>
        </w:tc>
        <w:tc>
          <w:tcPr>
            <w:tcW w:w="1704" w:type="dxa"/>
            <w:vMerge w:val="restart"/>
            <w:vAlign w:val="center"/>
          </w:tcPr>
          <w:p>
            <w:pPr>
              <w:ind w:firstLine="0" w:firstLineChars="0"/>
              <w:jc w:val="center"/>
            </w:pPr>
            <w:r>
              <w:rPr>
                <w:rFonts w:hint="eastAsia"/>
              </w:rPr>
              <w:t>10000</w:t>
            </w:r>
          </w:p>
        </w:tc>
        <w:tc>
          <w:tcPr>
            <w:tcW w:w="1704" w:type="dxa"/>
            <w:vMerge w:val="restart"/>
            <w:vAlign w:val="center"/>
          </w:tcPr>
          <w:p>
            <w:pPr>
              <w:ind w:firstLine="0" w:firstLineChars="0"/>
              <w:jc w:val="center"/>
            </w:pPr>
            <w:r>
              <w:rPr>
                <w:rFonts w:hint="eastAsia"/>
              </w:rPr>
              <w:t>10</w:t>
            </w:r>
          </w:p>
        </w:tc>
        <w:tc>
          <w:tcPr>
            <w:tcW w:w="1705" w:type="dxa"/>
            <w:vAlign w:val="center"/>
          </w:tcPr>
          <w:p>
            <w:pPr>
              <w:ind w:firstLine="0" w:firstLineChars="0"/>
              <w:jc w:val="center"/>
            </w:pPr>
            <w:r>
              <w:rPr>
                <w:rFonts w:hint="eastAsia"/>
              </w:rPr>
              <w:t>直接插入排序</w:t>
            </w:r>
          </w:p>
        </w:tc>
        <w:tc>
          <w:tcPr>
            <w:tcW w:w="1705" w:type="dxa"/>
            <w:vAlign w:val="center"/>
          </w:tcPr>
          <w:p>
            <w:pPr>
              <w:ind w:firstLine="0" w:firstLineChars="0"/>
              <w:jc w:val="center"/>
            </w:pPr>
            <w:r>
              <w:rPr>
                <w:rFonts w:hint="eastAsia"/>
              </w:rPr>
              <w:t>7.351613</w:t>
            </w:r>
          </w:p>
        </w:tc>
      </w:tr>
      <w:tr>
        <w:tc>
          <w:tcPr>
            <w:tcW w:w="1704" w:type="dxa"/>
            <w:vMerge w:val="continue"/>
            <w:vAlign w:val="center"/>
          </w:tcPr>
          <w:p>
            <w:pPr>
              <w:ind w:firstLine="0" w:firstLineChars="0"/>
              <w:jc w:val="center"/>
            </w:pPr>
          </w:p>
        </w:tc>
        <w:tc>
          <w:tcPr>
            <w:tcW w:w="1704" w:type="dxa"/>
            <w:vMerge w:val="continue"/>
            <w:vAlign w:val="center"/>
          </w:tcPr>
          <w:p>
            <w:pPr>
              <w:ind w:firstLine="0" w:firstLineChars="0"/>
              <w:jc w:val="center"/>
            </w:pPr>
          </w:p>
        </w:tc>
        <w:tc>
          <w:tcPr>
            <w:tcW w:w="1704" w:type="dxa"/>
            <w:vMerge w:val="continue"/>
            <w:vAlign w:val="center"/>
          </w:tcPr>
          <w:p>
            <w:pPr>
              <w:ind w:firstLine="0" w:firstLineChars="0"/>
              <w:jc w:val="center"/>
            </w:pPr>
          </w:p>
        </w:tc>
        <w:tc>
          <w:tcPr>
            <w:tcW w:w="1705" w:type="dxa"/>
            <w:vAlign w:val="center"/>
          </w:tcPr>
          <w:p>
            <w:pPr>
              <w:ind w:firstLine="0" w:firstLineChars="0"/>
              <w:jc w:val="center"/>
            </w:pPr>
            <w:r>
              <w:rPr>
                <w:rFonts w:hint="eastAsia"/>
              </w:rPr>
              <w:t>希尔排序</w:t>
            </w:r>
          </w:p>
        </w:tc>
        <w:tc>
          <w:tcPr>
            <w:tcW w:w="1705" w:type="dxa"/>
            <w:vAlign w:val="center"/>
          </w:tcPr>
          <w:p>
            <w:pPr>
              <w:ind w:firstLine="0" w:firstLineChars="0"/>
              <w:jc w:val="center"/>
            </w:pPr>
            <w:r>
              <w:rPr>
                <w:rFonts w:hint="eastAsia"/>
              </w:rPr>
              <w:t>14.342757</w:t>
            </w:r>
          </w:p>
        </w:tc>
      </w:tr>
      <w:tr>
        <w:tc>
          <w:tcPr>
            <w:tcW w:w="1704" w:type="dxa"/>
            <w:vMerge w:val="continue"/>
            <w:vAlign w:val="center"/>
          </w:tcPr>
          <w:p>
            <w:pPr>
              <w:ind w:firstLine="0" w:firstLineChars="0"/>
              <w:jc w:val="center"/>
            </w:pPr>
          </w:p>
        </w:tc>
        <w:tc>
          <w:tcPr>
            <w:tcW w:w="1704" w:type="dxa"/>
            <w:vMerge w:val="continue"/>
            <w:vAlign w:val="center"/>
          </w:tcPr>
          <w:p>
            <w:pPr>
              <w:ind w:firstLine="0" w:firstLineChars="0"/>
              <w:jc w:val="center"/>
            </w:pPr>
          </w:p>
        </w:tc>
        <w:tc>
          <w:tcPr>
            <w:tcW w:w="1704" w:type="dxa"/>
            <w:vMerge w:val="continue"/>
            <w:vAlign w:val="center"/>
          </w:tcPr>
          <w:p>
            <w:pPr>
              <w:ind w:firstLine="0" w:firstLineChars="0"/>
              <w:jc w:val="center"/>
            </w:pPr>
          </w:p>
        </w:tc>
        <w:tc>
          <w:tcPr>
            <w:tcW w:w="1705" w:type="dxa"/>
            <w:vAlign w:val="center"/>
          </w:tcPr>
          <w:p>
            <w:pPr>
              <w:ind w:firstLine="0" w:firstLineChars="0"/>
              <w:jc w:val="center"/>
            </w:pPr>
            <w:r>
              <w:rPr>
                <w:rFonts w:hint="eastAsia"/>
              </w:rPr>
              <w:t>简单选择排序</w:t>
            </w:r>
          </w:p>
        </w:tc>
        <w:tc>
          <w:tcPr>
            <w:tcW w:w="1705" w:type="dxa"/>
            <w:vAlign w:val="center"/>
          </w:tcPr>
          <w:p>
            <w:pPr>
              <w:ind w:firstLine="0" w:firstLineChars="0"/>
              <w:jc w:val="center"/>
            </w:pPr>
            <w:r>
              <w:rPr>
                <w:rFonts w:hint="eastAsia"/>
              </w:rPr>
              <w:t>2.956789</w:t>
            </w:r>
          </w:p>
        </w:tc>
      </w:tr>
      <w:tr>
        <w:tc>
          <w:tcPr>
            <w:tcW w:w="1704" w:type="dxa"/>
            <w:vMerge w:val="continue"/>
            <w:vAlign w:val="center"/>
          </w:tcPr>
          <w:p>
            <w:pPr>
              <w:ind w:firstLine="0" w:firstLineChars="0"/>
              <w:jc w:val="center"/>
            </w:pPr>
          </w:p>
        </w:tc>
        <w:tc>
          <w:tcPr>
            <w:tcW w:w="1704" w:type="dxa"/>
            <w:vMerge w:val="continue"/>
            <w:vAlign w:val="center"/>
          </w:tcPr>
          <w:p>
            <w:pPr>
              <w:ind w:firstLine="0" w:firstLineChars="0"/>
              <w:jc w:val="center"/>
            </w:pPr>
          </w:p>
        </w:tc>
        <w:tc>
          <w:tcPr>
            <w:tcW w:w="1704" w:type="dxa"/>
            <w:vMerge w:val="continue"/>
            <w:vAlign w:val="center"/>
          </w:tcPr>
          <w:p>
            <w:pPr>
              <w:ind w:firstLine="0" w:firstLineChars="0"/>
              <w:jc w:val="center"/>
            </w:pPr>
          </w:p>
        </w:tc>
        <w:tc>
          <w:tcPr>
            <w:tcW w:w="1705" w:type="dxa"/>
            <w:vAlign w:val="center"/>
          </w:tcPr>
          <w:p>
            <w:pPr>
              <w:ind w:firstLine="0" w:firstLineChars="0"/>
              <w:jc w:val="center"/>
            </w:pPr>
            <w:r>
              <w:rPr>
                <w:rFonts w:hint="eastAsia"/>
              </w:rPr>
              <w:t>堆排序</w:t>
            </w:r>
          </w:p>
        </w:tc>
        <w:tc>
          <w:tcPr>
            <w:tcW w:w="1705" w:type="dxa"/>
            <w:vAlign w:val="center"/>
          </w:tcPr>
          <w:p>
            <w:pPr>
              <w:ind w:firstLine="0" w:firstLineChars="0"/>
              <w:jc w:val="center"/>
            </w:pPr>
            <w:r>
              <w:rPr>
                <w:rFonts w:hint="eastAsia"/>
              </w:rPr>
              <w:t>0.092651</w:t>
            </w:r>
          </w:p>
        </w:tc>
      </w:tr>
      <w:tr>
        <w:tc>
          <w:tcPr>
            <w:tcW w:w="1704" w:type="dxa"/>
            <w:vMerge w:val="continue"/>
            <w:vAlign w:val="center"/>
          </w:tcPr>
          <w:p>
            <w:pPr>
              <w:ind w:firstLine="0" w:firstLineChars="0"/>
              <w:jc w:val="center"/>
            </w:pPr>
          </w:p>
        </w:tc>
        <w:tc>
          <w:tcPr>
            <w:tcW w:w="1704" w:type="dxa"/>
            <w:vMerge w:val="continue"/>
            <w:vAlign w:val="center"/>
          </w:tcPr>
          <w:p>
            <w:pPr>
              <w:ind w:firstLine="0" w:firstLineChars="0"/>
              <w:jc w:val="center"/>
            </w:pPr>
          </w:p>
        </w:tc>
        <w:tc>
          <w:tcPr>
            <w:tcW w:w="1704" w:type="dxa"/>
            <w:vMerge w:val="continue"/>
            <w:vAlign w:val="center"/>
          </w:tcPr>
          <w:p>
            <w:pPr>
              <w:ind w:firstLine="0" w:firstLineChars="0"/>
              <w:jc w:val="center"/>
            </w:pPr>
          </w:p>
        </w:tc>
        <w:tc>
          <w:tcPr>
            <w:tcW w:w="1705" w:type="dxa"/>
            <w:vAlign w:val="center"/>
          </w:tcPr>
          <w:p>
            <w:pPr>
              <w:ind w:firstLine="0" w:firstLineChars="0"/>
              <w:jc w:val="center"/>
            </w:pPr>
            <w:r>
              <w:rPr>
                <w:rFonts w:hint="eastAsia"/>
              </w:rPr>
              <w:t>冒泡排序</w:t>
            </w:r>
          </w:p>
        </w:tc>
        <w:tc>
          <w:tcPr>
            <w:tcW w:w="1705" w:type="dxa"/>
            <w:vAlign w:val="center"/>
          </w:tcPr>
          <w:p>
            <w:pPr>
              <w:ind w:firstLine="0" w:firstLineChars="0"/>
              <w:jc w:val="center"/>
            </w:pPr>
            <w:r>
              <w:rPr>
                <w:rFonts w:hint="eastAsia"/>
              </w:rPr>
              <w:t>7.383245</w:t>
            </w:r>
          </w:p>
        </w:tc>
      </w:tr>
      <w:tr>
        <w:tc>
          <w:tcPr>
            <w:tcW w:w="1704" w:type="dxa"/>
            <w:vMerge w:val="continue"/>
            <w:vAlign w:val="center"/>
          </w:tcPr>
          <w:p>
            <w:pPr>
              <w:ind w:firstLine="0" w:firstLineChars="0"/>
              <w:jc w:val="center"/>
            </w:pPr>
          </w:p>
        </w:tc>
        <w:tc>
          <w:tcPr>
            <w:tcW w:w="1704" w:type="dxa"/>
            <w:vMerge w:val="continue"/>
            <w:vAlign w:val="center"/>
          </w:tcPr>
          <w:p>
            <w:pPr>
              <w:ind w:firstLine="0" w:firstLineChars="0"/>
              <w:jc w:val="center"/>
            </w:pPr>
          </w:p>
        </w:tc>
        <w:tc>
          <w:tcPr>
            <w:tcW w:w="1704" w:type="dxa"/>
            <w:vMerge w:val="continue"/>
            <w:vAlign w:val="center"/>
          </w:tcPr>
          <w:p>
            <w:pPr>
              <w:ind w:firstLine="0" w:firstLineChars="0"/>
              <w:jc w:val="center"/>
            </w:pPr>
          </w:p>
        </w:tc>
        <w:tc>
          <w:tcPr>
            <w:tcW w:w="1705" w:type="dxa"/>
            <w:vAlign w:val="center"/>
          </w:tcPr>
          <w:p>
            <w:pPr>
              <w:ind w:firstLine="0" w:firstLineChars="0"/>
              <w:jc w:val="center"/>
            </w:pPr>
            <w:r>
              <w:rPr>
                <w:rFonts w:hint="eastAsia"/>
              </w:rPr>
              <w:t>快速排序</w:t>
            </w:r>
          </w:p>
        </w:tc>
        <w:tc>
          <w:tcPr>
            <w:tcW w:w="1705" w:type="dxa"/>
            <w:vAlign w:val="center"/>
          </w:tcPr>
          <w:p>
            <w:pPr>
              <w:ind w:firstLine="0" w:firstLineChars="0"/>
              <w:jc w:val="center"/>
            </w:pPr>
            <w:r>
              <w:rPr>
                <w:rFonts w:hint="eastAsia"/>
              </w:rPr>
              <w:t>2.193542</w:t>
            </w:r>
          </w:p>
        </w:tc>
      </w:tr>
      <w:tr>
        <w:tc>
          <w:tcPr>
            <w:tcW w:w="1704" w:type="dxa"/>
            <w:vMerge w:val="continue"/>
            <w:vAlign w:val="center"/>
          </w:tcPr>
          <w:p>
            <w:pPr>
              <w:ind w:firstLine="0" w:firstLineChars="0"/>
              <w:jc w:val="center"/>
            </w:pPr>
          </w:p>
        </w:tc>
        <w:tc>
          <w:tcPr>
            <w:tcW w:w="1704" w:type="dxa"/>
            <w:vMerge w:val="continue"/>
            <w:vAlign w:val="center"/>
          </w:tcPr>
          <w:p>
            <w:pPr>
              <w:ind w:firstLine="0" w:firstLineChars="0"/>
              <w:jc w:val="center"/>
            </w:pPr>
          </w:p>
        </w:tc>
        <w:tc>
          <w:tcPr>
            <w:tcW w:w="1704" w:type="dxa"/>
            <w:vMerge w:val="continue"/>
            <w:vAlign w:val="center"/>
          </w:tcPr>
          <w:p>
            <w:pPr>
              <w:ind w:firstLine="0" w:firstLineChars="0"/>
              <w:jc w:val="center"/>
            </w:pPr>
          </w:p>
        </w:tc>
        <w:tc>
          <w:tcPr>
            <w:tcW w:w="1705" w:type="dxa"/>
            <w:vAlign w:val="center"/>
          </w:tcPr>
          <w:p>
            <w:pPr>
              <w:ind w:firstLine="0" w:firstLineChars="0"/>
              <w:jc w:val="center"/>
            </w:pPr>
            <w:r>
              <w:rPr>
                <w:rFonts w:hint="eastAsia"/>
              </w:rPr>
              <w:t>归并排序</w:t>
            </w:r>
          </w:p>
        </w:tc>
        <w:tc>
          <w:tcPr>
            <w:tcW w:w="1705" w:type="dxa"/>
            <w:vAlign w:val="center"/>
          </w:tcPr>
          <w:p>
            <w:pPr>
              <w:ind w:firstLine="0" w:firstLineChars="0"/>
              <w:jc w:val="center"/>
            </w:pPr>
          </w:p>
        </w:tc>
      </w:tr>
      <w:tr>
        <w:tc>
          <w:tcPr>
            <w:tcW w:w="1704" w:type="dxa"/>
            <w:vMerge w:val="restart"/>
            <w:vAlign w:val="center"/>
          </w:tcPr>
          <w:p>
            <w:pPr>
              <w:ind w:firstLine="0" w:firstLineChars="0"/>
              <w:jc w:val="center"/>
            </w:pPr>
            <w:r>
              <w:rPr>
                <w:rFonts w:hint="eastAsia"/>
              </w:rPr>
              <w:t>随机数组</w:t>
            </w:r>
          </w:p>
        </w:tc>
        <w:tc>
          <w:tcPr>
            <w:tcW w:w="1704" w:type="dxa"/>
            <w:vMerge w:val="restart"/>
            <w:vAlign w:val="center"/>
          </w:tcPr>
          <w:p>
            <w:pPr>
              <w:ind w:firstLine="0" w:firstLineChars="0"/>
              <w:jc w:val="center"/>
            </w:pPr>
            <w:r>
              <w:rPr>
                <w:rFonts w:hint="eastAsia"/>
              </w:rPr>
              <w:t>5000</w:t>
            </w:r>
          </w:p>
        </w:tc>
        <w:tc>
          <w:tcPr>
            <w:tcW w:w="1704" w:type="dxa"/>
            <w:vMerge w:val="restart"/>
            <w:vAlign w:val="center"/>
          </w:tcPr>
          <w:p>
            <w:pPr>
              <w:ind w:firstLine="0" w:firstLineChars="0"/>
              <w:jc w:val="center"/>
            </w:pPr>
            <w:r>
              <w:rPr>
                <w:rFonts w:hint="eastAsia"/>
              </w:rPr>
              <w:t>50</w:t>
            </w:r>
          </w:p>
        </w:tc>
        <w:tc>
          <w:tcPr>
            <w:tcW w:w="1705" w:type="dxa"/>
            <w:vAlign w:val="center"/>
          </w:tcPr>
          <w:p>
            <w:pPr>
              <w:ind w:firstLine="0" w:firstLineChars="0"/>
              <w:jc w:val="center"/>
            </w:pPr>
            <w:r>
              <w:rPr>
                <w:rFonts w:hint="eastAsia"/>
              </w:rPr>
              <w:t>直接插入排序</w:t>
            </w:r>
          </w:p>
        </w:tc>
        <w:tc>
          <w:tcPr>
            <w:tcW w:w="1705" w:type="dxa"/>
            <w:vAlign w:val="center"/>
          </w:tcPr>
          <w:p>
            <w:pPr>
              <w:ind w:firstLine="0" w:firstLineChars="0"/>
              <w:jc w:val="center"/>
            </w:pPr>
            <w:r>
              <w:rPr>
                <w:rFonts w:hint="eastAsia"/>
              </w:rPr>
              <w:t>4.614691</w:t>
            </w:r>
          </w:p>
        </w:tc>
      </w:tr>
      <w:tr>
        <w:tc>
          <w:tcPr>
            <w:tcW w:w="1704" w:type="dxa"/>
            <w:vMerge w:val="continue"/>
            <w:vAlign w:val="center"/>
          </w:tcPr>
          <w:p>
            <w:pPr>
              <w:ind w:firstLine="0" w:firstLineChars="0"/>
              <w:jc w:val="center"/>
            </w:pPr>
          </w:p>
        </w:tc>
        <w:tc>
          <w:tcPr>
            <w:tcW w:w="1704" w:type="dxa"/>
            <w:vMerge w:val="continue"/>
            <w:vAlign w:val="center"/>
          </w:tcPr>
          <w:p>
            <w:pPr>
              <w:ind w:firstLine="0" w:firstLineChars="0"/>
              <w:jc w:val="center"/>
            </w:pPr>
          </w:p>
        </w:tc>
        <w:tc>
          <w:tcPr>
            <w:tcW w:w="1704" w:type="dxa"/>
            <w:vMerge w:val="continue"/>
            <w:vAlign w:val="center"/>
          </w:tcPr>
          <w:p>
            <w:pPr>
              <w:ind w:firstLine="0" w:firstLineChars="0"/>
              <w:jc w:val="center"/>
            </w:pPr>
          </w:p>
        </w:tc>
        <w:tc>
          <w:tcPr>
            <w:tcW w:w="1705" w:type="dxa"/>
            <w:vAlign w:val="center"/>
          </w:tcPr>
          <w:p>
            <w:pPr>
              <w:ind w:firstLine="0" w:firstLineChars="0"/>
              <w:jc w:val="center"/>
            </w:pPr>
            <w:r>
              <w:rPr>
                <w:rFonts w:hint="eastAsia"/>
              </w:rPr>
              <w:t>希尔排序</w:t>
            </w:r>
          </w:p>
        </w:tc>
        <w:tc>
          <w:tcPr>
            <w:tcW w:w="1705" w:type="dxa"/>
            <w:vAlign w:val="center"/>
          </w:tcPr>
          <w:p>
            <w:pPr>
              <w:ind w:firstLine="0" w:firstLineChars="0"/>
              <w:jc w:val="center"/>
            </w:pPr>
            <w:r>
              <w:rPr>
                <w:rFonts w:hint="eastAsia"/>
              </w:rPr>
              <w:t>9.143959</w:t>
            </w:r>
          </w:p>
        </w:tc>
      </w:tr>
      <w:tr>
        <w:tc>
          <w:tcPr>
            <w:tcW w:w="1704" w:type="dxa"/>
            <w:vMerge w:val="continue"/>
            <w:vAlign w:val="center"/>
          </w:tcPr>
          <w:p>
            <w:pPr>
              <w:ind w:firstLine="0" w:firstLineChars="0"/>
              <w:jc w:val="center"/>
            </w:pPr>
          </w:p>
        </w:tc>
        <w:tc>
          <w:tcPr>
            <w:tcW w:w="1704" w:type="dxa"/>
            <w:vMerge w:val="continue"/>
            <w:vAlign w:val="center"/>
          </w:tcPr>
          <w:p>
            <w:pPr>
              <w:ind w:firstLine="0" w:firstLineChars="0"/>
              <w:jc w:val="center"/>
            </w:pPr>
          </w:p>
        </w:tc>
        <w:tc>
          <w:tcPr>
            <w:tcW w:w="1704" w:type="dxa"/>
            <w:vMerge w:val="continue"/>
            <w:vAlign w:val="center"/>
          </w:tcPr>
          <w:p>
            <w:pPr>
              <w:ind w:firstLine="0" w:firstLineChars="0"/>
              <w:jc w:val="center"/>
            </w:pPr>
          </w:p>
        </w:tc>
        <w:tc>
          <w:tcPr>
            <w:tcW w:w="1705" w:type="dxa"/>
            <w:vAlign w:val="center"/>
          </w:tcPr>
          <w:p>
            <w:pPr>
              <w:ind w:firstLine="0" w:firstLineChars="0"/>
              <w:jc w:val="center"/>
            </w:pPr>
            <w:r>
              <w:rPr>
                <w:rFonts w:hint="eastAsia"/>
              </w:rPr>
              <w:t>简单选择排序</w:t>
            </w:r>
          </w:p>
        </w:tc>
        <w:tc>
          <w:tcPr>
            <w:tcW w:w="1705" w:type="dxa"/>
            <w:vAlign w:val="center"/>
          </w:tcPr>
          <w:p>
            <w:pPr>
              <w:ind w:firstLine="0" w:firstLineChars="0"/>
              <w:jc w:val="center"/>
            </w:pPr>
            <w:r>
              <w:rPr>
                <w:rFonts w:hint="eastAsia"/>
              </w:rPr>
              <w:t>3.521202</w:t>
            </w:r>
          </w:p>
        </w:tc>
      </w:tr>
      <w:tr>
        <w:tc>
          <w:tcPr>
            <w:tcW w:w="1704" w:type="dxa"/>
            <w:vMerge w:val="continue"/>
            <w:vAlign w:val="center"/>
          </w:tcPr>
          <w:p>
            <w:pPr>
              <w:ind w:firstLine="0" w:firstLineChars="0"/>
              <w:jc w:val="center"/>
            </w:pPr>
          </w:p>
        </w:tc>
        <w:tc>
          <w:tcPr>
            <w:tcW w:w="1704" w:type="dxa"/>
            <w:vMerge w:val="continue"/>
            <w:vAlign w:val="center"/>
          </w:tcPr>
          <w:p>
            <w:pPr>
              <w:ind w:firstLine="0" w:firstLineChars="0"/>
              <w:jc w:val="center"/>
            </w:pPr>
          </w:p>
        </w:tc>
        <w:tc>
          <w:tcPr>
            <w:tcW w:w="1704" w:type="dxa"/>
            <w:vMerge w:val="continue"/>
            <w:vAlign w:val="center"/>
          </w:tcPr>
          <w:p>
            <w:pPr>
              <w:ind w:firstLine="0" w:firstLineChars="0"/>
              <w:jc w:val="center"/>
            </w:pPr>
          </w:p>
        </w:tc>
        <w:tc>
          <w:tcPr>
            <w:tcW w:w="1705" w:type="dxa"/>
            <w:vAlign w:val="center"/>
          </w:tcPr>
          <w:p>
            <w:pPr>
              <w:ind w:firstLine="0" w:firstLineChars="0"/>
              <w:jc w:val="center"/>
            </w:pPr>
            <w:r>
              <w:rPr>
                <w:rFonts w:hint="eastAsia"/>
              </w:rPr>
              <w:t>堆排序</w:t>
            </w:r>
          </w:p>
        </w:tc>
        <w:tc>
          <w:tcPr>
            <w:tcW w:w="1705" w:type="dxa"/>
            <w:vAlign w:val="center"/>
          </w:tcPr>
          <w:p>
            <w:pPr>
              <w:ind w:firstLine="0" w:firstLineChars="0"/>
              <w:jc w:val="center"/>
            </w:pPr>
            <w:r>
              <w:rPr>
                <w:rFonts w:hint="eastAsia"/>
              </w:rPr>
              <w:t>0.190860</w:t>
            </w:r>
          </w:p>
        </w:tc>
      </w:tr>
      <w:tr>
        <w:tc>
          <w:tcPr>
            <w:tcW w:w="1704" w:type="dxa"/>
            <w:vMerge w:val="continue"/>
            <w:vAlign w:val="center"/>
          </w:tcPr>
          <w:p>
            <w:pPr>
              <w:ind w:firstLine="0" w:firstLineChars="0"/>
              <w:jc w:val="center"/>
            </w:pPr>
          </w:p>
        </w:tc>
        <w:tc>
          <w:tcPr>
            <w:tcW w:w="1704" w:type="dxa"/>
            <w:vMerge w:val="continue"/>
            <w:vAlign w:val="center"/>
          </w:tcPr>
          <w:p>
            <w:pPr>
              <w:ind w:firstLine="0" w:firstLineChars="0"/>
              <w:jc w:val="center"/>
            </w:pPr>
          </w:p>
        </w:tc>
        <w:tc>
          <w:tcPr>
            <w:tcW w:w="1704" w:type="dxa"/>
            <w:vMerge w:val="continue"/>
            <w:vAlign w:val="center"/>
          </w:tcPr>
          <w:p>
            <w:pPr>
              <w:ind w:firstLine="0" w:firstLineChars="0"/>
              <w:jc w:val="center"/>
            </w:pPr>
          </w:p>
        </w:tc>
        <w:tc>
          <w:tcPr>
            <w:tcW w:w="1705" w:type="dxa"/>
            <w:vAlign w:val="center"/>
          </w:tcPr>
          <w:p>
            <w:pPr>
              <w:ind w:firstLine="0" w:firstLineChars="0"/>
              <w:jc w:val="center"/>
            </w:pPr>
            <w:r>
              <w:rPr>
                <w:rFonts w:hint="eastAsia"/>
              </w:rPr>
              <w:t>冒泡排序</w:t>
            </w:r>
          </w:p>
        </w:tc>
        <w:tc>
          <w:tcPr>
            <w:tcW w:w="1705" w:type="dxa"/>
            <w:vAlign w:val="center"/>
          </w:tcPr>
          <w:p>
            <w:pPr>
              <w:ind w:firstLine="0" w:firstLineChars="0"/>
              <w:jc w:val="center"/>
            </w:pPr>
            <w:r>
              <w:rPr>
                <w:rFonts w:hint="eastAsia"/>
              </w:rPr>
              <w:t>8.903948</w:t>
            </w:r>
          </w:p>
        </w:tc>
      </w:tr>
      <w:tr>
        <w:tc>
          <w:tcPr>
            <w:tcW w:w="1704" w:type="dxa"/>
            <w:vMerge w:val="continue"/>
            <w:vAlign w:val="center"/>
          </w:tcPr>
          <w:p>
            <w:pPr>
              <w:ind w:firstLine="0" w:firstLineChars="0"/>
              <w:jc w:val="center"/>
            </w:pPr>
          </w:p>
        </w:tc>
        <w:tc>
          <w:tcPr>
            <w:tcW w:w="1704" w:type="dxa"/>
            <w:vMerge w:val="continue"/>
            <w:vAlign w:val="center"/>
          </w:tcPr>
          <w:p>
            <w:pPr>
              <w:ind w:firstLine="0" w:firstLineChars="0"/>
              <w:jc w:val="center"/>
            </w:pPr>
          </w:p>
        </w:tc>
        <w:tc>
          <w:tcPr>
            <w:tcW w:w="1704" w:type="dxa"/>
            <w:vMerge w:val="continue"/>
            <w:vAlign w:val="center"/>
          </w:tcPr>
          <w:p>
            <w:pPr>
              <w:ind w:firstLine="0" w:firstLineChars="0"/>
              <w:jc w:val="center"/>
            </w:pPr>
          </w:p>
        </w:tc>
        <w:tc>
          <w:tcPr>
            <w:tcW w:w="1705" w:type="dxa"/>
            <w:vAlign w:val="center"/>
          </w:tcPr>
          <w:p>
            <w:pPr>
              <w:ind w:firstLine="0" w:firstLineChars="0"/>
              <w:jc w:val="center"/>
            </w:pPr>
            <w:r>
              <w:rPr>
                <w:rFonts w:hint="eastAsia"/>
              </w:rPr>
              <w:t>快速排序</w:t>
            </w:r>
          </w:p>
        </w:tc>
        <w:tc>
          <w:tcPr>
            <w:tcW w:w="1705" w:type="dxa"/>
            <w:vAlign w:val="center"/>
          </w:tcPr>
          <w:p>
            <w:pPr>
              <w:ind w:firstLine="0" w:firstLineChars="0"/>
              <w:jc w:val="center"/>
            </w:pPr>
            <w:r>
              <w:rPr>
                <w:rFonts w:hint="eastAsia"/>
              </w:rPr>
              <w:t>0.130144</w:t>
            </w:r>
          </w:p>
        </w:tc>
      </w:tr>
      <w:tr>
        <w:tc>
          <w:tcPr>
            <w:tcW w:w="1704" w:type="dxa"/>
            <w:vMerge w:val="continue"/>
            <w:vAlign w:val="center"/>
          </w:tcPr>
          <w:p>
            <w:pPr>
              <w:ind w:firstLine="0" w:firstLineChars="0"/>
              <w:jc w:val="center"/>
            </w:pPr>
          </w:p>
        </w:tc>
        <w:tc>
          <w:tcPr>
            <w:tcW w:w="1704" w:type="dxa"/>
            <w:vMerge w:val="continue"/>
            <w:vAlign w:val="center"/>
          </w:tcPr>
          <w:p>
            <w:pPr>
              <w:ind w:firstLine="0" w:firstLineChars="0"/>
              <w:jc w:val="center"/>
            </w:pPr>
          </w:p>
        </w:tc>
        <w:tc>
          <w:tcPr>
            <w:tcW w:w="1704" w:type="dxa"/>
            <w:vMerge w:val="continue"/>
            <w:vAlign w:val="center"/>
          </w:tcPr>
          <w:p>
            <w:pPr>
              <w:ind w:firstLine="0" w:firstLineChars="0"/>
              <w:jc w:val="center"/>
            </w:pPr>
          </w:p>
        </w:tc>
        <w:tc>
          <w:tcPr>
            <w:tcW w:w="1705" w:type="dxa"/>
            <w:vAlign w:val="center"/>
          </w:tcPr>
          <w:p>
            <w:pPr>
              <w:ind w:firstLine="0" w:firstLineChars="0"/>
              <w:jc w:val="center"/>
            </w:pPr>
            <w:r>
              <w:rPr>
                <w:rFonts w:hint="eastAsia"/>
              </w:rPr>
              <w:t>归并排序</w:t>
            </w:r>
          </w:p>
        </w:tc>
        <w:tc>
          <w:tcPr>
            <w:tcW w:w="1705" w:type="dxa"/>
            <w:vAlign w:val="center"/>
          </w:tcPr>
          <w:p>
            <w:pPr>
              <w:ind w:firstLine="0" w:firstLineChars="0"/>
              <w:jc w:val="center"/>
            </w:pPr>
          </w:p>
        </w:tc>
      </w:tr>
      <w:tr>
        <w:tc>
          <w:tcPr>
            <w:tcW w:w="1704" w:type="dxa"/>
            <w:vMerge w:val="continue"/>
            <w:vAlign w:val="center"/>
          </w:tcPr>
          <w:p>
            <w:pPr>
              <w:ind w:firstLine="0" w:firstLineChars="0"/>
              <w:jc w:val="center"/>
            </w:pPr>
          </w:p>
        </w:tc>
        <w:tc>
          <w:tcPr>
            <w:tcW w:w="1704" w:type="dxa"/>
            <w:vMerge w:val="restart"/>
            <w:vAlign w:val="center"/>
          </w:tcPr>
          <w:p>
            <w:pPr>
              <w:ind w:firstLine="0" w:firstLineChars="0"/>
              <w:jc w:val="center"/>
            </w:pPr>
            <w:r>
              <w:rPr>
                <w:rFonts w:hint="eastAsia"/>
              </w:rPr>
              <w:t>10000</w:t>
            </w:r>
          </w:p>
        </w:tc>
        <w:tc>
          <w:tcPr>
            <w:tcW w:w="1704" w:type="dxa"/>
            <w:vMerge w:val="restart"/>
            <w:vAlign w:val="center"/>
          </w:tcPr>
          <w:p>
            <w:pPr>
              <w:ind w:firstLine="0" w:firstLineChars="0"/>
              <w:jc w:val="center"/>
            </w:pPr>
            <w:r>
              <w:rPr>
                <w:rFonts w:hint="eastAsia"/>
              </w:rPr>
              <w:t>10</w:t>
            </w:r>
          </w:p>
        </w:tc>
        <w:tc>
          <w:tcPr>
            <w:tcW w:w="1705" w:type="dxa"/>
            <w:vAlign w:val="center"/>
          </w:tcPr>
          <w:p>
            <w:pPr>
              <w:ind w:firstLine="0" w:firstLineChars="0"/>
              <w:jc w:val="center"/>
            </w:pPr>
            <w:r>
              <w:rPr>
                <w:rFonts w:hint="eastAsia"/>
              </w:rPr>
              <w:t>直接插入排序</w:t>
            </w:r>
          </w:p>
        </w:tc>
        <w:tc>
          <w:tcPr>
            <w:tcW w:w="1705" w:type="dxa"/>
            <w:vAlign w:val="center"/>
          </w:tcPr>
          <w:p>
            <w:pPr>
              <w:ind w:firstLine="0" w:firstLineChars="0"/>
              <w:jc w:val="center"/>
            </w:pPr>
            <w:r>
              <w:rPr>
                <w:rFonts w:hint="eastAsia"/>
              </w:rPr>
              <w:t>3.755292</w:t>
            </w:r>
          </w:p>
        </w:tc>
      </w:tr>
      <w:tr>
        <w:tc>
          <w:tcPr>
            <w:tcW w:w="1704" w:type="dxa"/>
            <w:vMerge w:val="continue"/>
            <w:vAlign w:val="center"/>
          </w:tcPr>
          <w:p>
            <w:pPr>
              <w:ind w:firstLine="0" w:firstLineChars="0"/>
              <w:jc w:val="center"/>
            </w:pPr>
          </w:p>
        </w:tc>
        <w:tc>
          <w:tcPr>
            <w:tcW w:w="1704" w:type="dxa"/>
            <w:vMerge w:val="continue"/>
            <w:vAlign w:val="center"/>
          </w:tcPr>
          <w:p>
            <w:pPr>
              <w:ind w:firstLine="0" w:firstLineChars="0"/>
              <w:jc w:val="center"/>
            </w:pPr>
          </w:p>
        </w:tc>
        <w:tc>
          <w:tcPr>
            <w:tcW w:w="1704" w:type="dxa"/>
            <w:vMerge w:val="continue"/>
            <w:vAlign w:val="center"/>
          </w:tcPr>
          <w:p>
            <w:pPr>
              <w:ind w:firstLine="0" w:firstLineChars="0"/>
              <w:jc w:val="center"/>
            </w:pPr>
          </w:p>
        </w:tc>
        <w:tc>
          <w:tcPr>
            <w:tcW w:w="1705" w:type="dxa"/>
            <w:vAlign w:val="center"/>
          </w:tcPr>
          <w:p>
            <w:pPr>
              <w:ind w:firstLine="0" w:firstLineChars="0"/>
              <w:jc w:val="center"/>
            </w:pPr>
            <w:r>
              <w:rPr>
                <w:rFonts w:hint="eastAsia"/>
              </w:rPr>
              <w:t>希尔排序</w:t>
            </w:r>
          </w:p>
        </w:tc>
        <w:tc>
          <w:tcPr>
            <w:tcW w:w="1705" w:type="dxa"/>
            <w:vAlign w:val="center"/>
          </w:tcPr>
          <w:p>
            <w:pPr>
              <w:ind w:firstLine="0" w:firstLineChars="0"/>
              <w:jc w:val="center"/>
            </w:pPr>
            <w:r>
              <w:rPr>
                <w:rFonts w:hint="eastAsia"/>
              </w:rPr>
              <w:t>7.189396</w:t>
            </w:r>
          </w:p>
        </w:tc>
      </w:tr>
      <w:tr>
        <w:tc>
          <w:tcPr>
            <w:tcW w:w="1704" w:type="dxa"/>
            <w:vMerge w:val="continue"/>
            <w:vAlign w:val="center"/>
          </w:tcPr>
          <w:p>
            <w:pPr>
              <w:ind w:firstLine="0" w:firstLineChars="0"/>
              <w:jc w:val="center"/>
            </w:pPr>
          </w:p>
        </w:tc>
        <w:tc>
          <w:tcPr>
            <w:tcW w:w="1704" w:type="dxa"/>
            <w:vMerge w:val="continue"/>
            <w:vAlign w:val="center"/>
          </w:tcPr>
          <w:p>
            <w:pPr>
              <w:ind w:firstLine="0" w:firstLineChars="0"/>
              <w:jc w:val="center"/>
            </w:pPr>
          </w:p>
        </w:tc>
        <w:tc>
          <w:tcPr>
            <w:tcW w:w="1704" w:type="dxa"/>
            <w:vMerge w:val="continue"/>
            <w:vAlign w:val="center"/>
          </w:tcPr>
          <w:p>
            <w:pPr>
              <w:ind w:firstLine="0" w:firstLineChars="0"/>
              <w:jc w:val="center"/>
            </w:pPr>
          </w:p>
        </w:tc>
        <w:tc>
          <w:tcPr>
            <w:tcW w:w="1705" w:type="dxa"/>
            <w:vAlign w:val="center"/>
          </w:tcPr>
          <w:p>
            <w:pPr>
              <w:ind w:firstLine="0" w:firstLineChars="0"/>
              <w:jc w:val="center"/>
            </w:pPr>
            <w:r>
              <w:rPr>
                <w:rFonts w:hint="eastAsia"/>
              </w:rPr>
              <w:t>简单选择排序</w:t>
            </w:r>
          </w:p>
        </w:tc>
        <w:tc>
          <w:tcPr>
            <w:tcW w:w="1705" w:type="dxa"/>
            <w:vAlign w:val="center"/>
          </w:tcPr>
          <w:p>
            <w:pPr>
              <w:ind w:firstLine="0" w:firstLineChars="0"/>
              <w:jc w:val="center"/>
            </w:pPr>
            <w:r>
              <w:rPr>
                <w:rFonts w:hint="eastAsia"/>
              </w:rPr>
              <w:t>3.819253</w:t>
            </w:r>
          </w:p>
        </w:tc>
      </w:tr>
      <w:tr>
        <w:tc>
          <w:tcPr>
            <w:tcW w:w="1704" w:type="dxa"/>
            <w:vMerge w:val="continue"/>
            <w:vAlign w:val="center"/>
          </w:tcPr>
          <w:p>
            <w:pPr>
              <w:ind w:firstLine="0" w:firstLineChars="0"/>
              <w:jc w:val="center"/>
            </w:pPr>
          </w:p>
        </w:tc>
        <w:tc>
          <w:tcPr>
            <w:tcW w:w="1704" w:type="dxa"/>
            <w:vMerge w:val="continue"/>
            <w:vAlign w:val="center"/>
          </w:tcPr>
          <w:p>
            <w:pPr>
              <w:ind w:firstLine="0" w:firstLineChars="0"/>
              <w:jc w:val="center"/>
            </w:pPr>
          </w:p>
        </w:tc>
        <w:tc>
          <w:tcPr>
            <w:tcW w:w="1704" w:type="dxa"/>
            <w:vMerge w:val="continue"/>
            <w:vAlign w:val="center"/>
          </w:tcPr>
          <w:p>
            <w:pPr>
              <w:ind w:firstLine="0" w:firstLineChars="0"/>
              <w:jc w:val="center"/>
            </w:pPr>
          </w:p>
        </w:tc>
        <w:tc>
          <w:tcPr>
            <w:tcW w:w="1705" w:type="dxa"/>
            <w:vAlign w:val="center"/>
          </w:tcPr>
          <w:p>
            <w:pPr>
              <w:ind w:firstLine="0" w:firstLineChars="0"/>
              <w:jc w:val="center"/>
            </w:pPr>
            <w:r>
              <w:rPr>
                <w:rFonts w:hint="eastAsia"/>
              </w:rPr>
              <w:t>堆排序</w:t>
            </w:r>
          </w:p>
        </w:tc>
        <w:tc>
          <w:tcPr>
            <w:tcW w:w="1705" w:type="dxa"/>
            <w:vAlign w:val="center"/>
          </w:tcPr>
          <w:p>
            <w:pPr>
              <w:ind w:firstLine="0" w:firstLineChars="0"/>
              <w:jc w:val="center"/>
            </w:pPr>
            <w:r>
              <w:rPr>
                <w:rFonts w:hint="eastAsia"/>
              </w:rPr>
              <w:t>0.108193</w:t>
            </w:r>
          </w:p>
        </w:tc>
      </w:tr>
      <w:tr>
        <w:tc>
          <w:tcPr>
            <w:tcW w:w="1704" w:type="dxa"/>
            <w:vMerge w:val="continue"/>
            <w:vAlign w:val="center"/>
          </w:tcPr>
          <w:p>
            <w:pPr>
              <w:ind w:firstLine="0" w:firstLineChars="0"/>
              <w:jc w:val="center"/>
            </w:pPr>
          </w:p>
        </w:tc>
        <w:tc>
          <w:tcPr>
            <w:tcW w:w="1704" w:type="dxa"/>
            <w:vMerge w:val="continue"/>
            <w:vAlign w:val="center"/>
          </w:tcPr>
          <w:p>
            <w:pPr>
              <w:ind w:firstLine="0" w:firstLineChars="0"/>
              <w:jc w:val="center"/>
            </w:pPr>
          </w:p>
        </w:tc>
        <w:tc>
          <w:tcPr>
            <w:tcW w:w="1704" w:type="dxa"/>
            <w:vMerge w:val="continue"/>
            <w:vAlign w:val="center"/>
          </w:tcPr>
          <w:p>
            <w:pPr>
              <w:ind w:firstLine="0" w:firstLineChars="0"/>
              <w:jc w:val="center"/>
            </w:pPr>
          </w:p>
        </w:tc>
        <w:tc>
          <w:tcPr>
            <w:tcW w:w="1705" w:type="dxa"/>
            <w:vAlign w:val="center"/>
          </w:tcPr>
          <w:p>
            <w:pPr>
              <w:ind w:firstLine="0" w:firstLineChars="0"/>
              <w:jc w:val="center"/>
            </w:pPr>
            <w:r>
              <w:rPr>
                <w:rFonts w:hint="eastAsia"/>
              </w:rPr>
              <w:t>冒泡排序</w:t>
            </w:r>
          </w:p>
        </w:tc>
        <w:tc>
          <w:tcPr>
            <w:tcW w:w="1705" w:type="dxa"/>
            <w:vAlign w:val="center"/>
          </w:tcPr>
          <w:p>
            <w:pPr>
              <w:ind w:firstLine="0" w:firstLineChars="0"/>
              <w:jc w:val="center"/>
            </w:pPr>
            <w:r>
              <w:rPr>
                <w:rFonts w:hint="eastAsia"/>
              </w:rPr>
              <w:t>7.143905</w:t>
            </w:r>
          </w:p>
        </w:tc>
      </w:tr>
      <w:tr>
        <w:tc>
          <w:tcPr>
            <w:tcW w:w="1704" w:type="dxa"/>
            <w:vMerge w:val="continue"/>
            <w:vAlign w:val="center"/>
          </w:tcPr>
          <w:p>
            <w:pPr>
              <w:ind w:firstLine="0" w:firstLineChars="0"/>
              <w:jc w:val="center"/>
            </w:pPr>
          </w:p>
        </w:tc>
        <w:tc>
          <w:tcPr>
            <w:tcW w:w="1704" w:type="dxa"/>
            <w:vMerge w:val="continue"/>
            <w:vAlign w:val="center"/>
          </w:tcPr>
          <w:p>
            <w:pPr>
              <w:ind w:firstLine="0" w:firstLineChars="0"/>
              <w:jc w:val="center"/>
            </w:pPr>
          </w:p>
        </w:tc>
        <w:tc>
          <w:tcPr>
            <w:tcW w:w="1704" w:type="dxa"/>
            <w:vMerge w:val="continue"/>
            <w:vAlign w:val="center"/>
          </w:tcPr>
          <w:p>
            <w:pPr>
              <w:ind w:firstLine="0" w:firstLineChars="0"/>
              <w:jc w:val="center"/>
            </w:pPr>
          </w:p>
        </w:tc>
        <w:tc>
          <w:tcPr>
            <w:tcW w:w="1705" w:type="dxa"/>
            <w:vAlign w:val="center"/>
          </w:tcPr>
          <w:p>
            <w:pPr>
              <w:ind w:firstLine="0" w:firstLineChars="0"/>
              <w:jc w:val="center"/>
            </w:pPr>
            <w:r>
              <w:rPr>
                <w:rFonts w:hint="eastAsia"/>
              </w:rPr>
              <w:t>快速排序</w:t>
            </w:r>
          </w:p>
        </w:tc>
        <w:tc>
          <w:tcPr>
            <w:tcW w:w="1705" w:type="dxa"/>
            <w:vAlign w:val="center"/>
          </w:tcPr>
          <w:p>
            <w:pPr>
              <w:ind w:firstLine="0" w:firstLineChars="0"/>
              <w:jc w:val="center"/>
            </w:pPr>
            <w:r>
              <w:rPr>
                <w:rFonts w:hint="eastAsia"/>
              </w:rPr>
              <w:t>0.069189</w:t>
            </w:r>
          </w:p>
        </w:tc>
      </w:tr>
      <w:tr>
        <w:tc>
          <w:tcPr>
            <w:tcW w:w="1704" w:type="dxa"/>
            <w:vMerge w:val="continue"/>
            <w:vAlign w:val="center"/>
          </w:tcPr>
          <w:p>
            <w:pPr>
              <w:ind w:firstLine="0" w:firstLineChars="0"/>
              <w:jc w:val="center"/>
            </w:pPr>
          </w:p>
        </w:tc>
        <w:tc>
          <w:tcPr>
            <w:tcW w:w="1704" w:type="dxa"/>
            <w:vMerge w:val="continue"/>
            <w:vAlign w:val="center"/>
          </w:tcPr>
          <w:p>
            <w:pPr>
              <w:ind w:firstLine="0" w:firstLineChars="0"/>
              <w:jc w:val="center"/>
            </w:pPr>
          </w:p>
        </w:tc>
        <w:tc>
          <w:tcPr>
            <w:tcW w:w="1704" w:type="dxa"/>
            <w:vMerge w:val="continue"/>
            <w:vAlign w:val="center"/>
          </w:tcPr>
          <w:p>
            <w:pPr>
              <w:ind w:firstLine="0" w:firstLineChars="0"/>
              <w:jc w:val="center"/>
            </w:pPr>
          </w:p>
        </w:tc>
        <w:tc>
          <w:tcPr>
            <w:tcW w:w="1705" w:type="dxa"/>
            <w:vAlign w:val="center"/>
          </w:tcPr>
          <w:p>
            <w:pPr>
              <w:ind w:firstLine="0" w:firstLineChars="0"/>
              <w:jc w:val="center"/>
            </w:pPr>
            <w:r>
              <w:rPr>
                <w:rFonts w:hint="eastAsia"/>
              </w:rPr>
              <w:t>归并排序</w:t>
            </w:r>
          </w:p>
        </w:tc>
        <w:tc>
          <w:tcPr>
            <w:tcW w:w="1705" w:type="dxa"/>
            <w:vAlign w:val="center"/>
          </w:tcPr>
          <w:p>
            <w:pPr>
              <w:ind w:firstLine="0" w:firstLineChars="0"/>
              <w:jc w:val="center"/>
            </w:pPr>
          </w:p>
        </w:tc>
      </w:tr>
    </w:tbl>
    <w:p>
      <w:pPr>
        <w:ind w:firstLine="0" w:firstLineChars="0"/>
      </w:pPr>
    </w:p>
    <w:p>
      <w:pPr>
        <w:ind w:firstLine="420"/>
      </w:pPr>
      <w:r>
        <w:rPr>
          <w:rFonts w:hint="eastAsia"/>
        </w:rPr>
        <w:t>测试平台：virtual box上装的ubuntu 12.04虚拟机，虚拟出768M内存；</w:t>
      </w:r>
    </w:p>
    <w:p>
      <w:pPr>
        <w:pStyle w:val="2"/>
      </w:pPr>
      <w:r>
        <w:rPr>
          <w:rFonts w:hint="eastAsia"/>
        </w:rPr>
        <w:t>2.基本查找算法</w:t>
      </w:r>
    </w:p>
    <w:p>
      <w:pPr>
        <w:pStyle w:val="5"/>
      </w:pPr>
      <w:r>
        <w:rPr>
          <w:rFonts w:hint="eastAsia"/>
        </w:rPr>
        <w:t>2.1.顺序查找</w:t>
      </w:r>
    </w:p>
    <w:p>
      <w:pPr>
        <w:ind w:firstLine="420"/>
      </w:pPr>
      <w:r>
        <w:rPr>
          <w:rFonts w:hint="eastAsia"/>
        </w:rPr>
        <w:t>从表的一端开始，顺序的扫描表，如果找到要查找的值就结束，否则查找失败。</w:t>
      </w:r>
    </w:p>
    <w:p>
      <w:pPr>
        <w:ind w:firstLine="420"/>
      </w:pPr>
      <w:r>
        <w:rPr>
          <w:rFonts w:hint="eastAsia"/>
        </w:rPr>
        <w:t>这种算法查找的效率低下，但适用于线性表的顺序存储结构和链式存储结构的查找。</w:t>
      </w:r>
    </w:p>
    <w:p>
      <w:pPr>
        <w:pStyle w:val="5"/>
      </w:pPr>
      <w:r>
        <w:rPr>
          <w:rFonts w:hint="eastAsia"/>
        </w:rPr>
        <w:t>2.2.二分查找</w:t>
      </w:r>
    </w:p>
    <w:p>
      <w:pPr>
        <w:pStyle w:val="29"/>
        <w:numPr>
          <w:ilvl w:val="0"/>
          <w:numId w:val="23"/>
        </w:numPr>
        <w:ind w:firstLineChars="0"/>
      </w:pPr>
      <w:r>
        <w:t>M</w:t>
      </w:r>
      <w:r>
        <w:rPr>
          <w:rFonts w:hint="eastAsia"/>
        </w:rPr>
        <w:t>id = (low + high) / 2;</w:t>
      </w:r>
    </w:p>
    <w:p>
      <w:pPr>
        <w:pStyle w:val="29"/>
        <w:numPr>
          <w:ilvl w:val="0"/>
          <w:numId w:val="23"/>
        </w:numPr>
        <w:ind w:firstLineChars="0"/>
      </w:pPr>
      <w:r>
        <w:rPr>
          <w:rFonts w:hint="eastAsia"/>
        </w:rPr>
        <w:t>比较待查值a与mid指向节点的值，如果相等则查找成功，返回；如果a&lt;[mid]，则high= mid-1；否则low=mid+1；</w:t>
      </w:r>
    </w:p>
    <w:p>
      <w:pPr>
        <w:pStyle w:val="29"/>
        <w:numPr>
          <w:ilvl w:val="0"/>
          <w:numId w:val="23"/>
        </w:numPr>
        <w:ind w:firstLineChars="0"/>
      </w:pPr>
      <w:r>
        <w:rPr>
          <w:rFonts w:hint="eastAsia"/>
        </w:rPr>
        <w:t>重复执行step1和step2。如果low&gt;high时查找失败。</w:t>
      </w:r>
    </w:p>
    <w:p>
      <w:pPr>
        <w:ind w:firstLine="422"/>
        <w:rPr>
          <w:b/>
        </w:rPr>
      </w:pPr>
      <w:r>
        <w:rPr>
          <w:rFonts w:hint="eastAsia"/>
          <w:b/>
        </w:rPr>
        <w:t>该算法要求要查找的序列式有序序列！</w:t>
      </w:r>
    </w:p>
    <w:p>
      <w:pPr>
        <w:ind w:firstLine="420"/>
      </w:pPr>
      <w:r>
        <w:rPr>
          <w:rFonts w:hint="eastAsia"/>
        </w:rPr>
        <w:t>虽然二分查找的效率较高，但由于表本身要求按照关键字排序，且排序本身就耗时较大，所以二分法更加适合顺序存储结构，且是一经建立就很少改动的结构。</w:t>
      </w:r>
    </w:p>
    <w:p>
      <w:pPr>
        <w:pStyle w:val="5"/>
      </w:pPr>
      <w:r>
        <w:rPr>
          <w:rFonts w:hint="eastAsia"/>
        </w:rPr>
        <w:t>2.3.分块查找</w:t>
      </w:r>
    </w:p>
    <w:p>
      <w:pPr>
        <w:ind w:firstLine="420"/>
      </w:pPr>
    </w:p>
    <w:p>
      <w:pPr>
        <w:pStyle w:val="23"/>
      </w:pPr>
      <w:r>
        <w:rPr>
          <w:rFonts w:hint="eastAsia"/>
        </w:rPr>
        <w:t>其他相关算法知识</w:t>
      </w:r>
    </w:p>
    <w:p>
      <w:pPr>
        <w:pStyle w:val="2"/>
      </w:pPr>
      <w:r>
        <w:rPr>
          <w:rFonts w:hint="eastAsia"/>
        </w:rPr>
        <w:t>1.最大公约数和最小公倍数</w:t>
      </w:r>
    </w:p>
    <w:p>
      <w:pPr>
        <w:ind w:firstLine="420"/>
      </w:pPr>
      <w:r>
        <w:rPr>
          <w:rFonts w:hint="eastAsia"/>
        </w:rPr>
        <w:t>辗转相除法，又称欧几里得算法(</w:t>
      </w:r>
      <w:r>
        <w:t>Euclidean</w:t>
      </w:r>
      <w:r>
        <w:rPr>
          <w:rFonts w:hint="eastAsia"/>
        </w:rPr>
        <w:t xml:space="preserve"> algorithm)，是求两个正整数最大公约数的算法。</w:t>
      </w:r>
    </w:p>
    <w:p>
      <w:pPr>
        <w:ind w:firstLine="420"/>
      </w:pPr>
      <w:r>
        <w:rPr>
          <w:rFonts w:hint="eastAsia"/>
        </w:rPr>
        <w:t>辗转相除法基于以下原理：两个整数的最大公约数等于其中较小的数和两数的相除余数的最大公约数。例如，252和105的最大公约数是21，而252/105=2余42，所以105和42的最大公约数也是21.在这个过程中，两个数中的较大的一直在减小，当余数变为0的时候，除数就是两个数的最大公约数。</w:t>
      </w:r>
    </w:p>
    <w:p>
      <w:pPr>
        <w:ind w:firstLine="420"/>
      </w:pPr>
      <w:r>
        <w:rPr>
          <w:rFonts w:hint="eastAsia"/>
        </w:rPr>
        <w:t>最小公倍数和最大公约数的关系是：两数相乘的结果，除以这两个数的最大公约数，结果就是最小公倍数。</w:t>
      </w:r>
    </w:p>
    <w:p>
      <w:pPr>
        <w:ind w:firstLine="420"/>
      </w:pPr>
      <w:r>
        <w:rPr>
          <w:rFonts w:hint="eastAsia"/>
        </w:rPr>
        <w:t>最大公约数：greatest common divisor</w:t>
      </w:r>
    </w:p>
    <w:p>
      <w:pPr>
        <w:ind w:firstLine="420"/>
      </w:pPr>
      <w:r>
        <w:rPr>
          <w:rFonts w:hint="eastAsia"/>
        </w:rPr>
        <w:t xml:space="preserve">最小公倍数：least common </w:t>
      </w:r>
      <w:r>
        <w:t>multiple</w:t>
      </w:r>
      <w:r>
        <w:rPr>
          <w:rFonts w:hint="eastAsia"/>
        </w:rPr>
        <w:t>;</w:t>
      </w:r>
    </w:p>
    <w:p>
      <w:pPr>
        <w:pStyle w:val="2"/>
      </w:pPr>
      <w:r>
        <w:rPr>
          <w:rFonts w:hint="eastAsia"/>
        </w:rPr>
        <w:t>2.杨辉三角</w:t>
      </w:r>
    </w:p>
    <w:p>
      <w:pPr>
        <w:ind w:firstLine="420"/>
      </w:pPr>
      <w:r>
        <w:rPr>
          <w:rFonts w:hint="eastAsia"/>
        </w:rPr>
        <w:t>所谓杨辉三角，就是类似于如下的数字排列组合：</w:t>
      </w:r>
    </w:p>
    <w:p>
      <w:pPr>
        <w:ind w:firstLine="420"/>
      </w:pPr>
      <w:r>
        <w:rPr>
          <w:rFonts w:hint="eastAsia"/>
        </w:rPr>
        <w:t>1</w:t>
      </w:r>
    </w:p>
    <w:p>
      <w:pPr>
        <w:pStyle w:val="29"/>
        <w:numPr>
          <w:ilvl w:val="0"/>
          <w:numId w:val="24"/>
        </w:numPr>
        <w:ind w:firstLineChars="0"/>
      </w:pPr>
      <w:r>
        <w:rPr>
          <w:rFonts w:hint="eastAsia"/>
        </w:rPr>
        <w:t>1</w:t>
      </w:r>
    </w:p>
    <w:p>
      <w:pPr>
        <w:ind w:left="420" w:firstLine="0" w:firstLineChars="0"/>
      </w:pPr>
      <w:r>
        <w:rPr>
          <w:rFonts w:hint="eastAsia"/>
        </w:rPr>
        <w:t>1</w:t>
      </w:r>
      <w:r>
        <w:rPr>
          <w:rFonts w:hint="eastAsia"/>
        </w:rPr>
        <w:tab/>
      </w:r>
      <w:r>
        <w:rPr>
          <w:rFonts w:hint="eastAsia"/>
        </w:rPr>
        <w:t>2</w:t>
      </w:r>
      <w:r>
        <w:rPr>
          <w:rFonts w:hint="eastAsia"/>
        </w:rPr>
        <w:tab/>
      </w:r>
      <w:r>
        <w:rPr>
          <w:rFonts w:hint="eastAsia"/>
        </w:rPr>
        <w:t>1</w:t>
      </w:r>
    </w:p>
    <w:p>
      <w:pPr>
        <w:ind w:left="420" w:firstLine="0" w:firstLineChars="0"/>
      </w:pPr>
      <w:r>
        <w:rPr>
          <w:rFonts w:hint="eastAsia"/>
        </w:rPr>
        <w:t>1</w:t>
      </w:r>
      <w:r>
        <w:rPr>
          <w:rFonts w:hint="eastAsia"/>
        </w:rPr>
        <w:tab/>
      </w:r>
      <w:r>
        <w:rPr>
          <w:rFonts w:hint="eastAsia"/>
        </w:rPr>
        <w:t>3</w:t>
      </w:r>
      <w:r>
        <w:rPr>
          <w:rFonts w:hint="eastAsia"/>
        </w:rPr>
        <w:tab/>
      </w:r>
      <w:r>
        <w:rPr>
          <w:rFonts w:hint="eastAsia"/>
        </w:rPr>
        <w:t>3</w:t>
      </w:r>
      <w:r>
        <w:rPr>
          <w:rFonts w:hint="eastAsia"/>
        </w:rPr>
        <w:tab/>
      </w:r>
      <w:r>
        <w:rPr>
          <w:rFonts w:hint="eastAsia"/>
        </w:rPr>
        <w:t>1</w:t>
      </w:r>
    </w:p>
    <w:p>
      <w:pPr>
        <w:ind w:left="420" w:firstLine="0" w:firstLineChars="0"/>
      </w:pPr>
      <w:r>
        <w:rPr>
          <w:rFonts w:hint="eastAsia"/>
        </w:rPr>
        <w:t>1</w:t>
      </w:r>
      <w:r>
        <w:rPr>
          <w:rFonts w:hint="eastAsia"/>
        </w:rPr>
        <w:tab/>
      </w:r>
      <w:r>
        <w:rPr>
          <w:rFonts w:hint="eastAsia"/>
        </w:rPr>
        <w:t>4</w:t>
      </w:r>
      <w:r>
        <w:rPr>
          <w:rFonts w:hint="eastAsia"/>
        </w:rPr>
        <w:tab/>
      </w:r>
      <w:r>
        <w:rPr>
          <w:rFonts w:hint="eastAsia"/>
        </w:rPr>
        <w:t>6</w:t>
      </w:r>
      <w:r>
        <w:rPr>
          <w:rFonts w:hint="eastAsia"/>
        </w:rPr>
        <w:tab/>
      </w:r>
      <w:r>
        <w:rPr>
          <w:rFonts w:hint="eastAsia"/>
        </w:rPr>
        <w:t>4</w:t>
      </w:r>
      <w:r>
        <w:rPr>
          <w:rFonts w:hint="eastAsia"/>
        </w:rPr>
        <w:tab/>
      </w:r>
      <w:r>
        <w:rPr>
          <w:rFonts w:hint="eastAsia"/>
        </w:rPr>
        <w:t>1</w:t>
      </w:r>
    </w:p>
    <w:p>
      <w:pPr>
        <w:ind w:left="420" w:firstLine="0" w:firstLineChars="0"/>
      </w:pPr>
      <w:r>
        <w:rPr>
          <w:rFonts w:hint="eastAsia"/>
        </w:rPr>
        <w:t>1</w:t>
      </w:r>
      <w:r>
        <w:rPr>
          <w:rFonts w:hint="eastAsia"/>
        </w:rPr>
        <w:tab/>
      </w:r>
      <w:r>
        <w:rPr>
          <w:rFonts w:hint="eastAsia"/>
        </w:rPr>
        <w:t>5</w:t>
      </w:r>
      <w:r>
        <w:rPr>
          <w:rFonts w:hint="eastAsia"/>
        </w:rPr>
        <w:tab/>
      </w:r>
      <w:r>
        <w:rPr>
          <w:rFonts w:hint="eastAsia"/>
        </w:rPr>
        <w:t>10</w:t>
      </w:r>
      <w:r>
        <w:rPr>
          <w:rFonts w:hint="eastAsia"/>
        </w:rPr>
        <w:tab/>
      </w:r>
      <w:r>
        <w:rPr>
          <w:rFonts w:hint="eastAsia"/>
        </w:rPr>
        <w:t>10</w:t>
      </w:r>
      <w:r>
        <w:rPr>
          <w:rFonts w:hint="eastAsia"/>
        </w:rPr>
        <w:tab/>
      </w:r>
      <w:r>
        <w:rPr>
          <w:rFonts w:hint="eastAsia"/>
        </w:rPr>
        <w:t>5</w:t>
      </w:r>
      <w:r>
        <w:rPr>
          <w:rFonts w:hint="eastAsia"/>
        </w:rPr>
        <w:tab/>
      </w:r>
      <w:r>
        <w:rPr>
          <w:rFonts w:hint="eastAsia"/>
        </w:rPr>
        <w:t>1</w:t>
      </w:r>
    </w:p>
    <w:p>
      <w:pPr>
        <w:ind w:left="420" w:firstLine="0" w:firstLineChars="0"/>
      </w:pPr>
      <w:r>
        <w:t>……</w:t>
      </w:r>
      <w:r>
        <w:rPr>
          <w:rFonts w:hint="eastAsia"/>
        </w:rPr>
        <w:t>..</w:t>
      </w:r>
    </w:p>
    <w:p>
      <w:pPr>
        <w:ind w:firstLine="420"/>
      </w:pPr>
      <w:r>
        <w:rPr>
          <w:rFonts w:hint="eastAsia"/>
        </w:rPr>
        <w:t>编写程序时应注意到的规律：</w:t>
      </w:r>
    </w:p>
    <w:p>
      <w:pPr>
        <w:pStyle w:val="29"/>
        <w:numPr>
          <w:ilvl w:val="0"/>
          <w:numId w:val="25"/>
        </w:numPr>
        <w:ind w:firstLineChars="0"/>
      </w:pPr>
      <w:r>
        <w:rPr>
          <w:rFonts w:hint="eastAsia"/>
        </w:rPr>
        <w:t>第一列和对角线元素都是1；</w:t>
      </w:r>
    </w:p>
    <w:p>
      <w:pPr>
        <w:pStyle w:val="29"/>
        <w:numPr>
          <w:ilvl w:val="0"/>
          <w:numId w:val="25"/>
        </w:numPr>
        <w:ind w:firstLineChars="0"/>
      </w:pPr>
      <w:r>
        <w:rPr>
          <w:rFonts w:hint="eastAsia"/>
        </w:rPr>
        <w:t>其余数字都等于本列上一行数据与前一列上一行数字之和；</w:t>
      </w:r>
    </w:p>
    <w:p>
      <w:pPr>
        <w:pStyle w:val="2"/>
      </w:pPr>
      <w:r>
        <w:rPr>
          <w:rFonts w:hint="eastAsia"/>
        </w:rPr>
        <w:t>3.素数判断</w:t>
      </w:r>
    </w:p>
    <w:p>
      <w:pPr>
        <w:ind w:firstLine="420"/>
      </w:pPr>
      <w:r>
        <w:rPr>
          <w:rFonts w:hint="eastAsia"/>
        </w:rPr>
        <w:t>素数(质数)指的是能被1和自身整除的数字。</w:t>
      </w:r>
    </w:p>
    <w:p>
      <w:pPr>
        <w:ind w:firstLine="420"/>
      </w:pPr>
      <w:r>
        <w:rPr>
          <w:rFonts w:hint="eastAsia"/>
        </w:rPr>
        <w:t>素数判断只需判断[2, sqrt(n)]之间是否存在数字能够被n整除即可，无需判断sqrt(n)</w:t>
      </w:r>
      <w:r>
        <w:t>—</w:t>
      </w:r>
      <w:r>
        <w:rPr>
          <w:rFonts w:hint="eastAsia"/>
        </w:rPr>
        <w:t>n-1之间的其他数字，原因是如果有一个数字m能够被n整除，那么n/m和m之间一定有一个是存在于[2, sqrt(n)]之间的。</w:t>
      </w:r>
    </w:p>
    <w:p>
      <w:pPr>
        <w:ind w:firstLine="420"/>
      </w:pPr>
      <w:r>
        <w:rPr>
          <w:rFonts w:hint="eastAsia"/>
        </w:rPr>
        <w:t>这种判断适用于小数，对于大数应有更加有效率的算法来进行判断。</w:t>
      </w:r>
    </w:p>
    <w:p>
      <w:pPr>
        <w:ind w:firstLine="420"/>
      </w:pPr>
    </w:p>
    <w:p>
      <w:pPr>
        <w:ind w:firstLine="420"/>
      </w:pPr>
    </w:p>
    <w:p>
      <w:pPr>
        <w:pStyle w:val="23"/>
      </w:pPr>
      <w:r>
        <w:rPr>
          <w:rFonts w:hint="eastAsia"/>
        </w:rPr>
        <w:t>字符串匹配算法(moUtils_Search)</w:t>
      </w:r>
    </w:p>
    <w:p>
      <w:pPr>
        <w:ind w:firstLine="420"/>
      </w:pPr>
      <w:r>
        <w:rPr>
          <w:rFonts w:hint="eastAsia"/>
        </w:rPr>
        <w:t>字符串匹配算法，指的是从一个字符串(主串)中，查找其是否包含另外一个字符串(模式串)；</w:t>
      </w:r>
    </w:p>
    <w:p>
      <w:pPr>
        <w:ind w:firstLine="420"/>
      </w:pPr>
      <w:r>
        <w:rPr>
          <w:rFonts w:hint="eastAsia"/>
        </w:rPr>
        <w:t>该匹配原理可以扩展，并不一定局限于字符串(</w:t>
      </w:r>
      <w:r>
        <w:t>“</w:t>
      </w:r>
      <w:r>
        <w:rPr>
          <w:rFonts w:hint="eastAsia"/>
        </w:rPr>
        <w:t>\0</w:t>
      </w:r>
      <w:r>
        <w:t>”</w:t>
      </w:r>
      <w:r>
        <w:rPr>
          <w:rFonts w:hint="eastAsia"/>
        </w:rPr>
        <w:t>结尾)，而是所有char类型的数组，都可以使用该算法进行匹配；</w:t>
      </w:r>
    </w:p>
    <w:p>
      <w:pPr>
        <w:ind w:firstLine="420"/>
      </w:pPr>
    </w:p>
    <w:p>
      <w:pPr>
        <w:pStyle w:val="2"/>
      </w:pPr>
      <w:r>
        <w:rPr>
          <w:rFonts w:hint="eastAsia"/>
        </w:rPr>
        <w:t>1.BF算法</w:t>
      </w:r>
    </w:p>
    <w:p>
      <w:pPr>
        <w:ind w:firstLine="420"/>
      </w:pPr>
      <w:r>
        <w:rPr>
          <w:rFonts w:hint="eastAsia"/>
        </w:rPr>
        <w:t>Brute Force算法(暴力破解算法)，时间复杂度为O(n*m)，其中n为主串的长度，m为模式串的长度；</w:t>
      </w:r>
    </w:p>
    <w:p>
      <w:pPr>
        <w:ind w:firstLine="420"/>
      </w:pPr>
      <w:r>
        <w:rPr>
          <w:rFonts w:hint="eastAsia"/>
        </w:rPr>
        <w:t>从主串的第一个字节开始进行匹配，如果匹配失败了跳转到下一个字符继续进行匹配；</w:t>
      </w:r>
    </w:p>
    <w:p>
      <w:pPr>
        <w:ind w:firstLine="420"/>
      </w:pPr>
    </w:p>
    <w:p>
      <w:pPr>
        <w:pStyle w:val="2"/>
      </w:pPr>
      <w:r>
        <w:rPr>
          <w:rFonts w:hint="eastAsia"/>
        </w:rPr>
        <w:t>2.KMP算法</w:t>
      </w:r>
    </w:p>
    <w:p>
      <w:pPr>
        <w:ind w:firstLine="420"/>
      </w:pPr>
      <w:r>
        <w:rPr>
          <w:rFonts w:hint="eastAsia"/>
        </w:rPr>
        <w:t>KMP算法是三位发明者的名字简称组成的，分别是：Knuth，Morris，Pratt；</w:t>
      </w:r>
    </w:p>
    <w:p>
      <w:pPr>
        <w:pStyle w:val="5"/>
      </w:pPr>
      <w:r>
        <w:rPr>
          <w:rFonts w:hint="eastAsia"/>
        </w:rPr>
        <w:t>2.1.部分匹配表</w:t>
      </w:r>
    </w:p>
    <w:p>
      <w:pPr>
        <w:ind w:firstLine="420"/>
      </w:pPr>
      <w:r>
        <w:rPr>
          <w:rFonts w:hint="eastAsia"/>
        </w:rPr>
        <w:t>KMP算法的关键，是一张部分匹配表(Partial Match Table)；</w:t>
      </w:r>
    </w:p>
    <w:p>
      <w:pPr>
        <w:pStyle w:val="7"/>
        <w:ind w:left="420"/>
      </w:pPr>
      <w:r>
        <w:rPr>
          <w:rFonts w:hint="eastAsia"/>
        </w:rPr>
        <w:t>2.1.1.前缀、后缀</w:t>
      </w:r>
    </w:p>
    <w:p>
      <w:pPr>
        <w:ind w:firstLine="420"/>
      </w:pPr>
      <w:r>
        <w:rPr>
          <w:rFonts w:hint="eastAsia"/>
        </w:rPr>
        <w:t>两个概念需要明确：</w:t>
      </w:r>
    </w:p>
    <w:p>
      <w:pPr>
        <w:pStyle w:val="29"/>
        <w:numPr>
          <w:ilvl w:val="0"/>
          <w:numId w:val="26"/>
        </w:numPr>
        <w:ind w:firstLineChars="0"/>
      </w:pPr>
      <w:r>
        <w:rPr>
          <w:rFonts w:hint="eastAsia"/>
        </w:rPr>
        <w:t>前缀：除了最后一个字符外，一个字符串的全部的头部组合；</w:t>
      </w:r>
    </w:p>
    <w:p>
      <w:pPr>
        <w:pStyle w:val="29"/>
        <w:numPr>
          <w:ilvl w:val="0"/>
          <w:numId w:val="26"/>
        </w:numPr>
        <w:ind w:firstLineChars="0"/>
      </w:pPr>
      <w:r>
        <w:rPr>
          <w:rFonts w:hint="eastAsia"/>
        </w:rPr>
        <w:t>后缀：除了第一个字符外，一个字符串的全部的尾部组合；</w:t>
      </w:r>
    </w:p>
    <w:p>
      <w:pPr>
        <w:ind w:firstLine="420"/>
      </w:pPr>
      <w:r>
        <w:rPr>
          <w:rFonts w:hint="eastAsia"/>
        </w:rPr>
        <w:t>例如，字符串bread，前缀就是：b, br, bre, brea；后缀就是：read, ead, ad, d；</w:t>
      </w:r>
    </w:p>
    <w:p>
      <w:pPr>
        <w:ind w:firstLine="420"/>
      </w:pPr>
    </w:p>
    <w:p>
      <w:pPr>
        <w:pStyle w:val="7"/>
        <w:ind w:left="420"/>
      </w:pPr>
      <w:r>
        <w:rPr>
          <w:rFonts w:hint="eastAsia"/>
        </w:rPr>
        <w:t>2.1.2.部分匹配值</w:t>
      </w:r>
    </w:p>
    <w:p>
      <w:pPr>
        <w:ind w:firstLine="420"/>
      </w:pPr>
      <w:r>
        <w:rPr>
          <w:rFonts w:hint="eastAsia"/>
        </w:rPr>
        <w:t>部分匹配值就是这个字符串的“前缀”和“后缀”的</w:t>
      </w:r>
      <w:r>
        <w:rPr>
          <w:rFonts w:hint="eastAsia"/>
          <w:b/>
        </w:rPr>
        <w:t>最长的</w:t>
      </w:r>
      <w:r>
        <w:rPr>
          <w:rFonts w:hint="eastAsia"/>
        </w:rPr>
        <w:t>共有元素的长度，例如对字符串“ABCDABD”来说：</w:t>
      </w:r>
    </w:p>
    <w:p>
      <w:pPr>
        <w:pStyle w:val="29"/>
        <w:numPr>
          <w:ilvl w:val="0"/>
          <w:numId w:val="27"/>
        </w:numPr>
        <w:ind w:firstLineChars="0"/>
      </w:pPr>
      <w:r>
        <w:rPr>
          <w:rFonts w:hint="eastAsia"/>
        </w:rPr>
        <w:t>A:前缀为空，后缀为空，共有元素为0个，长度自然是0；</w:t>
      </w:r>
    </w:p>
    <w:p>
      <w:pPr>
        <w:pStyle w:val="29"/>
        <w:numPr>
          <w:ilvl w:val="0"/>
          <w:numId w:val="27"/>
        </w:numPr>
        <w:ind w:firstLineChars="0"/>
      </w:pPr>
      <w:r>
        <w:rPr>
          <w:rFonts w:hint="eastAsia"/>
        </w:rPr>
        <w:t>AB:前缀为["A</w:t>
      </w:r>
      <w:r>
        <w:t>”</w:t>
      </w:r>
      <w:r>
        <w:rPr>
          <w:rFonts w:hint="eastAsia"/>
        </w:rPr>
        <w:t>]，后缀为[</w:t>
      </w:r>
      <w:r>
        <w:t>“</w:t>
      </w:r>
      <w:r>
        <w:rPr>
          <w:rFonts w:hint="eastAsia"/>
        </w:rPr>
        <w:t>B</w:t>
      </w:r>
      <w:r>
        <w:t>”</w:t>
      </w:r>
      <w:r>
        <w:rPr>
          <w:rFonts w:hint="eastAsia"/>
        </w:rPr>
        <w:t>]，共有元素为0个，长度自然是0；</w:t>
      </w:r>
    </w:p>
    <w:p>
      <w:pPr>
        <w:pStyle w:val="29"/>
        <w:numPr>
          <w:ilvl w:val="0"/>
          <w:numId w:val="27"/>
        </w:numPr>
        <w:ind w:firstLineChars="0"/>
      </w:pPr>
      <w:r>
        <w:rPr>
          <w:rFonts w:hint="eastAsia"/>
        </w:rPr>
        <w:t>ABC:前缀为["A</w:t>
      </w:r>
      <w:r>
        <w:t>”</w:t>
      </w:r>
      <w:r>
        <w:rPr>
          <w:rFonts w:hint="eastAsia"/>
        </w:rPr>
        <w:t xml:space="preserve">, </w:t>
      </w:r>
      <w:r>
        <w:t>“</w:t>
      </w:r>
      <w:r>
        <w:rPr>
          <w:rFonts w:hint="eastAsia"/>
        </w:rPr>
        <w:t>AB</w:t>
      </w:r>
      <w:r>
        <w:t>”</w:t>
      </w:r>
      <w:r>
        <w:rPr>
          <w:rFonts w:hint="eastAsia"/>
        </w:rPr>
        <w:t>]，后缀为[</w:t>
      </w:r>
      <w:r>
        <w:t>“</w:t>
      </w:r>
      <w:r>
        <w:rPr>
          <w:rFonts w:hint="eastAsia"/>
        </w:rPr>
        <w:t>BC</w:t>
      </w:r>
      <w:r>
        <w:t>”</w:t>
      </w:r>
      <w:r>
        <w:rPr>
          <w:rFonts w:hint="eastAsia"/>
        </w:rPr>
        <w:t xml:space="preserve">, </w:t>
      </w:r>
      <w:r>
        <w:t>“</w:t>
      </w:r>
      <w:r>
        <w:rPr>
          <w:rFonts w:hint="eastAsia"/>
        </w:rPr>
        <w:t>C</w:t>
      </w:r>
      <w:r>
        <w:t>”</w:t>
      </w:r>
      <w:r>
        <w:rPr>
          <w:rFonts w:hint="eastAsia"/>
        </w:rPr>
        <w:t>]，共有元素为0个，长度自然是0；</w:t>
      </w:r>
    </w:p>
    <w:p>
      <w:pPr>
        <w:pStyle w:val="29"/>
        <w:numPr>
          <w:ilvl w:val="0"/>
          <w:numId w:val="27"/>
        </w:numPr>
        <w:ind w:firstLineChars="0"/>
      </w:pPr>
      <w:r>
        <w:rPr>
          <w:rFonts w:hint="eastAsia"/>
        </w:rPr>
        <w:t>ABCD:前缀为["A</w:t>
      </w:r>
      <w:r>
        <w:t>”</w:t>
      </w:r>
      <w:r>
        <w:rPr>
          <w:rFonts w:hint="eastAsia"/>
        </w:rPr>
        <w:t xml:space="preserve">, </w:t>
      </w:r>
      <w:r>
        <w:t>“</w:t>
      </w:r>
      <w:r>
        <w:rPr>
          <w:rFonts w:hint="eastAsia"/>
        </w:rPr>
        <w:t>AB</w:t>
      </w:r>
      <w:r>
        <w:t>”</w:t>
      </w:r>
      <w:r>
        <w:rPr>
          <w:rFonts w:hint="eastAsia"/>
        </w:rPr>
        <w:t xml:space="preserve">, </w:t>
      </w:r>
      <w:r>
        <w:t>“</w:t>
      </w:r>
      <w:r>
        <w:rPr>
          <w:rFonts w:hint="eastAsia"/>
        </w:rPr>
        <w:t>ABC</w:t>
      </w:r>
      <w:r>
        <w:t>”</w:t>
      </w:r>
      <w:r>
        <w:rPr>
          <w:rFonts w:hint="eastAsia"/>
        </w:rPr>
        <w:t>]，后缀为[</w:t>
      </w:r>
      <w:r>
        <w:t>“</w:t>
      </w:r>
      <w:r>
        <w:rPr>
          <w:rFonts w:hint="eastAsia"/>
        </w:rPr>
        <w:t>BCD</w:t>
      </w:r>
      <w:r>
        <w:t>”</w:t>
      </w:r>
      <w:r>
        <w:rPr>
          <w:rFonts w:hint="eastAsia"/>
        </w:rPr>
        <w:t xml:space="preserve">, </w:t>
      </w:r>
      <w:r>
        <w:t>“</w:t>
      </w:r>
      <w:r>
        <w:rPr>
          <w:rFonts w:hint="eastAsia"/>
        </w:rPr>
        <w:t>CD</w:t>
      </w:r>
      <w:r>
        <w:t>”</w:t>
      </w:r>
      <w:r>
        <w:rPr>
          <w:rFonts w:hint="eastAsia"/>
        </w:rPr>
        <w:t xml:space="preserve">, </w:t>
      </w:r>
      <w:r>
        <w:t>“</w:t>
      </w:r>
      <w:r>
        <w:rPr>
          <w:rFonts w:hint="eastAsia"/>
        </w:rPr>
        <w:t>D</w:t>
      </w:r>
      <w:r>
        <w:t>”</w:t>
      </w:r>
      <w:r>
        <w:rPr>
          <w:rFonts w:hint="eastAsia"/>
        </w:rPr>
        <w:t>]，共有元素为0个，长度自然是0；</w:t>
      </w:r>
    </w:p>
    <w:p>
      <w:pPr>
        <w:pStyle w:val="29"/>
        <w:numPr>
          <w:ilvl w:val="0"/>
          <w:numId w:val="27"/>
        </w:numPr>
        <w:ind w:firstLineChars="0"/>
      </w:pPr>
      <w:r>
        <w:rPr>
          <w:rFonts w:hint="eastAsia"/>
        </w:rPr>
        <w:t>ABCDA:前缀为["A</w:t>
      </w:r>
      <w:r>
        <w:t>”</w:t>
      </w:r>
      <w:r>
        <w:rPr>
          <w:rFonts w:hint="eastAsia"/>
        </w:rPr>
        <w:t xml:space="preserve">, </w:t>
      </w:r>
      <w:r>
        <w:t>“</w:t>
      </w:r>
      <w:r>
        <w:rPr>
          <w:rFonts w:hint="eastAsia"/>
        </w:rPr>
        <w:t>AB</w:t>
      </w:r>
      <w:r>
        <w:t>”</w:t>
      </w:r>
      <w:r>
        <w:rPr>
          <w:rFonts w:hint="eastAsia"/>
        </w:rPr>
        <w:t xml:space="preserve">, </w:t>
      </w:r>
      <w:r>
        <w:t>“</w:t>
      </w:r>
      <w:r>
        <w:rPr>
          <w:rFonts w:hint="eastAsia"/>
        </w:rPr>
        <w:t>ABC</w:t>
      </w:r>
      <w:r>
        <w:t>”</w:t>
      </w:r>
      <w:r>
        <w:rPr>
          <w:rFonts w:hint="eastAsia"/>
        </w:rPr>
        <w:t xml:space="preserve">, </w:t>
      </w:r>
      <w:r>
        <w:t>“</w:t>
      </w:r>
      <w:r>
        <w:rPr>
          <w:rFonts w:hint="eastAsia"/>
        </w:rPr>
        <w:t>ABCD</w:t>
      </w:r>
      <w:r>
        <w:t>”</w:t>
      </w:r>
      <w:r>
        <w:rPr>
          <w:rFonts w:hint="eastAsia"/>
        </w:rPr>
        <w:t>]，后缀为[</w:t>
      </w:r>
      <w:r>
        <w:t>“</w:t>
      </w:r>
      <w:r>
        <w:rPr>
          <w:rFonts w:hint="eastAsia"/>
        </w:rPr>
        <w:t>BCDA</w:t>
      </w:r>
      <w:r>
        <w:t>”</w:t>
      </w:r>
      <w:r>
        <w:rPr>
          <w:rFonts w:hint="eastAsia"/>
        </w:rPr>
        <w:t xml:space="preserve">, </w:t>
      </w:r>
      <w:r>
        <w:t>“</w:t>
      </w:r>
      <w:r>
        <w:rPr>
          <w:rFonts w:hint="eastAsia"/>
        </w:rPr>
        <w:t>CDA</w:t>
      </w:r>
      <w:r>
        <w:t>”</w:t>
      </w:r>
      <w:r>
        <w:rPr>
          <w:rFonts w:hint="eastAsia"/>
        </w:rPr>
        <w:t xml:space="preserve">, </w:t>
      </w:r>
      <w:r>
        <w:t>“</w:t>
      </w:r>
      <w:r>
        <w:rPr>
          <w:rFonts w:hint="eastAsia"/>
        </w:rPr>
        <w:t>DA</w:t>
      </w:r>
      <w:r>
        <w:t>”</w:t>
      </w:r>
      <w:r>
        <w:rPr>
          <w:rFonts w:hint="eastAsia"/>
        </w:rPr>
        <w:t xml:space="preserve">, </w:t>
      </w:r>
      <w:r>
        <w:t>“</w:t>
      </w:r>
      <w:r>
        <w:rPr>
          <w:rFonts w:hint="eastAsia"/>
        </w:rPr>
        <w:t>A</w:t>
      </w:r>
      <w:r>
        <w:t>”</w:t>
      </w:r>
      <w:r>
        <w:rPr>
          <w:rFonts w:hint="eastAsia"/>
        </w:rPr>
        <w:t>]，共有元素为1个(</w:t>
      </w:r>
      <w:r>
        <w:t>“</w:t>
      </w:r>
      <w:r>
        <w:rPr>
          <w:rFonts w:hint="eastAsia"/>
        </w:rPr>
        <w:t>A</w:t>
      </w:r>
      <w:r>
        <w:t>”</w:t>
      </w:r>
      <w:r>
        <w:rPr>
          <w:rFonts w:hint="eastAsia"/>
        </w:rPr>
        <w:t>)，长度是1；</w:t>
      </w:r>
    </w:p>
    <w:p>
      <w:pPr>
        <w:pStyle w:val="29"/>
        <w:numPr>
          <w:ilvl w:val="0"/>
          <w:numId w:val="27"/>
        </w:numPr>
        <w:ind w:firstLineChars="0"/>
      </w:pPr>
      <w:r>
        <w:rPr>
          <w:rFonts w:hint="eastAsia"/>
        </w:rPr>
        <w:t>ABCDAB:前缀为["A</w:t>
      </w:r>
      <w:r>
        <w:t>”</w:t>
      </w:r>
      <w:r>
        <w:rPr>
          <w:rFonts w:hint="eastAsia"/>
        </w:rPr>
        <w:t xml:space="preserve">, </w:t>
      </w:r>
      <w:r>
        <w:t>“</w:t>
      </w:r>
      <w:r>
        <w:rPr>
          <w:rFonts w:hint="eastAsia"/>
        </w:rPr>
        <w:t>AB</w:t>
      </w:r>
      <w:r>
        <w:t>”</w:t>
      </w:r>
      <w:r>
        <w:rPr>
          <w:rFonts w:hint="eastAsia"/>
        </w:rPr>
        <w:t xml:space="preserve">, </w:t>
      </w:r>
      <w:r>
        <w:t>“</w:t>
      </w:r>
      <w:r>
        <w:rPr>
          <w:rFonts w:hint="eastAsia"/>
        </w:rPr>
        <w:t>ABC</w:t>
      </w:r>
      <w:r>
        <w:t>”</w:t>
      </w:r>
      <w:r>
        <w:rPr>
          <w:rFonts w:hint="eastAsia"/>
        </w:rPr>
        <w:t xml:space="preserve">, </w:t>
      </w:r>
      <w:r>
        <w:t>“</w:t>
      </w:r>
      <w:r>
        <w:rPr>
          <w:rFonts w:hint="eastAsia"/>
        </w:rPr>
        <w:t>ABCD</w:t>
      </w:r>
      <w:r>
        <w:t>”</w:t>
      </w:r>
      <w:r>
        <w:rPr>
          <w:rFonts w:hint="eastAsia"/>
        </w:rPr>
        <w:t xml:space="preserve">, </w:t>
      </w:r>
      <w:r>
        <w:t>“</w:t>
      </w:r>
      <w:r>
        <w:rPr>
          <w:rFonts w:hint="eastAsia"/>
        </w:rPr>
        <w:t>ABCDA</w:t>
      </w:r>
      <w:r>
        <w:t>”</w:t>
      </w:r>
      <w:r>
        <w:rPr>
          <w:rFonts w:hint="eastAsia"/>
        </w:rPr>
        <w:t>]，后缀为[</w:t>
      </w:r>
      <w:r>
        <w:t>“</w:t>
      </w:r>
      <w:r>
        <w:rPr>
          <w:rFonts w:hint="eastAsia"/>
        </w:rPr>
        <w:t>BCDAB</w:t>
      </w:r>
      <w:r>
        <w:t>”</w:t>
      </w:r>
      <w:r>
        <w:rPr>
          <w:rFonts w:hint="eastAsia"/>
        </w:rPr>
        <w:t xml:space="preserve">, </w:t>
      </w:r>
      <w:r>
        <w:t>“</w:t>
      </w:r>
      <w:r>
        <w:rPr>
          <w:rFonts w:hint="eastAsia"/>
        </w:rPr>
        <w:t>CDAB</w:t>
      </w:r>
      <w:r>
        <w:t>”</w:t>
      </w:r>
      <w:r>
        <w:rPr>
          <w:rFonts w:hint="eastAsia"/>
        </w:rPr>
        <w:t xml:space="preserve">, </w:t>
      </w:r>
      <w:r>
        <w:t>“</w:t>
      </w:r>
      <w:r>
        <w:rPr>
          <w:rFonts w:hint="eastAsia"/>
        </w:rPr>
        <w:t>DAB</w:t>
      </w:r>
      <w:r>
        <w:t>”</w:t>
      </w:r>
      <w:r>
        <w:rPr>
          <w:rFonts w:hint="eastAsia"/>
        </w:rPr>
        <w:t xml:space="preserve">, </w:t>
      </w:r>
      <w:r>
        <w:t>“</w:t>
      </w:r>
      <w:r>
        <w:rPr>
          <w:rFonts w:hint="eastAsia"/>
        </w:rPr>
        <w:t>AB</w:t>
      </w:r>
      <w:r>
        <w:t>”</w:t>
      </w:r>
      <w:r>
        <w:rPr>
          <w:rFonts w:hint="eastAsia"/>
        </w:rPr>
        <w:t xml:space="preserve">, </w:t>
      </w:r>
      <w:r>
        <w:t>“</w:t>
      </w:r>
      <w:r>
        <w:rPr>
          <w:rFonts w:hint="eastAsia"/>
        </w:rPr>
        <w:t>B</w:t>
      </w:r>
      <w:r>
        <w:t>”</w:t>
      </w:r>
      <w:r>
        <w:rPr>
          <w:rFonts w:hint="eastAsia"/>
        </w:rPr>
        <w:t>]，共有元素为1个(</w:t>
      </w:r>
      <w:r>
        <w:t>“</w:t>
      </w:r>
      <w:r>
        <w:rPr>
          <w:rFonts w:hint="eastAsia"/>
        </w:rPr>
        <w:t>AB</w:t>
      </w:r>
      <w:r>
        <w:t>”</w:t>
      </w:r>
      <w:r>
        <w:rPr>
          <w:rFonts w:hint="eastAsia"/>
        </w:rPr>
        <w:t>)，长度是2；</w:t>
      </w:r>
    </w:p>
    <w:p>
      <w:pPr>
        <w:pStyle w:val="29"/>
        <w:numPr>
          <w:ilvl w:val="0"/>
          <w:numId w:val="27"/>
        </w:numPr>
        <w:ind w:firstLineChars="0"/>
      </w:pPr>
      <w:r>
        <w:rPr>
          <w:rFonts w:hint="eastAsia"/>
        </w:rPr>
        <w:t>ABCDABD:前缀为["A</w:t>
      </w:r>
      <w:r>
        <w:t>”</w:t>
      </w:r>
      <w:r>
        <w:rPr>
          <w:rFonts w:hint="eastAsia"/>
        </w:rPr>
        <w:t xml:space="preserve">, </w:t>
      </w:r>
      <w:r>
        <w:t>“</w:t>
      </w:r>
      <w:r>
        <w:rPr>
          <w:rFonts w:hint="eastAsia"/>
        </w:rPr>
        <w:t>AB</w:t>
      </w:r>
      <w:r>
        <w:t>”</w:t>
      </w:r>
      <w:r>
        <w:rPr>
          <w:rFonts w:hint="eastAsia"/>
        </w:rPr>
        <w:t xml:space="preserve">, </w:t>
      </w:r>
      <w:r>
        <w:t>“</w:t>
      </w:r>
      <w:r>
        <w:rPr>
          <w:rFonts w:hint="eastAsia"/>
        </w:rPr>
        <w:t>ABC</w:t>
      </w:r>
      <w:r>
        <w:t>”</w:t>
      </w:r>
      <w:r>
        <w:rPr>
          <w:rFonts w:hint="eastAsia"/>
        </w:rPr>
        <w:t xml:space="preserve">, </w:t>
      </w:r>
      <w:r>
        <w:t>“</w:t>
      </w:r>
      <w:r>
        <w:rPr>
          <w:rFonts w:hint="eastAsia"/>
        </w:rPr>
        <w:t>ABCD</w:t>
      </w:r>
      <w:r>
        <w:t>”</w:t>
      </w:r>
      <w:r>
        <w:rPr>
          <w:rFonts w:hint="eastAsia"/>
        </w:rPr>
        <w:t xml:space="preserve">, </w:t>
      </w:r>
      <w:r>
        <w:t>“</w:t>
      </w:r>
      <w:r>
        <w:rPr>
          <w:rFonts w:hint="eastAsia"/>
        </w:rPr>
        <w:t>ABCDA</w:t>
      </w:r>
      <w:r>
        <w:t>”</w:t>
      </w:r>
      <w:r>
        <w:rPr>
          <w:rFonts w:hint="eastAsia"/>
        </w:rPr>
        <w:t xml:space="preserve">, </w:t>
      </w:r>
      <w:r>
        <w:t>“</w:t>
      </w:r>
      <w:r>
        <w:rPr>
          <w:rFonts w:hint="eastAsia"/>
        </w:rPr>
        <w:t>ABCDAB</w:t>
      </w:r>
      <w:r>
        <w:t>”</w:t>
      </w:r>
      <w:r>
        <w:rPr>
          <w:rFonts w:hint="eastAsia"/>
        </w:rPr>
        <w:t>]，后缀为[</w:t>
      </w:r>
      <w:r>
        <w:t>“</w:t>
      </w:r>
      <w:r>
        <w:rPr>
          <w:rFonts w:hint="eastAsia"/>
        </w:rPr>
        <w:t>BCDABD</w:t>
      </w:r>
      <w:r>
        <w:t>”</w:t>
      </w:r>
      <w:r>
        <w:rPr>
          <w:rFonts w:hint="eastAsia"/>
        </w:rPr>
        <w:t xml:space="preserve">, </w:t>
      </w:r>
      <w:r>
        <w:t>“</w:t>
      </w:r>
      <w:r>
        <w:rPr>
          <w:rFonts w:hint="eastAsia"/>
        </w:rPr>
        <w:t>CDABD</w:t>
      </w:r>
      <w:r>
        <w:t>”</w:t>
      </w:r>
      <w:r>
        <w:rPr>
          <w:rFonts w:hint="eastAsia"/>
        </w:rPr>
        <w:t xml:space="preserve">, </w:t>
      </w:r>
      <w:r>
        <w:t>“</w:t>
      </w:r>
      <w:r>
        <w:rPr>
          <w:rFonts w:hint="eastAsia"/>
        </w:rPr>
        <w:t>DABD</w:t>
      </w:r>
      <w:r>
        <w:t>”</w:t>
      </w:r>
      <w:r>
        <w:rPr>
          <w:rFonts w:hint="eastAsia"/>
        </w:rPr>
        <w:t xml:space="preserve">, </w:t>
      </w:r>
      <w:r>
        <w:t>“</w:t>
      </w:r>
      <w:r>
        <w:rPr>
          <w:rFonts w:hint="eastAsia"/>
        </w:rPr>
        <w:t>ABD</w:t>
      </w:r>
      <w:r>
        <w:t>”</w:t>
      </w:r>
      <w:r>
        <w:rPr>
          <w:rFonts w:hint="eastAsia"/>
        </w:rPr>
        <w:t xml:space="preserve">, </w:t>
      </w:r>
      <w:r>
        <w:t>“</w:t>
      </w:r>
      <w:r>
        <w:rPr>
          <w:rFonts w:hint="eastAsia"/>
        </w:rPr>
        <w:t>BD</w:t>
      </w:r>
      <w:r>
        <w:t>”</w:t>
      </w:r>
      <w:r>
        <w:rPr>
          <w:rFonts w:hint="eastAsia"/>
        </w:rPr>
        <w:t xml:space="preserve">, </w:t>
      </w:r>
      <w:r>
        <w:t>“</w:t>
      </w:r>
      <w:r>
        <w:rPr>
          <w:rFonts w:hint="eastAsia"/>
        </w:rPr>
        <w:t>D</w:t>
      </w:r>
      <w:r>
        <w:t>”</w:t>
      </w:r>
      <w:r>
        <w:rPr>
          <w:rFonts w:hint="eastAsia"/>
        </w:rPr>
        <w:t>]，共有元素为0个，长度是0；</w:t>
      </w:r>
    </w:p>
    <w:p>
      <w:pPr>
        <w:ind w:firstLine="420"/>
      </w:pPr>
      <w:r>
        <w:rPr>
          <w:rFonts w:hint="eastAsia"/>
        </w:rPr>
        <w:t>部分匹配的实质，是有时候字符串的头部和尾部会有所重复。比如，“ABCDAB”中有两个AB，那么部分匹配值就是2。搜索词移动的时候，第一个AB向后移动4个字节，就可以来到第二个AB的位置。</w:t>
      </w:r>
    </w:p>
    <w:p>
      <w:pPr>
        <w:ind w:firstLine="420"/>
      </w:pPr>
    </w:p>
    <w:p>
      <w:pPr>
        <w:pStyle w:val="7"/>
        <w:ind w:left="420"/>
      </w:pPr>
      <w:r>
        <w:rPr>
          <w:rFonts w:hint="eastAsia"/>
        </w:rPr>
        <w:t>2.1.3.部分匹配表</w:t>
      </w:r>
    </w:p>
    <w:p>
      <w:pPr>
        <w:ind w:firstLine="420"/>
      </w:pPr>
      <w:r>
        <w:rPr>
          <w:rFonts w:hint="eastAsia"/>
        </w:rPr>
        <w:t>将所有字符的部分匹配值组织在一起，为一张部分匹配表；</w:t>
      </w:r>
    </w:p>
    <w:p>
      <w:pPr>
        <w:ind w:firstLine="420"/>
      </w:pPr>
      <w:r>
        <w:rPr>
          <w:rFonts w:hint="eastAsia"/>
        </w:rPr>
        <w:t>如2.1.2.中ABCDABD的部分匹配表就是：</w:t>
      </w:r>
    </w:p>
    <w:p>
      <w:pPr>
        <w:ind w:firstLine="420"/>
      </w:pPr>
      <w:r>
        <w:rPr>
          <w:rFonts w:hint="eastAsia"/>
        </w:rPr>
        <w:t>A B C D A B D</w:t>
      </w:r>
    </w:p>
    <w:p>
      <w:pPr>
        <w:ind w:firstLine="420"/>
      </w:pPr>
      <w:r>
        <w:rPr>
          <w:rFonts w:hint="eastAsia"/>
        </w:rPr>
        <w:t>0 0 0 0 1 2 0</w:t>
      </w:r>
    </w:p>
    <w:p>
      <w:pPr>
        <w:ind w:firstLine="420"/>
      </w:pPr>
    </w:p>
    <w:p>
      <w:pPr>
        <w:pStyle w:val="5"/>
      </w:pPr>
      <w:r>
        <w:rPr>
          <w:rFonts w:hint="eastAsia"/>
        </w:rPr>
        <w:t>2.2.匹配过程</w:t>
      </w:r>
    </w:p>
    <w:p>
      <w:pPr>
        <w:ind w:firstLine="420"/>
      </w:pPr>
      <w:r>
        <w:rPr>
          <w:rFonts w:hint="eastAsia"/>
        </w:rPr>
        <w:t>将模式串与主串从第一个字节开始、从前向后进行比较:</w:t>
      </w:r>
    </w:p>
    <w:p>
      <w:pPr>
        <w:pStyle w:val="29"/>
        <w:numPr>
          <w:ilvl w:val="0"/>
          <w:numId w:val="28"/>
        </w:numPr>
        <w:ind w:firstLineChars="0"/>
      </w:pPr>
      <w:r>
        <w:rPr>
          <w:rFonts w:hint="eastAsia"/>
        </w:rPr>
        <w:t>如果模式串的第一个字符与当前的主串对应处不匹配，模式串后移一位；</w:t>
      </w:r>
    </w:p>
    <w:p>
      <w:pPr>
        <w:pStyle w:val="29"/>
        <w:numPr>
          <w:ilvl w:val="0"/>
          <w:numId w:val="28"/>
        </w:numPr>
        <w:ind w:firstLineChars="0"/>
      </w:pPr>
      <w:r>
        <w:rPr>
          <w:rFonts w:hint="eastAsia"/>
        </w:rPr>
        <w:t>如果模式串的前m个字节已经与主串匹配，第m+1的字节匹配失败，那么</w:t>
      </w:r>
      <w:r>
        <w:rPr>
          <w:rFonts w:hint="eastAsia"/>
          <w:b/>
        </w:rPr>
        <w:t>移动的数量 = 已匹配的字符数 - 最后一个匹配成功的字符对应的部分匹配值；</w:t>
      </w:r>
    </w:p>
    <w:p>
      <w:pPr>
        <w:ind w:firstLine="420"/>
      </w:pPr>
    </w:p>
    <w:p>
      <w:pPr>
        <w:ind w:firstLine="420"/>
      </w:pPr>
      <w:r>
        <w:rPr>
          <w:rFonts w:hint="eastAsia"/>
        </w:rPr>
        <w:t>例如，主串为BBC ABCDAB ABCD，模式串为2.1.2.中所述的ABCDABD，那么匹配过程为：</w:t>
      </w:r>
    </w:p>
    <w:p>
      <w:pPr>
        <w:pStyle w:val="29"/>
        <w:numPr>
          <w:ilvl w:val="0"/>
          <w:numId w:val="29"/>
        </w:numPr>
        <w:ind w:firstLineChars="0"/>
      </w:pPr>
      <w:r>
        <w:rPr>
          <w:rFonts w:hint="eastAsia"/>
        </w:rPr>
        <w:t>第一个字符B,与模式串的第一个字符匹配失败，后移一位继续比较；</w:t>
      </w:r>
    </w:p>
    <w:p>
      <w:pPr>
        <w:pStyle w:val="29"/>
        <w:numPr>
          <w:ilvl w:val="0"/>
          <w:numId w:val="29"/>
        </w:numPr>
        <w:ind w:firstLineChars="0"/>
      </w:pPr>
      <w:r>
        <w:rPr>
          <w:rFonts w:hint="eastAsia"/>
        </w:rPr>
        <w:t>后三个字节：B B 空格，都不能匹配，依然后移；</w:t>
      </w:r>
    </w:p>
    <w:p>
      <w:pPr>
        <w:pStyle w:val="29"/>
        <w:numPr>
          <w:ilvl w:val="0"/>
          <w:numId w:val="29"/>
        </w:numPr>
        <w:ind w:firstLineChars="0"/>
      </w:pPr>
      <w:r>
        <w:rPr>
          <w:rFonts w:hint="eastAsia"/>
        </w:rPr>
        <w:t>字符A，第一个字节匹配成功了，继续匹配，知道空格和模式串最后一个字符“D”匹配失败了，此时匹配成功的数量是6，最后一个匹配成功的字符(B)对应的部分匹配值是2，因此移动位数为4；</w:t>
      </w:r>
    </w:p>
    <w:p>
      <w:pPr>
        <w:pStyle w:val="29"/>
        <w:numPr>
          <w:ilvl w:val="0"/>
          <w:numId w:val="29"/>
        </w:numPr>
        <w:ind w:firstLineChars="0"/>
      </w:pPr>
      <w:r>
        <w:rPr>
          <w:rFonts w:hint="eastAsia"/>
        </w:rPr>
        <w:t>。。。。。。</w:t>
      </w:r>
    </w:p>
    <w:p>
      <w:pPr>
        <w:ind w:firstLine="420"/>
      </w:pPr>
    </w:p>
    <w:p>
      <w:pPr>
        <w:pStyle w:val="2"/>
      </w:pPr>
      <w:r>
        <w:rPr>
          <w:rFonts w:hint="eastAsia"/>
        </w:rPr>
        <w:t>3.BM算法</w:t>
      </w:r>
    </w:p>
    <w:p>
      <w:pPr>
        <w:ind w:firstLine="420"/>
      </w:pPr>
      <w:r>
        <w:rPr>
          <w:rFonts w:hint="eastAsia"/>
        </w:rPr>
        <w:t xml:space="preserve">BM算法(Boyer Mooer algorithm)，通过引入坏字符表(bad </w:t>
      </w:r>
      <w:r>
        <w:t>character</w:t>
      </w:r>
      <w:r>
        <w:rPr>
          <w:rFonts w:hint="eastAsia"/>
        </w:rPr>
        <w:t xml:space="preserve"> table)和好后缀表(good suffix table)，并采用自后向前的比较方式，进一步减少比较次数，可以取得一个较好的时间复杂度：O(n)；</w:t>
      </w:r>
    </w:p>
    <w:p>
      <w:pPr>
        <w:ind w:firstLine="420"/>
      </w:pPr>
      <w:r>
        <w:rPr>
          <w:rFonts w:hint="eastAsia"/>
        </w:rPr>
        <w:t>所谓坏字符，指的是从后向前开始比较，一旦出现字节不相同的，就是坏字符，例如主串是“abc”，模式串是“de”，首先将ab和de进行比较，从后向前进行比较的话，第一个字符是b和e，不相等，那么b就是相对于模式串de的一个坏字符；</w:t>
      </w:r>
    </w:p>
    <w:p>
      <w:pPr>
        <w:ind w:firstLine="420"/>
      </w:pPr>
      <w:r>
        <w:rPr>
          <w:rFonts w:hint="eastAsia"/>
        </w:rPr>
        <w:t>所谓好后缀，指的是从后向前开始比较，有部分数据是相同的，这一些相同的数据就是好后缀，例如：主串是“abcdefg”，模式串是“xbc”；开始比较后，将“abc”和“xbc”进行比较，从后向前，c匹配成功，b匹配成功，a和x匹配失败，那么“bc”就是好后缀，而如前所述，a就是坏字符；</w:t>
      </w:r>
    </w:p>
    <w:p>
      <w:pPr>
        <w:ind w:firstLine="420"/>
      </w:pPr>
    </w:p>
    <w:p>
      <w:pPr>
        <w:pStyle w:val="5"/>
      </w:pPr>
      <w:r>
        <w:rPr>
          <w:rFonts w:hint="eastAsia"/>
        </w:rPr>
        <w:t>3.1.坏字符规则</w:t>
      </w:r>
    </w:p>
    <w:p>
      <w:pPr>
        <w:ind w:firstLine="420"/>
      </w:pPr>
      <w:r>
        <w:rPr>
          <w:rFonts w:hint="eastAsia"/>
        </w:rPr>
        <w:t xml:space="preserve">当发现坏字符时，需要将模式串向右移动，移动规则是: </w:t>
      </w:r>
    </w:p>
    <w:p>
      <w:pPr>
        <w:pStyle w:val="29"/>
        <w:numPr>
          <w:ilvl w:val="0"/>
          <w:numId w:val="30"/>
        </w:numPr>
        <w:ind w:firstLineChars="0"/>
      </w:pPr>
      <w:r>
        <w:rPr>
          <w:rFonts w:hint="eastAsia"/>
        </w:rPr>
        <w:t xml:space="preserve">后移位数 = 坏字符出现的位置 </w:t>
      </w:r>
      <w:r>
        <w:t>–</w:t>
      </w:r>
      <w:r>
        <w:rPr>
          <w:rFonts w:hint="eastAsia"/>
        </w:rPr>
        <w:t xml:space="preserve"> 搜索词中</w:t>
      </w:r>
      <w:r>
        <w:rPr>
          <w:rFonts w:hint="eastAsia"/>
          <w:b/>
        </w:rPr>
        <w:t>上一次出现</w:t>
      </w:r>
      <w:r>
        <w:rPr>
          <w:rFonts w:hint="eastAsia"/>
        </w:rPr>
        <w:t>的位置；</w:t>
      </w:r>
    </w:p>
    <w:p>
      <w:pPr>
        <w:pStyle w:val="29"/>
        <w:numPr>
          <w:ilvl w:val="0"/>
          <w:numId w:val="30"/>
        </w:numPr>
        <w:ind w:firstLineChars="0"/>
      </w:pPr>
      <w:r>
        <w:rPr>
          <w:rFonts w:hint="eastAsia"/>
        </w:rPr>
        <w:t>如果坏字符不包含在搜索词中，“上一次出现的位置”为-1；</w:t>
      </w:r>
    </w:p>
    <w:p>
      <w:pPr>
        <w:ind w:firstLine="420"/>
      </w:pPr>
      <w:r>
        <w:rPr>
          <w:rFonts w:hint="eastAsia"/>
        </w:rPr>
        <w:t>所谓上一次出现，指的是从坏字符出现的位置开始、向前找到的最后一次出现的位置。例如，主串是xaa，模式串是axa，那么坏字符“a”出现的位置是1，且上一次出现的位置是0，而不是2，那么移动位数就应该是（1-0）=1；</w:t>
      </w:r>
    </w:p>
    <w:p>
      <w:pPr>
        <w:ind w:firstLine="420"/>
      </w:pPr>
    </w:p>
    <w:p>
      <w:pPr>
        <w:pStyle w:val="5"/>
      </w:pPr>
      <w:r>
        <w:rPr>
          <w:rFonts w:hint="eastAsia"/>
        </w:rPr>
        <w:t>3.2.好后缀规则</w:t>
      </w:r>
    </w:p>
    <w:p>
      <w:pPr>
        <w:ind w:firstLine="420" w:firstLineChars="0"/>
      </w:pPr>
      <w:r>
        <w:rPr>
          <w:rFonts w:hint="eastAsia"/>
        </w:rPr>
        <w:t>好后缀规则表述为:</w:t>
      </w:r>
    </w:p>
    <w:p>
      <w:pPr>
        <w:ind w:left="420" w:firstLine="420" w:firstLineChars="0"/>
      </w:pPr>
      <w:r>
        <w:rPr>
          <w:rFonts w:hint="eastAsia"/>
        </w:rPr>
        <w:t xml:space="preserve">后移位数 = 好后缀的位置 </w:t>
      </w:r>
      <w:r>
        <w:t>–</w:t>
      </w:r>
      <w:r>
        <w:rPr>
          <w:rFonts w:hint="eastAsia"/>
        </w:rPr>
        <w:t xml:space="preserve"> 搜索词中</w:t>
      </w:r>
      <w:r>
        <w:rPr>
          <w:rFonts w:hint="eastAsia"/>
          <w:b/>
        </w:rPr>
        <w:t>上一次出现</w:t>
      </w:r>
      <w:r>
        <w:rPr>
          <w:rFonts w:hint="eastAsia"/>
        </w:rPr>
        <w:t>的位置；</w:t>
      </w:r>
    </w:p>
    <w:p>
      <w:pPr>
        <w:ind w:firstLine="420" w:firstLineChars="0"/>
      </w:pPr>
      <w:r>
        <w:rPr>
          <w:rFonts w:hint="eastAsia"/>
        </w:rPr>
        <w:t>例如，假设字符串“ABCDAB”的后一个“AB”是好后缀，那么“好后缀的位置”是5</w:t>
      </w:r>
      <w:r>
        <w:rPr>
          <w:rFonts w:hint="eastAsia"/>
          <w:b/>
        </w:rPr>
        <w:t>(从0开始计数，取最后一个字符的位置值)</w:t>
      </w:r>
      <w:r>
        <w:rPr>
          <w:rFonts w:hint="eastAsia"/>
        </w:rPr>
        <w:t xml:space="preserve">，在“搜索词中上一次出现的位置”是1(第一个B出现的位置)，那么后移位数就应该是：5 </w:t>
      </w:r>
      <w:r>
        <w:t>-</w:t>
      </w:r>
      <w:r>
        <w:rPr>
          <w:rFonts w:hint="eastAsia"/>
        </w:rPr>
        <w:t xml:space="preserve"> 1 = 4；</w:t>
      </w:r>
    </w:p>
    <w:p>
      <w:pPr>
        <w:ind w:firstLine="420"/>
      </w:pPr>
      <w:r>
        <w:rPr>
          <w:rFonts w:hint="eastAsia"/>
        </w:rPr>
        <w:t xml:space="preserve">又比如，如果“ABCDEF”中的“EF”是好后缀，那么位置同样是5，上一次出现的位置就是-1(因为并未出现)，所以后移位数就是5 </w:t>
      </w:r>
      <w:r>
        <w:t>-</w:t>
      </w:r>
      <w:r>
        <w:rPr>
          <w:rFonts w:hint="eastAsia"/>
        </w:rPr>
        <w:t xml:space="preserve"> (-1) = 6；</w:t>
      </w:r>
    </w:p>
    <w:p>
      <w:pPr>
        <w:ind w:firstLine="420"/>
      </w:pPr>
      <w:r>
        <w:rPr>
          <w:rFonts w:hint="eastAsia"/>
        </w:rPr>
        <w:t>需要注意如下几个关键点：</w:t>
      </w:r>
    </w:p>
    <w:p>
      <w:pPr>
        <w:pStyle w:val="29"/>
        <w:numPr>
          <w:ilvl w:val="0"/>
          <w:numId w:val="31"/>
        </w:numPr>
        <w:ind w:firstLineChars="0"/>
      </w:pPr>
      <w:r>
        <w:t>“</w:t>
      </w:r>
      <w:r>
        <w:rPr>
          <w:rFonts w:hint="eastAsia"/>
        </w:rPr>
        <w:t>好后缀的位置</w:t>
      </w:r>
      <w:r>
        <w:t>”</w:t>
      </w:r>
      <w:r>
        <w:rPr>
          <w:rFonts w:hint="eastAsia"/>
        </w:rPr>
        <w:t>以</w:t>
      </w:r>
      <w:r>
        <w:rPr>
          <w:rFonts w:hint="eastAsia"/>
          <w:b/>
        </w:rPr>
        <w:t>最后一个字符</w:t>
      </w:r>
      <w:r>
        <w:rPr>
          <w:rFonts w:hint="eastAsia"/>
        </w:rPr>
        <w:t>为准，从0开始计数；</w:t>
      </w:r>
    </w:p>
    <w:p>
      <w:pPr>
        <w:pStyle w:val="29"/>
        <w:numPr>
          <w:ilvl w:val="0"/>
          <w:numId w:val="31"/>
        </w:numPr>
        <w:ind w:firstLineChars="0"/>
      </w:pPr>
      <w:r>
        <w:rPr>
          <w:rFonts w:hint="eastAsia"/>
        </w:rPr>
        <w:t>如果好后缀在搜索词中只出现一次，那么“上一次出现的位置”为-1；</w:t>
      </w:r>
    </w:p>
    <w:p>
      <w:pPr>
        <w:pStyle w:val="29"/>
        <w:numPr>
          <w:ilvl w:val="0"/>
          <w:numId w:val="31"/>
        </w:numPr>
        <w:ind w:firstLineChars="0"/>
      </w:pPr>
      <w:r>
        <w:rPr>
          <w:rFonts w:hint="eastAsia"/>
        </w:rPr>
        <w:t>如果好后缀有多个</w:t>
      </w:r>
    </w:p>
    <w:p>
      <w:pPr>
        <w:pStyle w:val="29"/>
        <w:numPr>
          <w:ilvl w:val="1"/>
          <w:numId w:val="31"/>
        </w:numPr>
        <w:ind w:firstLineChars="0"/>
      </w:pPr>
      <w:r>
        <w:rPr>
          <w:rFonts w:hint="eastAsia"/>
        </w:rPr>
        <w:t>对于最长的那个好后缀，“上一次出现的位置”可以出现在字符串的任何位置，例如“ABCDABCDAB”，如果好后缀是“AB”，那么上一次出现的位置就是4，而不是0；</w:t>
      </w:r>
    </w:p>
    <w:p>
      <w:pPr>
        <w:pStyle w:val="29"/>
        <w:numPr>
          <w:ilvl w:val="1"/>
          <w:numId w:val="31"/>
        </w:numPr>
        <w:ind w:firstLineChars="0"/>
      </w:pPr>
      <w:r>
        <w:rPr>
          <w:rFonts w:hint="eastAsia"/>
        </w:rPr>
        <w:t>其他的好后缀，“上一次出现的位置”必须在头部：例如“BABCDAB”，如果好后缀是DAB、AB、B，那么由于DAB没有重复出现，AB虽然有重复出现但是并不在头部，因此好后缀使用的是B，且上一次出现的位置是0；</w:t>
      </w:r>
    </w:p>
    <w:p>
      <w:pPr>
        <w:ind w:firstLine="420"/>
      </w:pPr>
    </w:p>
    <w:p>
      <w:pPr>
        <w:pStyle w:val="5"/>
      </w:pPr>
      <w:r>
        <w:t>3.3.</w:t>
      </w:r>
      <w:r>
        <w:rPr>
          <w:rFonts w:hint="eastAsia"/>
        </w:rPr>
        <w:t>坏字符表和好后缀表</w:t>
      </w:r>
    </w:p>
    <w:p>
      <w:pPr>
        <w:ind w:firstLine="420"/>
      </w:pPr>
      <w:r>
        <w:rPr>
          <w:rFonts w:hint="eastAsia"/>
        </w:rPr>
        <w:t>根据好后缀规则和好后缀规则，可以看到，这两个规则都只是和模式串有关，和主串并无关联，因此可以在进行比较之前，初始化这两个表格。一旦需要移位，直接从表中获取移动位数即可；</w:t>
      </w:r>
    </w:p>
    <w:p>
      <w:pPr>
        <w:ind w:firstLine="420"/>
      </w:pPr>
      <w:r>
        <w:rPr>
          <w:rFonts w:hint="eastAsia"/>
        </w:rPr>
        <w:t>后移位数，取 坏字符表 和 好后缀表 中移动位数更多的值；</w:t>
      </w:r>
    </w:p>
    <w:p>
      <w:pPr>
        <w:ind w:firstLine="420"/>
      </w:pPr>
    </w:p>
    <w:p>
      <w:pPr>
        <w:ind w:firstLine="420"/>
      </w:pPr>
      <w:r>
        <w:rPr>
          <w:rFonts w:hint="eastAsia"/>
        </w:rPr>
        <w:t>实际的算法实现中，后移位数并不是如上的实现，而是如果最后一个字节就没有匹配上，那么就对其使用了坏字符规则；如果有好后缀，就使用好后缀规则；</w:t>
      </w:r>
    </w:p>
    <w:p>
      <w:pPr>
        <w:ind w:firstLine="420"/>
      </w:pPr>
    </w:p>
    <w:p>
      <w:pPr>
        <w:pStyle w:val="2"/>
      </w:pPr>
      <w:r>
        <w:rPr>
          <w:rFonts w:hint="eastAsia"/>
        </w:rPr>
        <w:t>4.Sunday算法</w:t>
      </w:r>
    </w:p>
    <w:p>
      <w:pPr>
        <w:ind w:firstLine="420"/>
      </w:pPr>
      <w:r>
        <w:t>S</w:t>
      </w:r>
      <w:r>
        <w:rPr>
          <w:rFonts w:hint="eastAsia"/>
        </w:rPr>
        <w:t>unday算法同样是一种高效的字符串查找算法，其效率远高于KMP算法，对于随机字符串，很多情况下效率比BM算法更高，最关键的是，该算法的原理更为简单。</w:t>
      </w:r>
    </w:p>
    <w:p>
      <w:pPr>
        <w:ind w:firstLine="420"/>
      </w:pPr>
      <w:r>
        <w:rPr>
          <w:rFonts w:hint="eastAsia"/>
        </w:rPr>
        <w:t>Sunday算法与BM算法很相似，只不过</w:t>
      </w:r>
      <w:r>
        <w:t>S</w:t>
      </w:r>
      <w:r>
        <w:rPr>
          <w:rFonts w:hint="eastAsia"/>
        </w:rPr>
        <w:t>unday算法是从前向后匹配，一旦发现匹配失败的字符，关注的是主串中相对于模式串最末字符的下一个字符。例如，主串是“abc”，模式串是“d”，那么其开始比较后，将a和d首先比较，比较失败后关注的将是“b”；</w:t>
      </w:r>
    </w:p>
    <w:p>
      <w:pPr>
        <w:ind w:firstLine="420"/>
      </w:pPr>
      <w:r>
        <w:rPr>
          <w:rFonts w:hint="eastAsia"/>
        </w:rPr>
        <w:t>后移规则是：</w:t>
      </w:r>
    </w:p>
    <w:p>
      <w:pPr>
        <w:pStyle w:val="29"/>
        <w:numPr>
          <w:ilvl w:val="0"/>
          <w:numId w:val="32"/>
        </w:numPr>
        <w:ind w:firstLineChars="0"/>
      </w:pPr>
      <w:r>
        <w:rPr>
          <w:rFonts w:hint="eastAsia"/>
        </w:rPr>
        <w:t xml:space="preserve">所关注的字符存在于模式串中：后移位数 = 模式串长度 </w:t>
      </w:r>
      <w:r>
        <w:t>–</w:t>
      </w:r>
      <w:r>
        <w:rPr>
          <w:rFonts w:hint="eastAsia"/>
        </w:rPr>
        <w:t xml:space="preserve"> 该字符在模式串中的位置(从0开始计数)；</w:t>
      </w:r>
    </w:p>
    <w:p>
      <w:pPr>
        <w:pStyle w:val="29"/>
        <w:numPr>
          <w:ilvl w:val="0"/>
          <w:numId w:val="32"/>
        </w:numPr>
        <w:ind w:firstLineChars="0"/>
      </w:pPr>
      <w:r>
        <w:rPr>
          <w:rFonts w:hint="eastAsia"/>
        </w:rPr>
        <w:t>所关注的字符不存在于模式串中：后移位数= 模式串长度 + 1；</w:t>
      </w:r>
    </w:p>
    <w:p>
      <w:pPr>
        <w:ind w:firstLine="420"/>
      </w:pPr>
    </w:p>
    <w:p>
      <w:pPr>
        <w:ind w:firstLine="420"/>
      </w:pPr>
      <w:r>
        <w:rPr>
          <w:rFonts w:hint="eastAsia"/>
        </w:rPr>
        <w:t>特别需要注意，该算法对最后一个字符的下一个字符的处理逻辑，谨防溢出！</w:t>
      </w:r>
    </w:p>
    <w:p>
      <w:pPr>
        <w:ind w:firstLine="420"/>
      </w:pPr>
    </w:p>
    <w:p>
      <w:pPr>
        <w:pStyle w:val="23"/>
      </w:pPr>
      <w:r>
        <w:rPr>
          <w:rFonts w:hint="eastAsia"/>
        </w:rPr>
        <w:t>校验算法(moUtils_Check)</w:t>
      </w:r>
    </w:p>
    <w:p>
      <w:pPr>
        <w:ind w:firstLine="420"/>
      </w:pPr>
      <w:r>
        <w:rPr>
          <w:rFonts w:hint="eastAsia"/>
        </w:rPr>
        <w:t>通讯过程的数据校验，指的是传输之前，在数据的尾部增加一些额外的附加信息，收到信息后，通过对这些信息进行校验，确认收到的数据和发出的数据是否相同。</w:t>
      </w:r>
    </w:p>
    <w:p>
      <w:pPr>
        <w:ind w:firstLine="420"/>
      </w:pPr>
    </w:p>
    <w:p>
      <w:pPr>
        <w:pStyle w:val="2"/>
      </w:pPr>
      <w:r>
        <w:rPr>
          <w:rFonts w:hint="eastAsia"/>
        </w:rPr>
        <w:t>1.奇偶校验</w:t>
      </w:r>
    </w:p>
    <w:p>
      <w:pPr>
        <w:ind w:firstLine="420"/>
      </w:pPr>
      <w:r>
        <w:rPr>
          <w:rFonts w:hint="eastAsia"/>
        </w:rPr>
        <w:t>奇偶校验，是在要校验的数据后，补充0或者1，使数据中0或者1的bit总数为奇数或者偶数个。</w:t>
      </w:r>
    </w:p>
    <w:p>
      <w:pPr>
        <w:ind w:firstLine="420"/>
      </w:pPr>
      <w:r>
        <w:rPr>
          <w:rFonts w:hint="eastAsia"/>
        </w:rPr>
        <w:t>例如，0x1a，二进制 0001 1010:</w:t>
      </w:r>
    </w:p>
    <w:p>
      <w:pPr>
        <w:pStyle w:val="29"/>
        <w:numPr>
          <w:ilvl w:val="0"/>
          <w:numId w:val="33"/>
        </w:numPr>
        <w:ind w:firstLineChars="0"/>
      </w:pPr>
      <w:r>
        <w:rPr>
          <w:rFonts w:hint="eastAsia"/>
        </w:rPr>
        <w:t>奇校验：1的总数为奇数个，后面补充0，1的个数是3，符合条件；</w:t>
      </w:r>
    </w:p>
    <w:p>
      <w:pPr>
        <w:pStyle w:val="29"/>
        <w:numPr>
          <w:ilvl w:val="0"/>
          <w:numId w:val="33"/>
        </w:numPr>
        <w:ind w:firstLineChars="0"/>
      </w:pPr>
      <w:r>
        <w:rPr>
          <w:rFonts w:hint="eastAsia"/>
        </w:rPr>
        <w:t>偶校验：1的总数为偶数个，后面补充1，1的个数就是4了，符合条件；</w:t>
      </w:r>
    </w:p>
    <w:p>
      <w:pPr>
        <w:ind w:firstLine="420"/>
      </w:pPr>
      <w:r>
        <w:rPr>
          <w:rFonts w:hint="eastAsia"/>
        </w:rPr>
        <w:t>奇偶校验的优势很明显，位操作，容易实现，尤其容易硬件实现，常见的串口协议RS232，用的就是该校验方式；</w:t>
      </w:r>
    </w:p>
    <w:p>
      <w:pPr>
        <w:ind w:firstLine="420"/>
      </w:pPr>
      <w:r>
        <w:rPr>
          <w:rFonts w:hint="eastAsia"/>
        </w:rPr>
        <w:t>缺点也很明显，有50%的可能性校验失败；</w:t>
      </w:r>
    </w:p>
    <w:p>
      <w:pPr>
        <w:ind w:firstLine="420"/>
      </w:pPr>
    </w:p>
    <w:p>
      <w:pPr>
        <w:pStyle w:val="2"/>
      </w:pPr>
      <w:r>
        <w:rPr>
          <w:rFonts w:hint="eastAsia"/>
        </w:rPr>
        <w:t>2.累加和校验</w:t>
      </w:r>
    </w:p>
    <w:p>
      <w:pPr>
        <w:ind w:firstLine="420"/>
      </w:pPr>
      <w:r>
        <w:rPr>
          <w:rFonts w:hint="eastAsia"/>
        </w:rPr>
        <w:t>累加和校验，指的是将需要校验的数据累加，并将结果写入到最后一个字节中。这里累加的时候，将忽略进位的按照字节累加，如此才能保证最后的结果是一个字节的长度。</w:t>
      </w:r>
    </w:p>
    <w:p>
      <w:pPr>
        <w:ind w:firstLine="420"/>
      </w:pPr>
      <w:r>
        <w:rPr>
          <w:rFonts w:hint="eastAsia"/>
        </w:rPr>
        <w:t>累加和实现起来非常简单，也经常被使用。但是这种校验方式，检验错误的能力一般，有1/256的机会出错。</w:t>
      </w:r>
    </w:p>
    <w:p>
      <w:pPr>
        <w:ind w:firstLine="420"/>
      </w:pPr>
    </w:p>
    <w:p>
      <w:pPr>
        <w:pStyle w:val="2"/>
      </w:pPr>
      <w:r>
        <w:rPr>
          <w:rFonts w:hint="eastAsia"/>
        </w:rPr>
        <w:t>3.CRC校验</w:t>
      </w:r>
    </w:p>
    <w:p>
      <w:pPr>
        <w:ind w:firstLine="422"/>
        <w:rPr>
          <w:b/>
        </w:rPr>
      </w:pPr>
      <w:r>
        <w:rPr>
          <w:rFonts w:hint="eastAsia"/>
          <w:b/>
        </w:rPr>
        <w:t>呃</w:t>
      </w:r>
      <w:r>
        <w:rPr>
          <w:b/>
        </w:rPr>
        <w:t>……</w:t>
      </w:r>
    </w:p>
    <w:p>
      <w:pPr>
        <w:ind w:firstLine="422"/>
        <w:rPr>
          <w:b/>
        </w:rPr>
      </w:pPr>
      <w:r>
        <w:rPr>
          <w:rFonts w:hint="eastAsia"/>
          <w:b/>
        </w:rPr>
        <w:t>居然每个人对于算法的介绍都不同！！！</w:t>
      </w:r>
    </w:p>
    <w:p>
      <w:pPr>
        <w:ind w:firstLine="422"/>
        <w:rPr>
          <w:b/>
        </w:rPr>
      </w:pPr>
      <w:r>
        <w:rPr>
          <w:rFonts w:hint="eastAsia"/>
          <w:b/>
        </w:rPr>
        <w:t>这个算法先搁置吧，受不了，找不到标准。</w:t>
      </w:r>
    </w:p>
    <w:p>
      <w:pPr>
        <w:ind w:firstLine="420"/>
      </w:pPr>
    </w:p>
    <w:p>
      <w:pPr>
        <w:ind w:firstLine="420"/>
      </w:pPr>
      <w:r>
        <w:rPr>
          <w:rFonts w:hint="eastAsia"/>
        </w:rPr>
        <w:t>CRC算法的基本思想，是将传输的数据当作一个位数很长的数字，使用这个数字除以另一个数，得到的余数作为校验值，加入到原始数据的后面。</w:t>
      </w:r>
    </w:p>
    <w:p>
      <w:pPr>
        <w:ind w:firstLine="420"/>
      </w:pPr>
      <w:r>
        <w:rPr>
          <w:rFonts w:hint="eastAsia"/>
        </w:rPr>
        <w:t>最常用的几种生成多项式：</w:t>
      </w:r>
    </w:p>
    <w:p>
      <w:pPr>
        <w:pStyle w:val="29"/>
        <w:numPr>
          <w:ilvl w:val="0"/>
          <w:numId w:val="34"/>
        </w:numPr>
        <w:ind w:firstLineChars="0"/>
      </w:pPr>
      <w:r>
        <w:rPr>
          <w:rFonts w:hint="eastAsia"/>
        </w:rPr>
        <w:t>CRC8 : X</w:t>
      </w:r>
      <w:r>
        <w:rPr>
          <w:rFonts w:hint="eastAsia"/>
          <w:vertAlign w:val="superscript"/>
        </w:rPr>
        <w:t>8</w:t>
      </w:r>
      <w:r>
        <w:rPr>
          <w:rFonts w:hint="eastAsia"/>
        </w:rPr>
        <w:t xml:space="preserve"> + X</w:t>
      </w:r>
      <w:r>
        <w:rPr>
          <w:rFonts w:hint="eastAsia"/>
          <w:vertAlign w:val="superscript"/>
        </w:rPr>
        <w:t>5</w:t>
      </w:r>
      <w:r>
        <w:rPr>
          <w:rFonts w:hint="eastAsia"/>
        </w:rPr>
        <w:t xml:space="preserve"> + X</w:t>
      </w:r>
      <w:r>
        <w:rPr>
          <w:rFonts w:hint="eastAsia"/>
          <w:vertAlign w:val="superscript"/>
        </w:rPr>
        <w:t>4</w:t>
      </w:r>
      <w:r>
        <w:rPr>
          <w:rFonts w:hint="eastAsia"/>
        </w:rPr>
        <w:t xml:space="preserve"> + X</w:t>
      </w:r>
      <w:r>
        <w:rPr>
          <w:rFonts w:hint="eastAsia"/>
          <w:vertAlign w:val="superscript"/>
        </w:rPr>
        <w:t>0</w:t>
      </w:r>
      <w:r>
        <w:rPr>
          <w:rFonts w:hint="eastAsia"/>
        </w:rPr>
        <w:t>；</w:t>
      </w:r>
    </w:p>
    <w:p>
      <w:pPr>
        <w:pStyle w:val="29"/>
        <w:numPr>
          <w:ilvl w:val="0"/>
          <w:numId w:val="34"/>
        </w:numPr>
        <w:ind w:firstLineChars="0"/>
      </w:pPr>
      <w:r>
        <w:rPr>
          <w:rFonts w:hint="eastAsia"/>
        </w:rPr>
        <w:t>CRC12 = X</w:t>
      </w:r>
      <w:r>
        <w:rPr>
          <w:rFonts w:hint="eastAsia"/>
          <w:vertAlign w:val="superscript"/>
        </w:rPr>
        <w:t>12</w:t>
      </w:r>
      <w:r>
        <w:rPr>
          <w:rFonts w:hint="eastAsia"/>
        </w:rPr>
        <w:t xml:space="preserve"> + X</w:t>
      </w:r>
      <w:r>
        <w:rPr>
          <w:rFonts w:hint="eastAsia"/>
          <w:vertAlign w:val="superscript"/>
        </w:rPr>
        <w:t>11</w:t>
      </w:r>
      <w:r>
        <w:rPr>
          <w:rFonts w:hint="eastAsia"/>
        </w:rPr>
        <w:t xml:space="preserve"> + X</w:t>
      </w:r>
      <w:r>
        <w:rPr>
          <w:rFonts w:hint="eastAsia"/>
          <w:vertAlign w:val="superscript"/>
        </w:rPr>
        <w:t>3</w:t>
      </w:r>
      <w:r>
        <w:rPr>
          <w:rFonts w:hint="eastAsia"/>
        </w:rPr>
        <w:t xml:space="preserve"> + X</w:t>
      </w:r>
      <w:r>
        <w:rPr>
          <w:rFonts w:hint="eastAsia"/>
          <w:vertAlign w:val="superscript"/>
        </w:rPr>
        <w:t>2</w:t>
      </w:r>
      <w:r>
        <w:rPr>
          <w:rFonts w:hint="eastAsia"/>
        </w:rPr>
        <w:t xml:space="preserve"> + X</w:t>
      </w:r>
      <w:r>
        <w:rPr>
          <w:rFonts w:hint="eastAsia"/>
          <w:vertAlign w:val="superscript"/>
        </w:rPr>
        <w:t>0</w:t>
      </w:r>
      <w:r>
        <w:rPr>
          <w:rFonts w:hint="eastAsia"/>
        </w:rPr>
        <w:t>;</w:t>
      </w:r>
    </w:p>
    <w:p>
      <w:pPr>
        <w:pStyle w:val="29"/>
        <w:numPr>
          <w:ilvl w:val="0"/>
          <w:numId w:val="34"/>
        </w:numPr>
        <w:ind w:firstLineChars="0"/>
      </w:pPr>
      <w:r>
        <w:rPr>
          <w:rFonts w:hint="eastAsia"/>
        </w:rPr>
        <w:t>CRC16 = X</w:t>
      </w:r>
      <w:r>
        <w:rPr>
          <w:rFonts w:hint="eastAsia"/>
          <w:vertAlign w:val="superscript"/>
        </w:rPr>
        <w:t>16</w:t>
      </w:r>
      <w:r>
        <w:rPr>
          <w:rFonts w:hint="eastAsia"/>
        </w:rPr>
        <w:t xml:space="preserve"> + X</w:t>
      </w:r>
      <w:r>
        <w:rPr>
          <w:rFonts w:hint="eastAsia"/>
          <w:vertAlign w:val="superscript"/>
        </w:rPr>
        <w:t>15</w:t>
      </w:r>
      <w:r>
        <w:rPr>
          <w:rFonts w:hint="eastAsia"/>
        </w:rPr>
        <w:t xml:space="preserve"> + X</w:t>
      </w:r>
      <w:r>
        <w:rPr>
          <w:rFonts w:hint="eastAsia"/>
          <w:vertAlign w:val="superscript"/>
        </w:rPr>
        <w:t>2</w:t>
      </w:r>
      <w:r>
        <w:rPr>
          <w:rFonts w:hint="eastAsia"/>
        </w:rPr>
        <w:t xml:space="preserve"> + X</w:t>
      </w:r>
      <w:r>
        <w:rPr>
          <w:rFonts w:hint="eastAsia"/>
          <w:vertAlign w:val="superscript"/>
        </w:rPr>
        <w:t>0</w:t>
      </w:r>
      <w:r>
        <w:rPr>
          <w:rFonts w:hint="eastAsia"/>
        </w:rPr>
        <w:t>;</w:t>
      </w:r>
    </w:p>
    <w:p>
      <w:pPr>
        <w:pStyle w:val="29"/>
        <w:numPr>
          <w:ilvl w:val="0"/>
          <w:numId w:val="34"/>
        </w:numPr>
        <w:ind w:firstLineChars="0"/>
      </w:pPr>
      <w:r>
        <w:rPr>
          <w:rFonts w:hint="eastAsia"/>
        </w:rPr>
        <w:t>CRC-CCITT = X</w:t>
      </w:r>
      <w:r>
        <w:rPr>
          <w:rFonts w:hint="eastAsia"/>
          <w:vertAlign w:val="superscript"/>
        </w:rPr>
        <w:t>16</w:t>
      </w:r>
      <w:r>
        <w:rPr>
          <w:rFonts w:hint="eastAsia"/>
        </w:rPr>
        <w:t xml:space="preserve"> + X</w:t>
      </w:r>
      <w:r>
        <w:rPr>
          <w:rFonts w:hint="eastAsia"/>
          <w:vertAlign w:val="superscript"/>
        </w:rPr>
        <w:t>12</w:t>
      </w:r>
      <w:r>
        <w:rPr>
          <w:rFonts w:hint="eastAsia"/>
        </w:rPr>
        <w:t xml:space="preserve"> + X</w:t>
      </w:r>
      <w:r>
        <w:rPr>
          <w:rFonts w:hint="eastAsia"/>
          <w:vertAlign w:val="superscript"/>
        </w:rPr>
        <w:t>5</w:t>
      </w:r>
      <w:r>
        <w:rPr>
          <w:rFonts w:hint="eastAsia"/>
        </w:rPr>
        <w:t xml:space="preserve"> + X</w:t>
      </w:r>
      <w:r>
        <w:rPr>
          <w:rFonts w:hint="eastAsia"/>
          <w:vertAlign w:val="superscript"/>
        </w:rPr>
        <w:t>0</w:t>
      </w:r>
      <w:r>
        <w:rPr>
          <w:rFonts w:hint="eastAsia"/>
        </w:rPr>
        <w:t>;</w:t>
      </w:r>
    </w:p>
    <w:p>
      <w:pPr>
        <w:pStyle w:val="29"/>
        <w:numPr>
          <w:ilvl w:val="0"/>
          <w:numId w:val="34"/>
        </w:numPr>
        <w:ind w:firstLineChars="0"/>
      </w:pPr>
      <w:r>
        <w:rPr>
          <w:rFonts w:hint="eastAsia"/>
        </w:rPr>
        <w:t>CRC-32 = X</w:t>
      </w:r>
      <w:r>
        <w:rPr>
          <w:rFonts w:hint="eastAsia"/>
          <w:vertAlign w:val="superscript"/>
        </w:rPr>
        <w:t>32</w:t>
      </w:r>
      <w:r>
        <w:rPr>
          <w:rFonts w:hint="eastAsia"/>
        </w:rPr>
        <w:t xml:space="preserve"> + X</w:t>
      </w:r>
      <w:r>
        <w:rPr>
          <w:rFonts w:hint="eastAsia"/>
          <w:vertAlign w:val="superscript"/>
        </w:rPr>
        <w:t>26</w:t>
      </w:r>
      <w:r>
        <w:rPr>
          <w:rFonts w:hint="eastAsia"/>
        </w:rPr>
        <w:t xml:space="preserve"> + X</w:t>
      </w:r>
      <w:r>
        <w:rPr>
          <w:rFonts w:hint="eastAsia"/>
          <w:vertAlign w:val="superscript"/>
        </w:rPr>
        <w:t>23</w:t>
      </w:r>
      <w:r>
        <w:rPr>
          <w:rFonts w:hint="eastAsia"/>
        </w:rPr>
        <w:t xml:space="preserve"> + X</w:t>
      </w:r>
      <w:r>
        <w:rPr>
          <w:rFonts w:hint="eastAsia"/>
          <w:vertAlign w:val="superscript"/>
        </w:rPr>
        <w:t>22</w:t>
      </w:r>
      <w:r>
        <w:rPr>
          <w:rFonts w:hint="eastAsia"/>
        </w:rPr>
        <w:t xml:space="preserve"> + X</w:t>
      </w:r>
      <w:r>
        <w:rPr>
          <w:rFonts w:hint="eastAsia"/>
          <w:vertAlign w:val="superscript"/>
        </w:rPr>
        <w:t>16</w:t>
      </w:r>
      <w:r>
        <w:rPr>
          <w:rFonts w:hint="eastAsia"/>
        </w:rPr>
        <w:t xml:space="preserve"> + X</w:t>
      </w:r>
      <w:r>
        <w:rPr>
          <w:rFonts w:hint="eastAsia"/>
          <w:vertAlign w:val="superscript"/>
        </w:rPr>
        <w:t>12</w:t>
      </w:r>
      <w:r>
        <w:rPr>
          <w:rFonts w:hint="eastAsia"/>
        </w:rPr>
        <w:t xml:space="preserve"> + X</w:t>
      </w:r>
      <w:r>
        <w:rPr>
          <w:rFonts w:hint="eastAsia"/>
          <w:vertAlign w:val="superscript"/>
        </w:rPr>
        <w:t>11</w:t>
      </w:r>
      <w:r>
        <w:rPr>
          <w:rFonts w:hint="eastAsia"/>
        </w:rPr>
        <w:t xml:space="preserve"> + X</w:t>
      </w:r>
      <w:r>
        <w:rPr>
          <w:rFonts w:hint="eastAsia"/>
          <w:vertAlign w:val="superscript"/>
        </w:rPr>
        <w:t>10</w:t>
      </w:r>
      <w:r>
        <w:rPr>
          <w:rFonts w:hint="eastAsia"/>
        </w:rPr>
        <w:t xml:space="preserve"> + X</w:t>
      </w:r>
      <w:r>
        <w:rPr>
          <w:rFonts w:hint="eastAsia"/>
          <w:vertAlign w:val="superscript"/>
        </w:rPr>
        <w:t>8</w:t>
      </w:r>
      <w:r>
        <w:rPr>
          <w:rFonts w:hint="eastAsia"/>
        </w:rPr>
        <w:t xml:space="preserve"> + X</w:t>
      </w:r>
      <w:r>
        <w:rPr>
          <w:rFonts w:hint="eastAsia"/>
          <w:vertAlign w:val="superscript"/>
        </w:rPr>
        <w:t>7</w:t>
      </w:r>
      <w:r>
        <w:rPr>
          <w:rFonts w:hint="eastAsia"/>
        </w:rPr>
        <w:t xml:space="preserve"> + X</w:t>
      </w:r>
      <w:r>
        <w:rPr>
          <w:rFonts w:hint="eastAsia"/>
          <w:vertAlign w:val="superscript"/>
        </w:rPr>
        <w:t xml:space="preserve">5 </w:t>
      </w:r>
      <w:r>
        <w:rPr>
          <w:rFonts w:hint="eastAsia"/>
        </w:rPr>
        <w:t>+ X</w:t>
      </w:r>
      <w:r>
        <w:rPr>
          <w:rFonts w:hint="eastAsia"/>
          <w:vertAlign w:val="superscript"/>
        </w:rPr>
        <w:t>4</w:t>
      </w:r>
      <w:r>
        <w:rPr>
          <w:rFonts w:hint="eastAsia"/>
        </w:rPr>
        <w:t xml:space="preserve"> + X</w:t>
      </w:r>
      <w:r>
        <w:rPr>
          <w:rFonts w:hint="eastAsia"/>
          <w:vertAlign w:val="superscript"/>
        </w:rPr>
        <w:t>2</w:t>
      </w:r>
      <w:r>
        <w:rPr>
          <w:rFonts w:hint="eastAsia"/>
        </w:rPr>
        <w:t xml:space="preserve"> + X</w:t>
      </w:r>
      <w:r>
        <w:rPr>
          <w:rFonts w:hint="eastAsia"/>
          <w:vertAlign w:val="superscript"/>
        </w:rPr>
        <w:t>1</w:t>
      </w:r>
      <w:r>
        <w:rPr>
          <w:rFonts w:hint="eastAsia"/>
        </w:rPr>
        <w:t xml:space="preserve"> + X</w:t>
      </w:r>
      <w:r>
        <w:rPr>
          <w:rFonts w:hint="eastAsia"/>
          <w:vertAlign w:val="superscript"/>
        </w:rPr>
        <w:t>0</w:t>
      </w:r>
      <w:r>
        <w:rPr>
          <w:rFonts w:hint="eastAsia"/>
        </w:rPr>
        <w:t>;</w:t>
      </w:r>
    </w:p>
    <w:p>
      <w:pPr>
        <w:ind w:firstLine="420"/>
      </w:pPr>
    </w:p>
    <w:p>
      <w:pPr>
        <w:ind w:firstLine="420"/>
      </w:pPr>
      <w:r>
        <w:rPr>
          <w:rFonts w:hint="eastAsia"/>
        </w:rPr>
        <w:t>位宽(width)，不是多项式对应的二进制数的位数，而是位数减1。比如CRC8的多项式，转换成二进制，就是1001 1001 0.这里说他的位数是8，其实是9-1；</w:t>
      </w:r>
    </w:p>
    <w:p>
      <w:pPr>
        <w:ind w:firstLine="420"/>
      </w:pPr>
      <w:r>
        <w:rPr>
          <w:rFonts w:hint="eastAsia"/>
        </w:rPr>
        <w:t>普遍的数据，都采用16进制表示。由于生成多项式的最高位一定是1，且位宽限定了多项式的长度，因此第一位都被缩写了。例如CRC32的生成多项式，其实记作：0x04c1 1db7，最高位的1被省略了。</w:t>
      </w:r>
    </w:p>
    <w:p>
      <w:pPr>
        <w:ind w:firstLine="420"/>
      </w:pPr>
      <w:r>
        <w:rPr>
          <w:rFonts w:hint="eastAsia"/>
        </w:rPr>
        <w:t>CRC算法规定，假设位宽为w，那么就要在原始数据后补充w个0，例如CRC8就需要补充8个0；</w:t>
      </w:r>
    </w:p>
    <w:p>
      <w:pPr>
        <w:pStyle w:val="5"/>
      </w:pPr>
      <w:r>
        <w:rPr>
          <w:rFonts w:hint="eastAsia"/>
        </w:rPr>
        <w:t>3.1.余数初始值</w:t>
      </w:r>
    </w:p>
    <w:p>
      <w:pPr>
        <w:ind w:firstLine="420"/>
      </w:pPr>
      <w:r>
        <w:rPr>
          <w:rFonts w:hint="eastAsia"/>
        </w:rPr>
        <w:t>所谓余数初始值，就是在计算CRC值开始的时候，为CRC结果寄存器中赋的不是0，而是一个初始值。</w:t>
      </w:r>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c>
          <w:tcPr>
            <w:tcW w:w="2130" w:type="dxa"/>
            <w:vAlign w:val="top"/>
          </w:tcPr>
          <w:p>
            <w:pPr>
              <w:ind w:firstLine="0" w:firstLineChars="0"/>
            </w:pPr>
          </w:p>
        </w:tc>
        <w:tc>
          <w:tcPr>
            <w:tcW w:w="2130" w:type="dxa"/>
            <w:vAlign w:val="top"/>
          </w:tcPr>
          <w:p>
            <w:pPr>
              <w:ind w:firstLine="0" w:firstLineChars="0"/>
            </w:pPr>
            <w:r>
              <w:rPr>
                <w:rFonts w:hint="eastAsia"/>
              </w:rPr>
              <w:t>CRC-CCITT</w:t>
            </w:r>
          </w:p>
        </w:tc>
        <w:tc>
          <w:tcPr>
            <w:tcW w:w="2131" w:type="dxa"/>
            <w:vAlign w:val="top"/>
          </w:tcPr>
          <w:p>
            <w:pPr>
              <w:ind w:firstLine="0" w:firstLineChars="0"/>
            </w:pPr>
            <w:r>
              <w:rPr>
                <w:rFonts w:hint="eastAsia"/>
              </w:rPr>
              <w:t>CRC-16</w:t>
            </w:r>
          </w:p>
        </w:tc>
        <w:tc>
          <w:tcPr>
            <w:tcW w:w="2131" w:type="dxa"/>
            <w:vAlign w:val="top"/>
          </w:tcPr>
          <w:p>
            <w:pPr>
              <w:ind w:firstLine="0" w:firstLineChars="0"/>
            </w:pPr>
            <w:r>
              <w:rPr>
                <w:rFonts w:hint="eastAsia"/>
              </w:rPr>
              <w:t>CRC-32</w:t>
            </w:r>
          </w:p>
        </w:tc>
      </w:tr>
      <w:tr>
        <w:tc>
          <w:tcPr>
            <w:tcW w:w="2130" w:type="dxa"/>
            <w:vAlign w:val="top"/>
          </w:tcPr>
          <w:p>
            <w:pPr>
              <w:ind w:firstLine="0" w:firstLineChars="0"/>
            </w:pPr>
            <w:r>
              <w:rPr>
                <w:rFonts w:hint="eastAsia"/>
              </w:rPr>
              <w:t>位宽w</w:t>
            </w:r>
          </w:p>
        </w:tc>
        <w:tc>
          <w:tcPr>
            <w:tcW w:w="2130" w:type="dxa"/>
            <w:vAlign w:val="top"/>
          </w:tcPr>
          <w:p>
            <w:pPr>
              <w:ind w:firstLine="0" w:firstLineChars="0"/>
            </w:pPr>
            <w:r>
              <w:rPr>
                <w:rFonts w:hint="eastAsia"/>
              </w:rPr>
              <w:t>16</w:t>
            </w:r>
          </w:p>
        </w:tc>
        <w:tc>
          <w:tcPr>
            <w:tcW w:w="2131" w:type="dxa"/>
            <w:vAlign w:val="top"/>
          </w:tcPr>
          <w:p>
            <w:pPr>
              <w:ind w:firstLine="0" w:firstLineChars="0"/>
            </w:pPr>
            <w:r>
              <w:rPr>
                <w:rFonts w:hint="eastAsia"/>
              </w:rPr>
              <w:t>16</w:t>
            </w:r>
          </w:p>
        </w:tc>
        <w:tc>
          <w:tcPr>
            <w:tcW w:w="2131" w:type="dxa"/>
            <w:vAlign w:val="top"/>
          </w:tcPr>
          <w:p>
            <w:pPr>
              <w:ind w:firstLine="0" w:firstLineChars="0"/>
            </w:pPr>
            <w:r>
              <w:rPr>
                <w:rFonts w:hint="eastAsia"/>
              </w:rPr>
              <w:t>32</w:t>
            </w:r>
          </w:p>
        </w:tc>
      </w:tr>
      <w:tr>
        <w:tc>
          <w:tcPr>
            <w:tcW w:w="2130" w:type="dxa"/>
            <w:vAlign w:val="top"/>
          </w:tcPr>
          <w:p>
            <w:pPr>
              <w:ind w:firstLine="0" w:firstLineChars="0"/>
            </w:pPr>
            <w:r>
              <w:rPr>
                <w:rFonts w:hint="eastAsia"/>
              </w:rPr>
              <w:t>多项式值(除数)</w:t>
            </w:r>
          </w:p>
        </w:tc>
        <w:tc>
          <w:tcPr>
            <w:tcW w:w="2130" w:type="dxa"/>
            <w:vAlign w:val="top"/>
          </w:tcPr>
          <w:p>
            <w:pPr>
              <w:ind w:firstLine="0" w:firstLineChars="0"/>
            </w:pPr>
            <w:r>
              <w:rPr>
                <w:rFonts w:hint="eastAsia"/>
              </w:rPr>
              <w:t>0x1021</w:t>
            </w:r>
          </w:p>
        </w:tc>
        <w:tc>
          <w:tcPr>
            <w:tcW w:w="2131" w:type="dxa"/>
            <w:vAlign w:val="top"/>
          </w:tcPr>
          <w:p>
            <w:pPr>
              <w:ind w:firstLine="0" w:firstLineChars="0"/>
            </w:pPr>
            <w:r>
              <w:rPr>
                <w:rFonts w:hint="eastAsia"/>
              </w:rPr>
              <w:t>0x8005</w:t>
            </w:r>
          </w:p>
        </w:tc>
        <w:tc>
          <w:tcPr>
            <w:tcW w:w="2131" w:type="dxa"/>
            <w:vAlign w:val="top"/>
          </w:tcPr>
          <w:p>
            <w:pPr>
              <w:ind w:firstLine="0" w:firstLineChars="0"/>
            </w:pPr>
            <w:r>
              <w:rPr>
                <w:rFonts w:hint="eastAsia"/>
              </w:rPr>
              <w:t>0x04c11db7</w:t>
            </w:r>
          </w:p>
        </w:tc>
      </w:tr>
      <w:tr>
        <w:tc>
          <w:tcPr>
            <w:tcW w:w="2130" w:type="dxa"/>
            <w:vAlign w:val="top"/>
          </w:tcPr>
          <w:p>
            <w:pPr>
              <w:ind w:firstLine="0" w:firstLineChars="0"/>
            </w:pPr>
            <w:r>
              <w:rPr>
                <w:rFonts w:hint="eastAsia"/>
              </w:rPr>
              <w:t>余数初始值</w:t>
            </w:r>
          </w:p>
        </w:tc>
        <w:tc>
          <w:tcPr>
            <w:tcW w:w="2130" w:type="dxa"/>
            <w:vAlign w:val="top"/>
          </w:tcPr>
          <w:p>
            <w:pPr>
              <w:ind w:firstLine="0" w:firstLineChars="0"/>
            </w:pPr>
            <w:r>
              <w:rPr>
                <w:rFonts w:hint="eastAsia"/>
              </w:rPr>
              <w:t>0xffff</w:t>
            </w:r>
          </w:p>
        </w:tc>
        <w:tc>
          <w:tcPr>
            <w:tcW w:w="2131" w:type="dxa"/>
            <w:vAlign w:val="top"/>
          </w:tcPr>
          <w:p>
            <w:pPr>
              <w:ind w:firstLine="0" w:firstLineChars="0"/>
            </w:pPr>
            <w:r>
              <w:rPr>
                <w:rFonts w:hint="eastAsia"/>
              </w:rPr>
              <w:t>0x0000</w:t>
            </w:r>
          </w:p>
        </w:tc>
        <w:tc>
          <w:tcPr>
            <w:tcW w:w="2131" w:type="dxa"/>
            <w:vAlign w:val="top"/>
          </w:tcPr>
          <w:p>
            <w:pPr>
              <w:ind w:firstLine="0" w:firstLineChars="0"/>
            </w:pPr>
            <w:r>
              <w:rPr>
                <w:rFonts w:hint="eastAsia"/>
              </w:rPr>
              <w:t>0xffffffff</w:t>
            </w:r>
          </w:p>
        </w:tc>
      </w:tr>
      <w:tr>
        <w:tc>
          <w:tcPr>
            <w:tcW w:w="2130" w:type="dxa"/>
            <w:vAlign w:val="top"/>
          </w:tcPr>
          <w:p>
            <w:pPr>
              <w:ind w:firstLine="0" w:firstLineChars="0"/>
            </w:pPr>
            <w:r>
              <w:rPr>
                <w:rFonts w:hint="eastAsia"/>
              </w:rPr>
              <w:t>结果异或值</w:t>
            </w:r>
          </w:p>
        </w:tc>
        <w:tc>
          <w:tcPr>
            <w:tcW w:w="2130" w:type="dxa"/>
            <w:vAlign w:val="top"/>
          </w:tcPr>
          <w:p>
            <w:pPr>
              <w:ind w:firstLine="0" w:firstLineChars="0"/>
            </w:pPr>
            <w:r>
              <w:rPr>
                <w:rFonts w:hint="eastAsia"/>
              </w:rPr>
              <w:t>0x0000</w:t>
            </w:r>
          </w:p>
        </w:tc>
        <w:tc>
          <w:tcPr>
            <w:tcW w:w="2131" w:type="dxa"/>
            <w:vAlign w:val="top"/>
          </w:tcPr>
          <w:p>
            <w:pPr>
              <w:ind w:firstLine="0" w:firstLineChars="0"/>
            </w:pPr>
            <w:r>
              <w:rPr>
                <w:rFonts w:hint="eastAsia"/>
              </w:rPr>
              <w:t>0x0000</w:t>
            </w:r>
          </w:p>
        </w:tc>
        <w:tc>
          <w:tcPr>
            <w:tcW w:w="2131" w:type="dxa"/>
            <w:vAlign w:val="top"/>
          </w:tcPr>
          <w:p>
            <w:pPr>
              <w:ind w:firstLine="0" w:firstLineChars="0"/>
            </w:pPr>
            <w:r>
              <w:rPr>
                <w:rFonts w:hint="eastAsia"/>
              </w:rPr>
              <w:t>0xffffffff</w:t>
            </w:r>
          </w:p>
        </w:tc>
      </w:tr>
    </w:tbl>
    <w:p>
      <w:pPr>
        <w:ind w:firstLine="420"/>
      </w:pPr>
    </w:p>
    <w:p>
      <w:pPr>
        <w:pStyle w:val="5"/>
      </w:pPr>
      <w:r>
        <w:rPr>
          <w:rFonts w:hint="eastAsia"/>
        </w:rPr>
        <w:t>3.2.算法描述</w:t>
      </w:r>
    </w:p>
    <w:p>
      <w:pPr>
        <w:ind w:firstLine="420"/>
      </w:pPr>
      <w:r>
        <w:rPr>
          <w:rFonts w:hint="eastAsia"/>
        </w:rPr>
        <w:t>CRC计算过程算法描述：</w:t>
      </w:r>
    </w:p>
    <w:p>
      <w:pPr>
        <w:pStyle w:val="29"/>
        <w:numPr>
          <w:ilvl w:val="0"/>
          <w:numId w:val="35"/>
        </w:numPr>
        <w:ind w:firstLineChars="0"/>
      </w:pPr>
      <w:r>
        <w:rPr>
          <w:rFonts w:hint="eastAsia"/>
        </w:rPr>
        <w:t>设置CRC寄存器的值，为余数初始值；</w:t>
      </w:r>
    </w:p>
    <w:p>
      <w:pPr>
        <w:pStyle w:val="29"/>
        <w:numPr>
          <w:ilvl w:val="0"/>
          <w:numId w:val="35"/>
        </w:numPr>
        <w:ind w:firstLineChars="0"/>
      </w:pPr>
      <w:r>
        <w:rPr>
          <w:rFonts w:hint="eastAsia"/>
        </w:rPr>
        <w:t>将数据</w:t>
      </w:r>
    </w:p>
    <w:p>
      <w:pPr>
        <w:ind w:firstLine="420"/>
      </w:pPr>
    </w:p>
    <w:p>
      <w:pPr>
        <w:pStyle w:val="23"/>
      </w:pPr>
      <w:r>
        <w:rPr>
          <w:rFonts w:hint="eastAsia"/>
        </w:rPr>
        <w:t>数据结构与算法分析</w:t>
      </w:r>
    </w:p>
    <w:p>
      <w:pPr>
        <w:pStyle w:val="2"/>
      </w:pPr>
      <w:r>
        <w:rPr>
          <w:rFonts w:hint="eastAsia"/>
        </w:rPr>
        <w:t>第4章 树</w:t>
      </w:r>
    </w:p>
    <w:p>
      <w:pPr>
        <w:ind w:firstLine="420"/>
      </w:pPr>
      <w:r>
        <w:rPr>
          <w:rFonts w:hint="eastAsia"/>
        </w:rPr>
        <w:t>定义树的一种自然的方式是递归的方法：一棵树是一些节点的集合。这个集合可是是空集；如果非空，那么一棵树由根节点r(root)以及0个或多个非空的子树T</w:t>
      </w:r>
      <w:r>
        <w:rPr>
          <w:rFonts w:hint="eastAsia"/>
          <w:vertAlign w:val="subscript"/>
        </w:rPr>
        <w:t>1</w:t>
      </w:r>
      <w:r>
        <w:rPr>
          <w:rFonts w:hint="eastAsia"/>
        </w:rPr>
        <w:t>，T</w:t>
      </w:r>
      <w:r>
        <w:rPr>
          <w:rFonts w:hint="eastAsia"/>
          <w:vertAlign w:val="subscript"/>
        </w:rPr>
        <w:t>2</w:t>
      </w:r>
      <w:r>
        <w:rPr>
          <w:rFonts w:hint="eastAsia"/>
        </w:rPr>
        <w:t>，</w:t>
      </w:r>
      <w:r>
        <w:t>……</w:t>
      </w:r>
      <w:r>
        <w:rPr>
          <w:rFonts w:hint="eastAsia"/>
        </w:rPr>
        <w:t>，T</w:t>
      </w:r>
      <w:r>
        <w:rPr>
          <w:rFonts w:hint="eastAsia"/>
          <w:vertAlign w:val="subscript"/>
        </w:rPr>
        <w:t>k</w:t>
      </w:r>
      <w:r>
        <w:rPr>
          <w:rFonts w:hint="eastAsia"/>
        </w:rPr>
        <w:t>组成，这些子树的根节点都被来自r的一条有向的边(edge)所连接。</w:t>
      </w:r>
    </w:p>
    <w:p>
      <w:pPr>
        <w:ind w:firstLine="420"/>
      </w:pPr>
      <w:r>
        <w:rPr>
          <w:rFonts w:hint="eastAsia"/>
        </w:rPr>
        <w:t>每一棵子树的根叫做r的儿子(child)，r是每一棵子树的父亲(parent)。从递归定义可以得知，一棵树是由N个节点和N-1条边组成的。</w:t>
      </w:r>
    </w:p>
    <w:p>
      <w:pPr>
        <w:ind w:firstLine="422"/>
      </w:pPr>
      <w:r>
        <w:rPr>
          <w:rFonts w:hint="eastAsia"/>
          <w:b/>
        </w:rPr>
        <w:t>深度</w:t>
      </w:r>
      <w:r>
        <w:rPr>
          <w:rFonts w:hint="eastAsia"/>
        </w:rPr>
        <w:t>：对任意节点N</w:t>
      </w:r>
      <w:r>
        <w:rPr>
          <w:rFonts w:hint="eastAsia"/>
          <w:vertAlign w:val="subscript"/>
        </w:rPr>
        <w:t>i</w:t>
      </w:r>
      <w:r>
        <w:rPr>
          <w:rFonts w:hint="eastAsia"/>
        </w:rPr>
        <w:t>，其深度指的是从根到N</w:t>
      </w:r>
      <w:r>
        <w:rPr>
          <w:rFonts w:hint="eastAsia"/>
          <w:vertAlign w:val="subscript"/>
        </w:rPr>
        <w:t>i</w:t>
      </w:r>
      <w:r>
        <w:rPr>
          <w:rFonts w:hint="eastAsia"/>
        </w:rPr>
        <w:t>的唯一路径的长。特殊情况下，根节点的深度是0.</w:t>
      </w:r>
    </w:p>
    <w:p>
      <w:pPr>
        <w:ind w:firstLine="422"/>
      </w:pPr>
      <w:r>
        <w:rPr>
          <w:rFonts w:hint="eastAsia"/>
          <w:b/>
        </w:rPr>
        <w:t>高度</w:t>
      </w:r>
      <w:r>
        <w:rPr>
          <w:rFonts w:hint="eastAsia"/>
        </w:rPr>
        <w:t>：对任意节点N</w:t>
      </w:r>
      <w:r>
        <w:rPr>
          <w:rFonts w:hint="eastAsia"/>
          <w:vertAlign w:val="subscript"/>
        </w:rPr>
        <w:t>i</w:t>
      </w:r>
      <w:r>
        <w:rPr>
          <w:rFonts w:hint="eastAsia"/>
        </w:rPr>
        <w:t>，其高度指的是从N</w:t>
      </w:r>
      <w:r>
        <w:rPr>
          <w:rFonts w:hint="eastAsia"/>
          <w:vertAlign w:val="subscript"/>
        </w:rPr>
        <w:t>i</w:t>
      </w:r>
      <w:r>
        <w:rPr>
          <w:rFonts w:hint="eastAsia"/>
        </w:rPr>
        <w:t>到一个树叶节点的最长路径的长度。特殊情况下，叶子结点的高是0，一棵树的高度等于根节点的高度。</w:t>
      </w:r>
    </w:p>
    <w:p>
      <w:pPr>
        <w:ind w:firstLine="420"/>
      </w:pPr>
      <w:r>
        <w:rPr>
          <w:rFonts w:hint="eastAsia"/>
        </w:rPr>
        <w:t>一棵树的深度，总是等于其最深的叶子结点的深度；而这个深度，与这棵树的高度是相同的。</w:t>
      </w:r>
    </w:p>
    <w:p>
      <w:pPr>
        <w:pStyle w:val="5"/>
      </w:pPr>
      <w:r>
        <w:rPr>
          <w:rFonts w:hint="eastAsia"/>
        </w:rPr>
        <w:t>4.1.二叉树</w:t>
      </w:r>
    </w:p>
    <w:p>
      <w:pPr>
        <w:ind w:firstLine="420"/>
      </w:pPr>
      <w:r>
        <w:rPr>
          <w:rFonts w:hint="eastAsia"/>
        </w:rPr>
        <w:t>二叉树是一棵树，其中每个节点都不能有超过2个的儿子节点。</w:t>
      </w:r>
    </w:p>
    <w:p>
      <w:pPr>
        <w:ind w:firstLine="420"/>
      </w:pPr>
      <w:r>
        <w:rPr>
          <w:rFonts w:hint="eastAsia"/>
        </w:rPr>
        <w:t>二叉树有许多与搜索无关的重要应用，其主要用处之一是在编译器的设计领域，通过表达式树探索该问题。</w:t>
      </w:r>
    </w:p>
    <w:p>
      <w:pPr>
        <w:pStyle w:val="7"/>
        <w:ind w:left="420"/>
      </w:pPr>
      <w:r>
        <w:rPr>
          <w:rFonts w:hint="eastAsia"/>
        </w:rPr>
        <w:t>4.1.1.表达式树</w:t>
      </w:r>
    </w:p>
    <w:p>
      <w:pPr>
        <w:ind w:firstLine="420"/>
      </w:pPr>
      <w:r>
        <w:rPr>
          <w:rFonts w:hint="eastAsia"/>
        </w:rPr>
        <w:t>表达式树的树叶是操作数，其他的节点是操作符。例如如下的树：</w:t>
      </w:r>
    </w:p>
    <w:p>
      <w:pPr>
        <w:spacing w:line="240" w:lineRule="auto"/>
        <w:ind w:firstLine="0" w:firstLineChars="0"/>
      </w:pPr>
      <w:r>
        <w:rPr>
          <w:rFonts w:ascii="Calibri" w:hAnsi="Calibri" w:eastAsia="宋体" w:cs="黑体"/>
          <w:kern w:val="2"/>
          <w:sz w:val="21"/>
          <w:szCs w:val="21"/>
          <w:lang w:val="en-US" w:eastAsia="zh-CN" w:bidi="ar-SA"/>
        </w:rPr>
        <w:object>
          <v:shape id="_x0000_s1032" type="#_x0000_t75" style="height:218.5pt;width:414.45pt;rotation:0f;" o:ole="t" fillcolor="#FFFFFF" filled="f" o:preferrelative="t" stroked="f" coordorigin="0,0" coordsize="21600,21600">
            <v:fill on="f" color2="#FFFFFF" focus="0%"/>
            <v:imagedata gain="65536f" blacklevel="0f" gamma="0" o:title="" r:id="rId20"/>
            <o:lock v:ext="edit" position="f" selection="f" grouping="f" rotation="f" cropping="f" text="f" aspectratio="t"/>
            <w10:wrap type="none"/>
            <w10:anchorlock/>
          </v:shape>
          <o:OLEObject Type="Embed" ProgID="" ShapeID="_x0000_s1032" DrawAspect="Content" ObjectID="_1050" r:id="rId19"/>
        </w:object>
      </w:r>
    </w:p>
    <w:p>
      <w:pPr>
        <w:ind w:firstLine="420"/>
      </w:pPr>
      <w:r>
        <w:rPr>
          <w:rFonts w:hint="eastAsia"/>
        </w:rPr>
        <w:t>预期的表达式结果是:(a + ( b * c)) + (((d * e) + f) * g);</w:t>
      </w:r>
    </w:p>
    <w:p>
      <w:pPr>
        <w:ind w:firstLine="420"/>
      </w:pPr>
      <w:r>
        <w:rPr>
          <w:rFonts w:hint="eastAsia"/>
        </w:rPr>
        <w:t>要得到这个预期的表达式，我们需要递归的产生一个带括号的左表达式，然后打印出根节点的运算符，再递归的产生一个右表达式。这种遍历方法(左-中-右)，称之为</w:t>
      </w:r>
      <w:r>
        <w:rPr>
          <w:rFonts w:hint="eastAsia"/>
          <w:b/>
        </w:rPr>
        <w:t>中序遍历</w:t>
      </w:r>
      <w:r>
        <w:rPr>
          <w:rFonts w:hint="eastAsia"/>
        </w:rPr>
        <w:t>。</w:t>
      </w:r>
    </w:p>
    <w:p>
      <w:pPr>
        <w:ind w:firstLine="420"/>
      </w:pPr>
      <w:r>
        <w:rPr>
          <w:rFonts w:hint="eastAsia"/>
        </w:rPr>
        <w:t>另一个遍历策略，是递归打印出左子树、右子树，最后打印运算符，上面的树按照这种顺序应该输出：abc*+de*f+g*+；这种方式(左-右-中)称为</w:t>
      </w:r>
      <w:r>
        <w:rPr>
          <w:rFonts w:hint="eastAsia"/>
          <w:b/>
        </w:rPr>
        <w:t>后序遍历</w:t>
      </w:r>
      <w:r>
        <w:rPr>
          <w:rFonts w:hint="eastAsia"/>
        </w:rPr>
        <w:t>。</w:t>
      </w:r>
    </w:p>
    <w:p>
      <w:pPr>
        <w:ind w:firstLine="420"/>
      </w:pPr>
      <w:r>
        <w:rPr>
          <w:rFonts w:hint="eastAsia"/>
        </w:rPr>
        <w:t>第三种遍历策略，是先打印出运算符，再递归的打印子树，按照这种策略上面的树应输出：++a*bc*+*defg；这种方式(中-左-右)称为</w:t>
      </w:r>
      <w:r>
        <w:rPr>
          <w:rFonts w:hint="eastAsia"/>
          <w:b/>
        </w:rPr>
        <w:t>前序遍历</w:t>
      </w:r>
      <w:r>
        <w:rPr>
          <w:rFonts w:hint="eastAsia"/>
        </w:rPr>
        <w:t>；</w:t>
      </w:r>
    </w:p>
    <w:p>
      <w:pPr>
        <w:ind w:firstLine="420"/>
      </w:pPr>
    </w:p>
    <w:p>
      <w:pPr>
        <w:pStyle w:val="7"/>
        <w:ind w:left="420"/>
      </w:pPr>
      <w:r>
        <w:rPr>
          <w:rFonts w:hint="eastAsia"/>
        </w:rPr>
        <w:t>4.1.2.查找树ADT之二叉查找树</w:t>
      </w:r>
    </w:p>
    <w:p>
      <w:pPr>
        <w:ind w:firstLine="420"/>
      </w:pPr>
      <w:r>
        <w:rPr>
          <w:rFonts w:hint="eastAsia"/>
        </w:rPr>
        <w:t>ADT, Attribute Distribute Tree，属性分散树；</w:t>
      </w:r>
    </w:p>
    <w:p>
      <w:pPr>
        <w:ind w:firstLine="420"/>
      </w:pPr>
      <w:r>
        <w:rPr>
          <w:rFonts w:hint="eastAsia"/>
        </w:rPr>
        <w:t>二叉树的一个重要应用，是在查找中。</w:t>
      </w:r>
    </w:p>
    <w:p>
      <w:pPr>
        <w:ind w:firstLine="420"/>
      </w:pPr>
      <w:r>
        <w:rPr>
          <w:rFonts w:hint="eastAsia"/>
        </w:rPr>
        <w:t>为了描述方便，假定每个节点都有一个关键字的值，这些关键字都假定为整数，且所有关键字互异，以后再处理有重复的情况。</w:t>
      </w:r>
    </w:p>
    <w:p>
      <w:pPr>
        <w:ind w:firstLine="420"/>
      </w:pPr>
      <w:r>
        <w:rPr>
          <w:rFonts w:hint="eastAsia"/>
        </w:rPr>
        <w:t>使二叉树成为二叉查找树(Binary Search Tree)的性质是:对于树中的每个节点X，其左子树的所有关键字的值小于X的关键字值；右子树中所有节点关键字的值大于X的关键字的值。</w:t>
      </w:r>
    </w:p>
    <w:p>
      <w:pPr>
        <w:ind w:firstLine="420"/>
      </w:pPr>
      <w:r>
        <w:rPr>
          <w:rFonts w:hint="eastAsia"/>
        </w:rPr>
        <w:t>这意味着，二叉查找树可以用某种统一的方式排序。</w:t>
      </w:r>
    </w:p>
    <w:p>
      <w:pPr>
        <w:ind w:firstLine="420"/>
      </w:pPr>
    </w:p>
    <w:p>
      <w:pPr>
        <w:pStyle w:val="9"/>
      </w:pPr>
      <w:r>
        <w:rPr>
          <w:rFonts w:hint="eastAsia"/>
        </w:rPr>
        <w:t>插入操作</w:t>
      </w:r>
    </w:p>
    <w:p>
      <w:pPr>
        <w:ind w:firstLine="420"/>
      </w:pPr>
      <w:r>
        <w:rPr>
          <w:rFonts w:hint="eastAsia"/>
        </w:rPr>
        <w:t>对于二叉查找树的插入操作，概念上是简单的。</w:t>
      </w:r>
    </w:p>
    <w:p>
      <w:pPr>
        <w:ind w:firstLine="420"/>
      </w:pPr>
      <w:r>
        <w:rPr>
          <w:rFonts w:hint="eastAsia"/>
        </w:rPr>
        <w:t>为了将X插入到T中，首先使用find进行查找。如果找到了X就做一些属性值的刷新或什么都不做(做什么取决于T对于重复节点的处理策略)；否则将X插入到遍历的路径的最后一个节点上。</w:t>
      </w:r>
    </w:p>
    <w:p>
      <w:pPr>
        <w:ind w:firstLine="420"/>
      </w:pPr>
    </w:p>
    <w:p>
      <w:pPr>
        <w:pStyle w:val="9"/>
      </w:pPr>
      <w:r>
        <w:rPr>
          <w:rFonts w:hint="eastAsia"/>
        </w:rPr>
        <w:t>删除操作</w:t>
      </w:r>
    </w:p>
    <w:p>
      <w:pPr>
        <w:ind w:firstLine="420"/>
      </w:pPr>
      <w:r>
        <w:rPr>
          <w:rFonts w:hint="eastAsia"/>
        </w:rPr>
        <w:t>针对删除，需要考虑几种不同的情况：</w:t>
      </w:r>
    </w:p>
    <w:p>
      <w:pPr>
        <w:pStyle w:val="29"/>
        <w:numPr>
          <w:ilvl w:val="0"/>
          <w:numId w:val="36"/>
        </w:numPr>
        <w:ind w:firstLineChars="0"/>
      </w:pPr>
      <w:r>
        <w:rPr>
          <w:rFonts w:hint="eastAsia"/>
        </w:rPr>
        <w:t>叶子节点：直接删除；</w:t>
      </w:r>
    </w:p>
    <w:p>
      <w:pPr>
        <w:pStyle w:val="29"/>
        <w:numPr>
          <w:ilvl w:val="0"/>
          <w:numId w:val="36"/>
        </w:numPr>
        <w:ind w:firstLineChars="0"/>
      </w:pPr>
      <w:r>
        <w:rPr>
          <w:rFonts w:hint="eastAsia"/>
        </w:rPr>
        <w:t>有一个儿子节点的节点：该节点的父节点更改指向，指向其子节点，之后删除该节点即可；</w:t>
      </w:r>
    </w:p>
    <w:p>
      <w:pPr>
        <w:pStyle w:val="29"/>
        <w:numPr>
          <w:ilvl w:val="0"/>
          <w:numId w:val="36"/>
        </w:numPr>
        <w:ind w:firstLineChars="0"/>
      </w:pPr>
      <w:r>
        <w:rPr>
          <w:rFonts w:hint="eastAsia"/>
        </w:rPr>
        <w:t>有两个儿子节点的节点：首先找到该节点的右子树中最小的节点值；使用这个最小节点的内容更换到该节点中；删除该最小节点。由于该最小节点不可能有左儿子了，因此删除操作将异常简单。</w:t>
      </w:r>
    </w:p>
    <w:p>
      <w:pPr>
        <w:ind w:firstLine="420"/>
      </w:pPr>
    </w:p>
    <w:p>
      <w:pPr>
        <w:ind w:firstLine="420"/>
      </w:pPr>
      <w:r>
        <w:rPr>
          <w:rFonts w:hint="eastAsia"/>
        </w:rPr>
        <w:t>删除更多时候可以考虑懒惰删除，也就是对节点增加一个标记位，执行删除操作时只是置位，并不实际删除。</w:t>
      </w:r>
    </w:p>
    <w:p>
      <w:pPr>
        <w:ind w:firstLine="420"/>
      </w:pPr>
    </w:p>
    <w:p>
      <w:pPr>
        <w:pStyle w:val="7"/>
        <w:ind w:left="420"/>
      </w:pPr>
      <w:r>
        <w:rPr>
          <w:rFonts w:hint="eastAsia"/>
        </w:rPr>
        <w:t>4.1.3.AVL树</w:t>
      </w:r>
    </w:p>
    <w:p>
      <w:pPr>
        <w:ind w:firstLine="420"/>
      </w:pPr>
      <w:r>
        <w:rPr>
          <w:rFonts w:hint="eastAsia"/>
        </w:rPr>
        <w:t>AVL(Adelson-Velskii and Landis)树，是其每个节点的左子树和右子树的高度最多差1的二叉查找树；</w:t>
      </w:r>
    </w:p>
    <w:p>
      <w:pPr>
        <w:ind w:firstLine="420"/>
      </w:pPr>
      <w:r>
        <w:rPr>
          <w:rFonts w:hint="eastAsia"/>
        </w:rPr>
        <w:t>约定，空树的高度为-1；</w:t>
      </w:r>
    </w:p>
    <w:p>
      <w:pPr>
        <w:ind w:firstLine="420"/>
      </w:pPr>
      <w:r>
        <w:rPr>
          <w:rFonts w:hint="eastAsia"/>
        </w:rPr>
        <w:t>对于AVL树，除去插入节点的动作，其他动作(查询、删除)都可以在L(logN)的时间复杂度下完成。插入操作之所以更加复杂，是因为插入一个新的节点，很有可能破坏原有的AVL特性，所以就需要调整树结构，以恢复AVL特性。这种修正AVL树特性的动作，一般称之为</w:t>
      </w:r>
      <w:r>
        <w:rPr>
          <w:rFonts w:hint="eastAsia"/>
          <w:b/>
        </w:rPr>
        <w:t>旋转</w:t>
      </w:r>
      <w:r>
        <w:rPr>
          <w:rFonts w:hint="eastAsia"/>
        </w:rPr>
        <w:t>(rotation)。</w:t>
      </w:r>
    </w:p>
    <w:p>
      <w:pPr>
        <w:ind w:firstLine="420"/>
      </w:pPr>
      <w:r>
        <w:rPr>
          <w:rFonts w:hint="eastAsia"/>
        </w:rPr>
        <w:t>在插入发生时，只有那些从插入点到根节点的路径上的节点可能被打破平衡，因为只有这些节点的子树可能发生变化。当沿着这条路径，上行到根，并更新平衡信息时，我们可以找到一个节点，他的新平衡破坏了AVL条件。</w:t>
      </w:r>
    </w:p>
    <w:p>
      <w:pPr>
        <w:ind w:firstLine="420"/>
      </w:pPr>
      <w:r>
        <w:rPr>
          <w:rFonts w:hint="eastAsia"/>
        </w:rPr>
        <w:t>我们假设这个必须重新平衡的节点是a。由于每个节点最多有2个儿子节点，因此高度不平衡时，a节点的两个子树的高度相差为2，共有4种可能性：</w:t>
      </w:r>
    </w:p>
    <w:p>
      <w:pPr>
        <w:pStyle w:val="29"/>
        <w:numPr>
          <w:ilvl w:val="0"/>
          <w:numId w:val="37"/>
        </w:numPr>
        <w:ind w:firstLineChars="0"/>
      </w:pPr>
      <w:r>
        <w:rPr>
          <w:rFonts w:hint="eastAsia"/>
        </w:rPr>
        <w:t>对a节点的左儿子的左子树进行一次插入；</w:t>
      </w:r>
    </w:p>
    <w:p>
      <w:pPr>
        <w:pStyle w:val="29"/>
        <w:numPr>
          <w:ilvl w:val="0"/>
          <w:numId w:val="37"/>
        </w:numPr>
        <w:ind w:firstLineChars="0"/>
      </w:pPr>
      <w:r>
        <w:rPr>
          <w:rFonts w:hint="eastAsia"/>
        </w:rPr>
        <w:t>对a节点的左儿子的右子树进行一次插入；</w:t>
      </w:r>
    </w:p>
    <w:p>
      <w:pPr>
        <w:pStyle w:val="29"/>
        <w:numPr>
          <w:ilvl w:val="0"/>
          <w:numId w:val="37"/>
        </w:numPr>
        <w:ind w:firstLineChars="0"/>
      </w:pPr>
      <w:r>
        <w:rPr>
          <w:rFonts w:hint="eastAsia"/>
        </w:rPr>
        <w:t>对a节点的右儿子的左子树进行一次插入；</w:t>
      </w:r>
    </w:p>
    <w:p>
      <w:pPr>
        <w:pStyle w:val="29"/>
        <w:numPr>
          <w:ilvl w:val="0"/>
          <w:numId w:val="37"/>
        </w:numPr>
        <w:ind w:firstLineChars="0"/>
      </w:pPr>
      <w:r>
        <w:rPr>
          <w:rFonts w:hint="eastAsia"/>
        </w:rPr>
        <w:t>对a节点的右儿子的右子树进行一次插入；</w:t>
      </w:r>
    </w:p>
    <w:p>
      <w:pPr>
        <w:ind w:firstLine="420"/>
      </w:pPr>
      <w:r>
        <w:rPr>
          <w:rFonts w:hint="eastAsia"/>
        </w:rPr>
        <w:t>情况1和4，是针对a节点的镜像对称；情况2和3也是针对a节点的镜像对称。因此，理论上只需要讨论两种情况。</w:t>
      </w:r>
    </w:p>
    <w:p>
      <w:pPr>
        <w:ind w:firstLine="420"/>
      </w:pPr>
      <w:r>
        <w:rPr>
          <w:rFonts w:hint="eastAsia"/>
        </w:rPr>
        <w:t>对于发生在“外边”的情况(情况1和4，也就是左左或右右)，通过对树进行一次单旋转(single rotation)；对于发生在“里边”的情况(情况2和3，也就是左右或右左)，通过双旋转(double rotation)来处理。</w:t>
      </w:r>
    </w:p>
    <w:p>
      <w:pPr>
        <w:ind w:firstLine="420"/>
      </w:pPr>
    </w:p>
    <w:p>
      <w:pPr>
        <w:ind w:firstLine="420"/>
      </w:pPr>
      <w:r>
        <w:rPr>
          <w:rFonts w:hint="eastAsia"/>
        </w:rPr>
        <w:t>AVL树的平衡的重新建立，流程是：找到节点a(插入节点后，左右子树的高度相差2了)；分析情况；针对不同情况执行不同的旋转方式:左左单旋转、右右单旋转、左右双旋转、右左双旋转。</w:t>
      </w:r>
    </w:p>
    <w:p>
      <w:pPr>
        <w:ind w:firstLine="420"/>
      </w:pPr>
    </w:p>
    <w:p>
      <w:pPr>
        <w:pStyle w:val="5"/>
        <w:rPr>
          <w:rFonts w:hint="eastAsia"/>
          <w:lang w:val="en-US" w:eastAsia="zh-CN"/>
        </w:rPr>
      </w:pPr>
      <w:bookmarkStart w:id="0" w:name="_GoBack"/>
      <w:bookmarkEnd w:id="0"/>
    </w:p>
    <w:sectPr>
      <w:headerReference r:id="rId6" w:type="first"/>
      <w:footerReference r:id="rId9" w:type="first"/>
      <w:headerReference r:id="rId4" w:type="default"/>
      <w:footerReference r:id="rId7" w:type="default"/>
      <w:headerReference r:id="rId5" w:type="even"/>
      <w:footerReference r:id="rId8" w:type="even"/>
      <w:pgSz w:w="11906" w:h="16838"/>
      <w:pgMar w:top="1440" w:right="1800" w:bottom="1440" w:left="1800" w:header="851" w:footer="992" w:gutter="0"/>
      <w:cols w:space="720" w:num="1"/>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8CF3C52" w:usb2="00000016" w:usb3="00000000" w:csb0="0004001F" w:csb1="00000000"/>
  </w:font>
  <w:font w:name="Malgun Gothic">
    <w:panose1 w:val="020B0503020000020004"/>
    <w:charset w:val="81"/>
    <w:family w:val="auto"/>
    <w:pitch w:val="default"/>
    <w:sig w:usb0="9000002F" w:usb1="29D77CFB" w:usb2="00000012" w:usb3="00000000" w:csb0="00080001" w:csb1="00000000"/>
  </w:font>
  <w:font w:name="Calibri">
    <w:panose1 w:val="020F0502020204030204"/>
    <w:charset w:val="00"/>
    <w:family w:val="auto"/>
    <w:pitch w:val="default"/>
    <w:sig w:usb0="E00002FF" w:usb1="4000ACFF" w:usb2="00000001" w:usb3="00000000" w:csb0="2000019F" w:csb1="00000000"/>
  </w:font>
  <w:font w:name="Cambria">
    <w:panose1 w:val="02040503050406030204"/>
    <w:charset w:val="00"/>
    <w:family w:val="auto"/>
    <w:pitch w:val="default"/>
    <w:sig w:usb0="E00002FF" w:usb1="400004FF" w:usb2="00000000" w:usb3="00000000" w:csb0="2000019F" w:csb1="00000000"/>
  </w:font>
  <w:font w:name="Verdana">
    <w:panose1 w:val="020B0604030504040204"/>
    <w:charset w:val="00"/>
    <w:family w:val="auto"/>
    <w:pitch w:val="default"/>
    <w:sig w:usb0="A10006FF" w:usb1="4000205B" w:usb2="00000010" w:usb3="00000000" w:csb0="2000019F" w:csb1="00000000"/>
  </w:font>
  <w:font w:name="Helvetica">
    <w:altName w:val="Yu Gothic UI"/>
    <w:panose1 w:val="020B0504020202020204"/>
    <w:charset w:val="00"/>
    <w:family w:val="auto"/>
    <w:pitch w:val="default"/>
    <w:sig w:usb0="00000003" w:usb1="00000000" w:usb2="00000000" w:usb3="00000000" w:csb0="00000001" w:csb1="00000000"/>
  </w:font>
  <w:font w:name="Lucida Console">
    <w:panose1 w:val="020B0609040504020204"/>
    <w:charset w:val="00"/>
    <w:family w:val="auto"/>
    <w:pitch w:val="default"/>
    <w:sig w:usb0="8000028F" w:usb1="00001800" w:usb2="00000000" w:usb3="00000000" w:csb0="0000001F" w:csb1="D7D70000"/>
  </w:font>
  <w:font w:name="Segoe UI">
    <w:panose1 w:val="020B0502040204020203"/>
    <w:charset w:val="00"/>
    <w:family w:val="auto"/>
    <w:pitch w:val="default"/>
    <w:sig w:usb0="E4002EFF" w:usb1="C000E47F" w:usb2="00000009" w:usb3="00000000" w:csb0="200001FF" w:csb1="00000000"/>
  </w:font>
  <w:font w:name="Yu Gothic UI">
    <w:panose1 w:val="020B0500000000000000"/>
    <w:charset w:val="80"/>
    <w:family w:val="auto"/>
    <w:pitch w:val="default"/>
    <w:sig w:usb0="E00002FF" w:usb1="2AC7FDFF" w:usb2="00000016" w:usb3="00000000" w:csb0="2002009F" w:csb1="00000000"/>
  </w:font>
  <w:font w:name="Helvetica Neue">
    <w:altName w:val="Arial Unicode MS"/>
    <w:panose1 w:val="00000000000000000000"/>
    <w:charset w:val="01"/>
    <w:family w:val="auto"/>
    <w:pitch w:val="default"/>
    <w:sig w:usb0="00000000" w:usb1="00000000" w:usb2="00000000" w:usb3="00000000" w:csb0="00040001" w:csb1="00000000"/>
  </w:font>
  <w:font w:name="Arial Unicode MS">
    <w:panose1 w:val="020B0604020202020204"/>
    <w:charset w:val="86"/>
    <w:family w:val="auto"/>
    <w:pitch w:val="default"/>
    <w:sig w:usb0="FFFFFFFF" w:usb1="E9FFFFFF" w:usb2="0000003F" w:usb3="00000000" w:csb0="603F01FF" w:csb1="FFFF0000"/>
  </w:font>
  <w:font w:name="Consolas">
    <w:panose1 w:val="020B0609020204030204"/>
    <w:charset w:val="00"/>
    <w:family w:val="auto"/>
    <w:pitch w:val="default"/>
    <w:sig w:usb0="E10002FF" w:usb1="4000FCFF" w:usb2="00000009" w:usb3="00000000" w:csb0="6000019F" w:csb1="DFD70000"/>
  </w:font>
  <w:font w:name="FixedsysExcelsior301Regular">
    <w:altName w:val="Arial Unicode MS"/>
    <w:panose1 w:val="00000000000000000000"/>
    <w:charset w:val="01"/>
    <w:family w:val="auto"/>
    <w:pitch w:val="default"/>
    <w:sig w:usb0="00000000" w:usb1="00000000" w:usb2="00000000" w:usb3="00000000" w:csb0="00040001" w:csb1="00000000"/>
  </w:font>
  <w:font w:name="inherit">
    <w:altName w:val="Arial Unicode MS"/>
    <w:panose1 w:val="00000000000000000000"/>
    <w:charset w:val="01"/>
    <w:family w:val="auto"/>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5"/>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7"/>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7"/>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7"/>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3">
    <w:nsid w:val="00000003"/>
    <w:multiLevelType w:val="multilevel"/>
    <w:tmpl w:val="00000003"/>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6">
    <w:nsid w:val="00000006"/>
    <w:multiLevelType w:val="multilevel"/>
    <w:tmpl w:val="00000006"/>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9">
    <w:nsid w:val="00000009"/>
    <w:multiLevelType w:val="multilevel"/>
    <w:tmpl w:val="00000009"/>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21">
    <w:nsid w:val="00000015"/>
    <w:multiLevelType w:val="multilevel"/>
    <w:tmpl w:val="00000015"/>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22">
    <w:nsid w:val="00000016"/>
    <w:multiLevelType w:val="multilevel"/>
    <w:tmpl w:val="00000016"/>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24">
    <w:nsid w:val="00000018"/>
    <w:multiLevelType w:val="multilevel"/>
    <w:tmpl w:val="00000018"/>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29">
    <w:nsid w:val="0000001D"/>
    <w:multiLevelType w:val="multilevel"/>
    <w:tmpl w:val="0000001D"/>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34">
    <w:nsid w:val="00000022"/>
    <w:multiLevelType w:val="multilevel"/>
    <w:tmpl w:val="00000022"/>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36">
    <w:nsid w:val="00000024"/>
    <w:multiLevelType w:val="multilevel"/>
    <w:tmpl w:val="00000024"/>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46">
    <w:nsid w:val="0000002E"/>
    <w:multiLevelType w:val="multilevel"/>
    <w:tmpl w:val="0000002E"/>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49">
    <w:nsid w:val="00000031"/>
    <w:multiLevelType w:val="multilevel"/>
    <w:tmpl w:val="00000031"/>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53">
    <w:nsid w:val="00000035"/>
    <w:multiLevelType w:val="multilevel"/>
    <w:tmpl w:val="00000035"/>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54">
    <w:nsid w:val="00000036"/>
    <w:multiLevelType w:val="multilevel"/>
    <w:tmpl w:val="00000036"/>
    <w:lvl w:ilvl="0" w:tentative="1">
      <w:start w:val="1"/>
      <w:numFmt w:val="lowerLetter"/>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56">
    <w:nsid w:val="00000038"/>
    <w:multiLevelType w:val="multilevel"/>
    <w:tmpl w:val="00000038"/>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62">
    <w:nsid w:val="0000003E"/>
    <w:multiLevelType w:val="multilevel"/>
    <w:tmpl w:val="0000003E"/>
    <w:lvl w:ilvl="0" w:tentative="1">
      <w:start w:val="1"/>
      <w:numFmt w:val="decimal"/>
      <w:lvlText w:val="%1"/>
      <w:lvlJc w:val="left"/>
      <w:pPr>
        <w:ind w:left="840" w:hanging="420"/>
      </w:pPr>
      <w:rPr>
        <w:rFonts w:hint="default"/>
      </w:rPr>
    </w:lvl>
    <w:lvl w:ilvl="1" w:tentative="1">
      <w:start w:val="3"/>
      <w:numFmt w:val="decimal"/>
      <w:isLgl/>
      <w:lvlText w:val="%1.%2."/>
      <w:lvlJc w:val="left"/>
      <w:pPr>
        <w:ind w:left="930" w:hanging="510"/>
      </w:pPr>
      <w:rPr>
        <w:rFonts w:hint="default"/>
      </w:rPr>
    </w:lvl>
    <w:lvl w:ilvl="2" w:tentative="1">
      <w:start w:val="1"/>
      <w:numFmt w:val="decimal"/>
      <w:isLgl/>
      <w:lvlText w:val="%1.%2.%3."/>
      <w:lvlJc w:val="left"/>
      <w:pPr>
        <w:ind w:left="1140" w:hanging="720"/>
      </w:pPr>
      <w:rPr>
        <w:rFonts w:hint="default"/>
      </w:rPr>
    </w:lvl>
    <w:lvl w:ilvl="3" w:tentative="1">
      <w:start w:val="1"/>
      <w:numFmt w:val="decimal"/>
      <w:isLgl/>
      <w:lvlText w:val="%1.%2.%3.%4."/>
      <w:lvlJc w:val="left"/>
      <w:pPr>
        <w:ind w:left="1140" w:hanging="720"/>
      </w:pPr>
      <w:rPr>
        <w:rFonts w:hint="default"/>
      </w:rPr>
    </w:lvl>
    <w:lvl w:ilvl="4" w:tentative="1">
      <w:start w:val="1"/>
      <w:numFmt w:val="decimal"/>
      <w:isLgl/>
      <w:lvlText w:val="%1.%2.%3.%4.%5."/>
      <w:lvlJc w:val="left"/>
      <w:pPr>
        <w:ind w:left="1500" w:hanging="1080"/>
      </w:pPr>
      <w:rPr>
        <w:rFonts w:hint="default"/>
      </w:rPr>
    </w:lvl>
    <w:lvl w:ilvl="5" w:tentative="1">
      <w:start w:val="1"/>
      <w:numFmt w:val="decimal"/>
      <w:isLgl/>
      <w:lvlText w:val="%1.%2.%3.%4.%5.%6."/>
      <w:lvlJc w:val="left"/>
      <w:pPr>
        <w:ind w:left="1500" w:hanging="1080"/>
      </w:pPr>
      <w:rPr>
        <w:rFonts w:hint="default"/>
      </w:rPr>
    </w:lvl>
    <w:lvl w:ilvl="6" w:tentative="1">
      <w:start w:val="1"/>
      <w:numFmt w:val="decimal"/>
      <w:isLgl/>
      <w:lvlText w:val="%1.%2.%3.%4.%5.%6.%7."/>
      <w:lvlJc w:val="left"/>
      <w:pPr>
        <w:ind w:left="1860" w:hanging="1440"/>
      </w:pPr>
      <w:rPr>
        <w:rFonts w:hint="default"/>
      </w:rPr>
    </w:lvl>
    <w:lvl w:ilvl="7" w:tentative="1">
      <w:start w:val="1"/>
      <w:numFmt w:val="decimal"/>
      <w:isLgl/>
      <w:lvlText w:val="%1.%2.%3.%4.%5.%6.%7.%8."/>
      <w:lvlJc w:val="left"/>
      <w:pPr>
        <w:ind w:left="1860" w:hanging="1440"/>
      </w:pPr>
      <w:rPr>
        <w:rFonts w:hint="default"/>
      </w:rPr>
    </w:lvl>
    <w:lvl w:ilvl="8" w:tentative="1">
      <w:start w:val="1"/>
      <w:numFmt w:val="decimal"/>
      <w:isLgl/>
      <w:lvlText w:val="%1.%2.%3.%4.%5.%6.%7.%8.%9."/>
      <w:lvlJc w:val="left"/>
      <w:pPr>
        <w:ind w:left="1860" w:hanging="1440"/>
      </w:pPr>
      <w:rPr>
        <w:rFonts w:hint="default"/>
      </w:rPr>
    </w:lvl>
  </w:abstractNum>
  <w:abstractNum w:abstractNumId="75">
    <w:nsid w:val="0000004B"/>
    <w:multiLevelType w:val="multilevel"/>
    <w:tmpl w:val="0000004B"/>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80">
    <w:nsid w:val="00000050"/>
    <w:multiLevelType w:val="multilevel"/>
    <w:tmpl w:val="00000050"/>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84">
    <w:nsid w:val="00000054"/>
    <w:multiLevelType w:val="multilevel"/>
    <w:tmpl w:val="00000054"/>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85">
    <w:nsid w:val="00000055"/>
    <w:multiLevelType w:val="multilevel"/>
    <w:tmpl w:val="00000055"/>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89">
    <w:nsid w:val="00000059"/>
    <w:multiLevelType w:val="multilevel"/>
    <w:tmpl w:val="00000059"/>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95">
    <w:nsid w:val="0000005F"/>
    <w:multiLevelType w:val="multilevel"/>
    <w:tmpl w:val="0000005F"/>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02">
    <w:nsid w:val="00000066"/>
    <w:multiLevelType w:val="multilevel"/>
    <w:tmpl w:val="00000066"/>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04">
    <w:nsid w:val="00000068"/>
    <w:multiLevelType w:val="multilevel"/>
    <w:tmpl w:val="00000068"/>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05">
    <w:nsid w:val="00000069"/>
    <w:multiLevelType w:val="multilevel"/>
    <w:tmpl w:val="00000069"/>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07">
    <w:nsid w:val="0000006B"/>
    <w:multiLevelType w:val="multilevel"/>
    <w:tmpl w:val="0000006B"/>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109">
    <w:nsid w:val="0000006D"/>
    <w:multiLevelType w:val="multilevel"/>
    <w:tmpl w:val="0000006D"/>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15">
    <w:nsid w:val="00000073"/>
    <w:multiLevelType w:val="multilevel"/>
    <w:tmpl w:val="00000073"/>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20">
    <w:nsid w:val="00000078"/>
    <w:multiLevelType w:val="multilevel"/>
    <w:tmpl w:val="00000078"/>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121">
    <w:nsid w:val="00000079"/>
    <w:multiLevelType w:val="multilevel"/>
    <w:tmpl w:val="00000079"/>
    <w:lvl w:ilvl="0" w:tentative="1">
      <w:start w:val="1"/>
      <w:numFmt w:val="bullet"/>
      <w:lvlText w:val=""/>
      <w:lvlJc w:val="left"/>
      <w:pPr>
        <w:ind w:left="1260" w:hanging="420"/>
      </w:pPr>
      <w:rPr>
        <w:rFonts w:hint="default" w:ascii="Wingdings" w:hAnsi="Wingdings"/>
      </w:rPr>
    </w:lvl>
    <w:lvl w:ilvl="1" w:tentative="1">
      <w:start w:val="1"/>
      <w:numFmt w:val="bullet"/>
      <w:lvlText w:val=""/>
      <w:lvlJc w:val="left"/>
      <w:pPr>
        <w:ind w:left="1680" w:hanging="420"/>
      </w:pPr>
      <w:rPr>
        <w:rFonts w:hint="default" w:ascii="Wingdings" w:hAnsi="Wingdings"/>
      </w:rPr>
    </w:lvl>
    <w:lvl w:ilvl="2" w:tentative="1">
      <w:start w:val="1"/>
      <w:numFmt w:val="bullet"/>
      <w:lvlText w:val=""/>
      <w:lvlJc w:val="left"/>
      <w:pPr>
        <w:ind w:left="2100" w:hanging="420"/>
      </w:pPr>
      <w:rPr>
        <w:rFonts w:hint="default" w:ascii="Wingdings" w:hAnsi="Wingdings"/>
      </w:rPr>
    </w:lvl>
    <w:lvl w:ilvl="3" w:tentative="1">
      <w:start w:val="1"/>
      <w:numFmt w:val="bullet"/>
      <w:lvlText w:val=""/>
      <w:lvlJc w:val="left"/>
      <w:pPr>
        <w:ind w:left="2520" w:hanging="420"/>
      </w:pPr>
      <w:rPr>
        <w:rFonts w:hint="default" w:ascii="Wingdings" w:hAnsi="Wingdings"/>
      </w:rPr>
    </w:lvl>
    <w:lvl w:ilvl="4" w:tentative="1">
      <w:start w:val="1"/>
      <w:numFmt w:val="bullet"/>
      <w:lvlText w:val=""/>
      <w:lvlJc w:val="left"/>
      <w:pPr>
        <w:ind w:left="2940" w:hanging="420"/>
      </w:pPr>
      <w:rPr>
        <w:rFonts w:hint="default" w:ascii="Wingdings" w:hAnsi="Wingdings"/>
      </w:rPr>
    </w:lvl>
    <w:lvl w:ilvl="5" w:tentative="1">
      <w:start w:val="1"/>
      <w:numFmt w:val="bullet"/>
      <w:lvlText w:val=""/>
      <w:lvlJc w:val="left"/>
      <w:pPr>
        <w:ind w:left="3360" w:hanging="420"/>
      </w:pPr>
      <w:rPr>
        <w:rFonts w:hint="default" w:ascii="Wingdings" w:hAnsi="Wingdings"/>
      </w:rPr>
    </w:lvl>
    <w:lvl w:ilvl="6" w:tentative="1">
      <w:start w:val="1"/>
      <w:numFmt w:val="bullet"/>
      <w:lvlText w:val=""/>
      <w:lvlJc w:val="left"/>
      <w:pPr>
        <w:ind w:left="3780" w:hanging="420"/>
      </w:pPr>
      <w:rPr>
        <w:rFonts w:hint="default" w:ascii="Wingdings" w:hAnsi="Wingdings"/>
      </w:rPr>
    </w:lvl>
    <w:lvl w:ilvl="7" w:tentative="1">
      <w:start w:val="1"/>
      <w:numFmt w:val="bullet"/>
      <w:lvlText w:val=""/>
      <w:lvlJc w:val="left"/>
      <w:pPr>
        <w:ind w:left="4200" w:hanging="420"/>
      </w:pPr>
      <w:rPr>
        <w:rFonts w:hint="default" w:ascii="Wingdings" w:hAnsi="Wingdings"/>
      </w:rPr>
    </w:lvl>
    <w:lvl w:ilvl="8" w:tentative="1">
      <w:start w:val="1"/>
      <w:numFmt w:val="bullet"/>
      <w:lvlText w:val=""/>
      <w:lvlJc w:val="left"/>
      <w:pPr>
        <w:ind w:left="4620" w:hanging="420"/>
      </w:pPr>
      <w:rPr>
        <w:rFonts w:hint="default" w:ascii="Wingdings" w:hAnsi="Wingdings"/>
      </w:rPr>
    </w:lvl>
  </w:abstractNum>
  <w:abstractNum w:abstractNumId="122">
    <w:nsid w:val="0000007A"/>
    <w:multiLevelType w:val="multilevel"/>
    <w:tmpl w:val="0000007A"/>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23">
    <w:nsid w:val="0000007B"/>
    <w:multiLevelType w:val="multilevel"/>
    <w:tmpl w:val="0000007B"/>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139">
    <w:nsid w:val="0000008B"/>
    <w:multiLevelType w:val="multilevel"/>
    <w:tmpl w:val="0000008B"/>
    <w:lvl w:ilvl="0" w:tentative="1">
      <w:start w:val="1"/>
      <w:numFmt w:val="bullet"/>
      <w:lvlText w:val=""/>
      <w:lvlJc w:val="left"/>
      <w:pPr>
        <w:ind w:left="620" w:hanging="420"/>
      </w:pPr>
      <w:rPr>
        <w:rFonts w:hint="default" w:ascii="Wingdings" w:hAnsi="Wingdings"/>
      </w:rPr>
    </w:lvl>
    <w:lvl w:ilvl="1" w:tentative="1">
      <w:start w:val="1"/>
      <w:numFmt w:val="bullet"/>
      <w:lvlText w:val=""/>
      <w:lvlJc w:val="left"/>
      <w:pPr>
        <w:ind w:left="1040" w:hanging="420"/>
      </w:pPr>
      <w:rPr>
        <w:rFonts w:hint="default" w:ascii="Wingdings" w:hAnsi="Wingdings"/>
      </w:rPr>
    </w:lvl>
    <w:lvl w:ilvl="2" w:tentative="1">
      <w:start w:val="1"/>
      <w:numFmt w:val="bullet"/>
      <w:lvlText w:val=""/>
      <w:lvlJc w:val="left"/>
      <w:pPr>
        <w:ind w:left="1460" w:hanging="420"/>
      </w:pPr>
      <w:rPr>
        <w:rFonts w:hint="default" w:ascii="Wingdings" w:hAnsi="Wingdings"/>
      </w:rPr>
    </w:lvl>
    <w:lvl w:ilvl="3" w:tentative="1">
      <w:start w:val="1"/>
      <w:numFmt w:val="bullet"/>
      <w:lvlText w:val=""/>
      <w:lvlJc w:val="left"/>
      <w:pPr>
        <w:ind w:left="1880" w:hanging="420"/>
      </w:pPr>
      <w:rPr>
        <w:rFonts w:hint="default" w:ascii="Wingdings" w:hAnsi="Wingdings"/>
      </w:rPr>
    </w:lvl>
    <w:lvl w:ilvl="4" w:tentative="1">
      <w:start w:val="1"/>
      <w:numFmt w:val="bullet"/>
      <w:lvlText w:val=""/>
      <w:lvlJc w:val="left"/>
      <w:pPr>
        <w:ind w:left="2300" w:hanging="420"/>
      </w:pPr>
      <w:rPr>
        <w:rFonts w:hint="default" w:ascii="Wingdings" w:hAnsi="Wingdings"/>
      </w:rPr>
    </w:lvl>
    <w:lvl w:ilvl="5" w:tentative="1">
      <w:start w:val="1"/>
      <w:numFmt w:val="bullet"/>
      <w:lvlText w:val=""/>
      <w:lvlJc w:val="left"/>
      <w:pPr>
        <w:ind w:left="2720" w:hanging="420"/>
      </w:pPr>
      <w:rPr>
        <w:rFonts w:hint="default" w:ascii="Wingdings" w:hAnsi="Wingdings"/>
      </w:rPr>
    </w:lvl>
    <w:lvl w:ilvl="6" w:tentative="1">
      <w:start w:val="1"/>
      <w:numFmt w:val="bullet"/>
      <w:lvlText w:val=""/>
      <w:lvlJc w:val="left"/>
      <w:pPr>
        <w:ind w:left="3140" w:hanging="420"/>
      </w:pPr>
      <w:rPr>
        <w:rFonts w:hint="default" w:ascii="Wingdings" w:hAnsi="Wingdings"/>
      </w:rPr>
    </w:lvl>
    <w:lvl w:ilvl="7" w:tentative="1">
      <w:start w:val="1"/>
      <w:numFmt w:val="bullet"/>
      <w:lvlText w:val=""/>
      <w:lvlJc w:val="left"/>
      <w:pPr>
        <w:ind w:left="3560" w:hanging="420"/>
      </w:pPr>
      <w:rPr>
        <w:rFonts w:hint="default" w:ascii="Wingdings" w:hAnsi="Wingdings"/>
      </w:rPr>
    </w:lvl>
    <w:lvl w:ilvl="8" w:tentative="1">
      <w:start w:val="1"/>
      <w:numFmt w:val="bullet"/>
      <w:lvlText w:val=""/>
      <w:lvlJc w:val="left"/>
      <w:pPr>
        <w:ind w:left="3980" w:hanging="420"/>
      </w:pPr>
      <w:rPr>
        <w:rFonts w:hint="default" w:ascii="Wingdings" w:hAnsi="Wingdings"/>
      </w:rPr>
    </w:lvl>
  </w:abstractNum>
  <w:abstractNum w:abstractNumId="141">
    <w:nsid w:val="0000008D"/>
    <w:multiLevelType w:val="multilevel"/>
    <w:tmpl w:val="0000008D"/>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47">
    <w:nsid w:val="00000093"/>
    <w:multiLevelType w:val="multilevel"/>
    <w:tmpl w:val="00000093"/>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52">
    <w:nsid w:val="00000098"/>
    <w:multiLevelType w:val="multilevel"/>
    <w:tmpl w:val="00000098"/>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58">
    <w:nsid w:val="0000009E"/>
    <w:multiLevelType w:val="multilevel"/>
    <w:tmpl w:val="0000009E"/>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163">
    <w:nsid w:val="000000A3"/>
    <w:multiLevelType w:val="multilevel"/>
    <w:tmpl w:val="000000A3"/>
    <w:lvl w:ilvl="0" w:tentative="1">
      <w:start w:val="1"/>
      <w:numFmt w:val="decimal"/>
      <w:lvlText w:val="%1)"/>
      <w:lvlJc w:val="left"/>
      <w:pPr>
        <w:ind w:left="1260" w:hanging="420"/>
      </w:p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num w:numId="1">
    <w:abstractNumId w:val="49"/>
  </w:num>
  <w:num w:numId="2">
    <w:abstractNumId w:val="3"/>
  </w:num>
  <w:num w:numId="3">
    <w:abstractNumId w:val="105"/>
  </w:num>
  <w:num w:numId="4">
    <w:abstractNumId w:val="24"/>
  </w:num>
  <w:num w:numId="5">
    <w:abstractNumId w:val="139"/>
  </w:num>
  <w:num w:numId="6">
    <w:abstractNumId w:val="22"/>
  </w:num>
  <w:num w:numId="7">
    <w:abstractNumId w:val="75"/>
  </w:num>
  <w:num w:numId="8">
    <w:abstractNumId w:val="56"/>
  </w:num>
  <w:num w:numId="9">
    <w:abstractNumId w:val="6"/>
  </w:num>
  <w:num w:numId="10">
    <w:abstractNumId w:val="84"/>
  </w:num>
  <w:num w:numId="11">
    <w:abstractNumId w:val="147"/>
  </w:num>
  <w:num w:numId="12">
    <w:abstractNumId w:val="152"/>
  </w:num>
  <w:num w:numId="13">
    <w:abstractNumId w:val="89"/>
  </w:num>
  <w:num w:numId="14">
    <w:abstractNumId w:val="46"/>
  </w:num>
  <w:num w:numId="15">
    <w:abstractNumId w:val="54"/>
  </w:num>
  <w:num w:numId="16">
    <w:abstractNumId w:val="121"/>
  </w:num>
  <w:num w:numId="17">
    <w:abstractNumId w:val="163"/>
  </w:num>
  <w:num w:numId="18">
    <w:abstractNumId w:val="109"/>
  </w:num>
  <w:num w:numId="19">
    <w:abstractNumId w:val="29"/>
  </w:num>
  <w:num w:numId="20">
    <w:abstractNumId w:val="95"/>
  </w:num>
  <w:num w:numId="21">
    <w:abstractNumId w:val="36"/>
  </w:num>
  <w:num w:numId="22">
    <w:abstractNumId w:val="104"/>
  </w:num>
  <w:num w:numId="23">
    <w:abstractNumId w:val="102"/>
  </w:num>
  <w:num w:numId="24">
    <w:abstractNumId w:val="62"/>
  </w:num>
  <w:num w:numId="25">
    <w:abstractNumId w:val="122"/>
  </w:num>
  <w:num w:numId="26">
    <w:abstractNumId w:val="107"/>
  </w:num>
  <w:num w:numId="27">
    <w:abstractNumId w:val="9"/>
  </w:num>
  <w:num w:numId="28">
    <w:abstractNumId w:val="34"/>
  </w:num>
  <w:num w:numId="29">
    <w:abstractNumId w:val="85"/>
  </w:num>
  <w:num w:numId="30">
    <w:abstractNumId w:val="21"/>
  </w:num>
  <w:num w:numId="31">
    <w:abstractNumId w:val="80"/>
  </w:num>
  <w:num w:numId="32">
    <w:abstractNumId w:val="120"/>
  </w:num>
  <w:num w:numId="33">
    <w:abstractNumId w:val="123"/>
  </w:num>
  <w:num w:numId="34">
    <w:abstractNumId w:val="53"/>
  </w:num>
  <w:num w:numId="35">
    <w:abstractNumId w:val="141"/>
  </w:num>
  <w:num w:numId="36">
    <w:abstractNumId w:val="158"/>
  </w:num>
  <w:num w:numId="37">
    <w:abstractNumId w:val="1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style w:type="paragraph" w:default="1" w:styleId="1">
    <w:name w:val="Normal"/>
    <w:pPr>
      <w:widowControl w:val="0"/>
      <w:spacing w:line="360" w:lineRule="exact"/>
      <w:ind w:firstLine="200" w:firstLineChars="200"/>
      <w:jc w:val="both"/>
    </w:pPr>
    <w:rPr>
      <w:rFonts w:ascii="Calibri" w:hAnsi="Calibri" w:eastAsia="宋体" w:cs="黑体"/>
      <w:kern w:val="2"/>
      <w:sz w:val="21"/>
      <w:szCs w:val="21"/>
      <w:lang w:val="en-US" w:eastAsia="zh-CN" w:bidi="ar-SA"/>
    </w:rPr>
  </w:style>
  <w:style w:type="paragraph" w:styleId="2">
    <w:name w:val="heading 1"/>
    <w:basedOn w:val="1"/>
    <w:next w:val="1"/>
    <w:link w:val="3"/>
    <w:pPr>
      <w:keepNext/>
      <w:keepLines/>
      <w:spacing w:before="160" w:after="160" w:line="240" w:lineRule="auto"/>
      <w:ind w:firstLine="0" w:firstLineChars="0"/>
      <w:outlineLvl w:val="0"/>
    </w:pPr>
    <w:rPr>
      <w:rFonts w:ascii="Times New Roman" w:hAnsi="Times New Roman" w:eastAsia="黑体"/>
      <w:b/>
      <w:bCs/>
      <w:kern w:val="44"/>
      <w:sz w:val="36"/>
      <w:szCs w:val="44"/>
    </w:rPr>
  </w:style>
  <w:style w:type="paragraph" w:styleId="5">
    <w:name w:val="heading 2"/>
    <w:basedOn w:val="1"/>
    <w:next w:val="1"/>
    <w:link w:val="6"/>
    <w:pPr>
      <w:keepNext/>
      <w:keepLines/>
      <w:spacing w:before="120" w:after="120"/>
      <w:ind w:left="210" w:firstLine="0" w:firstLineChars="0"/>
      <w:outlineLvl w:val="1"/>
    </w:pPr>
    <w:rPr>
      <w:rFonts w:ascii="Times New Roman" w:hAnsi="Times New Roman" w:eastAsia="黑体" w:cs="黑体"/>
      <w:b/>
      <w:bCs/>
      <w:sz w:val="32"/>
      <w:szCs w:val="32"/>
    </w:rPr>
  </w:style>
  <w:style w:type="paragraph" w:styleId="7">
    <w:name w:val="heading 3"/>
    <w:basedOn w:val="1"/>
    <w:next w:val="1"/>
    <w:link w:val="8"/>
    <w:pPr>
      <w:keepNext/>
      <w:keepLines/>
      <w:spacing w:before="120" w:after="120" w:line="240" w:lineRule="auto"/>
      <w:ind w:left="200" w:leftChars="200" w:firstLine="0" w:firstLineChars="0"/>
      <w:outlineLvl w:val="2"/>
    </w:pPr>
    <w:rPr>
      <w:rFonts w:ascii="Times New Roman" w:hAnsi="Times New Roman" w:eastAsia="黑体"/>
      <w:b/>
      <w:bCs/>
      <w:sz w:val="30"/>
      <w:szCs w:val="32"/>
    </w:rPr>
  </w:style>
  <w:style w:type="paragraph" w:styleId="9">
    <w:name w:val="heading 4"/>
    <w:basedOn w:val="1"/>
    <w:next w:val="1"/>
    <w:link w:val="10"/>
    <w:pPr>
      <w:keepNext/>
      <w:keepLines/>
      <w:spacing w:before="80" w:after="80" w:line="240" w:lineRule="auto"/>
      <w:ind w:left="420" w:leftChars="200" w:firstLine="0" w:firstLineChars="0"/>
      <w:outlineLvl w:val="3"/>
    </w:pPr>
    <w:rPr>
      <w:rFonts w:ascii="Cambria" w:hAnsi="Cambria" w:eastAsia="黑体" w:cs="黑体"/>
      <w:b/>
      <w:bCs/>
      <w:sz w:val="28"/>
      <w:szCs w:val="28"/>
    </w:rPr>
  </w:style>
  <w:style w:type="paragraph" w:styleId="11">
    <w:name w:val="heading 5"/>
    <w:basedOn w:val="1"/>
    <w:next w:val="1"/>
    <w:link w:val="12"/>
    <w:pPr>
      <w:keepNext/>
      <w:keepLines/>
      <w:spacing w:before="80" w:after="80"/>
      <w:ind w:firstLine="602" w:firstLineChars="250"/>
      <w:outlineLvl w:val="4"/>
    </w:pPr>
    <w:rPr>
      <w:rFonts w:ascii="Times New Roman" w:hAnsi="Times New Roman"/>
      <w:b/>
      <w:bCs/>
      <w:sz w:val="24"/>
      <w:szCs w:val="28"/>
    </w:rPr>
  </w:style>
  <w:style w:type="paragraph" w:styleId="13">
    <w:name w:val="heading 6"/>
    <w:basedOn w:val="1"/>
    <w:next w:val="1"/>
    <w:link w:val="14"/>
    <w:pPr>
      <w:keepNext/>
      <w:keepLines/>
      <w:spacing w:before="240" w:after="64" w:line="320" w:lineRule="atLeast"/>
      <w:outlineLvl w:val="5"/>
    </w:pPr>
    <w:rPr>
      <w:rFonts w:ascii="Cambria" w:hAnsi="Cambria" w:eastAsia="宋体" w:cs="黑体"/>
      <w:b/>
      <w:bCs/>
      <w:sz w:val="24"/>
      <w:szCs w:val="24"/>
    </w:rPr>
  </w:style>
  <w:style w:type="character" w:default="1" w:styleId="4">
    <w:name w:val="Default Paragraph Font"/>
  </w:style>
  <w:style w:type="character" w:customStyle="1" w:styleId="3">
    <w:name w:val="标题 1 Char"/>
    <w:basedOn w:val="4"/>
    <w:link w:val="2"/>
    <w:semiHidden/>
    <w:rPr>
      <w:rFonts w:ascii="Times New Roman" w:hAnsi="Times New Roman" w:eastAsia="黑体"/>
      <w:b/>
      <w:bCs/>
      <w:kern w:val="44"/>
      <w:sz w:val="36"/>
      <w:szCs w:val="44"/>
    </w:rPr>
  </w:style>
  <w:style w:type="character" w:customStyle="1" w:styleId="6">
    <w:name w:val="标题 2 Char"/>
    <w:basedOn w:val="4"/>
    <w:link w:val="5"/>
    <w:semiHidden/>
    <w:rPr>
      <w:rFonts w:ascii="Times New Roman" w:hAnsi="Times New Roman" w:eastAsia="黑体" w:cs="黑体"/>
      <w:b/>
      <w:bCs/>
      <w:sz w:val="32"/>
      <w:szCs w:val="32"/>
    </w:rPr>
  </w:style>
  <w:style w:type="character" w:customStyle="1" w:styleId="8">
    <w:name w:val="标题 3 Char"/>
    <w:basedOn w:val="4"/>
    <w:link w:val="7"/>
    <w:semiHidden/>
    <w:rPr>
      <w:rFonts w:ascii="Times New Roman" w:hAnsi="Times New Roman" w:eastAsia="黑体"/>
      <w:b/>
      <w:bCs/>
      <w:sz w:val="30"/>
      <w:szCs w:val="32"/>
    </w:rPr>
  </w:style>
  <w:style w:type="character" w:customStyle="1" w:styleId="10">
    <w:name w:val="标题 4 Char"/>
    <w:basedOn w:val="4"/>
    <w:link w:val="9"/>
    <w:semiHidden/>
    <w:rPr>
      <w:rFonts w:ascii="Cambria" w:hAnsi="Cambria" w:eastAsia="黑体" w:cs="黑体"/>
      <w:b/>
      <w:bCs/>
      <w:sz w:val="28"/>
      <w:szCs w:val="28"/>
    </w:rPr>
  </w:style>
  <w:style w:type="character" w:customStyle="1" w:styleId="12">
    <w:name w:val="标题 5 Char"/>
    <w:basedOn w:val="4"/>
    <w:link w:val="11"/>
    <w:semiHidden/>
    <w:rPr>
      <w:rFonts w:ascii="Times New Roman" w:hAnsi="Times New Roman"/>
      <w:b/>
      <w:bCs/>
      <w:sz w:val="24"/>
      <w:szCs w:val="28"/>
    </w:rPr>
  </w:style>
  <w:style w:type="character" w:customStyle="1" w:styleId="14">
    <w:name w:val="标题 6 Char"/>
    <w:basedOn w:val="4"/>
    <w:link w:val="13"/>
    <w:semiHidden/>
    <w:rPr>
      <w:rFonts w:ascii="Cambria" w:hAnsi="Cambria" w:eastAsia="宋体" w:cs="黑体"/>
      <w:b/>
      <w:bCs/>
      <w:sz w:val="24"/>
      <w:szCs w:val="24"/>
    </w:rPr>
  </w:style>
  <w:style w:type="paragraph" w:styleId="15">
    <w:name w:val="footer"/>
    <w:basedOn w:val="1"/>
    <w:link w:val="16"/>
    <w:pPr>
      <w:tabs>
        <w:tab w:val="center" w:pos="4153"/>
        <w:tab w:val="right" w:pos="8306"/>
      </w:tabs>
      <w:snapToGrid w:val="0"/>
      <w:spacing w:line="240" w:lineRule="atLeast"/>
      <w:jc w:val="left"/>
    </w:pPr>
    <w:rPr>
      <w:rFonts w:ascii="Times New Roman" w:hAnsi="Times New Roman"/>
      <w:sz w:val="18"/>
      <w:szCs w:val="18"/>
    </w:rPr>
  </w:style>
  <w:style w:type="character" w:customStyle="1" w:styleId="16">
    <w:name w:val="页脚 Char"/>
    <w:basedOn w:val="4"/>
    <w:link w:val="15"/>
    <w:semiHidden/>
    <w:rPr>
      <w:rFonts w:ascii="Times New Roman" w:hAnsi="Times New Roman"/>
      <w:sz w:val="18"/>
      <w:szCs w:val="18"/>
    </w:rPr>
  </w:style>
  <w:style w:type="paragraph" w:styleId="17">
    <w:name w:val="header"/>
    <w:basedOn w:val="1"/>
    <w:link w:val="18"/>
    <w:pPr>
      <w:pBdr>
        <w:bottom w:val="single" w:color="auto" w:sz="6" w:space="1"/>
      </w:pBdr>
      <w:tabs>
        <w:tab w:val="center" w:pos="4153"/>
        <w:tab w:val="right" w:pos="8306"/>
      </w:tabs>
      <w:snapToGrid w:val="0"/>
      <w:spacing w:line="240" w:lineRule="atLeast"/>
      <w:jc w:val="center"/>
    </w:pPr>
    <w:rPr>
      <w:rFonts w:ascii="Times New Roman" w:hAnsi="Times New Roman"/>
      <w:sz w:val="18"/>
      <w:szCs w:val="18"/>
    </w:rPr>
  </w:style>
  <w:style w:type="character" w:customStyle="1" w:styleId="18">
    <w:name w:val="页眉 Char"/>
    <w:basedOn w:val="4"/>
    <w:link w:val="17"/>
    <w:semiHidden/>
    <w:rPr>
      <w:rFonts w:ascii="Times New Roman" w:hAnsi="Times New Roman"/>
      <w:sz w:val="18"/>
      <w:szCs w:val="18"/>
    </w:rPr>
  </w:style>
  <w:style w:type="paragraph" w:styleId="19">
    <w:name w:val="Subtitle"/>
    <w:basedOn w:val="1"/>
    <w:next w:val="1"/>
    <w:link w:val="20"/>
    <w:pPr>
      <w:spacing w:before="60" w:after="240"/>
      <w:jc w:val="right"/>
      <w:outlineLvl w:val="1"/>
    </w:pPr>
    <w:rPr>
      <w:rFonts w:ascii="Cambria" w:hAnsi="Cambria" w:eastAsia="黑体" w:cs="黑体"/>
      <w:b/>
      <w:bCs/>
      <w:kern w:val="28"/>
      <w:sz w:val="36"/>
      <w:szCs w:val="32"/>
    </w:rPr>
  </w:style>
  <w:style w:type="character" w:customStyle="1" w:styleId="20">
    <w:name w:val="副标题 Char"/>
    <w:basedOn w:val="4"/>
    <w:link w:val="19"/>
    <w:semiHidden/>
    <w:rPr>
      <w:rFonts w:ascii="Cambria" w:hAnsi="Cambria" w:eastAsia="黑体" w:cs="黑体"/>
      <w:b/>
      <w:bCs/>
      <w:kern w:val="28"/>
      <w:sz w:val="36"/>
      <w:szCs w:val="32"/>
    </w:rPr>
  </w:style>
  <w:style w:type="character" w:customStyle="1" w:styleId="21">
    <w:name w:val="HTML 预设格式 Char"/>
    <w:basedOn w:val="4"/>
    <w:link w:val="22"/>
    <w:semiHidden/>
    <w:rPr>
      <w:rFonts w:ascii="宋体" w:hAnsi="宋体" w:eastAsia="宋体" w:cs="宋体"/>
      <w:kern w:val="0"/>
      <w:sz w:val="24"/>
      <w:szCs w:val="24"/>
    </w:rPr>
  </w:style>
  <w:style w:type="paragraph" w:customStyle="1" w:styleId="22">
    <w:name w:val="HTML Preformatted"/>
    <w:basedOn w:val="1"/>
    <w:link w:val="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firstLineChars="0"/>
      <w:jc w:val="left"/>
    </w:pPr>
    <w:rPr>
      <w:rFonts w:ascii="宋体" w:hAnsi="宋体" w:eastAsia="宋体" w:cs="宋体"/>
      <w:kern w:val="0"/>
      <w:sz w:val="24"/>
      <w:szCs w:val="24"/>
    </w:rPr>
  </w:style>
  <w:style w:type="paragraph" w:styleId="23">
    <w:name w:val="Title"/>
    <w:basedOn w:val="1"/>
    <w:next w:val="1"/>
    <w:link w:val="24"/>
    <w:pPr>
      <w:pageBreakBefore/>
      <w:spacing w:before="240" w:after="240" w:line="480" w:lineRule="exact"/>
      <w:ind w:firstLine="964"/>
      <w:jc w:val="center"/>
      <w:outlineLvl w:val="0"/>
    </w:pPr>
    <w:rPr>
      <w:rFonts w:ascii="Cambria" w:hAnsi="Cambria" w:eastAsia="黑体" w:cs="黑体"/>
      <w:b/>
      <w:bCs/>
      <w:sz w:val="48"/>
      <w:szCs w:val="32"/>
    </w:rPr>
  </w:style>
  <w:style w:type="character" w:customStyle="1" w:styleId="24">
    <w:name w:val="标题 Char"/>
    <w:basedOn w:val="4"/>
    <w:link w:val="23"/>
    <w:semiHidden/>
    <w:rPr>
      <w:rFonts w:ascii="Cambria" w:hAnsi="Cambria" w:eastAsia="黑体" w:cs="黑体"/>
      <w:b/>
      <w:bCs/>
      <w:sz w:val="48"/>
      <w:szCs w:val="32"/>
    </w:rPr>
  </w:style>
  <w:style w:type="character" w:styleId="25">
    <w:name w:val="Strong"/>
    <w:basedOn w:val="4"/>
    <w:rPr>
      <w:b/>
      <w:bCs/>
    </w:rPr>
  </w:style>
  <w:style w:type="character" w:styleId="26">
    <w:name w:val="Emphasis"/>
    <w:basedOn w:val="4"/>
    <w:rPr>
      <w:i/>
      <w:iCs/>
    </w:rPr>
  </w:style>
  <w:style w:type="character" w:styleId="27">
    <w:name w:val="Hyperlink"/>
    <w:basedOn w:val="4"/>
    <w:rPr>
      <w:color w:val="0000FF"/>
      <w:u w:val="single"/>
    </w:rPr>
  </w:style>
  <w:style w:type="paragraph" w:customStyle="1" w:styleId="28">
    <w:name w:val="批注框文本 Char Char"/>
    <w:basedOn w:val="1"/>
    <w:link w:val="32"/>
    <w:pPr>
      <w:spacing w:line="240" w:lineRule="auto"/>
    </w:pPr>
    <w:rPr>
      <w:rFonts w:ascii="Times New Roman" w:hAnsi="Times New Roman"/>
      <w:sz w:val="18"/>
      <w:szCs w:val="18"/>
    </w:rPr>
  </w:style>
  <w:style w:type="paragraph" w:customStyle="1" w:styleId="29">
    <w:name w:val="List Paragraph"/>
    <w:basedOn w:val="1"/>
    <w:pPr>
      <w:ind w:firstLine="420"/>
    </w:pPr>
  </w:style>
  <w:style w:type="paragraph" w:customStyle="1" w:styleId="30">
    <w:name w:val="Normal (Web)"/>
    <w:basedOn w:val="1"/>
    <w:pPr>
      <w:widowControl/>
      <w:spacing w:before="100" w:beforeAutospacing="1" w:after="100" w:afterAutospacing="1" w:line="240" w:lineRule="auto"/>
      <w:ind w:firstLine="0" w:firstLineChars="0"/>
      <w:jc w:val="left"/>
    </w:pPr>
    <w:rPr>
      <w:rFonts w:ascii="宋体" w:hAnsi="宋体" w:eastAsia="宋体" w:cs="宋体"/>
      <w:kern w:val="0"/>
      <w:sz w:val="24"/>
      <w:szCs w:val="24"/>
    </w:rPr>
  </w:style>
  <w:style w:type="paragraph" w:customStyle="1" w:styleId="31">
    <w:name w:val="xspace-smalltxt"/>
    <w:basedOn w:val="1"/>
    <w:pPr>
      <w:widowControl/>
      <w:spacing w:before="100" w:beforeAutospacing="1" w:after="100" w:afterAutospacing="1" w:line="240" w:lineRule="auto"/>
      <w:ind w:firstLine="0" w:firstLineChars="0"/>
      <w:jc w:val="left"/>
    </w:pPr>
    <w:rPr>
      <w:rFonts w:ascii="宋体" w:hAnsi="宋体" w:eastAsia="宋体" w:cs="宋体"/>
      <w:kern w:val="0"/>
      <w:sz w:val="24"/>
      <w:szCs w:val="24"/>
    </w:rPr>
  </w:style>
  <w:style w:type="character" w:customStyle="1" w:styleId="32">
    <w:name w:val="批注框文本 Char Char Char Char"/>
    <w:basedOn w:val="4"/>
    <w:link w:val="28"/>
    <w:semiHidden/>
    <w:rPr>
      <w:rFonts w:ascii="Times New Roman" w:hAnsi="Times New Roman"/>
      <w:sz w:val="18"/>
      <w:szCs w:val="18"/>
    </w:rPr>
  </w:style>
  <w:style w:type="character" w:customStyle="1" w:styleId="33">
    <w:name w:val="HTML Code"/>
    <w:basedOn w:val="4"/>
    <w:rPr>
      <w:rFonts w:ascii="宋体" w:hAnsi="宋体" w:eastAsia="宋体" w:cs="宋体"/>
      <w:sz w:val="24"/>
      <w:szCs w:val="24"/>
    </w:rPr>
  </w:style>
  <w:style w:type="character" w:customStyle="1" w:styleId="34">
    <w:name w:val="apple-converted-space"/>
    <w:basedOn w:val="4"/>
    <w:rPr/>
  </w:style>
  <w:style w:type="character" w:customStyle="1" w:styleId="35">
    <w:name w:val="Subtle Emphasis"/>
    <w:basedOn w:val="4"/>
    <w:rPr>
      <w:i/>
      <w:iCs/>
      <w:color w:val="7F7F7F"/>
    </w:rPr>
  </w:style>
  <w:style w:type="character" w:customStyle="1" w:styleId="36">
    <w:name w:val="xspace-rategood"/>
    <w:basedOn w:val="4"/>
    <w:rPr/>
  </w:style>
  <w:style w:type="character" w:customStyle="1" w:styleId="37">
    <w:name w:val="xspace-ratebad"/>
    <w:basedOn w:val="4"/>
    <w:rPr/>
  </w:style>
  <w:style w:type="character" w:customStyle="1" w:styleId="38">
    <w:name w:val="hljs-keyword"/>
    <w:basedOn w:val="4"/>
    <w:rPr/>
  </w:style>
  <w:style w:type="character" w:customStyle="1" w:styleId="39">
    <w:name w:val="hljs-comment"/>
    <w:basedOn w:val="4"/>
    <w:rPr/>
  </w:style>
  <w:style w:type="character" w:customStyle="1" w:styleId="40">
    <w:name w:val="hljs-number"/>
    <w:basedOn w:val="4"/>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10" Type="http://schemas.openxmlformats.org/officeDocument/2006/relationships/theme" Target="theme/theme1.xml"/><Relationship Id="rId11" Type="http://schemas.openxmlformats.org/officeDocument/2006/relationships/image" Target="media/image1.jpeg"/><Relationship Id="rId12" Type="http://schemas.openxmlformats.org/officeDocument/2006/relationships/image" Target="media/image2.jpeg"/><Relationship Id="rId13" Type="http://schemas.openxmlformats.org/officeDocument/2006/relationships/image" Target="media/image3.jpeg"/><Relationship Id="rId14" Type="http://schemas.openxmlformats.org/officeDocument/2006/relationships/image" Target="media/image4.jpeg"/><Relationship Id="rId15" Type="http://schemas.openxmlformats.org/officeDocument/2006/relationships/image" Target="media/image5.jpeg"/><Relationship Id="rId16" Type="http://schemas.openxmlformats.org/officeDocument/2006/relationships/oleObject" Target="embeddings/oleObject1.bin"/><Relationship Id="rId17" Type="http://schemas.openxmlformats.org/officeDocument/2006/relationships/image" Target="media/image6.emf"/><Relationship Id="rId18" Type="http://schemas.openxmlformats.org/officeDocument/2006/relationships/image" Target="media/image7.jpeg"/><Relationship Id="rId19" Type="http://schemas.openxmlformats.org/officeDocument/2006/relationships/oleObject" Target="embeddings/oleObject2.bin"/><Relationship Id="rId2" Type="http://schemas.openxmlformats.org/officeDocument/2006/relationships/styles" Target="styles.xml"/><Relationship Id="rId20" Type="http://schemas.openxmlformats.org/officeDocument/2006/relationships/image" Target="media/image8.emf"/><Relationship Id="rId21" Type="http://schemas.openxmlformats.org/officeDocument/2006/relationships/customXml" Target="../customXml/item1.xml"/><Relationship Id="rId2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206</Pages>
  <Words>25997</Words>
  <Characters>148188</Characters>
  <Lines>1234</Lines>
  <Paragraphs>347</Paragraphs>
  <ScaleCrop>false</ScaleCrop>
  <LinksUpToDate>false</LinksUpToDate>
  <CharactersWithSpaces>0</CharactersWithSpaces>
  <Application>WPS Office 专业版_9.1.0.4167</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2013-10-17T13:43:00Z</dcterms:created>
  <dc:creator>Wujl</dc:creator>
  <cp:lastPrinted>2014-01-16T14:45:00Z</cp:lastPrinted>
  <dcterms:modified xsi:type="dcterms:W3CDTF">2018-08-14T08:58:06Z</dcterms:modified>
  <dc:title>Windows User</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2052-9.1.0.4167</vt:lpwstr>
  </property>
</Properties>
</file>