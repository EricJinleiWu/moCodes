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7"/>
      </w:pPr>
      <w:r>
        <w:rPr>
          <w:rFonts w:hint="eastAsia"/>
        </w:rPr>
        <w:t>LibCurl基本使用</w:t>
      </w:r>
    </w:p>
    <w:p>
      <w:pPr>
        <w:pStyle w:val="2"/>
      </w:pPr>
      <w:r>
        <w:rPr>
          <w:rFonts w:hint="eastAsia"/>
        </w:rPr>
        <w:t>1.概述</w:t>
      </w:r>
    </w:p>
    <w:p>
      <w:pPr>
        <w:ind w:firstLine="420"/>
      </w:pPr>
      <w:r>
        <w:t>#include &lt;curl/curl.h&gt;</w:t>
      </w:r>
    </w:p>
    <w:p>
      <w:pPr>
        <w:ind w:firstLine="420"/>
      </w:pPr>
      <w:r>
        <w:rPr>
          <w:rFonts w:hint="eastAsia"/>
        </w:rPr>
        <w:t>curl_global_init() ：初始化libcurl；</w:t>
      </w:r>
    </w:p>
    <w:p>
      <w:pPr>
        <w:ind w:firstLine="420"/>
      </w:pPr>
      <w:r>
        <w:rPr>
          <w:rFonts w:hint="eastAsia"/>
        </w:rPr>
        <w:t>curl_global_cleanup()：释放资源占用；</w:t>
      </w:r>
    </w:p>
    <w:p>
      <w:pPr>
        <w:ind w:firstLine="420"/>
      </w:pPr>
      <w:r>
        <w:rPr>
          <w:rFonts w:hint="eastAsia"/>
        </w:rPr>
        <w:t>curl_easy_init() ：得到easy interface指针；</w:t>
      </w:r>
    </w:p>
    <w:p>
      <w:pPr>
        <w:ind w:firstLine="420"/>
      </w:pPr>
      <w:r>
        <w:rPr>
          <w:rFonts w:hint="eastAsia"/>
        </w:rPr>
        <w:t>curl_easy_setopt() ：设置传输选项；</w:t>
      </w:r>
    </w:p>
    <w:p>
      <w:pPr>
        <w:ind w:firstLine="420"/>
      </w:pPr>
      <w:r>
        <w:rPr>
          <w:rFonts w:hint="eastAsia"/>
        </w:rPr>
        <w:t>curl_easy_perform() ：完成传输任务；</w:t>
      </w:r>
    </w:p>
    <w:p>
      <w:pPr>
        <w:ind w:firstLine="420"/>
      </w:pPr>
      <w:r>
        <w:rPr>
          <w:rFonts w:hint="eastAsia"/>
        </w:rPr>
        <w:t>curl_easy_cleanup() ：释放内存；</w:t>
      </w:r>
    </w:p>
    <w:p>
      <w:pPr>
        <w:pStyle w:val="2"/>
      </w:pPr>
      <w:r>
        <w:rPr>
          <w:rFonts w:hint="eastAsia"/>
        </w:rPr>
        <w:t>2.各函数描述</w:t>
      </w:r>
    </w:p>
    <w:p>
      <w:pPr>
        <w:pStyle w:val="5"/>
        <w:ind w:firstLine="321" w:firstLineChars="100"/>
      </w:pPr>
      <w:r>
        <w:rPr>
          <w:rFonts w:hint="eastAsia"/>
        </w:rPr>
        <w:t>2.1.</w:t>
      </w:r>
      <w:r>
        <w:t>curl_global_init</w:t>
      </w:r>
      <w:r>
        <w:rPr>
          <w:rFonts w:hint="eastAsia"/>
        </w:rPr>
        <w:t>函数</w:t>
      </w:r>
    </w:p>
    <w:p>
      <w:pPr>
        <w:ind w:firstLine="420"/>
      </w:pPr>
      <w:r>
        <w:rPr>
          <w:rFonts w:hint="eastAsia"/>
        </w:rPr>
        <w:t>函数原型：</w:t>
      </w:r>
      <w:r>
        <w:t>CURLcode curl_global_init(long flags)</w:t>
      </w:r>
      <w:r>
        <w:rPr>
          <w:rFonts w:hint="eastAsia"/>
        </w:rPr>
        <w:t>;</w:t>
      </w:r>
    </w:p>
    <w:p>
      <w:pPr>
        <w:ind w:firstLine="420"/>
      </w:pPr>
      <w:r>
        <w:rPr>
          <w:rFonts w:hint="eastAsia"/>
        </w:rPr>
        <w:t>本函数只能使用一次，如需再次使用，需要使用curl_easy_cleanup函数后再次使用；</w:t>
      </w:r>
    </w:p>
    <w:p>
      <w:pPr>
        <w:ind w:firstLine="420"/>
      </w:pPr>
      <w:r>
        <w:rPr>
          <w:rFonts w:hint="eastAsia"/>
        </w:rPr>
        <w:t>如果在调用curl_easy_init前还没有调用该函数，libcurl库将自动执行一遍该调用，但需要注意，该函数不是线程安全的！</w:t>
      </w:r>
    </w:p>
    <w:p>
      <w:pPr>
        <w:ind w:firstLine="420"/>
      </w:pPr>
      <w:r>
        <w:rPr>
          <w:rFonts w:hint="eastAsia"/>
        </w:rPr>
        <w:t>所以多线程中，应当主动在主线程中调用该函数执行初始化，防止出现多线程不安全的情况。</w:t>
      </w:r>
    </w:p>
    <w:p>
      <w:pPr>
        <w:ind w:firstLine="420"/>
      </w:pPr>
      <w:r>
        <w:t>F</w:t>
      </w:r>
      <w:r>
        <w:rPr>
          <w:rFonts w:hint="eastAsia"/>
        </w:rPr>
        <w:t>lags取值：</w:t>
      </w:r>
    </w:p>
    <w:p>
      <w:pPr>
        <w:pStyle w:val="33"/>
        <w:numPr>
          <w:ilvl w:val="0"/>
          <w:numId w:val="1"/>
        </w:numPr>
        <w:spacing w:line="240" w:lineRule="auto"/>
        <w:ind w:firstLineChars="0"/>
      </w:pPr>
      <w:r>
        <w:rPr>
          <w:rFonts w:hint="eastAsia"/>
        </w:rPr>
        <w:t>CURL_GLOBAL_ALL：初始化所有可能的调用；</w:t>
      </w:r>
    </w:p>
    <w:p>
      <w:pPr>
        <w:pStyle w:val="33"/>
        <w:numPr>
          <w:ilvl w:val="0"/>
          <w:numId w:val="1"/>
        </w:numPr>
        <w:spacing w:line="240" w:lineRule="auto"/>
        <w:ind w:firstLineChars="0"/>
      </w:pPr>
      <w:r>
        <w:rPr>
          <w:rFonts w:hint="eastAsia"/>
        </w:rPr>
        <w:t>CURL_GLOBAL_SSL：初始化支持安全套接字层；</w:t>
      </w:r>
    </w:p>
    <w:p>
      <w:pPr>
        <w:pStyle w:val="33"/>
        <w:numPr>
          <w:ilvl w:val="0"/>
          <w:numId w:val="1"/>
        </w:numPr>
        <w:spacing w:line="240" w:lineRule="auto"/>
        <w:ind w:firstLineChars="0"/>
      </w:pPr>
      <w:r>
        <w:rPr>
          <w:rFonts w:hint="eastAsia"/>
        </w:rPr>
        <w:t>CURL_GLOBAL_WIN32：初始化win32套接字库；</w:t>
      </w:r>
    </w:p>
    <w:p>
      <w:pPr>
        <w:pStyle w:val="33"/>
        <w:numPr>
          <w:ilvl w:val="0"/>
          <w:numId w:val="1"/>
        </w:numPr>
        <w:spacing w:line="240" w:lineRule="auto"/>
        <w:ind w:firstLineChars="0"/>
      </w:pPr>
      <w:r>
        <w:rPr>
          <w:rFonts w:hint="eastAsia"/>
        </w:rPr>
        <w:t>CURL_GLOBAL_NOTHING：没有额外的初始化；</w:t>
      </w:r>
    </w:p>
    <w:p>
      <w:pPr>
        <w:pStyle w:val="5"/>
        <w:ind w:firstLine="321" w:firstLineChars="100"/>
      </w:pPr>
      <w:r>
        <w:rPr>
          <w:rFonts w:hint="eastAsia"/>
        </w:rPr>
        <w:t>2.2.curl_global_cleanup函数</w:t>
      </w:r>
    </w:p>
    <w:p>
      <w:pPr>
        <w:ind w:firstLine="420"/>
      </w:pPr>
      <w:r>
        <w:rPr>
          <w:rFonts w:hint="eastAsia"/>
        </w:rPr>
        <w:t>函数原型：</w:t>
      </w:r>
      <w:r>
        <w:t>void curl_global_cleanup(void)</w:t>
      </w:r>
      <w:r>
        <w:rPr>
          <w:rFonts w:hint="eastAsia"/>
        </w:rPr>
        <w:t>;</w:t>
      </w:r>
    </w:p>
    <w:p>
      <w:pPr>
        <w:ind w:firstLine="420"/>
      </w:pPr>
      <w:r>
        <w:rPr>
          <w:rFonts w:hint="eastAsia"/>
        </w:rPr>
        <w:t>结束libcurl的使用时，调用该函数执行curl_global_init操作的工作清理。</w:t>
      </w:r>
    </w:p>
    <w:p>
      <w:pPr>
        <w:pStyle w:val="5"/>
        <w:ind w:firstLine="321" w:firstLineChars="100"/>
      </w:pPr>
      <w:r>
        <w:rPr>
          <w:rFonts w:hint="eastAsia"/>
        </w:rPr>
        <w:t>2.3.curl_easy_init()函数</w:t>
      </w:r>
    </w:p>
    <w:p>
      <w:pPr>
        <w:ind w:firstLine="420"/>
        <w:rPr>
          <w:b/>
          <w:color w:val="FF0000"/>
          <w:u w:val="single"/>
        </w:rPr>
      </w:pPr>
      <w:r>
        <w:rPr>
          <w:rFonts w:hint="eastAsia"/>
        </w:rPr>
        <w:t>函数原型：</w:t>
      </w:r>
      <w:r>
        <w:t>CURL *curl_easy_init(void)</w:t>
      </w:r>
      <w:r>
        <w:rPr>
          <w:rFonts w:hint="eastAsia"/>
        </w:rPr>
        <w:t>;</w:t>
      </w:r>
    </w:p>
    <w:p>
      <w:pPr>
        <w:ind w:firstLine="420"/>
      </w:pPr>
      <w:r>
        <w:rPr>
          <w:rFonts w:hint="eastAsia"/>
        </w:rPr>
        <w:t>该函数用来初始化一个CURL的指针(类似于FILE指针)，一般而言，该函数意味着一个会话的开始，返回一个easy_handler，用在其他的easy系列的函数中。</w:t>
      </w:r>
    </w:p>
    <w:p>
      <w:pPr>
        <w:ind w:firstLine="420"/>
      </w:pPr>
      <w:r>
        <w:rPr>
          <w:rFonts w:hint="eastAsia"/>
        </w:rPr>
        <w:t>调用结束后，使用curl_easy_cleanup函数可以反初始化该函数。</w:t>
      </w:r>
    </w:p>
    <w:p>
      <w:pPr>
        <w:pStyle w:val="5"/>
        <w:ind w:firstLine="321" w:firstLineChars="100"/>
      </w:pPr>
      <w:r>
        <w:rPr>
          <w:rFonts w:hint="eastAsia"/>
        </w:rPr>
        <w:t>2.4.curl_easy_cleanup()函数</w:t>
      </w:r>
    </w:p>
    <w:p>
      <w:pPr>
        <w:ind w:firstLine="420"/>
      </w:pPr>
      <w:r>
        <w:rPr>
          <w:rFonts w:hint="eastAsia"/>
        </w:rPr>
        <w:t>函数原型：void curl_easy_cleanup(CURL *handle);</w:t>
      </w:r>
    </w:p>
    <w:p>
      <w:pPr>
        <w:ind w:firstLine="420"/>
      </w:pPr>
      <w:r>
        <w:rPr>
          <w:rFonts w:hint="eastAsia"/>
        </w:rPr>
        <w:t>配合curl_easy_init函数使用，清空其资源占用；</w:t>
      </w:r>
    </w:p>
    <w:p>
      <w:pPr>
        <w:pStyle w:val="5"/>
        <w:ind w:firstLine="321" w:firstLineChars="100"/>
      </w:pPr>
      <w:r>
        <w:rPr>
          <w:rFonts w:hint="eastAsia"/>
        </w:rPr>
        <w:t>2.5.curl_easy_setopt()函数</w:t>
      </w:r>
    </w:p>
    <w:p>
      <w:pPr>
        <w:ind w:firstLine="420"/>
      </w:pPr>
      <w:r>
        <w:rPr>
          <w:rFonts w:hint="eastAsia"/>
        </w:rPr>
        <w:t>函数原型：CURLcode curl_easy_setopt(CURL *handle, CURLoption option, parameter);</w:t>
      </w:r>
    </w:p>
    <w:p>
      <w:pPr>
        <w:ind w:firstLine="420"/>
      </w:pPr>
      <w:r>
        <w:rPr>
          <w:rFonts w:hint="eastAsia"/>
        </w:rPr>
        <w:t>此函数告知curl库接下来要执行何种操作，比如要查看一个网页的html源代码等。</w:t>
      </w:r>
    </w:p>
    <w:p>
      <w:pPr>
        <w:ind w:firstLine="420"/>
      </w:pPr>
    </w:p>
    <w:p>
      <w:pPr>
        <w:pStyle w:val="5"/>
        <w:ind w:firstLine="321" w:firstLineChars="100"/>
      </w:pPr>
      <w:r>
        <w:rPr>
          <w:rFonts w:hint="eastAsia"/>
        </w:rPr>
        <w:t>2.6.curl_easy_perform()函数</w:t>
      </w:r>
    </w:p>
    <w:p>
      <w:pPr>
        <w:ind w:firstLine="420"/>
      </w:pPr>
      <w:r>
        <w:rPr>
          <w:rFonts w:hint="eastAsia"/>
        </w:rPr>
        <w:t>函数原型：CURLcode curl_easy_perform(CURL *handle);</w:t>
      </w:r>
    </w:p>
    <w:p>
      <w:pPr>
        <w:ind w:firstLine="420"/>
      </w:pPr>
      <w:r>
        <w:rPr>
          <w:rFonts w:hint="eastAsia"/>
        </w:rPr>
        <w:t>在执行完curl_easy_setopt函数后调用该函数，可以执行设置的需求。</w:t>
      </w:r>
    </w:p>
    <w:p>
      <w:pPr>
        <w:pStyle w:val="5"/>
        <w:ind w:left="101" w:leftChars="48" w:firstLine="321" w:firstLineChars="100"/>
      </w:pPr>
      <w:r>
        <w:rPr>
          <w:rFonts w:hint="eastAsia"/>
        </w:rPr>
        <w:t>2.7.curl_easy_getinfo()函数</w:t>
      </w:r>
    </w:p>
    <w:p>
      <w:pPr>
        <w:ind w:firstLine="420"/>
      </w:pPr>
      <w:r>
        <w:t>函数原型</w:t>
      </w:r>
      <w:r>
        <w:rPr>
          <w:rFonts w:hint="eastAsia"/>
        </w:rPr>
        <w:t xml:space="preserve">：CURLcode curl_easy_getinfo(CURL *handle, CURLINFO info, </w:t>
      </w:r>
      <w:r>
        <w:t>…</w:t>
      </w:r>
      <w:r>
        <w:rPr>
          <w:rFonts w:hint="eastAsia"/>
        </w:rPr>
        <w:t>);</w:t>
      </w:r>
    </w:p>
    <w:p>
      <w:pPr>
        <w:ind w:firstLine="420"/>
      </w:pPr>
      <w:r>
        <w:rPr>
          <w:rFonts w:hint="eastAsia"/>
        </w:rPr>
        <w:t>该函数可以获取到curl会话中的附加信息。需要注意，只有在curl函数返回CURLE_OK的时候，该函数才会有意义。该函数一般会在perform函数(例如curl_easy_perform)执行完成后被调用。</w:t>
      </w:r>
    </w:p>
    <w:p>
      <w:pPr>
        <w:ind w:firstLine="420"/>
      </w:pPr>
      <w:r>
        <w:rPr>
          <w:rFonts w:hint="eastAsia"/>
        </w:rPr>
        <w:t>第二个参数的含义及其后紧跟的第三个参数的限制，如下所示：</w:t>
      </w:r>
    </w:p>
    <w:p>
      <w:pPr>
        <w:pStyle w:val="7"/>
        <w:ind w:left="420"/>
      </w:pPr>
      <w:r>
        <w:rPr>
          <w:rFonts w:hint="eastAsia"/>
        </w:rPr>
        <w:t>2.7.1.CURLINFO_SIZE_DOWNLOAD</w:t>
      </w:r>
    </w:p>
    <w:p>
      <w:pPr>
        <w:ind w:firstLine="420"/>
      </w:pPr>
      <w:r>
        <w:t>使用该选项作为第二个参数时</w:t>
      </w:r>
      <w:r>
        <w:rPr>
          <w:rFonts w:hint="eastAsia"/>
        </w:rPr>
        <w:t>，</w:t>
      </w:r>
      <w:r>
        <w:t>需要第三个参数时一个double类型的指针</w:t>
      </w:r>
      <w:r>
        <w:rPr>
          <w:rFonts w:hint="eastAsia"/>
        </w:rPr>
        <w:t>，</w:t>
      </w:r>
      <w:r>
        <w:t>这样会在一次传输结束后</w:t>
      </w:r>
      <w:r>
        <w:rPr>
          <w:rFonts w:hint="eastAsia"/>
        </w:rPr>
        <w:t>，</w:t>
      </w:r>
      <w:r>
        <w:t>将本次传输所下载的字节数赋值到指针所指向的double变量中</w:t>
      </w:r>
      <w:r>
        <w:rPr>
          <w:rFonts w:hint="eastAsia"/>
        </w:rPr>
        <w:t>。</w:t>
      </w:r>
    </w:p>
    <w:p>
      <w:pPr>
        <w:ind w:firstLine="420"/>
      </w:pPr>
      <w:r>
        <w:rPr>
          <w:rFonts w:hint="eastAsia"/>
        </w:rPr>
        <w:t>这个字节数，只能反映最近一次的下载。</w:t>
      </w:r>
    </w:p>
    <w:p>
      <w:pPr>
        <w:pStyle w:val="7"/>
        <w:ind w:left="420"/>
      </w:pPr>
      <w:r>
        <w:rPr>
          <w:rFonts w:hint="eastAsia"/>
        </w:rPr>
        <w:t>2.7.2.CURLINFO_SPEED_DOWNLOAD</w:t>
      </w:r>
    </w:p>
    <w:p>
      <w:pPr>
        <w:ind w:firstLine="420"/>
      </w:pPr>
      <w:r>
        <w:rPr>
          <w:rFonts w:hint="eastAsia"/>
        </w:rPr>
        <w:t>使用该选项作为第二个参数时，传入double型指针作为第三个参数。这里的速度，指的是下载的平均速度，单位是</w:t>
      </w:r>
      <w:r>
        <w:rPr>
          <w:rFonts w:hint="eastAsia"/>
          <w:b/>
        </w:rPr>
        <w:t>字节每秒</w:t>
      </w:r>
      <w:r>
        <w:rPr>
          <w:rFonts w:hint="eastAsia"/>
        </w:rPr>
        <w:t>。</w:t>
      </w:r>
    </w:p>
    <w:p>
      <w:pPr>
        <w:pStyle w:val="7"/>
        <w:ind w:left="420"/>
      </w:pPr>
      <w:r>
        <w:rPr>
          <w:rFonts w:hint="eastAsia"/>
        </w:rPr>
        <w:t>2.7.3.CURLINFO_TOTAL_TIME</w:t>
      </w:r>
    </w:p>
    <w:p>
      <w:pPr>
        <w:ind w:firstLine="420"/>
      </w:pPr>
      <w:r>
        <w:rPr>
          <w:rFonts w:hint="eastAsia"/>
        </w:rPr>
        <w:t>使用该选项作为第二个参数时，需要传入double型指针作为第三个参数。这个参数记录了传输的总耗时(单位是</w:t>
      </w:r>
      <w:r>
        <w:rPr>
          <w:rFonts w:hint="eastAsia"/>
          <w:b/>
        </w:rPr>
        <w:t>秒</w:t>
      </w:r>
      <w:r>
        <w:rPr>
          <w:rFonts w:hint="eastAsia"/>
        </w:rPr>
        <w:t>)。</w:t>
      </w:r>
    </w:p>
    <w:p>
      <w:pPr>
        <w:ind w:firstLine="420"/>
      </w:pPr>
      <w:r>
        <w:rPr>
          <w:rFonts w:hint="eastAsia"/>
        </w:rPr>
        <w:t>这里的总耗时，包括了域名解析、TCP连接建立等所有时间。</w:t>
      </w:r>
    </w:p>
    <w:p>
      <w:pPr>
        <w:pStyle w:val="7"/>
        <w:ind w:left="420"/>
      </w:pPr>
      <w:r>
        <w:rPr>
          <w:rFonts w:hint="eastAsia"/>
        </w:rPr>
        <w:t>2.7.4.CURLINFO_CONTENT_TYPE</w:t>
      </w:r>
    </w:p>
    <w:p>
      <w:pPr>
        <w:ind w:firstLine="420"/>
      </w:pPr>
      <w:r>
        <w:rPr>
          <w:rFonts w:hint="eastAsia"/>
        </w:rPr>
        <w:t>获得从http服务器中收到的header中的content-type信息。传入的第三个参数，是一个char **类型的指针，例如：</w:t>
      </w:r>
    </w:p>
    <w:p>
      <w:pPr>
        <w:ind w:firstLine="420"/>
      </w:pPr>
      <w:r>
        <w:rPr>
          <w:rFonts w:hint="eastAsia"/>
        </w:rPr>
        <w:t>char *contype;</w:t>
      </w:r>
    </w:p>
    <w:p>
      <w:pPr>
        <w:ind w:firstLine="420"/>
      </w:pPr>
      <w:r>
        <w:rPr>
          <w:rFonts w:hint="eastAsia"/>
        </w:rPr>
        <w:t>curl_easy_getinfo(pCurl, CURLINFO_CONTENT_TYPE, &amp;contype);</w:t>
      </w:r>
    </w:p>
    <w:p>
      <w:pPr>
        <w:pStyle w:val="7"/>
        <w:ind w:left="420"/>
      </w:pPr>
      <w:r>
        <w:rPr>
          <w:rFonts w:hint="eastAsia"/>
        </w:rPr>
        <w:t>2.7.5.CURLINFO_RESPONSE_CODE</w:t>
      </w:r>
    </w:p>
    <w:p>
      <w:pPr>
        <w:ind w:firstLine="420"/>
      </w:pPr>
      <w:r>
        <w:rPr>
          <w:rFonts w:hint="eastAsia"/>
        </w:rPr>
        <w:t>获得http服务器返回的返回码，第三个参数应为long类型的指针。</w:t>
      </w:r>
    </w:p>
    <w:p>
      <w:pPr>
        <w:ind w:firstLine="420"/>
      </w:pPr>
      <w:r>
        <w:rPr>
          <w:rFonts w:hint="eastAsia"/>
        </w:rPr>
        <w:t>一般而言，http服务器返回码是200的情况下，代表了操作正常。</w:t>
      </w:r>
    </w:p>
    <w:p>
      <w:pPr>
        <w:ind w:firstLine="420"/>
      </w:pPr>
    </w:p>
    <w:p>
      <w:pPr>
        <w:pStyle w:val="2"/>
        <w:ind w:firstLine="361" w:firstLineChars="100"/>
      </w:pPr>
      <w:r>
        <w:rPr>
          <w:rFonts w:hint="eastAsia"/>
        </w:rPr>
        <w:t>3.curl_easy_setopt函数选项</w:t>
      </w:r>
    </w:p>
    <w:p>
      <w:pPr>
        <w:pStyle w:val="5"/>
        <w:ind w:firstLine="321" w:firstLineChars="100"/>
      </w:pPr>
      <w:r>
        <w:rPr>
          <w:rFonts w:hint="eastAsia"/>
        </w:rPr>
        <w:t>3.1.CURLOPT_URL</w:t>
      </w:r>
    </w:p>
    <w:p>
      <w:pPr>
        <w:ind w:firstLine="420"/>
      </w:pPr>
      <w:r>
        <w:rPr>
          <w:rFonts w:hint="eastAsia"/>
        </w:rPr>
        <w:t>设置要访问的URL。</w:t>
      </w:r>
    </w:p>
    <w:p>
      <w:pPr>
        <w:pStyle w:val="5"/>
        <w:ind w:firstLine="321" w:firstLineChars="100"/>
      </w:pPr>
      <w:r>
        <w:rPr>
          <w:rFonts w:hint="eastAsia"/>
        </w:rPr>
        <w:t>3.2.CURLOPT_WRITEFUNCTION,CURLOPT_WRITEDATA</w:t>
      </w:r>
    </w:p>
    <w:p>
      <w:pPr>
        <w:ind w:firstLine="420"/>
      </w:pPr>
      <w:r>
        <w:rPr>
          <w:rFonts w:hint="eastAsia"/>
        </w:rPr>
        <w:t>回调函数原型：size_t callback_function(void *ptr, size_t size, size_t nmemb, void *stream);</w:t>
      </w:r>
    </w:p>
    <w:p>
      <w:pPr>
        <w:ind w:firstLine="420"/>
      </w:pPr>
      <w:r>
        <w:rPr>
          <w:rFonts w:hint="eastAsia"/>
        </w:rPr>
        <w:t>回调函数在libcurl接收到数据后将被调用，因此函数大多用作数据保存的功能，例如处理下载文件。</w:t>
      </w:r>
    </w:p>
    <w:p>
      <w:pPr>
        <w:ind w:firstLine="420"/>
      </w:pPr>
      <w:r>
        <w:rPr>
          <w:rFonts w:hint="eastAsia"/>
        </w:rPr>
        <w:t>CURLOPT_WRITEDATA用于表明callback_function中stream指针的来源。</w:t>
      </w:r>
    </w:p>
    <w:p>
      <w:pPr>
        <w:ind w:firstLine="420"/>
      </w:pPr>
      <w:r>
        <w:rPr>
          <w:rFonts w:hint="eastAsia"/>
        </w:rPr>
        <w:t>如果没有通过CURLOPT_WRITEFUNCTION设置回调函数，libcurl将提供一个默认的回调函数，这个回调函数简单的将数据打印在标准输出中。</w:t>
      </w:r>
    </w:p>
    <w:p>
      <w:pPr>
        <w:ind w:firstLine="420"/>
      </w:pPr>
      <w:r>
        <w:rPr>
          <w:rFonts w:hint="eastAsia"/>
        </w:rPr>
        <w:t>如果通过CURLOPT_WRITEDATA属性给默认回调函数传递一个已经打开的文件指针，数据将输出到该文件中。</w:t>
      </w:r>
    </w:p>
    <w:p>
      <w:pPr>
        <w:pStyle w:val="5"/>
        <w:ind w:firstLine="321" w:firstLineChars="100"/>
      </w:pPr>
      <w:r>
        <w:rPr>
          <w:rFonts w:hint="eastAsia"/>
        </w:rPr>
        <w:t>3.3.CURLOPT_HEADERFUNCTION,CURLOPT_HEADERDATA</w:t>
      </w:r>
    </w:p>
    <w:p>
      <w:pPr>
        <w:ind w:firstLine="420"/>
      </w:pPr>
      <w:r>
        <w:rPr>
          <w:rFonts w:hint="eastAsia"/>
        </w:rPr>
        <w:t>回调函数原型：size_t function(void *ptr, size_t size, size_t nmemb, void *stream);</w:t>
      </w:r>
    </w:p>
    <w:p>
      <w:pPr>
        <w:ind w:firstLine="420"/>
      </w:pPr>
      <w:r>
        <w:t>L</w:t>
      </w:r>
      <w:r>
        <w:rPr>
          <w:rFonts w:hint="eastAsia"/>
        </w:rPr>
        <w:t>ibcurl一旦接收到http包头后将调用该回调函数。</w:t>
      </w:r>
    </w:p>
    <w:p>
      <w:pPr>
        <w:ind w:firstLine="420"/>
      </w:pPr>
      <w:r>
        <w:rPr>
          <w:rFonts w:hint="eastAsia"/>
        </w:rPr>
        <w:t>CURLOPT_HEADERDATA类似CURLOPT_WRITEDATA。</w:t>
      </w:r>
    </w:p>
    <w:p>
      <w:pPr>
        <w:pStyle w:val="5"/>
        <w:ind w:firstLine="321" w:firstLineChars="100"/>
      </w:pPr>
      <w:r>
        <w:rPr>
          <w:rFonts w:hint="eastAsia"/>
        </w:rPr>
        <w:t>3.4.CURLOPT_READFUNCTION,CURLOPT_READDATA</w:t>
      </w:r>
    </w:p>
    <w:p>
      <w:pPr>
        <w:ind w:firstLine="420"/>
      </w:pPr>
      <w:r>
        <w:rPr>
          <w:rFonts w:hint="eastAsia"/>
        </w:rPr>
        <w:t>回调函数原型是：size_t function(void *ptr, size_t size, size_t nmemb, void *stream);</w:t>
      </w:r>
    </w:p>
    <w:p>
      <w:pPr>
        <w:ind w:firstLine="420"/>
      </w:pPr>
      <w:r>
        <w:t>L</w:t>
      </w:r>
      <w:r>
        <w:rPr>
          <w:rFonts w:hint="eastAsia"/>
        </w:rPr>
        <w:t>ibcurl需要读取数据传递给远程主机时调用该函数。</w:t>
      </w:r>
    </w:p>
    <w:p>
      <w:pPr>
        <w:ind w:firstLine="420"/>
      </w:pPr>
      <w:r>
        <w:rPr>
          <w:rFonts w:hint="eastAsia"/>
        </w:rPr>
        <w:t>CURLOPT_READERDATA类似CURLOPT_WRITEDATA。</w:t>
      </w:r>
    </w:p>
    <w:p>
      <w:pPr>
        <w:pStyle w:val="5"/>
        <w:ind w:firstLine="321" w:firstLineChars="100"/>
      </w:pPr>
      <w:r>
        <w:rPr>
          <w:rFonts w:hint="eastAsia"/>
        </w:rPr>
        <w:t>3.5.CURLOPT_NOPROGRESS,CURLOPT_PROGRESSFUNCTION,CURLOPT_PROGRESSDATA</w:t>
      </w:r>
    </w:p>
    <w:p>
      <w:pPr>
        <w:ind w:firstLine="420"/>
      </w:pPr>
      <w:r>
        <w:rPr>
          <w:rFonts w:hint="eastAsia"/>
        </w:rPr>
        <w:t>与数据传输进度相关的参数。</w:t>
      </w:r>
    </w:p>
    <w:p>
      <w:pPr>
        <w:ind w:firstLine="420"/>
      </w:pPr>
      <w:r>
        <w:rPr>
          <w:rFonts w:hint="eastAsia"/>
        </w:rPr>
        <w:t>CURLOPT_PROGRESSFUNCTION指定的回调函数，正常情况下每秒被libcurl调用一次，为了使其被调用，CURLOPT_NOPROGRESS必须设置成false；</w:t>
      </w:r>
    </w:p>
    <w:p>
      <w:pPr>
        <w:ind w:firstLine="420"/>
      </w:pPr>
      <w:r>
        <w:rPr>
          <w:rFonts w:hint="eastAsia"/>
        </w:rPr>
        <w:t>CURLOPT_PROGRESSDATA指定的参数将作为CURLOPT_PROGRESSFUNCTION函数的第一个参数。</w:t>
      </w:r>
    </w:p>
    <w:p>
      <w:pPr>
        <w:ind w:firstLine="420"/>
      </w:pPr>
      <w:r>
        <w:t>typedef int (*curl_progress_callback)(void *clientp,</w:t>
      </w:r>
    </w:p>
    <w:p>
      <w:pPr>
        <w:ind w:firstLine="420"/>
      </w:pPr>
      <w:r>
        <w:t xml:space="preserve">                                      double dltotal,</w:t>
      </w:r>
    </w:p>
    <w:p>
      <w:pPr>
        <w:ind w:firstLine="420"/>
      </w:pPr>
      <w:r>
        <w:t xml:space="preserve">                                      double dlnow,</w:t>
      </w:r>
    </w:p>
    <w:p>
      <w:pPr>
        <w:ind w:firstLine="420"/>
      </w:pPr>
      <w:r>
        <w:t xml:space="preserve">                                      double ultotal,</w:t>
      </w:r>
    </w:p>
    <w:p>
      <w:pPr>
        <w:ind w:firstLine="420"/>
      </w:pPr>
      <w:r>
        <w:t xml:space="preserve">                                      double ulnow);</w:t>
      </w:r>
    </w:p>
    <w:p>
      <w:pPr>
        <w:pStyle w:val="5"/>
        <w:ind w:firstLine="321" w:firstLineChars="100"/>
      </w:pPr>
      <w:r>
        <w:rPr>
          <w:rFonts w:hint="eastAsia"/>
        </w:rPr>
        <w:t>3.6.CURLOPT_TIMEOUT,CURLOPT_CONNECTIONTIMEOUT</w:t>
      </w:r>
    </w:p>
    <w:p>
      <w:pPr>
        <w:ind w:firstLine="420"/>
      </w:pPr>
      <w:r>
        <w:rPr>
          <w:rFonts w:hint="eastAsia"/>
        </w:rPr>
        <w:t>CURLOPT_TIMEOUT设置文件传输的超时时间；</w:t>
      </w:r>
    </w:p>
    <w:p>
      <w:pPr>
        <w:ind w:firstLine="420"/>
      </w:pPr>
      <w:r>
        <w:rPr>
          <w:rFonts w:hint="eastAsia"/>
        </w:rPr>
        <w:t>CURLOPT_CONNECTIONTIMEOUT设置连接的等待时间；</w:t>
      </w:r>
    </w:p>
    <w:p>
      <w:pPr>
        <w:pStyle w:val="5"/>
        <w:ind w:firstLine="321" w:firstLineChars="100"/>
      </w:pPr>
      <w:r>
        <w:rPr>
          <w:rFonts w:hint="eastAsia"/>
        </w:rPr>
        <w:t>3.7.CURLOPT_FOLLOWLOCATION</w:t>
      </w:r>
    </w:p>
    <w:p>
      <w:pPr>
        <w:ind w:firstLine="420"/>
      </w:pPr>
      <w:r>
        <w:rPr>
          <w:rFonts w:hint="eastAsia"/>
        </w:rPr>
        <w:t>设置重定位url。</w:t>
      </w:r>
    </w:p>
    <w:p>
      <w:pPr>
        <w:pStyle w:val="5"/>
        <w:ind w:firstLine="321" w:firstLineChars="100"/>
      </w:pPr>
      <w:r>
        <w:rPr>
          <w:rFonts w:hint="eastAsia"/>
        </w:rPr>
        <w:t>3.8.CURLOPT_RANGE,CURLOPT_RESUME_FROM</w:t>
      </w:r>
    </w:p>
    <w:p>
      <w:pPr>
        <w:ind w:firstLine="420"/>
      </w:pPr>
      <w:r>
        <w:rPr>
          <w:rFonts w:hint="eastAsia"/>
        </w:rPr>
        <w:t>断点续传相关功能。</w:t>
      </w:r>
    </w:p>
    <w:p>
      <w:pPr>
        <w:ind w:firstLine="420"/>
      </w:pPr>
      <w:r>
        <w:rPr>
          <w:rFonts w:hint="eastAsia"/>
        </w:rPr>
        <w:t>CURLOPT_RANGE指定char *参数传递给libcurl，用于指明http域的RANGE头域，例如：</w:t>
      </w:r>
    </w:p>
    <w:p>
      <w:pPr>
        <w:pStyle w:val="33"/>
        <w:numPr>
          <w:ilvl w:val="0"/>
          <w:numId w:val="2"/>
        </w:numPr>
        <w:spacing w:line="240" w:lineRule="auto"/>
        <w:ind w:firstLineChars="0"/>
      </w:pPr>
      <w:r>
        <w:rPr>
          <w:rFonts w:hint="eastAsia"/>
        </w:rPr>
        <w:t>bytes=0-499：头500个字节；</w:t>
      </w:r>
    </w:p>
    <w:p>
      <w:pPr>
        <w:pStyle w:val="33"/>
        <w:numPr>
          <w:ilvl w:val="0"/>
          <w:numId w:val="2"/>
        </w:numPr>
        <w:spacing w:line="240" w:lineRule="auto"/>
        <w:ind w:firstLineChars="0"/>
      </w:pPr>
      <w:r>
        <w:rPr>
          <w:rFonts w:hint="eastAsia"/>
        </w:rPr>
        <w:t>bytes=500-999：第二个500字节；</w:t>
      </w:r>
    </w:p>
    <w:p>
      <w:pPr>
        <w:pStyle w:val="33"/>
        <w:numPr>
          <w:ilvl w:val="0"/>
          <w:numId w:val="2"/>
        </w:numPr>
        <w:spacing w:line="240" w:lineRule="auto"/>
        <w:ind w:firstLineChars="0"/>
      </w:pPr>
      <w:r>
        <w:rPr>
          <w:rFonts w:hint="eastAsia"/>
        </w:rPr>
        <w:t>bytes=-500：最后500个字节；</w:t>
      </w:r>
    </w:p>
    <w:p>
      <w:pPr>
        <w:pStyle w:val="33"/>
        <w:numPr>
          <w:ilvl w:val="0"/>
          <w:numId w:val="2"/>
        </w:numPr>
        <w:spacing w:line="240" w:lineRule="auto"/>
        <w:ind w:firstLineChars="0"/>
      </w:pPr>
      <w:r>
        <w:rPr>
          <w:rFonts w:hint="eastAsia"/>
        </w:rPr>
        <w:t>bytes=500-：500字节以后的范围；</w:t>
      </w:r>
    </w:p>
    <w:p>
      <w:pPr>
        <w:pStyle w:val="33"/>
        <w:numPr>
          <w:ilvl w:val="0"/>
          <w:numId w:val="2"/>
        </w:numPr>
        <w:spacing w:line="240" w:lineRule="auto"/>
        <w:ind w:firstLineChars="0"/>
      </w:pPr>
      <w:r>
        <w:rPr>
          <w:rFonts w:hint="eastAsia"/>
        </w:rPr>
        <w:t>bytes=0-0,-1：第一个和最后一个字节；</w:t>
      </w:r>
    </w:p>
    <w:p>
      <w:pPr>
        <w:pStyle w:val="33"/>
        <w:numPr>
          <w:ilvl w:val="0"/>
          <w:numId w:val="2"/>
        </w:numPr>
        <w:spacing w:line="240" w:lineRule="auto"/>
        <w:ind w:firstLineChars="0"/>
      </w:pPr>
      <w:r>
        <w:rPr>
          <w:rFonts w:hint="eastAsia"/>
        </w:rPr>
        <w:t>bytes=500-600,601-999：同时指定多个范围；</w:t>
      </w:r>
    </w:p>
    <w:p>
      <w:pPr>
        <w:ind w:left="420" w:firstLine="0" w:firstLineChars="0"/>
      </w:pPr>
      <w:r>
        <w:rPr>
          <w:rFonts w:hint="eastAsia"/>
        </w:rPr>
        <w:t>CURLOPT_RESUME_FROM传递一个long参数给libcurl，指定希望开始传递的偏移量。</w:t>
      </w:r>
    </w:p>
    <w:p>
      <w:pPr>
        <w:pStyle w:val="5"/>
        <w:ind w:firstLine="321" w:firstLineChars="100"/>
      </w:pPr>
      <w:r>
        <w:rPr>
          <w:rFonts w:hint="eastAsia"/>
        </w:rPr>
        <w:t>3.9.CURLOPT_INTERFACE</w:t>
      </w:r>
    </w:p>
    <w:p>
      <w:pPr>
        <w:ind w:left="420" w:firstLine="0" w:firstLineChars="0"/>
      </w:pPr>
      <w:r>
        <w:rPr>
          <w:rFonts w:hint="eastAsia"/>
        </w:rPr>
        <w:t>指定网卡名字，或网卡ip值。</w:t>
      </w:r>
    </w:p>
    <w:p>
      <w:pPr>
        <w:pStyle w:val="5"/>
        <w:ind w:firstLine="321" w:firstLineChars="100"/>
      </w:pPr>
      <w:r>
        <w:rPr>
          <w:rFonts w:hint="eastAsia"/>
        </w:rPr>
        <w:t>3.10.CURLOPT_NOBODY</w:t>
      </w:r>
    </w:p>
    <w:p>
      <w:pPr>
        <w:ind w:firstLine="420"/>
      </w:pPr>
      <w:r>
        <w:rPr>
          <w:rFonts w:hint="eastAsia"/>
        </w:rPr>
        <w:t>设置是否同步传输http的body，将该值设置为非零值，将不传输body，这个可以用作HEAD方式的传输实现。</w:t>
      </w:r>
    </w:p>
    <w:p>
      <w:pPr>
        <w:pStyle w:val="2"/>
      </w:pPr>
      <w:r>
        <w:rPr>
          <w:rFonts w:hint="eastAsia"/>
        </w:rPr>
        <w:t>4.curl_easy_perform函数说明</w:t>
      </w:r>
    </w:p>
    <w:p>
      <w:pPr>
        <w:pStyle w:val="5"/>
        <w:ind w:firstLine="321" w:firstLineChars="100"/>
      </w:pPr>
      <w:r>
        <w:rPr>
          <w:rFonts w:hint="eastAsia"/>
        </w:rPr>
        <w:t>4.1.返回值</w:t>
      </w:r>
    </w:p>
    <w:p>
      <w:pPr>
        <w:pStyle w:val="33"/>
        <w:numPr>
          <w:ilvl w:val="0"/>
          <w:numId w:val="3"/>
        </w:numPr>
        <w:spacing w:line="240" w:lineRule="auto"/>
        <w:ind w:firstLineChars="0"/>
      </w:pPr>
      <w:r>
        <w:rPr>
          <w:rFonts w:hint="eastAsia"/>
        </w:rPr>
        <w:t>CURLE_OK：curl任务正确完成；</w:t>
      </w:r>
    </w:p>
    <w:p>
      <w:pPr>
        <w:pStyle w:val="33"/>
        <w:numPr>
          <w:ilvl w:val="0"/>
          <w:numId w:val="3"/>
        </w:numPr>
        <w:spacing w:line="240" w:lineRule="auto"/>
        <w:ind w:firstLineChars="0"/>
      </w:pPr>
      <w:r>
        <w:rPr>
          <w:rFonts w:hint="eastAsia"/>
        </w:rPr>
        <w:t>CURLE_UNSUPPORTED_PROTOCOL：不支持的协议，由URL的头部指定；</w:t>
      </w:r>
    </w:p>
    <w:p>
      <w:pPr>
        <w:pStyle w:val="33"/>
        <w:numPr>
          <w:ilvl w:val="0"/>
          <w:numId w:val="3"/>
        </w:numPr>
        <w:spacing w:line="240" w:lineRule="auto"/>
        <w:ind w:firstLineChars="0"/>
      </w:pPr>
      <w:r>
        <w:rPr>
          <w:rFonts w:hint="eastAsia"/>
        </w:rPr>
        <w:t>CURLE_COULDNT_CONNECT：不能连接到remote主机或者代理；</w:t>
      </w:r>
    </w:p>
    <w:p>
      <w:pPr>
        <w:pStyle w:val="33"/>
        <w:numPr>
          <w:ilvl w:val="0"/>
          <w:numId w:val="3"/>
        </w:numPr>
        <w:spacing w:line="240" w:lineRule="auto"/>
        <w:ind w:firstLineChars="0"/>
      </w:pPr>
      <w:r>
        <w:rPr>
          <w:rFonts w:hint="eastAsia"/>
        </w:rPr>
        <w:t>CURLE_REMOTE_ACCESS_DENED：访问被拒绝；</w:t>
      </w:r>
    </w:p>
    <w:p>
      <w:pPr>
        <w:pStyle w:val="33"/>
        <w:numPr>
          <w:ilvl w:val="0"/>
          <w:numId w:val="3"/>
        </w:numPr>
        <w:spacing w:line="240" w:lineRule="auto"/>
        <w:ind w:firstLineChars="0"/>
      </w:pPr>
      <w:r>
        <w:rPr>
          <w:rFonts w:hint="eastAsia"/>
        </w:rPr>
        <w:t>CURLE_HTTP_RETURNED_ERROR：http返回错误；</w:t>
      </w:r>
    </w:p>
    <w:p>
      <w:pPr>
        <w:pStyle w:val="33"/>
        <w:numPr>
          <w:ilvl w:val="0"/>
          <w:numId w:val="3"/>
        </w:numPr>
        <w:spacing w:line="240" w:lineRule="auto"/>
        <w:ind w:firstLineChars="0"/>
      </w:pPr>
      <w:r>
        <w:rPr>
          <w:rFonts w:hint="eastAsia"/>
        </w:rPr>
        <w:t>CURLE_READ_ERROR：读取本地文件错误；</w:t>
      </w:r>
    </w:p>
    <w:p>
      <w:pPr>
        <w:ind w:firstLine="420"/>
      </w:pPr>
      <w:r>
        <w:rPr>
          <w:rFonts w:hint="eastAsia"/>
        </w:rPr>
        <w:t>需要更加详细的错误描述字符串，可以通过const char *curl_easy_strerror(CURLcode errornum)函数获取；</w:t>
      </w:r>
    </w:p>
    <w:p>
      <w:pPr>
        <w:pStyle w:val="2"/>
      </w:pPr>
      <w:r>
        <w:rPr>
          <w:rFonts w:hint="eastAsia"/>
        </w:rPr>
        <w:t>5.HTTP消息头</w:t>
      </w:r>
    </w:p>
    <w:p>
      <w:pPr>
        <w:ind w:firstLine="420"/>
      </w:pPr>
      <w:r>
        <w:rPr>
          <w:rFonts w:hint="eastAsia"/>
        </w:rPr>
        <w:t>当使用libcurl发送http请求时，它会自动添加一些http包头，可以通过CURLOPT_HTTPHEADER属性手动替换、添加或删除一些http包头。</w:t>
      </w:r>
    </w:p>
    <w:p>
      <w:pPr>
        <w:pStyle w:val="33"/>
        <w:numPr>
          <w:ilvl w:val="0"/>
          <w:numId w:val="4"/>
        </w:numPr>
        <w:spacing w:line="240" w:lineRule="auto"/>
        <w:ind w:firstLineChars="0"/>
      </w:pPr>
      <w:r>
        <w:rPr>
          <w:rFonts w:hint="eastAsia"/>
        </w:rPr>
        <w:t>Host：http1.1版本都要求客户端请求提供这个信息头；</w:t>
      </w:r>
    </w:p>
    <w:p>
      <w:pPr>
        <w:pStyle w:val="33"/>
        <w:numPr>
          <w:ilvl w:val="0"/>
          <w:numId w:val="4"/>
        </w:numPr>
        <w:spacing w:line="240" w:lineRule="auto"/>
        <w:ind w:firstLineChars="0"/>
      </w:pPr>
      <w:r>
        <w:rPr>
          <w:rFonts w:hint="eastAsia"/>
        </w:rPr>
        <w:t>Pragma=“no-cache”：表示无需缓冲数据；</w:t>
      </w:r>
    </w:p>
    <w:p>
      <w:pPr>
        <w:pStyle w:val="33"/>
        <w:numPr>
          <w:ilvl w:val="0"/>
          <w:numId w:val="4"/>
        </w:numPr>
        <w:spacing w:line="240" w:lineRule="auto"/>
        <w:ind w:firstLineChars="0"/>
      </w:pPr>
      <w:r>
        <w:rPr>
          <w:rFonts w:hint="eastAsia"/>
        </w:rPr>
        <w:t>Accept=“*/*”：允许接收任何类型的数据；</w:t>
      </w:r>
    </w:p>
    <w:p>
      <w:pPr>
        <w:pStyle w:val="33"/>
        <w:numPr>
          <w:ilvl w:val="0"/>
          <w:numId w:val="4"/>
        </w:numPr>
        <w:spacing w:line="240" w:lineRule="auto"/>
        <w:ind w:firstLineChars="0"/>
      </w:pPr>
      <w:r>
        <w:rPr>
          <w:rFonts w:hint="eastAsia"/>
        </w:rPr>
        <w:t>Expect：以POST的方式向http服务器提交请求时，libcurl会设置该消息头为“100-continue”，它要求服务器在正式处理该请求之前，返回一个“OK”消息。如果POST的数据很小，libcurl可能不会设置该消息头。</w:t>
      </w:r>
    </w:p>
    <w:p>
      <w:pPr>
        <w:pStyle w:val="5"/>
        <w:ind w:firstLine="321" w:firstLineChars="100"/>
      </w:pPr>
      <w:r>
        <w:rPr>
          <w:rFonts w:hint="eastAsia"/>
        </w:rPr>
        <w:t>5.1.自定义选项</w:t>
      </w:r>
    </w:p>
    <w:p>
      <w:pPr>
        <w:ind w:firstLine="420"/>
      </w:pPr>
      <w:r>
        <w:rPr>
          <w:rFonts w:hint="eastAsia"/>
        </w:rPr>
        <w:t>越来越多的协议都构建在http协议之上（如soap），libcurl对这些做了支持。</w:t>
      </w:r>
    </w:p>
    <w:p>
      <w:pPr>
        <w:ind w:firstLine="420"/>
      </w:pPr>
      <w:r>
        <w:rPr>
          <w:rFonts w:hint="eastAsia"/>
        </w:rPr>
        <w:t>http支持get，head，post提交请求，可以设置CURLOPT_CUSTOMREQUEST来设置自定义的请求方式(libcurl默认以get方式提交)：</w:t>
      </w:r>
    </w:p>
    <w:p>
      <w:pPr>
        <w:ind w:firstLine="420"/>
      </w:pPr>
      <w:r>
        <w:rPr>
          <w:rFonts w:hint="eastAsia"/>
        </w:rPr>
        <w:t xml:space="preserve">curl_easy_setopt(easy_handler, CURLOPT_CUSTOMREQUEST, </w:t>
      </w:r>
      <w:r>
        <w:t>“</w:t>
      </w:r>
      <w:r>
        <w:rPr>
          <w:rFonts w:hint="eastAsia"/>
        </w:rPr>
        <w:t>MyOwnRequest</w:t>
      </w:r>
      <w:r>
        <w:t>”</w:t>
      </w:r>
      <w:r>
        <w:rPr>
          <w:rFonts w:hint="eastAsia"/>
        </w:rPr>
        <w:t>);</w:t>
      </w:r>
    </w:p>
    <w:p>
      <w:pPr>
        <w:pStyle w:val="5"/>
        <w:ind w:firstLine="321" w:firstLineChars="100"/>
      </w:pPr>
      <w:r>
        <w:rPr>
          <w:rFonts w:hint="eastAsia"/>
        </w:rPr>
        <w:t>5.2.修改消息头</w:t>
      </w:r>
    </w:p>
    <w:p>
      <w:pPr>
        <w:ind w:firstLine="420"/>
      </w:pPr>
      <w:r>
        <w:rPr>
          <w:rFonts w:hint="eastAsia"/>
        </w:rPr>
        <w:t>http协议提供消息头：请求消息头用于告诉服务器如何处理请求，响应消息头告诉浏览器如何处理接收到的数据。</w:t>
      </w:r>
    </w:p>
    <w:p>
      <w:pPr>
        <w:ind w:firstLine="420"/>
      </w:pPr>
      <w:r>
        <w:rPr>
          <w:rFonts w:hint="eastAsia"/>
        </w:rPr>
        <w:t>struct curl_slist *headers = NULL;</w:t>
      </w:r>
    </w:p>
    <w:p>
      <w:pPr>
        <w:ind w:firstLine="420"/>
      </w:pPr>
      <w:r>
        <w:rPr>
          <w:rFonts w:hint="eastAsia"/>
        </w:rPr>
        <w:t xml:space="preserve">headers = curl_slist_append(headers, </w:t>
      </w:r>
      <w:r>
        <w:t>“</w:t>
      </w:r>
      <w:r>
        <w:rPr>
          <w:rFonts w:hint="eastAsia"/>
        </w:rPr>
        <w:t>Server : who are you?</w:t>
      </w:r>
      <w:r>
        <w:t>”</w:t>
      </w:r>
      <w:r>
        <w:rPr>
          <w:rFonts w:hint="eastAsia"/>
        </w:rPr>
        <w:t>);</w:t>
      </w:r>
    </w:p>
    <w:p>
      <w:pPr>
        <w:ind w:firstLine="420"/>
      </w:pPr>
      <w:r>
        <w:rPr>
          <w:rFonts w:hint="eastAsia"/>
        </w:rPr>
        <w:t xml:space="preserve">headers = curl_slist_append(headers, </w:t>
      </w:r>
      <w:r>
        <w:t>“</w:t>
      </w:r>
      <w:r>
        <w:rPr>
          <w:rFonts w:hint="eastAsia"/>
        </w:rPr>
        <w:t>X-silly-content : yes</w:t>
      </w:r>
      <w:r>
        <w:t>”</w:t>
      </w:r>
      <w:r>
        <w:rPr>
          <w:rFonts w:hint="eastAsia"/>
        </w:rPr>
        <w:t>);</w:t>
      </w:r>
    </w:p>
    <w:p>
      <w:pPr>
        <w:ind w:firstLine="420"/>
      </w:pPr>
      <w:r>
        <w:rPr>
          <w:rFonts w:hint="eastAsia"/>
        </w:rPr>
        <w:t>curl_easy_setopt(easyhandler, CURLOPT_HTTPHEADER, headers);</w:t>
      </w:r>
    </w:p>
    <w:p>
      <w:pPr>
        <w:ind w:firstLine="420"/>
      </w:pPr>
      <w:r>
        <w:rPr>
          <w:rFonts w:hint="eastAsia"/>
        </w:rPr>
        <w:t>curl_easy_perform(easyhander);</w:t>
      </w:r>
    </w:p>
    <w:p>
      <w:pPr>
        <w:ind w:firstLine="420"/>
      </w:pPr>
      <w:r>
        <w:rPr>
          <w:rFonts w:hint="eastAsia"/>
        </w:rPr>
        <w:t>curl_slist_free_all(headers);</w:t>
      </w:r>
    </w:p>
    <w:p>
      <w:pPr>
        <w:pStyle w:val="5"/>
        <w:ind w:firstLine="321" w:firstLineChars="100"/>
      </w:pPr>
      <w:r>
        <w:rPr>
          <w:rFonts w:hint="eastAsia"/>
        </w:rPr>
        <w:t>5.3.重设消息头</w:t>
      </w:r>
    </w:p>
    <w:p>
      <w:pPr>
        <w:ind w:firstLine="420"/>
      </w:pPr>
      <w:r>
        <w:rPr>
          <w:rFonts w:hint="eastAsia"/>
        </w:rPr>
        <w:t>对于已经存在的消息头，可以重设其值：</w:t>
      </w:r>
    </w:p>
    <w:p>
      <w:pPr>
        <w:ind w:firstLine="420"/>
      </w:pPr>
      <w:r>
        <w:rPr>
          <w:rFonts w:hint="eastAsia"/>
        </w:rPr>
        <w:t xml:space="preserve">headers = curl_slist_append(header, </w:t>
      </w:r>
      <w:r>
        <w:t>“</w:t>
      </w:r>
      <w:r>
        <w:rPr>
          <w:rFonts w:hint="eastAsia"/>
        </w:rPr>
        <w:t>Accept: Agent-007</w:t>
      </w:r>
      <w:r>
        <w:t>”</w:t>
      </w:r>
      <w:r>
        <w:rPr>
          <w:rFonts w:hint="eastAsia"/>
        </w:rPr>
        <w:t>);</w:t>
      </w:r>
    </w:p>
    <w:p>
      <w:pPr>
        <w:ind w:firstLine="420"/>
      </w:pPr>
      <w:r>
        <w:rPr>
          <w:rFonts w:hint="eastAsia"/>
        </w:rPr>
        <w:t xml:space="preserve">headers = curl_slist_append(header, </w:t>
      </w:r>
      <w:r>
        <w:t>“</w:t>
      </w:r>
      <w:r>
        <w:rPr>
          <w:rFonts w:hint="eastAsia"/>
        </w:rPr>
        <w:t>Host: munged.host.line</w:t>
      </w:r>
      <w:r>
        <w:t>”</w:t>
      </w:r>
      <w:r>
        <w:rPr>
          <w:rFonts w:hint="eastAsia"/>
        </w:rPr>
        <w:t>);</w:t>
      </w:r>
    </w:p>
    <w:p>
      <w:pPr>
        <w:pStyle w:val="5"/>
        <w:ind w:firstLine="321" w:firstLineChars="100"/>
      </w:pPr>
      <w:r>
        <w:rPr>
          <w:rFonts w:hint="eastAsia"/>
        </w:rPr>
        <w:t>5.4.删除消息头</w:t>
      </w:r>
    </w:p>
    <w:p>
      <w:pPr>
        <w:ind w:firstLine="420"/>
      </w:pPr>
      <w:r>
        <w:rPr>
          <w:rFonts w:hint="eastAsia"/>
        </w:rPr>
        <w:t>对于已经存在的消息头，设置它的内容为空就可以删除该消息头：</w:t>
      </w:r>
    </w:p>
    <w:p>
      <w:pPr>
        <w:ind w:firstLine="420"/>
      </w:pPr>
      <w:r>
        <w:rPr>
          <w:rFonts w:hint="eastAsia"/>
        </w:rPr>
        <w:t xml:space="preserve">headers = curl_slist_append(header, </w:t>
      </w:r>
      <w:r>
        <w:t>“</w:t>
      </w:r>
      <w:r>
        <w:rPr>
          <w:rFonts w:hint="eastAsia"/>
        </w:rPr>
        <w:t>Host:</w:t>
      </w:r>
      <w:r>
        <w:t>”</w:t>
      </w:r>
      <w:r>
        <w:rPr>
          <w:rFonts w:hint="eastAsia"/>
        </w:rPr>
        <w:t>);</w:t>
      </w:r>
    </w:p>
    <w:p>
      <w:pPr>
        <w:pStyle w:val="2"/>
      </w:pPr>
      <w:r>
        <w:rPr>
          <w:rFonts w:hint="eastAsia"/>
        </w:rPr>
        <w:t>6.获取http应答头信息</w:t>
      </w:r>
    </w:p>
    <w:p>
      <w:pPr>
        <w:ind w:firstLine="420"/>
      </w:pPr>
      <w:r>
        <w:rPr>
          <w:rFonts w:hint="eastAsia"/>
        </w:rPr>
        <w:t>发送http请求后，服务器会返回应答头信息和数据，如果只是打印应答头的信息，可以通过：curl_easy_setopt(curl, CURLOPT_HEADERFUNCTION,callback_function);的方式来完成。</w:t>
      </w:r>
    </w:p>
    <w:p>
      <w:pPr>
        <w:ind w:firstLine="420"/>
      </w:pPr>
      <w:r>
        <w:rPr>
          <w:rFonts w:hint="eastAsia"/>
        </w:rPr>
        <w:t xml:space="preserve">如果需要获取应答头中的信息如应答码、cookies列表等，需要如下函数：CURLcode curl_easy_getinfo(CURL *curl, CURLINFO info, </w:t>
      </w:r>
      <w:r>
        <w:t>…</w:t>
      </w:r>
      <w:r>
        <w:rPr>
          <w:rFonts w:hint="eastAsia"/>
        </w:rPr>
        <w:t>);实现，其中info就是要获取的内容，罗列几个参数值：</w:t>
      </w:r>
    </w:p>
    <w:p>
      <w:pPr>
        <w:pStyle w:val="33"/>
        <w:numPr>
          <w:ilvl w:val="0"/>
          <w:numId w:val="5"/>
        </w:numPr>
        <w:spacing w:line="240" w:lineRule="auto"/>
        <w:ind w:firstLineChars="0"/>
      </w:pPr>
      <w:r>
        <w:rPr>
          <w:rFonts w:hint="eastAsia"/>
        </w:rPr>
        <w:t>CURLINFO_RESPONSE_CODE：返回的应答码；</w:t>
      </w:r>
    </w:p>
    <w:p>
      <w:pPr>
        <w:pStyle w:val="33"/>
        <w:numPr>
          <w:ilvl w:val="0"/>
          <w:numId w:val="5"/>
        </w:numPr>
        <w:spacing w:line="240" w:lineRule="auto"/>
        <w:ind w:firstLineChars="0"/>
      </w:pPr>
      <w:r>
        <w:rPr>
          <w:rFonts w:hint="eastAsia"/>
        </w:rPr>
        <w:t>CURLINFO_HEADER_SIZE：返回的头大小；</w:t>
      </w:r>
    </w:p>
    <w:p>
      <w:pPr>
        <w:pStyle w:val="33"/>
        <w:numPr>
          <w:ilvl w:val="0"/>
          <w:numId w:val="5"/>
        </w:numPr>
        <w:spacing w:line="240" w:lineRule="auto"/>
        <w:ind w:firstLineChars="0"/>
      </w:pPr>
      <w:r>
        <w:rPr>
          <w:rFonts w:hint="eastAsia"/>
        </w:rPr>
        <w:t>CURLINFO_COOKIELIST：cookie列表；</w:t>
      </w:r>
    </w:p>
    <w:p>
      <w:pPr>
        <w:ind w:firstLine="420"/>
      </w:pPr>
      <w:r>
        <w:rPr>
          <w:rFonts w:hint="eastAsia"/>
        </w:rPr>
        <w:t>除了获取应答信息外，这个函数还可以curl的一些内部信息，如请求时间、连接时间等。</w:t>
      </w:r>
    </w:p>
    <w:p>
      <w:pPr>
        <w:pStyle w:val="2"/>
      </w:pPr>
      <w:r>
        <w:rPr>
          <w:rFonts w:hint="eastAsia"/>
        </w:rPr>
        <w:t>7.</w:t>
      </w:r>
      <w:r>
        <w:t>C</w:t>
      </w:r>
      <w:r>
        <w:rPr>
          <w:rFonts w:hint="eastAsia"/>
        </w:rPr>
        <w:t>url无法正常工作</w:t>
      </w:r>
    </w:p>
    <w:p>
      <w:pPr>
        <w:ind w:firstLine="420"/>
      </w:pPr>
      <w:r>
        <w:rPr>
          <w:rFonts w:hint="eastAsia"/>
        </w:rPr>
        <w:t>传输失败总是有可能的。</w:t>
      </w:r>
    </w:p>
    <w:p>
      <w:pPr>
        <w:ind w:firstLine="420"/>
      </w:pPr>
      <w:r>
        <w:rPr>
          <w:rFonts w:hint="eastAsia"/>
        </w:rPr>
        <w:t>可以将CURLOPT_VERBOSE属性设置为1，libcurl会自动输出通信过程中的一些细节，如果使用的是http协议，请求头/响应头也会被输出；将CURLOPT_HEADER设为1，这些头信息将出现在消息的内容中。</w:t>
      </w:r>
    </w:p>
    <w:p>
      <w:pPr>
        <w:pStyle w:val="2"/>
      </w:pPr>
      <w:r>
        <w:rPr>
          <w:rFonts w:hint="eastAsia"/>
        </w:rPr>
        <w:t>8.密码</w:t>
      </w:r>
    </w:p>
    <w:p>
      <w:pPr>
        <w:ind w:firstLine="420"/>
      </w:pPr>
      <w:r>
        <w:rPr>
          <w:rFonts w:hint="eastAsia"/>
        </w:rPr>
        <w:t>客户端向服务器发送请求时，许多协议都需要提供用户名和密码，libcurl提供了多种方式来设置：</w:t>
      </w:r>
    </w:p>
    <w:p>
      <w:pPr>
        <w:pStyle w:val="5"/>
        <w:ind w:firstLine="321" w:firstLineChars="100"/>
      </w:pPr>
      <w:r>
        <w:rPr>
          <w:rFonts w:hint="eastAsia"/>
        </w:rPr>
        <w:t>8.1.CURLOPT_USERPWD</w:t>
      </w:r>
    </w:p>
    <w:p>
      <w:pPr>
        <w:ind w:left="420" w:firstLine="0" w:firstLineChars="0"/>
      </w:pPr>
      <w:r>
        <w:rPr>
          <w:rFonts w:hint="eastAsia"/>
        </w:rPr>
        <w:t>参数形式：user:password；</w:t>
      </w:r>
    </w:p>
    <w:p>
      <w:pPr>
        <w:ind w:left="420" w:firstLine="0" w:firstLineChars="0"/>
      </w:pPr>
      <w:r>
        <w:rPr>
          <w:rFonts w:hint="eastAsia"/>
        </w:rPr>
        <w:t xml:space="preserve">函数：curl_easy_setopt(easy_handler, CURLOPT_USERPWD, </w:t>
      </w:r>
      <w:r>
        <w:t>“</w:t>
      </w:r>
      <w:r>
        <w:rPr>
          <w:rFonts w:hint="eastAsia"/>
        </w:rPr>
        <w:t>username:password</w:t>
      </w:r>
      <w:r>
        <w:t>”</w:t>
      </w:r>
      <w:r>
        <w:rPr>
          <w:rFonts w:hint="eastAsia"/>
        </w:rPr>
        <w:t>);</w:t>
      </w:r>
    </w:p>
    <w:p>
      <w:pPr>
        <w:pStyle w:val="5"/>
        <w:ind w:firstLine="321" w:firstLineChars="100"/>
      </w:pPr>
      <w:r>
        <w:rPr>
          <w:rFonts w:hint="eastAsia"/>
        </w:rPr>
        <w:t>8.2.CURLOPT_PROXYUSERPWD</w:t>
      </w:r>
    </w:p>
    <w:p>
      <w:pPr>
        <w:ind w:firstLine="420"/>
      </w:pPr>
      <w:r>
        <w:rPr>
          <w:rFonts w:hint="eastAsia"/>
        </w:rPr>
        <w:t>访问代理服务器时，可能时时需要提供用户名和密码进行用户身份验证，这种情况下libcurl提供了另一个属性：CURLOPT_PROXYUSERPWD实现：</w:t>
      </w:r>
    </w:p>
    <w:p>
      <w:pPr>
        <w:ind w:left="420" w:firstLine="0" w:firstLineChars="0"/>
      </w:pPr>
      <w:r>
        <w:rPr>
          <w:rFonts w:hint="eastAsia"/>
        </w:rPr>
        <w:t xml:space="preserve">curl_easy_setopt(easy_handler, CURLOPT_PROXYUSERPWD, </w:t>
      </w:r>
      <w:r>
        <w:t>“</w:t>
      </w:r>
      <w:r>
        <w:rPr>
          <w:rFonts w:hint="eastAsia"/>
        </w:rPr>
        <w:t>username:password</w:t>
      </w:r>
      <w:r>
        <w:t>”</w:t>
      </w:r>
      <w:r>
        <w:rPr>
          <w:rFonts w:hint="eastAsia"/>
        </w:rPr>
        <w:t>);</w:t>
      </w:r>
    </w:p>
    <w:p>
      <w:pPr>
        <w:pStyle w:val="2"/>
      </w:pPr>
      <w:r>
        <w:rPr>
          <w:rFonts w:hint="eastAsia"/>
        </w:rPr>
        <w:t>9.返回值</w:t>
      </w:r>
    </w:p>
    <w:p>
      <w:pPr>
        <w:pStyle w:val="5"/>
        <w:ind w:firstLine="321" w:firstLineChars="100"/>
      </w:pPr>
      <w:r>
        <w:rPr>
          <w:rFonts w:hint="eastAsia"/>
        </w:rPr>
        <w:t>9.1.</w:t>
      </w:r>
      <w:r>
        <w:t>CURLE_OK</w:t>
      </w:r>
    </w:p>
    <w:p>
      <w:pPr>
        <w:ind w:left="420" w:firstLine="0" w:firstLineChars="0"/>
      </w:pPr>
      <w:r>
        <w:t>V</w:t>
      </w:r>
      <w:r>
        <w:rPr>
          <w:rFonts w:hint="eastAsia"/>
        </w:rPr>
        <w:t>alue = 0；</w:t>
      </w:r>
    </w:p>
    <w:p>
      <w:pPr>
        <w:ind w:left="420" w:firstLine="0" w:firstLineChars="0"/>
      </w:pPr>
      <w:r>
        <w:t>D</w:t>
      </w:r>
      <w:r>
        <w:rPr>
          <w:rFonts w:hint="eastAsia"/>
        </w:rPr>
        <w:t>esc：正确返回</w:t>
      </w:r>
    </w:p>
    <w:p>
      <w:pPr>
        <w:pStyle w:val="5"/>
        <w:ind w:firstLine="321" w:firstLineChars="100"/>
      </w:pPr>
      <w:r>
        <w:rPr>
          <w:rFonts w:hint="eastAsia"/>
        </w:rPr>
        <w:t>9.2.</w:t>
      </w:r>
      <w:r>
        <w:t>CURLE_OPERATION_TIMEDOUT</w:t>
      </w:r>
    </w:p>
    <w:p>
      <w:pPr>
        <w:ind w:left="420" w:firstLine="0" w:firstLineChars="0"/>
      </w:pPr>
      <w:r>
        <w:t>V</w:t>
      </w:r>
      <w:r>
        <w:rPr>
          <w:rFonts w:hint="eastAsia"/>
        </w:rPr>
        <w:t>alue = 28;</w:t>
      </w:r>
    </w:p>
    <w:p>
      <w:pPr>
        <w:ind w:firstLine="420" w:firstLineChars="0"/>
      </w:pPr>
      <w:r>
        <w:rPr>
          <w:rFonts w:hint="eastAsia"/>
        </w:rPr>
        <w:t>desc：超时</w:t>
      </w:r>
    </w:p>
    <w:p>
      <w:pPr>
        <w:pStyle w:val="5"/>
        <w:ind w:firstLine="321" w:firstLineChars="100"/>
      </w:pPr>
      <w:r>
        <w:rPr>
          <w:rFonts w:hint="eastAsia"/>
        </w:rPr>
        <w:t>9.3.</w:t>
      </w:r>
      <w:r>
        <w:t>CURLE_PARTIAL_FILE</w:t>
      </w:r>
    </w:p>
    <w:p>
      <w:pPr>
        <w:ind w:left="420" w:firstLine="0" w:firstLineChars="0"/>
      </w:pPr>
      <w:r>
        <w:t>V</w:t>
      </w:r>
      <w:r>
        <w:rPr>
          <w:rFonts w:hint="eastAsia"/>
        </w:rPr>
        <w:t>alue = 18;</w:t>
      </w:r>
    </w:p>
    <w:p>
      <w:pPr>
        <w:ind w:firstLine="420" w:firstLineChars="0"/>
      </w:pPr>
      <w:r>
        <w:rPr>
          <w:rFonts w:hint="eastAsia"/>
        </w:rPr>
        <w:t>desc：文件传输短于或大于预期部分文件，只有部分文件被传输；</w:t>
      </w:r>
    </w:p>
    <w:p>
      <w:pPr>
        <w:pStyle w:val="5"/>
        <w:ind w:firstLine="321" w:firstLineChars="100"/>
      </w:pPr>
      <w:r>
        <w:rPr>
          <w:rFonts w:hint="eastAsia"/>
        </w:rPr>
        <w:t>9.4.</w:t>
      </w:r>
      <w:r>
        <w:t>CURLE_TFTP_NOTFOUND</w:t>
      </w:r>
    </w:p>
    <w:p>
      <w:pPr>
        <w:ind w:left="420" w:firstLine="0" w:firstLineChars="0"/>
      </w:pPr>
      <w:r>
        <w:t>V</w:t>
      </w:r>
      <w:r>
        <w:rPr>
          <w:rFonts w:hint="eastAsia"/>
        </w:rPr>
        <w:t>alue = 68;</w:t>
      </w:r>
    </w:p>
    <w:p>
      <w:pPr>
        <w:ind w:firstLine="420" w:firstLineChars="0"/>
      </w:pPr>
      <w:r>
        <w:rPr>
          <w:rFonts w:hint="eastAsia"/>
        </w:rPr>
        <w:t>desc：tftp server上不存在需要下载的文件；</w:t>
      </w:r>
    </w:p>
    <w:p>
      <w:pPr>
        <w:pStyle w:val="5"/>
        <w:ind w:firstLine="321" w:firstLineChars="100"/>
      </w:pPr>
      <w:r>
        <w:rPr>
          <w:rFonts w:hint="eastAsia"/>
        </w:rPr>
        <w:t>9.5.</w:t>
      </w:r>
      <w:r>
        <w:t>CURLE_COULDNT_CONNECT</w:t>
      </w:r>
    </w:p>
    <w:p>
      <w:pPr>
        <w:ind w:firstLine="420" w:firstLineChars="0"/>
      </w:pPr>
      <w:r>
        <w:t>V</w:t>
      </w:r>
      <w:r>
        <w:rPr>
          <w:rFonts w:hint="eastAsia"/>
        </w:rPr>
        <w:t>alue = 7；</w:t>
      </w:r>
    </w:p>
    <w:p>
      <w:pPr>
        <w:ind w:firstLine="420" w:firstLineChars="0"/>
      </w:pPr>
      <w:r>
        <w:t>D</w:t>
      </w:r>
      <w:r>
        <w:rPr>
          <w:rFonts w:hint="eastAsia"/>
        </w:rPr>
        <w:t>esc ：http服务器无法连接</w:t>
      </w:r>
    </w:p>
    <w:p>
      <w:pPr>
        <w:pStyle w:val="27"/>
      </w:pPr>
      <w:r>
        <w:rPr>
          <w:rFonts w:hint="eastAsia"/>
        </w:rPr>
        <w:t>sqlite3</w:t>
      </w:r>
    </w:p>
    <w:p>
      <w:pPr>
        <w:pStyle w:val="2"/>
      </w:pPr>
      <w:r>
        <w:rPr>
          <w:rFonts w:hint="eastAsia"/>
        </w:rPr>
        <w:t>1.概述</w:t>
      </w:r>
    </w:p>
    <w:p>
      <w:pPr>
        <w:pStyle w:val="5"/>
      </w:pPr>
      <w:r>
        <w:rPr>
          <w:rFonts w:hint="eastAsia"/>
        </w:rPr>
        <w:t>1.1.linux安装</w:t>
      </w:r>
    </w:p>
    <w:p>
      <w:pPr>
        <w:ind w:firstLine="420"/>
      </w:pPr>
      <w:r>
        <w:rPr>
          <w:rFonts w:hint="eastAsia"/>
        </w:rPr>
        <w:t xml:space="preserve">sudo apt-get install sqlite3 </w:t>
      </w:r>
    </w:p>
    <w:p>
      <w:pPr>
        <w:ind w:firstLine="420"/>
      </w:pPr>
      <w:r>
        <w:rPr>
          <w:rFonts w:hint="eastAsia"/>
        </w:rPr>
        <w:t>sudo apt-get install libsqlite3-dev</w:t>
      </w:r>
    </w:p>
    <w:p>
      <w:pPr>
        <w:pStyle w:val="5"/>
      </w:pPr>
      <w:r>
        <w:rPr>
          <w:rFonts w:hint="eastAsia"/>
        </w:rPr>
        <w:t>1.2.基本使用</w:t>
      </w:r>
    </w:p>
    <w:p>
      <w:pPr>
        <w:pStyle w:val="7"/>
        <w:ind w:left="420"/>
      </w:pPr>
      <w:r>
        <w:rPr>
          <w:rFonts w:hint="eastAsia"/>
        </w:rPr>
        <w:t>1.2.1.创建数据库</w:t>
      </w:r>
    </w:p>
    <w:p>
      <w:pPr>
        <w:ind w:firstLine="420"/>
      </w:pPr>
      <w:r>
        <w:rPr>
          <w:rFonts w:hint="eastAsia"/>
        </w:rPr>
        <w:t>sqlite3 test.db</w:t>
      </w:r>
    </w:p>
    <w:p>
      <w:pPr>
        <w:pStyle w:val="7"/>
        <w:ind w:left="420"/>
      </w:pPr>
      <w:r>
        <w:rPr>
          <w:rFonts w:hint="eastAsia"/>
        </w:rPr>
        <w:t>1.2.2.创建表</w:t>
      </w:r>
    </w:p>
    <w:p>
      <w:pPr>
        <w:ind w:firstLine="420"/>
      </w:pPr>
      <w:r>
        <w:rPr>
          <w:rFonts w:hint="eastAsia"/>
        </w:rPr>
        <w:t xml:space="preserve">sqlite&gt; create table </w:t>
      </w:r>
      <w:r>
        <w:t>test</w:t>
      </w:r>
      <w:r>
        <w:rPr>
          <w:rFonts w:hint="eastAsia"/>
        </w:rPr>
        <w:t>T</w:t>
      </w:r>
      <w:r>
        <w:t>able</w:t>
      </w:r>
      <w:r>
        <w:rPr>
          <w:rFonts w:hint="eastAsia"/>
        </w:rPr>
        <w:t>(id integer primary key, value text);</w:t>
      </w:r>
    </w:p>
    <w:p>
      <w:pPr>
        <w:ind w:firstLine="420"/>
      </w:pPr>
      <w:r>
        <w:rPr>
          <w:rFonts w:hint="eastAsia"/>
        </w:rPr>
        <w:t>该表包含两个字段：id，value。其中id是主键字段。</w:t>
      </w:r>
    </w:p>
    <w:p>
      <w:pPr>
        <w:ind w:firstLine="420"/>
      </w:pPr>
      <w:r>
        <w:rPr>
          <w:rFonts w:hint="eastAsia"/>
        </w:rPr>
        <w:t>需要注意，在1.2.1中创建了数据库之后，最少要为该数据库创建一个表或视图，这样数据库才会保存到磁盘，否则数据库不会被创建。</w:t>
      </w:r>
    </w:p>
    <w:p>
      <w:pPr>
        <w:ind w:firstLine="420"/>
      </w:pPr>
      <w:r>
        <w:rPr>
          <w:rFonts w:hint="eastAsia"/>
        </w:rPr>
        <w:t>如果需要判断表是否存在，可以使用：</w:t>
      </w:r>
    </w:p>
    <w:p>
      <w:pPr>
        <w:ind w:firstLine="420"/>
      </w:pPr>
      <w:r>
        <w:rPr>
          <w:rFonts w:hint="eastAsia"/>
        </w:rPr>
        <w:t xml:space="preserve">sqlite&gt; create table if not exists </w:t>
      </w:r>
      <w:r>
        <w:t>test</w:t>
      </w:r>
      <w:r>
        <w:rPr>
          <w:rFonts w:hint="eastAsia"/>
        </w:rPr>
        <w:t>T</w:t>
      </w:r>
      <w:r>
        <w:t>able</w:t>
      </w:r>
      <w:r>
        <w:rPr>
          <w:rFonts w:hint="eastAsia"/>
        </w:rPr>
        <w:t>(id integer primary key, value text);</w:t>
      </w:r>
    </w:p>
    <w:p>
      <w:pPr>
        <w:ind w:firstLine="420"/>
      </w:pPr>
      <w:r>
        <w:t>那么只有在数据库不存在的情况下</w:t>
      </w:r>
      <w:r>
        <w:rPr>
          <w:rFonts w:hint="eastAsia"/>
        </w:rPr>
        <w:t>，</w:t>
      </w:r>
      <w:r>
        <w:t>才会创建表</w:t>
      </w:r>
      <w:r>
        <w:rPr>
          <w:rFonts w:hint="eastAsia"/>
        </w:rPr>
        <w:t>，</w:t>
      </w:r>
      <w:r>
        <w:t>否则不予创建</w:t>
      </w:r>
      <w:r>
        <w:rPr>
          <w:rFonts w:hint="eastAsia"/>
        </w:rPr>
        <w:t>；</w:t>
      </w:r>
    </w:p>
    <w:p>
      <w:pPr>
        <w:pStyle w:val="7"/>
        <w:ind w:left="420"/>
      </w:pPr>
      <w:r>
        <w:rPr>
          <w:rFonts w:hint="eastAsia"/>
        </w:rPr>
        <w:t>1.2.3.写入数据</w:t>
      </w:r>
    </w:p>
    <w:p>
      <w:pPr>
        <w:ind w:firstLine="420"/>
      </w:pPr>
      <w:r>
        <w:rPr>
          <w:rFonts w:hint="eastAsia"/>
        </w:rPr>
        <w:t xml:space="preserve">sqlite&gt; insert into </w:t>
      </w:r>
      <w:r>
        <w:t>test</w:t>
      </w:r>
      <w:r>
        <w:rPr>
          <w:rFonts w:hint="eastAsia"/>
        </w:rPr>
        <w:t>T</w:t>
      </w:r>
      <w:r>
        <w:t>able</w:t>
      </w:r>
      <w:r>
        <w:rPr>
          <w:rFonts w:hint="eastAsia"/>
        </w:rPr>
        <w:t xml:space="preserve">(id, value) values(1, </w:t>
      </w:r>
      <w:r>
        <w:t>“</w:t>
      </w:r>
      <w:r>
        <w:rPr>
          <w:rFonts w:hint="eastAsia"/>
        </w:rPr>
        <w:t>Michale</w:t>
      </w:r>
      <w:r>
        <w:t>”</w:t>
      </w:r>
      <w:r>
        <w:rPr>
          <w:rFonts w:hint="eastAsia"/>
        </w:rPr>
        <w:t>);</w:t>
      </w:r>
    </w:p>
    <w:p>
      <w:pPr>
        <w:ind w:firstLine="420"/>
      </w:pPr>
      <w:r>
        <w:rPr>
          <w:rFonts w:hint="eastAsia"/>
        </w:rPr>
        <w:t xml:space="preserve">sqlite&gt; insert into </w:t>
      </w:r>
      <w:r>
        <w:t>test</w:t>
      </w:r>
      <w:r>
        <w:rPr>
          <w:rFonts w:hint="eastAsia"/>
        </w:rPr>
        <w:t>T</w:t>
      </w:r>
      <w:r>
        <w:t>able</w:t>
      </w:r>
      <w:r>
        <w:rPr>
          <w:rFonts w:hint="eastAsia"/>
        </w:rPr>
        <w:t xml:space="preserve">(value) values( </w:t>
      </w:r>
      <w:r>
        <w:t>“</w:t>
      </w:r>
      <w:r>
        <w:rPr>
          <w:rFonts w:hint="eastAsia"/>
        </w:rPr>
        <w:t>Pony</w:t>
      </w:r>
      <w:r>
        <w:t>”</w:t>
      </w:r>
      <w:r>
        <w:rPr>
          <w:rFonts w:hint="eastAsia"/>
        </w:rPr>
        <w:t>);</w:t>
      </w:r>
    </w:p>
    <w:p>
      <w:pPr>
        <w:pStyle w:val="7"/>
        <w:ind w:left="420"/>
      </w:pPr>
      <w:r>
        <w:rPr>
          <w:rFonts w:hint="eastAsia"/>
        </w:rPr>
        <w:t>1.2.4.查询数据</w:t>
      </w:r>
    </w:p>
    <w:p>
      <w:pPr>
        <w:ind w:firstLine="420"/>
      </w:pPr>
      <w:r>
        <w:rPr>
          <w:rFonts w:hint="eastAsia"/>
        </w:rPr>
        <w:t>sqlite&gt; select * from test;</w:t>
      </w:r>
    </w:p>
    <w:p>
      <w:pPr>
        <w:ind w:firstLine="420"/>
      </w:pPr>
      <w:r>
        <w:rPr>
          <w:rFonts w:hint="eastAsia"/>
        </w:rPr>
        <w:t>可以设置格式化查询结果：</w:t>
      </w:r>
    </w:p>
    <w:p>
      <w:pPr>
        <w:ind w:firstLine="420"/>
      </w:pPr>
      <w:r>
        <w:rPr>
          <w:rFonts w:hint="eastAsia"/>
        </w:rPr>
        <w:t>sqlite&gt; .mode column;</w:t>
      </w:r>
    </w:p>
    <w:p>
      <w:pPr>
        <w:ind w:firstLine="420"/>
      </w:pPr>
      <w:r>
        <w:rPr>
          <w:rFonts w:hint="eastAsia"/>
        </w:rPr>
        <w:t>sqlite&gt; .header on;</w:t>
      </w:r>
    </w:p>
    <w:p>
      <w:pPr>
        <w:ind w:firstLine="420"/>
      </w:pPr>
      <w:r>
        <w:rPr>
          <w:rFonts w:hint="eastAsia"/>
        </w:rPr>
        <w:t>sqlite&gt; select * from test;</w:t>
      </w:r>
    </w:p>
    <w:p>
      <w:pPr>
        <w:ind w:firstLine="420"/>
      </w:pPr>
      <w:r>
        <w:rPr>
          <w:rFonts w:hint="eastAsia"/>
        </w:rPr>
        <w:t>其结果可能如下所示：</w:t>
      </w:r>
    </w:p>
    <w:p>
      <w:pPr>
        <w:ind w:firstLine="420"/>
      </w:pPr>
      <w:r>
        <w:rPr>
          <w:rFonts w:hint="eastAsia"/>
        </w:rPr>
        <w:t>id</w:t>
      </w:r>
      <w:r>
        <w:rPr>
          <w:rFonts w:hint="eastAsia"/>
        </w:rPr>
        <w:tab/>
      </w:r>
      <w:r>
        <w:rPr>
          <w:rFonts w:hint="eastAsia"/>
        </w:rPr>
        <w:tab/>
      </w:r>
      <w:r>
        <w:rPr>
          <w:rFonts w:hint="eastAsia"/>
        </w:rPr>
        <w:tab/>
      </w:r>
      <w:r>
        <w:rPr>
          <w:rFonts w:hint="eastAsia"/>
        </w:rPr>
        <w:t>value</w:t>
      </w:r>
    </w:p>
    <w:p>
      <w:pPr>
        <w:ind w:firstLine="420"/>
      </w:pPr>
      <w:r>
        <w:rPr>
          <w:rFonts w:hint="eastAsia"/>
        </w:rPr>
        <w:t>---------</w:t>
      </w:r>
      <w:r>
        <w:rPr>
          <w:rFonts w:hint="eastAsia"/>
        </w:rPr>
        <w:tab/>
      </w:r>
      <w:r>
        <w:rPr>
          <w:rFonts w:hint="eastAsia"/>
        </w:rPr>
        <w:tab/>
      </w:r>
      <w:r>
        <w:rPr>
          <w:rFonts w:hint="eastAsia"/>
        </w:rPr>
        <w:t>-------------</w:t>
      </w:r>
    </w:p>
    <w:p>
      <w:pPr>
        <w:pStyle w:val="33"/>
        <w:numPr>
          <w:ilvl w:val="0"/>
          <w:numId w:val="6"/>
        </w:numPr>
        <w:ind w:firstLineChars="0"/>
      </w:pPr>
      <w:r>
        <w:rPr>
          <w:rFonts w:hint="eastAsia"/>
        </w:rPr>
        <w:t>Michale</w:t>
      </w:r>
    </w:p>
    <w:p>
      <w:pPr>
        <w:pStyle w:val="33"/>
        <w:numPr>
          <w:ilvl w:val="0"/>
          <w:numId w:val="6"/>
        </w:numPr>
        <w:ind w:firstLineChars="0"/>
      </w:pPr>
      <w:r>
        <w:rPr>
          <w:rFonts w:hint="eastAsia"/>
        </w:rPr>
        <w:t>Pony</w:t>
      </w:r>
    </w:p>
    <w:p>
      <w:pPr>
        <w:ind w:firstLine="420"/>
      </w:pPr>
      <w:r>
        <w:rPr>
          <w:rFonts w:hint="eastAsia"/>
        </w:rPr>
        <w:t>其中，.mode column设置为列显示模式，header将显示列名。</w:t>
      </w:r>
    </w:p>
    <w:p>
      <w:pPr>
        <w:pStyle w:val="7"/>
        <w:ind w:left="420"/>
      </w:pPr>
      <w:r>
        <w:rPr>
          <w:rFonts w:hint="eastAsia"/>
        </w:rPr>
        <w:t>1.2.5.修改表结构</w:t>
      </w:r>
    </w:p>
    <w:p>
      <w:pPr>
        <w:pStyle w:val="9"/>
      </w:pPr>
      <w:r>
        <w:rPr>
          <w:rFonts w:hint="eastAsia"/>
        </w:rPr>
        <w:t>增加列</w:t>
      </w:r>
    </w:p>
    <w:p>
      <w:pPr>
        <w:ind w:firstLine="420"/>
      </w:pPr>
      <w:r>
        <w:rPr>
          <w:rFonts w:hint="eastAsia"/>
        </w:rPr>
        <w:t xml:space="preserve">sqlite&gt; alter table </w:t>
      </w:r>
      <w:r>
        <w:t>testTable</w:t>
      </w:r>
      <w:r>
        <w:rPr>
          <w:rFonts w:hint="eastAsia"/>
        </w:rPr>
        <w:t xml:space="preserve"> add column email text not null </w:t>
      </w:r>
      <w:r>
        <w:t>‘’</w:t>
      </w:r>
      <w:r>
        <w:rPr>
          <w:rFonts w:hint="eastAsia"/>
        </w:rPr>
        <w:t xml:space="preserve"> collate nocase;;</w:t>
      </w:r>
    </w:p>
    <w:p>
      <w:pPr>
        <w:pStyle w:val="9"/>
      </w:pPr>
      <w:r>
        <w:rPr>
          <w:rFonts w:hint="eastAsia"/>
        </w:rPr>
        <w:t>创建视图</w:t>
      </w:r>
    </w:p>
    <w:p>
      <w:pPr>
        <w:ind w:firstLine="420"/>
      </w:pPr>
      <w:r>
        <w:rPr>
          <w:rFonts w:hint="eastAsia"/>
        </w:rPr>
        <w:t>sqlite&gt; create view nameview as select * from testTable;</w:t>
      </w:r>
    </w:p>
    <w:p>
      <w:pPr>
        <w:pStyle w:val="9"/>
      </w:pPr>
      <w:r>
        <w:rPr>
          <w:rFonts w:hint="eastAsia"/>
        </w:rPr>
        <w:t>创建索引</w:t>
      </w:r>
    </w:p>
    <w:p>
      <w:pPr>
        <w:ind w:firstLine="420"/>
      </w:pPr>
      <w:r>
        <w:rPr>
          <w:rFonts w:hint="eastAsia"/>
        </w:rPr>
        <w:t>create index test_idx on testTable(value);</w:t>
      </w:r>
    </w:p>
    <w:p>
      <w:pPr>
        <w:pStyle w:val="7"/>
        <w:ind w:left="420"/>
      </w:pPr>
      <w:r>
        <w:rPr>
          <w:rFonts w:hint="eastAsia"/>
        </w:rPr>
        <w:t>1.2.6.一些有用的sqlite命令</w:t>
      </w:r>
    </w:p>
    <w:p>
      <w:pPr>
        <w:pStyle w:val="9"/>
      </w:pPr>
      <w:r>
        <w:rPr>
          <w:rFonts w:hint="eastAsia"/>
        </w:rPr>
        <w:t>显示表结构</w:t>
      </w:r>
    </w:p>
    <w:p>
      <w:pPr>
        <w:ind w:firstLine="420"/>
      </w:pPr>
      <w:r>
        <w:rPr>
          <w:rFonts w:hint="eastAsia"/>
        </w:rPr>
        <w:t>sqlite&gt; .schema [table]</w:t>
      </w:r>
    </w:p>
    <w:p>
      <w:pPr>
        <w:pStyle w:val="9"/>
      </w:pPr>
      <w:r>
        <w:rPr>
          <w:rFonts w:hint="eastAsia"/>
        </w:rPr>
        <w:t>获取所有表和视图</w:t>
      </w:r>
    </w:p>
    <w:p>
      <w:pPr>
        <w:ind w:firstLine="420"/>
      </w:pPr>
      <w:r>
        <w:rPr>
          <w:rFonts w:hint="eastAsia"/>
        </w:rPr>
        <w:t>sqlite&gt; .tables</w:t>
      </w:r>
    </w:p>
    <w:p>
      <w:pPr>
        <w:pStyle w:val="9"/>
      </w:pPr>
      <w:r>
        <w:rPr>
          <w:rFonts w:hint="eastAsia"/>
        </w:rPr>
        <w:t>获取指定表的索引列表</w:t>
      </w:r>
    </w:p>
    <w:p>
      <w:pPr>
        <w:ind w:firstLine="420"/>
      </w:pPr>
      <w:r>
        <w:rPr>
          <w:rFonts w:hint="eastAsia"/>
        </w:rPr>
        <w:t>sqlite&gt; .indices [table]</w:t>
      </w:r>
    </w:p>
    <w:p>
      <w:pPr>
        <w:pStyle w:val="9"/>
      </w:pPr>
      <w:r>
        <w:rPr>
          <w:rFonts w:hint="eastAsia"/>
        </w:rPr>
        <w:t>导出数据库到sql文件</w:t>
      </w:r>
    </w:p>
    <w:p>
      <w:pPr>
        <w:ind w:firstLine="420"/>
      </w:pPr>
      <w:r>
        <w:rPr>
          <w:rFonts w:hint="eastAsia"/>
        </w:rPr>
        <w:t>sqlite&gt; .output [filename]</w:t>
      </w:r>
    </w:p>
    <w:p>
      <w:pPr>
        <w:ind w:firstLine="420"/>
      </w:pPr>
      <w:r>
        <w:rPr>
          <w:rFonts w:hint="eastAsia"/>
        </w:rPr>
        <w:t>sqlite&gt; .dump</w:t>
      </w:r>
    </w:p>
    <w:p>
      <w:pPr>
        <w:ind w:firstLine="420"/>
      </w:pPr>
      <w:r>
        <w:rPr>
          <w:rFonts w:hint="eastAsia"/>
        </w:rPr>
        <w:t>sqlite&gt; .output stdout</w:t>
      </w:r>
    </w:p>
    <w:p>
      <w:pPr>
        <w:pStyle w:val="9"/>
      </w:pPr>
      <w:r>
        <w:rPr>
          <w:rFonts w:hint="eastAsia"/>
        </w:rPr>
        <w:t>从sql文件导入数据库</w:t>
      </w:r>
    </w:p>
    <w:p>
      <w:pPr>
        <w:ind w:firstLine="420"/>
      </w:pPr>
      <w:r>
        <w:rPr>
          <w:rFonts w:hint="eastAsia"/>
        </w:rPr>
        <w:t>sqlite&gt; .read [filename]</w:t>
      </w:r>
    </w:p>
    <w:p>
      <w:pPr>
        <w:pStyle w:val="9"/>
      </w:pPr>
      <w:r>
        <w:rPr>
          <w:rFonts w:hint="eastAsia"/>
        </w:rPr>
        <w:t>格式化输出到csv格式</w:t>
      </w:r>
    </w:p>
    <w:p>
      <w:pPr>
        <w:ind w:firstLine="420"/>
      </w:pPr>
      <w:r>
        <w:rPr>
          <w:rFonts w:hint="eastAsia"/>
        </w:rPr>
        <w:t>sqlite&gt; .output [filename.csv]</w:t>
      </w:r>
    </w:p>
    <w:p>
      <w:pPr>
        <w:ind w:firstLine="420"/>
      </w:pPr>
      <w:r>
        <w:rPr>
          <w:rFonts w:hint="eastAsia"/>
        </w:rPr>
        <w:t>sqlite&gt; .separator ,</w:t>
      </w:r>
    </w:p>
    <w:p>
      <w:pPr>
        <w:ind w:firstLine="420"/>
      </w:pPr>
      <w:r>
        <w:rPr>
          <w:rFonts w:hint="eastAsia"/>
        </w:rPr>
        <w:t>sqlite&gt; select * from test;</w:t>
      </w:r>
    </w:p>
    <w:p>
      <w:pPr>
        <w:ind w:firstLine="420"/>
      </w:pPr>
      <w:r>
        <w:rPr>
          <w:rFonts w:hint="eastAsia"/>
        </w:rPr>
        <w:t>sqlite&gt; .output stdout</w:t>
      </w:r>
    </w:p>
    <w:p>
      <w:pPr>
        <w:pStyle w:val="9"/>
      </w:pPr>
      <w:r>
        <w:rPr>
          <w:rFonts w:hint="eastAsia"/>
        </w:rPr>
        <w:t>从csv文件导入数据库</w:t>
      </w:r>
    </w:p>
    <w:p>
      <w:pPr>
        <w:ind w:firstLine="420"/>
      </w:pPr>
      <w:r>
        <w:rPr>
          <w:rFonts w:hint="eastAsia"/>
        </w:rPr>
        <w:t>sqlite&gt; create table newtable(id integer primary key, value text);</w:t>
      </w:r>
    </w:p>
    <w:p>
      <w:pPr>
        <w:ind w:firstLine="420"/>
      </w:pPr>
      <w:r>
        <w:rPr>
          <w:rFonts w:hint="eastAsia"/>
        </w:rPr>
        <w:t>sqlite&gt; .import [filename.csv] newtable</w:t>
      </w:r>
    </w:p>
    <w:p>
      <w:pPr>
        <w:pStyle w:val="9"/>
      </w:pPr>
      <w:r>
        <w:rPr>
          <w:rFonts w:hint="eastAsia"/>
        </w:rPr>
        <w:t>备份数据库</w:t>
      </w:r>
    </w:p>
    <w:p>
      <w:pPr>
        <w:ind w:firstLine="420"/>
      </w:pPr>
      <w:r>
        <w:rPr>
          <w:rFonts w:hint="eastAsia"/>
        </w:rPr>
        <w:t>sqlite3 mytable.db .dump &gt; backup.sql</w:t>
      </w:r>
    </w:p>
    <w:p>
      <w:pPr>
        <w:pStyle w:val="9"/>
      </w:pPr>
      <w:r>
        <w:rPr>
          <w:rFonts w:hint="eastAsia"/>
        </w:rPr>
        <w:t>恢复数据库</w:t>
      </w:r>
    </w:p>
    <w:p>
      <w:pPr>
        <w:ind w:firstLine="420"/>
      </w:pPr>
      <w:r>
        <w:rPr>
          <w:rFonts w:hint="eastAsia"/>
        </w:rPr>
        <w:t>sqlite3 mytable.db &lt; backup.sql</w:t>
      </w:r>
    </w:p>
    <w:p>
      <w:pPr>
        <w:pStyle w:val="2"/>
      </w:pPr>
      <w:r>
        <w:rPr>
          <w:rFonts w:hint="eastAsia"/>
        </w:rPr>
        <w:t>2.C/C++使用sqlite</w:t>
      </w:r>
    </w:p>
    <w:p>
      <w:pPr>
        <w:ind w:firstLine="420"/>
      </w:pPr>
      <w:r>
        <w:rPr>
          <w:rFonts w:hint="eastAsia"/>
        </w:rPr>
        <w:t>使用sqlite，需包含头文件：</w:t>
      </w:r>
      <w:r>
        <w:t>#include "sqlite3.h"</w:t>
      </w:r>
    </w:p>
    <w:p>
      <w:pPr>
        <w:pStyle w:val="5"/>
      </w:pPr>
      <w:r>
        <w:rPr>
          <w:rFonts w:hint="eastAsia"/>
        </w:rPr>
        <w:t>2.1.sqlite3_open</w:t>
      </w:r>
    </w:p>
    <w:p>
      <w:pPr>
        <w:ind w:firstLine="420"/>
      </w:pPr>
      <w:r>
        <w:rPr>
          <w:rFonts w:hint="eastAsia"/>
        </w:rPr>
        <w:t>函数原型：sqlite3_open(const char *filename, sqlite3 **ppDb);</w:t>
      </w:r>
    </w:p>
    <w:p>
      <w:pPr>
        <w:ind w:firstLine="420"/>
      </w:pPr>
      <w:r>
        <w:rPr>
          <w:rFonts w:hint="eastAsia"/>
        </w:rPr>
        <w:t>该函数打开一个指向sqlite数据库文件的链接，返回一个用于其他sqlite程序的数据库连接对象。</w:t>
      </w:r>
    </w:p>
    <w:p>
      <w:pPr>
        <w:ind w:firstLine="420"/>
      </w:pPr>
      <w:r>
        <w:rPr>
          <w:rFonts w:hint="eastAsia"/>
        </w:rPr>
        <w:t>如果filename是NULL或“.memory”，那么该函数将会在RAM中创建一个内存数据库，这只会在session的有效时间内持续。</w:t>
      </w:r>
    </w:p>
    <w:p>
      <w:pPr>
        <w:ind w:firstLine="420"/>
      </w:pPr>
      <w:r>
        <w:rPr>
          <w:rFonts w:hint="eastAsia"/>
        </w:rPr>
        <w:t>如果filename不是NULL，那么该函数将使用这个参数值尝试打开数据库文件。如果该文件并不存在，函数将创建一个新的命名为该名称的数据库文件并打开。</w:t>
      </w:r>
    </w:p>
    <w:p>
      <w:pPr>
        <w:pStyle w:val="5"/>
      </w:pPr>
      <w:r>
        <w:rPr>
          <w:rFonts w:hint="eastAsia"/>
        </w:rPr>
        <w:t>2.2.sqlite3_exec</w:t>
      </w:r>
    </w:p>
    <w:p>
      <w:pPr>
        <w:ind w:firstLine="420"/>
      </w:pPr>
      <w:r>
        <w:rPr>
          <w:rFonts w:hint="eastAsia"/>
        </w:rPr>
        <w:t>函数原型：sqlite3_exec(sqlite3 *pDb, const char *sql, sqlite_callback , void *data, char **errmsg);</w:t>
      </w:r>
    </w:p>
    <w:p>
      <w:pPr>
        <w:ind w:firstLine="420"/>
      </w:pPr>
      <w:r>
        <w:rPr>
          <w:rFonts w:hint="eastAsia"/>
        </w:rPr>
        <w:t>该函数执行一条sqlite命令，sql命令由参数提供，可以将多个命令一起执行。</w:t>
      </w:r>
    </w:p>
    <w:p>
      <w:pPr>
        <w:ind w:firstLine="420"/>
      </w:pPr>
      <w:r>
        <w:rPr>
          <w:rFonts w:hint="eastAsia"/>
        </w:rPr>
        <w:t>参数说明：</w:t>
      </w:r>
    </w:p>
    <w:p>
      <w:pPr>
        <w:pStyle w:val="33"/>
        <w:numPr>
          <w:ilvl w:val="0"/>
          <w:numId w:val="7"/>
        </w:numPr>
        <w:ind w:firstLineChars="0"/>
      </w:pPr>
      <w:r>
        <w:rPr>
          <w:rFonts w:hint="eastAsia"/>
        </w:rPr>
        <w:t>第一个参数是打开的sqlite3数据库对象；</w:t>
      </w:r>
    </w:p>
    <w:p>
      <w:pPr>
        <w:pStyle w:val="33"/>
        <w:numPr>
          <w:ilvl w:val="0"/>
          <w:numId w:val="7"/>
        </w:numPr>
        <w:ind w:firstLineChars="0"/>
      </w:pPr>
      <w:r>
        <w:rPr>
          <w:rFonts w:hint="eastAsia"/>
        </w:rPr>
        <w:t>sqlite_callback是一个回调函数，data作为其第一个参数；</w:t>
      </w:r>
    </w:p>
    <w:p>
      <w:pPr>
        <w:pStyle w:val="33"/>
        <w:numPr>
          <w:ilvl w:val="0"/>
          <w:numId w:val="7"/>
        </w:numPr>
        <w:ind w:firstLineChars="0"/>
      </w:pPr>
      <w:r>
        <w:rPr>
          <w:rFonts w:hint="eastAsia"/>
        </w:rPr>
        <w:t>errmsg可以获取程序执行的错误信息；</w:t>
      </w:r>
    </w:p>
    <w:p>
      <w:pPr>
        <w:ind w:firstLine="420"/>
      </w:pPr>
      <w:r>
        <w:rPr>
          <w:rFonts w:hint="eastAsia"/>
        </w:rPr>
        <w:t>该函数解析并执行sql参数所给的每条命令，直到字符串结束或执行出现错误为止。</w:t>
      </w:r>
    </w:p>
    <w:p>
      <w:pPr>
        <w:pStyle w:val="7"/>
        <w:ind w:left="420"/>
      </w:pPr>
      <w:r>
        <w:rPr>
          <w:rFonts w:hint="eastAsia"/>
        </w:rPr>
        <w:t>2.2.1.回调函数</w:t>
      </w:r>
    </w:p>
    <w:p>
      <w:pPr>
        <w:ind w:firstLine="420"/>
      </w:pPr>
      <w:r>
        <w:rPr>
          <w:rFonts w:hint="eastAsia"/>
        </w:rPr>
        <w:t>int sqlite3_callback(</w:t>
      </w:r>
    </w:p>
    <w:p>
      <w:pPr>
        <w:ind w:left="420" w:firstLine="420"/>
      </w:pPr>
      <w:r>
        <w:rPr>
          <w:rFonts w:hint="eastAsia"/>
        </w:rPr>
        <w:t>void *data,</w:t>
      </w:r>
      <w:r>
        <w:rPr>
          <w:rFonts w:hint="eastAsia"/>
        </w:rPr>
        <w:tab/>
      </w:r>
      <w:r>
        <w:rPr>
          <w:rFonts w:hint="eastAsia"/>
        </w:rPr>
        <w:t>/*Data provided in the 4</w:t>
      </w:r>
      <w:r>
        <w:rPr>
          <w:rFonts w:hint="eastAsia"/>
          <w:vertAlign w:val="superscript"/>
        </w:rPr>
        <w:t>th</w:t>
      </w:r>
      <w:r>
        <w:rPr>
          <w:rFonts w:hint="eastAsia"/>
        </w:rPr>
        <w:t xml:space="preserve"> argument of sqlite3_exec()*/</w:t>
      </w:r>
    </w:p>
    <w:p>
      <w:pPr>
        <w:ind w:left="420" w:firstLine="420"/>
      </w:pPr>
      <w:r>
        <w:rPr>
          <w:rFonts w:hint="eastAsia"/>
        </w:rPr>
        <w:t>int n,</w:t>
      </w:r>
      <w:r>
        <w:rPr>
          <w:rFonts w:hint="eastAsia"/>
        </w:rPr>
        <w:tab/>
      </w:r>
      <w:r>
        <w:rPr>
          <w:rFonts w:hint="eastAsia"/>
        </w:rPr>
        <w:t>/*The number of columns in row*/</w:t>
      </w:r>
    </w:p>
    <w:p>
      <w:pPr>
        <w:ind w:left="420" w:firstLine="420"/>
      </w:pPr>
      <w:r>
        <w:rPr>
          <w:rFonts w:hint="eastAsia"/>
        </w:rPr>
        <w:t>char **cont,</w:t>
      </w:r>
      <w:r>
        <w:rPr>
          <w:rFonts w:hint="eastAsia"/>
        </w:rPr>
        <w:tab/>
      </w:r>
      <w:r>
        <w:rPr>
          <w:rFonts w:hint="eastAsia"/>
        </w:rPr>
        <w:tab/>
      </w:r>
      <w:r>
        <w:rPr>
          <w:rFonts w:hint="eastAsia"/>
        </w:rPr>
        <w:t>/*An array of strings representing fields in the row*/</w:t>
      </w:r>
    </w:p>
    <w:p>
      <w:pPr>
        <w:ind w:left="420" w:firstLine="420"/>
      </w:pPr>
      <w:r>
        <w:rPr>
          <w:rFonts w:hint="eastAsia"/>
        </w:rPr>
        <w:t>char **colName);</w:t>
      </w:r>
    </w:p>
    <w:p>
      <w:pPr>
        <w:ind w:firstLine="420"/>
      </w:pPr>
      <w:r>
        <w:rPr>
          <w:rFonts w:hint="eastAsia"/>
        </w:rPr>
        <w:t>如下所示：</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static int selectCallback(void *data, int nColumn, char **columnValue, char **columnName){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"data = [%s]\n"</w:t>
      </w:r>
      <w:r>
        <w:rPr>
          <w:rFonts w:ascii="Courier New" w:hAnsi="Courier New" w:cs="Courier New"/>
          <w:color w:val="000000"/>
          <w:kern w:val="0"/>
          <w:sz w:val="20"/>
          <w:szCs w:val="20"/>
        </w:rPr>
        <w: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*)data);</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argc;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 = %s\n"</w:t>
      </w:r>
      <w:r>
        <w:rPr>
          <w:rFonts w:ascii="Courier New" w:hAnsi="Courier New" w:cs="Courier New"/>
          <w:color w:val="000000"/>
          <w:kern w:val="0"/>
          <w:sz w:val="20"/>
          <w:szCs w:val="20"/>
        </w:rPr>
        <w:t xml:space="preserve">, azColName[i], argv[i] ? argv[i]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pPr>
        <w:ind w:firstLine="400"/>
        <w:rPr>
          <w:rFonts w:ascii="Courier New" w:hAnsi="Courier New" w:cs="Courier New"/>
          <w:color w:val="000000"/>
          <w:kern w:val="0"/>
          <w:sz w:val="20"/>
          <w:szCs w:val="20"/>
        </w:rPr>
      </w:pPr>
      <w:r>
        <w:rPr>
          <w:rFonts w:ascii="Courier New" w:hAnsi="Courier New" w:cs="Courier New"/>
          <w:color w:val="000000"/>
          <w:kern w:val="0"/>
          <w:sz w:val="20"/>
          <w:szCs w:val="20"/>
        </w:rPr>
        <w:t>}</w:t>
      </w:r>
    </w:p>
    <w:p>
      <w:pPr>
        <w:ind w:firstLine="420"/>
      </w:pPr>
      <w:r>
        <w:rPr>
          <w:rFonts w:hint="eastAsia"/>
        </w:rPr>
        <w:t>针对该函数的参数，进行如下说明：</w:t>
      </w:r>
    </w:p>
    <w:p>
      <w:pPr>
        <w:pStyle w:val="33"/>
        <w:numPr>
          <w:ilvl w:val="0"/>
          <w:numId w:val="8"/>
        </w:numPr>
        <w:ind w:firstLineChars="0"/>
      </w:pPr>
      <w:r>
        <w:rPr>
          <w:rFonts w:hint="eastAsia"/>
        </w:rPr>
        <w:t>data：在sqlite3_exec中传入的void*参数，通过该参数，可以传入一些特殊的指针(类、结构体)，然后在这里强制类型转换到对应的类型，再对该数据进行操作；</w:t>
      </w:r>
    </w:p>
    <w:p>
      <w:pPr>
        <w:pStyle w:val="33"/>
        <w:numPr>
          <w:ilvl w:val="0"/>
          <w:numId w:val="8"/>
        </w:numPr>
        <w:ind w:firstLineChars="0"/>
      </w:pPr>
      <w:r>
        <w:rPr>
          <w:rFonts w:hint="eastAsia"/>
        </w:rPr>
        <w:t>nColumn：代表了这一条记录有多少个字段(也就是有多少列)；</w:t>
      </w:r>
    </w:p>
    <w:p>
      <w:pPr>
        <w:pStyle w:val="33"/>
        <w:numPr>
          <w:ilvl w:val="0"/>
          <w:numId w:val="8"/>
        </w:numPr>
        <w:ind w:firstLineChars="0"/>
      </w:pPr>
      <w:r>
        <w:rPr>
          <w:rFonts w:hint="eastAsia"/>
        </w:rPr>
        <w:t>columnValue：保存了所有查询得到的数据，实际上，这是个一维数组，而不是二维数组，每个元素都是一个char*的类型，相当于一个字符串，代表了一个value；</w:t>
      </w:r>
    </w:p>
    <w:p>
      <w:pPr>
        <w:pStyle w:val="33"/>
        <w:numPr>
          <w:ilvl w:val="0"/>
          <w:numId w:val="8"/>
        </w:numPr>
        <w:ind w:firstLineChars="0"/>
      </w:pPr>
      <w:r>
        <w:rPr>
          <w:rFonts w:hint="eastAsia"/>
        </w:rPr>
        <w:t>columnName：与columnValue相对应，表示这个字段的字段名称；</w:t>
      </w:r>
    </w:p>
    <w:p>
      <w:pPr>
        <w:ind w:left="420" w:firstLine="0" w:firstLineChars="0"/>
      </w:pPr>
      <w:r>
        <w:rPr>
          <w:rFonts w:hint="eastAsia"/>
        </w:rPr>
        <w:t>针对函数的返回值，作如下说明：</w:t>
      </w:r>
    </w:p>
    <w:p>
      <w:pPr>
        <w:pStyle w:val="33"/>
        <w:numPr>
          <w:ilvl w:val="0"/>
          <w:numId w:val="9"/>
        </w:numPr>
        <w:ind w:firstLineChars="0"/>
      </w:pPr>
      <w:r>
        <w:rPr>
          <w:rFonts w:hint="eastAsia"/>
        </w:rPr>
        <w:t>返回0，sqlite3_exec()函数将继续执行查询操作；</w:t>
      </w:r>
    </w:p>
    <w:p>
      <w:pPr>
        <w:pStyle w:val="33"/>
        <w:numPr>
          <w:ilvl w:val="0"/>
          <w:numId w:val="9"/>
        </w:numPr>
        <w:ind w:firstLineChars="0"/>
      </w:pPr>
      <w:r>
        <w:rPr>
          <w:rFonts w:hint="eastAsia"/>
        </w:rPr>
        <w:t>返回非零值，sqlite3_exec()函数将立即返回，并且返回SQLITE_ABORT；</w:t>
      </w:r>
    </w:p>
    <w:p>
      <w:pPr>
        <w:ind w:firstLine="420"/>
      </w:pPr>
      <w:r>
        <w:rPr>
          <w:rFonts w:hint="eastAsia"/>
        </w:rPr>
        <w:t>这里的执行逻辑是，假设需要有N条记录被select到，那么每一条记录被读取到后，都会先调用该回调函数，如果调用返回0，那么将继续执行查询操作，否则停止查询动作。</w:t>
      </w:r>
    </w:p>
    <w:p>
      <w:pPr>
        <w:ind w:firstLine="420"/>
      </w:pPr>
      <w:r>
        <w:rPr>
          <w:rFonts w:hint="eastAsia"/>
        </w:rPr>
        <w:t>通常来说，只有在查询操作时，回调函数才是有意义的，insert等操作没有必要使用回调。</w:t>
      </w:r>
    </w:p>
    <w:p>
      <w:pPr>
        <w:ind w:firstLine="420"/>
      </w:pPr>
      <w:r>
        <w:rPr>
          <w:rFonts w:hint="eastAsia"/>
        </w:rPr>
        <w:t>除了可以通过回调函数得到当前select的结果外，还可以直接调用函数</w:t>
      </w:r>
      <w:r>
        <w:t>sqlite3_get_table</w:t>
      </w:r>
      <w:r>
        <w:rPr>
          <w:rFonts w:hint="eastAsia"/>
        </w:rPr>
        <w:t>来得到当前表的内容，示例如下：</w:t>
      </w:r>
    </w:p>
    <w:p>
      <w:pPr>
        <w:ind w:firstLine="420"/>
      </w:pPr>
      <w:r>
        <w:rPr>
          <w:rFonts w:hint="eastAsia"/>
        </w:rPr>
        <w:t>char *errmsg = NULL;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**pDbTableResult = </w:t>
      </w:r>
      <w:r>
        <w:rPr>
          <w:rFonts w:ascii="Courier New" w:hAnsi="Courier New" w:cs="Courier New"/>
          <w:color w:val="000000"/>
          <w:kern w:val="0"/>
          <w:sz w:val="20"/>
          <w:szCs w:val="20"/>
          <w:u w:val="single"/>
        </w:rPr>
        <w:t>NULL</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nRow = 0, nColumn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 xml:space="preserve">int </w:t>
      </w:r>
      <w:r>
        <w:rPr>
          <w:rFonts w:ascii="Courier New" w:hAnsi="Courier New" w:cs="Courier New"/>
          <w:color w:val="000000"/>
          <w:kern w:val="0"/>
          <w:sz w:val="20"/>
          <w:szCs w:val="20"/>
        </w:rPr>
        <w:t>ret=sqlite3_get_table(pDb, strSQL, &amp;pDbTableResult, &amp;nRow, &amp;nColumn, &amp;errmsg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SQLITE_OK</w:t>
      </w:r>
      <w:r>
        <w:rPr>
          <w:rFonts w:ascii="Courier New" w:hAnsi="Courier New" w:cs="Courier New"/>
          <w:color w:val="000000"/>
          <w:kern w:val="0"/>
          <w:sz w:val="20"/>
          <w:szCs w:val="20"/>
        </w:rPr>
        <w:t xml:space="preserve"> != ret)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 xml:space="preserve">"sqlite3_get_table with strSQL [%s] failed, </w:t>
      </w:r>
      <w:r>
        <w:rPr>
          <w:rFonts w:ascii="Courier New" w:hAnsi="Courier New" w:cs="Courier New"/>
          <w:color w:val="2A00FF"/>
          <w:kern w:val="0"/>
          <w:sz w:val="20"/>
          <w:szCs w:val="20"/>
          <w:u w:val="single"/>
        </w:rPr>
        <w:t>ret</w:t>
      </w:r>
      <w:r>
        <w:rPr>
          <w:rFonts w:ascii="Courier New" w:hAnsi="Courier New" w:cs="Courier New"/>
          <w:color w:val="2A00FF"/>
          <w:kern w:val="0"/>
          <w:sz w:val="20"/>
          <w:szCs w:val="20"/>
        </w:rPr>
        <w:t xml:space="preserve"> = %d, </w:t>
      </w:r>
      <w:r>
        <w:rPr>
          <w:rFonts w:ascii="Courier New" w:hAnsi="Courier New" w:cs="Courier New"/>
          <w:color w:val="2A00FF"/>
          <w:kern w:val="0"/>
          <w:sz w:val="20"/>
          <w:szCs w:val="20"/>
          <w:u w:val="single"/>
        </w:rPr>
        <w:t>Msg</w:t>
      </w:r>
      <w:r>
        <w:rPr>
          <w:rFonts w:ascii="Courier New" w:hAnsi="Courier New" w:cs="Courier New"/>
          <w:color w:val="2A00FF"/>
          <w:kern w:val="0"/>
          <w:sz w:val="20"/>
          <w:szCs w:val="20"/>
        </w:rPr>
        <w:t xml:space="preserve"> is [%s], </w:t>
      </w:r>
      <w:r>
        <w:rPr>
          <w:rFonts w:ascii="Courier New" w:hAnsi="Courier New" w:cs="Courier New"/>
          <w:color w:val="2A00FF"/>
          <w:kern w:val="0"/>
          <w:sz w:val="20"/>
          <w:szCs w:val="20"/>
          <w:u w:val="single"/>
        </w:rPr>
        <w:t>errmsg</w:t>
      </w:r>
      <w:r>
        <w:rPr>
          <w:rFonts w:ascii="Courier New" w:hAnsi="Courier New" w:cs="Courier New"/>
          <w:color w:val="2A00FF"/>
          <w:kern w:val="0"/>
          <w:sz w:val="20"/>
          <w:szCs w:val="20"/>
        </w:rPr>
        <w:t xml:space="preserve"> returned is [%s]\n"</w:t>
      </w:r>
      <w:r>
        <w:rPr>
          <w:rFonts w:ascii="Courier New" w:hAnsi="Courier New" w:cs="Courier New"/>
          <w:color w:val="000000"/>
          <w:kern w:val="0"/>
          <w:sz w:val="20"/>
          <w:szCs w:val="20"/>
        </w:rPr>
        <w:t>,</w:t>
      </w: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strSQL, ret, sqlite3_errmsg(pDb), errmsg);</w:t>
      </w:r>
      <w:r>
        <w:rPr>
          <w:rFonts w:ascii="Courier New" w:hAnsi="Courier New" w:cs="Courier New"/>
          <w:kern w:val="0"/>
          <w:sz w:val="20"/>
          <w:szCs w:val="20"/>
        </w:rPr>
        <w:t xml:space="preserve"> </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rPr>
        <w:t>//Show this infomation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j = 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nRow; i++)</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nColumn;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"%s\t"</w:t>
      </w:r>
      <w:r>
        <w:rPr>
          <w:rFonts w:ascii="Courier New" w:hAnsi="Courier New" w:cs="Courier New"/>
          <w:color w:val="000000"/>
          <w:kern w:val="0"/>
          <w:sz w:val="20"/>
          <w:szCs w:val="20"/>
        </w:rPr>
        <w:t>, pDbTableResult[i * nColumn + j]);</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sqlite3_free_table( pDbTableResult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sqlite3_free(errmsg);</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sqlite3_close(pDb);</w:t>
      </w:r>
    </w:p>
    <w:p>
      <w:pPr>
        <w:pStyle w:val="5"/>
      </w:pPr>
      <w:r>
        <w:rPr>
          <w:rFonts w:hint="eastAsia"/>
        </w:rPr>
        <w:t>2.3.sqlite3_get_table</w:t>
      </w:r>
    </w:p>
    <w:p>
      <w:pPr>
        <w:ind w:firstLine="420"/>
      </w:pPr>
      <w:r>
        <w:t>可以通过回调函数获取表信息</w:t>
      </w:r>
      <w:r>
        <w:rPr>
          <w:rFonts w:hint="eastAsia"/>
        </w:rPr>
        <w:t>，</w:t>
      </w:r>
      <w:r>
        <w:t>也可以通过函数</w:t>
      </w:r>
      <w:r>
        <w:rPr>
          <w:rFonts w:hint="eastAsia"/>
        </w:rPr>
        <w:t>sqlite3_get_table函数查询：</w:t>
      </w:r>
    </w:p>
    <w:p>
      <w:pPr>
        <w:ind w:firstLine="420"/>
      </w:pPr>
      <w:r>
        <w:rPr>
          <w:rFonts w:hint="eastAsia"/>
        </w:rPr>
        <w:t>int sqlite3_get_table(sqlite3 *db, const char *sqlCmd, char **queryResult, int *nRow, int *nColumn, char **errmsg);</w:t>
      </w:r>
    </w:p>
    <w:p>
      <w:pPr>
        <w:ind w:firstLine="420"/>
      </w:pPr>
      <w:r>
        <w:rPr>
          <w:rFonts w:hint="eastAsia"/>
        </w:rPr>
        <w:t>第三个参数是一个一位数组，其内存布局是：字段名称，后面紧跟每个字段的值；</w:t>
      </w:r>
    </w:p>
    <w:p>
      <w:pPr>
        <w:ind w:firstLine="420"/>
      </w:pPr>
      <w:r>
        <w:rPr>
          <w:rFonts w:hint="eastAsia"/>
        </w:rPr>
        <w:t>第四个参数是查询出多少行记录；注意，这里不包含字段名那一行！</w:t>
      </w:r>
    </w:p>
    <w:p>
      <w:pPr>
        <w:ind w:firstLine="420"/>
      </w:pPr>
      <w:r>
        <w:rPr>
          <w:rFonts w:hint="eastAsia"/>
        </w:rPr>
        <w:t>第五个参数是查询出多少列(也就是多少字段)；</w:t>
      </w:r>
    </w:p>
    <w:p>
      <w:pPr>
        <w:ind w:firstLine="420"/>
      </w:pPr>
      <w:r>
        <w:rPr>
          <w:rFonts w:hint="eastAsia"/>
        </w:rPr>
        <w:t>所以，queryResult时机上包含的字符串数量，应该是：(*nRow + 1) * (*nColumn)，因为第一行的字段名没有计入到nRow里面去。</w:t>
      </w:r>
    </w:p>
    <w:p>
      <w:pPr>
        <w:ind w:firstLine="420"/>
      </w:pPr>
    </w:p>
    <w:p>
      <w:pPr>
        <w:ind w:firstLine="420"/>
      </w:pPr>
      <w:r>
        <w:rPr>
          <w:rFonts w:hint="eastAsia"/>
        </w:rPr>
        <w:t>此外，执行结束后，需要调用：sqlite3_free_table(char **queryResult);来释放资源。</w:t>
      </w:r>
    </w:p>
    <w:p>
      <w:pPr>
        <w:pStyle w:val="5"/>
      </w:pPr>
      <w:r>
        <w:rPr>
          <w:rFonts w:hint="eastAsia"/>
        </w:rPr>
        <w:t>2.4.sqlite3_close</w:t>
      </w:r>
    </w:p>
    <w:p>
      <w:pPr>
        <w:ind w:firstLine="420"/>
      </w:pPr>
      <w:r>
        <w:rPr>
          <w:rFonts w:hint="eastAsia"/>
        </w:rPr>
        <w:t>函数原型：sqlite3_close(sqlite3 *pDb);</w:t>
      </w:r>
    </w:p>
    <w:p>
      <w:pPr>
        <w:ind w:firstLine="420"/>
      </w:pPr>
      <w:r>
        <w:rPr>
          <w:rFonts w:hint="eastAsia"/>
        </w:rPr>
        <w:t>该函数关闭之前调用sqlite3_open函数打开的数据库对象。所有与连接相关的语句都应在关闭之前完成。</w:t>
      </w:r>
    </w:p>
    <w:p>
      <w:pPr>
        <w:ind w:firstLine="420"/>
      </w:pPr>
      <w:r>
        <w:rPr>
          <w:rFonts w:hint="eastAsia"/>
        </w:rPr>
        <w:t>如果有正在执行的查询操作，sqlite3_close()将返回SQLITE_BUSY禁止关闭的错误消息。</w:t>
      </w:r>
    </w:p>
    <w:p>
      <w:pPr>
        <w:pStyle w:val="5"/>
      </w:pPr>
      <w:r>
        <w:rPr>
          <w:rFonts w:hint="eastAsia"/>
        </w:rPr>
        <w:t>2.5.错误码</w:t>
      </w:r>
    </w:p>
    <w:p>
      <w:pPr>
        <w:ind w:firstLine="420"/>
      </w:pPr>
      <w:r>
        <w:rPr>
          <w:rFonts w:hint="eastAsia"/>
        </w:rPr>
        <w:t>执行sqlite函数的返回值有其特定含义，于sqlite.h中定义，如下：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707"/>
        <w:gridCol w:w="5720"/>
      </w:tblGrid>
      <w:tr>
        <w:tc>
          <w:tcPr>
            <w:tcW w:w="2095" w:type="dxa"/>
            <w:vAlign w:val="top"/>
          </w:tcPr>
          <w:p>
            <w:pPr>
              <w:ind w:firstLine="0" w:firstLineChars="0"/>
            </w:pPr>
            <w:r>
              <w:rPr>
                <w:rFonts w:hint="eastAsia"/>
              </w:rPr>
              <w:t>错误码</w:t>
            </w:r>
          </w:p>
        </w:tc>
        <w:tc>
          <w:tcPr>
            <w:tcW w:w="707" w:type="dxa"/>
            <w:vAlign w:val="top"/>
          </w:tcPr>
          <w:p>
            <w:pPr>
              <w:ind w:firstLine="0" w:firstLineChars="0"/>
            </w:pPr>
            <w:r>
              <w:rPr>
                <w:rFonts w:hint="eastAsia"/>
              </w:rPr>
              <w:t>值</w:t>
            </w:r>
          </w:p>
        </w:tc>
        <w:tc>
          <w:tcPr>
            <w:tcW w:w="5720" w:type="dxa"/>
            <w:vAlign w:val="top"/>
          </w:tcPr>
          <w:p>
            <w:pPr>
              <w:ind w:firstLine="0" w:firstLineChars="0"/>
            </w:pPr>
            <w:r>
              <w:rPr>
                <w:rFonts w:hint="eastAsia"/>
              </w:rPr>
              <w:t>含义</w:t>
            </w:r>
          </w:p>
        </w:tc>
      </w:tr>
      <w:tr>
        <w:tc>
          <w:tcPr>
            <w:tcW w:w="2095" w:type="dxa"/>
            <w:vAlign w:val="top"/>
          </w:tcPr>
          <w:p>
            <w:pPr>
              <w:ind w:firstLine="0" w:firstLineChars="0"/>
            </w:pPr>
            <w:r>
              <w:t>SQLITE_OK</w:t>
            </w:r>
          </w:p>
        </w:tc>
        <w:tc>
          <w:tcPr>
            <w:tcW w:w="707" w:type="dxa"/>
            <w:vAlign w:val="top"/>
          </w:tcPr>
          <w:p>
            <w:pPr>
              <w:ind w:firstLine="0" w:firstLineChars="0"/>
            </w:pPr>
            <w:r>
              <w:rPr>
                <w:rFonts w:hint="eastAsia"/>
              </w:rPr>
              <w:t>0</w:t>
            </w:r>
          </w:p>
        </w:tc>
        <w:tc>
          <w:tcPr>
            <w:tcW w:w="5720" w:type="dxa"/>
            <w:vAlign w:val="top"/>
          </w:tcPr>
          <w:p>
            <w:pPr>
              <w:ind w:firstLine="0" w:firstLineChars="0"/>
            </w:pPr>
            <w:r>
              <w:t>Successful result</w:t>
            </w:r>
          </w:p>
        </w:tc>
      </w:tr>
      <w:tr>
        <w:tc>
          <w:tcPr>
            <w:tcW w:w="2095" w:type="dxa"/>
            <w:vAlign w:val="top"/>
          </w:tcPr>
          <w:p>
            <w:pPr>
              <w:ind w:firstLine="0" w:firstLineChars="0"/>
              <w:rPr>
                <w:color w:val="C00000"/>
              </w:rPr>
            </w:pPr>
            <w:r>
              <w:rPr>
                <w:color w:val="C00000"/>
              </w:rPr>
              <w:t>SQLITE_ERROR</w:t>
            </w:r>
          </w:p>
        </w:tc>
        <w:tc>
          <w:tcPr>
            <w:tcW w:w="707" w:type="dxa"/>
            <w:vAlign w:val="top"/>
          </w:tcPr>
          <w:p>
            <w:pPr>
              <w:ind w:firstLine="0" w:firstLineChars="0"/>
              <w:rPr>
                <w:color w:val="C00000"/>
              </w:rPr>
            </w:pPr>
            <w:r>
              <w:rPr>
                <w:rFonts w:hint="eastAsia"/>
                <w:color w:val="C00000"/>
              </w:rPr>
              <w:t>1</w:t>
            </w:r>
          </w:p>
        </w:tc>
        <w:tc>
          <w:tcPr>
            <w:tcW w:w="5720" w:type="dxa"/>
            <w:vAlign w:val="top"/>
          </w:tcPr>
          <w:p>
            <w:pPr>
              <w:ind w:firstLine="0" w:firstLineChars="0"/>
              <w:rPr>
                <w:color w:val="C00000"/>
              </w:rPr>
            </w:pPr>
            <w:r>
              <w:rPr>
                <w:color w:val="C00000"/>
              </w:rPr>
              <w:t>SQL error or missing database</w:t>
            </w:r>
          </w:p>
          <w:p>
            <w:pPr>
              <w:ind w:firstLine="0" w:firstLineChars="0"/>
              <w:rPr>
                <w:color w:val="C00000"/>
              </w:rPr>
            </w:pPr>
            <w:r>
              <w:rPr>
                <w:rFonts w:hint="eastAsia"/>
                <w:color w:val="C00000"/>
              </w:rPr>
              <w:t>如：执行的sql语句有错误，重复创建表等；</w:t>
            </w:r>
          </w:p>
        </w:tc>
      </w:tr>
      <w:tr>
        <w:tc>
          <w:tcPr>
            <w:tcW w:w="2095" w:type="dxa"/>
            <w:vAlign w:val="top"/>
          </w:tcPr>
          <w:p>
            <w:pPr>
              <w:ind w:firstLine="0" w:firstLineChars="0"/>
            </w:pPr>
            <w:r>
              <w:t>SQLITE_INTERNAL</w:t>
            </w:r>
          </w:p>
        </w:tc>
        <w:tc>
          <w:tcPr>
            <w:tcW w:w="707" w:type="dxa"/>
            <w:vAlign w:val="top"/>
          </w:tcPr>
          <w:p>
            <w:pPr>
              <w:ind w:firstLine="0" w:firstLineChars="0"/>
            </w:pPr>
            <w:r>
              <w:rPr>
                <w:rFonts w:hint="eastAsia"/>
              </w:rPr>
              <w:t>2</w:t>
            </w:r>
          </w:p>
        </w:tc>
        <w:tc>
          <w:tcPr>
            <w:tcW w:w="5720" w:type="dxa"/>
            <w:vAlign w:val="top"/>
          </w:tcPr>
          <w:p>
            <w:pPr>
              <w:ind w:firstLine="0" w:firstLineChars="0"/>
            </w:pPr>
            <w:r>
              <w:t>Internal logic error in SQLite</w:t>
            </w:r>
          </w:p>
        </w:tc>
      </w:tr>
      <w:tr>
        <w:tc>
          <w:tcPr>
            <w:tcW w:w="2095" w:type="dxa"/>
            <w:vAlign w:val="top"/>
          </w:tcPr>
          <w:p>
            <w:pPr>
              <w:ind w:firstLine="0" w:firstLineChars="0"/>
            </w:pPr>
            <w:r>
              <w:t>SQLITE_PERM</w:t>
            </w:r>
          </w:p>
        </w:tc>
        <w:tc>
          <w:tcPr>
            <w:tcW w:w="707" w:type="dxa"/>
            <w:vAlign w:val="top"/>
          </w:tcPr>
          <w:p>
            <w:pPr>
              <w:ind w:firstLine="0" w:firstLineChars="0"/>
            </w:pPr>
            <w:r>
              <w:rPr>
                <w:rFonts w:hint="eastAsia"/>
              </w:rPr>
              <w:t>3</w:t>
            </w:r>
          </w:p>
        </w:tc>
        <w:tc>
          <w:tcPr>
            <w:tcW w:w="5720" w:type="dxa"/>
            <w:vAlign w:val="top"/>
          </w:tcPr>
          <w:p>
            <w:pPr>
              <w:ind w:firstLine="0" w:firstLineChars="0"/>
            </w:pPr>
            <w:r>
              <w:t>Access permission denied</w:t>
            </w:r>
          </w:p>
        </w:tc>
      </w:tr>
      <w:tr>
        <w:tc>
          <w:tcPr>
            <w:tcW w:w="2095" w:type="dxa"/>
            <w:vAlign w:val="top"/>
          </w:tcPr>
          <w:p>
            <w:pPr>
              <w:ind w:firstLine="0" w:firstLineChars="0"/>
              <w:rPr>
                <w:color w:val="FF0000"/>
              </w:rPr>
            </w:pPr>
            <w:r>
              <w:rPr>
                <w:color w:val="FF0000"/>
              </w:rPr>
              <w:t>SQLITE_ABORT</w:t>
            </w:r>
          </w:p>
        </w:tc>
        <w:tc>
          <w:tcPr>
            <w:tcW w:w="707" w:type="dxa"/>
            <w:vAlign w:val="top"/>
          </w:tcPr>
          <w:p>
            <w:pPr>
              <w:ind w:firstLine="0" w:firstLineChars="0"/>
              <w:rPr>
                <w:color w:val="FF0000"/>
              </w:rPr>
            </w:pPr>
            <w:r>
              <w:rPr>
                <w:rFonts w:hint="eastAsia"/>
                <w:color w:val="FF0000"/>
              </w:rPr>
              <w:t>4</w:t>
            </w:r>
          </w:p>
        </w:tc>
        <w:tc>
          <w:tcPr>
            <w:tcW w:w="5720" w:type="dxa"/>
            <w:vAlign w:val="top"/>
          </w:tcPr>
          <w:p>
            <w:pPr>
              <w:ind w:firstLine="0" w:firstLineChars="0"/>
              <w:rPr>
                <w:color w:val="FF0000"/>
              </w:rPr>
            </w:pPr>
            <w:r>
              <w:rPr>
                <w:color w:val="FF0000"/>
              </w:rPr>
              <w:t>Callback routine requested an abort</w:t>
            </w:r>
          </w:p>
          <w:p>
            <w:pPr>
              <w:ind w:firstLine="0" w:firstLineChars="0"/>
              <w:rPr>
                <w:color w:val="FF0000"/>
              </w:rPr>
            </w:pPr>
            <w:r>
              <w:rPr>
                <w:rFonts w:hint="eastAsia"/>
                <w:color w:val="FF0000"/>
              </w:rPr>
              <w:t>回调函数返回结果不为零；</w:t>
            </w:r>
          </w:p>
        </w:tc>
      </w:tr>
      <w:tr>
        <w:tc>
          <w:tcPr>
            <w:tcW w:w="2095" w:type="dxa"/>
            <w:vAlign w:val="top"/>
          </w:tcPr>
          <w:p>
            <w:pPr>
              <w:ind w:firstLine="0" w:firstLineChars="0"/>
              <w:rPr>
                <w:color w:val="C00000"/>
              </w:rPr>
            </w:pPr>
            <w:r>
              <w:rPr>
                <w:color w:val="C00000"/>
              </w:rPr>
              <w:t>SQLITE_BUSY</w:t>
            </w:r>
          </w:p>
        </w:tc>
        <w:tc>
          <w:tcPr>
            <w:tcW w:w="707" w:type="dxa"/>
            <w:vAlign w:val="top"/>
          </w:tcPr>
          <w:p>
            <w:pPr>
              <w:ind w:firstLine="0" w:firstLineChars="0"/>
              <w:rPr>
                <w:color w:val="C00000"/>
              </w:rPr>
            </w:pPr>
            <w:r>
              <w:rPr>
                <w:rFonts w:hint="eastAsia"/>
                <w:color w:val="C00000"/>
              </w:rPr>
              <w:t>5</w:t>
            </w:r>
          </w:p>
        </w:tc>
        <w:tc>
          <w:tcPr>
            <w:tcW w:w="5720" w:type="dxa"/>
            <w:vAlign w:val="top"/>
          </w:tcPr>
          <w:p>
            <w:pPr>
              <w:ind w:firstLine="0" w:firstLineChars="0"/>
              <w:rPr>
                <w:color w:val="C00000"/>
              </w:rPr>
            </w:pPr>
            <w:r>
              <w:rPr>
                <w:color w:val="C00000"/>
              </w:rPr>
              <w:t>The database file is locked</w:t>
            </w:r>
          </w:p>
        </w:tc>
      </w:tr>
      <w:tr>
        <w:tc>
          <w:tcPr>
            <w:tcW w:w="2095" w:type="dxa"/>
            <w:vAlign w:val="top"/>
          </w:tcPr>
          <w:p>
            <w:pPr>
              <w:ind w:firstLine="0" w:firstLineChars="0"/>
              <w:rPr>
                <w:color w:val="C00000"/>
              </w:rPr>
            </w:pPr>
            <w:r>
              <w:rPr>
                <w:color w:val="C00000"/>
              </w:rPr>
              <w:t>SQLITE_LOCKED</w:t>
            </w:r>
          </w:p>
        </w:tc>
        <w:tc>
          <w:tcPr>
            <w:tcW w:w="707" w:type="dxa"/>
            <w:vAlign w:val="top"/>
          </w:tcPr>
          <w:p>
            <w:pPr>
              <w:ind w:firstLine="0" w:firstLineChars="0"/>
              <w:rPr>
                <w:color w:val="C00000"/>
              </w:rPr>
            </w:pPr>
            <w:r>
              <w:rPr>
                <w:rFonts w:hint="eastAsia"/>
                <w:color w:val="C00000"/>
              </w:rPr>
              <w:t>6</w:t>
            </w:r>
          </w:p>
        </w:tc>
        <w:tc>
          <w:tcPr>
            <w:tcW w:w="5720" w:type="dxa"/>
            <w:vAlign w:val="top"/>
          </w:tcPr>
          <w:p>
            <w:pPr>
              <w:ind w:firstLine="0" w:firstLineChars="0"/>
              <w:rPr>
                <w:color w:val="C00000"/>
              </w:rPr>
            </w:pPr>
            <w:r>
              <w:rPr>
                <w:color w:val="C00000"/>
              </w:rPr>
              <w:t>A table in the database is locked</w:t>
            </w:r>
          </w:p>
        </w:tc>
      </w:tr>
      <w:tr>
        <w:tc>
          <w:tcPr>
            <w:tcW w:w="2095" w:type="dxa"/>
            <w:vAlign w:val="top"/>
          </w:tcPr>
          <w:p>
            <w:pPr>
              <w:ind w:firstLine="0" w:firstLineChars="0"/>
            </w:pPr>
            <w:r>
              <w:t>SQLITE_NOMEM</w:t>
            </w:r>
          </w:p>
        </w:tc>
        <w:tc>
          <w:tcPr>
            <w:tcW w:w="707" w:type="dxa"/>
            <w:vAlign w:val="top"/>
          </w:tcPr>
          <w:p>
            <w:pPr>
              <w:ind w:firstLine="0" w:firstLineChars="0"/>
            </w:pPr>
            <w:r>
              <w:rPr>
                <w:rFonts w:hint="eastAsia"/>
              </w:rPr>
              <w:t>7</w:t>
            </w:r>
          </w:p>
        </w:tc>
        <w:tc>
          <w:tcPr>
            <w:tcW w:w="5720" w:type="dxa"/>
            <w:vAlign w:val="top"/>
          </w:tcPr>
          <w:p>
            <w:pPr>
              <w:ind w:firstLine="0" w:firstLineChars="0"/>
            </w:pPr>
            <w:r>
              <w:t>A malloc() failed</w:t>
            </w:r>
          </w:p>
        </w:tc>
      </w:tr>
      <w:tr>
        <w:tc>
          <w:tcPr>
            <w:tcW w:w="2095" w:type="dxa"/>
            <w:vAlign w:val="top"/>
          </w:tcPr>
          <w:p>
            <w:pPr>
              <w:ind w:firstLine="0" w:firstLineChars="0"/>
            </w:pPr>
            <w:r>
              <w:t>SQLITE_READONLY</w:t>
            </w:r>
          </w:p>
        </w:tc>
        <w:tc>
          <w:tcPr>
            <w:tcW w:w="707" w:type="dxa"/>
            <w:vAlign w:val="top"/>
          </w:tcPr>
          <w:p>
            <w:pPr>
              <w:ind w:firstLine="0" w:firstLineChars="0"/>
            </w:pPr>
            <w:r>
              <w:rPr>
                <w:rFonts w:hint="eastAsia"/>
              </w:rPr>
              <w:t>8</w:t>
            </w:r>
          </w:p>
        </w:tc>
        <w:tc>
          <w:tcPr>
            <w:tcW w:w="5720" w:type="dxa"/>
            <w:vAlign w:val="top"/>
          </w:tcPr>
          <w:p>
            <w:pPr>
              <w:ind w:firstLine="0" w:firstLineChars="0"/>
            </w:pPr>
            <w:r>
              <w:t>Attempt to write a readonly database</w:t>
            </w:r>
          </w:p>
        </w:tc>
      </w:tr>
      <w:tr>
        <w:tc>
          <w:tcPr>
            <w:tcW w:w="2095" w:type="dxa"/>
            <w:vAlign w:val="top"/>
          </w:tcPr>
          <w:p>
            <w:pPr>
              <w:ind w:firstLine="0" w:firstLineChars="0"/>
            </w:pPr>
            <w:r>
              <w:t>SQLITE_INTERRUPT</w:t>
            </w:r>
          </w:p>
        </w:tc>
        <w:tc>
          <w:tcPr>
            <w:tcW w:w="707" w:type="dxa"/>
            <w:vAlign w:val="top"/>
          </w:tcPr>
          <w:p>
            <w:pPr>
              <w:ind w:firstLine="0" w:firstLineChars="0"/>
            </w:pPr>
            <w:r>
              <w:rPr>
                <w:rFonts w:hint="eastAsia"/>
              </w:rPr>
              <w:t>9</w:t>
            </w:r>
          </w:p>
        </w:tc>
        <w:tc>
          <w:tcPr>
            <w:tcW w:w="5720" w:type="dxa"/>
            <w:vAlign w:val="top"/>
          </w:tcPr>
          <w:p>
            <w:pPr>
              <w:ind w:firstLine="0" w:firstLineChars="0"/>
            </w:pPr>
            <w:r>
              <w:t>Operation terminated by sqlite3_interrupt()</w:t>
            </w:r>
          </w:p>
        </w:tc>
      </w:tr>
      <w:tr>
        <w:tc>
          <w:tcPr>
            <w:tcW w:w="2095" w:type="dxa"/>
            <w:vAlign w:val="top"/>
          </w:tcPr>
          <w:p>
            <w:pPr>
              <w:ind w:firstLine="0" w:firstLineChars="0"/>
            </w:pPr>
            <w:r>
              <w:t>SQLITE_IOERR</w:t>
            </w:r>
          </w:p>
        </w:tc>
        <w:tc>
          <w:tcPr>
            <w:tcW w:w="707" w:type="dxa"/>
            <w:vAlign w:val="top"/>
          </w:tcPr>
          <w:p>
            <w:pPr>
              <w:ind w:firstLine="0" w:firstLineChars="0"/>
            </w:pPr>
            <w:r>
              <w:rPr>
                <w:rFonts w:hint="eastAsia"/>
              </w:rPr>
              <w:t>10</w:t>
            </w:r>
          </w:p>
        </w:tc>
        <w:tc>
          <w:tcPr>
            <w:tcW w:w="5720" w:type="dxa"/>
            <w:vAlign w:val="top"/>
          </w:tcPr>
          <w:p>
            <w:pPr>
              <w:ind w:firstLine="0" w:firstLineChars="0"/>
            </w:pPr>
            <w:r>
              <w:t>Some kind of disk I/O error occurred</w:t>
            </w:r>
          </w:p>
        </w:tc>
      </w:tr>
      <w:tr>
        <w:tc>
          <w:tcPr>
            <w:tcW w:w="2095" w:type="dxa"/>
            <w:vAlign w:val="top"/>
          </w:tcPr>
          <w:p>
            <w:pPr>
              <w:ind w:firstLine="0" w:firstLineChars="0"/>
            </w:pPr>
            <w:r>
              <w:t>SQLITE_CORRUPT</w:t>
            </w:r>
          </w:p>
        </w:tc>
        <w:tc>
          <w:tcPr>
            <w:tcW w:w="707" w:type="dxa"/>
            <w:vAlign w:val="top"/>
          </w:tcPr>
          <w:p>
            <w:pPr>
              <w:ind w:firstLine="0" w:firstLineChars="0"/>
            </w:pPr>
            <w:r>
              <w:rPr>
                <w:rFonts w:hint="eastAsia"/>
              </w:rPr>
              <w:t>11</w:t>
            </w:r>
          </w:p>
        </w:tc>
        <w:tc>
          <w:tcPr>
            <w:tcW w:w="5720" w:type="dxa"/>
            <w:vAlign w:val="top"/>
          </w:tcPr>
          <w:p>
            <w:pPr>
              <w:ind w:firstLine="0" w:firstLineChars="0"/>
            </w:pPr>
            <w:r>
              <w:t>The database disk image is malformed</w:t>
            </w:r>
          </w:p>
        </w:tc>
      </w:tr>
      <w:tr>
        <w:tc>
          <w:tcPr>
            <w:tcW w:w="2095" w:type="dxa"/>
            <w:vAlign w:val="top"/>
          </w:tcPr>
          <w:p>
            <w:pPr>
              <w:ind w:firstLine="0" w:firstLineChars="0"/>
            </w:pPr>
            <w:r>
              <w:t>SQLITE_NOTFOUND</w:t>
            </w:r>
          </w:p>
        </w:tc>
        <w:tc>
          <w:tcPr>
            <w:tcW w:w="707" w:type="dxa"/>
            <w:vAlign w:val="top"/>
          </w:tcPr>
          <w:p>
            <w:pPr>
              <w:ind w:firstLine="0" w:firstLineChars="0"/>
            </w:pPr>
            <w:r>
              <w:rPr>
                <w:rFonts w:hint="eastAsia"/>
              </w:rPr>
              <w:t>12</w:t>
            </w:r>
          </w:p>
        </w:tc>
        <w:tc>
          <w:tcPr>
            <w:tcW w:w="5720" w:type="dxa"/>
            <w:vAlign w:val="top"/>
          </w:tcPr>
          <w:p>
            <w:pPr>
              <w:ind w:firstLine="0" w:firstLineChars="0"/>
            </w:pPr>
            <w:r>
              <w:t>Unknown opcode in sqlite3_file_control()</w:t>
            </w:r>
          </w:p>
        </w:tc>
      </w:tr>
      <w:tr>
        <w:tc>
          <w:tcPr>
            <w:tcW w:w="2095" w:type="dxa"/>
            <w:vAlign w:val="top"/>
          </w:tcPr>
          <w:p>
            <w:pPr>
              <w:ind w:firstLine="0" w:firstLineChars="0"/>
              <w:rPr>
                <w:color w:val="C00000"/>
              </w:rPr>
            </w:pPr>
            <w:r>
              <w:rPr>
                <w:color w:val="C00000"/>
              </w:rPr>
              <w:t>SQLITE_FULL</w:t>
            </w:r>
          </w:p>
        </w:tc>
        <w:tc>
          <w:tcPr>
            <w:tcW w:w="707" w:type="dxa"/>
            <w:vAlign w:val="top"/>
          </w:tcPr>
          <w:p>
            <w:pPr>
              <w:ind w:firstLine="0" w:firstLineChars="0"/>
              <w:rPr>
                <w:color w:val="C00000"/>
              </w:rPr>
            </w:pPr>
            <w:r>
              <w:rPr>
                <w:rFonts w:hint="eastAsia"/>
                <w:color w:val="C00000"/>
              </w:rPr>
              <w:t>13</w:t>
            </w:r>
          </w:p>
        </w:tc>
        <w:tc>
          <w:tcPr>
            <w:tcW w:w="5720" w:type="dxa"/>
            <w:vAlign w:val="top"/>
          </w:tcPr>
          <w:p>
            <w:pPr>
              <w:ind w:firstLine="0" w:firstLineChars="0"/>
              <w:rPr>
                <w:color w:val="C00000"/>
              </w:rPr>
            </w:pPr>
            <w:r>
              <w:rPr>
                <w:color w:val="C00000"/>
              </w:rPr>
              <w:t>Insertion failed because database is full</w:t>
            </w:r>
          </w:p>
        </w:tc>
      </w:tr>
      <w:tr>
        <w:tc>
          <w:tcPr>
            <w:tcW w:w="2095" w:type="dxa"/>
            <w:vAlign w:val="top"/>
          </w:tcPr>
          <w:p>
            <w:pPr>
              <w:ind w:firstLine="0" w:firstLineChars="0"/>
              <w:rPr>
                <w:color w:val="C00000"/>
              </w:rPr>
            </w:pPr>
            <w:r>
              <w:rPr>
                <w:color w:val="C00000"/>
              </w:rPr>
              <w:t>SQLITE_CANTOPEN</w:t>
            </w:r>
          </w:p>
        </w:tc>
        <w:tc>
          <w:tcPr>
            <w:tcW w:w="707" w:type="dxa"/>
            <w:vAlign w:val="top"/>
          </w:tcPr>
          <w:p>
            <w:pPr>
              <w:ind w:firstLine="0" w:firstLineChars="0"/>
              <w:rPr>
                <w:color w:val="C00000"/>
              </w:rPr>
            </w:pPr>
            <w:r>
              <w:rPr>
                <w:rFonts w:hint="eastAsia"/>
                <w:color w:val="C00000"/>
              </w:rPr>
              <w:t>14</w:t>
            </w:r>
          </w:p>
        </w:tc>
        <w:tc>
          <w:tcPr>
            <w:tcW w:w="5720" w:type="dxa"/>
            <w:vAlign w:val="top"/>
          </w:tcPr>
          <w:p>
            <w:pPr>
              <w:ind w:firstLine="0" w:firstLineChars="0"/>
              <w:rPr>
                <w:color w:val="C00000"/>
              </w:rPr>
            </w:pPr>
            <w:r>
              <w:rPr>
                <w:color w:val="C00000"/>
              </w:rPr>
              <w:t>Unable to open the database file</w:t>
            </w:r>
          </w:p>
          <w:p>
            <w:pPr>
              <w:ind w:firstLine="0" w:firstLineChars="0"/>
              <w:rPr>
                <w:color w:val="C00000"/>
              </w:rPr>
            </w:pPr>
            <w:r>
              <w:rPr>
                <w:rFonts w:hint="eastAsia"/>
                <w:color w:val="C00000"/>
              </w:rPr>
              <w:t>例如：指定的数据库文件处于只读目录下；</w:t>
            </w:r>
          </w:p>
        </w:tc>
      </w:tr>
      <w:tr>
        <w:tc>
          <w:tcPr>
            <w:tcW w:w="2095" w:type="dxa"/>
            <w:vAlign w:val="top"/>
          </w:tcPr>
          <w:p>
            <w:pPr>
              <w:ind w:firstLine="0" w:firstLineChars="0"/>
            </w:pPr>
            <w:r>
              <w:t>SQLITE_PROTOCOL</w:t>
            </w:r>
          </w:p>
        </w:tc>
        <w:tc>
          <w:tcPr>
            <w:tcW w:w="707" w:type="dxa"/>
            <w:vAlign w:val="top"/>
          </w:tcPr>
          <w:p>
            <w:pPr>
              <w:ind w:firstLine="0" w:firstLineChars="0"/>
            </w:pPr>
            <w:r>
              <w:rPr>
                <w:rFonts w:hint="eastAsia"/>
              </w:rPr>
              <w:t>15</w:t>
            </w:r>
          </w:p>
        </w:tc>
        <w:tc>
          <w:tcPr>
            <w:tcW w:w="5720" w:type="dxa"/>
            <w:vAlign w:val="top"/>
          </w:tcPr>
          <w:p>
            <w:pPr>
              <w:ind w:firstLine="0" w:firstLineChars="0"/>
            </w:pPr>
            <w:r>
              <w:t>Database lock protocol error</w:t>
            </w:r>
          </w:p>
        </w:tc>
      </w:tr>
      <w:tr>
        <w:tc>
          <w:tcPr>
            <w:tcW w:w="2095" w:type="dxa"/>
            <w:vAlign w:val="top"/>
          </w:tcPr>
          <w:p>
            <w:pPr>
              <w:ind w:firstLine="0" w:firstLineChars="0"/>
              <w:rPr>
                <w:color w:val="C00000"/>
              </w:rPr>
            </w:pPr>
            <w:r>
              <w:rPr>
                <w:color w:val="C00000"/>
              </w:rPr>
              <w:t>SQLITE_EMPTY</w:t>
            </w:r>
          </w:p>
        </w:tc>
        <w:tc>
          <w:tcPr>
            <w:tcW w:w="707" w:type="dxa"/>
            <w:vAlign w:val="top"/>
          </w:tcPr>
          <w:p>
            <w:pPr>
              <w:ind w:firstLine="0" w:firstLineChars="0"/>
              <w:rPr>
                <w:color w:val="C00000"/>
              </w:rPr>
            </w:pPr>
            <w:r>
              <w:rPr>
                <w:rFonts w:hint="eastAsia"/>
                <w:color w:val="C00000"/>
              </w:rPr>
              <w:t>16</w:t>
            </w:r>
          </w:p>
        </w:tc>
        <w:tc>
          <w:tcPr>
            <w:tcW w:w="5720" w:type="dxa"/>
            <w:vAlign w:val="top"/>
          </w:tcPr>
          <w:p>
            <w:pPr>
              <w:ind w:firstLine="0" w:firstLineChars="0"/>
              <w:rPr>
                <w:color w:val="C00000"/>
              </w:rPr>
            </w:pPr>
            <w:r>
              <w:rPr>
                <w:color w:val="C00000"/>
              </w:rPr>
              <w:t>Database is empty</w:t>
            </w:r>
          </w:p>
        </w:tc>
      </w:tr>
      <w:tr>
        <w:tc>
          <w:tcPr>
            <w:tcW w:w="2095" w:type="dxa"/>
            <w:vAlign w:val="top"/>
          </w:tcPr>
          <w:p>
            <w:pPr>
              <w:ind w:firstLine="0" w:firstLineChars="0"/>
              <w:rPr>
                <w:color w:val="C00000"/>
              </w:rPr>
            </w:pPr>
            <w:r>
              <w:t>SQLITE_SCHEMA</w:t>
            </w:r>
          </w:p>
        </w:tc>
        <w:tc>
          <w:tcPr>
            <w:tcW w:w="707" w:type="dxa"/>
            <w:vAlign w:val="top"/>
          </w:tcPr>
          <w:p>
            <w:pPr>
              <w:ind w:firstLine="0" w:firstLineChars="0"/>
              <w:rPr>
                <w:color w:val="C00000"/>
              </w:rPr>
            </w:pPr>
            <w:r>
              <w:rPr>
                <w:rFonts w:hint="eastAsia"/>
                <w:color w:val="C00000"/>
              </w:rPr>
              <w:t>17</w:t>
            </w:r>
          </w:p>
        </w:tc>
        <w:tc>
          <w:tcPr>
            <w:tcW w:w="5720" w:type="dxa"/>
            <w:vAlign w:val="top"/>
          </w:tcPr>
          <w:p>
            <w:pPr>
              <w:ind w:firstLine="0" w:firstLineChars="0"/>
              <w:rPr>
                <w:color w:val="C00000"/>
              </w:rPr>
            </w:pPr>
            <w:r>
              <w:t>The database schema changed</w:t>
            </w:r>
          </w:p>
        </w:tc>
      </w:tr>
      <w:tr>
        <w:tc>
          <w:tcPr>
            <w:tcW w:w="2095" w:type="dxa"/>
            <w:vAlign w:val="top"/>
          </w:tcPr>
          <w:p>
            <w:pPr>
              <w:ind w:firstLine="0" w:firstLineChars="0"/>
              <w:rPr>
                <w:color w:val="C00000"/>
              </w:rPr>
            </w:pPr>
            <w:r>
              <w:t>SQLITE_TOOBIG</w:t>
            </w:r>
          </w:p>
        </w:tc>
        <w:tc>
          <w:tcPr>
            <w:tcW w:w="707" w:type="dxa"/>
            <w:vAlign w:val="top"/>
          </w:tcPr>
          <w:p>
            <w:pPr>
              <w:ind w:firstLine="0" w:firstLineChars="0"/>
              <w:rPr>
                <w:color w:val="C00000"/>
              </w:rPr>
            </w:pPr>
            <w:r>
              <w:rPr>
                <w:rFonts w:hint="eastAsia"/>
                <w:color w:val="C00000"/>
              </w:rPr>
              <w:t>18</w:t>
            </w:r>
          </w:p>
        </w:tc>
        <w:tc>
          <w:tcPr>
            <w:tcW w:w="5720" w:type="dxa"/>
            <w:vAlign w:val="top"/>
          </w:tcPr>
          <w:p>
            <w:pPr>
              <w:ind w:firstLine="0" w:firstLineChars="0"/>
              <w:rPr>
                <w:color w:val="C00000"/>
              </w:rPr>
            </w:pPr>
            <w:r>
              <w:t>String or BLOB exceeds size limit</w:t>
            </w:r>
          </w:p>
        </w:tc>
      </w:tr>
      <w:tr>
        <w:tc>
          <w:tcPr>
            <w:tcW w:w="2095" w:type="dxa"/>
            <w:vAlign w:val="top"/>
          </w:tcPr>
          <w:p>
            <w:pPr>
              <w:ind w:firstLine="0" w:firstLineChars="0"/>
              <w:rPr>
                <w:color w:val="C00000"/>
              </w:rPr>
            </w:pPr>
            <w:r>
              <w:t>SQLITE_CONSTRAINT</w:t>
            </w:r>
          </w:p>
        </w:tc>
        <w:tc>
          <w:tcPr>
            <w:tcW w:w="707" w:type="dxa"/>
            <w:vAlign w:val="top"/>
          </w:tcPr>
          <w:p>
            <w:pPr>
              <w:ind w:firstLine="0" w:firstLineChars="0"/>
              <w:rPr>
                <w:color w:val="C00000"/>
              </w:rPr>
            </w:pPr>
            <w:r>
              <w:rPr>
                <w:rFonts w:hint="eastAsia"/>
                <w:color w:val="C00000"/>
              </w:rPr>
              <w:t>19</w:t>
            </w:r>
          </w:p>
        </w:tc>
        <w:tc>
          <w:tcPr>
            <w:tcW w:w="5720" w:type="dxa"/>
            <w:vAlign w:val="top"/>
          </w:tcPr>
          <w:p>
            <w:pPr>
              <w:ind w:firstLine="0" w:firstLineChars="0"/>
            </w:pPr>
            <w:r>
              <w:t>Abort due to constraint violation</w:t>
            </w:r>
          </w:p>
          <w:p>
            <w:pPr>
              <w:ind w:firstLine="0" w:firstLineChars="0"/>
              <w:rPr>
                <w:color w:val="C00000"/>
              </w:rPr>
            </w:pPr>
            <w:r>
              <w:rPr>
                <w:rFonts w:hint="eastAsia"/>
              </w:rPr>
              <w:t>例如：指定了一个属性是primary key，重复添加相同的值给该属性；</w:t>
            </w:r>
          </w:p>
        </w:tc>
      </w:tr>
      <w:tr>
        <w:tc>
          <w:tcPr>
            <w:tcW w:w="2095" w:type="dxa"/>
            <w:vAlign w:val="top"/>
          </w:tcPr>
          <w:p>
            <w:pPr>
              <w:ind w:firstLine="0" w:firstLineChars="0"/>
              <w:rPr>
                <w:color w:val="C00000"/>
              </w:rPr>
            </w:pPr>
            <w:r>
              <w:t>SQLITE_MISMATCH</w:t>
            </w:r>
          </w:p>
        </w:tc>
        <w:tc>
          <w:tcPr>
            <w:tcW w:w="707" w:type="dxa"/>
            <w:vAlign w:val="top"/>
          </w:tcPr>
          <w:p>
            <w:pPr>
              <w:ind w:firstLine="0" w:firstLineChars="0"/>
              <w:rPr>
                <w:color w:val="C00000"/>
              </w:rPr>
            </w:pPr>
            <w:r>
              <w:rPr>
                <w:rFonts w:hint="eastAsia"/>
                <w:color w:val="C00000"/>
              </w:rPr>
              <w:t>20</w:t>
            </w:r>
          </w:p>
        </w:tc>
        <w:tc>
          <w:tcPr>
            <w:tcW w:w="5720" w:type="dxa"/>
            <w:vAlign w:val="top"/>
          </w:tcPr>
          <w:p>
            <w:pPr>
              <w:ind w:firstLine="0" w:firstLineChars="0"/>
              <w:rPr>
                <w:color w:val="C00000"/>
              </w:rPr>
            </w:pPr>
            <w:r>
              <w:t>Data type mismatch</w:t>
            </w:r>
          </w:p>
        </w:tc>
      </w:tr>
      <w:tr>
        <w:tc>
          <w:tcPr>
            <w:tcW w:w="2095" w:type="dxa"/>
            <w:vAlign w:val="top"/>
          </w:tcPr>
          <w:p>
            <w:pPr>
              <w:ind w:firstLine="0" w:firstLineChars="0"/>
              <w:rPr>
                <w:color w:val="C00000"/>
              </w:rPr>
            </w:pPr>
            <w:r>
              <w:t>SQLITE_MISUSE</w:t>
            </w:r>
          </w:p>
        </w:tc>
        <w:tc>
          <w:tcPr>
            <w:tcW w:w="707" w:type="dxa"/>
            <w:vAlign w:val="top"/>
          </w:tcPr>
          <w:p>
            <w:pPr>
              <w:ind w:firstLine="0" w:firstLineChars="0"/>
              <w:rPr>
                <w:color w:val="C00000"/>
              </w:rPr>
            </w:pPr>
            <w:r>
              <w:rPr>
                <w:rFonts w:hint="eastAsia"/>
                <w:color w:val="C00000"/>
              </w:rPr>
              <w:t>21</w:t>
            </w:r>
          </w:p>
        </w:tc>
        <w:tc>
          <w:tcPr>
            <w:tcW w:w="5720" w:type="dxa"/>
            <w:vAlign w:val="top"/>
          </w:tcPr>
          <w:p>
            <w:pPr>
              <w:ind w:firstLine="0" w:firstLineChars="0"/>
              <w:rPr>
                <w:color w:val="C00000"/>
              </w:rPr>
            </w:pPr>
            <w:r>
              <w:t>Library used incorrectly</w:t>
            </w:r>
          </w:p>
        </w:tc>
      </w:tr>
      <w:tr>
        <w:tc>
          <w:tcPr>
            <w:tcW w:w="2095" w:type="dxa"/>
            <w:vAlign w:val="top"/>
          </w:tcPr>
          <w:p>
            <w:pPr>
              <w:ind w:firstLine="0" w:firstLineChars="0"/>
              <w:rPr>
                <w:color w:val="C00000"/>
              </w:rPr>
            </w:pPr>
            <w:r>
              <w:t>SQLITE_NOLFS</w:t>
            </w:r>
          </w:p>
        </w:tc>
        <w:tc>
          <w:tcPr>
            <w:tcW w:w="707" w:type="dxa"/>
            <w:vAlign w:val="top"/>
          </w:tcPr>
          <w:p>
            <w:pPr>
              <w:ind w:firstLine="0" w:firstLineChars="0"/>
              <w:rPr>
                <w:color w:val="C00000"/>
              </w:rPr>
            </w:pPr>
            <w:r>
              <w:rPr>
                <w:rFonts w:hint="eastAsia"/>
                <w:color w:val="C00000"/>
              </w:rPr>
              <w:t>22</w:t>
            </w:r>
          </w:p>
        </w:tc>
        <w:tc>
          <w:tcPr>
            <w:tcW w:w="5720" w:type="dxa"/>
            <w:vAlign w:val="top"/>
          </w:tcPr>
          <w:p>
            <w:pPr>
              <w:ind w:firstLine="0" w:firstLineChars="0"/>
              <w:rPr>
                <w:color w:val="C00000"/>
              </w:rPr>
            </w:pPr>
            <w:r>
              <w:t>Uses OS features not supported on host</w:t>
            </w:r>
          </w:p>
        </w:tc>
      </w:tr>
      <w:tr>
        <w:tc>
          <w:tcPr>
            <w:tcW w:w="2095" w:type="dxa"/>
            <w:vAlign w:val="top"/>
          </w:tcPr>
          <w:p>
            <w:pPr>
              <w:ind w:firstLine="0" w:firstLineChars="0"/>
              <w:rPr>
                <w:color w:val="C00000"/>
              </w:rPr>
            </w:pPr>
            <w:r>
              <w:t>SQLITE_AUTH</w:t>
            </w:r>
          </w:p>
        </w:tc>
        <w:tc>
          <w:tcPr>
            <w:tcW w:w="707" w:type="dxa"/>
            <w:vAlign w:val="top"/>
          </w:tcPr>
          <w:p>
            <w:pPr>
              <w:ind w:firstLine="0" w:firstLineChars="0"/>
              <w:rPr>
                <w:color w:val="C00000"/>
              </w:rPr>
            </w:pPr>
            <w:r>
              <w:rPr>
                <w:rFonts w:hint="eastAsia"/>
                <w:color w:val="C00000"/>
              </w:rPr>
              <w:t>23</w:t>
            </w:r>
          </w:p>
        </w:tc>
        <w:tc>
          <w:tcPr>
            <w:tcW w:w="5720" w:type="dxa"/>
            <w:vAlign w:val="top"/>
          </w:tcPr>
          <w:p>
            <w:pPr>
              <w:ind w:firstLine="0" w:firstLineChars="0"/>
              <w:rPr>
                <w:color w:val="C00000"/>
              </w:rPr>
            </w:pPr>
            <w:r>
              <w:t>Authorization denied</w:t>
            </w:r>
          </w:p>
        </w:tc>
      </w:tr>
      <w:tr>
        <w:tc>
          <w:tcPr>
            <w:tcW w:w="2095" w:type="dxa"/>
            <w:vAlign w:val="top"/>
          </w:tcPr>
          <w:p>
            <w:pPr>
              <w:ind w:firstLine="0" w:firstLineChars="0"/>
            </w:pPr>
            <w:r>
              <w:t>SQLITE_FORMAT</w:t>
            </w:r>
          </w:p>
        </w:tc>
        <w:tc>
          <w:tcPr>
            <w:tcW w:w="707" w:type="dxa"/>
            <w:vAlign w:val="top"/>
          </w:tcPr>
          <w:p>
            <w:pPr>
              <w:ind w:firstLine="0" w:firstLineChars="0"/>
              <w:rPr>
                <w:color w:val="C00000"/>
              </w:rPr>
            </w:pPr>
            <w:r>
              <w:rPr>
                <w:rFonts w:hint="eastAsia"/>
                <w:color w:val="C00000"/>
              </w:rPr>
              <w:t>24</w:t>
            </w:r>
          </w:p>
        </w:tc>
        <w:tc>
          <w:tcPr>
            <w:tcW w:w="5720" w:type="dxa"/>
            <w:vAlign w:val="top"/>
          </w:tcPr>
          <w:p>
            <w:pPr>
              <w:ind w:firstLine="0" w:firstLineChars="0"/>
            </w:pPr>
            <w:r>
              <w:t>Auxiliary database format error</w:t>
            </w:r>
          </w:p>
        </w:tc>
      </w:tr>
      <w:tr>
        <w:tc>
          <w:tcPr>
            <w:tcW w:w="2095" w:type="dxa"/>
            <w:vAlign w:val="top"/>
          </w:tcPr>
          <w:p>
            <w:pPr>
              <w:ind w:firstLine="0" w:firstLineChars="0"/>
            </w:pPr>
            <w:r>
              <w:t>SQLITE_RANGE</w:t>
            </w:r>
          </w:p>
        </w:tc>
        <w:tc>
          <w:tcPr>
            <w:tcW w:w="707" w:type="dxa"/>
            <w:vAlign w:val="top"/>
          </w:tcPr>
          <w:p>
            <w:pPr>
              <w:ind w:firstLine="0" w:firstLineChars="0"/>
              <w:rPr>
                <w:color w:val="C00000"/>
              </w:rPr>
            </w:pPr>
            <w:r>
              <w:rPr>
                <w:rFonts w:hint="eastAsia"/>
                <w:color w:val="C00000"/>
              </w:rPr>
              <w:t>25</w:t>
            </w:r>
          </w:p>
        </w:tc>
        <w:tc>
          <w:tcPr>
            <w:tcW w:w="5720" w:type="dxa"/>
            <w:vAlign w:val="top"/>
          </w:tcPr>
          <w:p>
            <w:pPr>
              <w:ind w:firstLine="0" w:firstLineChars="0"/>
            </w:pPr>
            <w:r>
              <w:t>2nd parameter to sqlite3_bind out of range</w:t>
            </w:r>
          </w:p>
        </w:tc>
      </w:tr>
      <w:tr>
        <w:tc>
          <w:tcPr>
            <w:tcW w:w="2095" w:type="dxa"/>
            <w:vAlign w:val="top"/>
          </w:tcPr>
          <w:p>
            <w:pPr>
              <w:ind w:firstLine="0" w:firstLineChars="0"/>
              <w:rPr>
                <w:color w:val="C00000"/>
              </w:rPr>
            </w:pPr>
            <w:r>
              <w:rPr>
                <w:color w:val="C00000"/>
              </w:rPr>
              <w:t>SQLITE_NOTADB</w:t>
            </w:r>
          </w:p>
        </w:tc>
        <w:tc>
          <w:tcPr>
            <w:tcW w:w="707" w:type="dxa"/>
            <w:vAlign w:val="top"/>
          </w:tcPr>
          <w:p>
            <w:pPr>
              <w:ind w:firstLine="0" w:firstLineChars="0"/>
              <w:rPr>
                <w:color w:val="C00000"/>
              </w:rPr>
            </w:pPr>
            <w:r>
              <w:rPr>
                <w:rFonts w:hint="eastAsia"/>
                <w:color w:val="C00000"/>
              </w:rPr>
              <w:t>26</w:t>
            </w:r>
          </w:p>
        </w:tc>
        <w:tc>
          <w:tcPr>
            <w:tcW w:w="5720" w:type="dxa"/>
            <w:vAlign w:val="top"/>
          </w:tcPr>
          <w:p>
            <w:pPr>
              <w:ind w:firstLine="0" w:firstLineChars="0"/>
              <w:rPr>
                <w:color w:val="C00000"/>
              </w:rPr>
            </w:pPr>
            <w:r>
              <w:rPr>
                <w:color w:val="C00000"/>
              </w:rPr>
              <w:t>File opened that is not a database file</w:t>
            </w:r>
          </w:p>
        </w:tc>
      </w:tr>
      <w:tr>
        <w:tc>
          <w:tcPr>
            <w:tcW w:w="2095" w:type="dxa"/>
            <w:vAlign w:val="top"/>
          </w:tcPr>
          <w:p>
            <w:pPr>
              <w:ind w:firstLine="0" w:firstLineChars="0"/>
            </w:pPr>
            <w:r>
              <w:t>SQLITE_NOTICE</w:t>
            </w:r>
          </w:p>
        </w:tc>
        <w:tc>
          <w:tcPr>
            <w:tcW w:w="707" w:type="dxa"/>
            <w:vAlign w:val="top"/>
          </w:tcPr>
          <w:p>
            <w:pPr>
              <w:ind w:firstLine="0" w:firstLineChars="0"/>
              <w:rPr>
                <w:color w:val="C00000"/>
              </w:rPr>
            </w:pPr>
            <w:r>
              <w:rPr>
                <w:rFonts w:hint="eastAsia"/>
                <w:color w:val="C00000"/>
              </w:rPr>
              <w:t>27</w:t>
            </w:r>
          </w:p>
        </w:tc>
        <w:tc>
          <w:tcPr>
            <w:tcW w:w="5720" w:type="dxa"/>
            <w:vAlign w:val="top"/>
          </w:tcPr>
          <w:p>
            <w:pPr>
              <w:ind w:firstLine="0" w:firstLineChars="0"/>
            </w:pPr>
            <w:r>
              <w:t>Notifications from sqlite3_log()</w:t>
            </w:r>
          </w:p>
        </w:tc>
      </w:tr>
      <w:tr>
        <w:tc>
          <w:tcPr>
            <w:tcW w:w="2095" w:type="dxa"/>
            <w:vAlign w:val="top"/>
          </w:tcPr>
          <w:p>
            <w:pPr>
              <w:ind w:firstLine="0" w:firstLineChars="0"/>
            </w:pPr>
            <w:r>
              <w:t>SQLITE_WARNING</w:t>
            </w:r>
          </w:p>
        </w:tc>
        <w:tc>
          <w:tcPr>
            <w:tcW w:w="707" w:type="dxa"/>
            <w:vAlign w:val="top"/>
          </w:tcPr>
          <w:p>
            <w:pPr>
              <w:ind w:firstLine="0" w:firstLineChars="0"/>
              <w:rPr>
                <w:color w:val="C00000"/>
              </w:rPr>
            </w:pPr>
            <w:r>
              <w:rPr>
                <w:rFonts w:hint="eastAsia"/>
                <w:color w:val="C00000"/>
              </w:rPr>
              <w:t>28</w:t>
            </w:r>
          </w:p>
        </w:tc>
        <w:tc>
          <w:tcPr>
            <w:tcW w:w="5720" w:type="dxa"/>
            <w:vAlign w:val="top"/>
          </w:tcPr>
          <w:p>
            <w:pPr>
              <w:ind w:firstLine="0" w:firstLineChars="0"/>
            </w:pPr>
            <w:r>
              <w:t>Warnings from sqlite3_log()</w:t>
            </w:r>
          </w:p>
        </w:tc>
      </w:tr>
      <w:tr>
        <w:tc>
          <w:tcPr>
            <w:tcW w:w="2095" w:type="dxa"/>
            <w:vAlign w:val="top"/>
          </w:tcPr>
          <w:p>
            <w:pPr>
              <w:ind w:firstLine="0" w:firstLineChars="0"/>
            </w:pPr>
            <w:r>
              <w:t>SQLITE_ROW</w:t>
            </w:r>
          </w:p>
        </w:tc>
        <w:tc>
          <w:tcPr>
            <w:tcW w:w="707" w:type="dxa"/>
            <w:vAlign w:val="top"/>
          </w:tcPr>
          <w:p>
            <w:pPr>
              <w:ind w:firstLine="0" w:firstLineChars="0"/>
              <w:rPr>
                <w:color w:val="C00000"/>
              </w:rPr>
            </w:pPr>
            <w:r>
              <w:rPr>
                <w:rFonts w:hint="eastAsia"/>
                <w:color w:val="C00000"/>
              </w:rPr>
              <w:t>100</w:t>
            </w:r>
          </w:p>
        </w:tc>
        <w:tc>
          <w:tcPr>
            <w:tcW w:w="5720" w:type="dxa"/>
            <w:vAlign w:val="top"/>
          </w:tcPr>
          <w:p>
            <w:pPr>
              <w:ind w:firstLine="0" w:firstLineChars="0"/>
            </w:pPr>
            <w:r>
              <w:t>sqlite3_step() has another row ready</w:t>
            </w:r>
          </w:p>
        </w:tc>
      </w:tr>
      <w:tr>
        <w:tc>
          <w:tcPr>
            <w:tcW w:w="2095" w:type="dxa"/>
            <w:vAlign w:val="top"/>
          </w:tcPr>
          <w:p>
            <w:pPr>
              <w:ind w:firstLine="0" w:firstLineChars="0"/>
            </w:pPr>
            <w:r>
              <w:t>SQLITE_DONE</w:t>
            </w:r>
          </w:p>
        </w:tc>
        <w:tc>
          <w:tcPr>
            <w:tcW w:w="707" w:type="dxa"/>
            <w:vAlign w:val="top"/>
          </w:tcPr>
          <w:p>
            <w:pPr>
              <w:ind w:firstLine="0" w:firstLineChars="0"/>
              <w:rPr>
                <w:color w:val="C00000"/>
              </w:rPr>
            </w:pPr>
            <w:r>
              <w:rPr>
                <w:rFonts w:hint="eastAsia"/>
                <w:color w:val="C00000"/>
              </w:rPr>
              <w:t>101</w:t>
            </w:r>
          </w:p>
        </w:tc>
        <w:tc>
          <w:tcPr>
            <w:tcW w:w="5720" w:type="dxa"/>
            <w:vAlign w:val="top"/>
          </w:tcPr>
          <w:p>
            <w:pPr>
              <w:ind w:firstLine="0" w:firstLineChars="0"/>
            </w:pPr>
            <w:r>
              <w:t>sqlite3_step() has finished executing</w:t>
            </w:r>
          </w:p>
        </w:tc>
      </w:tr>
      <w:tr>
        <w:tc>
          <w:tcPr>
            <w:tcW w:w="2095" w:type="dxa"/>
            <w:vAlign w:val="top"/>
          </w:tcPr>
          <w:p>
            <w:pPr>
              <w:ind w:firstLine="0" w:firstLineChars="0"/>
            </w:pPr>
          </w:p>
        </w:tc>
        <w:tc>
          <w:tcPr>
            <w:tcW w:w="707" w:type="dxa"/>
            <w:vAlign w:val="top"/>
          </w:tcPr>
          <w:p>
            <w:pPr>
              <w:ind w:firstLine="0" w:firstLineChars="0"/>
              <w:rPr>
                <w:color w:val="C00000"/>
              </w:rPr>
            </w:pPr>
          </w:p>
        </w:tc>
        <w:tc>
          <w:tcPr>
            <w:tcW w:w="5720" w:type="dxa"/>
            <w:vAlign w:val="top"/>
          </w:tcPr>
          <w:p>
            <w:pPr>
              <w:ind w:firstLine="0" w:firstLineChars="0"/>
            </w:pPr>
          </w:p>
        </w:tc>
      </w:tr>
    </w:tbl>
    <w:p>
      <w:pPr>
        <w:ind w:firstLine="420"/>
      </w:pPr>
      <w:r>
        <w:rPr>
          <w:rFonts w:hint="eastAsia"/>
        </w:rPr>
        <w:t>发现sqlite相关函数执行出错时，可以通过</w:t>
      </w:r>
      <w:r>
        <w:t>sqlite3_errmsg</w:t>
      </w:r>
      <w:r>
        <w:rPr>
          <w:rFonts w:hint="eastAsia"/>
        </w:rPr>
        <w:t>(sqlite3 *pDb)函数将当前的错误原因打印出来；</w:t>
      </w:r>
    </w:p>
    <w:p>
      <w:pPr>
        <w:pStyle w:val="2"/>
      </w:pPr>
      <w:r>
        <w:rPr>
          <w:rFonts w:hint="eastAsia"/>
        </w:rPr>
        <w:t>3.并发</w:t>
      </w:r>
    </w:p>
    <w:p>
      <w:pPr>
        <w:pStyle w:val="5"/>
      </w:pPr>
      <w:r>
        <w:rPr>
          <w:rFonts w:hint="eastAsia"/>
        </w:rPr>
        <w:t>3.1.多线程</w:t>
      </w:r>
    </w:p>
    <w:p>
      <w:pPr>
        <w:ind w:firstLine="420"/>
      </w:pPr>
      <w:r>
        <w:rPr>
          <w:rFonts w:hint="eastAsia"/>
        </w:rPr>
        <w:t>sqlite支持三种线程模式：</w:t>
      </w:r>
    </w:p>
    <w:p>
      <w:pPr>
        <w:pStyle w:val="33"/>
        <w:numPr>
          <w:ilvl w:val="0"/>
          <w:numId w:val="10"/>
        </w:numPr>
        <w:ind w:firstLineChars="0"/>
      </w:pPr>
      <w:r>
        <w:rPr>
          <w:rFonts w:hint="eastAsia"/>
          <w:b/>
        </w:rPr>
        <w:t>单线程：</w:t>
      </w:r>
      <w:r>
        <w:rPr>
          <w:rFonts w:hint="eastAsia"/>
        </w:rPr>
        <w:t>这种模式下，没有执行任何互斥，多线程使用将不安全。该模式下，sqlite会禁用所有的mutex锁，一旦并发使用就会出错。</w:t>
      </w:r>
    </w:p>
    <w:p>
      <w:pPr>
        <w:pStyle w:val="33"/>
        <w:numPr>
          <w:ilvl w:val="0"/>
          <w:numId w:val="10"/>
        </w:numPr>
        <w:ind w:firstLineChars="0"/>
        <w:rPr>
          <w:b/>
        </w:rPr>
      </w:pPr>
      <w:r>
        <w:rPr>
          <w:rFonts w:hint="eastAsia"/>
          <w:b/>
        </w:rPr>
        <w:t>多线程：</w:t>
      </w:r>
      <w:r>
        <w:rPr>
          <w:rFonts w:hint="eastAsia"/>
        </w:rPr>
        <w:t>这种模式下， 只要一个数据库连接不被多个线程同时使用就是安全的。在sqlite源码中，是启用bCoreMutex，禁用bFullMutex。实际上就是禁用数据库连接和prepared statement上的锁，因此不能在多个线程中并发使用同一个数据库连接和prepared statement。</w:t>
      </w:r>
    </w:p>
    <w:p>
      <w:pPr>
        <w:pStyle w:val="33"/>
        <w:numPr>
          <w:ilvl w:val="0"/>
          <w:numId w:val="10"/>
        </w:numPr>
        <w:ind w:firstLineChars="0"/>
        <w:rPr>
          <w:b/>
        </w:rPr>
      </w:pPr>
      <w:r>
        <w:rPr>
          <w:rFonts w:hint="eastAsia"/>
          <w:b/>
        </w:rPr>
        <w:t>串行：</w:t>
      </w:r>
      <w:r>
        <w:rPr>
          <w:rFonts w:hint="eastAsia"/>
        </w:rPr>
        <w:t>这种模式下，sqlite是线程安全的。源码中将启用所有的锁，包括bCoreMutex和bFullMutex，因为数据库连接和prepared statement都已经加锁，所以对这些的操作也都变成串行了。</w:t>
      </w:r>
    </w:p>
    <w:p>
      <w:pPr>
        <w:ind w:firstLine="420"/>
      </w:pPr>
      <w:r>
        <w:rPr>
          <w:rFonts w:hint="eastAsia"/>
        </w:rPr>
        <w:t>这三种模式的设置方式：</w:t>
      </w: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2410"/>
        <w:gridCol w:w="2552"/>
      </w:tblGrid>
      <w:tr>
        <w:tc>
          <w:tcPr>
            <w:tcW w:w="959" w:type="dxa"/>
            <w:vAlign w:val="top"/>
          </w:tcPr>
          <w:p>
            <w:pPr>
              <w:ind w:firstLine="0" w:firstLineChars="0"/>
              <w:rPr>
                <w:b/>
              </w:rPr>
            </w:pPr>
            <w:r>
              <w:rPr>
                <w:rFonts w:hint="eastAsia"/>
                <w:b/>
              </w:rPr>
              <w:t>模式</w:t>
            </w:r>
          </w:p>
        </w:tc>
        <w:tc>
          <w:tcPr>
            <w:tcW w:w="2551" w:type="dxa"/>
            <w:vAlign w:val="top"/>
          </w:tcPr>
          <w:p>
            <w:pPr>
              <w:ind w:firstLine="0" w:firstLineChars="0"/>
              <w:rPr>
                <w:b/>
              </w:rPr>
            </w:pPr>
            <w:r>
              <w:rPr>
                <w:rFonts w:hint="eastAsia"/>
                <w:b/>
              </w:rPr>
              <w:t>编译时设置</w:t>
            </w:r>
          </w:p>
          <w:p>
            <w:pPr>
              <w:ind w:firstLine="0" w:firstLineChars="0"/>
              <w:rPr>
                <w:b/>
                <w:u w:val="single"/>
              </w:rPr>
            </w:pPr>
            <w:r>
              <w:rPr>
                <w:rFonts w:hint="eastAsia"/>
                <w:b/>
                <w:u w:val="single"/>
              </w:rPr>
              <w:t>SQLITE_THREADSAFE</w:t>
            </w:r>
          </w:p>
        </w:tc>
        <w:tc>
          <w:tcPr>
            <w:tcW w:w="2410" w:type="dxa"/>
            <w:vAlign w:val="top"/>
          </w:tcPr>
          <w:p>
            <w:pPr>
              <w:ind w:firstLine="0" w:firstLineChars="0"/>
              <w:rPr>
                <w:b/>
              </w:rPr>
            </w:pPr>
            <w:r>
              <w:rPr>
                <w:rFonts w:hint="eastAsia"/>
                <w:b/>
              </w:rPr>
              <w:t>初始化前设置</w:t>
            </w:r>
          </w:p>
          <w:p>
            <w:pPr>
              <w:ind w:firstLine="0" w:firstLineChars="0"/>
              <w:rPr>
                <w:b/>
                <w:u w:val="single"/>
              </w:rPr>
            </w:pPr>
            <w:r>
              <w:rPr>
                <w:b/>
                <w:u w:val="single"/>
              </w:rPr>
              <w:t>S</w:t>
            </w:r>
            <w:r>
              <w:rPr>
                <w:rFonts w:hint="eastAsia"/>
                <w:b/>
                <w:u w:val="single"/>
              </w:rPr>
              <w:t>qlite3_config()函数</w:t>
            </w:r>
          </w:p>
        </w:tc>
        <w:tc>
          <w:tcPr>
            <w:tcW w:w="2552" w:type="dxa"/>
            <w:vAlign w:val="top"/>
          </w:tcPr>
          <w:p>
            <w:pPr>
              <w:ind w:firstLine="0" w:firstLineChars="0"/>
              <w:rPr>
                <w:b/>
              </w:rPr>
            </w:pPr>
            <w:r>
              <w:rPr>
                <w:rFonts w:hint="eastAsia"/>
                <w:b/>
              </w:rPr>
              <w:t>备注</w:t>
            </w:r>
          </w:p>
        </w:tc>
      </w:tr>
      <w:tr>
        <w:tc>
          <w:tcPr>
            <w:tcW w:w="959" w:type="dxa"/>
            <w:vAlign w:val="top"/>
          </w:tcPr>
          <w:p>
            <w:pPr>
              <w:ind w:firstLine="0" w:firstLineChars="0"/>
            </w:pPr>
            <w:r>
              <w:rPr>
                <w:rFonts w:hint="eastAsia"/>
              </w:rPr>
              <w:t>单线程</w:t>
            </w:r>
          </w:p>
        </w:tc>
        <w:tc>
          <w:tcPr>
            <w:tcW w:w="2551" w:type="dxa"/>
            <w:vAlign w:val="top"/>
          </w:tcPr>
          <w:p>
            <w:pPr>
              <w:ind w:firstLine="0" w:firstLineChars="0"/>
            </w:pPr>
            <w:r>
              <w:rPr>
                <w:rFonts w:hint="eastAsia"/>
              </w:rPr>
              <w:t>0</w:t>
            </w:r>
          </w:p>
        </w:tc>
        <w:tc>
          <w:tcPr>
            <w:tcW w:w="2410" w:type="dxa"/>
            <w:vAlign w:val="top"/>
          </w:tcPr>
          <w:p>
            <w:pPr>
              <w:ind w:firstLine="0" w:firstLineChars="0"/>
            </w:pPr>
            <w:r>
              <w:rPr>
                <w:rFonts w:hint="eastAsia"/>
              </w:rPr>
              <w:t>SQLITE_CONFIG_SINGLETHREAD</w:t>
            </w:r>
          </w:p>
        </w:tc>
        <w:tc>
          <w:tcPr>
            <w:tcW w:w="2552" w:type="dxa"/>
            <w:vMerge w:val="restart"/>
            <w:vAlign w:val="top"/>
          </w:tcPr>
          <w:p>
            <w:pPr>
              <w:ind w:firstLine="0" w:firstLineChars="0"/>
            </w:pPr>
            <w:r>
              <w:t>S</w:t>
            </w:r>
            <w:r>
              <w:rPr>
                <w:rFonts w:hint="eastAsia"/>
              </w:rPr>
              <w:t>qlite3_config函数需要在初始化前进行设置，这里所说的初始化，指的是调用sqlite3_initialize函数，而这个函数在sqlite3_open时自动调用</w:t>
            </w:r>
          </w:p>
        </w:tc>
      </w:tr>
      <w:tr>
        <w:tc>
          <w:tcPr>
            <w:tcW w:w="959" w:type="dxa"/>
            <w:vAlign w:val="top"/>
          </w:tcPr>
          <w:p>
            <w:pPr>
              <w:ind w:firstLine="0" w:firstLineChars="0"/>
            </w:pPr>
            <w:r>
              <w:rPr>
                <w:rFonts w:hint="eastAsia"/>
              </w:rPr>
              <w:t>多线程</w:t>
            </w:r>
          </w:p>
        </w:tc>
        <w:tc>
          <w:tcPr>
            <w:tcW w:w="2551" w:type="dxa"/>
            <w:vAlign w:val="top"/>
          </w:tcPr>
          <w:p>
            <w:pPr>
              <w:ind w:firstLine="0" w:firstLineChars="0"/>
            </w:pPr>
            <w:r>
              <w:rPr>
                <w:rFonts w:hint="eastAsia"/>
              </w:rPr>
              <w:t>2</w:t>
            </w:r>
          </w:p>
        </w:tc>
        <w:tc>
          <w:tcPr>
            <w:tcW w:w="2410" w:type="dxa"/>
            <w:vAlign w:val="top"/>
          </w:tcPr>
          <w:p>
            <w:pPr>
              <w:ind w:firstLine="0" w:firstLineChars="0"/>
            </w:pPr>
            <w:r>
              <w:rPr>
                <w:rFonts w:hint="eastAsia"/>
              </w:rPr>
              <w:t>SQLITE_CONFIG_MULTITHREAD</w:t>
            </w:r>
          </w:p>
        </w:tc>
        <w:tc>
          <w:tcPr>
            <w:tcW w:w="2552" w:type="dxa"/>
            <w:vMerge w:val="continue"/>
            <w:vAlign w:val="top"/>
          </w:tcPr>
          <w:p>
            <w:pPr>
              <w:ind w:firstLine="0" w:firstLineChars="0"/>
            </w:pPr>
          </w:p>
        </w:tc>
      </w:tr>
      <w:tr>
        <w:tc>
          <w:tcPr>
            <w:tcW w:w="959" w:type="dxa"/>
            <w:vAlign w:val="top"/>
          </w:tcPr>
          <w:p>
            <w:pPr>
              <w:ind w:firstLine="0" w:firstLineChars="0"/>
            </w:pPr>
            <w:r>
              <w:rPr>
                <w:rFonts w:hint="eastAsia"/>
              </w:rPr>
              <w:t>串行</w:t>
            </w:r>
          </w:p>
        </w:tc>
        <w:tc>
          <w:tcPr>
            <w:tcW w:w="2551" w:type="dxa"/>
            <w:vAlign w:val="top"/>
          </w:tcPr>
          <w:p>
            <w:pPr>
              <w:ind w:firstLine="0" w:firstLineChars="0"/>
            </w:pPr>
            <w:r>
              <w:rPr>
                <w:rFonts w:hint="eastAsia"/>
              </w:rPr>
              <w:t>1</w:t>
            </w:r>
          </w:p>
        </w:tc>
        <w:tc>
          <w:tcPr>
            <w:tcW w:w="2410" w:type="dxa"/>
            <w:vAlign w:val="top"/>
          </w:tcPr>
          <w:p>
            <w:pPr>
              <w:ind w:firstLine="0" w:firstLineChars="0"/>
            </w:pPr>
            <w:r>
              <w:rPr>
                <w:rFonts w:hint="eastAsia"/>
              </w:rPr>
              <w:t>SQLITE_CONFIG_SERIALIZED</w:t>
            </w:r>
          </w:p>
        </w:tc>
        <w:tc>
          <w:tcPr>
            <w:tcW w:w="2552" w:type="dxa"/>
            <w:vMerge w:val="continue"/>
            <w:vAlign w:val="top"/>
          </w:tcPr>
          <w:p>
            <w:pPr>
              <w:ind w:firstLine="0" w:firstLineChars="0"/>
            </w:pPr>
          </w:p>
        </w:tc>
      </w:tr>
      <w:tr>
        <w:tc>
          <w:tcPr>
            <w:tcW w:w="959" w:type="dxa"/>
            <w:vAlign w:val="top"/>
          </w:tcPr>
          <w:p>
            <w:pPr>
              <w:ind w:firstLine="0" w:firstLineChars="0"/>
            </w:pPr>
          </w:p>
        </w:tc>
        <w:tc>
          <w:tcPr>
            <w:tcW w:w="2551" w:type="dxa"/>
            <w:vAlign w:val="top"/>
          </w:tcPr>
          <w:p>
            <w:pPr>
              <w:ind w:firstLine="0" w:firstLineChars="0"/>
            </w:pPr>
          </w:p>
        </w:tc>
        <w:tc>
          <w:tcPr>
            <w:tcW w:w="2410" w:type="dxa"/>
            <w:vAlign w:val="top"/>
          </w:tcPr>
          <w:p>
            <w:pPr>
              <w:ind w:firstLine="0" w:firstLineChars="0"/>
            </w:pPr>
          </w:p>
        </w:tc>
        <w:tc>
          <w:tcPr>
            <w:tcW w:w="2552" w:type="dxa"/>
            <w:vMerge w:val="continue"/>
            <w:vAlign w:val="top"/>
          </w:tcPr>
          <w:p>
            <w:pPr>
              <w:ind w:firstLine="0" w:firstLineChars="0"/>
            </w:pPr>
          </w:p>
        </w:tc>
      </w:tr>
    </w:tbl>
    <w:p>
      <w:pPr>
        <w:ind w:firstLine="420"/>
      </w:pPr>
      <w:r>
        <w:rPr>
          <w:rFonts w:hint="eastAsia"/>
        </w:rPr>
        <w:t>因此，如果需要达到线程安全，需要将sqlite3设置为串行模式，一般而言，默认的编译产物就是串行模式。</w:t>
      </w:r>
    </w:p>
    <w:p>
      <w:pPr>
        <w:ind w:firstLine="420"/>
      </w:pPr>
      <w:r>
        <w:rPr>
          <w:rFonts w:hint="eastAsia"/>
        </w:rPr>
        <w:t>在串行模式下，互斥可以达到</w:t>
      </w:r>
      <w:r>
        <w:rPr>
          <w:rFonts w:hint="eastAsia"/>
          <w:b/>
        </w:rPr>
        <w:t>写写互斥、读写互斥；读读可以同时进行</w:t>
      </w:r>
      <w:r>
        <w:rPr>
          <w:rFonts w:hint="eastAsia"/>
        </w:rPr>
        <w:t>。一旦资源正在被占用，那么执行sqlite3_exec函数将返回错误值</w:t>
      </w:r>
      <w:r>
        <w:rPr>
          <w:color w:val="C00000"/>
        </w:rPr>
        <w:t>SQLITE_BUSY</w:t>
      </w:r>
      <w:r>
        <w:rPr>
          <w:rFonts w:hint="eastAsia"/>
          <w:color w:val="C00000"/>
        </w:rPr>
        <w:t>，</w:t>
      </w:r>
      <w:r>
        <w:rPr>
          <w:rFonts w:hint="eastAsia"/>
        </w:rPr>
        <w:t>以此表示资源无法被使用，具体而言描述如下：</w:t>
      </w:r>
    </w:p>
    <w:p>
      <w:pPr>
        <w:pStyle w:val="33"/>
        <w:numPr>
          <w:ilvl w:val="0"/>
          <w:numId w:val="11"/>
        </w:numPr>
        <w:ind w:firstLineChars="0"/>
      </w:pPr>
      <w:r>
        <w:rPr>
          <w:rFonts w:hint="eastAsia"/>
        </w:rPr>
        <w:t>有写操作时，其他读操作被驳回；</w:t>
      </w:r>
    </w:p>
    <w:p>
      <w:pPr>
        <w:pStyle w:val="33"/>
        <w:numPr>
          <w:ilvl w:val="0"/>
          <w:numId w:val="11"/>
        </w:numPr>
        <w:ind w:firstLineChars="0"/>
      </w:pPr>
      <w:r>
        <w:rPr>
          <w:rFonts w:hint="eastAsia"/>
        </w:rPr>
        <w:t>有写操作时，其他写操作被驳回；</w:t>
      </w:r>
    </w:p>
    <w:p>
      <w:pPr>
        <w:pStyle w:val="33"/>
        <w:numPr>
          <w:ilvl w:val="0"/>
          <w:numId w:val="11"/>
        </w:numPr>
        <w:ind w:firstLineChars="0"/>
      </w:pPr>
      <w:r>
        <w:rPr>
          <w:rFonts w:hint="eastAsia"/>
        </w:rPr>
        <w:t>有读操作时，其他写操作被驳回；</w:t>
      </w:r>
    </w:p>
    <w:p>
      <w:pPr>
        <w:pStyle w:val="33"/>
        <w:numPr>
          <w:ilvl w:val="0"/>
          <w:numId w:val="11"/>
        </w:numPr>
        <w:ind w:firstLineChars="0"/>
      </w:pPr>
      <w:r>
        <w:rPr>
          <w:rFonts w:hint="eastAsia"/>
        </w:rPr>
        <w:t>有读操作时，其他读操作可以并发执行；</w:t>
      </w:r>
    </w:p>
    <w:p>
      <w:pPr>
        <w:pStyle w:val="33"/>
        <w:numPr>
          <w:ilvl w:val="0"/>
          <w:numId w:val="11"/>
        </w:numPr>
        <w:ind w:firstLineChars="0"/>
      </w:pPr>
      <w:r>
        <w:rPr>
          <w:rFonts w:hint="eastAsia"/>
        </w:rPr>
        <w:t>开启事务时，提交事务之前，其他写操作被驳回；</w:t>
      </w:r>
    </w:p>
    <w:p>
      <w:pPr>
        <w:pStyle w:val="33"/>
        <w:numPr>
          <w:ilvl w:val="0"/>
          <w:numId w:val="11"/>
        </w:numPr>
        <w:ind w:firstLineChars="0"/>
      </w:pPr>
      <w:r>
        <w:rPr>
          <w:rFonts w:hint="eastAsia"/>
        </w:rPr>
        <w:t>开启事务时，提交事务前，其他事务请求被驳回；</w:t>
      </w:r>
    </w:p>
    <w:p>
      <w:pPr>
        <w:ind w:firstLine="420"/>
      </w:pPr>
    </w:p>
    <w:p>
      <w:pPr>
        <w:pStyle w:val="5"/>
      </w:pPr>
      <w:r>
        <w:rPr>
          <w:rFonts w:hint="eastAsia"/>
        </w:rPr>
        <w:t>3.2.多进程</w:t>
      </w:r>
    </w:p>
    <w:p>
      <w:pPr>
        <w:ind w:firstLine="420"/>
      </w:pPr>
      <w:r>
        <w:rPr>
          <w:rFonts w:hint="eastAsia"/>
        </w:rPr>
        <w:t>针对多进程，sqlite同样提供了互斥操作，其互斥级别同样是写写互斥、读写互斥，读读OK。但由于sqlite自身并不支持存储过程(procedure)，因此各个进程之间同时对同一个数据表进行写入时，极有可能造成数据写入混乱的情况，需针对性处理该情况。</w:t>
      </w:r>
    </w:p>
    <w:p>
      <w:pPr>
        <w:ind w:firstLine="420"/>
      </w:pPr>
      <w:r>
        <w:rPr>
          <w:rFonts w:hint="eastAsia"/>
        </w:rPr>
        <w:t>针对这种情况，学术上可以通过其延时执行的功能来解决。通过微改sqlite内部的延时执行功能，数据库操作一个临时结果，等待一个周期检查对应的执行结果和预期结果是否一致。如果一直就把临时结果赋值为正式结果，否则就认为操作执行失败。最后设计出来的程序可能并不能保证一定是按照预期的顺序执行的，但最少可以保证结果是正确的。</w:t>
      </w:r>
    </w:p>
    <w:p>
      <w:pPr>
        <w:pStyle w:val="5"/>
      </w:pPr>
      <w:r>
        <w:rPr>
          <w:rFonts w:hint="eastAsia"/>
        </w:rPr>
        <w:t>3.3.超时处理</w:t>
      </w:r>
    </w:p>
    <w:p>
      <w:pPr>
        <w:ind w:firstLine="420"/>
      </w:pPr>
      <w:r>
        <w:rPr>
          <w:rFonts w:hint="eastAsia"/>
        </w:rPr>
        <w:t>在多线程、多进程中，一旦资源正在被占用，另外的申请者再次请求资源可能会出现资源被锁住无法使用的情况，这时候的返回值将是SQLITE_BUSY。本部分所述即为针对这种情况的解决方案，通用的解决方案有两个：</w:t>
      </w:r>
    </w:p>
    <w:p>
      <w:pPr>
        <w:pStyle w:val="33"/>
        <w:numPr>
          <w:ilvl w:val="0"/>
          <w:numId w:val="12"/>
        </w:numPr>
        <w:ind w:firstLineChars="0"/>
      </w:pPr>
      <w:r>
        <w:rPr>
          <w:rFonts w:hint="eastAsia"/>
        </w:rPr>
        <w:t>使用进程或线程间的同步机制以避免该情况的出现：如使用信号量(semphore)、互斥锁(mutex)等，本部分属于在应用层自行处理资源占用逻辑，避免调用sqlite时出现SQLITE_BUSY的情况；</w:t>
      </w:r>
    </w:p>
    <w:p>
      <w:pPr>
        <w:pStyle w:val="33"/>
        <w:numPr>
          <w:ilvl w:val="0"/>
          <w:numId w:val="12"/>
        </w:numPr>
        <w:ind w:firstLineChars="0"/>
      </w:pPr>
      <w:r>
        <w:rPr>
          <w:rFonts w:hint="eastAsia"/>
        </w:rPr>
        <w:t>使用sqlite自己提供的两个busy handler函数，但需要注意的是，这两个函数会互相影响，设置一个的同时会清除另外一个！</w:t>
      </w:r>
    </w:p>
    <w:p>
      <w:pPr>
        <w:ind w:firstLine="420"/>
      </w:pPr>
      <w:r>
        <w:rPr>
          <w:rFonts w:hint="eastAsia"/>
        </w:rPr>
        <w:t>这里只对第二种方法进行描述。</w:t>
      </w:r>
    </w:p>
    <w:p>
      <w:pPr>
        <w:pStyle w:val="7"/>
        <w:ind w:left="420"/>
      </w:pPr>
      <w:r>
        <w:rPr>
          <w:rFonts w:hint="eastAsia"/>
        </w:rPr>
        <w:t>3.3.1.sqlite3_busy_handler</w:t>
      </w:r>
    </w:p>
    <w:p>
      <w:pPr>
        <w:ind w:firstLine="420"/>
      </w:pPr>
      <w:r>
        <w:rPr>
          <w:rFonts w:hint="eastAsia"/>
        </w:rPr>
        <w:t>函数原型：int sqlite3_busy_handler(sqlite3 *pDb, int(*)(void *, int), void *)</w:t>
      </w:r>
    </w:p>
    <w:p>
      <w:pPr>
        <w:ind w:firstLine="420"/>
      </w:pPr>
      <w:r>
        <w:rPr>
          <w:rFonts w:hint="eastAsia"/>
        </w:rPr>
        <w:t>不注册此函数时默认的回调函数是NULL，申请不到资源将直接返回；</w:t>
      </w:r>
    </w:p>
    <w:p>
      <w:pPr>
        <w:ind w:firstLine="420"/>
      </w:pPr>
      <w:r>
        <w:rPr>
          <w:rFonts w:hint="eastAsia"/>
        </w:rPr>
        <w:t>函数可以自己定义一个回调函数，当出现资源申请失败的时候，执行该回调函数进行延时并返回非零重试本次操作，回调函数的第二个参数代表了因为本次BUSY而需要回调该函数的最大次数，如果达到了最大次数(可以由此得到最大超时时间)还没有得到资源，才真正返回SQLITE_BUSY；</w:t>
      </w:r>
    </w:p>
    <w:p>
      <w:pPr>
        <w:ind w:firstLine="420"/>
      </w:pPr>
      <w:r>
        <w:rPr>
          <w:rFonts w:hint="eastAsia"/>
        </w:rPr>
        <w:t>最后传入的参数将作为回调函数第一个参数被使用；</w:t>
      </w:r>
    </w:p>
    <w:p>
      <w:pPr>
        <w:ind w:firstLine="420"/>
      </w:pPr>
      <w:r>
        <w:rPr>
          <w:rFonts w:hint="eastAsia"/>
        </w:rPr>
        <w:t>回调函数返回非零，数据库会重试当前的操作；返回0则当前操作返回SQLITE_BUSY；</w:t>
      </w:r>
    </w:p>
    <w:p>
      <w:pPr>
        <w:pStyle w:val="7"/>
        <w:ind w:left="420"/>
      </w:pPr>
      <w:r>
        <w:rPr>
          <w:rFonts w:hint="eastAsia"/>
        </w:rPr>
        <w:t>3.3.2.sqlite3_busy_timeout</w:t>
      </w:r>
    </w:p>
    <w:p>
      <w:pPr>
        <w:ind w:firstLine="420"/>
      </w:pPr>
      <w:r>
        <w:rPr>
          <w:rFonts w:hint="eastAsia"/>
        </w:rPr>
        <w:t>函数原型：int sqlite3_busy_timeout(sqlite3 *pDb, int timeout);</w:t>
      </w:r>
    </w:p>
    <w:p>
      <w:pPr>
        <w:ind w:firstLine="420"/>
      </w:pPr>
      <w:r>
        <w:rPr>
          <w:rFonts w:hint="eastAsia"/>
        </w:rPr>
        <w:t>不调用该函数时，默认超时等待时间为0，申请资源失败将直接返回SQLITE_BUSY。</w:t>
      </w:r>
    </w:p>
    <w:p>
      <w:pPr>
        <w:ind w:firstLine="420"/>
      </w:pPr>
      <w:r>
        <w:rPr>
          <w:rFonts w:hint="eastAsia"/>
        </w:rPr>
        <w:t>注册该函数，定义一个timeout(</w:t>
      </w:r>
      <w:r>
        <w:rPr>
          <w:rFonts w:hint="eastAsia"/>
          <w:b/>
          <w:color w:val="FF0000"/>
          <w:u w:val="single"/>
        </w:rPr>
        <w:t>单位是毫秒</w:t>
      </w:r>
      <w:r>
        <w:rPr>
          <w:rFonts w:hint="eastAsia"/>
        </w:rPr>
        <w:t>)，那么在timeout后会重试一次资源申请，此次申请如果仍旧失败，才会返回SQLITE_BUSY。</w:t>
      </w:r>
    </w:p>
    <w:p>
      <w:pPr>
        <w:ind w:firstLine="420"/>
      </w:pPr>
      <w:r>
        <w:rPr>
          <w:rFonts w:hint="eastAsia"/>
        </w:rPr>
        <w:t>但是针对该函数的使用需要明确如下：因为sqlite的源码中注册了一个默认的sqlite3_busy_handler( sqliteDefaultBusyCallback )，而这个回调函数在编译时可能使得传入的timeout必须要大于1000并且是其整数倍才有意义，因此该timeout的设置可能会超时时间较大，且依赖性较强。</w:t>
      </w:r>
    </w:p>
    <w:p>
      <w:pPr>
        <w:ind w:firstLine="420"/>
      </w:pPr>
      <w:r>
        <w:rPr>
          <w:rFonts w:hint="eastAsia"/>
        </w:rPr>
        <w:t>因此使用3.3.1中所述回调函数更为优越。</w:t>
      </w:r>
    </w:p>
    <w:p>
      <w:pPr>
        <w:pStyle w:val="2"/>
      </w:pPr>
      <w:r>
        <w:rPr>
          <w:rFonts w:hint="eastAsia"/>
        </w:rPr>
        <w:t>4.事务</w:t>
      </w:r>
    </w:p>
    <w:p>
      <w:pPr>
        <w:ind w:firstLine="420"/>
      </w:pPr>
      <w:r>
        <w:rPr>
          <w:rFonts w:hint="eastAsia"/>
        </w:rPr>
        <w:t>事务(transaction)是一个对数据库的执行工作单元。它是以逻辑顺序完成的工作单元或序列，可以由用户手动执行，也可以由数据库程序自动完成。</w:t>
      </w:r>
    </w:p>
    <w:p>
      <w:pPr>
        <w:ind w:firstLine="420"/>
      </w:pPr>
      <w:r>
        <w:rPr>
          <w:rFonts w:hint="eastAsia"/>
        </w:rPr>
        <w:t>事务具有以下四个标准属性，简称为ACID：</w:t>
      </w:r>
    </w:p>
    <w:p>
      <w:pPr>
        <w:pStyle w:val="33"/>
        <w:numPr>
          <w:ilvl w:val="0"/>
          <w:numId w:val="13"/>
        </w:numPr>
        <w:ind w:firstLineChars="0"/>
      </w:pPr>
      <w:r>
        <w:rPr>
          <w:rFonts w:hint="eastAsia"/>
        </w:rPr>
        <w:t>原子性(Atomicity)：确保工作单位内的所有操作都能够完成，如果未能完成，事务会在出现故障时终止，之前的操作也会回滚到执行该事务之前的操作；</w:t>
      </w:r>
    </w:p>
    <w:p>
      <w:pPr>
        <w:pStyle w:val="33"/>
        <w:numPr>
          <w:ilvl w:val="0"/>
          <w:numId w:val="13"/>
        </w:numPr>
        <w:ind w:firstLineChars="0"/>
      </w:pPr>
      <w:r>
        <w:rPr>
          <w:rFonts w:hint="eastAsia"/>
        </w:rPr>
        <w:t>一致性(Consistency)：确保数据库在成功提交的事务上正确的改变状态；</w:t>
      </w:r>
    </w:p>
    <w:p>
      <w:pPr>
        <w:pStyle w:val="33"/>
        <w:numPr>
          <w:ilvl w:val="0"/>
          <w:numId w:val="13"/>
        </w:numPr>
        <w:ind w:firstLineChars="0"/>
      </w:pPr>
      <w:r>
        <w:rPr>
          <w:rFonts w:hint="eastAsia"/>
        </w:rPr>
        <w:t>隔离性(Isolation)：事务操作相互之间独立、透明；</w:t>
      </w:r>
    </w:p>
    <w:p>
      <w:pPr>
        <w:pStyle w:val="33"/>
        <w:numPr>
          <w:ilvl w:val="0"/>
          <w:numId w:val="13"/>
        </w:numPr>
        <w:ind w:firstLineChars="0"/>
      </w:pPr>
      <w:r>
        <w:rPr>
          <w:rFonts w:hint="eastAsia"/>
        </w:rPr>
        <w:t>持久性(Durability)：确保已经提交事务的结果或效果在系统发生故障的情况下依然存在；</w:t>
      </w:r>
    </w:p>
    <w:p>
      <w:pPr>
        <w:pStyle w:val="5"/>
      </w:pPr>
      <w:r>
        <w:rPr>
          <w:rFonts w:hint="eastAsia"/>
        </w:rPr>
        <w:t>4.1.命令行控制事务</w:t>
      </w:r>
    </w:p>
    <w:p>
      <w:pPr>
        <w:ind w:firstLine="420"/>
      </w:pPr>
      <w:r>
        <w:rPr>
          <w:rFonts w:hint="eastAsia"/>
        </w:rPr>
        <w:t>使用下面的命令控制事务：</w:t>
      </w:r>
    </w:p>
    <w:p>
      <w:pPr>
        <w:pStyle w:val="33"/>
        <w:numPr>
          <w:ilvl w:val="0"/>
          <w:numId w:val="14"/>
        </w:numPr>
        <w:ind w:firstLineChars="0"/>
      </w:pPr>
      <w:r>
        <w:rPr>
          <w:rFonts w:hint="eastAsia"/>
        </w:rPr>
        <w:t>BEGIN TRANSACTION：开始事务处理；</w:t>
      </w:r>
    </w:p>
    <w:p>
      <w:pPr>
        <w:pStyle w:val="33"/>
        <w:numPr>
          <w:ilvl w:val="0"/>
          <w:numId w:val="14"/>
        </w:numPr>
        <w:ind w:firstLineChars="0"/>
      </w:pPr>
      <w:r>
        <w:rPr>
          <w:rFonts w:hint="eastAsia"/>
        </w:rPr>
        <w:t>COMMIT：保存更改，或者可以使用END TRANSACTIOIN命令；</w:t>
      </w:r>
    </w:p>
    <w:p>
      <w:pPr>
        <w:pStyle w:val="33"/>
        <w:numPr>
          <w:ilvl w:val="0"/>
          <w:numId w:val="14"/>
        </w:numPr>
        <w:ind w:firstLineChars="0"/>
      </w:pPr>
      <w:r>
        <w:rPr>
          <w:rFonts w:hint="eastAsia"/>
        </w:rPr>
        <w:t>ROLLBACK：回滚所作的修改；</w:t>
      </w:r>
    </w:p>
    <w:p>
      <w:pPr>
        <w:ind w:firstLine="420"/>
      </w:pPr>
      <w:r>
        <w:rPr>
          <w:rFonts w:hint="eastAsia"/>
        </w:rPr>
        <w:t>事务控制命令只能与DML命令(INSERT UPDATE DELETE)一起使用，不能在创建表或删除表时使用，因为这些操作在数据库中是自动提交的。</w:t>
      </w:r>
    </w:p>
    <w:p>
      <w:pPr>
        <w:pStyle w:val="7"/>
        <w:ind w:left="420"/>
      </w:pPr>
      <w:r>
        <w:rPr>
          <w:rFonts w:hint="eastAsia"/>
        </w:rPr>
        <w:t>4.1.1.BEGIN TRANSACTION</w:t>
      </w:r>
    </w:p>
    <w:p>
      <w:pPr>
        <w:ind w:firstLine="420"/>
      </w:pPr>
      <w:r>
        <w:rPr>
          <w:rFonts w:hint="eastAsia"/>
        </w:rPr>
        <w:t>事务可以使用“BEGIN TRANSACTION”或者“BEGIN”来启动。事务会持续执行下去，直到遇到下一个COMMIT或ROLLBACK命令。不过在数据库关闭或者发生错误时，事务也会回滚。</w:t>
      </w:r>
    </w:p>
    <w:p>
      <w:pPr>
        <w:pStyle w:val="7"/>
        <w:ind w:left="420"/>
      </w:pPr>
      <w:r>
        <w:rPr>
          <w:rFonts w:hint="eastAsia"/>
        </w:rPr>
        <w:t>4.1.2.COMMIT</w:t>
      </w:r>
    </w:p>
    <w:p>
      <w:pPr>
        <w:ind w:firstLine="420"/>
      </w:pPr>
      <w:r>
        <w:rPr>
          <w:rFonts w:hint="eastAsia"/>
        </w:rPr>
        <w:t>COMMIT命令用于把事务调用的更改保存到数据库中，它会把从上次COMMIT或ROLLBACK命令以来的所有事务保存到数据库。</w:t>
      </w:r>
    </w:p>
    <w:p>
      <w:pPr>
        <w:ind w:firstLine="420"/>
      </w:pPr>
      <w:r>
        <w:rPr>
          <w:rFonts w:hint="eastAsia"/>
        </w:rPr>
        <w:t>COMMIT命令与“END TRANSACTION”作用完全相同。</w:t>
      </w:r>
    </w:p>
    <w:p>
      <w:pPr>
        <w:pStyle w:val="7"/>
        <w:ind w:left="420"/>
      </w:pPr>
      <w:r>
        <w:rPr>
          <w:rFonts w:hint="eastAsia"/>
        </w:rPr>
        <w:t>4.1.3.ROLLBACK</w:t>
      </w:r>
    </w:p>
    <w:p>
      <w:pPr>
        <w:ind w:firstLine="420"/>
      </w:pPr>
      <w:r>
        <w:rPr>
          <w:rFonts w:hint="eastAsia"/>
        </w:rPr>
        <w:t>ROLLBACK命令用于撤销尚未保存到数据库中的事务，只能用于撤销 自上次发出COMMIT或ROLLBACK命令 以后的事务。</w:t>
      </w:r>
    </w:p>
    <w:p>
      <w:pPr>
        <w:pStyle w:val="5"/>
      </w:pPr>
      <w:r>
        <w:rPr>
          <w:rFonts w:hint="eastAsia"/>
        </w:rPr>
        <w:t>4.2.C/C++接口控制事务</w:t>
      </w:r>
    </w:p>
    <w:p>
      <w:pPr>
        <w:ind w:firstLine="420"/>
      </w:pPr>
      <w:r>
        <w:rPr>
          <w:rFonts w:hint="eastAsia"/>
        </w:rPr>
        <w:t>通常来说一次sqlite3_exec就是一个事务，如果需要删除一万条数据，sqlite就做了一万次如下操作：开始新事务</w:t>
      </w:r>
      <w:r>
        <w:rPr/>
        <w:sym w:font="Wingdings" w:char="F0E0"/>
      </w:r>
      <w:r>
        <w:rPr>
          <w:rFonts w:hint="eastAsia"/>
        </w:rPr>
        <w:t>删除一条数据</w:t>
      </w:r>
      <w:r>
        <w:rPr/>
        <w:sym w:font="Wingdings" w:char="F0E0"/>
      </w:r>
      <w:r>
        <w:rPr>
          <w:rFonts w:hint="eastAsia"/>
        </w:rPr>
        <w:t>提交事务</w:t>
      </w:r>
      <w:r>
        <w:rPr/>
        <w:sym w:font="Wingdings" w:char="F0E0"/>
      </w:r>
      <w:r>
        <w:rPr>
          <w:rFonts w:hint="eastAsia"/>
        </w:rPr>
        <w:t>开始事务</w:t>
      </w:r>
      <w:r>
        <w:t>……</w:t>
      </w:r>
      <w:r>
        <w:rPr>
          <w:rFonts w:hint="eastAsia"/>
        </w:rPr>
        <w:t>。这个操作对系统资源的占用是巨大的，因为时间都花在了开始事务、提交事务上。</w:t>
      </w:r>
    </w:p>
    <w:p>
      <w:pPr>
        <w:ind w:firstLine="420"/>
      </w:pPr>
      <w:r>
        <w:rPr>
          <w:rFonts w:hint="eastAsia"/>
        </w:rPr>
        <w:t>这种情况下，可以将这些操作做成一个事务，这样一来可以减少开始事务、提交事务的时间消耗，而来一旦发生了错误还可以执行回滚操作。</w:t>
      </w:r>
    </w:p>
    <w:p>
      <w:pPr>
        <w:ind w:firstLine="420"/>
      </w:pPr>
      <w:r>
        <w:rPr>
          <w:rFonts w:hint="eastAsia"/>
        </w:rPr>
        <w:t>事务的操作并没有特别的接口函数，只是一个普通的sql语句，如下实例：</w:t>
      </w:r>
    </w:p>
    <w:p>
      <w:pPr>
        <w:ind w:firstLine="420"/>
      </w:pPr>
      <w:r>
        <w:rPr>
          <w:rFonts w:hint="eastAsia"/>
        </w:rPr>
        <w:t xml:space="preserve">int ret = sqlite3_exec(pDb, </w:t>
      </w:r>
      <w:r>
        <w:t>“</w:t>
      </w:r>
      <w:r>
        <w:rPr>
          <w:rFonts w:hint="eastAsia"/>
        </w:rPr>
        <w:t>begin transaction</w:t>
      </w:r>
      <w:r>
        <w:t>”</w:t>
      </w:r>
      <w:r>
        <w:rPr>
          <w:rFonts w:hint="eastAsia"/>
        </w:rPr>
        <w:t>, 0, 0, &amp;errmsg);</w:t>
      </w:r>
      <w:r>
        <w:rPr>
          <w:rFonts w:hint="eastAsia"/>
        </w:rPr>
        <w:tab/>
      </w:r>
      <w:r>
        <w:rPr>
          <w:rFonts w:hint="eastAsia"/>
        </w:rPr>
        <w:tab/>
      </w:r>
      <w:r>
        <w:rPr>
          <w:rFonts w:hint="eastAsia"/>
        </w:rPr>
        <w:t>//开始事务</w:t>
      </w:r>
    </w:p>
    <w:p>
      <w:pPr>
        <w:ind w:firstLine="420"/>
      </w:pPr>
      <w:r>
        <w:rPr>
          <w:rFonts w:hint="eastAsia"/>
        </w:rPr>
        <w:t xml:space="preserve">int ret = sqlite3_exec(pDb, </w:t>
      </w:r>
      <w:r>
        <w:t>“</w:t>
      </w:r>
      <w:r>
        <w:rPr>
          <w:rFonts w:hint="eastAsia"/>
        </w:rPr>
        <w:t>commit transaction</w:t>
      </w:r>
      <w:r>
        <w:t>”</w:t>
      </w:r>
      <w:r>
        <w:rPr>
          <w:rFonts w:hint="eastAsia"/>
        </w:rPr>
        <w:t>, 0, 0, &amp;errmsg);</w:t>
      </w:r>
      <w:r>
        <w:rPr>
          <w:rFonts w:hint="eastAsia"/>
        </w:rPr>
        <w:tab/>
      </w:r>
      <w:r>
        <w:rPr>
          <w:rFonts w:hint="eastAsia"/>
        </w:rPr>
        <w:tab/>
      </w:r>
      <w:r>
        <w:rPr>
          <w:rFonts w:hint="eastAsia"/>
        </w:rPr>
        <w:t>//提交事务</w:t>
      </w:r>
    </w:p>
    <w:p>
      <w:pPr>
        <w:ind w:firstLine="420"/>
      </w:pPr>
      <w:r>
        <w:rPr>
          <w:rFonts w:hint="eastAsia"/>
        </w:rPr>
        <w:t xml:space="preserve">int ret = sqlite3_exec(pDb, </w:t>
      </w:r>
      <w:r>
        <w:t>“</w:t>
      </w:r>
      <w:r>
        <w:rPr>
          <w:rFonts w:hint="eastAsia"/>
        </w:rPr>
        <w:t>rollback transaction</w:t>
      </w:r>
      <w:r>
        <w:t>”</w:t>
      </w:r>
      <w:r>
        <w:rPr>
          <w:rFonts w:hint="eastAsia"/>
        </w:rPr>
        <w:t>, 0, 0, &amp;errmsg);</w:t>
      </w:r>
      <w:r>
        <w:rPr>
          <w:rFonts w:hint="eastAsia"/>
        </w:rPr>
        <w:tab/>
      </w:r>
      <w:r>
        <w:rPr>
          <w:rFonts w:hint="eastAsia"/>
        </w:rPr>
        <w:tab/>
      </w:r>
      <w:r>
        <w:rPr>
          <w:rFonts w:hint="eastAsia"/>
        </w:rPr>
        <w:t>//回滚事务</w:t>
      </w:r>
    </w:p>
    <w:p>
      <w:pPr>
        <w:pStyle w:val="2"/>
      </w:pPr>
      <w:r>
        <w:rPr>
          <w:rFonts w:hint="eastAsia"/>
        </w:rPr>
        <w:t>5.数据同步</w:t>
      </w:r>
    </w:p>
    <w:p>
      <w:pPr>
        <w:pStyle w:val="5"/>
      </w:pPr>
      <w:r>
        <w:rPr>
          <w:rFonts w:hint="eastAsia"/>
        </w:rPr>
        <w:t>5.1.设置方式</w:t>
      </w:r>
    </w:p>
    <w:p>
      <w:pPr>
        <w:ind w:firstLine="420"/>
      </w:pPr>
      <w:r>
        <w:rPr>
          <w:rFonts w:hint="eastAsia"/>
        </w:rPr>
        <w:t>PRAGMA synchronous=FULL;</w:t>
      </w:r>
      <w:r>
        <w:rPr>
          <w:rFonts w:hint="eastAsia"/>
        </w:rPr>
        <w:tab/>
      </w:r>
      <w:r>
        <w:rPr>
          <w:rFonts w:hint="eastAsia"/>
        </w:rPr>
        <w:tab/>
      </w:r>
      <w:r>
        <w:rPr>
          <w:rFonts w:hint="eastAsia"/>
        </w:rPr>
        <w:t>//其值是2</w:t>
      </w:r>
    </w:p>
    <w:p>
      <w:pPr>
        <w:ind w:firstLine="420"/>
      </w:pPr>
      <w:r>
        <w:rPr>
          <w:rFonts w:hint="eastAsia"/>
        </w:rPr>
        <w:t>PRAGMA synchronous=NORMAL;</w:t>
      </w:r>
      <w:r>
        <w:rPr>
          <w:rFonts w:hint="eastAsia"/>
        </w:rPr>
        <w:tab/>
      </w:r>
      <w:r>
        <w:rPr>
          <w:rFonts w:hint="eastAsia"/>
        </w:rPr>
        <w:tab/>
      </w:r>
      <w:r>
        <w:rPr>
          <w:rFonts w:hint="eastAsia"/>
        </w:rPr>
        <w:t>//值是1</w:t>
      </w:r>
    </w:p>
    <w:p>
      <w:pPr>
        <w:ind w:firstLine="420"/>
      </w:pPr>
      <w:r>
        <w:rPr>
          <w:rFonts w:hint="eastAsia"/>
        </w:rPr>
        <w:t>PRAGMA synchronous=OFF;</w:t>
      </w:r>
      <w:r>
        <w:rPr>
          <w:rFonts w:hint="eastAsia"/>
        </w:rPr>
        <w:tab/>
      </w:r>
      <w:r>
        <w:rPr>
          <w:rFonts w:hint="eastAsia"/>
        </w:rPr>
        <w:tab/>
      </w:r>
      <w:r>
        <w:rPr>
          <w:rFonts w:hint="eastAsia"/>
        </w:rPr>
        <w:t>//值是0</w:t>
      </w:r>
    </w:p>
    <w:p>
      <w:pPr>
        <w:ind w:firstLine="420"/>
      </w:pPr>
    </w:p>
    <w:p>
      <w:pPr>
        <w:pStyle w:val="5"/>
      </w:pPr>
      <w:r>
        <w:rPr>
          <w:rFonts w:hint="eastAsia"/>
        </w:rPr>
        <w:t>5.2.参数含义</w:t>
      </w:r>
    </w:p>
    <w:p>
      <w:pPr>
        <w:ind w:firstLine="420"/>
      </w:pPr>
      <w:r>
        <w:rPr>
          <w:rFonts w:hint="eastAsia"/>
        </w:rPr>
        <w:t>FULL(2)，sqlite数据库引擎会在紧急时刻暂停，以确认数据已经写入到磁盘(sync函数)。这样在系统断电或者电源出问题时就能够确保数据库重启后数据不出问题，但这种模式下，很慢。</w:t>
      </w:r>
    </w:p>
    <w:p>
      <w:pPr>
        <w:ind w:firstLine="420"/>
      </w:pPr>
      <w:r>
        <w:rPr>
          <w:rFonts w:hint="eastAsia"/>
        </w:rPr>
        <w:t>NORMAL(1)，大部分紧急时刻会暂停，但不像FULL模式下频繁。这种模式下又很小的几率是回出现由于电源等问题导致数据库损坏的情况的，但一般来说这种情况下硬盘都已经发生了故障。</w:t>
      </w:r>
    </w:p>
    <w:p>
      <w:pPr>
        <w:ind w:firstLine="420"/>
      </w:pPr>
      <w:r>
        <w:rPr>
          <w:rFonts w:hint="eastAsia"/>
        </w:rPr>
        <w:t>OFF(0)，sqlite在传递数据给系统以后直接继续而不暂停。如果运行sqlite的应用程序崩溃，数据不会损伤，但在系统崩溃或写入时意外断电，可能导致数据库损坏。但是这种模式下，一些操作可能速度会有极大提升。</w:t>
      </w:r>
    </w:p>
    <w:p>
      <w:pPr>
        <w:ind w:firstLine="420"/>
      </w:pPr>
      <w:r>
        <w:rPr>
          <w:rFonts w:hint="eastAsia"/>
        </w:rPr>
        <w:t>在sqlite2中，默认设置为NORMAL；在sqlite3中，默认设置为FULL。</w:t>
      </w:r>
    </w:p>
    <w:p>
      <w:pPr>
        <w:ind w:firstLine="422"/>
        <w:rPr>
          <w:b/>
          <w:color w:val="FF0000"/>
          <w:u w:val="single"/>
        </w:rPr>
      </w:pPr>
      <w:r>
        <w:rPr>
          <w:rFonts w:hint="eastAsia"/>
          <w:b/>
          <w:color w:val="FF0000"/>
          <w:u w:val="single"/>
        </w:rPr>
        <w:t>//TODO，这里设置为OFF的操作执行成功了，但在事务中并未发现明显的效率提高，需要以后明确该部分的用例实现</w:t>
      </w:r>
    </w:p>
    <w:p>
      <w:pPr>
        <w:pStyle w:val="27"/>
        <w:rPr>
          <w:rFonts w:hint="eastAsia"/>
          <w:lang w:val="en-US" w:eastAsia="zh-CN"/>
        </w:rPr>
      </w:pPr>
      <w:r>
        <w:rPr>
          <w:rFonts w:hint="eastAsia"/>
          <w:lang w:val="en-US" w:eastAsia="zh-CN"/>
        </w:rPr>
        <w:t>Mysql</w:t>
      </w:r>
    </w:p>
    <w:p>
      <w:pPr>
        <w:pStyle w:val="2"/>
        <w:rPr>
          <w:rFonts w:hint="eastAsia"/>
          <w:lang w:val="en-US" w:eastAsia="zh-CN"/>
        </w:rPr>
      </w:pPr>
      <w:r>
        <w:rPr>
          <w:rFonts w:hint="eastAsia"/>
          <w:lang w:val="en-US" w:eastAsia="zh-CN"/>
        </w:rPr>
        <w:t>1.概述</w:t>
      </w:r>
    </w:p>
    <w:p>
      <w:pPr>
        <w:pStyle w:val="5"/>
        <w:rPr>
          <w:rFonts w:hint="eastAsia"/>
          <w:lang w:val="en-US" w:eastAsia="zh-CN"/>
        </w:rPr>
      </w:pPr>
      <w:r>
        <w:rPr>
          <w:rFonts w:hint="eastAsia"/>
          <w:lang w:val="en-US" w:eastAsia="zh-CN"/>
        </w:rPr>
        <w:t>1.1.安装</w:t>
      </w:r>
    </w:p>
    <w:p>
      <w:pPr>
        <w:rPr>
          <w:rFonts w:hint="eastAsia"/>
          <w:lang w:val="en-US" w:eastAsia="zh-CN"/>
        </w:rPr>
      </w:pPr>
      <w:r>
        <w:rPr>
          <w:rFonts w:hint="eastAsia"/>
          <w:lang w:val="en-US" w:eastAsia="zh-CN"/>
        </w:rPr>
        <w:t>sudo apt-get install mysql-server;</w:t>
      </w:r>
    </w:p>
    <w:p>
      <w:pPr>
        <w:rPr>
          <w:rFonts w:hint="eastAsia"/>
          <w:lang w:val="en-US" w:eastAsia="zh-CN"/>
        </w:rPr>
      </w:pPr>
      <w:r>
        <w:rPr>
          <w:rFonts w:hint="eastAsia"/>
          <w:lang w:val="en-US" w:eastAsia="zh-CN"/>
        </w:rPr>
        <w:t>sudo apt-get install mysql-client;</w:t>
      </w:r>
    </w:p>
    <w:p>
      <w:pPr>
        <w:rPr>
          <w:rFonts w:hint="eastAsia"/>
          <w:lang w:val="en-US" w:eastAsia="zh-CN"/>
        </w:rPr>
      </w:pPr>
      <w:r>
        <w:rPr>
          <w:rFonts w:hint="eastAsia"/>
          <w:lang w:val="en-US" w:eastAsia="zh-CN"/>
        </w:rPr>
        <w:t>如上安装后，通过：mysql -u root -p 可以正常登录，说明安装成功；</w:t>
      </w:r>
    </w:p>
    <w:p>
      <w:pPr>
        <w:rPr>
          <w:rFonts w:hint="eastAsia"/>
          <w:lang w:val="en-US" w:eastAsia="zh-CN"/>
        </w:rPr>
      </w:pPr>
      <w:r>
        <w:rPr>
          <w:rFonts w:hint="eastAsia"/>
          <w:lang w:val="en-US" w:eastAsia="zh-CN"/>
        </w:rPr>
        <w:t>有一些版本，mysql-server安装时，会要求输入密码，有一些不要求输入；如果输入了密码，执行上述命令时就输入该密码就可以；否则不需要输入。</w:t>
      </w:r>
    </w:p>
    <w:p>
      <w:pPr>
        <w:rPr>
          <w:rFonts w:hint="eastAsia"/>
          <w:lang w:val="en-US" w:eastAsia="zh-CN"/>
        </w:rPr>
      </w:pPr>
      <w:r>
        <w:rPr>
          <w:rFonts w:hint="eastAsia"/>
          <w:lang w:val="en-US" w:eastAsia="zh-CN"/>
        </w:rPr>
        <w:t>sudo apt-get install libmysqlclient-dev;</w:t>
      </w:r>
    </w:p>
    <w:p>
      <w:pPr>
        <w:rPr>
          <w:rFonts w:hint="eastAsia"/>
          <w:lang w:val="en-US" w:eastAsia="zh-CN"/>
        </w:rPr>
      </w:pPr>
      <w:r>
        <w:rPr>
          <w:rFonts w:hint="eastAsia"/>
          <w:lang w:val="en-US" w:eastAsia="zh-CN"/>
        </w:rPr>
        <w:t>执行该语句，安装C和C++开发时需要的动态库和头文件。</w:t>
      </w:r>
    </w:p>
    <w:p>
      <w:pPr>
        <w:rPr>
          <w:rFonts w:hint="eastAsia"/>
          <w:lang w:val="en-US" w:eastAsia="zh-CN"/>
        </w:rPr>
      </w:pPr>
    </w:p>
    <w:p>
      <w:pPr>
        <w:pStyle w:val="5"/>
        <w:rPr>
          <w:rFonts w:hint="eastAsia"/>
          <w:lang w:val="en-US" w:eastAsia="zh-CN"/>
        </w:rPr>
      </w:pPr>
      <w:r>
        <w:rPr>
          <w:rFonts w:hint="eastAsia"/>
          <w:lang w:val="en-US" w:eastAsia="zh-CN"/>
        </w:rPr>
        <w:t>1.2.使用</w:t>
      </w:r>
    </w:p>
    <w:p>
      <w:pPr>
        <w:rPr>
          <w:rFonts w:hint="eastAsia"/>
          <w:lang w:val="en-US" w:eastAsia="zh-CN"/>
        </w:rPr>
      </w:pPr>
      <w:r>
        <w:rPr>
          <w:rFonts w:hint="eastAsia"/>
          <w:lang w:val="en-US" w:eastAsia="zh-CN"/>
        </w:rPr>
        <w:t>查看当前所有的数据库：show databases;</w:t>
      </w:r>
    </w:p>
    <w:p>
      <w:pPr>
        <w:rPr>
          <w:rFonts w:hint="eastAsia"/>
          <w:lang w:val="en-US" w:eastAsia="zh-CN"/>
        </w:rPr>
      </w:pPr>
      <w:r>
        <w:rPr>
          <w:rFonts w:hint="eastAsia"/>
          <w:lang w:val="en-US" w:eastAsia="zh-CN"/>
        </w:rPr>
        <w:t>新建数据库：create database dbName;</w:t>
      </w:r>
    </w:p>
    <w:p>
      <w:pPr>
        <w:rPr>
          <w:rFonts w:hint="eastAsia"/>
          <w:lang w:val="en-US" w:eastAsia="zh-CN"/>
        </w:rPr>
      </w:pPr>
      <w:r>
        <w:rPr>
          <w:rFonts w:hint="eastAsia"/>
          <w:lang w:val="en-US" w:eastAsia="zh-CN"/>
        </w:rPr>
        <w:t>切换到某一个数据库：use dbName;</w:t>
      </w:r>
    </w:p>
    <w:p>
      <w:pPr>
        <w:rPr>
          <w:rFonts w:hint="eastAsia"/>
          <w:lang w:val="en-US" w:eastAsia="zh-CN"/>
        </w:rPr>
      </w:pPr>
      <w:r>
        <w:rPr>
          <w:rFonts w:hint="eastAsia"/>
          <w:lang w:val="en-US" w:eastAsia="zh-CN"/>
        </w:rPr>
        <w:t>建表格：create table tblName(...);</w:t>
      </w:r>
    </w:p>
    <w:p>
      <w:pPr>
        <w:rPr>
          <w:rFonts w:hint="eastAsia"/>
          <w:lang w:val="en-US" w:eastAsia="zh-CN"/>
        </w:rPr>
      </w:pPr>
      <w:r>
        <w:rPr>
          <w:rFonts w:hint="eastAsia"/>
          <w:lang w:val="en-US" w:eastAsia="zh-CN"/>
        </w:rPr>
        <w:t>删除数据库：drop database dbName;</w:t>
      </w:r>
    </w:p>
    <w:p>
      <w:pPr>
        <w:rPr>
          <w:rFonts w:hint="eastAsia"/>
          <w:lang w:val="en-US" w:eastAsia="zh-CN"/>
        </w:rPr>
      </w:pPr>
      <w:r>
        <w:rPr>
          <w:rFonts w:hint="eastAsia"/>
          <w:lang w:val="en-US" w:eastAsia="zh-CN"/>
        </w:rPr>
        <w:t>删除表格：drop table tblName;</w:t>
      </w:r>
    </w:p>
    <w:p>
      <w:pPr>
        <w:rPr>
          <w:rFonts w:hint="eastAsia"/>
          <w:lang w:val="en-US" w:eastAsia="zh-CN"/>
        </w:rPr>
      </w:pPr>
      <w:r>
        <w:rPr>
          <w:rFonts w:hint="eastAsia"/>
          <w:lang w:val="en-US" w:eastAsia="zh-CN"/>
        </w:rPr>
        <w:t>清空表格内容：delete from tblName;</w:t>
      </w:r>
    </w:p>
    <w:p>
      <w:pPr>
        <w:rPr>
          <w:rFonts w:hint="eastAsia"/>
          <w:lang w:val="en-US" w:eastAsia="zh-CN"/>
        </w:rPr>
      </w:pPr>
      <w:r>
        <w:rPr>
          <w:rFonts w:hint="eastAsia"/>
          <w:lang w:val="en-US" w:eastAsia="zh-CN"/>
        </w:rPr>
        <w:t>插入一条记录：insert into tblName values(...);</w:t>
      </w:r>
    </w:p>
    <w:p>
      <w:pPr>
        <w:rPr>
          <w:rFonts w:hint="eastAsia"/>
          <w:lang w:val="en-US" w:eastAsia="zh-CN"/>
        </w:rPr>
      </w:pPr>
      <w:r>
        <w:rPr>
          <w:rFonts w:hint="eastAsia"/>
          <w:lang w:val="en-US" w:eastAsia="zh-CN"/>
        </w:rPr>
        <w:t>更新表中数据：update tblName set key=value, key=value where key=value and key=value;</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2.C/C++调用mysql</w:t>
      </w:r>
    </w:p>
    <w:p>
      <w:pPr>
        <w:pStyle w:val="5"/>
        <w:rPr>
          <w:rFonts w:hint="eastAsia"/>
          <w:lang w:val="en-US" w:eastAsia="zh-CN"/>
        </w:rPr>
      </w:pPr>
      <w:r>
        <w:rPr>
          <w:rFonts w:hint="eastAsia"/>
          <w:lang w:val="en-US" w:eastAsia="zh-CN"/>
        </w:rPr>
        <w:t>2.1.初始化和反初始化流程</w:t>
      </w:r>
    </w:p>
    <w:p>
      <w:pPr>
        <w:rPr>
          <w:rFonts w:hint="eastAsia"/>
          <w:lang w:val="en-US" w:eastAsia="zh-CN"/>
        </w:rPr>
      </w:pPr>
      <w:r>
        <w:rPr>
          <w:rFonts w:hint="eastAsia"/>
          <w:lang w:val="en-US" w:eastAsia="zh-CN"/>
        </w:rPr>
        <w:t>初始化和反初始化，要配对出现，否则容易出现资源泄露：</w:t>
      </w:r>
    </w:p>
    <w:p>
      <w:pPr>
        <w:rPr>
          <w:rFonts w:hint="eastAsia"/>
          <w:lang w:val="en-US" w:eastAsia="zh-CN"/>
        </w:rPr>
      </w:pPr>
    </w:p>
    <w:p>
      <w:pPr>
        <w:rPr>
          <w:rFonts w:hint="eastAsia"/>
          <w:lang w:val="en-US" w:eastAsia="zh-CN"/>
        </w:rPr>
      </w:pPr>
      <w:r>
        <w:rPr>
          <w:rFonts w:hint="eastAsia"/>
          <w:lang w:val="en-US" w:eastAsia="zh-CN"/>
        </w:rPr>
        <w:t>mysql_library_init() mysql_library_end()这两个函数，为mysql库提供恰当的初始化和结束处理。对于与客户端库连接的应用程序，他们提供了改进的内存管理功能。</w:t>
      </w:r>
    </w:p>
    <w:p>
      <w:pPr>
        <w:rPr>
          <w:rFonts w:hint="eastAsia"/>
          <w:lang w:val="en-US" w:eastAsia="zh-CN"/>
        </w:rPr>
      </w:pPr>
      <w:r>
        <w:rPr>
          <w:rFonts w:hint="eastAsia"/>
          <w:lang w:val="en-US" w:eastAsia="zh-CN"/>
        </w:rPr>
        <w:t>Mysql_library_init()的调用可以省略，因为必要的时候，mysql_init()函数会自动调用它。</w:t>
      </w:r>
    </w:p>
    <w:p>
      <w:pPr>
        <w:rPr>
          <w:rFonts w:hint="eastAsia"/>
          <w:lang w:val="en-US" w:eastAsia="zh-CN"/>
        </w:rPr>
      </w:pPr>
    </w:p>
    <w:p>
      <w:pPr>
        <w:rPr>
          <w:rFonts w:hint="eastAsia"/>
          <w:lang w:val="en-US" w:eastAsia="zh-CN"/>
        </w:rPr>
      </w:pPr>
      <w:r>
        <w:rPr>
          <w:rFonts w:hint="eastAsia"/>
          <w:lang w:val="en-US" w:eastAsia="zh-CN"/>
        </w:rPr>
        <w:t>最重要的三个函数：</w:t>
      </w:r>
    </w:p>
    <w:p>
      <w:pPr>
        <w:numPr>
          <w:ilvl w:val="0"/>
          <w:numId w:val="15"/>
        </w:numPr>
        <w:ind w:left="840" w:leftChars="0" w:hanging="420" w:firstLineChars="0"/>
        <w:rPr>
          <w:rFonts w:hint="eastAsia"/>
          <w:lang w:val="en-US" w:eastAsia="zh-CN"/>
        </w:rPr>
      </w:pPr>
      <w:r>
        <w:rPr>
          <w:rFonts w:hint="eastAsia"/>
          <w:lang w:val="en-US" w:eastAsia="zh-CN"/>
        </w:rPr>
        <w:t>Mysql_init()：初始化函数，传入一个MYSQL类型的变量的指针，该函数为指针赋值，后续所有mysql操作都需要这个变量；</w:t>
      </w:r>
    </w:p>
    <w:p>
      <w:pPr>
        <w:numPr>
          <w:ilvl w:val="0"/>
          <w:numId w:val="15"/>
        </w:numPr>
        <w:ind w:left="840" w:leftChars="0" w:hanging="420" w:firstLineChars="0"/>
        <w:rPr>
          <w:rFonts w:hint="eastAsia"/>
          <w:lang w:val="en-US" w:eastAsia="zh-CN"/>
        </w:rPr>
      </w:pPr>
      <w:r>
        <w:rPr>
          <w:rFonts w:hint="eastAsia"/>
          <w:lang w:val="en-US" w:eastAsia="zh-CN"/>
        </w:rPr>
        <w:t>Mysql_real_connect()：打开某一个数据库，需要指定mysql的用户名、密码，指定打开哪个数据库，等；只有该函数执行成功，才能对数据库进行增删改查；</w:t>
      </w:r>
    </w:p>
    <w:p>
      <w:pPr>
        <w:numPr>
          <w:ilvl w:val="0"/>
          <w:numId w:val="15"/>
        </w:numPr>
        <w:ind w:left="840" w:leftChars="0" w:hanging="420" w:firstLineChars="0"/>
        <w:rPr>
          <w:rFonts w:hint="eastAsia"/>
          <w:lang w:val="en-US" w:eastAsia="zh-CN"/>
        </w:rPr>
      </w:pPr>
      <w:r>
        <w:rPr>
          <w:rFonts w:hint="eastAsia"/>
          <w:lang w:val="en-US" w:eastAsia="zh-CN"/>
        </w:rPr>
        <w:t>Mysql_close()：反初始化函数；传入init时初始化的变量指针，完成资源释放；</w:t>
      </w:r>
    </w:p>
    <w:p>
      <w:pPr>
        <w:rPr>
          <w:rFonts w:hint="eastAsia"/>
          <w:lang w:val="en-US" w:eastAsia="zh-CN"/>
        </w:rPr>
      </w:pPr>
    </w:p>
    <w:p>
      <w:pPr>
        <w:rPr>
          <w:rFonts w:hint="eastAsia"/>
          <w:b/>
          <w:bCs/>
          <w:lang w:val="en-US" w:eastAsia="zh-CN"/>
        </w:rPr>
      </w:pPr>
      <w:r>
        <w:rPr>
          <w:rFonts w:hint="eastAsia"/>
          <w:b/>
          <w:bCs/>
          <w:lang w:val="en-US" w:eastAsia="zh-CN"/>
        </w:rPr>
        <w:t>Mysql_real_connect()</w:t>
      </w:r>
    </w:p>
    <w:p>
      <w:pPr>
        <w:rPr>
          <w:rFonts w:hint="eastAsia"/>
          <w:lang w:val="en-US" w:eastAsia="zh-CN"/>
        </w:rPr>
      </w:pPr>
      <w:r>
        <w:rPr>
          <w:rFonts w:hint="eastAsia"/>
          <w:lang w:val="en-US" w:eastAsia="zh-CN"/>
        </w:rPr>
        <w:t>函数原型：MYSQL * mysql_real_connect(MYSQL* pDb, const char * host, const char * use, const char * passwd, const char * db, unsigned int port, const char * unix_socket, unsigned long client_flag);</w:t>
      </w:r>
    </w:p>
    <w:p>
      <w:pPr>
        <w:rPr>
          <w:rFonts w:hint="eastAsia"/>
          <w:lang w:val="en-US" w:eastAsia="zh-CN"/>
        </w:rPr>
      </w:pPr>
      <w:r>
        <w:rPr>
          <w:rFonts w:hint="eastAsia"/>
          <w:lang w:val="en-US" w:eastAsia="zh-CN"/>
        </w:rPr>
        <w:t>该函数尝试与运行在主机上的mysql数据库引擎建立连接。在所有其他mysql语句执行之前，该函数必须执行成功。</w:t>
      </w:r>
    </w:p>
    <w:p>
      <w:pPr>
        <w:rPr>
          <w:rFonts w:hint="eastAsia"/>
          <w:lang w:val="en-US" w:eastAsia="zh-CN"/>
        </w:rPr>
      </w:pPr>
      <w:r>
        <w:rPr>
          <w:rFonts w:hint="eastAsia"/>
          <w:lang w:val="en-US" w:eastAsia="zh-CN"/>
        </w:rPr>
        <w:t>pDb：通过mysql_init函数初始化的数据库句柄；</w:t>
      </w:r>
    </w:p>
    <w:p>
      <w:pPr>
        <w:rPr>
          <w:rFonts w:hint="eastAsia"/>
          <w:lang w:val="en-US" w:eastAsia="zh-CN"/>
        </w:rPr>
      </w:pPr>
      <w:r>
        <w:rPr>
          <w:rFonts w:hint="eastAsia"/>
          <w:lang w:val="en-US" w:eastAsia="zh-CN"/>
        </w:rPr>
        <w:t>Host：主机名或IP地址。如果该值为NULL或“localhost”，连接将于本地主机相连。如果操作系统支持套接字(unix)或命名管道(windows)，将使用它们而不是TCP/IP连接到服务器。</w:t>
      </w:r>
    </w:p>
    <w:p>
      <w:pPr>
        <w:rPr>
          <w:rFonts w:hint="eastAsia"/>
          <w:lang w:val="en-US" w:eastAsia="zh-CN"/>
        </w:rPr>
      </w:pPr>
      <w:r>
        <w:rPr>
          <w:rFonts w:hint="eastAsia"/>
          <w:lang w:val="en-US" w:eastAsia="zh-CN"/>
        </w:rPr>
        <w:t>User：用户名；</w:t>
      </w:r>
    </w:p>
    <w:p>
      <w:pPr>
        <w:rPr>
          <w:rFonts w:hint="eastAsia"/>
          <w:lang w:val="en-US" w:eastAsia="zh-CN"/>
        </w:rPr>
      </w:pPr>
      <w:r>
        <w:rPr>
          <w:rFonts w:hint="eastAsia"/>
          <w:lang w:val="en-US" w:eastAsia="zh-CN"/>
        </w:rPr>
        <w:t>Passwd：密码；</w:t>
      </w:r>
    </w:p>
    <w:p>
      <w:pPr>
        <w:rPr>
          <w:rFonts w:hint="eastAsia"/>
          <w:lang w:val="en-US" w:eastAsia="zh-CN"/>
        </w:rPr>
      </w:pPr>
      <w:r>
        <w:rPr>
          <w:rFonts w:hint="eastAsia"/>
          <w:lang w:val="en-US" w:eastAsia="zh-CN"/>
        </w:rPr>
        <w:t>Db：要访问的数据库名字；</w:t>
      </w:r>
    </w:p>
    <w:p>
      <w:pPr>
        <w:rPr>
          <w:rFonts w:hint="eastAsia"/>
          <w:lang w:val="en-US" w:eastAsia="zh-CN"/>
        </w:rPr>
      </w:pPr>
      <w:r>
        <w:rPr>
          <w:rFonts w:hint="eastAsia"/>
          <w:lang w:val="en-US" w:eastAsia="zh-CN"/>
        </w:rPr>
        <w:t>Port：如果不是0，将作为tcp/ip连接的端口号。注意，host指定了连接的类型；</w:t>
      </w:r>
    </w:p>
    <w:p>
      <w:pPr>
        <w:rPr>
          <w:rFonts w:hint="eastAsia"/>
          <w:lang w:val="en-US" w:eastAsia="zh-CN"/>
        </w:rPr>
      </w:pPr>
      <w:r>
        <w:rPr>
          <w:rFonts w:hint="eastAsia"/>
          <w:lang w:val="en-US" w:eastAsia="zh-CN"/>
        </w:rPr>
        <w:t>Unix_socket如果不是NULL，就描述了应使用的套接字或者命名管道。注意，Host决定了连接的类型！</w:t>
      </w:r>
    </w:p>
    <w:p>
      <w:pPr>
        <w:rPr>
          <w:rFonts w:hint="eastAsia"/>
          <w:lang w:val="en-US" w:eastAsia="zh-CN"/>
        </w:rPr>
      </w:pPr>
      <w:r>
        <w:rPr>
          <w:rFonts w:hint="eastAsia"/>
          <w:lang w:val="en-US" w:eastAsia="zh-CN"/>
        </w:rPr>
        <w:t>Client_flag值通常设置为0.</w:t>
      </w:r>
    </w:p>
    <w:p>
      <w:pPr>
        <w:rPr>
          <w:rFonts w:hint="eastAsia"/>
          <w:lang w:val="en-US" w:eastAsia="zh-CN"/>
        </w:rPr>
      </w:pPr>
    </w:p>
    <w:p>
      <w:pPr>
        <w:pStyle w:val="5"/>
        <w:rPr>
          <w:rFonts w:hint="eastAsia"/>
          <w:lang w:val="en-US" w:eastAsia="zh-CN"/>
        </w:rPr>
      </w:pPr>
      <w:r>
        <w:rPr>
          <w:rFonts w:hint="eastAsia"/>
          <w:lang w:val="en-US" w:eastAsia="zh-CN"/>
        </w:rPr>
        <w:t>2.2.执行sql语句</w:t>
      </w:r>
    </w:p>
    <w:p>
      <w:pPr>
        <w:pStyle w:val="7"/>
        <w:rPr>
          <w:rFonts w:hint="eastAsia"/>
          <w:lang w:val="en-US" w:eastAsia="zh-CN"/>
        </w:rPr>
      </w:pPr>
      <w:r>
        <w:rPr>
          <w:rFonts w:hint="eastAsia"/>
          <w:lang w:val="en-US" w:eastAsia="zh-CN"/>
        </w:rPr>
        <w:t>2.2.1.Mysql_query()</w:t>
      </w:r>
    </w:p>
    <w:p>
      <w:pPr>
        <w:rPr>
          <w:rFonts w:hint="eastAsia"/>
          <w:lang w:val="en-US" w:eastAsia="zh-CN"/>
        </w:rPr>
      </w:pPr>
      <w:r>
        <w:rPr>
          <w:rFonts w:hint="eastAsia"/>
          <w:lang w:val="en-US" w:eastAsia="zh-CN"/>
        </w:rPr>
        <w:t>函数原型：int mysql_query(MYSQL *pDb, const char * cmdStr);</w:t>
      </w:r>
    </w:p>
    <w:p>
      <w:pPr>
        <w:rPr>
          <w:rFonts w:hint="eastAsia"/>
          <w:lang w:val="en-US" w:eastAsia="zh-CN"/>
        </w:rPr>
      </w:pPr>
      <w:r>
        <w:rPr>
          <w:rFonts w:hint="eastAsia"/>
          <w:lang w:val="en-US" w:eastAsia="zh-CN"/>
        </w:rPr>
        <w:t>cmdStr是需要被执行的sql语句；</w:t>
      </w:r>
    </w:p>
    <w:p>
      <w:pPr>
        <w:rPr>
          <w:rFonts w:hint="eastAsia"/>
          <w:lang w:val="en-US" w:eastAsia="zh-CN"/>
        </w:rPr>
      </w:pPr>
      <w:r>
        <w:rPr>
          <w:rFonts w:hint="eastAsia"/>
          <w:lang w:val="en-US" w:eastAsia="zh-CN"/>
        </w:rPr>
        <w:t>如果sql语句执行成功，返回0；否则返回非0值；</w:t>
      </w:r>
    </w:p>
    <w:p>
      <w:pPr>
        <w:rPr>
          <w:rFonts w:hint="eastAsia"/>
          <w:lang w:val="en-US" w:eastAsia="zh-CN"/>
        </w:rPr>
      </w:pPr>
    </w:p>
    <w:p>
      <w:pPr>
        <w:pStyle w:val="7"/>
        <w:rPr>
          <w:rFonts w:hint="eastAsia"/>
          <w:lang w:val="en-US" w:eastAsia="zh-CN"/>
        </w:rPr>
      </w:pPr>
      <w:r>
        <w:rPr>
          <w:rFonts w:hint="eastAsia"/>
          <w:lang w:val="en-US" w:eastAsia="zh-CN"/>
        </w:rPr>
        <w:t>2.2.2.获取select的结果</w:t>
      </w:r>
    </w:p>
    <w:p>
      <w:pPr>
        <w:rPr>
          <w:rFonts w:hint="eastAsia"/>
          <w:lang w:val="en-US" w:eastAsia="zh-CN"/>
        </w:rPr>
      </w:pPr>
      <w:r>
        <w:rPr>
          <w:rFonts w:hint="eastAsia"/>
          <w:lang w:val="en-US" w:eastAsia="zh-CN"/>
        </w:rPr>
        <w:t>有两种方式获取select语句的查询结果：一种是一次性的将所有结果都读取到内存中，自行查询；另一种是一次一条的向mysql查询结果。</w:t>
      </w:r>
    </w:p>
    <w:p>
      <w:pPr>
        <w:rPr>
          <w:rFonts w:hint="eastAsia"/>
          <w:lang w:val="en-US" w:eastAsia="zh-CN"/>
        </w:rPr>
      </w:pPr>
      <w:r>
        <w:rPr>
          <w:rFonts w:hint="eastAsia"/>
          <w:lang w:val="en-US" w:eastAsia="zh-CN"/>
        </w:rPr>
        <w:t>两种方式各有优缺点：</w:t>
      </w:r>
    </w:p>
    <w:p>
      <w:pPr>
        <w:rPr>
          <w:rFonts w:hint="eastAsia"/>
          <w:lang w:val="en-US" w:eastAsia="zh-CN"/>
        </w:rPr>
      </w:pPr>
      <w:r>
        <w:rPr>
          <w:rFonts w:hint="eastAsia"/>
          <w:lang w:val="en-US" w:eastAsia="zh-CN"/>
        </w:rPr>
        <w:t>方式1的优点是数据预存到内存中，访问方便快捷，无需再次与数据库交互；缺点是查询条数过多的时候，内存空间可能不足以存放这么多的数据量；</w:t>
      </w:r>
    </w:p>
    <w:p>
      <w:pPr>
        <w:rPr>
          <w:rFonts w:hint="eastAsia"/>
          <w:lang w:val="en-US" w:eastAsia="zh-CN"/>
        </w:rPr>
      </w:pPr>
      <w:r>
        <w:rPr>
          <w:rFonts w:hint="eastAsia"/>
          <w:lang w:val="en-US" w:eastAsia="zh-CN"/>
        </w:rPr>
        <w:t>方式2的优点是无需考虑内存限制；缺点是每次都要与数据库进行交互。</w:t>
      </w:r>
    </w:p>
    <w:p>
      <w:pPr>
        <w:pStyle w:val="9"/>
        <w:rPr>
          <w:rFonts w:hint="eastAsia"/>
          <w:lang w:val="en-US" w:eastAsia="zh-CN"/>
        </w:rPr>
      </w:pPr>
      <w:r>
        <w:rPr>
          <w:rFonts w:hint="eastAsia"/>
          <w:lang w:val="en-US" w:eastAsia="zh-CN"/>
        </w:rPr>
        <w:t>方式1</w:t>
      </w:r>
    </w:p>
    <w:p>
      <w:pPr>
        <w:rPr>
          <w:rFonts w:hint="eastAsia"/>
          <w:lang w:val="en-US" w:eastAsia="zh-CN"/>
        </w:rPr>
      </w:pPr>
      <w:r>
        <w:rPr>
          <w:rFonts w:hint="eastAsia"/>
          <w:lang w:val="en-US" w:eastAsia="zh-CN"/>
        </w:rPr>
        <w:t>MYSQL_RES * pRes = mysql_store_result();</w:t>
      </w:r>
    </w:p>
    <w:p>
      <w:pPr>
        <w:rPr>
          <w:rFonts w:hint="eastAsia"/>
          <w:lang w:val="en-US" w:eastAsia="zh-CN"/>
        </w:rPr>
      </w:pPr>
      <w:r>
        <w:rPr>
          <w:rFonts w:hint="eastAsia"/>
          <w:lang w:val="en-US" w:eastAsia="zh-CN"/>
        </w:rPr>
        <w:t>Int rowNum = mysql_num_rows(pRes);</w:t>
      </w:r>
    </w:p>
    <w:p>
      <w:pPr>
        <w:rPr>
          <w:rFonts w:hint="eastAsia"/>
          <w:lang w:val="en-US" w:eastAsia="zh-CN"/>
        </w:rPr>
      </w:pPr>
      <w:r>
        <w:rPr>
          <w:rFonts w:hint="eastAsia"/>
          <w:lang w:val="en-US" w:eastAsia="zh-CN"/>
        </w:rPr>
        <w:t>MYSQL_ROW row ;</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pStyle w:val="9"/>
        <w:rPr>
          <w:rFonts w:hint="eastAsia"/>
          <w:lang w:val="en-US" w:eastAsia="zh-CN"/>
        </w:rPr>
      </w:pPr>
      <w:r>
        <w:rPr>
          <w:rFonts w:hint="eastAsia"/>
          <w:lang w:val="en-US" w:eastAsia="zh-CN"/>
        </w:rPr>
        <w:t>方式2</w:t>
      </w:r>
    </w:p>
    <w:p>
      <w:pPr>
        <w:rPr>
          <w:rFonts w:hint="eastAsia"/>
          <w:lang w:val="en-US" w:eastAsia="zh-CN"/>
        </w:rPr>
      </w:pPr>
      <w:r>
        <w:rPr>
          <w:rFonts w:hint="eastAsia"/>
          <w:lang w:val="en-US" w:eastAsia="zh-CN"/>
        </w:rPr>
        <w:t>MYSQL_RES * pRes = mysql_use_result();</w:t>
      </w:r>
    </w:p>
    <w:p>
      <w:pPr>
        <w:rPr>
          <w:rFonts w:hint="eastAsia"/>
          <w:lang w:val="en-US" w:eastAsia="zh-CN"/>
        </w:rPr>
      </w:pPr>
      <w:r>
        <w:rPr>
          <w:rFonts w:hint="eastAsia"/>
          <w:lang w:val="en-US" w:eastAsia="zh-CN"/>
        </w:rPr>
        <w:t>MYSQL_ROW row;</w:t>
      </w:r>
    </w:p>
    <w:p>
      <w:pPr>
        <w:rPr>
          <w:rFonts w:hint="eastAsia"/>
          <w:lang w:val="en-US" w:eastAsia="zh-CN"/>
        </w:rPr>
      </w:pPr>
      <w:r>
        <w:rPr>
          <w:rFonts w:hint="eastAsia"/>
          <w:lang w:val="en-US" w:eastAsia="zh-CN"/>
        </w:rPr>
        <w:t>While(NULL != (row = mysql_fetch_row(pRes)))</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//a= row[0], b=row[1], and so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Mysql_free_result(pRes);</w:t>
      </w:r>
    </w:p>
    <w:p>
      <w:pPr>
        <w:rPr>
          <w:rFonts w:hint="eastAsia"/>
          <w:lang w:val="en-US" w:eastAsia="zh-CN"/>
        </w:rPr>
      </w:pPr>
    </w:p>
    <w:p>
      <w:pPr>
        <w:pStyle w:val="5"/>
        <w:rPr>
          <w:rFonts w:hint="eastAsia"/>
          <w:lang w:val="en-US" w:eastAsia="zh-CN"/>
        </w:rPr>
      </w:pPr>
      <w:r>
        <w:rPr>
          <w:rFonts w:hint="eastAsia"/>
          <w:lang w:val="en-US" w:eastAsia="zh-CN"/>
        </w:rPr>
        <w:t>2.3.获取错误信息</w:t>
      </w:r>
    </w:p>
    <w:p>
      <w:pPr>
        <w:rPr>
          <w:rFonts w:hint="eastAsia"/>
          <w:lang w:val="en-US" w:eastAsia="zh-CN"/>
        </w:rPr>
      </w:pPr>
      <w:r>
        <w:rPr>
          <w:rFonts w:hint="eastAsia"/>
          <w:lang w:val="en-US" w:eastAsia="zh-CN"/>
        </w:rPr>
        <w:t>所有mysql函数返回错误时，可以通过</w:t>
      </w:r>
    </w:p>
    <w:p>
      <w:pPr>
        <w:numPr>
          <w:ilvl w:val="0"/>
          <w:numId w:val="16"/>
        </w:numPr>
        <w:ind w:left="840" w:leftChars="0" w:hanging="420" w:firstLineChars="0"/>
        <w:rPr>
          <w:rFonts w:hint="eastAsia"/>
          <w:lang w:val="en-US" w:eastAsia="zh-CN"/>
        </w:rPr>
      </w:pPr>
      <w:r>
        <w:rPr>
          <w:rFonts w:hint="eastAsia"/>
          <w:lang w:val="en-US" w:eastAsia="zh-CN"/>
        </w:rPr>
        <w:t>mysql_errno(MYSQL * pDb)得到错误编号；</w:t>
      </w:r>
    </w:p>
    <w:p>
      <w:pPr>
        <w:numPr>
          <w:ilvl w:val="0"/>
          <w:numId w:val="16"/>
        </w:numPr>
        <w:ind w:left="840" w:leftChars="0" w:hanging="420" w:firstLineChars="0"/>
        <w:rPr>
          <w:rFonts w:hint="eastAsia"/>
          <w:lang w:val="en-US" w:eastAsia="zh-CN"/>
        </w:rPr>
      </w:pPr>
      <w:r>
        <w:rPr>
          <w:rFonts w:hint="eastAsia"/>
          <w:lang w:val="en-US" w:eastAsia="zh-CN"/>
        </w:rPr>
        <w:t>通过mysql_error(MYSQL * pDb)获得错误描述；</w:t>
      </w:r>
    </w:p>
    <w:p>
      <w:pPr>
        <w:rPr>
          <w:rFonts w:hint="eastAsia"/>
          <w:lang w:val="en-US" w:eastAsia="zh-CN"/>
        </w:rPr>
      </w:pPr>
    </w:p>
    <w:p>
      <w:pPr>
        <w:pStyle w:val="2"/>
        <w:rPr>
          <w:rFonts w:hint="eastAsia"/>
          <w:lang w:val="en-US" w:eastAsia="zh-CN"/>
        </w:rPr>
      </w:pPr>
      <w:r>
        <w:rPr>
          <w:rFonts w:hint="eastAsia"/>
          <w:lang w:val="en-US" w:eastAsia="zh-CN"/>
        </w:rPr>
        <w:t>3.事务</w:t>
      </w:r>
    </w:p>
    <w:p>
      <w:pPr>
        <w:ind w:firstLine="420"/>
        <w:rPr>
          <w:rFonts w:hint="eastAsia" w:eastAsia="宋体"/>
          <w:lang w:val="en-US" w:eastAsia="zh-CN"/>
        </w:rPr>
      </w:pPr>
      <w:r>
        <w:rPr>
          <w:rFonts w:hint="eastAsia"/>
          <w:lang w:val="en-US" w:eastAsia="zh-CN"/>
        </w:rPr>
        <w:t>//TODO</w:t>
      </w:r>
    </w:p>
    <w:p>
      <w:pPr>
        <w:pStyle w:val="27"/>
      </w:pPr>
      <w:r>
        <w:t>syslog</w:t>
      </w:r>
    </w:p>
    <w:p>
      <w:pPr>
        <w:pStyle w:val="2"/>
      </w:pPr>
      <w:r>
        <w:rPr>
          <w:rFonts w:hint="eastAsia"/>
        </w:rPr>
        <w:t>1.</w:t>
      </w:r>
      <w:r>
        <w:t>概述</w:t>
      </w:r>
    </w:p>
    <w:p>
      <w:pPr>
        <w:ind w:firstLine="420"/>
      </w:pPr>
      <w:r>
        <w:t>在</w:t>
      </w:r>
      <w:r>
        <w:rPr>
          <w:rFonts w:hint="eastAsia"/>
        </w:rPr>
        <w:t>2001年定义的RFC3164中， 描述了BSD syslog协议，不过这个协议的很多内容都不是强制性的，大多是“建议”或“约定”，也由于这个规范出的比较晚，很多设备并不遵守或不完全遵守这个约定。</w:t>
      </w:r>
    </w:p>
    <w:p>
      <w:pPr>
        <w:ind w:firstLine="420"/>
      </w:pPr>
      <w:r>
        <w:rPr>
          <w:rFonts w:hint="eastAsia"/>
        </w:rPr>
        <w:t>约定发送syslog的设备为Device，转发syslog的设备是Relay，接收syslog的设备是Collector。但这个划分并不绝对。例如，一个设备作为Relay接收了Device发送的syslog，但并没有转发，而是直接使用了，那他就同样是一个Collector。</w:t>
      </w:r>
    </w:p>
    <w:p>
      <w:pPr>
        <w:ind w:firstLine="420"/>
      </w:pPr>
      <w:r>
        <w:rPr>
          <w:rFonts w:hint="eastAsia"/>
        </w:rPr>
        <w:t>syslog消息发送到collector的UDP的514端口，不需要接收方应答，RFC3164建议Device也是用514作为源端口。</w:t>
      </w:r>
    </w:p>
    <w:p>
      <w:pPr>
        <w:ind w:firstLine="420"/>
      </w:pPr>
      <w:r>
        <w:rPr>
          <w:rFonts w:hint="eastAsia"/>
        </w:rPr>
        <w:t>syslog消息使用UDP协议发送，UDP报文不能超过1024个字节，并且全部由可打印的字符组成。完整的syslog消息，由三部分组成：PRI，HEADER，MSG。大部分syslog都包含PRI和MSG部分，而HEADER可能没有。</w:t>
      </w:r>
    </w:p>
    <w:p>
      <w:pPr>
        <w:pStyle w:val="2"/>
      </w:pPr>
      <w:r>
        <w:rPr>
          <w:rFonts w:hint="eastAsia"/>
        </w:rPr>
        <w:t>2.格式</w:t>
      </w:r>
    </w:p>
    <w:p>
      <w:pPr>
        <w:ind w:firstLine="420"/>
      </w:pPr>
      <w:r>
        <w:rPr>
          <w:rFonts w:hint="eastAsia"/>
        </w:rPr>
        <w:t>如下为一个syslog消息：</w:t>
      </w:r>
    </w:p>
    <w:p>
      <w:pPr>
        <w:ind w:firstLine="420"/>
      </w:pPr>
      <w:r>
        <w:rPr>
          <w:rFonts w:hint="eastAsia"/>
        </w:rPr>
        <w:t>&lt;30&gt;Oct 9 22:33:20 hlfedora auditd[1787]: The audit daemon is exiing;</w:t>
      </w:r>
    </w:p>
    <w:p>
      <w:pPr>
        <w:ind w:firstLine="420"/>
      </w:pPr>
      <w:r>
        <w:rPr>
          <w:rFonts w:hint="eastAsia"/>
        </w:rPr>
        <w:t>这里的“30”是PRI部分，“Oct 9 22:33:20 hlfedora”是HEADER部分，其余是message部分。</w:t>
      </w:r>
    </w:p>
    <w:p>
      <w:pPr>
        <w:pStyle w:val="5"/>
      </w:pPr>
      <w:r>
        <w:rPr>
          <w:rFonts w:hint="eastAsia"/>
        </w:rPr>
        <w:t>2.1.PRI部分</w:t>
      </w:r>
    </w:p>
    <w:p>
      <w:pPr>
        <w:ind w:firstLine="420"/>
      </w:pPr>
      <w:r>
        <w:rPr>
          <w:rFonts w:hint="eastAsia"/>
        </w:rPr>
        <w:t>PRI部分由一对尖括号包含的一个数字组成，这个数字包含了程序模块(facility)、严重性(severity)两个信息，其规则是：facility*8 + severity = PRI。</w:t>
      </w:r>
    </w:p>
    <w:p>
      <w:pPr>
        <w:ind w:firstLine="420"/>
      </w:pPr>
    </w:p>
    <w:p>
      <w:pPr>
        <w:ind w:firstLine="420"/>
      </w:pPr>
      <w:r>
        <w:rPr>
          <w:rFonts w:hint="eastAsia"/>
        </w:rPr>
        <w:t>facility定义如下：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t>N</w:t>
            </w:r>
            <w:r>
              <w:rPr>
                <w:rFonts w:hint="eastAsia"/>
              </w:rPr>
              <w:t>umerical</w:t>
            </w:r>
          </w:p>
        </w:tc>
        <w:tc>
          <w:tcPr>
            <w:tcW w:w="4261" w:type="dxa"/>
            <w:vAlign w:val="top"/>
          </w:tcPr>
          <w:p>
            <w:pPr>
              <w:ind w:firstLine="0" w:firstLineChars="0"/>
            </w:pPr>
            <w:r>
              <w:t>F</w:t>
            </w:r>
            <w:r>
              <w:rPr>
                <w:rFonts w:hint="eastAsia"/>
              </w:rPr>
              <w:t>acility</w:t>
            </w:r>
          </w:p>
        </w:tc>
      </w:tr>
      <w:tr>
        <w:tc>
          <w:tcPr>
            <w:tcW w:w="4261" w:type="dxa"/>
            <w:vAlign w:val="top"/>
          </w:tcPr>
          <w:p>
            <w:pPr>
              <w:ind w:firstLine="0" w:firstLineChars="0"/>
            </w:pPr>
            <w:r>
              <w:rPr>
                <w:rFonts w:hint="eastAsia"/>
              </w:rPr>
              <w:t>0</w:t>
            </w:r>
          </w:p>
        </w:tc>
        <w:tc>
          <w:tcPr>
            <w:tcW w:w="4261" w:type="dxa"/>
            <w:vAlign w:val="top"/>
          </w:tcPr>
          <w:p>
            <w:pPr>
              <w:ind w:firstLine="0" w:firstLineChars="0"/>
            </w:pPr>
            <w:r>
              <w:t>K</w:t>
            </w:r>
            <w:r>
              <w:rPr>
                <w:rFonts w:hint="eastAsia"/>
              </w:rPr>
              <w:t>ernel message</w:t>
            </w:r>
          </w:p>
        </w:tc>
      </w:tr>
      <w:tr>
        <w:tc>
          <w:tcPr>
            <w:tcW w:w="4261" w:type="dxa"/>
            <w:vAlign w:val="top"/>
          </w:tcPr>
          <w:p>
            <w:pPr>
              <w:ind w:firstLine="0" w:firstLineChars="0"/>
            </w:pPr>
            <w:r>
              <w:rPr>
                <w:rFonts w:hint="eastAsia"/>
              </w:rPr>
              <w:t>1</w:t>
            </w:r>
          </w:p>
        </w:tc>
        <w:tc>
          <w:tcPr>
            <w:tcW w:w="4261" w:type="dxa"/>
            <w:vAlign w:val="top"/>
          </w:tcPr>
          <w:p>
            <w:pPr>
              <w:ind w:firstLine="0" w:firstLineChars="0"/>
            </w:pPr>
            <w:r>
              <w:t>U</w:t>
            </w:r>
            <w:r>
              <w:rPr>
                <w:rFonts w:hint="eastAsia"/>
              </w:rPr>
              <w:t>ser-level message</w:t>
            </w:r>
          </w:p>
        </w:tc>
      </w:tr>
      <w:tr>
        <w:tc>
          <w:tcPr>
            <w:tcW w:w="4261" w:type="dxa"/>
            <w:vAlign w:val="top"/>
          </w:tcPr>
          <w:p>
            <w:pPr>
              <w:ind w:firstLine="0" w:firstLineChars="0"/>
            </w:pPr>
            <w:r>
              <w:rPr>
                <w:rFonts w:hint="eastAsia"/>
              </w:rPr>
              <w:t>2</w:t>
            </w:r>
            <w:r>
              <w:t>—</w:t>
            </w:r>
            <w:r>
              <w:rPr>
                <w:rFonts w:hint="eastAsia"/>
              </w:rPr>
              <w:t>15</w:t>
            </w:r>
          </w:p>
        </w:tc>
        <w:tc>
          <w:tcPr>
            <w:tcW w:w="4261" w:type="dxa"/>
            <w:vAlign w:val="top"/>
          </w:tcPr>
          <w:p>
            <w:pPr>
              <w:ind w:firstLine="0" w:firstLineChars="0"/>
            </w:pPr>
            <w:r>
              <w:t>S</w:t>
            </w:r>
            <w:r>
              <w:rPr>
                <w:rFonts w:hint="eastAsia"/>
              </w:rPr>
              <w:t>ystem using</w:t>
            </w:r>
          </w:p>
        </w:tc>
      </w:tr>
      <w:tr>
        <w:tc>
          <w:tcPr>
            <w:tcW w:w="4261" w:type="dxa"/>
            <w:vAlign w:val="top"/>
          </w:tcPr>
          <w:p>
            <w:pPr>
              <w:ind w:firstLine="0" w:firstLineChars="0"/>
            </w:pPr>
            <w:r>
              <w:rPr>
                <w:rFonts w:hint="eastAsia"/>
              </w:rPr>
              <w:t>16</w:t>
            </w:r>
            <w:r>
              <w:t>—</w:t>
            </w:r>
            <w:r>
              <w:rPr>
                <w:rFonts w:hint="eastAsia"/>
              </w:rPr>
              <w:t>23</w:t>
            </w:r>
          </w:p>
        </w:tc>
        <w:tc>
          <w:tcPr>
            <w:tcW w:w="4261" w:type="dxa"/>
            <w:vAlign w:val="top"/>
          </w:tcPr>
          <w:p>
            <w:pPr>
              <w:ind w:firstLine="0" w:firstLineChars="0"/>
            </w:pPr>
            <w:r>
              <w:t>L</w:t>
            </w:r>
            <w:r>
              <w:rPr>
                <w:rFonts w:hint="eastAsia"/>
              </w:rPr>
              <w:t>ocal use</w:t>
            </w:r>
          </w:p>
        </w:tc>
      </w:tr>
      <w:tr>
        <w:tc>
          <w:tcPr>
            <w:tcW w:w="4261" w:type="dxa"/>
            <w:vAlign w:val="top"/>
          </w:tcPr>
          <w:p>
            <w:pPr>
              <w:ind w:firstLine="0" w:firstLineChars="0"/>
            </w:pPr>
          </w:p>
        </w:tc>
        <w:tc>
          <w:tcPr>
            <w:tcW w:w="4261" w:type="dxa"/>
            <w:vAlign w:val="top"/>
          </w:tcPr>
          <w:p>
            <w:pPr>
              <w:ind w:firstLine="0" w:firstLineChars="0"/>
            </w:pPr>
          </w:p>
        </w:tc>
      </w:tr>
    </w:tbl>
    <w:p>
      <w:pPr>
        <w:ind w:firstLine="420"/>
      </w:pPr>
      <w:r>
        <w:rPr>
          <w:rFonts w:hint="eastAsia"/>
        </w:rPr>
        <w:t>由此可见，user(1)和16</w:t>
      </w:r>
      <w:r>
        <w:t>—</w:t>
      </w:r>
      <w:r>
        <w:rPr>
          <w:rFonts w:hint="eastAsia"/>
        </w:rPr>
        <w:t>23都可以给自有的程序使用。</w:t>
      </w:r>
    </w:p>
    <w:p>
      <w:pPr>
        <w:ind w:firstLine="420"/>
      </w:pPr>
    </w:p>
    <w:p>
      <w:pPr>
        <w:ind w:firstLine="420"/>
      </w:pPr>
      <w:r>
        <w:rPr>
          <w:rFonts w:hint="eastAsia"/>
        </w:rPr>
        <w:t>severity定义如下：</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c>
          <w:tcPr>
            <w:tcW w:w="2235" w:type="dxa"/>
            <w:vAlign w:val="top"/>
          </w:tcPr>
          <w:p>
            <w:pPr>
              <w:ind w:firstLine="0" w:firstLineChars="0"/>
            </w:pPr>
            <w:r>
              <w:t>N</w:t>
            </w:r>
            <w:r>
              <w:rPr>
                <w:rFonts w:hint="eastAsia"/>
              </w:rPr>
              <w:t>umerical</w:t>
            </w:r>
          </w:p>
        </w:tc>
        <w:tc>
          <w:tcPr>
            <w:tcW w:w="6287" w:type="dxa"/>
            <w:vAlign w:val="top"/>
          </w:tcPr>
          <w:p>
            <w:pPr>
              <w:ind w:firstLine="0" w:firstLineChars="0"/>
            </w:pPr>
            <w:r>
              <w:t>S</w:t>
            </w:r>
            <w:r>
              <w:rPr>
                <w:rFonts w:hint="eastAsia"/>
              </w:rPr>
              <w:t>everity</w:t>
            </w:r>
          </w:p>
        </w:tc>
      </w:tr>
      <w:tr>
        <w:tc>
          <w:tcPr>
            <w:tcW w:w="2235" w:type="dxa"/>
            <w:vAlign w:val="top"/>
          </w:tcPr>
          <w:p>
            <w:pPr>
              <w:ind w:firstLine="0" w:firstLineChars="0"/>
            </w:pPr>
            <w:r>
              <w:rPr>
                <w:rFonts w:hint="eastAsia"/>
              </w:rPr>
              <w:t>0</w:t>
            </w:r>
          </w:p>
        </w:tc>
        <w:tc>
          <w:tcPr>
            <w:tcW w:w="6287" w:type="dxa"/>
            <w:vAlign w:val="top"/>
          </w:tcPr>
          <w:p>
            <w:pPr>
              <w:ind w:firstLine="0" w:firstLineChars="0"/>
            </w:pPr>
            <w:r>
              <w:t>E</w:t>
            </w:r>
            <w:r>
              <w:rPr>
                <w:rFonts w:hint="eastAsia"/>
              </w:rPr>
              <w:t>mergency：system is unusable</w:t>
            </w:r>
          </w:p>
        </w:tc>
      </w:tr>
      <w:tr>
        <w:tc>
          <w:tcPr>
            <w:tcW w:w="2235" w:type="dxa"/>
            <w:vAlign w:val="top"/>
          </w:tcPr>
          <w:p>
            <w:pPr>
              <w:ind w:firstLine="0" w:firstLineChars="0"/>
            </w:pPr>
            <w:r>
              <w:rPr>
                <w:rFonts w:hint="eastAsia"/>
              </w:rPr>
              <w:t>1</w:t>
            </w:r>
          </w:p>
        </w:tc>
        <w:tc>
          <w:tcPr>
            <w:tcW w:w="6287" w:type="dxa"/>
            <w:vAlign w:val="top"/>
          </w:tcPr>
          <w:p>
            <w:pPr>
              <w:ind w:firstLine="0" w:firstLineChars="0"/>
            </w:pPr>
            <w:r>
              <w:t>A</w:t>
            </w:r>
            <w:r>
              <w:rPr>
                <w:rFonts w:hint="eastAsia"/>
              </w:rPr>
              <w:t>lert: action must be taken immediately</w:t>
            </w:r>
          </w:p>
        </w:tc>
      </w:tr>
      <w:tr>
        <w:tc>
          <w:tcPr>
            <w:tcW w:w="2235" w:type="dxa"/>
            <w:vAlign w:val="top"/>
          </w:tcPr>
          <w:p>
            <w:pPr>
              <w:ind w:firstLine="0" w:firstLineChars="0"/>
            </w:pPr>
            <w:r>
              <w:rPr>
                <w:rFonts w:hint="eastAsia"/>
              </w:rPr>
              <w:t>2</w:t>
            </w:r>
          </w:p>
        </w:tc>
        <w:tc>
          <w:tcPr>
            <w:tcW w:w="6287" w:type="dxa"/>
            <w:vAlign w:val="top"/>
          </w:tcPr>
          <w:p>
            <w:pPr>
              <w:ind w:firstLine="0" w:firstLineChars="0"/>
            </w:pPr>
            <w:r>
              <w:t>C</w:t>
            </w:r>
            <w:r>
              <w:rPr>
                <w:rFonts w:hint="eastAsia"/>
              </w:rPr>
              <w:t>ritical: critical conditions</w:t>
            </w:r>
          </w:p>
        </w:tc>
      </w:tr>
      <w:tr>
        <w:tc>
          <w:tcPr>
            <w:tcW w:w="2235" w:type="dxa"/>
            <w:vAlign w:val="top"/>
          </w:tcPr>
          <w:p>
            <w:pPr>
              <w:ind w:firstLine="0" w:firstLineChars="0"/>
            </w:pPr>
            <w:r>
              <w:rPr>
                <w:rFonts w:hint="eastAsia"/>
              </w:rPr>
              <w:t>3</w:t>
            </w:r>
          </w:p>
        </w:tc>
        <w:tc>
          <w:tcPr>
            <w:tcW w:w="6287" w:type="dxa"/>
            <w:vAlign w:val="top"/>
          </w:tcPr>
          <w:p>
            <w:pPr>
              <w:ind w:firstLine="0" w:firstLineChars="0"/>
            </w:pPr>
            <w:r>
              <w:rPr>
                <w:rFonts w:hint="eastAsia"/>
              </w:rPr>
              <w:t>Error: error conditions</w:t>
            </w:r>
          </w:p>
        </w:tc>
      </w:tr>
      <w:tr>
        <w:tc>
          <w:tcPr>
            <w:tcW w:w="2235" w:type="dxa"/>
            <w:vAlign w:val="top"/>
          </w:tcPr>
          <w:p>
            <w:pPr>
              <w:ind w:firstLine="0" w:firstLineChars="0"/>
            </w:pPr>
            <w:r>
              <w:rPr>
                <w:rFonts w:hint="eastAsia"/>
              </w:rPr>
              <w:t>4</w:t>
            </w:r>
          </w:p>
        </w:tc>
        <w:tc>
          <w:tcPr>
            <w:tcW w:w="6287" w:type="dxa"/>
            <w:vAlign w:val="top"/>
          </w:tcPr>
          <w:p>
            <w:pPr>
              <w:ind w:firstLine="0" w:firstLineChars="0"/>
            </w:pPr>
            <w:r>
              <w:rPr>
                <w:rFonts w:hint="eastAsia"/>
              </w:rPr>
              <w:t>Warning: warning conditions</w:t>
            </w:r>
          </w:p>
        </w:tc>
      </w:tr>
      <w:tr>
        <w:tc>
          <w:tcPr>
            <w:tcW w:w="2235" w:type="dxa"/>
            <w:vAlign w:val="top"/>
          </w:tcPr>
          <w:p>
            <w:pPr>
              <w:ind w:firstLine="0" w:firstLineChars="0"/>
            </w:pPr>
            <w:r>
              <w:rPr>
                <w:rFonts w:hint="eastAsia"/>
              </w:rPr>
              <w:t>5</w:t>
            </w:r>
          </w:p>
        </w:tc>
        <w:tc>
          <w:tcPr>
            <w:tcW w:w="6287" w:type="dxa"/>
            <w:vAlign w:val="top"/>
          </w:tcPr>
          <w:p>
            <w:pPr>
              <w:ind w:firstLine="0" w:firstLineChars="0"/>
            </w:pPr>
            <w:r>
              <w:rPr>
                <w:rFonts w:hint="eastAsia"/>
              </w:rPr>
              <w:t>Notice: normal but significant condition</w:t>
            </w:r>
          </w:p>
        </w:tc>
      </w:tr>
      <w:tr>
        <w:tc>
          <w:tcPr>
            <w:tcW w:w="2235" w:type="dxa"/>
            <w:vAlign w:val="top"/>
          </w:tcPr>
          <w:p>
            <w:pPr>
              <w:ind w:firstLine="0" w:firstLineChars="0"/>
            </w:pPr>
            <w:r>
              <w:rPr>
                <w:rFonts w:hint="eastAsia"/>
              </w:rPr>
              <w:t>6</w:t>
            </w:r>
          </w:p>
        </w:tc>
        <w:tc>
          <w:tcPr>
            <w:tcW w:w="6287" w:type="dxa"/>
            <w:vAlign w:val="top"/>
          </w:tcPr>
          <w:p>
            <w:pPr>
              <w:ind w:firstLine="0" w:firstLineChars="0"/>
            </w:pPr>
            <w:r>
              <w:rPr>
                <w:rFonts w:hint="eastAsia"/>
              </w:rPr>
              <w:t xml:space="preserve">Infomational: </w:t>
            </w:r>
            <w:r>
              <w:t>informational</w:t>
            </w:r>
            <w:r>
              <w:rPr>
                <w:rFonts w:hint="eastAsia"/>
              </w:rPr>
              <w:t xml:space="preserve"> message</w:t>
            </w:r>
          </w:p>
        </w:tc>
      </w:tr>
      <w:tr>
        <w:tc>
          <w:tcPr>
            <w:tcW w:w="2235" w:type="dxa"/>
            <w:vAlign w:val="top"/>
          </w:tcPr>
          <w:p>
            <w:pPr>
              <w:ind w:firstLine="0" w:firstLineChars="0"/>
            </w:pPr>
            <w:r>
              <w:rPr>
                <w:rFonts w:hint="eastAsia"/>
              </w:rPr>
              <w:t>7</w:t>
            </w:r>
          </w:p>
        </w:tc>
        <w:tc>
          <w:tcPr>
            <w:tcW w:w="6287" w:type="dxa"/>
            <w:vAlign w:val="top"/>
          </w:tcPr>
          <w:p>
            <w:pPr>
              <w:ind w:firstLine="0" w:firstLineChars="0"/>
            </w:pPr>
            <w:r>
              <w:rPr>
                <w:rFonts w:hint="eastAsia"/>
              </w:rPr>
              <w:t>Debug: debug message</w:t>
            </w:r>
          </w:p>
        </w:tc>
      </w:tr>
    </w:tbl>
    <w:p>
      <w:pPr>
        <w:ind w:firstLine="420"/>
      </w:pPr>
    </w:p>
    <w:p>
      <w:pPr>
        <w:ind w:firstLine="420"/>
      </w:pPr>
      <w:r>
        <w:rPr>
          <w:rFonts w:hint="eastAsia"/>
        </w:rPr>
        <w:t>PRI不允许以0开头，也就是说，除非PRI的值就是0，否则像001和01和00都是不允许的情况，应该是1或者0.</w:t>
      </w:r>
    </w:p>
    <w:p>
      <w:pPr>
        <w:pStyle w:val="5"/>
      </w:pPr>
      <w:r>
        <w:rPr>
          <w:rFonts w:hint="eastAsia"/>
        </w:rPr>
        <w:t>2.2.HEADER部分</w:t>
      </w:r>
    </w:p>
    <w:p>
      <w:pPr>
        <w:ind w:firstLine="420"/>
      </w:pPr>
      <w:r>
        <w:rPr>
          <w:rFonts w:hint="eastAsia"/>
        </w:rPr>
        <w:t>HEADER部分包括两个字段：时间和主机名(或IP)。</w:t>
      </w:r>
    </w:p>
    <w:p>
      <w:pPr>
        <w:pStyle w:val="7"/>
        <w:ind w:left="420"/>
      </w:pPr>
      <w:r>
        <w:rPr>
          <w:rFonts w:hint="eastAsia"/>
        </w:rPr>
        <w:t>2.2.1.</w:t>
      </w:r>
      <w:r>
        <w:t>时间</w:t>
      </w:r>
    </w:p>
    <w:p>
      <w:pPr>
        <w:ind w:firstLine="420"/>
      </w:pPr>
      <w:r>
        <w:t>时间紧跟在</w:t>
      </w:r>
      <w:r>
        <w:rPr>
          <w:rFonts w:hint="eastAsia"/>
        </w:rPr>
        <w:t>PRI后面，中间没有空格，格式必须是“Mmm dd hh:mm:ss”，不包括年份。</w:t>
      </w:r>
    </w:p>
    <w:p>
      <w:pPr>
        <w:pStyle w:val="33"/>
        <w:numPr>
          <w:ilvl w:val="0"/>
          <w:numId w:val="17"/>
        </w:numPr>
        <w:ind w:firstLineChars="0"/>
      </w:pPr>
      <w:r>
        <w:rPr>
          <w:rFonts w:hint="eastAsia"/>
        </w:rPr>
        <w:t>“日”的数字如果是0-9之间，那么前面将补一个空格，也就是月份后面将出现两个空格；</w:t>
      </w:r>
    </w:p>
    <w:p>
      <w:pPr>
        <w:pStyle w:val="33"/>
        <w:numPr>
          <w:ilvl w:val="0"/>
          <w:numId w:val="17"/>
        </w:numPr>
        <w:ind w:firstLineChars="0"/>
      </w:pPr>
      <w:r>
        <w:rPr>
          <w:rFonts w:hint="eastAsia"/>
        </w:rPr>
        <w:t>而“时分秒”如果不足两位，则前面补零；</w:t>
      </w:r>
    </w:p>
    <w:p>
      <w:pPr>
        <w:pStyle w:val="33"/>
        <w:numPr>
          <w:ilvl w:val="0"/>
          <w:numId w:val="17"/>
        </w:numPr>
        <w:ind w:firstLineChars="0"/>
      </w:pPr>
      <w:r>
        <w:rPr>
          <w:rFonts w:hint="eastAsia"/>
        </w:rPr>
        <w:t>月份取值包括：Jan, Feb, Mar, Apr, May, Jun, Jul, Aug, Sep, Oct, Nov, Dec</w:t>
      </w:r>
    </w:p>
    <w:p>
      <w:pPr>
        <w:pStyle w:val="7"/>
        <w:ind w:left="420"/>
      </w:pPr>
      <w:r>
        <w:rPr>
          <w:rFonts w:hint="eastAsia"/>
        </w:rPr>
        <w:t>2.2.2.主机名</w:t>
      </w:r>
    </w:p>
    <w:p>
      <w:pPr>
        <w:ind w:firstLine="420"/>
      </w:pPr>
      <w:r>
        <w:t>时间后面跟一个空格</w:t>
      </w:r>
      <w:r>
        <w:rPr>
          <w:rFonts w:hint="eastAsia"/>
        </w:rPr>
        <w:t>，</w:t>
      </w:r>
      <w:r>
        <w:t>然后是主机名</w:t>
      </w:r>
      <w:r>
        <w:rPr>
          <w:rFonts w:hint="eastAsia"/>
        </w:rPr>
        <w:t>(或IP)，主机名不得包括域名。</w:t>
      </w:r>
    </w:p>
    <w:p>
      <w:pPr>
        <w:pStyle w:val="27"/>
      </w:pPr>
      <w:r>
        <w:rPr>
          <w:rFonts w:hint="eastAsia"/>
        </w:rPr>
        <w:t>XML</w:t>
      </w:r>
    </w:p>
    <w:p>
      <w:pPr>
        <w:pStyle w:val="2"/>
      </w:pPr>
      <w:r>
        <w:rPr>
          <w:rFonts w:hint="eastAsia"/>
        </w:rPr>
        <w:t>1.libxml</w:t>
      </w:r>
    </w:p>
    <w:p>
      <w:pPr>
        <w:ind w:firstLine="420"/>
      </w:pPr>
      <w:r>
        <w:rPr>
          <w:rFonts w:hint="eastAsia"/>
        </w:rPr>
        <w:t>Libxml2是一个C语言实现的xml程序库，可以简单方便的提供对xml文档的各种操作，支持XPATH查询，并部分支持SXLT转换等功能。</w:t>
      </w:r>
    </w:p>
    <w:p>
      <w:pPr>
        <w:ind w:firstLine="0" w:firstLineChars="0"/>
      </w:pPr>
    </w:p>
    <w:p>
      <w:pPr>
        <w:pStyle w:val="5"/>
      </w:pPr>
      <w:r>
        <w:rPr>
          <w:rFonts w:hint="eastAsia"/>
        </w:rPr>
        <w:t>1.1.</w:t>
      </w:r>
      <w:r>
        <w:t>安装方式</w:t>
      </w:r>
    </w:p>
    <w:p>
      <w:pPr>
        <w:ind w:firstLine="420"/>
      </w:pPr>
      <w:r>
        <w:t>sudo</w:t>
      </w:r>
      <w:r>
        <w:rPr>
          <w:rFonts w:hint="eastAsia"/>
        </w:rPr>
        <w:t xml:space="preserve"> apt-get install libxml2</w:t>
      </w:r>
    </w:p>
    <w:p>
      <w:pPr>
        <w:ind w:firstLine="420"/>
      </w:pPr>
      <w:r>
        <w:rPr>
          <w:rFonts w:hint="eastAsia"/>
        </w:rPr>
        <w:t>sudo apt-get install libxml2-dev</w:t>
      </w:r>
    </w:p>
    <w:p>
      <w:pPr>
        <w:ind w:firstLine="420"/>
      </w:pPr>
      <w:r>
        <w:rPr>
          <w:rFonts w:hint="eastAsia"/>
        </w:rPr>
        <w:t>或可以在官网(http://xmlsoft.org)下载源码后，自行编译并安装；</w:t>
      </w:r>
    </w:p>
    <w:p>
      <w:pPr>
        <w:pStyle w:val="5"/>
      </w:pPr>
      <w:r>
        <w:rPr>
          <w:rFonts w:hint="eastAsia"/>
        </w:rPr>
        <w:t>1.2.基本数据类型</w:t>
      </w:r>
    </w:p>
    <w:p>
      <w:pPr>
        <w:pStyle w:val="7"/>
        <w:ind w:left="420"/>
      </w:pPr>
      <w:r>
        <w:rPr>
          <w:rFonts w:hint="eastAsia"/>
        </w:rPr>
        <w:t>1.2.1.内部字符类型xmlChar</w:t>
      </w:r>
    </w:p>
    <w:p>
      <w:pPr>
        <w:ind w:firstLine="420"/>
      </w:pPr>
      <w:r>
        <w:rPr>
          <w:rFonts w:hint="eastAsia"/>
        </w:rPr>
        <w:t>typedef unsigned char xmlChar;</w:t>
      </w:r>
      <w:r>
        <w:rPr>
          <w:rFonts w:hint="eastAsia"/>
        </w:rPr>
        <w:tab/>
      </w:r>
      <w:r>
        <w:rPr>
          <w:rFonts w:hint="eastAsia"/>
        </w:rPr>
        <w:t>//xmlstring.h</w:t>
      </w:r>
    </w:p>
    <w:p>
      <w:pPr>
        <w:ind w:firstLine="420"/>
      </w:pPr>
      <w:r>
        <w:rPr>
          <w:rFonts w:hint="eastAsia"/>
        </w:rPr>
        <w:t>使用unsigned char作为内部字符格式，是因为它能很好的适应UTF-8编码格式，而UTF-8编码正是libxml2的内部编码，其他格式的编码都要经过转换才能再libxml2中使用。</w:t>
      </w:r>
    </w:p>
    <w:p>
      <w:pPr>
        <w:ind w:firstLine="420"/>
      </w:pPr>
      <w:r>
        <w:rPr>
          <w:rFonts w:hint="eastAsia"/>
        </w:rPr>
        <w:t>因为总是会用到xmlChar和char之间的类型转换，所以定义了一个宏BAD_CAST：</w:t>
      </w:r>
    </w:p>
    <w:p>
      <w:pPr>
        <w:ind w:firstLine="420"/>
      </w:pPr>
      <w:r>
        <w:rPr>
          <w:rFonts w:hint="eastAsia"/>
        </w:rPr>
        <w:t>#define BAD_CAST (xmlChar *)</w:t>
      </w:r>
      <w:r>
        <w:rPr>
          <w:rFonts w:hint="eastAsia"/>
        </w:rPr>
        <w:tab/>
      </w:r>
      <w:r>
        <w:rPr>
          <w:rFonts w:hint="eastAsia"/>
        </w:rPr>
        <w:tab/>
      </w:r>
      <w:r>
        <w:rPr>
          <w:rFonts w:hint="eastAsia"/>
        </w:rPr>
        <w:t>//xmlstring.h</w:t>
      </w:r>
    </w:p>
    <w:p>
      <w:pPr>
        <w:ind w:firstLine="199" w:firstLineChars="95"/>
      </w:pPr>
      <w:r>
        <w:rPr>
          <w:rFonts w:hint="eastAsia"/>
        </w:rPr>
        <w:tab/>
      </w:r>
      <w:r>
        <w:rPr>
          <w:rFonts w:hint="eastAsia"/>
        </w:rPr>
        <w:t>这里只是进行了一个强制类型转换。</w:t>
      </w:r>
    </w:p>
    <w:p>
      <w:pPr>
        <w:pStyle w:val="7"/>
        <w:ind w:left="420"/>
      </w:pPr>
      <w:r>
        <w:rPr>
          <w:rFonts w:hint="eastAsia"/>
        </w:rPr>
        <w:t>1.2.2.文件类型及指针</w:t>
      </w:r>
    </w:p>
    <w:p>
      <w:pPr>
        <w:ind w:firstLine="420"/>
      </w:pPr>
      <w:r>
        <w:rPr>
          <w:rFonts w:hint="eastAsia"/>
        </w:rPr>
        <w:t>文件类型：xmlDoc</w:t>
      </w:r>
    </w:p>
    <w:p>
      <w:pPr>
        <w:ind w:firstLine="420"/>
      </w:pPr>
      <w:r>
        <w:rPr>
          <w:rFonts w:hint="eastAsia"/>
        </w:rPr>
        <w:t>文件类型指针：xmlDocPtr</w:t>
      </w:r>
    </w:p>
    <w:p>
      <w:pPr>
        <w:ind w:firstLine="420"/>
      </w:pPr>
      <w:r>
        <w:rPr>
          <w:rFonts w:hint="eastAsia"/>
        </w:rPr>
        <w:t>xmlDoc是个结构体，保存了一个xml文件的相关信息，如文件名、文件类型、子节点等；</w:t>
      </w:r>
    </w:p>
    <w:p>
      <w:pPr>
        <w:ind w:firstLine="420"/>
      </w:pPr>
      <w:r>
        <w:rPr>
          <w:rFonts w:hint="eastAsia"/>
        </w:rPr>
        <w:t>xmlDocPtr是一个指针，等同于xmlDoc *；</w:t>
      </w:r>
    </w:p>
    <w:p>
      <w:pPr>
        <w:pStyle w:val="7"/>
        <w:ind w:left="420"/>
      </w:pPr>
      <w:r>
        <w:rPr>
          <w:rFonts w:hint="eastAsia"/>
        </w:rPr>
        <w:t>1.2.3.节点类型及指针</w:t>
      </w:r>
    </w:p>
    <w:p>
      <w:pPr>
        <w:ind w:firstLine="420"/>
      </w:pPr>
      <w:r>
        <w:rPr>
          <w:rFonts w:hint="eastAsia"/>
        </w:rPr>
        <w:t>节点类型：xmlNode</w:t>
      </w:r>
    </w:p>
    <w:p>
      <w:pPr>
        <w:ind w:firstLine="420"/>
      </w:pPr>
      <w:r>
        <w:rPr>
          <w:rFonts w:hint="eastAsia"/>
        </w:rPr>
        <w:t>节点类型指针：xmlNodePtr</w:t>
      </w:r>
    </w:p>
    <w:p>
      <w:pPr>
        <w:ind w:firstLine="420"/>
      </w:pPr>
      <w:r>
        <w:rPr>
          <w:rFonts w:hint="eastAsia"/>
        </w:rPr>
        <w:t>typedef struct _xmlNode xmlNode;</w:t>
      </w:r>
    </w:p>
    <w:p>
      <w:pPr>
        <w:ind w:firstLine="420"/>
      </w:pPr>
      <w:r>
        <w:rPr>
          <w:rFonts w:hint="eastAsia"/>
        </w:rPr>
        <w:t>typedef xmlNode *xmlNodePtr;</w:t>
      </w:r>
    </w:p>
    <w:p>
      <w:pPr>
        <w:ind w:firstLine="420"/>
      </w:pPr>
      <w:r>
        <w:rPr>
          <w:rFonts w:hint="eastAsia"/>
        </w:rPr>
        <w:t>节点之间以链表和树两种形式同时组织起来的，结构体中有next和prev两个指针，组成双向链表；有parent和children两种指针，组织成树；其中还包含如下重要属性：</w:t>
      </w:r>
    </w:p>
    <w:p>
      <w:pPr>
        <w:pStyle w:val="33"/>
        <w:numPr>
          <w:ilvl w:val="0"/>
          <w:numId w:val="18"/>
        </w:numPr>
        <w:ind w:firstLineChars="0"/>
      </w:pPr>
      <w:r>
        <w:rPr>
          <w:rFonts w:hint="eastAsia"/>
        </w:rPr>
        <w:t>content：节点中的文字内容；</w:t>
      </w:r>
    </w:p>
    <w:p>
      <w:pPr>
        <w:pStyle w:val="33"/>
        <w:numPr>
          <w:ilvl w:val="0"/>
          <w:numId w:val="18"/>
        </w:numPr>
        <w:ind w:firstLineChars="0"/>
      </w:pPr>
      <w:r>
        <w:rPr>
          <w:rFonts w:hint="eastAsia"/>
        </w:rPr>
        <w:t>doc：节点所属的文件；</w:t>
      </w:r>
    </w:p>
    <w:p>
      <w:pPr>
        <w:pStyle w:val="33"/>
        <w:numPr>
          <w:ilvl w:val="0"/>
          <w:numId w:val="18"/>
        </w:numPr>
        <w:ind w:firstLineChars="0"/>
      </w:pPr>
      <w:r>
        <w:rPr>
          <w:rFonts w:hint="eastAsia"/>
        </w:rPr>
        <w:t>name：节点的名字；</w:t>
      </w:r>
    </w:p>
    <w:p>
      <w:pPr>
        <w:pStyle w:val="33"/>
        <w:numPr>
          <w:ilvl w:val="0"/>
          <w:numId w:val="18"/>
        </w:numPr>
        <w:ind w:firstLineChars="0"/>
      </w:pPr>
      <w:r>
        <w:rPr>
          <w:rFonts w:hint="eastAsia"/>
        </w:rPr>
        <w:t>ns：节点的namespace；</w:t>
      </w:r>
    </w:p>
    <w:p>
      <w:pPr>
        <w:pStyle w:val="33"/>
        <w:numPr>
          <w:ilvl w:val="0"/>
          <w:numId w:val="18"/>
        </w:numPr>
        <w:ind w:firstLineChars="0"/>
      </w:pPr>
      <w:r>
        <w:rPr>
          <w:rFonts w:hint="eastAsia"/>
        </w:rPr>
        <w:t>properties：节点的属性列表；</w:t>
      </w:r>
    </w:p>
    <w:p>
      <w:pPr>
        <w:pStyle w:val="7"/>
        <w:ind w:left="420"/>
      </w:pPr>
      <w:r>
        <w:rPr>
          <w:rFonts w:hint="eastAsia"/>
        </w:rPr>
        <w:t>1.2.4.节点集合类型及指针</w:t>
      </w:r>
    </w:p>
    <w:p>
      <w:pPr>
        <w:ind w:firstLine="420"/>
      </w:pPr>
      <w:r>
        <w:rPr>
          <w:rFonts w:hint="eastAsia"/>
        </w:rPr>
        <w:t>节点集合类型：xmlNodeSet</w:t>
      </w:r>
    </w:p>
    <w:p>
      <w:pPr>
        <w:ind w:firstLine="420"/>
      </w:pPr>
      <w:r>
        <w:rPr>
          <w:rFonts w:hint="eastAsia"/>
        </w:rPr>
        <w:t>节点集合类型指针：xmlNodeSetPtr</w:t>
      </w:r>
    </w:p>
    <w:p>
      <w:pPr>
        <w:ind w:firstLine="420"/>
      </w:pPr>
      <w:r>
        <w:rPr>
          <w:rFonts w:hint="eastAsia"/>
        </w:rPr>
        <w:t>节点集合代表一个由节点组成的变量，节点集合只会作为xpath的查询结果出现，因此被定义在xpath.h中。</w:t>
      </w:r>
    </w:p>
    <w:p>
      <w:pPr>
        <w:ind w:firstLine="420"/>
      </w:pPr>
      <w:r>
        <w:rPr>
          <w:rFonts w:hint="eastAsia"/>
        </w:rPr>
        <w:t>typedef struct _xmlNodeSet xmlNodeSet;</w:t>
      </w:r>
    </w:p>
    <w:p>
      <w:pPr>
        <w:ind w:firstLine="420"/>
      </w:pPr>
      <w:r>
        <w:rPr>
          <w:rFonts w:hint="eastAsia"/>
        </w:rPr>
        <w:t>typedef xmlNodeSet *xmlNodeSetPtr;</w:t>
      </w:r>
    </w:p>
    <w:p>
      <w:pPr>
        <w:ind w:firstLine="420"/>
      </w:pPr>
      <w:r>
        <w:rPr>
          <w:rFonts w:hint="eastAsia"/>
        </w:rPr>
        <w:t>struct _xmlNodeSet</w:t>
      </w:r>
    </w:p>
    <w:p>
      <w:pPr>
        <w:ind w:firstLine="420"/>
      </w:pPr>
      <w:r>
        <w:rPr>
          <w:rFonts w:hint="eastAsia"/>
        </w:rPr>
        <w:t>{</w:t>
      </w:r>
    </w:p>
    <w:p>
      <w:pPr>
        <w:ind w:firstLine="420"/>
      </w:pPr>
      <w:r>
        <w:rPr>
          <w:rFonts w:hint="eastAsia"/>
        </w:rPr>
        <w:tab/>
      </w:r>
      <w:r>
        <w:rPr>
          <w:rFonts w:hint="eastAsia"/>
        </w:rPr>
        <w:t>int nodeNr;</w:t>
      </w:r>
      <w:r>
        <w:rPr>
          <w:rFonts w:hint="eastAsia"/>
        </w:rPr>
        <w:tab/>
      </w:r>
      <w:r>
        <w:rPr>
          <w:rFonts w:hint="eastAsia"/>
        </w:rPr>
        <w:tab/>
      </w:r>
      <w:r>
        <w:rPr>
          <w:rFonts w:hint="eastAsia"/>
        </w:rPr>
        <w:t>//number of nodes in this set</w:t>
      </w:r>
    </w:p>
    <w:p>
      <w:pPr>
        <w:ind w:firstLine="420"/>
      </w:pPr>
      <w:r>
        <w:rPr>
          <w:rFonts w:hint="eastAsia"/>
        </w:rPr>
        <w:tab/>
      </w:r>
      <w:r>
        <w:rPr>
          <w:rFonts w:hint="eastAsia"/>
        </w:rPr>
        <w:t>int nodeMax;</w:t>
      </w:r>
      <w:r>
        <w:rPr>
          <w:rFonts w:hint="eastAsia"/>
        </w:rPr>
        <w:tab/>
      </w:r>
      <w:r>
        <w:rPr>
          <w:rFonts w:hint="eastAsia"/>
        </w:rPr>
        <w:tab/>
      </w:r>
      <w:r>
        <w:rPr>
          <w:rFonts w:hint="eastAsia"/>
        </w:rPr>
        <w:t>//size of array as allocated;</w:t>
      </w:r>
    </w:p>
    <w:p>
      <w:pPr>
        <w:ind w:firstLine="420"/>
      </w:pPr>
      <w:r>
        <w:rPr>
          <w:rFonts w:hint="eastAsia"/>
        </w:rPr>
        <w:tab/>
      </w:r>
      <w:r>
        <w:rPr>
          <w:rFonts w:hint="eastAsia"/>
        </w:rPr>
        <w:t>xmlNodePtr *nodeTab;</w:t>
      </w:r>
      <w:r>
        <w:rPr>
          <w:rFonts w:hint="eastAsia"/>
        </w:rPr>
        <w:tab/>
      </w:r>
      <w:r>
        <w:rPr>
          <w:rFonts w:hint="eastAsia"/>
        </w:rPr>
        <w:tab/>
      </w:r>
      <w:r>
        <w:rPr>
          <w:rFonts w:hint="eastAsia"/>
        </w:rPr>
        <w:t>//array of nodes in no particular order</w:t>
      </w:r>
    </w:p>
    <w:p>
      <w:pPr>
        <w:ind w:firstLine="420"/>
      </w:pPr>
      <w:r>
        <w:rPr>
          <w:rFonts w:hint="eastAsia"/>
        </w:rPr>
        <w:t>};</w:t>
      </w:r>
    </w:p>
    <w:p>
      <w:pPr>
        <w:ind w:firstLine="420"/>
      </w:pPr>
      <w:r>
        <w:rPr>
          <w:rFonts w:hint="eastAsia"/>
        </w:rPr>
        <w:t>可以看出，节点集合共有三个成员，分别是节点集合的节点数、最大能容纳的节点数、节点数组的头指针。</w:t>
      </w:r>
    </w:p>
    <w:p>
      <w:pPr>
        <w:pStyle w:val="5"/>
      </w:pPr>
      <w:r>
        <w:rPr>
          <w:rFonts w:hint="eastAsia"/>
        </w:rPr>
        <w:t>1.3.基本函数</w:t>
      </w:r>
    </w:p>
    <w:p>
      <w:pPr>
        <w:ind w:firstLine="420"/>
      </w:pPr>
      <w:r>
        <w:rPr>
          <w:rFonts w:hint="eastAsia"/>
        </w:rPr>
        <w:t>#include &lt;libxml/parser.h&gt;</w:t>
      </w:r>
    </w:p>
    <w:p>
      <w:pPr>
        <w:ind w:firstLine="420"/>
      </w:pPr>
      <w:r>
        <w:rPr>
          <w:rFonts w:hint="eastAsia"/>
        </w:rPr>
        <w:t>#include &lt;libxml/tree.h&gt;</w:t>
      </w:r>
    </w:p>
    <w:p>
      <w:pPr>
        <w:ind w:firstLine="420"/>
      </w:pPr>
      <w:r>
        <w:rPr>
          <w:rFonts w:hint="eastAsia"/>
        </w:rPr>
        <w:t>#include &lt;libxml/xpath.h&gt;</w:t>
      </w:r>
    </w:p>
    <w:p>
      <w:pPr>
        <w:pStyle w:val="7"/>
        <w:ind w:left="420"/>
      </w:pPr>
      <w:r>
        <w:rPr>
          <w:rFonts w:hint="eastAsia"/>
        </w:rPr>
        <w:t>1.3.1.空白字符处理</w:t>
      </w:r>
    </w:p>
    <w:p>
      <w:pPr>
        <w:ind w:firstLine="420"/>
      </w:pPr>
      <w:r>
        <w:rPr>
          <w:rFonts w:hint="eastAsia"/>
        </w:rPr>
        <w:t>int xmlKeepBlanksDefault(int val);</w:t>
      </w:r>
    </w:p>
    <w:p>
      <w:pPr>
        <w:ind w:firstLine="420"/>
      </w:pPr>
      <w:r>
        <w:rPr>
          <w:rFonts w:hint="eastAsia"/>
        </w:rPr>
        <w:t>该函数可以控制如下场景：解析xml时，是否去除空白字符。如果设置为不去除空白字符，那么这些字符也会被当做一个node来处理。</w:t>
      </w:r>
    </w:p>
    <w:p>
      <w:pPr>
        <w:ind w:firstLine="420"/>
      </w:pPr>
      <w:r>
        <w:rPr>
          <w:rFonts w:hint="eastAsia"/>
        </w:rPr>
        <w:t>val == 0：去除空白字符；</w:t>
      </w:r>
    </w:p>
    <w:p>
      <w:pPr>
        <w:ind w:firstLine="420"/>
      </w:pPr>
      <w:r>
        <w:rPr>
          <w:rFonts w:hint="eastAsia"/>
        </w:rPr>
        <w:t>val == 1：不去除；</w:t>
      </w:r>
    </w:p>
    <w:p>
      <w:pPr>
        <w:ind w:firstLine="420"/>
      </w:pPr>
      <w:r>
        <w:rPr>
          <w:rFonts w:hint="eastAsia"/>
        </w:rPr>
        <w:t>返回1表示设置成功，0表示设置失败。</w:t>
      </w:r>
    </w:p>
    <w:p>
      <w:pPr>
        <w:pStyle w:val="7"/>
        <w:ind w:left="420"/>
      </w:pPr>
      <w:r>
        <w:rPr>
          <w:rFonts w:hint="eastAsia"/>
        </w:rPr>
        <w:t>1.3.2.文件载入和保存</w:t>
      </w:r>
    </w:p>
    <w:p>
      <w:pPr>
        <w:ind w:firstLine="420"/>
      </w:pPr>
      <w:r>
        <w:rPr>
          <w:rFonts w:hint="eastAsia"/>
        </w:rPr>
        <w:t>xmlDocPtr xmlParseFile(const char *filename);</w:t>
      </w:r>
    </w:p>
    <w:p>
      <w:pPr>
        <w:ind w:firstLine="420"/>
      </w:pPr>
      <w:r>
        <w:rPr>
          <w:rFonts w:hint="eastAsia"/>
        </w:rPr>
        <w:t>将xml文件从硬盘上载入到内存中，并生成DOM树。使用完毕后，需要使用xmlFreeDoc函数释放资源；</w:t>
      </w:r>
    </w:p>
    <w:p>
      <w:pPr>
        <w:ind w:firstLine="420"/>
      </w:pPr>
      <w:r>
        <w:rPr>
          <w:rFonts w:hint="eastAsia"/>
        </w:rPr>
        <w:t>如果函数执行成功，返回这个文档的根节点；否则返回NULL；</w:t>
      </w:r>
    </w:p>
    <w:p>
      <w:pPr>
        <w:ind w:firstLine="420"/>
      </w:pPr>
    </w:p>
    <w:p>
      <w:pPr>
        <w:ind w:firstLine="420"/>
      </w:pPr>
      <w:r>
        <w:rPr>
          <w:rFonts w:hint="eastAsia"/>
        </w:rPr>
        <w:t>int xmlSaveFormatFileEnc(const char *filename, xmlDocPtr cur, const char *encoding, int format);</w:t>
      </w:r>
    </w:p>
    <w:p>
      <w:pPr>
        <w:ind w:firstLine="420"/>
      </w:pPr>
      <w:r>
        <w:rPr>
          <w:rFonts w:hint="eastAsia"/>
        </w:rPr>
        <w:t>将内存中的DOM树，保存在硬盘上，生成一个带格式的xml文件；</w:t>
      </w:r>
    </w:p>
    <w:p>
      <w:pPr>
        <w:ind w:firstLine="420"/>
      </w:pPr>
      <w:r>
        <w:rPr>
          <w:rFonts w:hint="eastAsia"/>
        </w:rPr>
        <w:t>cur：需要保存的xml文档；</w:t>
      </w:r>
    </w:p>
    <w:p>
      <w:pPr>
        <w:ind w:firstLine="420"/>
      </w:pPr>
      <w:r>
        <w:rPr>
          <w:rFonts w:hint="eastAsia"/>
        </w:rPr>
        <w:t>encoding：需要保存的编码类型，可以为NULL；</w:t>
      </w:r>
    </w:p>
    <w:p>
      <w:pPr>
        <w:ind w:firstLine="420"/>
      </w:pPr>
      <w:r>
        <w:rPr>
          <w:rFonts w:hint="eastAsia"/>
        </w:rPr>
        <w:t>format：是否执行格式化。0表示不执行格式化，1表示格式化。只有在xmlIndentTreeOutput设置为1、或者xmlKeepBlanksDefault(0)时，format设置为1才能够生效。</w:t>
      </w:r>
    </w:p>
    <w:p>
      <w:pPr>
        <w:ind w:firstLine="420"/>
      </w:pPr>
      <w:r>
        <w:rPr>
          <w:rFonts w:hint="eastAsia"/>
        </w:rPr>
        <w:t>该函数将返回成功写入的字节数。</w:t>
      </w:r>
    </w:p>
    <w:p>
      <w:pPr>
        <w:pStyle w:val="7"/>
        <w:ind w:left="420"/>
      </w:pPr>
      <w:r>
        <w:rPr>
          <w:rFonts w:hint="eastAsia"/>
        </w:rPr>
        <w:t>1.3.3.内存载入和输出</w:t>
      </w:r>
    </w:p>
    <w:p>
      <w:pPr>
        <w:ind w:firstLine="420"/>
      </w:pPr>
      <w:r>
        <w:rPr>
          <w:rFonts w:hint="eastAsia"/>
        </w:rPr>
        <w:t>xmlDocPtr xmlParseMemory(const char *buffer, int size);</w:t>
      </w:r>
    </w:p>
    <w:p>
      <w:pPr>
        <w:ind w:firstLine="420"/>
      </w:pPr>
      <w:r>
        <w:rPr>
          <w:rFonts w:hint="eastAsia"/>
        </w:rPr>
        <w:t>将一块内存中的数据，以xml格式进行解析，并生成一个DOM树。使用完毕后，需要使用xmlFreeDoc函数释放申请的资源。</w:t>
      </w:r>
    </w:p>
    <w:p>
      <w:pPr>
        <w:ind w:firstLine="420"/>
      </w:pPr>
      <w:r>
        <w:rPr>
          <w:rFonts w:hint="eastAsia"/>
        </w:rPr>
        <w:t>buffer：存放xml格式数据的内存区；</w:t>
      </w:r>
    </w:p>
    <w:p>
      <w:pPr>
        <w:ind w:firstLine="420"/>
      </w:pPr>
      <w:r>
        <w:rPr>
          <w:rFonts w:hint="eastAsia"/>
        </w:rPr>
        <w:t>size：内存中XML格式数据的长度；</w:t>
      </w:r>
    </w:p>
    <w:p>
      <w:pPr>
        <w:ind w:firstLine="420"/>
      </w:pPr>
      <w:r>
        <w:rPr>
          <w:rFonts w:hint="eastAsia"/>
        </w:rPr>
        <w:t>返回值：如果执行成功，将返回根节点，否则返回NULL；</w:t>
      </w:r>
    </w:p>
    <w:p>
      <w:pPr>
        <w:ind w:firstLine="420"/>
      </w:pPr>
    </w:p>
    <w:p>
      <w:pPr>
        <w:ind w:firstLine="420"/>
      </w:pPr>
      <w:r>
        <w:rPr>
          <w:rFonts w:hint="eastAsia"/>
        </w:rPr>
        <w:t>void xmlDocDumpFormatMemoryEnc(xmlDocPtr out_doc, xmlChar ** doc_txt_ptr, int * doc_txt_len, const char *txt_encoding, int format);</w:t>
      </w:r>
    </w:p>
    <w:p>
      <w:pPr>
        <w:ind w:firstLine="420"/>
      </w:pPr>
      <w:r>
        <w:rPr>
          <w:rFonts w:hint="eastAsia"/>
        </w:rPr>
        <w:t>将DOM树导入到内存中，形成一个xml格式的数据。</w:t>
      </w:r>
    </w:p>
    <w:p>
      <w:pPr>
        <w:ind w:firstLine="420"/>
      </w:pPr>
      <w:r>
        <w:rPr>
          <w:rFonts w:hint="eastAsia"/>
        </w:rPr>
        <w:t>out_doc：需要输出成xml格式的xml文档节点；</w:t>
      </w:r>
    </w:p>
    <w:p>
      <w:pPr>
        <w:ind w:firstLine="420"/>
      </w:pPr>
      <w:r>
        <w:rPr>
          <w:rFonts w:hint="eastAsia"/>
        </w:rPr>
        <w:t>doc_txt_ptr：输出文档的内存区。由本函数在内部申请。使用完成后，需要调用xmlFree()函数释放资源。</w:t>
      </w:r>
    </w:p>
    <w:p>
      <w:pPr>
        <w:ind w:firstLine="420"/>
      </w:pPr>
      <w:r>
        <w:rPr>
          <w:rFonts w:hint="eastAsia"/>
        </w:rPr>
        <w:t>doc_txt_len：输出文档内存区的长度；</w:t>
      </w:r>
    </w:p>
    <w:p>
      <w:pPr>
        <w:ind w:firstLine="420"/>
      </w:pPr>
      <w:r>
        <w:rPr>
          <w:rFonts w:hint="eastAsia"/>
        </w:rPr>
        <w:t>txt_encoding：输出文档的编码类型；</w:t>
      </w:r>
    </w:p>
    <w:p>
      <w:pPr>
        <w:ind w:firstLine="420"/>
      </w:pPr>
      <w:r>
        <w:rPr>
          <w:rFonts w:hint="eastAsia"/>
        </w:rPr>
        <w:t>format：是否执行格式化；同1.3.2中format。</w:t>
      </w:r>
    </w:p>
    <w:p>
      <w:pPr>
        <w:pStyle w:val="7"/>
        <w:ind w:left="420"/>
      </w:pPr>
      <w:r>
        <w:rPr>
          <w:rFonts w:hint="eastAsia"/>
        </w:rPr>
        <w:t>1.3.4.创建和释放xml文档</w:t>
      </w:r>
    </w:p>
    <w:p>
      <w:pPr>
        <w:ind w:firstLine="420"/>
      </w:pPr>
      <w:r>
        <w:rPr>
          <w:rFonts w:hint="eastAsia"/>
        </w:rPr>
        <w:t>xmlDocPtr xmlNewDoc(const xmlChar *version);</w:t>
      </w:r>
    </w:p>
    <w:p>
      <w:pPr>
        <w:ind w:firstLine="420"/>
      </w:pPr>
      <w:r>
        <w:rPr>
          <w:rFonts w:hint="eastAsia"/>
        </w:rPr>
        <w:t>在内存中创建一个新的xml文档，需使用xmlFreeDoc函数释放资源。</w:t>
      </w:r>
    </w:p>
    <w:p>
      <w:pPr>
        <w:ind w:firstLine="420"/>
      </w:pPr>
      <w:r>
        <w:rPr>
          <w:rFonts w:hint="eastAsia"/>
        </w:rPr>
        <w:t>version：xml标准的版本，目前只能设置为“1.0”；</w:t>
      </w:r>
    </w:p>
    <w:p>
      <w:pPr>
        <w:ind w:firstLine="420"/>
      </w:pPr>
    </w:p>
    <w:p>
      <w:pPr>
        <w:ind w:firstLine="420"/>
      </w:pPr>
      <w:r>
        <w:rPr>
          <w:rFonts w:hint="eastAsia"/>
        </w:rPr>
        <w:t>void xmlFreeDoc(xmlDocPtr cur);</w:t>
      </w:r>
    </w:p>
    <w:p>
      <w:pPr>
        <w:ind w:firstLine="420"/>
      </w:pPr>
      <w:r>
        <w:rPr>
          <w:rFonts w:hint="eastAsia"/>
        </w:rPr>
        <w:t>释放内存中的xml文档。</w:t>
      </w:r>
    </w:p>
    <w:p>
      <w:pPr>
        <w:pStyle w:val="7"/>
        <w:ind w:left="420"/>
      </w:pPr>
      <w:r>
        <w:rPr>
          <w:rFonts w:hint="eastAsia"/>
        </w:rPr>
        <w:t>1.3.5.节点操作</w:t>
      </w:r>
    </w:p>
    <w:p>
      <w:pPr>
        <w:pStyle w:val="9"/>
      </w:pPr>
      <w:r>
        <w:rPr>
          <w:rFonts w:hint="eastAsia"/>
        </w:rPr>
        <w:t>获得根节点</w:t>
      </w:r>
    </w:p>
    <w:p>
      <w:pPr>
        <w:ind w:firstLine="420"/>
      </w:pPr>
      <w:r>
        <w:rPr>
          <w:rFonts w:hint="eastAsia"/>
        </w:rPr>
        <w:t>xmlNodePtr xmlDocGetRootElement(xmlDocPtr doc);</w:t>
      </w:r>
    </w:p>
    <w:p>
      <w:pPr>
        <w:ind w:firstLine="420"/>
      </w:pPr>
      <w:r>
        <w:rPr>
          <w:rFonts w:hint="eastAsia"/>
        </w:rPr>
        <w:t>获得指定xml文档的根节点；</w:t>
      </w:r>
    </w:p>
    <w:p>
      <w:pPr>
        <w:pStyle w:val="33"/>
        <w:numPr>
          <w:ilvl w:val="0"/>
          <w:numId w:val="19"/>
        </w:numPr>
        <w:ind w:firstLineChars="0"/>
      </w:pPr>
      <w:r>
        <w:rPr>
          <w:rFonts w:hint="eastAsia"/>
        </w:rPr>
        <w:t>使用得到的根节点，可以遍历整个xml文档；</w:t>
      </w:r>
    </w:p>
    <w:p>
      <w:pPr>
        <w:pStyle w:val="33"/>
        <w:numPr>
          <w:ilvl w:val="0"/>
          <w:numId w:val="19"/>
        </w:numPr>
        <w:ind w:firstLineChars="0"/>
      </w:pPr>
      <w:r>
        <w:rPr>
          <w:rFonts w:hint="eastAsia"/>
        </w:rPr>
        <w:t>xmlNodePtr的next字段，指向下一个同级的xml节点；</w:t>
      </w:r>
    </w:p>
    <w:p>
      <w:pPr>
        <w:pStyle w:val="33"/>
        <w:numPr>
          <w:ilvl w:val="0"/>
          <w:numId w:val="19"/>
        </w:numPr>
        <w:ind w:firstLineChars="0"/>
      </w:pPr>
      <w:r>
        <w:rPr>
          <w:rFonts w:hint="eastAsia"/>
        </w:rPr>
        <w:t>properties字段为xmlAttr类型，指向该xml节点的属性；</w:t>
      </w:r>
    </w:p>
    <w:p>
      <w:pPr>
        <w:pStyle w:val="33"/>
        <w:numPr>
          <w:ilvl w:val="0"/>
          <w:numId w:val="19"/>
        </w:numPr>
        <w:ind w:firstLineChars="0"/>
      </w:pPr>
      <w:r>
        <w:rPr>
          <w:rFonts w:hint="eastAsia"/>
        </w:rPr>
        <w:t>children字段为xmlNodePtr类型，指向该xml节点的子节点；</w:t>
      </w:r>
    </w:p>
    <w:p>
      <w:pPr>
        <w:pStyle w:val="9"/>
      </w:pPr>
      <w:r>
        <w:rPr>
          <w:rFonts w:hint="eastAsia"/>
        </w:rPr>
        <w:t>设置根节点</w:t>
      </w:r>
    </w:p>
    <w:p>
      <w:pPr>
        <w:ind w:firstLine="420"/>
      </w:pPr>
      <w:r>
        <w:rPr>
          <w:rFonts w:hint="eastAsia"/>
        </w:rPr>
        <w:t>xmlNodePtr xmlDocSetRootElement(xmlDocPtr doc, xmlNodePtr root);</w:t>
      </w:r>
    </w:p>
    <w:p>
      <w:pPr>
        <w:ind w:firstLine="420"/>
      </w:pPr>
      <w:r>
        <w:rPr>
          <w:rFonts w:hint="eastAsia"/>
        </w:rPr>
        <w:t>设置xml文档的根节点。</w:t>
      </w:r>
    </w:p>
    <w:p>
      <w:pPr>
        <w:ind w:firstLine="420"/>
      </w:pPr>
      <w:r>
        <w:rPr>
          <w:rFonts w:hint="eastAsia"/>
        </w:rPr>
        <w:t>如果该文档原来有根节点，则返回根节点；否则返回NULL；</w:t>
      </w:r>
    </w:p>
    <w:p>
      <w:pPr>
        <w:pStyle w:val="9"/>
      </w:pPr>
      <w:r>
        <w:rPr>
          <w:rFonts w:hint="eastAsia"/>
        </w:rPr>
        <w:t>获取节点的内容</w:t>
      </w:r>
    </w:p>
    <w:p>
      <w:pPr>
        <w:ind w:firstLine="420"/>
      </w:pPr>
      <w:r>
        <w:rPr>
          <w:rFonts w:hint="eastAsia"/>
        </w:rPr>
        <w:t>xmlChar * xmlNodeGetContent(xmlNodePtr cur);</w:t>
      </w:r>
    </w:p>
    <w:p>
      <w:pPr>
        <w:ind w:firstLine="420"/>
      </w:pPr>
      <w:r>
        <w:rPr>
          <w:rFonts w:hint="eastAsia"/>
        </w:rPr>
        <w:t>cur：节点指针；</w:t>
      </w:r>
    </w:p>
    <w:p>
      <w:pPr>
        <w:ind w:firstLine="420"/>
      </w:pPr>
      <w:r>
        <w:rPr>
          <w:rFonts w:hint="eastAsia"/>
        </w:rPr>
        <w:t>返回该节点的节点内容。如果该节点没有内容，就返回NULL；如果返回值不是NULL，那么需要调用xmlFree函数释放资源。</w:t>
      </w:r>
    </w:p>
    <w:p>
      <w:pPr>
        <w:pStyle w:val="9"/>
      </w:pPr>
      <w:r>
        <w:rPr>
          <w:rFonts w:hint="eastAsia"/>
        </w:rPr>
        <w:t>设置节点的内容、长度</w:t>
      </w:r>
    </w:p>
    <w:p>
      <w:pPr>
        <w:ind w:firstLine="420"/>
      </w:pPr>
      <w:r>
        <w:rPr>
          <w:rFonts w:hint="eastAsia"/>
        </w:rPr>
        <w:t>void xmlNodeSetContentLen(xmlNodePtr cur, const xmlChar * content, int len);</w:t>
      </w:r>
    </w:p>
    <w:p>
      <w:pPr>
        <w:ind w:firstLine="420"/>
      </w:pPr>
      <w:r>
        <w:rPr>
          <w:rFonts w:hint="eastAsia"/>
        </w:rPr>
        <w:t>cur：节点指针；</w:t>
      </w:r>
    </w:p>
    <w:p>
      <w:pPr>
        <w:ind w:firstLine="420"/>
      </w:pPr>
      <w:r>
        <w:rPr>
          <w:rFonts w:hint="eastAsia"/>
        </w:rPr>
        <w:t>content：节点的新文本内容；</w:t>
      </w:r>
    </w:p>
    <w:p>
      <w:pPr>
        <w:ind w:firstLine="420"/>
      </w:pPr>
      <w:r>
        <w:rPr>
          <w:rFonts w:hint="eastAsia"/>
        </w:rPr>
        <w:t>len：新文本长度；</w:t>
      </w:r>
    </w:p>
    <w:p>
      <w:pPr>
        <w:pStyle w:val="9"/>
      </w:pPr>
      <w:r>
        <w:rPr>
          <w:rFonts w:hint="eastAsia"/>
        </w:rPr>
        <w:t>在节点内容后增加新内容</w:t>
      </w:r>
    </w:p>
    <w:p>
      <w:pPr>
        <w:ind w:firstLine="420"/>
      </w:pPr>
      <w:r>
        <w:rPr>
          <w:rFonts w:hint="eastAsia"/>
        </w:rPr>
        <w:t>void xmlNodeAddContentLen(xmlNodePtr cur, const xmlChar *content, int len);</w:t>
      </w:r>
    </w:p>
    <w:p>
      <w:pPr>
        <w:ind w:firstLine="420"/>
      </w:pPr>
      <w:r>
        <w:rPr>
          <w:rFonts w:hint="eastAsia"/>
        </w:rPr>
        <w:t>在节点的原有内容后面增加新的内容；</w:t>
      </w:r>
    </w:p>
    <w:p>
      <w:pPr>
        <w:pStyle w:val="9"/>
      </w:pPr>
      <w:r>
        <w:rPr>
          <w:rFonts w:hint="eastAsia"/>
        </w:rPr>
        <w:t>获取节点的属性</w:t>
      </w:r>
    </w:p>
    <w:p>
      <w:pPr>
        <w:ind w:firstLine="420"/>
      </w:pPr>
      <w:r>
        <w:rPr>
          <w:rFonts w:hint="eastAsia"/>
        </w:rPr>
        <w:t>xmlChar * xmlGetProp(xmlNodePtr node, const xmlChar* name);</w:t>
      </w:r>
    </w:p>
    <w:p>
      <w:pPr>
        <w:ind w:firstLine="420"/>
      </w:pPr>
      <w:r>
        <w:rPr>
          <w:rFonts w:hint="eastAsia"/>
        </w:rPr>
        <w:t>如果指定节点存在name为输入值的属性，那么返回该属性；否则返回NULL；</w:t>
      </w:r>
    </w:p>
    <w:p>
      <w:pPr>
        <w:ind w:firstLine="420"/>
      </w:pPr>
      <w:r>
        <w:rPr>
          <w:rFonts w:hint="eastAsia"/>
        </w:rPr>
        <w:t>如果返回值不是NULL，需要使用xmlFree函数释放资源。</w:t>
      </w:r>
    </w:p>
    <w:p>
      <w:pPr>
        <w:pStyle w:val="9"/>
      </w:pPr>
      <w:r>
        <w:rPr>
          <w:rFonts w:hint="eastAsia"/>
        </w:rPr>
        <w:t>设置节点的属性</w:t>
      </w:r>
    </w:p>
    <w:p>
      <w:pPr>
        <w:ind w:firstLine="420"/>
      </w:pPr>
      <w:r>
        <w:rPr>
          <w:rFonts w:hint="eastAsia"/>
        </w:rPr>
        <w:t>xmlAttrPtr xmlSetProp(xmlNodePtr node, const xmlChar *name, const xmlChar *value);</w:t>
      </w:r>
    </w:p>
    <w:p>
      <w:pPr>
        <w:ind w:firstLine="420"/>
      </w:pPr>
      <w:r>
        <w:rPr>
          <w:rFonts w:hint="eastAsia"/>
        </w:rPr>
        <w:t>设置节点的属性，如果已经存在这个属性了，那么使用输入值替换原有的属性值。</w:t>
      </w:r>
    </w:p>
    <w:p>
      <w:pPr>
        <w:ind w:firstLine="420"/>
      </w:pPr>
      <w:r>
        <w:rPr>
          <w:rFonts w:hint="eastAsia"/>
        </w:rPr>
        <w:t>返回该属性节点的指针；</w:t>
      </w:r>
    </w:p>
    <w:p>
      <w:pPr>
        <w:pStyle w:val="5"/>
      </w:pPr>
      <w:r>
        <w:rPr>
          <w:rFonts w:hint="eastAsia"/>
        </w:rPr>
        <w:t>1.4.XPATH函数</w:t>
      </w:r>
    </w:p>
    <w:p>
      <w:pPr>
        <w:pStyle w:val="7"/>
        <w:ind w:left="420"/>
      </w:pPr>
      <w:r>
        <w:rPr>
          <w:rFonts w:hint="eastAsia"/>
        </w:rPr>
        <w:t>1.4.1.生成xpath的上下文句柄</w:t>
      </w:r>
    </w:p>
    <w:p>
      <w:pPr>
        <w:ind w:firstLine="420"/>
      </w:pPr>
      <w:r>
        <w:rPr>
          <w:rFonts w:hint="eastAsia"/>
        </w:rPr>
        <w:t>xmlXPathContextPtr xmlXPathNewContext(xmlDocPtr doc);</w:t>
      </w:r>
    </w:p>
    <w:p>
      <w:pPr>
        <w:ind w:firstLine="420"/>
      </w:pPr>
      <w:r>
        <w:rPr>
          <w:rFonts w:hint="eastAsia"/>
        </w:rPr>
        <w:t>返回值：该文档的xpath上下文句柄或NULL；</w:t>
      </w:r>
    </w:p>
    <w:p>
      <w:pPr>
        <w:ind w:firstLine="420"/>
      </w:pPr>
      <w:r>
        <w:rPr>
          <w:rFonts w:hint="eastAsia"/>
        </w:rPr>
        <w:t>如果返回值不是NULL，那么需要调用xmlXPathFreeContext()函数执行资源的释放。</w:t>
      </w:r>
    </w:p>
    <w:p>
      <w:pPr>
        <w:pStyle w:val="7"/>
        <w:ind w:left="420"/>
      </w:pPr>
      <w:r>
        <w:rPr>
          <w:rFonts w:hint="eastAsia"/>
        </w:rPr>
        <w:t>1.4.2.释放xpath的上下文句柄</w:t>
      </w:r>
    </w:p>
    <w:p>
      <w:pPr>
        <w:ind w:firstLine="420"/>
      </w:pPr>
      <w:r>
        <w:rPr>
          <w:rFonts w:hint="eastAsia"/>
        </w:rPr>
        <w:t>void xmlXPathFreeContext(xmlXPathContextPtr ctxt);</w:t>
      </w:r>
    </w:p>
    <w:p>
      <w:pPr>
        <w:pStyle w:val="7"/>
        <w:ind w:left="420"/>
      </w:pPr>
      <w:r>
        <w:rPr>
          <w:rFonts w:hint="eastAsia"/>
        </w:rPr>
        <w:t>1.4.3.执行xpath表达式</w:t>
      </w:r>
    </w:p>
    <w:p>
      <w:pPr>
        <w:ind w:firstLine="420"/>
      </w:pPr>
      <w:r>
        <w:rPr>
          <w:rFonts w:hint="eastAsia"/>
        </w:rPr>
        <w:t>xmlXPathObjectPtr xmlXPathEvalExpression(const xmlChar * str, xmlPathContextPtr ctxt);</w:t>
      </w:r>
    </w:p>
    <w:p>
      <w:pPr>
        <w:ind w:firstLine="420"/>
      </w:pPr>
      <w:r>
        <w:rPr>
          <w:rFonts w:hint="eastAsia"/>
        </w:rPr>
        <w:t>执行xpath的表达式，返回结果是节点集合。</w:t>
      </w:r>
    </w:p>
    <w:p>
      <w:pPr>
        <w:ind w:firstLine="420"/>
      </w:pPr>
      <w:r>
        <w:rPr>
          <w:rFonts w:hint="eastAsia"/>
        </w:rPr>
        <w:t>str：xpath表达式；</w:t>
      </w:r>
    </w:p>
    <w:p>
      <w:pPr>
        <w:ind w:firstLine="420"/>
      </w:pPr>
      <w:r>
        <w:rPr>
          <w:rFonts w:hint="eastAsia"/>
        </w:rPr>
        <w:t>ctxt：xpath的上下文句柄；</w:t>
      </w:r>
    </w:p>
    <w:p>
      <w:pPr>
        <w:ind w:firstLine="420"/>
      </w:pPr>
      <w:r>
        <w:rPr>
          <w:rFonts w:hint="eastAsia"/>
        </w:rPr>
        <w:t>返回值：节点集合或NULL。如果返回值不是NULL，需要调用xmlXPathFreeObject()函数来释放资源。</w:t>
      </w:r>
    </w:p>
    <w:p>
      <w:pPr>
        <w:pStyle w:val="7"/>
        <w:ind w:left="420"/>
      </w:pPr>
      <w:r>
        <w:rPr>
          <w:rFonts w:hint="eastAsia"/>
        </w:rPr>
        <w:t>1.4.4.释放xpath表达式结果集合</w:t>
      </w:r>
    </w:p>
    <w:p>
      <w:pPr>
        <w:ind w:firstLine="420"/>
      </w:pPr>
      <w:r>
        <w:rPr>
          <w:rFonts w:hint="eastAsia"/>
        </w:rPr>
        <w:t>void xmlXPathFreeObject(xmlXPathObjectPtr obj);</w:t>
      </w:r>
    </w:p>
    <w:p>
      <w:pPr>
        <w:pStyle w:val="5"/>
      </w:pPr>
      <w:r>
        <w:rPr>
          <w:rFonts w:hint="eastAsia"/>
        </w:rPr>
        <w:t>1.5.XPATH基础</w:t>
      </w:r>
    </w:p>
    <w:p>
      <w:pPr>
        <w:ind w:firstLine="420"/>
      </w:pPr>
      <w:r>
        <w:rPr>
          <w:rFonts w:hint="eastAsia"/>
        </w:rPr>
        <w:t>XPath使用路径表达式，来选取XML文档中的节点或节点集合，节点是通过路径(path)或者步(step)来选取的。</w:t>
      </w:r>
    </w:p>
    <w:p>
      <w:pPr>
        <w:pStyle w:val="7"/>
        <w:ind w:left="420"/>
      </w:pPr>
      <w:r>
        <w:rPr>
          <w:rFonts w:hint="eastAsia"/>
        </w:rPr>
        <w:t>1.5.1.路径表达式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表达式</w:t>
            </w:r>
          </w:p>
        </w:tc>
        <w:tc>
          <w:tcPr>
            <w:tcW w:w="6996" w:type="dxa"/>
            <w:vAlign w:val="top"/>
          </w:tcPr>
          <w:p>
            <w:pPr>
              <w:ind w:firstLine="0" w:firstLineChars="0"/>
            </w:pPr>
            <w:r>
              <w:rPr>
                <w:rFonts w:hint="eastAsia"/>
              </w:rPr>
              <w:t>含义</w:t>
            </w:r>
          </w:p>
        </w:tc>
      </w:tr>
      <w:tr>
        <w:tc>
          <w:tcPr>
            <w:tcW w:w="1526" w:type="dxa"/>
            <w:vAlign w:val="top"/>
          </w:tcPr>
          <w:p>
            <w:pPr>
              <w:ind w:firstLine="0" w:firstLineChars="0"/>
            </w:pPr>
            <w:r>
              <w:t>N</w:t>
            </w:r>
            <w:r>
              <w:rPr>
                <w:rFonts w:hint="eastAsia"/>
              </w:rPr>
              <w:t>odename</w:t>
            </w:r>
          </w:p>
        </w:tc>
        <w:tc>
          <w:tcPr>
            <w:tcW w:w="6996" w:type="dxa"/>
            <w:vAlign w:val="top"/>
          </w:tcPr>
          <w:p>
            <w:pPr>
              <w:ind w:firstLine="0" w:firstLineChars="0"/>
            </w:pPr>
            <w:r>
              <w:rPr>
                <w:rFonts w:hint="eastAsia"/>
              </w:rPr>
              <w:t>选取此节点的所有子节点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从根节点开始，选取指定节点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不考虑位置，选择所有符合条件的节点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选取当前节点的父节点</w:t>
            </w:r>
          </w:p>
        </w:tc>
      </w:tr>
      <w:tr>
        <w:tc>
          <w:tcPr>
            <w:tcW w:w="1526" w:type="dxa"/>
            <w:vAlign w:val="top"/>
          </w:tcPr>
          <w:p>
            <w:pPr>
              <w:ind w:firstLine="0" w:firstLineChars="0"/>
            </w:pPr>
            <w:r>
              <w:rPr>
                <w:rFonts w:hint="eastAsia"/>
              </w:rPr>
              <w:t>@</w:t>
            </w:r>
          </w:p>
        </w:tc>
        <w:tc>
          <w:tcPr>
            <w:tcW w:w="6996" w:type="dxa"/>
            <w:vAlign w:val="top"/>
          </w:tcPr>
          <w:p>
            <w:pPr>
              <w:ind w:firstLine="0" w:firstLineChars="0"/>
            </w:pPr>
            <w:r>
              <w:rPr>
                <w:rFonts w:hint="eastAsia"/>
              </w:rPr>
              <w:t>选取属性</w:t>
            </w:r>
          </w:p>
        </w:tc>
      </w:tr>
    </w:tbl>
    <w:p>
      <w:pPr>
        <w:ind w:firstLine="420"/>
      </w:pPr>
      <w:r>
        <w:rPr>
          <w:rFonts w:hint="eastAsia"/>
        </w:rPr>
        <w:t>以如下xml文件为示例：</w:t>
      </w:r>
    </w:p>
    <w:p>
      <w:pPr>
        <w:ind w:firstLine="420"/>
      </w:pPr>
      <w:r>
        <w:t>&lt;?xml version="1.0" encoding="UTF-8"?&gt;</w:t>
      </w:r>
    </w:p>
    <w:p>
      <w:pPr>
        <w:ind w:firstLine="420"/>
      </w:pPr>
      <w:r>
        <w:t>&lt;bookstore&gt;</w:t>
      </w:r>
    </w:p>
    <w:p>
      <w:pPr>
        <w:ind w:firstLine="420"/>
      </w:pPr>
      <w:r>
        <w:tab/>
      </w:r>
      <w:r>
        <w:t>&lt;book&gt;</w:t>
      </w:r>
    </w:p>
    <w:p>
      <w:pPr>
        <w:ind w:firstLine="420"/>
      </w:pPr>
      <w:r>
        <w:tab/>
      </w:r>
      <w:r>
        <w:tab/>
      </w:r>
      <w:r>
        <w:t>&lt;title lang="eng"&gt;Harry Porter&lt;/title&gt;</w:t>
      </w:r>
    </w:p>
    <w:p>
      <w:pPr>
        <w:ind w:firstLine="420"/>
      </w:pPr>
      <w:r>
        <w:tab/>
      </w:r>
      <w:r>
        <w:tab/>
      </w:r>
      <w:r>
        <w:t>&lt;price&gt;29.99&lt;/price&gt;</w:t>
      </w:r>
    </w:p>
    <w:p>
      <w:pPr>
        <w:ind w:firstLine="420"/>
      </w:pPr>
      <w:r>
        <w:tab/>
      </w:r>
      <w:r>
        <w:t>&lt;/book&gt;</w:t>
      </w:r>
    </w:p>
    <w:p>
      <w:pPr>
        <w:ind w:firstLine="420"/>
      </w:pPr>
    </w:p>
    <w:p>
      <w:pPr>
        <w:ind w:firstLine="420"/>
      </w:pPr>
      <w:r>
        <w:tab/>
      </w:r>
      <w:r>
        <w:t>&lt;book&gt;</w:t>
      </w:r>
    </w:p>
    <w:p>
      <w:pPr>
        <w:ind w:firstLine="420"/>
      </w:pPr>
      <w:r>
        <w:tab/>
      </w:r>
      <w:r>
        <w:tab/>
      </w:r>
      <w:r>
        <w:t>&lt;title lang="eng"&gt;Learning everyday&lt;/title&gt;</w:t>
      </w:r>
    </w:p>
    <w:p>
      <w:pPr>
        <w:ind w:firstLine="420"/>
      </w:pPr>
      <w:r>
        <w:tab/>
      </w:r>
      <w:r>
        <w:tab/>
      </w:r>
      <w:r>
        <w:t>&lt;price&gt;29.98&lt;/price&gt;</w:t>
      </w:r>
    </w:p>
    <w:p>
      <w:pPr>
        <w:ind w:firstLine="420"/>
      </w:pPr>
      <w:r>
        <w:tab/>
      </w:r>
      <w:r>
        <w:t>&lt;/book&gt;</w:t>
      </w:r>
      <w:r>
        <w:tab/>
      </w:r>
    </w:p>
    <w:p>
      <w:pPr>
        <w:ind w:firstLine="420"/>
      </w:pPr>
      <w:r>
        <w:t>&lt;/bookstore&gt;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c>
          <w:tcPr>
            <w:tcW w:w="2093" w:type="dxa"/>
            <w:vAlign w:val="top"/>
          </w:tcPr>
          <w:p>
            <w:pPr>
              <w:ind w:firstLine="0" w:firstLineChars="0"/>
            </w:pPr>
            <w:r>
              <w:rPr>
                <w:rFonts w:hint="eastAsia"/>
              </w:rPr>
              <w:t>表达式</w:t>
            </w:r>
          </w:p>
        </w:tc>
        <w:tc>
          <w:tcPr>
            <w:tcW w:w="6429" w:type="dxa"/>
            <w:vAlign w:val="top"/>
          </w:tcPr>
          <w:p>
            <w:pPr>
              <w:ind w:firstLine="0" w:firstLineChars="0"/>
            </w:pPr>
            <w:r>
              <w:rPr>
                <w:rFonts w:hint="eastAsia"/>
              </w:rPr>
              <w:t>结果</w:t>
            </w:r>
          </w:p>
        </w:tc>
      </w:tr>
      <w:tr>
        <w:tc>
          <w:tcPr>
            <w:tcW w:w="2093" w:type="dxa"/>
            <w:vAlign w:val="top"/>
          </w:tcPr>
          <w:p>
            <w:pPr>
              <w:ind w:firstLine="0" w:firstLineChars="0"/>
            </w:pPr>
            <w:r>
              <w:t>bookstore</w:t>
            </w:r>
          </w:p>
        </w:tc>
        <w:tc>
          <w:tcPr>
            <w:tcW w:w="6429" w:type="dxa"/>
            <w:vAlign w:val="top"/>
          </w:tcPr>
          <w:p>
            <w:pPr>
              <w:ind w:firstLine="0" w:firstLineChars="0"/>
            </w:pPr>
            <w:r>
              <w:rPr>
                <w:rFonts w:hint="eastAsia"/>
              </w:rPr>
              <w:t>选取bookstore节点的所有子节点</w:t>
            </w:r>
          </w:p>
        </w:tc>
      </w:tr>
      <w:tr>
        <w:tc>
          <w:tcPr>
            <w:tcW w:w="2093" w:type="dxa"/>
            <w:vAlign w:val="top"/>
          </w:tcPr>
          <w:p>
            <w:pPr>
              <w:ind w:firstLine="0" w:firstLineChars="0"/>
            </w:pPr>
            <w:r>
              <w:rPr>
                <w:rFonts w:hint="eastAsia"/>
              </w:rPr>
              <w:t>/bookstore</w:t>
            </w:r>
          </w:p>
        </w:tc>
        <w:tc>
          <w:tcPr>
            <w:tcW w:w="6429" w:type="dxa"/>
            <w:vAlign w:val="top"/>
          </w:tcPr>
          <w:p>
            <w:pPr>
              <w:ind w:firstLine="0" w:firstLineChars="0"/>
            </w:pPr>
            <w:r>
              <w:rPr>
                <w:rFonts w:hint="eastAsia"/>
              </w:rPr>
              <w:t>从根节点开始，选取路径为bookstore的节点；</w:t>
            </w:r>
          </w:p>
          <w:p>
            <w:pPr>
              <w:ind w:firstLine="0" w:firstLineChars="0"/>
            </w:pPr>
            <w:r>
              <w:rPr>
                <w:rFonts w:hint="eastAsia"/>
              </w:rPr>
              <w:t>如果表达式起始于“/”，那么这个path就代表了一个绝对路径；</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选取所有bookstore的子节点中的book节点</w:t>
            </w:r>
          </w:p>
        </w:tc>
      </w:tr>
      <w:tr>
        <w:tc>
          <w:tcPr>
            <w:tcW w:w="2093" w:type="dxa"/>
            <w:vAlign w:val="top"/>
          </w:tcPr>
          <w:p>
            <w:pPr>
              <w:ind w:firstLine="0" w:firstLineChars="0"/>
            </w:pPr>
            <w:r>
              <w:rPr>
                <w:rFonts w:hint="eastAsia"/>
              </w:rPr>
              <w:t>//book</w:t>
            </w:r>
          </w:p>
        </w:tc>
        <w:tc>
          <w:tcPr>
            <w:tcW w:w="6429" w:type="dxa"/>
            <w:vAlign w:val="top"/>
          </w:tcPr>
          <w:p>
            <w:pPr>
              <w:ind w:firstLine="0" w:firstLineChars="0"/>
            </w:pPr>
            <w:r>
              <w:rPr>
                <w:rFonts w:hint="eastAsia"/>
              </w:rPr>
              <w:t>选取所有book节点，不论其在文档中的位置</w:t>
            </w:r>
          </w:p>
        </w:tc>
      </w:tr>
      <w:tr>
        <w:tc>
          <w:tcPr>
            <w:tcW w:w="2093" w:type="dxa"/>
            <w:vAlign w:val="top"/>
          </w:tcPr>
          <w:p>
            <w:pPr>
              <w:ind w:firstLine="0" w:firstLineChars="0"/>
            </w:pPr>
            <w:r>
              <w:rPr>
                <w:rFonts w:hint="eastAsia"/>
              </w:rPr>
              <w:t>bookstore//book</w:t>
            </w:r>
          </w:p>
        </w:tc>
        <w:tc>
          <w:tcPr>
            <w:tcW w:w="6429" w:type="dxa"/>
            <w:vAlign w:val="top"/>
          </w:tcPr>
          <w:p>
            <w:pPr>
              <w:ind w:firstLine="0" w:firstLineChars="0"/>
            </w:pPr>
            <w:r>
              <w:rPr>
                <w:rFonts w:hint="eastAsia"/>
              </w:rPr>
              <w:t>选取所有bookstore节点的子节点中的book节点，不论其在文档中的位置</w:t>
            </w:r>
          </w:p>
        </w:tc>
      </w:tr>
      <w:tr>
        <w:tc>
          <w:tcPr>
            <w:tcW w:w="2093" w:type="dxa"/>
            <w:vAlign w:val="top"/>
          </w:tcPr>
          <w:p>
            <w:pPr>
              <w:ind w:firstLine="0" w:firstLineChars="0"/>
            </w:pPr>
            <w:r>
              <w:rPr>
                <w:rFonts w:hint="eastAsia"/>
              </w:rPr>
              <w:t>//@lang</w:t>
            </w:r>
          </w:p>
        </w:tc>
        <w:tc>
          <w:tcPr>
            <w:tcW w:w="6429" w:type="dxa"/>
            <w:vAlign w:val="top"/>
          </w:tcPr>
          <w:p>
            <w:pPr>
              <w:ind w:firstLine="0" w:firstLineChars="0"/>
            </w:pPr>
            <w:r>
              <w:rPr>
                <w:rFonts w:hint="eastAsia"/>
              </w:rPr>
              <w:t>选取所有名字是lang的属性，不论其位置</w:t>
            </w:r>
          </w:p>
        </w:tc>
      </w:tr>
    </w:tbl>
    <w:p>
      <w:pPr>
        <w:pStyle w:val="7"/>
        <w:ind w:left="420"/>
      </w:pPr>
      <w:r>
        <w:rPr>
          <w:rFonts w:hint="eastAsia"/>
        </w:rPr>
        <w:t>1.5.2.谓语</w:t>
      </w:r>
    </w:p>
    <w:p>
      <w:pPr>
        <w:ind w:firstLine="420"/>
      </w:pPr>
      <w:r>
        <w:rPr>
          <w:rFonts w:hint="eastAsia"/>
        </w:rPr>
        <w:t>谓语用来查找某个特定的节点，或者查找包含某个特定的值的节点。</w:t>
      </w:r>
    </w:p>
    <w:p>
      <w:pPr>
        <w:ind w:firstLine="420"/>
      </w:pPr>
      <w:r>
        <w:rPr>
          <w:rFonts w:hint="eastAsia"/>
        </w:rPr>
        <w:t>谓语被嵌在“[]”中。</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5"/>
        <w:gridCol w:w="5297"/>
      </w:tblGrid>
      <w:tr>
        <w:tc>
          <w:tcPr>
            <w:tcW w:w="3225" w:type="dxa"/>
            <w:vAlign w:val="top"/>
          </w:tcPr>
          <w:p>
            <w:pPr>
              <w:ind w:firstLine="0" w:firstLineChars="0"/>
            </w:pPr>
            <w:r>
              <w:rPr>
                <w:rFonts w:hint="eastAsia"/>
              </w:rPr>
              <w:t>表达式</w:t>
            </w:r>
          </w:p>
        </w:tc>
        <w:tc>
          <w:tcPr>
            <w:tcW w:w="5297" w:type="dxa"/>
            <w:vAlign w:val="top"/>
          </w:tcPr>
          <w:p>
            <w:pPr>
              <w:ind w:firstLine="0" w:firstLineChars="0"/>
            </w:pPr>
            <w:r>
              <w:rPr>
                <w:rFonts w:hint="eastAsia"/>
              </w:rPr>
              <w:t>结果</w:t>
            </w:r>
          </w:p>
        </w:tc>
      </w:tr>
      <w:tr>
        <w:tc>
          <w:tcPr>
            <w:tcW w:w="3225" w:type="dxa"/>
            <w:vAlign w:val="top"/>
          </w:tcPr>
          <w:p>
            <w:pPr>
              <w:ind w:firstLine="0" w:firstLineChars="0"/>
            </w:pPr>
            <w:r>
              <w:rPr>
                <w:rFonts w:hint="eastAsia"/>
              </w:rPr>
              <w:t>/bookstore/book[1]</w:t>
            </w:r>
          </w:p>
        </w:tc>
        <w:tc>
          <w:tcPr>
            <w:tcW w:w="5297" w:type="dxa"/>
            <w:vAlign w:val="top"/>
          </w:tcPr>
          <w:p>
            <w:pPr>
              <w:ind w:firstLine="0" w:firstLineChars="0"/>
            </w:pPr>
            <w:r>
              <w:rPr>
                <w:rFonts w:hint="eastAsia"/>
              </w:rPr>
              <w:t>选取bookstore节点的第一个book子元素</w:t>
            </w:r>
          </w:p>
        </w:tc>
      </w:tr>
      <w:tr>
        <w:tc>
          <w:tcPr>
            <w:tcW w:w="3225" w:type="dxa"/>
            <w:vAlign w:val="top"/>
          </w:tcPr>
          <w:p>
            <w:pPr>
              <w:ind w:firstLine="0" w:firstLineChars="0"/>
            </w:pPr>
            <w:r>
              <w:rPr>
                <w:rFonts w:hint="eastAsia"/>
              </w:rPr>
              <w:t>/bookstore/book[last()]</w:t>
            </w:r>
          </w:p>
        </w:tc>
        <w:tc>
          <w:tcPr>
            <w:tcW w:w="5297" w:type="dxa"/>
            <w:vAlign w:val="top"/>
          </w:tcPr>
          <w:p>
            <w:pPr>
              <w:ind w:firstLine="0" w:firstLineChars="0"/>
            </w:pPr>
            <w:r>
              <w:rPr>
                <w:rFonts w:hint="eastAsia"/>
              </w:rPr>
              <w:t>选取bookstore节点的最后一个book子元素</w:t>
            </w:r>
          </w:p>
        </w:tc>
      </w:tr>
      <w:tr>
        <w:tc>
          <w:tcPr>
            <w:tcW w:w="3225" w:type="dxa"/>
            <w:vAlign w:val="top"/>
          </w:tcPr>
          <w:p>
            <w:pPr>
              <w:ind w:firstLine="0" w:firstLineChars="0"/>
            </w:pPr>
            <w:r>
              <w:rPr>
                <w:rFonts w:hint="eastAsia"/>
              </w:rPr>
              <w:t>/bookstore/book[last()-1]</w:t>
            </w:r>
          </w:p>
        </w:tc>
        <w:tc>
          <w:tcPr>
            <w:tcW w:w="5297" w:type="dxa"/>
            <w:vAlign w:val="top"/>
          </w:tcPr>
          <w:p>
            <w:pPr>
              <w:ind w:firstLine="0" w:firstLineChars="0"/>
            </w:pPr>
            <w:r>
              <w:rPr>
                <w:rFonts w:hint="eastAsia"/>
              </w:rPr>
              <w:t>选取bookstore节点的倒数第二个book子元素</w:t>
            </w:r>
          </w:p>
        </w:tc>
      </w:tr>
      <w:tr>
        <w:tc>
          <w:tcPr>
            <w:tcW w:w="3225" w:type="dxa"/>
            <w:vAlign w:val="top"/>
          </w:tcPr>
          <w:p>
            <w:pPr>
              <w:ind w:firstLine="0" w:firstLineChars="0"/>
            </w:pPr>
            <w:r>
              <w:rPr>
                <w:rFonts w:hint="eastAsia"/>
              </w:rPr>
              <w:t>/bookstore/book[position()&lt;3]</w:t>
            </w:r>
          </w:p>
        </w:tc>
        <w:tc>
          <w:tcPr>
            <w:tcW w:w="5297" w:type="dxa"/>
            <w:vAlign w:val="top"/>
          </w:tcPr>
          <w:p>
            <w:pPr>
              <w:ind w:firstLine="0" w:firstLineChars="0"/>
            </w:pPr>
            <w:r>
              <w:rPr>
                <w:rFonts w:hint="eastAsia"/>
              </w:rPr>
              <w:t>选取bookstore节点的所有子元素中的前两个</w:t>
            </w:r>
          </w:p>
        </w:tc>
      </w:tr>
      <w:tr>
        <w:tc>
          <w:tcPr>
            <w:tcW w:w="3225" w:type="dxa"/>
            <w:vAlign w:val="top"/>
          </w:tcPr>
          <w:p>
            <w:pPr>
              <w:ind w:firstLine="0" w:firstLineChars="0"/>
            </w:pPr>
            <w:r>
              <w:rPr>
                <w:rFonts w:hint="eastAsia"/>
              </w:rPr>
              <w:t>//title[@lang]</w:t>
            </w:r>
          </w:p>
        </w:tc>
        <w:tc>
          <w:tcPr>
            <w:tcW w:w="5297" w:type="dxa"/>
            <w:vAlign w:val="top"/>
          </w:tcPr>
          <w:p>
            <w:pPr>
              <w:ind w:firstLine="0" w:firstLineChars="0"/>
            </w:pPr>
            <w:r>
              <w:rPr>
                <w:rFonts w:hint="eastAsia"/>
              </w:rPr>
              <w:t>选取所有拥有名字是lang的属性的titile节点</w:t>
            </w:r>
          </w:p>
        </w:tc>
      </w:tr>
      <w:tr>
        <w:tc>
          <w:tcPr>
            <w:tcW w:w="3225" w:type="dxa"/>
            <w:vAlign w:val="top"/>
          </w:tcPr>
          <w:p>
            <w:pPr>
              <w:ind w:firstLine="0" w:firstLineChars="0"/>
            </w:pPr>
            <w:r>
              <w:rPr>
                <w:rFonts w:hint="eastAsia"/>
              </w:rPr>
              <w:t>//title[@lang=</w:t>
            </w:r>
            <w:r>
              <w:t>”</w:t>
            </w:r>
            <w:r>
              <w:rPr>
                <w:rFonts w:hint="eastAsia"/>
              </w:rPr>
              <w:t>eng</w:t>
            </w:r>
            <w:r>
              <w:t>”</w:t>
            </w:r>
            <w:r>
              <w:rPr>
                <w:rFonts w:hint="eastAsia"/>
              </w:rPr>
              <w:t>]</w:t>
            </w:r>
          </w:p>
        </w:tc>
        <w:tc>
          <w:tcPr>
            <w:tcW w:w="5297" w:type="dxa"/>
            <w:vAlign w:val="top"/>
          </w:tcPr>
          <w:p>
            <w:pPr>
              <w:ind w:firstLine="0" w:firstLineChars="0"/>
            </w:pPr>
            <w:r>
              <w:rPr>
                <w:rFonts w:hint="eastAsia"/>
              </w:rPr>
              <w:t>选取所有title元素，并且这些元素都有名字是lang的属性，且这些属性的值都是“eng”；</w:t>
            </w:r>
          </w:p>
          <w:p>
            <w:pPr>
              <w:ind w:firstLine="0" w:firstLineChars="0"/>
            </w:pPr>
            <w:r>
              <w:rPr>
                <w:rFonts w:hint="eastAsia"/>
              </w:rPr>
              <w:t>还支持：&gt; &gt;= &lt; &lt;= !=等比较运算符</w:t>
            </w:r>
          </w:p>
        </w:tc>
      </w:tr>
      <w:tr>
        <w:tc>
          <w:tcPr>
            <w:tcW w:w="3225" w:type="dxa"/>
            <w:vAlign w:val="top"/>
          </w:tcPr>
          <w:p>
            <w:pPr>
              <w:ind w:firstLine="0" w:firstLineChars="0"/>
            </w:pPr>
            <w:r>
              <w:rPr>
                <w:rFonts w:hint="eastAsia"/>
              </w:rPr>
              <w:t>/bookstore/book[price&gt;35.00]</w:t>
            </w:r>
          </w:p>
        </w:tc>
        <w:tc>
          <w:tcPr>
            <w:tcW w:w="5297" w:type="dxa"/>
            <w:vAlign w:val="top"/>
          </w:tcPr>
          <w:p>
            <w:pPr>
              <w:ind w:firstLine="0" w:firstLineChars="0"/>
            </w:pPr>
            <w:r>
              <w:rPr>
                <w:rFonts w:hint="eastAsia"/>
              </w:rPr>
              <w:t>选取所有price元素的值大于35的book元素</w:t>
            </w:r>
          </w:p>
        </w:tc>
      </w:tr>
      <w:tr>
        <w:tc>
          <w:tcPr>
            <w:tcW w:w="3225" w:type="dxa"/>
            <w:vAlign w:val="top"/>
          </w:tcPr>
          <w:p>
            <w:pPr>
              <w:ind w:firstLine="0" w:firstLineChars="0"/>
            </w:pPr>
            <w:r>
              <w:rPr>
                <w:rFonts w:hint="eastAsia"/>
              </w:rPr>
              <w:t>/bookstore/book[price&gt;35.00]/title</w:t>
            </w:r>
          </w:p>
        </w:tc>
        <w:tc>
          <w:tcPr>
            <w:tcW w:w="5297" w:type="dxa"/>
            <w:vAlign w:val="top"/>
          </w:tcPr>
          <w:p>
            <w:pPr>
              <w:ind w:firstLine="0" w:firstLineChars="0"/>
            </w:pPr>
            <w:r>
              <w:rPr>
                <w:rFonts w:hint="eastAsia"/>
              </w:rPr>
              <w:t>更进一步，选取所有title元素</w:t>
            </w:r>
          </w:p>
        </w:tc>
      </w:tr>
      <w:tr>
        <w:tc>
          <w:tcPr>
            <w:tcW w:w="3225" w:type="dxa"/>
            <w:vAlign w:val="top"/>
          </w:tcPr>
          <w:p>
            <w:pPr>
              <w:ind w:firstLine="0" w:firstLineChars="0"/>
            </w:pPr>
          </w:p>
        </w:tc>
        <w:tc>
          <w:tcPr>
            <w:tcW w:w="5297" w:type="dxa"/>
            <w:vAlign w:val="top"/>
          </w:tcPr>
          <w:p>
            <w:pPr>
              <w:ind w:firstLine="0" w:firstLineChars="0"/>
            </w:pPr>
          </w:p>
        </w:tc>
      </w:tr>
    </w:tbl>
    <w:p>
      <w:pPr>
        <w:pStyle w:val="7"/>
        <w:ind w:left="420"/>
      </w:pPr>
      <w:r>
        <w:rPr>
          <w:rFonts w:hint="eastAsia"/>
        </w:rPr>
        <w:t>1.5.3.通配符</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通配符</w:t>
            </w:r>
          </w:p>
        </w:tc>
        <w:tc>
          <w:tcPr>
            <w:tcW w:w="4261" w:type="dxa"/>
            <w:vAlign w:val="top"/>
          </w:tcPr>
          <w:p>
            <w:pPr>
              <w:ind w:firstLine="0" w:firstLineChars="0"/>
            </w:pPr>
            <w:r>
              <w:rPr>
                <w:rFonts w:hint="eastAsia"/>
              </w:rPr>
              <w:t>描述</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匹配任何元素节点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匹配任何属性节点</w:t>
            </w:r>
          </w:p>
        </w:tc>
      </w:tr>
      <w:tr>
        <w:tc>
          <w:tcPr>
            <w:tcW w:w="4261" w:type="dxa"/>
            <w:vAlign w:val="top"/>
          </w:tcPr>
          <w:p>
            <w:pPr>
              <w:ind w:firstLine="0" w:firstLineChars="0"/>
            </w:pPr>
            <w:r>
              <w:rPr>
                <w:rFonts w:hint="eastAsia"/>
              </w:rPr>
              <w:t>node()</w:t>
            </w:r>
          </w:p>
        </w:tc>
        <w:tc>
          <w:tcPr>
            <w:tcW w:w="4261" w:type="dxa"/>
            <w:vAlign w:val="top"/>
          </w:tcPr>
          <w:p>
            <w:pPr>
              <w:ind w:firstLine="0" w:firstLineChars="0"/>
            </w:pPr>
            <w:r>
              <w:rPr>
                <w:rFonts w:hint="eastAsia"/>
              </w:rPr>
              <w:t>匹配任何类型的节点</w:t>
            </w:r>
          </w:p>
        </w:tc>
      </w:tr>
      <w:tr>
        <w:tc>
          <w:tcPr>
            <w:tcW w:w="4261" w:type="dxa"/>
            <w:vAlign w:val="top"/>
          </w:tcPr>
          <w:p>
            <w:pPr>
              <w:ind w:firstLine="0" w:firstLineChars="0"/>
            </w:pPr>
            <w:r>
              <w:rPr>
                <w:rFonts w:hint="eastAsia"/>
              </w:rPr>
              <w:t>|</w:t>
            </w:r>
          </w:p>
        </w:tc>
        <w:tc>
          <w:tcPr>
            <w:tcW w:w="4261" w:type="dxa"/>
            <w:vAlign w:val="top"/>
          </w:tcPr>
          <w:p>
            <w:pPr>
              <w:ind w:firstLine="0" w:firstLineChars="0"/>
            </w:pPr>
            <w:r>
              <w:rPr>
                <w:rFonts w:hint="eastAsia"/>
              </w:rPr>
              <w:t>逻辑或</w:t>
            </w:r>
          </w:p>
        </w:tc>
      </w:tr>
    </w:tbl>
    <w:p>
      <w:pPr>
        <w:ind w:firstLine="420"/>
      </w:pPr>
      <w:r>
        <w:rPr>
          <w:rFonts w:hint="eastAsia"/>
        </w:rPr>
        <w:t>比如：</w:t>
      </w:r>
    </w:p>
    <w:p>
      <w:pPr>
        <w:ind w:firstLine="420"/>
      </w:pPr>
      <w:r>
        <w:rPr>
          <w:rFonts w:hint="eastAsia"/>
        </w:rPr>
        <w:t>/bookstore/*：选取所有bookstore的子节点；</w:t>
      </w:r>
    </w:p>
    <w:p>
      <w:pPr>
        <w:ind w:firstLine="420"/>
      </w:pPr>
      <w:r>
        <w:rPr>
          <w:rFonts w:hint="eastAsia"/>
        </w:rPr>
        <w:t>//*：选取文档中的所有元素；</w:t>
      </w:r>
    </w:p>
    <w:p>
      <w:pPr>
        <w:ind w:firstLine="420"/>
      </w:pPr>
      <w:r>
        <w:rPr>
          <w:rFonts w:hint="eastAsia"/>
        </w:rPr>
        <w:t>//title[@*]：选取所有有属性的title元素；</w:t>
      </w:r>
    </w:p>
    <w:p>
      <w:pPr>
        <w:ind w:firstLine="420"/>
      </w:pPr>
      <w:r>
        <w:rPr>
          <w:rFonts w:hint="eastAsia"/>
        </w:rPr>
        <w:t>//book/title | //book/price：选取book元素的所有title和price元素；</w:t>
      </w:r>
    </w:p>
    <w:p>
      <w:pPr>
        <w:ind w:firstLine="420"/>
      </w:pPr>
    </w:p>
    <w:p>
      <w:pPr>
        <w:pStyle w:val="5"/>
      </w:pPr>
      <w:r>
        <w:rPr>
          <w:rFonts w:hint="eastAsia"/>
        </w:rPr>
        <w:t>1.6.ICONV基础</w:t>
      </w:r>
    </w:p>
    <w:p>
      <w:pPr>
        <w:ind w:firstLine="420"/>
      </w:pPr>
      <w:r>
        <w:rPr>
          <w:rFonts w:hint="eastAsia"/>
        </w:rPr>
        <w:t>在Linux上进行编码转化时，既可以利用iconv函数族编程实现，也可以利用iconv命令实现。前者在程序中被调用，后者针对文件，将文件从一种编码格式转换为另一种。</w:t>
      </w:r>
    </w:p>
    <w:p>
      <w:pPr>
        <w:pStyle w:val="7"/>
        <w:ind w:left="420"/>
      </w:pPr>
      <w:r>
        <w:rPr>
          <w:rFonts w:hint="eastAsia"/>
        </w:rPr>
        <w:t>1.6.1.iconv函数族</w:t>
      </w:r>
    </w:p>
    <w:p>
      <w:pPr>
        <w:ind w:firstLine="420"/>
      </w:pPr>
      <w:r>
        <w:rPr>
          <w:rFonts w:hint="eastAsia"/>
        </w:rPr>
        <w:t>#include &lt;iconv.h&gt;</w:t>
      </w:r>
    </w:p>
    <w:p>
      <w:pPr>
        <w:ind w:firstLine="420"/>
      </w:pPr>
      <w:r>
        <w:rPr>
          <w:rFonts w:hint="eastAsia"/>
        </w:rPr>
        <w:t>iconv_t iconv_open(const char *tocode, const char *fromcode);</w:t>
      </w:r>
    </w:p>
    <w:p>
      <w:pPr>
        <w:ind w:firstLine="420"/>
      </w:pPr>
      <w:r>
        <w:rPr>
          <w:rFonts w:hint="eastAsia"/>
        </w:rPr>
        <w:t>该函数指定要进行哪两种格式的字符集转换。该函数返回的是一个句柄，供以下两个函数使用。</w:t>
      </w:r>
    </w:p>
    <w:p>
      <w:pPr>
        <w:ind w:firstLine="420"/>
      </w:pPr>
    </w:p>
    <w:p>
      <w:pPr>
        <w:ind w:firstLine="420"/>
      </w:pPr>
      <w:r>
        <w:rPr>
          <w:rFonts w:hint="eastAsia"/>
        </w:rPr>
        <w:t>size_t iconv(iconv_t cd, char **inbuf, size_t *inbytesleft, char **outbuf, size_t *outbytesleft);</w:t>
      </w:r>
    </w:p>
    <w:p>
      <w:pPr>
        <w:ind w:firstLine="420"/>
      </w:pPr>
      <w:r>
        <w:rPr>
          <w:rFonts w:hint="eastAsia"/>
        </w:rPr>
        <w:t>此函数执行具体的转换工作。</w:t>
      </w:r>
    </w:p>
    <w:p>
      <w:pPr>
        <w:ind w:firstLine="420"/>
      </w:pPr>
      <w:r>
        <w:rPr>
          <w:rFonts w:hint="eastAsia"/>
        </w:rPr>
        <w:t>从inbuf中读取字符，转换后输出到outbuf中。</w:t>
      </w:r>
    </w:p>
    <w:p>
      <w:pPr>
        <w:ind w:firstLine="420"/>
      </w:pPr>
      <w:r>
        <w:rPr>
          <w:rFonts w:hint="eastAsia"/>
        </w:rPr>
        <w:t>inbytesleft用来记录还没有转换的字节数，outbytesleft用来记录输出缓冲的剩余空间。</w:t>
      </w:r>
    </w:p>
    <w:p>
      <w:pPr>
        <w:ind w:firstLine="420"/>
      </w:pPr>
    </w:p>
    <w:p>
      <w:pPr>
        <w:ind w:firstLine="420"/>
      </w:pPr>
      <w:r>
        <w:rPr>
          <w:rFonts w:hint="eastAsia"/>
        </w:rPr>
        <w:t>int iconv_close(iconv_t cd);</w:t>
      </w:r>
    </w:p>
    <w:p>
      <w:pPr>
        <w:ind w:firstLine="420"/>
      </w:pPr>
      <w:r>
        <w:rPr>
          <w:rFonts w:hint="eastAsia"/>
        </w:rPr>
        <w:t>关闭句柄，释放资源。</w:t>
      </w:r>
    </w:p>
    <w:p>
      <w:pPr>
        <w:pStyle w:val="7"/>
        <w:ind w:left="420"/>
      </w:pPr>
      <w:r>
        <w:rPr>
          <w:rFonts w:hint="eastAsia"/>
        </w:rPr>
        <w:t>1.6.2.iconv命令</w:t>
      </w:r>
    </w:p>
    <w:p>
      <w:pPr>
        <w:ind w:firstLine="420"/>
      </w:pPr>
      <w:r>
        <w:rPr>
          <w:rFonts w:hint="eastAsia"/>
        </w:rPr>
        <w:t>用法：iconv [选项</w:t>
      </w:r>
      <w:r>
        <w:t>…</w:t>
      </w:r>
      <w:r>
        <w:rPr>
          <w:rFonts w:hint="eastAsia"/>
        </w:rPr>
        <w:t>] [文件</w:t>
      </w:r>
      <w:r>
        <w:t>…</w:t>
      </w:r>
      <w:r>
        <w:rPr>
          <w:rFonts w:hint="eastAsia"/>
        </w:rPr>
        <w:t>]</w:t>
      </w:r>
    </w:p>
    <w:p>
      <w:pPr>
        <w:pStyle w:val="9"/>
      </w:pPr>
      <w:r>
        <w:rPr>
          <w:rFonts w:hint="eastAsia"/>
        </w:rPr>
        <w:t>选项</w:t>
      </w:r>
    </w:p>
    <w:p>
      <w:pPr>
        <w:ind w:firstLine="420"/>
      </w:pPr>
      <w:r>
        <w:rPr>
          <w:rFonts w:hint="eastAsia"/>
        </w:rPr>
        <w:t>-f：也可以“</w:t>
      </w:r>
      <w:r>
        <w:t>--</w:t>
      </w:r>
      <w:r>
        <w:rPr>
          <w:rFonts w:hint="eastAsia"/>
        </w:rPr>
        <w:t>from-code=”，用来指定原始的文本编码；</w:t>
      </w:r>
    </w:p>
    <w:p>
      <w:pPr>
        <w:ind w:firstLine="420"/>
      </w:pPr>
      <w:r>
        <w:rPr>
          <w:rFonts w:hint="eastAsia"/>
        </w:rPr>
        <w:t>-t：也可以“--to-code=”，用来指定目标的文本编码格式；</w:t>
      </w:r>
    </w:p>
    <w:p>
      <w:pPr>
        <w:ind w:firstLine="420"/>
      </w:pPr>
      <w:r>
        <w:rPr>
          <w:rFonts w:hint="eastAsia"/>
        </w:rPr>
        <w:t>-l：也可以“--list”，列举所有已知的字符集；</w:t>
      </w:r>
    </w:p>
    <w:p>
      <w:pPr>
        <w:ind w:firstLine="420"/>
      </w:pPr>
      <w:r>
        <w:rPr>
          <w:rFonts w:hint="eastAsia"/>
        </w:rPr>
        <w:t>-c：从输出中，忽略无效的字符；</w:t>
      </w:r>
    </w:p>
    <w:p>
      <w:pPr>
        <w:ind w:firstLine="420"/>
      </w:pPr>
      <w:r>
        <w:rPr>
          <w:rFonts w:hint="eastAsia"/>
        </w:rPr>
        <w:t>-o：也可以“--output=FILE”，指定输出文件；</w:t>
      </w:r>
    </w:p>
    <w:p>
      <w:pPr>
        <w:ind w:firstLine="420"/>
      </w:pPr>
      <w:r>
        <w:rPr>
          <w:rFonts w:hint="eastAsia"/>
        </w:rPr>
        <w:t>--verbose：打印进度信息；</w:t>
      </w:r>
    </w:p>
    <w:p>
      <w:pPr>
        <w:ind w:firstLine="420"/>
      </w:pPr>
      <w:r>
        <w:rPr>
          <w:rFonts w:hint="eastAsia"/>
        </w:rPr>
        <w:t>-V：也可以“--version”，打印版本信息；</w:t>
      </w:r>
    </w:p>
    <w:p>
      <w:pPr>
        <w:pStyle w:val="9"/>
      </w:pPr>
      <w:r>
        <w:rPr>
          <w:rFonts w:hint="eastAsia"/>
        </w:rPr>
        <w:t>示例</w:t>
      </w:r>
    </w:p>
    <w:p>
      <w:pPr>
        <w:ind w:firstLine="420"/>
      </w:pPr>
      <w:r>
        <w:rPr>
          <w:rFonts w:hint="eastAsia"/>
        </w:rPr>
        <w:t>iconv -f utf-8 -t gb2313 aaa.txt &gt;bbb.txt</w:t>
      </w:r>
    </w:p>
    <w:p>
      <w:pPr>
        <w:ind w:firstLine="420"/>
      </w:pPr>
      <w:r>
        <w:rPr>
          <w:rFonts w:hint="eastAsia"/>
        </w:rPr>
        <w:t>将aaa.txt文件，从utf-8类型转换为gb2312类型，并将结果重定向到bbb.txt中。</w:t>
      </w:r>
    </w:p>
    <w:p>
      <w:pPr>
        <w:ind w:firstLine="420"/>
      </w:pPr>
    </w:p>
    <w:p>
      <w:pPr>
        <w:ind w:firstLine="420"/>
      </w:pPr>
    </w:p>
    <w:p>
      <w:pPr>
        <w:pStyle w:val="27"/>
        <w:rPr>
          <w:rFonts w:hint="eastAsia"/>
          <w:lang w:val="en-US" w:eastAsia="zh-CN"/>
        </w:rPr>
      </w:pPr>
      <w:r>
        <w:rPr>
          <w:rFonts w:hint="eastAsia"/>
          <w:lang w:val="en-US" w:eastAsia="zh-CN"/>
        </w:rPr>
        <w:t>Opencv</w:t>
      </w:r>
    </w:p>
    <w:p>
      <w:pPr>
        <w:pStyle w:val="2"/>
        <w:rPr>
          <w:rFonts w:hint="eastAsia"/>
          <w:lang w:val="en-US" w:eastAsia="zh-CN"/>
        </w:rPr>
      </w:pPr>
      <w:r>
        <w:rPr>
          <w:rFonts w:hint="eastAsia"/>
          <w:lang w:val="en-US" w:eastAsia="zh-CN"/>
        </w:rPr>
        <w:t>1.安装</w:t>
      </w:r>
    </w:p>
    <w:p>
      <w:pPr>
        <w:pStyle w:val="5"/>
        <w:rPr>
          <w:rFonts w:hint="eastAsia"/>
        </w:rPr>
      </w:pPr>
      <w:r>
        <w:rPr>
          <w:rFonts w:hint="eastAsia"/>
          <w:lang w:val="en-US" w:eastAsia="zh-CN"/>
        </w:rPr>
        <w:t>1.1.Linux</w:t>
      </w:r>
    </w:p>
    <w:p>
      <w:pPr>
        <w:rPr>
          <w:rFonts w:hint="eastAsia"/>
          <w:lang w:val="en-US" w:eastAsia="zh-CN"/>
        </w:rPr>
      </w:pPr>
      <w:r>
        <w:rPr>
          <w:rFonts w:hint="eastAsia"/>
          <w:lang w:val="en-US" w:eastAsia="zh-CN"/>
        </w:rPr>
        <w:t>首先使用了系统默认的安装方式：sudo apt-get install libopencv-dev</w:t>
      </w:r>
    </w:p>
    <w:p>
      <w:pPr>
        <w:rPr>
          <w:rFonts w:hint="eastAsia"/>
          <w:lang w:val="en-US" w:eastAsia="zh-CN"/>
        </w:rPr>
      </w:pPr>
      <w:r>
        <w:rPr>
          <w:rFonts w:hint="eastAsia"/>
          <w:lang w:val="en-US" w:eastAsia="zh-CN"/>
        </w:rPr>
        <w:t>安装完成后，使用：</w:t>
      </w:r>
      <w:r>
        <w:rPr>
          <w:rFonts w:hint="eastAsia"/>
        </w:rPr>
        <w:t>pkg-config --libs opencv</w:t>
      </w:r>
      <w:r>
        <w:rPr>
          <w:rFonts w:hint="eastAsia"/>
          <w:lang w:val="en-US" w:eastAsia="zh-CN"/>
        </w:rPr>
        <w:t xml:space="preserve"> 查看opencv的库安装在哪个目录，我们Makefile中需要用到；同样，使用pkg-config --cflags opencv可以看到头文件安装在哪个目录；</w:t>
      </w:r>
    </w:p>
    <w:p>
      <w:pPr>
        <w:rPr>
          <w:rFonts w:hint="eastAsia"/>
          <w:lang w:val="en-US" w:eastAsia="zh-CN"/>
        </w:rPr>
      </w:pPr>
      <w:r>
        <w:rPr>
          <w:rFonts w:hint="eastAsia"/>
          <w:lang w:val="en-US" w:eastAsia="zh-CN"/>
        </w:rPr>
        <w:t>但这时候使用 pkg-config --modversion opencv 查看了一下默认安装的版本，是2.4.9，版本太老了，接口用的还是1.0的接口，完全满足不了我的开发需要，因此决定还是卸载了现在的版本后，下载最新的源码，自己编译安装。</w:t>
      </w:r>
    </w:p>
    <w:p>
      <w:pPr>
        <w:rPr>
          <w:rFonts w:hint="eastAsia"/>
        </w:rPr>
      </w:pPr>
      <w:r>
        <w:rPr>
          <w:rFonts w:hint="eastAsia"/>
          <w:lang w:val="en-US" w:eastAsia="zh-CN"/>
        </w:rPr>
        <w:t>卸载：</w:t>
      </w:r>
      <w:r>
        <w:rPr>
          <w:rFonts w:hint="eastAsia"/>
        </w:rPr>
        <w:t>sudo apt-get --purge remove libopencv-dev</w:t>
      </w:r>
    </w:p>
    <w:p>
      <w:pPr>
        <w:ind w:left="840" w:leftChars="0"/>
        <w:rPr>
          <w:rFonts w:hint="eastAsia"/>
        </w:rPr>
      </w:pPr>
      <w:r>
        <w:rPr>
          <w:rFonts w:hint="eastAsia"/>
        </w:rPr>
        <w:t>sudo apt-get autoremove libopencv-dev</w:t>
      </w:r>
    </w:p>
    <w:p>
      <w:pPr>
        <w:rPr>
          <w:rFonts w:hint="eastAsia"/>
          <w:lang w:val="en-US" w:eastAsia="zh-CN"/>
        </w:rPr>
      </w:pPr>
    </w:p>
    <w:p>
      <w:pPr>
        <w:rPr>
          <w:rFonts w:hint="eastAsia"/>
          <w:lang w:val="en-US" w:eastAsia="zh-CN"/>
        </w:rPr>
      </w:pPr>
      <w:r>
        <w:rPr>
          <w:rFonts w:hint="eastAsia"/>
          <w:lang w:val="en-US" w:eastAsia="zh-CN"/>
        </w:rPr>
        <w:t>接下来使用源码安装的方式来进行安装。</w:t>
      </w:r>
    </w:p>
    <w:p>
      <w:pPr>
        <w:rPr>
          <w:rFonts w:hint="eastAsia"/>
        </w:rPr>
      </w:pPr>
      <w:r>
        <w:rPr>
          <w:rFonts w:hint="eastAsia"/>
          <w:lang w:val="en-US" w:eastAsia="zh-CN"/>
        </w:rPr>
        <w:t>Opencv的管网：</w:t>
      </w:r>
      <w:r>
        <w:rPr>
          <w:rFonts w:hint="eastAsia"/>
        </w:rPr>
        <w:fldChar w:fldCharType="begin"/>
      </w:r>
      <w:r>
        <w:rPr>
          <w:rFonts w:hint="eastAsia"/>
        </w:rPr>
        <w:instrText xml:space="preserve"> HYPERLINK "https://opencv.org" </w:instrText>
      </w:r>
      <w:r>
        <w:rPr>
          <w:rFonts w:hint="eastAsia"/>
        </w:rPr>
        <w:fldChar w:fldCharType="separate"/>
      </w:r>
      <w:r>
        <w:rPr>
          <w:rStyle w:val="31"/>
          <w:rFonts w:hint="eastAsia"/>
        </w:rPr>
        <w:t>https://opencv.org</w:t>
      </w:r>
      <w:r>
        <w:rPr>
          <w:rFonts w:hint="eastAsia"/>
        </w:rPr>
        <w:fldChar w:fldCharType="end"/>
      </w:r>
    </w:p>
    <w:p>
      <w:pPr>
        <w:rPr>
          <w:rFonts w:hint="eastAsia"/>
          <w:lang w:val="en-US" w:eastAsia="zh-CN"/>
        </w:rPr>
      </w:pPr>
      <w:r>
        <w:rPr>
          <w:rFonts w:hint="eastAsia"/>
          <w:lang w:val="en-US" w:eastAsia="zh-CN"/>
        </w:rPr>
        <w:t>在其中找到最新版本的程序，windows、android、ios都可以直接下载，但是linux的需要去github上找到源码，clone或者download，下载的3.4.1版本的github地址是：</w:t>
      </w:r>
      <w:r>
        <w:rPr>
          <w:rFonts w:hint="eastAsia"/>
        </w:rPr>
        <w:fldChar w:fldCharType="begin"/>
      </w:r>
      <w:r>
        <w:rPr>
          <w:rFonts w:hint="eastAsia"/>
        </w:rPr>
        <w:instrText xml:space="preserve"> HYPERLINK "https://github.com/opencv/opencv/tree/3.4.1" </w:instrText>
      </w:r>
      <w:r>
        <w:rPr>
          <w:rFonts w:hint="eastAsia"/>
        </w:rPr>
        <w:fldChar w:fldCharType="separate"/>
      </w:r>
      <w:r>
        <w:rPr>
          <w:rStyle w:val="31"/>
          <w:rFonts w:hint="eastAsia"/>
        </w:rPr>
        <w:t>https://github.com/opencv/opencv/tree/3.4.1</w:t>
      </w:r>
      <w:r>
        <w:rPr>
          <w:rFonts w:hint="eastAsia"/>
        </w:rPr>
        <w:fldChar w:fldCharType="end"/>
      </w:r>
    </w:p>
    <w:p>
      <w:pPr>
        <w:rPr>
          <w:rFonts w:hint="eastAsia"/>
          <w:lang w:val="en-US" w:eastAsia="zh-CN"/>
        </w:rPr>
      </w:pPr>
    </w:p>
    <w:p>
      <w:pPr>
        <w:rPr>
          <w:rFonts w:hint="eastAsia"/>
          <w:lang w:val="en-US" w:eastAsia="zh-CN"/>
        </w:rPr>
      </w:pPr>
      <w:r>
        <w:rPr>
          <w:rFonts w:hint="eastAsia"/>
          <w:lang w:val="en-US" w:eastAsia="zh-CN"/>
        </w:rPr>
        <w:t>先安装一些依赖项：</w:t>
      </w:r>
    </w:p>
    <w:p>
      <w:pPr>
        <w:rPr>
          <w:rFonts w:hint="eastAsia"/>
        </w:rPr>
      </w:pPr>
      <w:r>
        <w:rPr>
          <w:rFonts w:hint="eastAsia"/>
        </w:rPr>
        <w:t>sudo apt-get install build-essential</w:t>
      </w:r>
    </w:p>
    <w:p>
      <w:pPr>
        <w:rPr>
          <w:rFonts w:hint="eastAsia"/>
        </w:rPr>
      </w:pPr>
      <w:r>
        <w:rPr>
          <w:rFonts w:hint="eastAsia"/>
        </w:rPr>
        <w:t>sudo apt-get install cmake git libgtk2.0-dev pkg-config libavcodec-dev libavformat-dev libswscale-dev</w:t>
      </w:r>
    </w:p>
    <w:p>
      <w:pPr>
        <w:rPr>
          <w:rFonts w:hint="eastAsia"/>
        </w:rPr>
      </w:pPr>
      <w:r>
        <w:rPr>
          <w:rFonts w:hint="eastAsia"/>
        </w:rPr>
        <w:t>sudo apt-get install python-dev python-numpy libtbb2 libtbb-dev libjpeg-dev libpng-dev libtiff-dev libjasper-dev libdc1394-22-dev</w:t>
      </w:r>
    </w:p>
    <w:p>
      <w:pPr>
        <w:rPr>
          <w:rFonts w:hint="eastAsia"/>
          <w:lang w:val="en-US" w:eastAsia="zh-CN"/>
        </w:rPr>
      </w:pPr>
      <w:r>
        <w:rPr>
          <w:rFonts w:hint="eastAsia"/>
          <w:lang w:val="en-US" w:eastAsia="zh-CN"/>
        </w:rPr>
        <w:t>再新建一个目录，用来存放cmake生成的产物：</w:t>
      </w:r>
    </w:p>
    <w:p>
      <w:pPr>
        <w:rPr>
          <w:rFonts w:hint="eastAsia"/>
          <w:lang w:val="en-US" w:eastAsia="zh-CN"/>
        </w:rPr>
      </w:pPr>
      <w:r>
        <w:rPr>
          <w:rFonts w:hint="eastAsia"/>
          <w:lang w:val="en-US" w:eastAsia="zh-CN"/>
        </w:rPr>
        <w:t>cd opencvDir;</w:t>
      </w:r>
      <w:r>
        <w:rPr>
          <w:rFonts w:hint="eastAsia"/>
          <w:lang w:val="en-US" w:eastAsia="zh-CN"/>
        </w:rPr>
        <w:tab/>
      </w:r>
      <w:r>
        <w:rPr>
          <w:rFonts w:hint="eastAsia"/>
          <w:lang w:val="en-US" w:eastAsia="zh-CN"/>
        </w:rPr>
        <w:t>//进入到下载得到的opencv的源码目录</w:t>
      </w:r>
    </w:p>
    <w:p>
      <w:pPr>
        <w:rPr>
          <w:rFonts w:hint="eastAsia"/>
          <w:lang w:val="en-US" w:eastAsia="zh-CN"/>
        </w:rPr>
      </w:pPr>
      <w:r>
        <w:rPr>
          <w:rFonts w:hint="eastAsia"/>
          <w:lang w:val="en-US" w:eastAsia="zh-CN"/>
        </w:rPr>
        <w:t>mkdir release;</w:t>
      </w:r>
    </w:p>
    <w:p>
      <w:pPr>
        <w:rPr>
          <w:rFonts w:hint="eastAsia"/>
          <w:lang w:val="en-US" w:eastAsia="zh-CN"/>
        </w:rPr>
      </w:pPr>
      <w:r>
        <w:rPr>
          <w:rFonts w:hint="eastAsia"/>
          <w:lang w:val="en-US" w:eastAsia="zh-CN"/>
        </w:rPr>
        <w:t>cd release;</w:t>
      </w:r>
    </w:p>
    <w:p>
      <w:pPr>
        <w:rPr>
          <w:rFonts w:hint="eastAsia"/>
        </w:rPr>
      </w:pPr>
      <w:r>
        <w:rPr>
          <w:rFonts w:hint="eastAsia"/>
        </w:rPr>
        <w:t>cmake -D CMAKE_BUILD_TYPE=RELEASE -D CMAKE_INSTALL_PREFIX=/usr/local ..</w:t>
      </w:r>
    </w:p>
    <w:p>
      <w:pPr>
        <w:rPr>
          <w:rFonts w:hint="eastAsia"/>
          <w:lang w:val="en-US" w:eastAsia="zh-CN"/>
        </w:rPr>
      </w:pPr>
      <w:r>
        <w:rPr>
          <w:rFonts w:hint="eastAsia"/>
          <w:lang w:val="en-US" w:eastAsia="zh-CN"/>
        </w:rPr>
        <w:t>这时候，release目录下出现了一些产出物，这些产出物是下一步我们编译opencv的依赖项：</w:t>
      </w:r>
    </w:p>
    <w:p>
      <w:pPr>
        <w:rPr>
          <w:rFonts w:hint="eastAsia"/>
          <w:lang w:val="en-US" w:eastAsia="zh-CN"/>
        </w:rPr>
      </w:pPr>
      <w:r>
        <w:rPr>
          <w:rFonts w:hint="eastAsia"/>
          <w:lang w:val="en-US" w:eastAsia="zh-CN"/>
        </w:rPr>
        <w:t>make ; make install;</w:t>
      </w:r>
    </w:p>
    <w:p>
      <w:pPr>
        <w:rPr>
          <w:rFonts w:hint="eastAsia"/>
          <w:lang w:val="en-US" w:eastAsia="zh-CN"/>
        </w:rPr>
      </w:pPr>
      <w:r>
        <w:rPr>
          <w:rFonts w:hint="eastAsia"/>
          <w:lang w:val="en-US" w:eastAsia="zh-CN"/>
        </w:rPr>
        <w:t>安装完成！</w:t>
      </w:r>
    </w:p>
    <w:p>
      <w:pPr>
        <w:rPr>
          <w:rFonts w:hint="eastAsia"/>
          <w:lang w:val="en-US" w:eastAsia="zh-CN"/>
        </w:rPr>
      </w:pPr>
      <w:r>
        <w:rPr>
          <w:rFonts w:hint="eastAsia"/>
          <w:lang w:val="en-US" w:eastAsia="zh-CN"/>
        </w:rPr>
        <w:t>同样可以使用上面的命令来查看opencv的相关信息：</w:t>
      </w:r>
    </w:p>
    <w:p>
      <w:pPr>
        <w:rPr>
          <w:rFonts w:hint="eastAsia"/>
          <w:lang w:val="en-US" w:eastAsia="zh-CN"/>
        </w:rPr>
      </w:pPr>
      <w:r>
        <w:rPr>
          <w:rFonts w:hint="eastAsia"/>
          <w:lang w:val="en-US" w:eastAsia="zh-CN"/>
        </w:rPr>
        <w:t>Pkg-config --cflags opencv;</w:t>
      </w:r>
    </w:p>
    <w:p>
      <w:pPr>
        <w:rPr>
          <w:rFonts w:hint="eastAsia"/>
          <w:lang w:val="en-US" w:eastAsia="zh-CN"/>
        </w:rPr>
      </w:pPr>
      <w:r>
        <w:rPr>
          <w:rFonts w:hint="eastAsia"/>
          <w:lang w:val="en-US" w:eastAsia="zh-CN"/>
        </w:rPr>
        <w:t>Pkg-config --libs opencv;</w:t>
      </w:r>
    </w:p>
    <w:p>
      <w:pPr>
        <w:rPr>
          <w:rFonts w:hint="eastAsia"/>
          <w:lang w:val="en-US" w:eastAsia="zh-CN"/>
        </w:rPr>
      </w:pPr>
      <w:r>
        <w:rPr>
          <w:rFonts w:hint="eastAsia"/>
          <w:lang w:val="en-US" w:eastAsia="zh-CN"/>
        </w:rPr>
        <w:t>Pkg-config --modversion opencv;</w:t>
      </w:r>
    </w:p>
    <w:p>
      <w:pPr>
        <w:rPr>
          <w:rFonts w:hint="eastAsia"/>
          <w:lang w:val="en-US" w:eastAsia="zh-CN"/>
        </w:rPr>
      </w:pPr>
      <w:r>
        <w:rPr>
          <w:rFonts w:hint="eastAsia"/>
          <w:lang w:val="en-US" w:eastAsia="zh-CN"/>
        </w:rPr>
        <w:t>要注意的是，opencv的头文件，有opencv和opencv2两个目录，代表了两个version的接口，现在更通用的是opencv2中的C++接口；</w:t>
      </w:r>
    </w:p>
    <w:p>
      <w:pPr>
        <w:rPr>
          <w:rFonts w:hint="eastAsia"/>
          <w:lang w:val="en-US" w:eastAsia="zh-CN"/>
        </w:rPr>
      </w:pPr>
      <w:r>
        <w:rPr>
          <w:rFonts w:hint="eastAsia"/>
          <w:lang w:val="en-US" w:eastAsia="zh-CN"/>
        </w:rPr>
        <w:t>而且由于我们cmake的时候，指定了将产出物产出到/usr/local目录下，这个目录是系统默认会找的路径，因此makefile在编写的时候会轻松很多；</w:t>
      </w:r>
    </w:p>
    <w:p>
      <w:pPr>
        <w:rPr>
          <w:rFonts w:hint="eastAsia"/>
          <w:lang w:val="en-US" w:eastAsia="zh-CN"/>
        </w:rPr>
      </w:pPr>
    </w:p>
    <w:p>
      <w:pPr>
        <w:pStyle w:val="27"/>
        <w:rPr>
          <w:rFonts w:hint="eastAsia"/>
          <w:lang w:val="en-US" w:eastAsia="zh-CN"/>
        </w:rPr>
      </w:pPr>
      <w:r>
        <w:rPr>
          <w:rFonts w:hint="eastAsia"/>
          <w:lang w:val="en-US" w:eastAsia="zh-CN"/>
        </w:rPr>
        <w:t>ONVIF</w:t>
      </w:r>
    </w:p>
    <w:p>
      <w:pPr>
        <w:pStyle w:val="2"/>
        <w:rPr>
          <w:rFonts w:hint="eastAsia"/>
          <w:lang w:val="en-US" w:eastAsia="zh-CN"/>
        </w:rPr>
      </w:pPr>
      <w:r>
        <w:rPr>
          <w:rFonts w:hint="eastAsia"/>
          <w:lang w:val="en-US" w:eastAsia="zh-CN"/>
        </w:rPr>
        <w:t>1.WSDL</w:t>
      </w:r>
    </w:p>
    <w:p>
      <w:pPr>
        <w:rPr>
          <w:rFonts w:hint="eastAsia"/>
          <w:lang w:val="en-US" w:eastAsia="zh-CN"/>
        </w:rPr>
      </w:pPr>
      <w:r>
        <w:rPr>
          <w:rFonts w:hint="eastAsia"/>
          <w:lang w:val="en-US" w:eastAsia="zh-CN"/>
        </w:rPr>
        <w:t>WSDL, Web Services Description Language, 网络服务描述语言。</w:t>
      </w:r>
    </w:p>
    <w:p>
      <w:pPr>
        <w:rPr>
          <w:rFonts w:hint="eastAsia"/>
          <w:lang w:val="en-US" w:eastAsia="zh-CN"/>
        </w:rPr>
      </w:pPr>
      <w:r>
        <w:rPr>
          <w:rFonts w:hint="eastAsia"/>
          <w:lang w:val="en-US" w:eastAsia="zh-CN"/>
        </w:rPr>
        <w:t>具体来说，WSDL是一种使用XML编写的文档，这种文档可以描述某个web service，包括但不限于：服务的位置，服务提供的操作/方法。</w:t>
      </w:r>
    </w:p>
    <w:p>
      <w:pPr>
        <w:rPr>
          <w:rFonts w:hint="eastAsia"/>
          <w:lang w:val="en-US" w:eastAsia="zh-CN"/>
        </w:rPr>
      </w:pPr>
      <w:r>
        <w:rPr>
          <w:rFonts w:hint="eastAsia"/>
          <w:lang w:val="en-US" w:eastAsia="zh-CN"/>
        </w:rPr>
        <w:t>一个WSDL文档的根元素是definitions元素，其中包含7个重要的元素类型：types，import，message，portType，operations，binding和service；</w:t>
      </w:r>
    </w:p>
    <w:p>
      <w:pPr>
        <w:rPr>
          <w:rFonts w:hint="eastAsia"/>
          <w:lang w:val="en-US" w:eastAsia="zh-CN"/>
        </w:rPr>
      </w:pPr>
    </w:p>
    <w:p>
      <w:pPr>
        <w:pStyle w:val="5"/>
        <w:rPr>
          <w:rFonts w:hint="eastAsia"/>
          <w:lang w:val="en-US" w:eastAsia="zh-CN"/>
        </w:rPr>
      </w:pPr>
      <w:r>
        <w:rPr>
          <w:rFonts w:hint="eastAsia"/>
          <w:lang w:val="en-US" w:eastAsia="zh-CN"/>
        </w:rPr>
        <w:t>1.1.声明</w:t>
      </w:r>
    </w:p>
    <w:p>
      <w:pPr>
        <w:pStyle w:val="7"/>
        <w:rPr>
          <w:rFonts w:hint="eastAsia"/>
          <w:lang w:val="en-US" w:eastAsia="zh-CN"/>
        </w:rPr>
      </w:pPr>
      <w:r>
        <w:rPr>
          <w:rFonts w:hint="eastAsia"/>
          <w:lang w:val="en-US" w:eastAsia="zh-CN"/>
        </w:rPr>
        <w:t>1.1.1.XML声明</w:t>
      </w:r>
    </w:p>
    <w:p>
      <w:pPr>
        <w:rPr>
          <w:rFonts w:hint="eastAsia"/>
          <w:lang w:val="en-US" w:eastAsia="zh-CN"/>
        </w:rPr>
      </w:pPr>
      <w:r>
        <w:rPr>
          <w:rFonts w:hint="eastAsia"/>
          <w:lang w:val="en-US" w:eastAsia="zh-CN"/>
        </w:rPr>
        <w:t>WSDL是标准xml格式，要以xml声明开始，例如：&lt;xml version=</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encoding=</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编码格式支持utf-8、utf-16；</w:t>
      </w:r>
    </w:p>
    <w:p>
      <w:pPr>
        <w:rPr>
          <w:rFonts w:hint="eastAsia"/>
          <w:lang w:val="en-US" w:eastAsia="zh-CN"/>
        </w:rPr>
      </w:pPr>
    </w:p>
    <w:p>
      <w:pPr>
        <w:pStyle w:val="7"/>
        <w:rPr>
          <w:rFonts w:hint="eastAsia"/>
          <w:lang w:val="en-US" w:eastAsia="zh-CN"/>
        </w:rPr>
      </w:pPr>
      <w:r>
        <w:rPr>
          <w:rFonts w:hint="eastAsia"/>
          <w:lang w:val="en-US" w:eastAsia="zh-CN"/>
        </w:rPr>
        <w:t>1.1.2.Definition元素</w:t>
      </w:r>
    </w:p>
    <w:p>
      <w:pPr>
        <w:rPr>
          <w:rFonts w:hint="eastAsia"/>
          <w:lang w:val="en-US" w:eastAsia="zh-CN"/>
        </w:rPr>
      </w:pPr>
      <w:r>
        <w:rPr>
          <w:rFonts w:hint="eastAsia"/>
          <w:lang w:val="en-US" w:eastAsia="zh-CN"/>
        </w:rPr>
        <w:t>所有wsdl文档的根元素都是definition元素，示例如下：</w:t>
      </w:r>
    </w:p>
    <w:p>
      <w:pPr>
        <w:rPr>
          <w:rFonts w:hint="eastAsia"/>
          <w:lang w:val="en-US" w:eastAsia="zh-CN"/>
        </w:rPr>
      </w:pPr>
      <w:r>
        <w:rPr>
          <w:rFonts w:hint="default"/>
        </w:rPr>
        <w:t>&lt;definitions name="BookQuoteWS"</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5" o:spid="_x0000_s102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targetNamespace="BookQuote"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6" o:spid="_x0000_s102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xmlns:mh="http://www.Monson-Haefel.com/jwsbook/BookQuote"</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7" o:spid="_x0000_s102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xmlns:soapbind="http://schemas.xmlsoap.org/wsdl/soap/"</w:t>
      </w:r>
      <w:r>
        <w:rPr>
          <w:rFonts w:hint="default"/>
        </w:rPr>
        <w:br/>
      </w:r>
      <w:r>
        <w:rPr>
          <w:rFonts w:hint="default"/>
        </w:rPr>
        <w:t xml:space="preserve">             xmlns:xsd="http://www.w3.org/2001/XMLSchema"</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28" o:spid="_x0000_s102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xmlns="http://schemas.xmlsoap.org/wsdl/"&gt;</w:t>
      </w:r>
    </w:p>
    <w:p>
      <w:pPr>
        <w:rPr>
          <w:rFonts w:hint="eastAsia"/>
          <w:lang w:val="en-US" w:eastAsia="zh-CN"/>
        </w:rPr>
      </w:pPr>
      <w:r>
        <w:rPr>
          <w:rFonts w:hint="eastAsia"/>
          <w:lang w:val="en-US" w:eastAsia="zh-CN"/>
        </w:rPr>
        <w:t>说明如下：</w:t>
      </w:r>
    </w:p>
    <w:p>
      <w:pPr>
        <w:numPr>
          <w:ilvl w:val="0"/>
          <w:numId w:val="20"/>
        </w:numPr>
        <w:ind w:left="420" w:leftChars="0" w:hanging="420" w:firstLineChars="0"/>
        <w:rPr>
          <w:rFonts w:hint="eastAsia"/>
          <w:lang w:val="en-US" w:eastAsia="zh-CN"/>
        </w:rPr>
      </w:pPr>
      <w:r>
        <w:rPr>
          <w:rFonts w:hint="eastAsia"/>
          <w:lang w:val="en-US" w:eastAsia="zh-CN"/>
        </w:rPr>
        <w:t>Name属性可以不设置，代表别名；</w:t>
      </w:r>
    </w:p>
    <w:p>
      <w:pPr>
        <w:numPr>
          <w:ilvl w:val="0"/>
          <w:numId w:val="20"/>
        </w:numPr>
        <w:ind w:left="420" w:leftChars="0" w:hanging="420" w:firstLineChars="0"/>
        <w:rPr>
          <w:rFonts w:hint="eastAsia"/>
          <w:lang w:val="en-US" w:eastAsia="zh-CN"/>
        </w:rPr>
      </w:pPr>
      <w:r>
        <w:rPr>
          <w:rFonts w:hint="eastAsia"/>
          <w:lang w:val="en-US" w:eastAsia="zh-CN"/>
        </w:rPr>
        <w:t>targetNameSpace属性是默认的命名空间，定义之后整个wsdl文档的其他元素，都使用该命名空间；</w:t>
      </w:r>
    </w:p>
    <w:p>
      <w:pPr>
        <w:numPr>
          <w:ilvl w:val="0"/>
          <w:numId w:val="20"/>
        </w:numPr>
        <w:ind w:left="420" w:leftChars="0" w:hanging="420" w:firstLineChars="0"/>
        <w:rPr>
          <w:rFonts w:hint="eastAsia"/>
          <w:lang w:val="en-US" w:eastAsia="zh-CN"/>
        </w:rPr>
      </w:pPr>
      <w:r>
        <w:rPr>
          <w:rFonts w:hint="eastAsia"/>
          <w:lang w:val="en-US" w:eastAsia="zh-CN"/>
        </w:rPr>
        <w:t>Xmlns是xml规范中的关键字，ns是namespace的缩写，可以不存在；这里要注意，xmlns:mh其实就是这个definition自己，这样做之后，wsdl文档中的其他元素，都可以通过mh::method来引用；</w:t>
      </w:r>
    </w:p>
    <w:p>
      <w:pPr>
        <w:rPr>
          <w:rFonts w:hint="eastAsia"/>
          <w:lang w:val="en-US" w:eastAsia="zh-CN"/>
        </w:rPr>
      </w:pPr>
    </w:p>
    <w:p>
      <w:pPr>
        <w:pStyle w:val="7"/>
        <w:rPr>
          <w:rFonts w:hint="eastAsia"/>
          <w:lang w:val="en-US" w:eastAsia="zh-CN"/>
        </w:rPr>
      </w:pPr>
      <w:r>
        <w:rPr>
          <w:rFonts w:hint="eastAsia"/>
          <w:lang w:val="en-US" w:eastAsia="zh-CN"/>
        </w:rPr>
        <w:t>1.1.3.Types元素</w:t>
      </w:r>
    </w:p>
    <w:p>
      <w:pPr>
        <w:rPr>
          <w:rFonts w:hint="eastAsia"/>
          <w:lang w:val="en-US" w:eastAsia="zh-CN"/>
        </w:rPr>
      </w:pPr>
      <w:r>
        <w:rPr>
          <w:rFonts w:hint="eastAsia"/>
          <w:lang w:val="en-US" w:eastAsia="zh-CN"/>
        </w:rPr>
        <w:t>Types元素用作一个容器，是自定义的特殊数据类型，例如:</w:t>
      </w:r>
    </w:p>
    <w:p>
      <w:pPr>
        <w:rPr>
          <w:rFonts w:hint="default"/>
        </w:rPr>
      </w:pPr>
      <w:r>
        <w:rPr>
          <w:rFonts w:hint="default"/>
        </w:rPr>
        <w:t>&lt;types&gt;</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4" o:spid="_x0000_s102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&lt;xsd:simpleType name="ISBN"&gt;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6" o:spid="_x0000_s103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 xml:space="preserve">  </w:t>
      </w:r>
      <w:r>
        <w:rPr>
          <w:rFonts w:hint="eastAsia"/>
          <w:lang w:val="en-US" w:eastAsia="zh-CN"/>
        </w:rPr>
        <w:tab/>
      </w:r>
      <w:r>
        <w:rPr>
          <w:rFonts w:hint="eastAsia"/>
          <w:lang w:val="en-US" w:eastAsia="zh-CN"/>
        </w:rPr>
        <w:tab/>
      </w:r>
      <w:r>
        <w:rPr>
          <w:rFonts w:hint="default"/>
        </w:rPr>
        <w:t>&lt;xsd:restriction base="xsd:string"&gt;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38" o:spid="_x0000_s103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ab/>
      </w:r>
      <w:r>
        <w:rPr>
          <w:rFonts w:hint="default"/>
        </w:rPr>
        <w:t>&lt;xsd:pattern value="[0-9]{9}[0-9Xx]" /&gt;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0" o:spid="_x0000_s103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xsd:restriction&gt;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2" o:spid="_x0000_s103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eastAsia"/>
          <w:lang w:val="en-US" w:eastAsia="zh-CN"/>
        </w:rPr>
        <w:t>&lt;</w:t>
      </w:r>
      <w:r>
        <w:rPr>
          <w:rFonts w:hint="default"/>
        </w:rPr>
        <w:t>xsd:simpleType&gt;</w:t>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5" o:spid="_x0000_s103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br/>
      </w:r>
      <w:r>
        <w:rPr>
          <w:rFonts w:hint="eastAsia"/>
          <w:lang w:val="en-US" w:eastAsia="zh-CN"/>
        </w:rPr>
        <w:tab/>
      </w:r>
      <w:r>
        <w:rPr>
          <w:rFonts w:hint="eastAsia"/>
          <w:lang w:val="en-US" w:eastAsia="zh-CN"/>
        </w:rPr>
        <w:t>&lt;</w:t>
      </w:r>
      <w:r>
        <w:rPr>
          <w:rFonts w:hint="default"/>
        </w:rPr>
        <w:t>types&gt;</w:t>
      </w:r>
    </w:p>
    <w:p>
      <w:pPr>
        <w:rPr>
          <w:rFonts w:hint="eastAsia"/>
          <w:lang w:val="en-US" w:eastAsia="zh-CN"/>
        </w:rPr>
      </w:pPr>
      <w:r>
        <w:rPr>
          <w:rFonts w:hint="eastAsia"/>
          <w:lang w:val="en-US" w:eastAsia="zh-CN"/>
        </w:rPr>
        <w:t>自定义了一个type，名字为ISBN，类型为string，取值范围被限定；</w:t>
      </w:r>
    </w:p>
    <w:p>
      <w:pPr>
        <w:rPr>
          <w:rFonts w:hint="eastAsia"/>
          <w:lang w:val="en-US" w:eastAsia="zh-CN"/>
        </w:rPr>
      </w:pPr>
    </w:p>
    <w:p>
      <w:pPr>
        <w:pStyle w:val="7"/>
        <w:rPr>
          <w:rFonts w:hint="eastAsia"/>
          <w:lang w:val="en-US" w:eastAsia="zh-CN"/>
        </w:rPr>
      </w:pPr>
      <w:r>
        <w:rPr>
          <w:rFonts w:hint="eastAsia"/>
          <w:lang w:val="en-US" w:eastAsia="zh-CN"/>
        </w:rPr>
        <w:t>1.1.4.Import元素</w:t>
      </w:r>
    </w:p>
    <w:p>
      <w:pPr>
        <w:rPr>
          <w:rFonts w:hint="eastAsia"/>
          <w:lang w:val="en-US" w:eastAsia="zh-CN"/>
        </w:rPr>
      </w:pPr>
      <w:r>
        <w:rPr>
          <w:rFonts w:hint="eastAsia"/>
          <w:lang w:val="en-US" w:eastAsia="zh-CN"/>
        </w:rPr>
        <w:t>Import元素可以让当前文档使用其定义的其他wsdl文档，例如：</w:t>
      </w:r>
    </w:p>
    <w:p>
      <w:pPr>
        <w:rPr>
          <w:rFonts w:hint="eastAsia"/>
          <w:lang w:val="en-US" w:eastAsia="zh-CN"/>
        </w:rPr>
      </w:pP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47" o:spid="_x0000_s103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&lt;definitions name="AllMhWebServices"</w:t>
      </w:r>
      <w:r>
        <w:rPr>
          <w:rFonts w:hint="eastAsia"/>
          <w:lang w:val="en-US" w:eastAsia="zh-CN"/>
        </w:rPr>
        <w:t xml:space="preserve"> </w:t>
      </w:r>
      <w:r>
        <w:rPr>
          <w:rFonts w:hint="default"/>
        </w:rPr>
        <w:t>xmlns="http://schemas.xmlsoap.org/wsdl/"&gt;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0" o:spid="_x0000_s103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&lt;import namespace="BookQuote"</w:t>
      </w:r>
      <w:r>
        <w:rPr>
          <w:rFonts w:hint="default"/>
        </w:rPr>
        <w:br/>
      </w:r>
      <w:r>
        <w:rPr>
          <w:rFonts w:hint="eastAsia"/>
          <w:lang w:val="en-US" w:eastAsia="zh-CN"/>
        </w:rPr>
        <w:tab/>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2" o:spid="_x0000_s1037"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eastAsia"/>
          <w:lang w:val="en-US" w:eastAsia="zh-CN"/>
        </w:rPr>
        <w:tab/>
      </w:r>
      <w:r>
        <w:rPr>
          <w:rFonts w:hint="default"/>
        </w:rPr>
        <w:t>location="http://www.Monson-Haefel.com/jwsbook/BookPrice.wsdl"/&gt;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53" o:spid="_x0000_s1038"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2" o:spid="_x0000_s1039"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 xml:space="preserve">  &lt;</w:t>
      </w:r>
      <w:r>
        <w:rPr>
          <w:rFonts w:hint="default"/>
        </w:rPr>
        <w:t>definitions &gt;</w:t>
      </w:r>
    </w:p>
    <w:p>
      <w:pPr>
        <w:rPr>
          <w:rFonts w:hint="eastAsia"/>
          <w:lang w:val="en-US" w:eastAsia="zh-CN"/>
        </w:rPr>
      </w:pPr>
      <w:r>
        <w:rPr>
          <w:rFonts w:hint="eastAsia"/>
          <w:lang w:val="en-US" w:eastAsia="zh-CN"/>
        </w:rPr>
        <w:t>Import元素必须声明两个属性：namespace属性和location属性；</w:t>
      </w:r>
    </w:p>
    <w:p>
      <w:pPr>
        <w:rPr>
          <w:rFonts w:hint="eastAsia"/>
          <w:lang w:val="en-US" w:eastAsia="zh-CN"/>
        </w:rPr>
      </w:pPr>
      <w:r>
        <w:rPr>
          <w:rFonts w:hint="eastAsia"/>
          <w:lang w:val="en-US" w:eastAsia="zh-CN"/>
        </w:rPr>
        <w:t>Namespace属性必须和要导入的wsdl文档中声明的targetNamesapce属性相同；location属性必须指定一个实际的wsdl文档。</w:t>
      </w:r>
    </w:p>
    <w:p>
      <w:pPr>
        <w:rPr>
          <w:rFonts w:hint="eastAsia"/>
          <w:lang w:val="en-US" w:eastAsia="zh-CN"/>
        </w:rPr>
      </w:pPr>
    </w:p>
    <w:p>
      <w:pPr>
        <w:pStyle w:val="5"/>
        <w:rPr>
          <w:rFonts w:hint="eastAsia"/>
          <w:lang w:val="en-US" w:eastAsia="zh-CN"/>
        </w:rPr>
      </w:pPr>
      <w:r>
        <w:rPr>
          <w:rFonts w:hint="eastAsia"/>
          <w:lang w:val="en-US" w:eastAsia="zh-CN"/>
        </w:rPr>
        <w:t>1.2.抽象接口</w:t>
      </w:r>
    </w:p>
    <w:p>
      <w:pPr>
        <w:rPr>
          <w:rFonts w:hint="eastAsia"/>
          <w:lang w:val="en-US" w:eastAsia="zh-CN"/>
        </w:rPr>
      </w:pPr>
      <w:r>
        <w:rPr>
          <w:rFonts w:hint="eastAsia"/>
          <w:lang w:val="en-US" w:eastAsia="zh-CN"/>
        </w:rPr>
        <w:t>抽象接口包含message、portType和operation；</w:t>
      </w:r>
    </w:p>
    <w:p>
      <w:pPr>
        <w:rPr>
          <w:rFonts w:hint="eastAsia"/>
          <w:lang w:val="en-US" w:eastAsia="zh-CN"/>
        </w:rPr>
      </w:pPr>
      <w:r>
        <w:rPr>
          <w:rFonts w:hint="eastAsia"/>
          <w:lang w:val="en-US" w:eastAsia="zh-CN"/>
        </w:rPr>
        <w:t>portType相当于接口类名称；operation相当于接口函数；message相当于函数的参数信息；</w:t>
      </w:r>
    </w:p>
    <w:p>
      <w:pPr>
        <w:pStyle w:val="7"/>
        <w:rPr>
          <w:rFonts w:hint="eastAsia"/>
          <w:lang w:val="en-US" w:eastAsia="zh-CN"/>
        </w:rPr>
      </w:pPr>
      <w:r>
        <w:rPr>
          <w:rFonts w:hint="eastAsia"/>
          <w:lang w:val="en-US" w:eastAsia="zh-CN"/>
        </w:rPr>
        <w:t>1.2.1.Message元素</w:t>
      </w:r>
    </w:p>
    <w:p>
      <w:pPr>
        <w:rPr>
          <w:rFonts w:hint="eastAsia"/>
          <w:lang w:val="en-US" w:eastAsia="zh-CN"/>
        </w:rPr>
      </w:pPr>
      <w:r>
        <w:rPr>
          <w:rFonts w:hint="eastAsia"/>
          <w:lang w:val="en-US" w:eastAsia="zh-CN"/>
        </w:rPr>
        <w:t>Message元素描述了web服务的有效负载，相当于函数调用中的参数和返回值类型等，例如：</w:t>
      </w:r>
    </w:p>
    <w:p>
      <w:pPr>
        <w:rPr>
          <w:rFonts w:hint="eastAsia"/>
          <w:lang w:val="en-US" w:eastAsia="zh-CN"/>
        </w:rPr>
      </w:pPr>
      <w:r>
        <w:rPr>
          <w:rFonts w:hint="default"/>
        </w:rPr>
        <w:t>&lt;message name="GetBulkBookPriceRequest"&gt;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4" o:spid="_x0000_s1040"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name="isbn" type="xsd:string"/&gt;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6" o:spid="_x0000_s1041"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&lt;part name="quantity" type="xsd:int"/&gt;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68" o:spid="_x0000_s1042"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message&gt;</w:t>
      </w:r>
    </w:p>
    <w:p>
      <w:pPr>
        <w:rPr>
          <w:rFonts w:hint="eastAsia"/>
          <w:lang w:val="en-US" w:eastAsia="zh-CN"/>
        </w:rPr>
      </w:pPr>
      <w:r>
        <w:rPr>
          <w:rFonts w:hint="eastAsia"/>
          <w:lang w:val="en-US" w:eastAsia="zh-CN"/>
        </w:rPr>
        <w:t>可以理解为这里定义了一个结构体: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String isbn;</w:t>
      </w:r>
    </w:p>
    <w:p>
      <w:pPr>
        <w:ind w:left="420" w:leftChars="0"/>
        <w:rPr>
          <w:rFonts w:hint="eastAsia"/>
          <w:lang w:val="en-US" w:eastAsia="zh-CN"/>
        </w:rPr>
      </w:pPr>
      <w:r>
        <w:rPr>
          <w:rFonts w:hint="eastAsia"/>
          <w:lang w:val="en-US" w:eastAsia="zh-CN"/>
        </w:rPr>
        <w:t>Int quantity;</w:t>
      </w:r>
    </w:p>
    <w:p>
      <w:pPr>
        <w:rPr>
          <w:rFonts w:hint="eastAsia"/>
          <w:lang w:val="en-US" w:eastAsia="zh-CN"/>
        </w:rPr>
      </w:pPr>
      <w:r>
        <w:rPr>
          <w:rFonts w:hint="eastAsia"/>
          <w:lang w:val="en-US" w:eastAsia="zh-CN"/>
        </w:rPr>
        <w:t>}Get...Request;</w:t>
      </w:r>
    </w:p>
    <w:p>
      <w:pPr>
        <w:rPr>
          <w:rFonts w:hint="eastAsia"/>
          <w:lang w:val="en-US" w:eastAsia="zh-CN"/>
        </w:rPr>
      </w:pPr>
      <w:r>
        <w:rPr>
          <w:rFonts w:hint="eastAsia"/>
          <w:lang w:val="en-US" w:eastAsia="zh-CN"/>
        </w:rPr>
        <w:t>每一个参数，必须使用part来定义，name和type是必须包含的属性；</w:t>
      </w:r>
    </w:p>
    <w:p>
      <w:pPr>
        <w:rPr>
          <w:rFonts w:hint="eastAsia"/>
          <w:lang w:val="en-US" w:eastAsia="zh-CN"/>
        </w:rPr>
      </w:pPr>
    </w:p>
    <w:p>
      <w:pPr>
        <w:pStyle w:val="7"/>
        <w:rPr>
          <w:rFonts w:hint="eastAsia"/>
          <w:lang w:val="en-US" w:eastAsia="zh-CN"/>
        </w:rPr>
      </w:pPr>
      <w:r>
        <w:rPr>
          <w:rFonts w:hint="eastAsia"/>
          <w:lang w:val="en-US" w:eastAsia="zh-CN"/>
        </w:rPr>
        <w:t>1.2.2.Operation元素</w:t>
      </w:r>
    </w:p>
    <w:p>
      <w:pPr>
        <w:rPr>
          <w:rFonts w:hint="eastAsia"/>
          <w:lang w:val="en-US" w:eastAsia="zh-CN"/>
        </w:rPr>
      </w:pPr>
      <w:r>
        <w:rPr>
          <w:rFonts w:hint="eastAsia"/>
          <w:lang w:val="en-US" w:eastAsia="zh-CN"/>
        </w:rPr>
        <w:t>Operation元素使用一个或多个messages消息来定义它的输入、输出以及错误，例如:</w:t>
      </w:r>
    </w:p>
    <w:p>
      <w:pPr>
        <w:rPr>
          <w:rFonts w:hint="eastAsia"/>
          <w:lang w:val="en-US" w:eastAsia="zh-CN"/>
        </w:rPr>
      </w:pPr>
      <w:r>
        <w:rPr>
          <w:rFonts w:hint="default"/>
        </w:rPr>
        <w:t>&lt;operation name="getBulkBookPrice" parameterOrder="isbn quantity"&gt;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0" o:spid="_x0000_s1043"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&lt;input name="request" message="mh:GetBulkBookPriceRequest"/&gt;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2" o:spid="_x0000_s1044"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ab/>
      </w:r>
      <w:r>
        <w:rPr>
          <w:rFonts w:hint="default"/>
        </w:rPr>
        <w:t>&lt;output name="prices" message="mh:GetBulkBookPriceResponse"/&gt;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4" o:spid="_x0000_s1045"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eastAsia"/>
          <w:lang w:val="en-US" w:eastAsia="zh-CN"/>
        </w:rPr>
        <w:tab/>
      </w:r>
      <w:r>
        <w:rPr>
          <w:rFonts w:hint="eastAsia"/>
          <w:lang w:val="en-US" w:eastAsia="zh-CN"/>
        </w:rPr>
        <w:tab/>
      </w:r>
      <w:r>
        <w:rPr>
          <w:rFonts w:hint="default"/>
        </w:rPr>
        <w:t>&lt;fault name="InvalidArgumentFault" message="mh:InvalidArgumentFault"/&gt;</w:t>
      </w:r>
      <w:r>
        <w:rPr>
          <w:rFonts w:hint="default"/>
        </w:rPr>
        <w:br/>
      </w:r>
      <w:r>
        <w:rPr>
          <w:rFonts w:hint="default"/>
        </w:rPr>
        <w:fldChar w:fldCharType="begin"/>
      </w:r>
      <w:r>
        <w:rPr>
          <w:rFonts w:hint="default"/>
        </w:rPr>
        <w:instrText xml:space="preserve">INCLUDEPICTURE "http://www.blogjava.net/Images/OutliningIndicators/None.gif"</w:instrText>
      </w:r>
      <w:r>
        <w:rPr>
          <w:rFonts w:hint="default"/>
        </w:rPr>
        <w:fldChar w:fldCharType="separate"/>
      </w:r>
      <w:r>
        <w:rPr>
          <w:rFonts w:hint="default" w:ascii="Calibri" w:hAnsi="Calibri" w:eastAsia="宋体" w:cs="黑体"/>
          <w:kern w:val="2"/>
          <w:sz w:val="21"/>
          <w:szCs w:val="21"/>
          <w:lang w:val="en-US" w:eastAsia="zh-CN" w:bidi="ar-SA"/>
        </w:rPr>
        <w:pict>
          <v:shape id="图片框 1076" o:spid="_x0000_s1046" type="#_x0000_t75" style="height:12pt;width:8.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rPr>
        <w:fldChar w:fldCharType="end"/>
      </w:r>
      <w:r>
        <w:rPr>
          <w:rFonts w:hint="default"/>
        </w:rPr>
        <w:t xml:space="preserve">  </w:t>
      </w:r>
      <w:r>
        <w:rPr>
          <w:rFonts w:hint="eastAsia"/>
          <w:lang w:val="en-US" w:eastAsia="zh-CN"/>
        </w:rPr>
        <w:t>&lt;</w:t>
      </w:r>
      <w:r>
        <w:rPr>
          <w:rFonts w:hint="default"/>
        </w:rPr>
        <w:t>operation&gt;</w:t>
      </w:r>
    </w:p>
    <w:p>
      <w:pPr>
        <w:rPr>
          <w:rFonts w:hint="eastAsia"/>
          <w:lang w:val="en-US" w:eastAsia="zh-CN"/>
        </w:rPr>
      </w:pPr>
      <w:r>
        <w:rPr>
          <w:rFonts w:hint="eastAsia"/>
          <w:lang w:val="en-US" w:eastAsia="zh-CN"/>
        </w:rPr>
        <w:t>Input表示传入参数；</w:t>
      </w:r>
    </w:p>
    <w:p>
      <w:pPr>
        <w:rPr>
          <w:rFonts w:hint="eastAsia"/>
          <w:lang w:val="en-US" w:eastAsia="zh-CN"/>
        </w:rPr>
      </w:pPr>
      <w:r>
        <w:rPr>
          <w:rFonts w:hint="eastAsia"/>
          <w:lang w:val="en-US" w:eastAsia="zh-CN"/>
        </w:rPr>
        <w:t>Output表示返回值；</w:t>
      </w:r>
    </w:p>
    <w:p>
      <w:pPr>
        <w:rPr>
          <w:rFonts w:hint="eastAsia"/>
          <w:lang w:val="en-US" w:eastAsia="zh-CN"/>
        </w:rPr>
      </w:pPr>
      <w:r>
        <w:rPr>
          <w:rFonts w:hint="eastAsia"/>
          <w:lang w:val="en-US" w:eastAsia="zh-CN"/>
        </w:rPr>
        <w:t>Fault可以不包括，也可以包含；</w:t>
      </w:r>
    </w:p>
    <w:p>
      <w:pPr>
        <w:rPr>
          <w:rFonts w:hint="eastAsia"/>
          <w:lang w:val="en-US" w:eastAsia="zh-CN"/>
        </w:rPr>
      </w:pPr>
    </w:p>
    <w:p>
      <w:pPr>
        <w:pStyle w:val="7"/>
        <w:rPr>
          <w:rFonts w:hint="eastAsia"/>
          <w:lang w:val="en-US" w:eastAsia="zh-CN"/>
        </w:rPr>
      </w:pPr>
      <w:r>
        <w:rPr>
          <w:rFonts w:hint="eastAsia"/>
          <w:lang w:val="en-US" w:eastAsia="zh-CN"/>
        </w:rPr>
        <w:t>1.2.3.portType元素</w:t>
      </w:r>
    </w:p>
    <w:p>
      <w:pPr>
        <w:rPr>
          <w:rFonts w:hint="eastAsia"/>
          <w:lang w:val="en-US" w:eastAsia="zh-CN"/>
        </w:rPr>
      </w:pPr>
      <w:r>
        <w:rPr>
          <w:rFonts w:hint="eastAsia"/>
          <w:lang w:val="en-US" w:eastAsia="zh-CN"/>
        </w:rPr>
        <w:t>portType元素定义了web服务的抽象接口，可以由一个或者多个operation元素组成，每个operation元素定义了一个RPC央视或者文档样式的web服务方法。</w:t>
      </w:r>
    </w:p>
    <w:p>
      <w:pPr>
        <w:rPr>
          <w:rFonts w:hint="eastAsia"/>
          <w:lang w:val="en-US" w:eastAsia="zh-CN"/>
        </w:rPr>
      </w:pPr>
    </w:p>
    <w:p>
      <w:pPr>
        <w:pStyle w:val="5"/>
        <w:rPr>
          <w:rFonts w:hint="eastAsia"/>
          <w:lang w:val="en-US" w:eastAsia="zh-CN"/>
        </w:rPr>
      </w:pPr>
      <w:r>
        <w:rPr>
          <w:rFonts w:hint="eastAsia"/>
          <w:lang w:val="en-US" w:eastAsia="zh-CN"/>
        </w:rPr>
        <w:t>1.3.协议映射接口</w:t>
      </w:r>
    </w:p>
    <w:p>
      <w:pPr>
        <w:rPr>
          <w:rFonts w:hint="eastAsia"/>
          <w:lang w:val="en-US" w:eastAsia="zh-CN"/>
        </w:rPr>
      </w:pPr>
      <w:r>
        <w:rPr>
          <w:rFonts w:hint="eastAsia"/>
          <w:lang w:val="en-US" w:eastAsia="zh-CN"/>
        </w:rPr>
        <w:t>Binding元素将一个抽象的portType映射到一组具体的协议(SOAP或http)、消息传递样式(RPC或document)以及编码样式(literal或SOAP encoding)。</w:t>
      </w:r>
    </w:p>
    <w:p>
      <w:pPr>
        <w:rPr>
          <w:rFonts w:hint="eastAsia"/>
          <w:lang w:val="en-US" w:eastAsia="zh-CN"/>
        </w:rPr>
      </w:pPr>
    </w:p>
    <w:p>
      <w:pPr>
        <w:pStyle w:val="5"/>
        <w:rPr>
          <w:rFonts w:hint="eastAsia"/>
          <w:lang w:val="en-US" w:eastAsia="zh-CN"/>
        </w:rPr>
      </w:pPr>
      <w:r>
        <w:rPr>
          <w:rFonts w:hint="eastAsia"/>
          <w:lang w:val="en-US" w:eastAsia="zh-CN"/>
        </w:rPr>
        <w:t>1.4.实现接口</w:t>
      </w:r>
    </w:p>
    <w:p>
      <w:pPr>
        <w:rPr>
          <w:rFonts w:hint="eastAsia"/>
          <w:lang w:val="en-US" w:eastAsia="zh-CN"/>
        </w:rPr>
      </w:pPr>
      <w:r>
        <w:rPr>
          <w:rFonts w:hint="eastAsia"/>
          <w:lang w:val="en-US" w:eastAsia="zh-CN"/>
        </w:rPr>
        <w:t>Service元素和port元素用来实现具体的业务。</w:t>
      </w:r>
    </w:p>
    <w:p>
      <w:pPr>
        <w:rPr>
          <w:rFonts w:hint="eastAsia"/>
          <w:lang w:val="en-US" w:eastAsia="zh-CN"/>
        </w:rPr>
      </w:pPr>
      <w:r>
        <w:rPr>
          <w:rFonts w:hint="eastAsia"/>
          <w:lang w:val="en-US" w:eastAsia="zh-CN"/>
        </w:rPr>
        <w:t>Service中包含一个或多个port元素。每个port元素对应一个不同的web服务，port将一个URL赋予一个特定的binding(location指定)，继而由binding向下继续映射；</w:t>
      </w:r>
    </w:p>
    <w:p>
      <w:pPr>
        <w:rPr>
          <w:rFonts w:hint="eastAsia"/>
          <w:lang w:val="en-US" w:eastAsia="zh-CN"/>
        </w:rPr>
      </w:pPr>
      <w:r>
        <w:rPr>
          <w:rFonts w:hint="eastAsia"/>
          <w:lang w:val="en-US" w:eastAsia="zh-CN"/>
        </w:rPr>
        <w:t>可以将两个或多个不同的port元素，将不同的url赋予相同的binding；</w:t>
      </w:r>
    </w:p>
    <w:p>
      <w:pPr>
        <w:rPr>
          <w:rFonts w:hint="eastAsia"/>
          <w:lang w:val="en-US" w:eastAsia="zh-CN"/>
        </w:rPr>
      </w:pPr>
    </w:p>
    <w:p>
      <w:pPr>
        <w:rPr>
          <w:rFonts w:hint="eastAsia"/>
          <w:lang w:val="en-US" w:eastAsia="zh-CN"/>
        </w:rPr>
      </w:pPr>
      <w:r>
        <w:rPr>
          <w:rFonts w:hint="eastAsia"/>
          <w:lang w:val="en-US" w:eastAsia="zh-CN"/>
        </w:rPr>
        <w:t>Service -- port -- binding -- portType -- message;</w:t>
      </w:r>
    </w:p>
    <w:p>
      <w:pPr>
        <w:rPr>
          <w:rFonts w:hint="eastAsia"/>
          <w:lang w:val="en-US" w:eastAsia="zh-CN"/>
        </w:rPr>
      </w:pPr>
    </w:p>
    <w:p>
      <w:pPr>
        <w:pStyle w:val="5"/>
        <w:rPr>
          <w:rFonts w:hint="eastAsia"/>
          <w:lang w:val="en-US" w:eastAsia="zh-CN"/>
        </w:rPr>
      </w:pPr>
      <w:r>
        <w:rPr>
          <w:rFonts w:hint="eastAsia"/>
          <w:lang w:val="en-US" w:eastAsia="zh-CN"/>
        </w:rPr>
        <w:t>1.5.Demo-calc</w:t>
      </w:r>
    </w:p>
    <w:p>
      <w:pPr>
        <w:pStyle w:val="7"/>
        <w:rPr>
          <w:rFonts w:hint="eastAsia"/>
          <w:lang w:val="en-US" w:eastAsia="zh-CN"/>
        </w:rPr>
      </w:pPr>
      <w:r>
        <w:rPr>
          <w:rFonts w:hint="eastAsia"/>
          <w:lang w:val="en-US" w:eastAsia="zh-CN"/>
        </w:rPr>
        <w:t>1.5.1.文件目录</w:t>
      </w:r>
    </w:p>
    <w:p>
      <w:pPr>
        <w:rPr>
          <w:rFonts w:hint="eastAsia"/>
          <w:lang w:val="en-US" w:eastAsia="zh-CN"/>
        </w:rPr>
      </w:pPr>
      <w:r>
        <w:rPr>
          <w:rFonts w:hint="eastAsia"/>
          <w:lang w:val="en-US" w:eastAsia="zh-CN"/>
        </w:rPr>
        <w:t>文件目录结构如下：</w:t>
      </w:r>
    </w:p>
    <w:p>
      <w:pPr>
        <w:rPr>
          <w:rFonts w:hint="eastAsia"/>
        </w:rPr>
      </w:pPr>
      <w:r>
        <w:rPr>
          <w:rFonts w:hint="eastAsia"/>
        </w:rPr>
        <w:t>calc/</w:t>
      </w:r>
    </w:p>
    <w:p>
      <w:pPr>
        <w:rPr>
          <w:rFonts w:hint="eastAsia"/>
        </w:rPr>
      </w:pPr>
      <w:r>
        <w:rPr>
          <w:rFonts w:hint="eastAsia"/>
        </w:rPr>
        <w:t>├── apps</w:t>
      </w:r>
    </w:p>
    <w:p>
      <w:pPr>
        <w:rPr>
          <w:rFonts w:hint="eastAsia"/>
        </w:rPr>
      </w:pPr>
      <w:r>
        <w:rPr>
          <w:rFonts w:hint="eastAsia"/>
        </w:rPr>
        <w:t>│   ├── client</w:t>
      </w:r>
    </w:p>
    <w:p>
      <w:pPr>
        <w:rPr>
          <w:rFonts w:hint="eastAsia"/>
        </w:rPr>
      </w:pPr>
      <w:r>
        <w:rPr>
          <w:rFonts w:hint="eastAsia"/>
        </w:rPr>
        <w:t>│   ├── Makefile</w:t>
      </w:r>
    </w:p>
    <w:p>
      <w:pPr>
        <w:rPr>
          <w:rFonts w:hint="eastAsia"/>
        </w:rPr>
      </w:pPr>
      <w:r>
        <w:rPr>
          <w:rFonts w:hint="eastAsia"/>
        </w:rPr>
        <w:t>│   └── server</w:t>
      </w:r>
    </w:p>
    <w:p>
      <w:pPr>
        <w:rPr>
          <w:rFonts w:hint="eastAsia"/>
        </w:rPr>
      </w:pPr>
      <w:r>
        <w:rPr>
          <w:rFonts w:hint="eastAsia"/>
        </w:rPr>
        <w:t>├── genFiles</w:t>
      </w:r>
    </w:p>
    <w:p>
      <w:pPr>
        <w:rPr>
          <w:rFonts w:hint="eastAsia"/>
        </w:rPr>
      </w:pPr>
      <w:r>
        <w:rPr>
          <w:rFonts w:hint="eastAsia"/>
        </w:rPr>
        <w:t>│   ├── calc.h</w:t>
      </w:r>
    </w:p>
    <w:p>
      <w:pPr>
        <w:rPr>
          <w:rFonts w:hint="eastAsia"/>
        </w:rPr>
      </w:pPr>
      <w:r>
        <w:rPr>
          <w:rFonts w:hint="eastAsia"/>
        </w:rPr>
        <w:t>│   ├── client</w:t>
      </w:r>
    </w:p>
    <w:p>
      <w:pPr>
        <w:rPr>
          <w:rFonts w:hint="eastAsia"/>
        </w:rPr>
      </w:pPr>
      <w:r>
        <w:rPr>
          <w:rFonts w:hint="eastAsia"/>
        </w:rPr>
        <w:t>│   │   ├── calc.nsmap</w:t>
      </w:r>
    </w:p>
    <w:p>
      <w:pPr>
        <w:rPr>
          <w:rFonts w:hint="eastAsia"/>
        </w:rPr>
      </w:pPr>
      <w:r>
        <w:rPr>
          <w:rFonts w:hint="eastAsia"/>
        </w:rPr>
        <w:t>│   │   ├── soapC.c</w:t>
      </w:r>
    </w:p>
    <w:p>
      <w:pPr>
        <w:rPr>
          <w:rFonts w:hint="eastAsia"/>
        </w:rPr>
      </w:pPr>
      <w:r>
        <w:rPr>
          <w:rFonts w:hint="eastAsia"/>
        </w:rPr>
        <w:t>│   │   ├── soapClient.c</w:t>
      </w:r>
    </w:p>
    <w:p>
      <w:pPr>
        <w:rPr>
          <w:rFonts w:hint="eastAsia"/>
        </w:rPr>
      </w:pPr>
      <w:r>
        <w:rPr>
          <w:rFonts w:hint="eastAsia"/>
        </w:rPr>
        <w:t>│   │   ├── soapH.h</w:t>
      </w:r>
    </w:p>
    <w:p>
      <w:pPr>
        <w:rPr>
          <w:rFonts w:hint="eastAsia"/>
        </w:rPr>
      </w:pPr>
      <w:r>
        <w:rPr>
          <w:rFonts w:hint="eastAsia"/>
        </w:rPr>
        <w:t>│   │   └── soapStub.h</w:t>
      </w:r>
    </w:p>
    <w:p>
      <w:pPr>
        <w:rPr>
          <w:rFonts w:hint="eastAsia"/>
        </w:rPr>
      </w:pPr>
      <w:r>
        <w:rPr>
          <w:rFonts w:hint="eastAsia"/>
        </w:rPr>
        <w:t>│   └── server</w:t>
      </w:r>
    </w:p>
    <w:p>
      <w:pPr>
        <w:rPr>
          <w:rFonts w:hint="eastAsia"/>
        </w:rPr>
      </w:pPr>
      <w:r>
        <w:rPr>
          <w:rFonts w:hint="eastAsia"/>
        </w:rPr>
        <w:t>│   │   ├── calc.nsmap</w:t>
      </w:r>
    </w:p>
    <w:p>
      <w:pPr>
        <w:rPr>
          <w:rFonts w:hint="eastAsia"/>
        </w:rPr>
      </w:pPr>
      <w:r>
        <w:rPr>
          <w:rFonts w:hint="eastAsia"/>
        </w:rPr>
        <w:t>│       ├── soapC.c</w:t>
      </w:r>
    </w:p>
    <w:p>
      <w:pPr>
        <w:rPr>
          <w:rFonts w:hint="eastAsia"/>
        </w:rPr>
      </w:pPr>
      <w:r>
        <w:rPr>
          <w:rFonts w:hint="eastAsia"/>
        </w:rPr>
        <w:t>│       ├── soapH.h</w:t>
      </w:r>
    </w:p>
    <w:p>
      <w:pPr>
        <w:rPr>
          <w:rFonts w:hint="eastAsia"/>
        </w:rPr>
      </w:pPr>
      <w:r>
        <w:rPr>
          <w:rFonts w:hint="eastAsia"/>
        </w:rPr>
        <w:t>│       ├── soapServer.c</w:t>
      </w:r>
    </w:p>
    <w:p>
      <w:pPr>
        <w:rPr>
          <w:rFonts w:hint="eastAsia"/>
        </w:rPr>
      </w:pPr>
      <w:r>
        <w:rPr>
          <w:rFonts w:hint="eastAsia"/>
        </w:rPr>
        <w:t>│       └── soapStub.h</w:t>
      </w:r>
    </w:p>
    <w:p>
      <w:pPr>
        <w:rPr>
          <w:rFonts w:hint="eastAsia"/>
        </w:rPr>
      </w:pPr>
      <w:r>
        <w:rPr>
          <w:rFonts w:hint="eastAsia"/>
        </w:rPr>
        <w:t>├── tools</w:t>
      </w:r>
    </w:p>
    <w:p>
      <w:pPr>
        <w:rPr>
          <w:rFonts w:hint="eastAsia"/>
        </w:rPr>
      </w:pPr>
      <w:r>
        <w:rPr>
          <w:rFonts w:hint="eastAsia"/>
        </w:rPr>
        <w:t>│   ├── soapcpp2</w:t>
      </w:r>
    </w:p>
    <w:p>
      <w:pPr>
        <w:rPr>
          <w:rFonts w:hint="eastAsia"/>
        </w:rPr>
      </w:pPr>
      <w:r>
        <w:rPr>
          <w:rFonts w:hint="eastAsia"/>
        </w:rPr>
        <w:t>│   └── wsdl2h</w:t>
      </w:r>
    </w:p>
    <w:p>
      <w:pPr>
        <w:rPr>
          <w:rFonts w:hint="eastAsia"/>
        </w:rPr>
      </w:pPr>
      <w:r>
        <w:rPr>
          <w:rFonts w:hint="eastAsia"/>
        </w:rPr>
        <w:t>└── wsdlFiles</w:t>
      </w:r>
    </w:p>
    <w:p>
      <w:pPr>
        <w:rPr>
          <w:rFonts w:hint="eastAsia"/>
        </w:rPr>
      </w:pPr>
      <w:r>
        <w:rPr>
          <w:rFonts w:hint="eastAsia"/>
        </w:rPr>
        <w:t xml:space="preserve">    └── calc.wsdl</w:t>
      </w:r>
    </w:p>
    <w:p>
      <w:pPr>
        <w:rPr>
          <w:rFonts w:hint="eastAsia"/>
          <w:lang w:val="en-US" w:eastAsia="zh-CN"/>
        </w:rPr>
      </w:pPr>
      <w:r>
        <w:rPr>
          <w:rFonts w:hint="eastAsia"/>
          <w:lang w:val="en-US" w:eastAsia="zh-CN"/>
        </w:rPr>
        <w:t>其中：</w:t>
      </w:r>
    </w:p>
    <w:p>
      <w:pPr>
        <w:numPr>
          <w:ilvl w:val="0"/>
          <w:numId w:val="21"/>
        </w:numPr>
        <w:ind w:left="420" w:leftChars="0" w:hanging="420" w:firstLineChars="0"/>
        <w:rPr>
          <w:rFonts w:hint="eastAsia"/>
          <w:lang w:val="en-US" w:eastAsia="zh-CN"/>
        </w:rPr>
      </w:pPr>
      <w:r>
        <w:rPr>
          <w:rFonts w:hint="eastAsia"/>
          <w:lang w:val="en-US" w:eastAsia="zh-CN"/>
        </w:rPr>
        <w:t>Tools目录下的两个工具，是gsoap编译得到的，编译过程详见第2章；</w:t>
      </w:r>
    </w:p>
    <w:p>
      <w:pPr>
        <w:numPr>
          <w:ilvl w:val="0"/>
          <w:numId w:val="21"/>
        </w:numPr>
        <w:ind w:left="420" w:leftChars="0" w:hanging="420" w:firstLineChars="0"/>
        <w:rPr>
          <w:rFonts w:hint="eastAsia"/>
          <w:lang w:val="en-US" w:eastAsia="zh-CN"/>
        </w:rPr>
      </w:pPr>
      <w:r>
        <w:rPr>
          <w:rFonts w:hint="eastAsia"/>
          <w:lang w:val="en-US" w:eastAsia="zh-CN"/>
        </w:rPr>
        <w:t>Wsdl文件，是直接down的标准的测试wsdl文件，位置：</w:t>
      </w:r>
      <w:r>
        <w:rPr>
          <w:rFonts w:hint="eastAsia"/>
        </w:rPr>
        <w:fldChar w:fldCharType="begin"/>
      </w:r>
      <w:r>
        <w:rPr>
          <w:rFonts w:hint="eastAsia"/>
        </w:rPr>
        <w:instrText xml:space="preserve"> HYPERLINK "http://www.cs.fsu.edu/~engelen/calc.wsdl；" </w:instrText>
      </w:r>
      <w:r>
        <w:rPr>
          <w:rFonts w:hint="eastAsia"/>
        </w:rPr>
        <w:fldChar w:fldCharType="separate"/>
      </w:r>
      <w:r>
        <w:rPr>
          <w:rStyle w:val="31"/>
          <w:rFonts w:hint="eastAsia"/>
        </w:rPr>
        <w:t>http://www.cs.fsu.edu/~engelen/calc.wsdl</w:t>
      </w:r>
      <w:r>
        <w:rPr>
          <w:rStyle w:val="31"/>
          <w:rFonts w:hint="eastAsia"/>
          <w:lang w:eastAsia="zh-CN"/>
        </w:rPr>
        <w:t>；</w:t>
      </w:r>
      <w:r>
        <w:rPr>
          <w:rFonts w:hint="eastAsia"/>
        </w:rPr>
        <w:fldChar w:fldCharType="end"/>
      </w:r>
    </w:p>
    <w:p>
      <w:pPr>
        <w:numPr>
          <w:ilvl w:val="0"/>
          <w:numId w:val="21"/>
        </w:numPr>
        <w:ind w:left="420" w:leftChars="0" w:hanging="420" w:firstLineChars="0"/>
        <w:rPr>
          <w:rFonts w:hint="eastAsia"/>
          <w:lang w:val="en-US" w:eastAsia="zh-CN"/>
        </w:rPr>
      </w:pPr>
      <w:r>
        <w:rPr>
          <w:rFonts w:hint="eastAsia"/>
          <w:lang w:val="en-US" w:eastAsia="zh-CN"/>
        </w:rPr>
        <w:t>genFiles目录下，存放的是通过wsdl文件得到的源文件和头文件，这是后续要被调用的，不是自行实现的应用层代码；</w:t>
      </w:r>
    </w:p>
    <w:p>
      <w:pPr>
        <w:numPr>
          <w:ilvl w:val="0"/>
          <w:numId w:val="21"/>
        </w:numPr>
        <w:ind w:left="420" w:leftChars="0" w:hanging="420" w:firstLineChars="0"/>
        <w:rPr>
          <w:rFonts w:hint="eastAsia"/>
          <w:lang w:val="en-US" w:eastAsia="zh-CN"/>
        </w:rPr>
      </w:pPr>
      <w:r>
        <w:rPr>
          <w:rFonts w:hint="eastAsia"/>
          <w:lang w:val="en-US" w:eastAsia="zh-CN"/>
        </w:rPr>
        <w:t>Apps目录下存放的是应用层代码；</w:t>
      </w:r>
    </w:p>
    <w:p>
      <w:pPr>
        <w:pStyle w:val="7"/>
        <w:rPr>
          <w:rFonts w:hint="eastAsia"/>
          <w:lang w:val="en-US" w:eastAsia="zh-CN"/>
        </w:rPr>
      </w:pPr>
      <w:r>
        <w:rPr>
          <w:rFonts w:hint="eastAsia"/>
          <w:lang w:val="en-US" w:eastAsia="zh-CN"/>
        </w:rPr>
        <w:t>1.5.2.Gsoap生成源码</w:t>
      </w:r>
    </w:p>
    <w:p>
      <w:pPr>
        <w:rPr>
          <w:rFonts w:hint="eastAsia"/>
          <w:lang w:val="en-US" w:eastAsia="zh-CN"/>
        </w:rPr>
      </w:pPr>
      <w:r>
        <w:rPr>
          <w:rFonts w:hint="eastAsia"/>
          <w:lang w:val="en-US" w:eastAsia="zh-CN"/>
        </w:rPr>
        <w:t>Gsoap工具生成源码，分为两步：wsdl2h和soapcpp2；</w:t>
      </w:r>
    </w:p>
    <w:p>
      <w:pPr>
        <w:rPr>
          <w:rFonts w:hint="eastAsia"/>
          <w:lang w:val="en-US" w:eastAsia="zh-CN"/>
        </w:rPr>
      </w:pPr>
      <w:r>
        <w:rPr>
          <w:rFonts w:hint="eastAsia"/>
          <w:lang w:val="en-US" w:eastAsia="zh-CN"/>
        </w:rPr>
        <w:t>Wsdl2h -c -s -o calc.h calc.wsdl</w:t>
      </w:r>
      <w:r>
        <w:rPr>
          <w:rFonts w:hint="eastAsia"/>
          <w:lang w:val="en-US" w:eastAsia="zh-CN"/>
        </w:rPr>
        <w:tab/>
      </w:r>
      <w:r>
        <w:rPr>
          <w:rFonts w:hint="eastAsia"/>
          <w:lang w:val="en-US" w:eastAsia="zh-CN"/>
        </w:rPr>
        <w:t>//这条命令根据wsdl文件生成头文件，-c是纯C语言代码，-s是不用stl相关代码；</w:t>
      </w:r>
    </w:p>
    <w:p>
      <w:pPr>
        <w:rPr>
          <w:rFonts w:hint="eastAsia"/>
          <w:lang w:val="en-US" w:eastAsia="zh-CN"/>
        </w:rPr>
      </w:pPr>
      <w:r>
        <w:rPr>
          <w:rFonts w:hint="eastAsia"/>
          <w:lang w:val="en-US" w:eastAsia="zh-CN"/>
        </w:rPr>
        <w:t>Soapcpp2 -c -C -x -L calc.h</w:t>
      </w:r>
      <w:r>
        <w:rPr>
          <w:rFonts w:hint="eastAsia"/>
          <w:lang w:val="en-US" w:eastAsia="zh-CN"/>
        </w:rPr>
        <w:tab/>
      </w:r>
      <w:r>
        <w:rPr>
          <w:rFonts w:hint="eastAsia"/>
          <w:lang w:val="en-US" w:eastAsia="zh-CN"/>
        </w:rPr>
        <w:t>//根据上一部生成的头文件，生成相关的源代码，-c指定纯C代码，-C指定生成client端，</w:t>
      </w:r>
      <w:r>
        <w:rPr>
          <w:rFonts w:hint="eastAsia"/>
        </w:rPr>
        <w:t>-x</w:t>
      </w:r>
      <w:r>
        <w:rPr>
          <w:rFonts w:hint="eastAsia"/>
          <w:lang w:val="en-US" w:eastAsia="zh-CN"/>
        </w:rPr>
        <w:t>指定不生成xml文件，</w:t>
      </w:r>
      <w:r>
        <w:rPr>
          <w:rFonts w:hint="eastAsia"/>
        </w:rPr>
        <w:t>-L</w:t>
      </w:r>
      <w:r>
        <w:rPr>
          <w:rFonts w:hint="eastAsia"/>
          <w:lang w:val="en-US" w:eastAsia="zh-CN"/>
        </w:rPr>
        <w:t>指定不生成</w:t>
      </w:r>
      <w:r>
        <w:rPr>
          <w:rFonts w:hint="eastAsia"/>
        </w:rPr>
        <w:t>soapClientLib.c</w:t>
      </w:r>
      <w:r>
        <w:rPr>
          <w:rFonts w:hint="eastAsia"/>
          <w:lang w:val="en-US" w:eastAsia="zh-CN"/>
        </w:rPr>
        <w:t>文件；</w:t>
      </w:r>
    </w:p>
    <w:p>
      <w:pPr>
        <w:rPr>
          <w:rFonts w:hint="eastAsia"/>
          <w:lang w:val="en-US" w:eastAsia="zh-CN"/>
        </w:rPr>
      </w:pPr>
      <w:r>
        <w:rPr>
          <w:rFonts w:hint="eastAsia"/>
          <w:lang w:val="en-US" w:eastAsia="zh-CN"/>
        </w:rPr>
        <w:t>Soapcpp2 -c -S -x -L calc.h</w:t>
      </w:r>
      <w:r>
        <w:rPr>
          <w:rFonts w:hint="eastAsia"/>
          <w:lang w:val="en-US" w:eastAsia="zh-CN"/>
        </w:rPr>
        <w:tab/>
      </w:r>
      <w:r>
        <w:rPr>
          <w:rFonts w:hint="eastAsia"/>
          <w:lang w:val="en-US" w:eastAsia="zh-CN"/>
        </w:rPr>
        <w:t>//其他参数一致，-S指定生成服务器端的代码；</w:t>
      </w:r>
    </w:p>
    <w:p>
      <w:pPr>
        <w:rPr>
          <w:rFonts w:hint="eastAsia"/>
          <w:lang w:val="en-US" w:eastAsia="zh-CN"/>
        </w:rPr>
      </w:pPr>
    </w:p>
    <w:p>
      <w:pPr>
        <w:rPr>
          <w:rFonts w:hint="eastAsia"/>
          <w:lang w:val="en-US" w:eastAsia="zh-CN"/>
        </w:rPr>
      </w:pPr>
      <w:r>
        <w:rPr>
          <w:rFonts w:hint="eastAsia"/>
          <w:lang w:val="en-US" w:eastAsia="zh-CN"/>
        </w:rPr>
        <w:t>1.5.1.中已经得到了产出的源文件，client和server各有5个，出去soapClient.c和soapServer.c不同，其他几个都相同，大概描述其作用：</w:t>
      </w:r>
    </w:p>
    <w:p>
      <w:pPr>
        <w:numPr>
          <w:ilvl w:val="0"/>
          <w:numId w:val="22"/>
        </w:numPr>
        <w:ind w:left="0" w:leftChars="0" w:firstLine="420" w:firstLineChars="200"/>
        <w:rPr>
          <w:rFonts w:hint="eastAsia"/>
          <w:lang w:val="en-US" w:eastAsia="zh-CN"/>
        </w:rPr>
      </w:pPr>
      <w:r>
        <w:rPr>
          <w:rFonts w:hint="eastAsia"/>
          <w:lang w:val="en-US" w:eastAsia="zh-CN"/>
        </w:rPr>
        <w:t>soapStub.h文件是存根文件，与calc.h的联系紧密；要注意，client和server都有该文件，但是</w:t>
      </w:r>
      <w:r>
        <w:rPr>
          <w:rFonts w:hint="eastAsia"/>
          <w:b/>
          <w:bCs/>
          <w:lang w:val="en-US" w:eastAsia="zh-CN"/>
        </w:rPr>
        <w:t>文件内容有不同之处</w:t>
      </w:r>
      <w:r>
        <w:rPr>
          <w:rFonts w:hint="eastAsia"/>
          <w:lang w:val="en-US" w:eastAsia="zh-CN"/>
        </w:rPr>
        <w:t>！</w:t>
      </w:r>
    </w:p>
    <w:p>
      <w:pPr>
        <w:numPr>
          <w:ilvl w:val="0"/>
          <w:numId w:val="22"/>
        </w:numPr>
        <w:ind w:left="0" w:leftChars="0" w:firstLine="420" w:firstLineChars="200"/>
        <w:rPr>
          <w:rFonts w:hint="eastAsia"/>
          <w:lang w:val="en-US" w:eastAsia="zh-CN"/>
        </w:rPr>
      </w:pPr>
      <w:r>
        <w:rPr>
          <w:rFonts w:hint="eastAsia"/>
          <w:lang w:val="en-US" w:eastAsia="zh-CN"/>
        </w:rPr>
        <w:t>SoapC.c, soapH.h，soap的序列化和反序列化代码；已经包含了soapStub.h；</w:t>
      </w:r>
    </w:p>
    <w:p>
      <w:pPr>
        <w:numPr>
          <w:ilvl w:val="0"/>
          <w:numId w:val="22"/>
        </w:numPr>
        <w:ind w:left="0" w:leftChars="0" w:firstLine="420" w:firstLineChars="200"/>
        <w:rPr>
          <w:rFonts w:hint="eastAsia"/>
          <w:lang w:val="en-US" w:eastAsia="zh-CN"/>
        </w:rPr>
      </w:pPr>
      <w:r>
        <w:rPr>
          <w:rFonts w:hint="eastAsia"/>
          <w:lang w:val="en-US" w:eastAsia="zh-CN"/>
        </w:rPr>
        <w:t>Calc.nsmap，命名空间定义文件；</w:t>
      </w:r>
    </w:p>
    <w:p>
      <w:pPr>
        <w:numPr>
          <w:ilvl w:val="0"/>
          <w:numId w:val="22"/>
        </w:numPr>
        <w:ind w:left="0" w:leftChars="0" w:firstLine="420" w:firstLineChars="200"/>
        <w:rPr>
          <w:rFonts w:hint="eastAsia"/>
          <w:lang w:val="en-US" w:eastAsia="zh-CN"/>
        </w:rPr>
      </w:pPr>
      <w:r>
        <w:rPr>
          <w:rFonts w:hint="eastAsia"/>
          <w:lang w:val="en-US" w:eastAsia="zh-CN"/>
        </w:rPr>
        <w:t>soapClient.c soapServer.c，封装过一次的服务器端和客户端代码，应用层直接使用这一层的代码进行调用。</w:t>
      </w:r>
    </w:p>
    <w:p>
      <w:pPr>
        <w:rPr>
          <w:rFonts w:hint="eastAsia"/>
          <w:lang w:val="en-US" w:eastAsia="zh-CN"/>
        </w:rPr>
      </w:pPr>
    </w:p>
    <w:p>
      <w:pPr>
        <w:rPr>
          <w:rFonts w:hint="eastAsia"/>
          <w:lang w:val="en-US" w:eastAsia="zh-CN"/>
        </w:rPr>
      </w:pPr>
      <w:r>
        <w:rPr>
          <w:rFonts w:hint="eastAsia"/>
          <w:lang w:val="en-US" w:eastAsia="zh-CN"/>
        </w:rPr>
        <w:t>需要注意的是，我们应用层代码除了依赖以上生成的代码外，还依赖于源码中的stdsoap2.c文件(如果是C++则依赖于stdsoap2.cpp文件)；</w:t>
      </w:r>
    </w:p>
    <w:p>
      <w:pPr>
        <w:rPr>
          <w:rFonts w:hint="eastAsia"/>
          <w:lang w:val="en-US" w:eastAsia="zh-CN"/>
        </w:rPr>
      </w:pPr>
    </w:p>
    <w:p>
      <w:pPr>
        <w:pStyle w:val="7"/>
        <w:rPr>
          <w:rFonts w:hint="eastAsia"/>
          <w:lang w:val="en-US" w:eastAsia="zh-CN"/>
        </w:rPr>
      </w:pPr>
      <w:r>
        <w:rPr>
          <w:rFonts w:hint="eastAsia"/>
          <w:lang w:val="en-US" w:eastAsia="zh-CN"/>
        </w:rPr>
        <w:t>1.5.3.应用层代码</w:t>
      </w:r>
    </w:p>
    <w:p>
      <w:pPr>
        <w:rPr>
          <w:rFonts w:hint="eastAsia"/>
          <w:lang w:val="en-US" w:eastAsia="zh-CN"/>
        </w:rPr>
      </w:pPr>
      <w:r>
        <w:rPr>
          <w:rFonts w:hint="eastAsia"/>
          <w:lang w:val="en-US" w:eastAsia="zh-CN"/>
        </w:rPr>
        <w:t>分别对client和server进行关键代码概述。</w:t>
      </w:r>
    </w:p>
    <w:p>
      <w:pPr>
        <w:rPr>
          <w:rFonts w:hint="eastAsia"/>
          <w:lang w:val="en-US" w:eastAsia="zh-CN"/>
        </w:rPr>
      </w:pPr>
    </w:p>
    <w:p>
      <w:pPr>
        <w:pStyle w:val="9"/>
        <w:rPr>
          <w:rFonts w:hint="eastAsia"/>
          <w:lang w:val="en-US" w:eastAsia="zh-CN"/>
        </w:rPr>
      </w:pPr>
      <w:r>
        <w:rPr>
          <w:rFonts w:hint="eastAsia"/>
          <w:lang w:val="en-US" w:eastAsia="zh-CN"/>
        </w:rPr>
        <w:t>Client</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Soap_call_ns2__add(...);</w:t>
      </w:r>
      <w:r>
        <w:rPr>
          <w:rFonts w:hint="eastAsia"/>
          <w:lang w:val="en-US" w:eastAsia="zh-CN"/>
        </w:rPr>
        <w:tab/>
      </w:r>
      <w:r>
        <w:rPr>
          <w:rFonts w:hint="eastAsia"/>
          <w:lang w:val="en-US" w:eastAsia="zh-CN"/>
        </w:rPr>
        <w:t>//调用add接口执行add操作</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rPr>
          <w:rFonts w:hint="eastAsia"/>
          <w:lang w:val="en-US" w:eastAsia="zh-CN"/>
        </w:rPr>
      </w:pPr>
      <w:r>
        <w:rPr>
          <w:rFonts w:hint="eastAsia"/>
          <w:lang w:val="en-US" w:eastAsia="zh-CN"/>
        </w:rPr>
        <w:t>Soap_done(&amp;calcSoap);</w:t>
      </w:r>
      <w:r>
        <w:rPr>
          <w:rFonts w:hint="eastAsia"/>
          <w:lang w:val="en-US" w:eastAsia="zh-CN"/>
        </w:rPr>
        <w:tab/>
      </w:r>
      <w:r>
        <w:rPr>
          <w:rFonts w:hint="eastAsia"/>
          <w:lang w:val="en-US" w:eastAsia="zh-CN"/>
        </w:rPr>
        <w:t>//程序结束</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要注意，调用add接口函数的时候，要传入完整的server的url，例如：“127.0.0.1:3030”，该地址用来确认与哪个服务器进行通信。</w:t>
      </w:r>
    </w:p>
    <w:p>
      <w:pPr>
        <w:ind w:left="0" w:leftChars="0" w:firstLine="420" w:firstLineChars="0"/>
        <w:rPr>
          <w:rFonts w:hint="eastAsia"/>
          <w:lang w:val="en-US" w:eastAsia="zh-CN"/>
        </w:rPr>
      </w:pPr>
    </w:p>
    <w:p>
      <w:pPr>
        <w:pStyle w:val="9"/>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相比于client，main中还需要实现具体的函数实现，我们参照calc.h(wsdl2h工具生成)中的函数声明，得知要实现的函数分别是：ns2__add, ns2__sub, ns2__mul, ns2__div, ns2__pow。</w:t>
      </w:r>
    </w:p>
    <w:p>
      <w:pPr>
        <w:rPr>
          <w:rFonts w:hint="eastAsia"/>
          <w:lang w:val="en-US" w:eastAsia="zh-CN"/>
        </w:rPr>
      </w:pPr>
      <w:r>
        <w:rPr>
          <w:rFonts w:hint="eastAsia"/>
          <w:lang w:val="en-US" w:eastAsia="zh-CN"/>
        </w:rPr>
        <w:t>函数实现不再赘述，较为简单，要注意的是，每个函数都需要包含struct soap * pSoap作为第一个参数。</w:t>
      </w:r>
    </w:p>
    <w:p>
      <w:pPr>
        <w:rPr>
          <w:rFonts w:hint="eastAsia"/>
          <w:lang w:val="en-US" w:eastAsia="zh-CN"/>
        </w:rPr>
      </w:pPr>
      <w:r>
        <w:rPr>
          <w:rFonts w:hint="eastAsia"/>
          <w:lang w:val="en-US" w:eastAsia="zh-CN"/>
        </w:rPr>
        <w:t>Main函数中的函数调用过程是：</w:t>
      </w:r>
    </w:p>
    <w:p>
      <w:pPr>
        <w:rPr>
          <w:rFonts w:hint="eastAsia"/>
          <w:lang w:val="en-US" w:eastAsia="zh-CN"/>
        </w:rPr>
      </w:pPr>
      <w:r>
        <w:rPr>
          <w:rFonts w:hint="eastAsia"/>
          <w:lang w:val="en-US" w:eastAsia="zh-CN"/>
        </w:rPr>
        <w:t>Soap_init(&amp;calcSoap);</w:t>
      </w:r>
      <w:r>
        <w:rPr>
          <w:rFonts w:hint="eastAsia"/>
          <w:lang w:val="en-US" w:eastAsia="zh-CN"/>
        </w:rPr>
        <w:tab/>
      </w:r>
      <w:r>
        <w:rPr>
          <w:rFonts w:hint="eastAsia"/>
          <w:lang w:val="en-US" w:eastAsia="zh-CN"/>
        </w:rPr>
        <w:t>//struct soap calcSoap, 初始化</w:t>
      </w:r>
    </w:p>
    <w:p>
      <w:pPr>
        <w:rPr>
          <w:rFonts w:hint="eastAsia"/>
          <w:lang w:val="en-US" w:eastAsia="zh-CN"/>
        </w:rPr>
      </w:pPr>
      <w:r>
        <w:rPr>
          <w:rFonts w:hint="eastAsia"/>
          <w:lang w:val="en-US" w:eastAsia="zh-CN"/>
        </w:rPr>
        <w:t>Soap_set_namespaces(&amp;calcSoap, namespaces);</w:t>
      </w:r>
      <w:r>
        <w:rPr>
          <w:rFonts w:hint="eastAsia"/>
          <w:lang w:val="en-US" w:eastAsia="zh-CN"/>
        </w:rPr>
        <w:tab/>
      </w:r>
      <w:r>
        <w:rPr>
          <w:rFonts w:hint="eastAsia"/>
          <w:lang w:val="en-US" w:eastAsia="zh-CN"/>
        </w:rPr>
        <w:t>//命名空间</w:t>
      </w:r>
    </w:p>
    <w:p>
      <w:pPr>
        <w:rPr>
          <w:rFonts w:hint="eastAsia"/>
          <w:lang w:val="en-US" w:eastAsia="zh-CN"/>
        </w:rPr>
      </w:pPr>
      <w:r>
        <w:rPr>
          <w:rFonts w:hint="eastAsia"/>
          <w:lang w:val="en-US" w:eastAsia="zh-CN"/>
        </w:rPr>
        <w:t>Soap_bind(...);</w:t>
      </w:r>
      <w:r>
        <w:rPr>
          <w:rFonts w:hint="eastAsia"/>
          <w:lang w:val="en-US" w:eastAsia="zh-CN"/>
        </w:rPr>
        <w:tab/>
      </w:r>
      <w:r>
        <w:rPr>
          <w:rFonts w:hint="eastAsia"/>
          <w:lang w:val="en-US" w:eastAsia="zh-CN"/>
        </w:rPr>
        <w:t>//绑定端口，这里要注意，bind 的时候只绑定了端口，没有绑定ip，测试的时候就可以正常与client通信，如果绑定了ip就不可以正常通信，原因要后续查找一下</w:t>
      </w:r>
    </w:p>
    <w:p>
      <w:pPr>
        <w:rPr>
          <w:rFonts w:hint="eastAsia"/>
          <w:lang w:val="en-US" w:eastAsia="zh-CN"/>
        </w:rPr>
      </w:pPr>
      <w:r>
        <w:rPr>
          <w:rFonts w:hint="eastAsia"/>
          <w:lang w:val="en-US" w:eastAsia="zh-CN"/>
        </w:rPr>
        <w:t>Soap_accept(...);</w:t>
      </w:r>
      <w:r>
        <w:rPr>
          <w:rFonts w:hint="eastAsia"/>
          <w:lang w:val="en-US" w:eastAsia="zh-CN"/>
        </w:rPr>
        <w:tab/>
      </w:r>
      <w:r>
        <w:rPr>
          <w:rFonts w:hint="eastAsia"/>
          <w:lang w:val="en-US" w:eastAsia="zh-CN"/>
        </w:rPr>
        <w:t>//接收client的请求</w:t>
      </w:r>
    </w:p>
    <w:p>
      <w:pPr>
        <w:rPr>
          <w:rFonts w:hint="eastAsia"/>
          <w:lang w:val="en-US" w:eastAsia="zh-CN"/>
        </w:rPr>
      </w:pPr>
      <w:r>
        <w:rPr>
          <w:rFonts w:hint="eastAsia"/>
          <w:lang w:val="en-US" w:eastAsia="zh-CN"/>
        </w:rPr>
        <w:t>Soap_serve(...);</w:t>
      </w:r>
      <w:r>
        <w:rPr>
          <w:rFonts w:hint="eastAsia"/>
          <w:lang w:val="en-US" w:eastAsia="zh-CN"/>
        </w:rPr>
        <w:tab/>
      </w:r>
      <w:r>
        <w:rPr>
          <w:rFonts w:hint="eastAsia"/>
          <w:lang w:val="en-US" w:eastAsia="zh-CN"/>
        </w:rPr>
        <w:t>//提供服务</w:t>
      </w:r>
    </w:p>
    <w:p>
      <w:pPr>
        <w:rPr>
          <w:rFonts w:hint="eastAsia"/>
          <w:lang w:val="en-US" w:eastAsia="zh-CN"/>
        </w:rPr>
      </w:pPr>
      <w:r>
        <w:rPr>
          <w:rFonts w:hint="eastAsia"/>
          <w:lang w:val="en-US" w:eastAsia="zh-CN"/>
        </w:rPr>
        <w:t>Soap_end(&amp;calcSoap);</w:t>
      </w:r>
      <w:r>
        <w:rPr>
          <w:rFonts w:hint="eastAsia"/>
          <w:lang w:val="en-US" w:eastAsia="zh-CN"/>
        </w:rPr>
        <w:tab/>
      </w:r>
      <w:r>
        <w:rPr>
          <w:rFonts w:hint="eastAsia"/>
          <w:lang w:val="en-US" w:eastAsia="zh-CN"/>
        </w:rPr>
        <w:t>//结束</w:t>
      </w:r>
    </w:p>
    <w:p>
      <w:pPr>
        <w:ind w:left="0" w:leftChars="0" w:firstLine="0" w:firstLineChars="0"/>
        <w:rPr>
          <w:rFonts w:hint="eastAsia"/>
          <w:lang w:val="en-US" w:eastAsia="zh-CN"/>
        </w:rPr>
      </w:pPr>
    </w:p>
    <w:p>
      <w:pPr>
        <w:pStyle w:val="2"/>
        <w:rPr>
          <w:rFonts w:hint="eastAsia"/>
          <w:lang w:val="en-US" w:eastAsia="zh-CN"/>
        </w:rPr>
      </w:pPr>
      <w:r>
        <w:rPr>
          <w:rFonts w:hint="eastAsia"/>
          <w:lang w:val="en-US" w:eastAsia="zh-CN"/>
        </w:rPr>
        <w:t>2.gSoap</w:t>
      </w:r>
    </w:p>
    <w:p>
      <w:pPr>
        <w:pStyle w:val="5"/>
        <w:rPr>
          <w:rFonts w:hint="eastAsia"/>
          <w:lang w:val="en-US" w:eastAsia="zh-CN"/>
        </w:rPr>
      </w:pPr>
      <w:r>
        <w:rPr>
          <w:rFonts w:hint="eastAsia"/>
          <w:lang w:val="en-US" w:eastAsia="zh-CN"/>
        </w:rPr>
        <w:t>2.1.编译</w:t>
      </w:r>
    </w:p>
    <w:p>
      <w:pPr>
        <w:rPr>
          <w:rFonts w:hint="eastAsia"/>
        </w:rPr>
      </w:pPr>
      <w:r>
        <w:rPr>
          <w:rFonts w:hint="eastAsia"/>
          <w:lang w:val="en-US" w:eastAsia="zh-CN"/>
        </w:rPr>
        <w:t>下载gsoap的地址：</w:t>
      </w:r>
      <w:r>
        <w:rPr>
          <w:rFonts w:hint="eastAsia"/>
        </w:rPr>
        <w:fldChar w:fldCharType="begin"/>
      </w:r>
      <w:r>
        <w:rPr>
          <w:rFonts w:hint="eastAsia"/>
        </w:rPr>
        <w:instrText xml:space="preserve"> HYPERLINK "http://www.cs.fsu.edu/~engelen/soap.html" </w:instrText>
      </w:r>
      <w:r>
        <w:rPr>
          <w:rFonts w:hint="eastAsia"/>
        </w:rPr>
        <w:fldChar w:fldCharType="separate"/>
      </w:r>
      <w:r>
        <w:rPr>
          <w:rStyle w:val="31"/>
          <w:rFonts w:hint="eastAsia"/>
        </w:rPr>
        <w:t>http://www.cs.fsu.edu/~engelen/soap.html</w:t>
      </w:r>
      <w:r>
        <w:rPr>
          <w:rFonts w:hint="eastAsia"/>
        </w:rPr>
        <w:fldChar w:fldCharType="end"/>
      </w:r>
    </w:p>
    <w:p>
      <w:pPr>
        <w:rPr>
          <w:rFonts w:hint="eastAsia"/>
          <w:lang w:val="en-US" w:eastAsia="zh-CN"/>
        </w:rPr>
      </w:pPr>
      <w:r>
        <w:rPr>
          <w:rFonts w:hint="eastAsia"/>
          <w:lang w:val="en-US" w:eastAsia="zh-CN"/>
        </w:rPr>
        <w:t>Linux解压缩后，得到源码目录，执行老三步：configure, make, make install, 做几点说明：</w:t>
      </w:r>
    </w:p>
    <w:p>
      <w:pPr>
        <w:rPr>
          <w:rFonts w:hint="eastAsia"/>
          <w:lang w:val="en-US" w:eastAsia="zh-CN"/>
        </w:rPr>
      </w:pPr>
      <w:r>
        <w:rPr>
          <w:rFonts w:hint="eastAsia"/>
        </w:rPr>
        <w:t>./configure --prefix=/home/wujl/test/gsoap-2.8/prefixDir --disable-ssl</w:t>
      </w:r>
      <w:r>
        <w:rPr>
          <w:rFonts w:hint="eastAsia"/>
          <w:lang w:eastAsia="zh-CN"/>
        </w:rPr>
        <w:t>：</w:t>
      </w:r>
      <w:r>
        <w:rPr>
          <w:rFonts w:hint="eastAsia"/>
          <w:lang w:val="en-US" w:eastAsia="zh-CN"/>
        </w:rPr>
        <w:t>prefix指定产出物的目录，不设定到系统默认目录下，而是修改到应用层目录下；由于我的应用暂时不适用https，所以禁止了ssl的编译；</w:t>
      </w:r>
    </w:p>
    <w:p>
      <w:pPr>
        <w:rPr>
          <w:rFonts w:hint="eastAsia"/>
          <w:lang w:val="en-US" w:eastAsia="zh-CN"/>
        </w:rPr>
      </w:pPr>
      <w:r>
        <w:rPr>
          <w:rFonts w:hint="eastAsia"/>
          <w:lang w:val="en-US" w:eastAsia="zh-CN"/>
        </w:rPr>
        <w:t>make的时候遇到了几个错误，都是系统缺失某些依赖库导致的，这里将安装了几个库记录如下：apt-get install flex bison libglib2.0-dev openssl libssl-dev；</w:t>
      </w:r>
    </w:p>
    <w:p>
      <w:pPr>
        <w:rPr>
          <w:rFonts w:hint="eastAsia"/>
          <w:lang w:val="en-US" w:eastAsia="zh-CN"/>
        </w:rPr>
      </w:pPr>
      <w:r>
        <w:rPr>
          <w:rFonts w:hint="eastAsia"/>
          <w:lang w:val="en-US" w:eastAsia="zh-CN"/>
        </w:rPr>
        <w:t>其中flex和bison，是ubuntu下编译时缺少yacc和lex需要安装的。</w:t>
      </w:r>
    </w:p>
    <w:p>
      <w:pPr>
        <w:rPr>
          <w:rFonts w:hint="eastAsia"/>
          <w:lang w:val="en-US" w:eastAsia="zh-CN"/>
        </w:rPr>
      </w:pPr>
      <w:r>
        <w:rPr>
          <w:rFonts w:hint="eastAsia"/>
          <w:lang w:val="en-US" w:eastAsia="zh-CN"/>
        </w:rPr>
        <w:t>Make install之后，可以去prefix指定的目录下查看，应该已经生成了我们需要的二进制工具：wsdl2h和soapcpp2；库文件libgsoap.*等；</w:t>
      </w:r>
    </w:p>
    <w:p>
      <w:pPr>
        <w:rPr>
          <w:rFonts w:hint="eastAsia"/>
          <w:lang w:val="en-US" w:eastAsia="zh-CN"/>
        </w:rPr>
      </w:pPr>
    </w:p>
    <w:p>
      <w:pPr>
        <w:pStyle w:val="5"/>
        <w:rPr>
          <w:rFonts w:hint="eastAsia"/>
          <w:lang w:val="en-US" w:eastAsia="zh-CN"/>
        </w:rPr>
      </w:pPr>
      <w:r>
        <w:rPr>
          <w:rFonts w:hint="eastAsia"/>
          <w:lang w:val="en-US" w:eastAsia="zh-CN"/>
        </w:rPr>
        <w:t>2.2.使用</w:t>
      </w:r>
    </w:p>
    <w:p>
      <w:pPr>
        <w:pStyle w:val="7"/>
        <w:rPr>
          <w:rFonts w:hint="eastAsia"/>
          <w:lang w:val="en-US" w:eastAsia="zh-CN"/>
        </w:rPr>
      </w:pPr>
      <w:r>
        <w:rPr>
          <w:rFonts w:hint="eastAsia"/>
          <w:lang w:val="en-US" w:eastAsia="zh-CN"/>
        </w:rPr>
        <w:t>2.2.1.二进制工具</w:t>
      </w:r>
    </w:p>
    <w:p>
      <w:pPr>
        <w:rPr>
          <w:rFonts w:hint="eastAsia"/>
          <w:lang w:val="en-US" w:eastAsia="zh-CN"/>
        </w:rPr>
      </w:pPr>
      <w:r>
        <w:rPr>
          <w:rFonts w:hint="eastAsia"/>
          <w:lang w:val="en-US" w:eastAsia="zh-CN"/>
        </w:rPr>
        <w:t>二进制工具有2个：wsdl2h和soapcpp2；</w:t>
      </w:r>
    </w:p>
    <w:p>
      <w:pPr>
        <w:rPr>
          <w:rFonts w:hint="eastAsia"/>
          <w:lang w:val="en-US" w:eastAsia="zh-CN"/>
        </w:rPr>
      </w:pPr>
      <w:r>
        <w:rPr>
          <w:rFonts w:hint="eastAsia"/>
          <w:lang w:val="en-US" w:eastAsia="zh-CN"/>
        </w:rPr>
        <w:t>Wsdl2h主要用来将格式正确的wsdl文件转换为我们需要的header头文件；soapcpp2用来将wsdl转换得到的header头文件转换得到源文件，这些源文件将被应用层用来实现各种应用；</w:t>
      </w:r>
    </w:p>
    <w:p>
      <w:pPr>
        <w:rPr>
          <w:rFonts w:hint="eastAsia"/>
          <w:lang w:val="en-US" w:eastAsia="zh-CN"/>
        </w:rPr>
      </w:pPr>
    </w:p>
    <w:p>
      <w:pPr>
        <w:rPr>
          <w:rFonts w:hint="eastAsia"/>
          <w:lang w:val="en-US" w:eastAsia="zh-CN"/>
        </w:rPr>
      </w:pPr>
      <w:r>
        <w:rPr>
          <w:rFonts w:hint="eastAsia"/>
          <w:lang w:val="en-US" w:eastAsia="zh-CN"/>
        </w:rPr>
        <w:t xml:space="preserve">Wsdl2h工具的使用一般有如下几个参数：wsdl2h -c -s -o xxx.h xxx.wsdl </w:t>
      </w:r>
    </w:p>
    <w:p>
      <w:pPr>
        <w:rPr>
          <w:rFonts w:hint="eastAsia"/>
          <w:lang w:val="en-US" w:eastAsia="zh-CN"/>
        </w:rPr>
      </w:pPr>
      <w:r>
        <w:rPr>
          <w:rFonts w:hint="eastAsia"/>
          <w:lang w:val="en-US" w:eastAsia="zh-CN"/>
        </w:rPr>
        <w:t>-c用来指定生成纯C代码；-s用来指定不使用STL库；-o指定目标文件名字；wsdl文件是原始的wsdl文件，可以包含多个；</w:t>
      </w:r>
    </w:p>
    <w:p>
      <w:pPr>
        <w:rPr>
          <w:rFonts w:hint="eastAsia"/>
          <w:lang w:val="en-US" w:eastAsia="zh-CN"/>
        </w:rPr>
      </w:pPr>
      <w:r>
        <w:rPr>
          <w:rFonts w:hint="eastAsia"/>
          <w:lang w:val="en-US" w:eastAsia="zh-CN"/>
        </w:rPr>
        <w:t>有些情况下，还会通过-t ./typemap.dat指定一个dat文件以供使用；</w:t>
      </w:r>
    </w:p>
    <w:p>
      <w:pPr>
        <w:rPr>
          <w:rFonts w:hint="eastAsia"/>
          <w:lang w:val="en-US" w:eastAsia="zh-CN"/>
        </w:rPr>
      </w:pPr>
    </w:p>
    <w:p>
      <w:pPr>
        <w:rPr>
          <w:rFonts w:hint="eastAsia"/>
          <w:lang w:val="en-US" w:eastAsia="zh-CN"/>
        </w:rPr>
      </w:pPr>
      <w:r>
        <w:rPr>
          <w:rFonts w:hint="eastAsia"/>
          <w:lang w:val="en-US" w:eastAsia="zh-CN"/>
        </w:rPr>
        <w:t>Soapcpp2工具的使用一般有如下几个参数：soapcpp2 -c -C -x -L xxx.h; soapcpp2 -c -S -x -L xxx.h;</w:t>
      </w:r>
    </w:p>
    <w:p>
      <w:pPr>
        <w:rPr>
          <w:rFonts w:hint="eastAsia"/>
          <w:lang w:val="en-US" w:eastAsia="zh-CN"/>
        </w:rPr>
      </w:pPr>
      <w:r>
        <w:rPr>
          <w:rFonts w:hint="eastAsia"/>
          <w:lang w:val="en-US" w:eastAsia="zh-CN"/>
        </w:rPr>
        <w:t>-c指定生成纯C代码；-C和-S明确是生成client还是server端的代码；-x指定不生成xml文件；-L不生成soapClientLib.c和soapServerLib.c文件；</w:t>
      </w:r>
    </w:p>
    <w:p>
      <w:pPr>
        <w:rPr>
          <w:rFonts w:hint="eastAsia"/>
          <w:lang w:val="en-US" w:eastAsia="zh-CN"/>
        </w:rPr>
      </w:pPr>
    </w:p>
    <w:p>
      <w:pPr>
        <w:rPr>
          <w:rFonts w:hint="eastAsia"/>
          <w:lang w:val="en-US" w:eastAsia="zh-CN"/>
        </w:rPr>
      </w:pPr>
      <w:r>
        <w:rPr>
          <w:rFonts w:hint="eastAsia"/>
          <w:lang w:val="en-US" w:eastAsia="zh-CN"/>
        </w:rPr>
        <w:t>产出物目录罗列如下：</w:t>
      </w:r>
    </w:p>
    <w:p>
      <w:pPr>
        <w:rPr>
          <w:rFonts w:hint="eastAsia"/>
        </w:rPr>
      </w:pPr>
      <w:r>
        <w:rPr>
          <w:rFonts w:hint="eastAsia"/>
        </w:rPr>
        <w:t>genFiles/</w:t>
      </w:r>
    </w:p>
    <w:p>
      <w:pPr>
        <w:rPr>
          <w:rFonts w:hint="eastAsia"/>
        </w:rPr>
      </w:pPr>
      <w:r>
        <w:rPr>
          <w:rFonts w:hint="eastAsia"/>
        </w:rPr>
        <w:t>├── client</w:t>
      </w:r>
    </w:p>
    <w:p>
      <w:pPr>
        <w:rPr>
          <w:rFonts w:hint="eastAsia"/>
        </w:rPr>
      </w:pPr>
      <w:r>
        <w:rPr>
          <w:rFonts w:hint="eastAsia"/>
        </w:rPr>
        <w:t>│   ├── RemoteDiscoveryBinding.nsmap</w:t>
      </w:r>
    </w:p>
    <w:p>
      <w:pPr>
        <w:rPr>
          <w:rFonts w:hint="eastAsia"/>
        </w:rPr>
      </w:pPr>
      <w:r>
        <w:rPr>
          <w:rFonts w:hint="eastAsia"/>
        </w:rPr>
        <w:t>│   ├── soapC.c</w:t>
      </w:r>
    </w:p>
    <w:p>
      <w:pPr>
        <w:rPr>
          <w:rFonts w:hint="eastAsia"/>
        </w:rPr>
      </w:pPr>
      <w:r>
        <w:rPr>
          <w:rFonts w:hint="eastAsia"/>
        </w:rPr>
        <w:t>│   ├── soapClient.c</w:t>
      </w:r>
    </w:p>
    <w:p>
      <w:pPr>
        <w:rPr>
          <w:rFonts w:hint="eastAsia"/>
        </w:rPr>
      </w:pPr>
      <w:r>
        <w:rPr>
          <w:rFonts w:hint="eastAsia"/>
        </w:rPr>
        <w:t>│   ├── soapH.h</w:t>
      </w:r>
    </w:p>
    <w:p>
      <w:pPr>
        <w:rPr>
          <w:rFonts w:hint="eastAsia"/>
        </w:rPr>
      </w:pPr>
      <w:r>
        <w:rPr>
          <w:rFonts w:hint="eastAsia"/>
        </w:rPr>
        <w:t>│   ├── soapStub.h</w:t>
      </w:r>
    </w:p>
    <w:p>
      <w:pPr>
        <w:rPr>
          <w:rFonts w:hint="eastAsia"/>
        </w:rPr>
      </w:pPr>
      <w:r>
        <w:rPr>
          <w:rFonts w:hint="eastAsia"/>
        </w:rPr>
        <w:t>│   └── wsdd.nsmap</w:t>
      </w:r>
    </w:p>
    <w:p>
      <w:pPr>
        <w:rPr>
          <w:rFonts w:hint="eastAsia"/>
        </w:rPr>
      </w:pPr>
      <w:r>
        <w:rPr>
          <w:rFonts w:hint="eastAsia"/>
        </w:rPr>
        <w:t>├── onvifDiscovery.h</w:t>
      </w:r>
    </w:p>
    <w:p>
      <w:pPr>
        <w:rPr>
          <w:rFonts w:hint="eastAsia"/>
        </w:rPr>
      </w:pPr>
      <w:r>
        <w:rPr>
          <w:rFonts w:hint="eastAsia"/>
        </w:rPr>
        <w:t>└── server</w:t>
      </w:r>
    </w:p>
    <w:p>
      <w:pPr>
        <w:rPr>
          <w:rFonts w:hint="eastAsia"/>
        </w:rPr>
      </w:pPr>
      <w:r>
        <w:rPr>
          <w:rFonts w:hint="eastAsia"/>
        </w:rPr>
        <w:t xml:space="preserve">    ├── RemoteDiscoveryBinding.nsmap</w:t>
      </w:r>
    </w:p>
    <w:p>
      <w:pPr>
        <w:rPr>
          <w:rFonts w:hint="eastAsia"/>
        </w:rPr>
      </w:pPr>
      <w:r>
        <w:rPr>
          <w:rFonts w:hint="eastAsia"/>
        </w:rPr>
        <w:t xml:space="preserve">    ├── soapC.c</w:t>
      </w:r>
    </w:p>
    <w:p>
      <w:pPr>
        <w:rPr>
          <w:rFonts w:hint="eastAsia"/>
        </w:rPr>
      </w:pPr>
      <w:r>
        <w:rPr>
          <w:rFonts w:hint="eastAsia"/>
        </w:rPr>
        <w:t xml:space="preserve">    ├── soapH.h</w:t>
      </w:r>
    </w:p>
    <w:p>
      <w:pPr>
        <w:rPr>
          <w:rFonts w:hint="eastAsia"/>
        </w:rPr>
      </w:pPr>
      <w:r>
        <w:rPr>
          <w:rFonts w:hint="eastAsia"/>
        </w:rPr>
        <w:t xml:space="preserve">    ├── soapServer.c</w:t>
      </w:r>
    </w:p>
    <w:p>
      <w:pPr>
        <w:rPr>
          <w:rFonts w:hint="eastAsia"/>
        </w:rPr>
      </w:pPr>
      <w:r>
        <w:rPr>
          <w:rFonts w:hint="eastAsia"/>
        </w:rPr>
        <w:t xml:space="preserve">    ├── soapStub.h</w:t>
      </w:r>
    </w:p>
    <w:p>
      <w:pPr>
        <w:rPr>
          <w:rFonts w:hint="eastAsia"/>
          <w:lang w:val="en-US" w:eastAsia="zh-CN"/>
        </w:rPr>
      </w:pPr>
      <w:r>
        <w:rPr>
          <w:rFonts w:hint="eastAsia"/>
        </w:rPr>
        <w:t xml:space="preserve">    └── wsdd.nsmap</w:t>
      </w:r>
    </w:p>
    <w:p>
      <w:pPr>
        <w:rPr>
          <w:rFonts w:hint="eastAsia"/>
          <w:lang w:val="en-US" w:eastAsia="zh-CN"/>
        </w:rPr>
      </w:pPr>
      <w:r>
        <w:rPr>
          <w:rFonts w:hint="eastAsia"/>
          <w:lang w:val="en-US" w:eastAsia="zh-CN"/>
        </w:rPr>
        <w:t>这里onvifDiscovery.h是通过wsdl2h工具产出的头文件，soapcpp2工具需要使用，但是应用层并不需要使用；</w:t>
      </w:r>
    </w:p>
    <w:p>
      <w:pPr>
        <w:rPr>
          <w:rFonts w:hint="eastAsia"/>
          <w:lang w:val="en-US" w:eastAsia="zh-CN"/>
        </w:rPr>
      </w:pPr>
      <w:r>
        <w:rPr>
          <w:rFonts w:hint="eastAsia"/>
          <w:lang w:val="en-US" w:eastAsia="zh-CN"/>
        </w:rPr>
        <w:t>Client目录下包含了soapcpp2工具生成的所有源文件；server目录下同样包含了所有soapcpp2工具生成的源文件；</w:t>
      </w:r>
    </w:p>
    <w:p>
      <w:pPr>
        <w:rPr>
          <w:rFonts w:hint="eastAsia"/>
          <w:lang w:val="en-US" w:eastAsia="zh-CN"/>
        </w:rPr>
      </w:pPr>
    </w:p>
    <w:p>
      <w:pPr>
        <w:pStyle w:val="7"/>
        <w:rPr>
          <w:rFonts w:hint="eastAsia"/>
          <w:lang w:val="en-US" w:eastAsia="zh-CN"/>
        </w:rPr>
      </w:pPr>
      <w:r>
        <w:rPr>
          <w:rFonts w:hint="eastAsia"/>
          <w:lang w:val="en-US" w:eastAsia="zh-CN"/>
        </w:rPr>
        <w:t>2.2.2.库</w:t>
      </w:r>
    </w:p>
    <w:p>
      <w:pPr>
        <w:rPr>
          <w:rFonts w:hint="eastAsia"/>
          <w:lang w:val="en-US" w:eastAsia="zh-CN"/>
        </w:rPr>
      </w:pPr>
      <w:r>
        <w:rPr>
          <w:rFonts w:hint="eastAsia"/>
          <w:lang w:val="en-US" w:eastAsia="zh-CN"/>
        </w:rPr>
        <w:t>我们使用到的动态库比较简单，因为当前实现的功能比较少，罗列如下：</w:t>
      </w:r>
    </w:p>
    <w:p>
      <w:pPr>
        <w:rPr>
          <w:rFonts w:hint="eastAsia"/>
        </w:rPr>
      </w:pPr>
      <w:r>
        <w:rPr>
          <w:rFonts w:hint="eastAsia"/>
        </w:rPr>
        <w:t>libs/</w:t>
      </w:r>
    </w:p>
    <w:p>
      <w:pPr>
        <w:rPr>
          <w:rFonts w:hint="eastAsia"/>
        </w:rPr>
      </w:pPr>
      <w:r>
        <w:rPr>
          <w:rFonts w:hint="eastAsia"/>
        </w:rPr>
        <w:t>├── libgsoap.a</w:t>
      </w:r>
    </w:p>
    <w:p>
      <w:pPr>
        <w:rPr>
          <w:rFonts w:hint="eastAsia"/>
        </w:rPr>
      </w:pPr>
      <w:r>
        <w:rPr>
          <w:rFonts w:hint="eastAsia"/>
        </w:rPr>
        <w:t>├── libgsoapck.a</w:t>
      </w:r>
    </w:p>
    <w:p>
      <w:pPr>
        <w:rPr>
          <w:rFonts w:hint="eastAsia"/>
          <w:lang w:val="en-US" w:eastAsia="zh-CN"/>
        </w:rPr>
      </w:pPr>
    </w:p>
    <w:p>
      <w:pPr>
        <w:pStyle w:val="2"/>
        <w:rPr>
          <w:rFonts w:hint="eastAsia"/>
          <w:lang w:val="en-US" w:eastAsia="zh-CN"/>
        </w:rPr>
      </w:pPr>
      <w:r>
        <w:rPr>
          <w:rFonts w:hint="eastAsia"/>
          <w:lang w:val="en-US" w:eastAsia="zh-CN"/>
        </w:rPr>
        <w:t>3.Onvif初探--discovery</w:t>
      </w:r>
    </w:p>
    <w:p>
      <w:pPr>
        <w:rPr>
          <w:rFonts w:hint="eastAsia"/>
          <w:lang w:val="en-US" w:eastAsia="zh-CN"/>
        </w:rPr>
      </w:pPr>
      <w:r>
        <w:rPr>
          <w:rFonts w:hint="eastAsia"/>
          <w:lang w:val="en-US" w:eastAsia="zh-CN"/>
        </w:rPr>
        <w:t>Onvif的内容比较多也比较繁杂，先从：onvifServer--discovery着手，进行了尝试。</w:t>
      </w:r>
    </w:p>
    <w:p>
      <w:pPr>
        <w:rPr>
          <w:rFonts w:hint="eastAsia"/>
          <w:lang w:val="en-US" w:eastAsia="zh-CN"/>
        </w:rPr>
      </w:pPr>
    </w:p>
    <w:p>
      <w:pPr>
        <w:pStyle w:val="5"/>
        <w:rPr>
          <w:rFonts w:hint="eastAsia"/>
          <w:lang w:val="en-US" w:eastAsia="zh-CN"/>
        </w:rPr>
      </w:pPr>
      <w:r>
        <w:rPr>
          <w:rFonts w:hint="eastAsia"/>
          <w:lang w:val="en-US" w:eastAsia="zh-CN"/>
        </w:rPr>
        <w:t>3.1.代码结构</w:t>
      </w:r>
    </w:p>
    <w:p>
      <w:pPr>
        <w:rPr>
          <w:rFonts w:hint="eastAsia"/>
          <w:lang w:val="en-US" w:eastAsia="zh-CN"/>
        </w:rPr>
      </w:pPr>
      <w:r>
        <w:rPr>
          <w:rFonts w:hint="eastAsia"/>
          <w:lang w:val="en-US" w:eastAsia="zh-CN"/>
        </w:rPr>
        <w:t>源码目录树如下：</w:t>
      </w:r>
    </w:p>
    <w:p>
      <w:pPr>
        <w:rPr>
          <w:rFonts w:hint="eastAsia"/>
        </w:rPr>
      </w:pPr>
      <w:r>
        <w:rPr>
          <w:rFonts w:hint="eastAsia"/>
        </w:rPr>
        <w:t>apps/</w:t>
      </w:r>
    </w:p>
    <w:p>
      <w:pPr>
        <w:rPr>
          <w:rFonts w:hint="eastAsia"/>
        </w:rPr>
      </w:pPr>
      <w:r>
        <w:rPr>
          <w:rFonts w:hint="eastAsia"/>
        </w:rPr>
        <w:t>├── client</w:t>
      </w:r>
    </w:p>
    <w:p>
      <w:pPr>
        <w:rPr>
          <w:rFonts w:hint="eastAsia"/>
        </w:rPr>
      </w:pPr>
      <w:r>
        <w:rPr>
          <w:rFonts w:hint="eastAsia"/>
        </w:rPr>
        <w:t>│   ├── Makefile</w:t>
      </w:r>
    </w:p>
    <w:p>
      <w:pPr>
        <w:rPr>
          <w:rFonts w:hint="eastAsia"/>
        </w:rPr>
      </w:pPr>
      <w:r>
        <w:rPr>
          <w:rFonts w:hint="eastAsia"/>
        </w:rPr>
        <w:t>│   └── onvifDiscoveryClient.c</w:t>
      </w:r>
    </w:p>
    <w:p>
      <w:pPr>
        <w:rPr>
          <w:rFonts w:hint="eastAsia"/>
        </w:rPr>
      </w:pPr>
      <w:r>
        <w:rPr>
          <w:rFonts w:hint="eastAsia"/>
        </w:rPr>
        <w:t>├── libs</w:t>
      </w:r>
    </w:p>
    <w:p>
      <w:pPr>
        <w:rPr>
          <w:rFonts w:hint="eastAsia"/>
        </w:rPr>
      </w:pPr>
      <w:r>
        <w:rPr>
          <w:rFonts w:hint="eastAsia"/>
        </w:rPr>
        <w:t>│   ├── libgsoap.a</w:t>
      </w:r>
    </w:p>
    <w:p>
      <w:pPr>
        <w:rPr>
          <w:rFonts w:hint="eastAsia"/>
        </w:rPr>
      </w:pPr>
      <w:r>
        <w:rPr>
          <w:rFonts w:hint="eastAsia"/>
        </w:rPr>
        <w:t>│   ├── libgsoapck.a</w:t>
      </w:r>
    </w:p>
    <w:p>
      <w:pPr>
        <w:rPr>
          <w:rFonts w:hint="eastAsia"/>
        </w:rPr>
      </w:pPr>
      <w:r>
        <w:rPr>
          <w:rFonts w:hint="eastAsia"/>
        </w:rPr>
        <w:t>│   └── libgsoapssl.a</w:t>
      </w:r>
    </w:p>
    <w:p>
      <w:pPr>
        <w:rPr>
          <w:rFonts w:hint="eastAsia"/>
        </w:rPr>
      </w:pPr>
      <w:r>
        <w:rPr>
          <w:rFonts w:hint="eastAsia"/>
        </w:rPr>
        <w:t>├── Makefile</w:t>
      </w:r>
    </w:p>
    <w:p>
      <w:pPr>
        <w:rPr>
          <w:rFonts w:hint="eastAsia"/>
        </w:rPr>
      </w:pPr>
      <w:r>
        <w:rPr>
          <w:rFonts w:hint="eastAsia"/>
        </w:rPr>
        <w:t>├── server</w:t>
      </w:r>
    </w:p>
    <w:p>
      <w:pPr>
        <w:rPr>
          <w:rFonts w:hint="eastAsia"/>
        </w:rPr>
      </w:pPr>
      <w:r>
        <w:rPr>
          <w:rFonts w:hint="eastAsia"/>
        </w:rPr>
        <w:t>│   ├── Makefile</w:t>
      </w:r>
    </w:p>
    <w:p>
      <w:pPr>
        <w:rPr>
          <w:rFonts w:hint="eastAsia"/>
        </w:rPr>
      </w:pPr>
      <w:r>
        <w:rPr>
          <w:rFonts w:hint="eastAsia"/>
        </w:rPr>
        <w:t>│   ├── onvifDiscoveryServer.c</w:t>
      </w:r>
    </w:p>
    <w:p>
      <w:pPr>
        <w:rPr>
          <w:rFonts w:hint="eastAsia"/>
        </w:rPr>
      </w:pPr>
      <w:r>
        <w:rPr>
          <w:rFonts w:hint="eastAsia"/>
        </w:rPr>
        <w:t>│   └── soapClient.c</w:t>
      </w:r>
    </w:p>
    <w:p>
      <w:pPr>
        <w:rPr>
          <w:rFonts w:hint="eastAsia"/>
        </w:rPr>
      </w:pPr>
      <w:r>
        <w:rPr>
          <w:rFonts w:hint="eastAsia"/>
        </w:rPr>
        <w:t>└── utils</w:t>
      </w:r>
    </w:p>
    <w:p>
      <w:pPr>
        <w:rPr>
          <w:rFonts w:hint="eastAsia"/>
        </w:rPr>
      </w:pPr>
      <w:r>
        <w:rPr>
          <w:rFonts w:hint="eastAsia"/>
        </w:rPr>
        <w:t xml:space="preserve">    ├── stdsoap2.c</w:t>
      </w:r>
    </w:p>
    <w:p>
      <w:pPr>
        <w:rPr>
          <w:rFonts w:hint="eastAsia"/>
        </w:rPr>
      </w:pPr>
      <w:r>
        <w:rPr>
          <w:rFonts w:hint="eastAsia"/>
        </w:rPr>
        <w:t xml:space="preserve">    ├── stdsoap2.h</w:t>
      </w:r>
    </w:p>
    <w:p>
      <w:pPr>
        <w:rPr>
          <w:rFonts w:hint="eastAsia"/>
        </w:rPr>
      </w:pPr>
      <w:r>
        <w:rPr>
          <w:rFonts w:hint="eastAsia"/>
        </w:rPr>
        <w:t xml:space="preserve">    ├── threads.c</w:t>
      </w:r>
    </w:p>
    <w:p>
      <w:pPr>
        <w:rPr>
          <w:rFonts w:hint="eastAsia"/>
        </w:rPr>
      </w:pPr>
      <w:r>
        <w:rPr>
          <w:rFonts w:hint="eastAsia"/>
        </w:rPr>
        <w:t xml:space="preserve">    ├── threads.h</w:t>
      </w:r>
    </w:p>
    <w:p>
      <w:pPr>
        <w:rPr>
          <w:rFonts w:hint="eastAsia"/>
        </w:rPr>
      </w:pPr>
      <w:r>
        <w:rPr>
          <w:rFonts w:hint="eastAsia"/>
        </w:rPr>
        <w:t xml:space="preserve">    ├── wsaapi.c</w:t>
      </w:r>
    </w:p>
    <w:p>
      <w:pPr>
        <w:rPr>
          <w:rFonts w:hint="eastAsia"/>
        </w:rPr>
      </w:pPr>
      <w:r>
        <w:rPr>
          <w:rFonts w:hint="eastAsia"/>
        </w:rPr>
        <w:t xml:space="preserve">    ├── wsaapi.h</w:t>
      </w:r>
    </w:p>
    <w:p>
      <w:pPr>
        <w:rPr>
          <w:rFonts w:hint="eastAsia"/>
        </w:rPr>
      </w:pPr>
      <w:r>
        <w:rPr>
          <w:rFonts w:hint="eastAsia"/>
        </w:rPr>
        <w:t xml:space="preserve">    ├── wsddapi.c</w:t>
      </w:r>
    </w:p>
    <w:p>
      <w:pPr>
        <w:rPr>
          <w:rFonts w:hint="eastAsia"/>
          <w:lang w:val="en-US" w:eastAsia="zh-CN"/>
        </w:rPr>
      </w:pPr>
      <w:r>
        <w:rPr>
          <w:rFonts w:hint="eastAsia"/>
        </w:rPr>
        <w:t xml:space="preserve">    └── wsddapi.h</w:t>
      </w:r>
    </w:p>
    <w:p>
      <w:pPr>
        <w:rPr>
          <w:rFonts w:hint="eastAsia"/>
          <w:lang w:val="en-US" w:eastAsia="zh-CN"/>
        </w:rPr>
      </w:pPr>
    </w:p>
    <w:p>
      <w:pPr>
        <w:rPr>
          <w:rFonts w:hint="eastAsia"/>
          <w:lang w:val="en-US" w:eastAsia="zh-CN"/>
        </w:rPr>
      </w:pPr>
      <w:r>
        <w:rPr>
          <w:rFonts w:hint="eastAsia"/>
          <w:lang w:val="en-US" w:eastAsia="zh-CN"/>
        </w:rPr>
        <w:t>Client目录为客户端代码，并未实现，无意义；</w:t>
      </w:r>
    </w:p>
    <w:p>
      <w:pPr>
        <w:rPr>
          <w:rFonts w:hint="eastAsia"/>
          <w:lang w:val="en-US" w:eastAsia="zh-CN"/>
        </w:rPr>
      </w:pPr>
      <w:r>
        <w:rPr>
          <w:rFonts w:hint="eastAsia"/>
          <w:lang w:val="en-US" w:eastAsia="zh-CN"/>
        </w:rPr>
        <w:t>Libs目录下为用到的库文件，从2.1.章节编译后得到的目录中的lib目录下拷贝过来；</w:t>
      </w:r>
    </w:p>
    <w:p>
      <w:pPr>
        <w:rPr>
          <w:rFonts w:hint="eastAsia"/>
          <w:lang w:val="en-US" w:eastAsia="zh-CN"/>
        </w:rPr>
      </w:pPr>
      <w:r>
        <w:rPr>
          <w:rFonts w:hint="eastAsia"/>
          <w:lang w:val="en-US" w:eastAsia="zh-CN"/>
        </w:rPr>
        <w:t>Server目录为实现的服务器端代码，用来搭建一个简单的onvifServer，只支持discovery功能，需要注意的是，我们要用到一些soapClient.c中(soapcpp2工具生成client代码时生成的一个文件)实现的函数，所以直接将该文件引入了源码目录下；</w:t>
      </w:r>
    </w:p>
    <w:p>
      <w:pPr>
        <w:rPr>
          <w:rFonts w:hint="eastAsia"/>
          <w:lang w:val="en-US" w:eastAsia="zh-CN"/>
        </w:rPr>
      </w:pPr>
      <w:r>
        <w:rPr>
          <w:rFonts w:hint="eastAsia"/>
          <w:lang w:val="en-US" w:eastAsia="zh-CN"/>
        </w:rPr>
        <w:t>Utils目录是一些gsoap提供的实现一些公共方法的源文件，我们以源码的形式体现在了代码中；</w:t>
      </w:r>
    </w:p>
    <w:p>
      <w:pPr>
        <w:rPr>
          <w:rFonts w:hint="eastAsia"/>
          <w:lang w:val="en-US" w:eastAsia="zh-CN"/>
        </w:rPr>
      </w:pPr>
    </w:p>
    <w:p>
      <w:pPr>
        <w:pStyle w:val="5"/>
        <w:rPr>
          <w:rFonts w:hint="eastAsia"/>
          <w:lang w:val="en-US" w:eastAsia="zh-CN"/>
        </w:rPr>
      </w:pPr>
      <w:r>
        <w:rPr>
          <w:rFonts w:hint="eastAsia"/>
          <w:lang w:val="en-US" w:eastAsia="zh-CN"/>
        </w:rPr>
        <w:t>3.2.代码流程</w:t>
      </w:r>
    </w:p>
    <w:p>
      <w:pPr>
        <w:rPr>
          <w:rFonts w:hint="eastAsia"/>
          <w:lang w:val="en-US" w:eastAsia="zh-CN"/>
        </w:rPr>
      </w:pPr>
      <w:r>
        <w:rPr>
          <w:rFonts w:hint="eastAsia"/>
          <w:lang w:val="en-US" w:eastAsia="zh-CN"/>
        </w:rPr>
        <w:t>自行编写的应用层代码，其实只有一个：server -- onvifDiscoveryServer.c；</w:t>
      </w:r>
    </w:p>
    <w:p>
      <w:pPr>
        <w:rPr>
          <w:rFonts w:hint="eastAsia"/>
          <w:lang w:val="en-US" w:eastAsia="zh-CN"/>
        </w:rPr>
      </w:pPr>
      <w:r>
        <w:rPr>
          <w:rFonts w:hint="eastAsia"/>
          <w:lang w:val="en-US" w:eastAsia="zh-CN"/>
        </w:rPr>
        <w:t>对其流程进行如下简单描述：</w:t>
      </w:r>
    </w:p>
    <w:p>
      <w:pPr>
        <w:numPr>
          <w:ilvl w:val="0"/>
          <w:numId w:val="23"/>
        </w:numPr>
        <w:ind w:left="0" w:leftChars="0" w:firstLine="420" w:firstLineChars="200"/>
        <w:rPr>
          <w:rFonts w:hint="eastAsia"/>
          <w:lang w:val="en-US" w:eastAsia="zh-CN"/>
        </w:rPr>
      </w:pPr>
      <w:r>
        <w:rPr>
          <w:rFonts w:hint="eastAsia"/>
          <w:lang w:val="en-US" w:eastAsia="zh-CN"/>
        </w:rPr>
        <w:t>initSoapSocket():</w:t>
      </w:r>
    </w:p>
    <w:p>
      <w:pPr>
        <w:numPr>
          <w:ilvl w:val="1"/>
          <w:numId w:val="23"/>
        </w:numPr>
        <w:ind w:left="420" w:leftChars="0" w:firstLine="420" w:firstLineChars="200"/>
        <w:rPr>
          <w:rFonts w:hint="eastAsia"/>
          <w:lang w:val="en-US" w:eastAsia="zh-CN"/>
        </w:rPr>
      </w:pPr>
      <w:r>
        <w:rPr>
          <w:rFonts w:hint="eastAsia"/>
          <w:lang w:val="en-US" w:eastAsia="zh-CN"/>
        </w:rPr>
        <w:t>Soap_init1();</w:t>
      </w:r>
      <w:r>
        <w:rPr>
          <w:rFonts w:hint="eastAsia"/>
          <w:lang w:val="en-US" w:eastAsia="zh-CN"/>
        </w:rPr>
        <w:tab/>
      </w:r>
      <w:r>
        <w:rPr>
          <w:rFonts w:hint="eastAsia"/>
          <w:lang w:val="en-US" w:eastAsia="zh-CN"/>
        </w:rPr>
        <w:t>//要注意，不要直接使用soap_init，而要使用soap_init1或者soap_init2，明确指定使用UDP的方式init，用soap_init不能传入协议方式，默认使用tcp，会造成后续功能不正常，因为onvif是基于组播的，组播是udp的；</w:t>
      </w:r>
    </w:p>
    <w:p>
      <w:pPr>
        <w:numPr>
          <w:ilvl w:val="1"/>
          <w:numId w:val="23"/>
        </w:numPr>
        <w:ind w:left="420" w:leftChars="0" w:firstLine="420" w:firstLineChars="200"/>
        <w:rPr>
          <w:rFonts w:hint="eastAsia"/>
          <w:lang w:val="en-US" w:eastAsia="zh-CN"/>
        </w:rPr>
      </w:pPr>
      <w:r>
        <w:rPr>
          <w:rFonts w:hint="eastAsia"/>
          <w:lang w:val="en-US" w:eastAsia="zh-CN"/>
        </w:rPr>
        <w:t>Soap_set_namespaces();</w:t>
      </w:r>
      <w:r>
        <w:rPr>
          <w:rFonts w:hint="eastAsia"/>
          <w:lang w:val="en-US" w:eastAsia="zh-CN"/>
        </w:rPr>
        <w:tab/>
      </w:r>
      <w:r>
        <w:rPr>
          <w:rFonts w:hint="eastAsia"/>
          <w:lang w:val="en-US" w:eastAsia="zh-CN"/>
        </w:rPr>
        <w:t>//命名空间</w:t>
      </w:r>
    </w:p>
    <w:p>
      <w:pPr>
        <w:numPr>
          <w:ilvl w:val="1"/>
          <w:numId w:val="23"/>
        </w:numPr>
        <w:ind w:left="420" w:leftChars="0" w:firstLine="420" w:firstLineChars="200"/>
        <w:rPr>
          <w:rFonts w:hint="eastAsia"/>
          <w:lang w:val="en-US" w:eastAsia="zh-CN"/>
        </w:rPr>
      </w:pPr>
      <w:r>
        <w:rPr>
          <w:rFonts w:hint="eastAsia"/>
          <w:lang w:val="en-US" w:eastAsia="zh-CN"/>
        </w:rPr>
        <w:t>Soap_bind();</w:t>
      </w:r>
      <w:r>
        <w:rPr>
          <w:rFonts w:hint="eastAsia"/>
          <w:lang w:val="en-US" w:eastAsia="zh-CN"/>
        </w:rPr>
        <w:tab/>
      </w:r>
      <w:r>
        <w:rPr>
          <w:rFonts w:hint="eastAsia"/>
          <w:lang w:val="en-US" w:eastAsia="zh-CN"/>
        </w:rPr>
        <w:t>//端口绑定，绑定onvif协议规定的3702端口</w:t>
      </w:r>
    </w:p>
    <w:p>
      <w:pPr>
        <w:numPr>
          <w:ilvl w:val="1"/>
          <w:numId w:val="23"/>
        </w:numPr>
        <w:ind w:left="420" w:leftChars="0" w:firstLine="420" w:firstLineChars="200"/>
        <w:rPr>
          <w:rFonts w:hint="eastAsia"/>
          <w:lang w:val="en-US" w:eastAsia="zh-CN"/>
        </w:rPr>
      </w:pPr>
      <w:r>
        <w:rPr>
          <w:rFonts w:hint="eastAsia"/>
          <w:lang w:val="en-US" w:eastAsia="zh-CN"/>
        </w:rPr>
        <w:t>Setsockopt();</w:t>
      </w:r>
      <w:r>
        <w:rPr>
          <w:rFonts w:hint="eastAsia"/>
          <w:lang w:val="en-US" w:eastAsia="zh-CN"/>
        </w:rPr>
        <w:tab/>
      </w:r>
      <w:r>
        <w:rPr>
          <w:rFonts w:hint="eastAsia"/>
          <w:lang w:val="en-US" w:eastAsia="zh-CN"/>
        </w:rPr>
        <w:t>//一些socket参数这里设置一下，加入组播组也是这里加入的，组播组的地址是onvif协议规定的239.255.255.250；</w:t>
      </w:r>
    </w:p>
    <w:p>
      <w:pPr>
        <w:numPr>
          <w:ilvl w:val="0"/>
          <w:numId w:val="23"/>
        </w:numPr>
        <w:tabs>
          <w:tab w:val="left" w:pos="840"/>
        </w:tabs>
        <w:ind w:left="0" w:leftChars="0" w:firstLine="420" w:firstLineChars="200"/>
        <w:rPr>
          <w:rFonts w:hint="eastAsia"/>
          <w:lang w:val="en-US" w:eastAsia="zh-CN"/>
        </w:rPr>
      </w:pPr>
      <w:r>
        <w:rPr>
          <w:rFonts w:hint="eastAsia"/>
          <w:lang w:val="en-US" w:eastAsia="zh-CN"/>
        </w:rPr>
        <w:t>Soap_wsdd_listen();</w:t>
      </w:r>
      <w:r>
        <w:rPr>
          <w:rFonts w:hint="eastAsia"/>
          <w:lang w:val="en-US" w:eastAsia="zh-CN"/>
        </w:rPr>
        <w:tab/>
      </w:r>
      <w:r>
        <w:rPr>
          <w:rFonts w:hint="eastAsia"/>
          <w:lang w:val="en-US" w:eastAsia="zh-CN"/>
        </w:rPr>
        <w:t>//循环体中执行该函数，循环接收请求并处理；</w:t>
      </w:r>
    </w:p>
    <w:p>
      <w:pPr>
        <w:rPr>
          <w:rFonts w:hint="eastAsia"/>
          <w:lang w:val="en-US" w:eastAsia="zh-CN"/>
        </w:rPr>
      </w:pPr>
    </w:p>
    <w:p>
      <w:pPr>
        <w:rPr>
          <w:rFonts w:hint="eastAsia"/>
          <w:lang w:val="en-US" w:eastAsia="zh-CN"/>
        </w:rPr>
      </w:pPr>
      <w:r>
        <w:rPr>
          <w:rFonts w:hint="eastAsia"/>
          <w:lang w:val="en-US" w:eastAsia="zh-CN"/>
        </w:rPr>
        <w:t>Gsoap实现了一套机制，可以自动映射到功能需要的函数中，这里我们要接收客户端的discovery请求，就需要实现wsdd_event_Probe函数，只需要实现了这个函数，在接受到客户端的discovery请求时，会自动调用该函数执行server端的功能。</w:t>
      </w:r>
    </w:p>
    <w:p>
      <w:pPr>
        <w:rPr>
          <w:rFonts w:hint="eastAsia"/>
          <w:lang w:val="en-US" w:eastAsia="zh-CN"/>
        </w:rPr>
      </w:pPr>
      <w:r>
        <w:rPr>
          <w:rFonts w:hint="eastAsia"/>
          <w:lang w:val="en-US" w:eastAsia="zh-CN"/>
        </w:rPr>
        <w:t>其实除了wsdd_event_Probe函数，还有几个函数也需要实现，这些函数都存在于：utils -- wsddapi.h中；这些函数都是只在该头文件中做了声明，但是没有任何源文件中做了实现，所以如果没有实现这些函数，执行make命令编译应用层源代码的时候，会有undefined refrence的错误出现，也可以通过这个编译错误来找有哪些函数需要实现；</w:t>
      </w:r>
    </w:p>
    <w:p>
      <w:pPr>
        <w:rPr>
          <w:rFonts w:hint="eastAsia"/>
          <w:lang w:val="en-US" w:eastAsia="zh-CN"/>
        </w:rPr>
      </w:pPr>
      <w:r>
        <w:rPr>
          <w:rFonts w:hint="eastAsia"/>
          <w:lang w:val="en-US" w:eastAsia="zh-CN"/>
        </w:rPr>
        <w:t>我们只做了discovery的处理，因此只实现了wsdd_event_Probe函数，其他几个函数，像wsdd_event_Hello等都是直接打了桩，没有实现；</w:t>
      </w:r>
    </w:p>
    <w:p>
      <w:pPr>
        <w:rPr>
          <w:rFonts w:hint="eastAsia"/>
          <w:lang w:val="en-US" w:eastAsia="zh-CN"/>
        </w:rPr>
      </w:pPr>
      <w:r>
        <w:rPr>
          <w:rFonts w:hint="eastAsia"/>
          <w:lang w:val="en-US" w:eastAsia="zh-CN"/>
        </w:rPr>
        <w:t>wsdd_event_Probe函数主要实现步骤有三个：</w:t>
      </w:r>
    </w:p>
    <w:p>
      <w:pPr>
        <w:numPr>
          <w:ilvl w:val="0"/>
          <w:numId w:val="24"/>
        </w:numPr>
        <w:ind w:left="0" w:leftChars="0" w:firstLine="420" w:firstLineChars="200"/>
        <w:rPr>
          <w:rFonts w:hint="eastAsia"/>
          <w:lang w:val="en-US" w:eastAsia="zh-CN"/>
        </w:rPr>
      </w:pPr>
      <w:r>
        <w:rPr>
          <w:rFonts w:hint="eastAsia"/>
          <w:lang w:val="en-US" w:eastAsia="zh-CN"/>
        </w:rPr>
        <w:t>Soap_wsdd_init_ProbeMatches:初始化参数</w:t>
      </w:r>
    </w:p>
    <w:p>
      <w:pPr>
        <w:numPr>
          <w:ilvl w:val="0"/>
          <w:numId w:val="24"/>
        </w:numPr>
        <w:ind w:left="0" w:leftChars="0" w:firstLine="420" w:firstLineChars="200"/>
        <w:rPr>
          <w:rFonts w:hint="eastAsia"/>
          <w:lang w:val="en-US" w:eastAsia="zh-CN"/>
        </w:rPr>
      </w:pPr>
      <w:r>
        <w:rPr>
          <w:rFonts w:hint="eastAsia"/>
          <w:lang w:val="en-US" w:eastAsia="zh-CN"/>
        </w:rPr>
        <w:t>Soap_wsa_add_RelatesTo:relatesTo参数赋值，这一步有两种做法：一种是这里显示的调用该函数赋值；第二种是soap初始化的时候，通过调用</w:t>
      </w:r>
      <w:r>
        <w:rPr>
          <w:rFonts w:hint="eastAsia"/>
        </w:rPr>
        <w:t>soap_register_plugin(&amp;gOnvifServerSoap, soap_wsa);</w:t>
      </w:r>
      <w:r>
        <w:rPr>
          <w:rFonts w:hint="eastAsia"/>
          <w:lang w:val="en-US" w:eastAsia="zh-CN"/>
        </w:rPr>
        <w:t>也可以。两种方法二选一就可以；</w:t>
      </w:r>
    </w:p>
    <w:p>
      <w:pPr>
        <w:numPr>
          <w:ilvl w:val="0"/>
          <w:numId w:val="24"/>
        </w:numPr>
        <w:ind w:left="0" w:leftChars="0" w:firstLine="420" w:firstLineChars="200"/>
        <w:rPr>
          <w:rFonts w:hint="eastAsia"/>
          <w:lang w:val="en-US" w:eastAsia="zh-CN"/>
        </w:rPr>
      </w:pPr>
      <w:r>
        <w:rPr>
          <w:rFonts w:hint="eastAsia"/>
          <w:lang w:val="en-US" w:eastAsia="zh-CN"/>
        </w:rPr>
        <w:t>Soap_wsdd_add_ProbeMatch:将想要返回给client的server信息通过该函数添加到返回值结构体中；</w:t>
      </w:r>
    </w:p>
    <w:p>
      <w:pPr>
        <w:rPr>
          <w:rFonts w:hint="eastAsia"/>
          <w:lang w:val="en-US" w:eastAsia="zh-CN"/>
        </w:rPr>
      </w:pPr>
      <w:r>
        <w:rPr>
          <w:rFonts w:hint="eastAsia"/>
          <w:lang w:val="en-US" w:eastAsia="zh-CN"/>
        </w:rPr>
        <w:t>还要着重说一下几个关键的返回值：</w:t>
      </w:r>
    </w:p>
    <w:p>
      <w:pPr>
        <w:numPr>
          <w:ilvl w:val="0"/>
          <w:numId w:val="25"/>
        </w:numPr>
        <w:ind w:left="420" w:leftChars="0" w:hanging="420" w:firstLineChars="0"/>
        <w:rPr>
          <w:rFonts w:hint="eastAsia"/>
          <w:lang w:val="en-US" w:eastAsia="zh-CN"/>
        </w:rPr>
      </w:pPr>
      <w:r>
        <w:rPr>
          <w:rFonts w:hint="eastAsia"/>
          <w:lang w:val="en-US" w:eastAsia="zh-CN"/>
        </w:rPr>
        <w:t>UUID：每个onvif设备有一个uuid，这个uuid格式：</w:t>
      </w:r>
      <w:r>
        <w:rPr>
          <w:rFonts w:hint="eastAsia"/>
        </w:rPr>
        <w:t>"urn:uuid:%8.8x-%4.4x-%4.4x-%4.4x-%4.4x%8.8x"</w:t>
      </w:r>
      <w:r>
        <w:rPr>
          <w:rFonts w:hint="eastAsia"/>
          <w:lang w:eastAsia="zh-CN"/>
        </w:rPr>
        <w:t>，</w:t>
      </w:r>
      <w:r>
        <w:rPr>
          <w:rFonts w:hint="eastAsia"/>
          <w:lang w:val="en-US" w:eastAsia="zh-CN"/>
        </w:rPr>
        <w:t>随机生成数字用来做初始化填充即可；</w:t>
      </w:r>
    </w:p>
    <w:p>
      <w:pPr>
        <w:numPr>
          <w:ilvl w:val="0"/>
          <w:numId w:val="25"/>
        </w:numPr>
        <w:ind w:left="420" w:leftChars="0" w:hanging="420" w:firstLineChars="0"/>
        <w:rPr>
          <w:rFonts w:hint="eastAsia"/>
          <w:lang w:val="en-US" w:eastAsia="zh-CN"/>
        </w:rPr>
      </w:pPr>
      <w:r>
        <w:rPr>
          <w:rFonts w:hint="eastAsia"/>
          <w:lang w:val="en-US" w:eastAsia="zh-CN"/>
        </w:rPr>
        <w:t>DEVICE_TYPE：这里见过两种写法了：</w:t>
      </w:r>
      <w:r>
        <w:rPr>
          <w:rFonts w:hint="eastAsia"/>
        </w:rPr>
        <w:t>"tdn:NetworkVideoTransmitter"</w:t>
      </w:r>
      <w:r>
        <w:rPr>
          <w:rFonts w:hint="eastAsia"/>
          <w:lang w:val="en-US" w:eastAsia="zh-CN"/>
        </w:rPr>
        <w:t>和</w:t>
      </w:r>
      <w:r>
        <w:rPr>
          <w:rFonts w:hint="eastAsia"/>
        </w:rPr>
        <w:t>"dn:NetworkVideoTransmitter"</w:t>
      </w:r>
      <w:r>
        <w:rPr>
          <w:rFonts w:hint="eastAsia"/>
          <w:lang w:eastAsia="zh-CN"/>
        </w:rPr>
        <w:t>，</w:t>
      </w:r>
      <w:r>
        <w:rPr>
          <w:rFonts w:hint="eastAsia"/>
          <w:lang w:val="en-US" w:eastAsia="zh-CN"/>
        </w:rPr>
        <w:t>都可以被发现。其他值不能发现，应该是协议定义了一些规则；</w:t>
      </w:r>
    </w:p>
    <w:p>
      <w:pPr>
        <w:numPr>
          <w:ilvl w:val="0"/>
          <w:numId w:val="25"/>
        </w:numPr>
        <w:ind w:left="420" w:leftChars="0" w:hanging="420" w:firstLineChars="0"/>
        <w:rPr>
          <w:rFonts w:hint="eastAsia"/>
          <w:lang w:val="en-US" w:eastAsia="zh-CN"/>
        </w:rPr>
      </w:pPr>
      <w:r>
        <w:rPr>
          <w:rFonts w:hint="eastAsia"/>
          <w:lang w:val="en-US" w:eastAsia="zh-CN"/>
        </w:rPr>
        <w:t>DEVICE_SCOPE：定义了支持哪些功能，和设备的一些信息，如硬件名字，国家，城市等；</w:t>
      </w:r>
    </w:p>
    <w:p>
      <w:pPr>
        <w:numPr>
          <w:ilvl w:val="0"/>
          <w:numId w:val="25"/>
        </w:numPr>
        <w:ind w:left="420" w:leftChars="0" w:hanging="420" w:firstLineChars="0"/>
        <w:rPr>
          <w:rFonts w:hint="eastAsia"/>
          <w:lang w:val="en-US" w:eastAsia="zh-CN"/>
        </w:rPr>
      </w:pPr>
      <w:r>
        <w:rPr>
          <w:rFonts w:hint="eastAsia"/>
          <w:lang w:val="en-US" w:eastAsia="zh-CN"/>
        </w:rPr>
        <w:t>ServiceAddress：提供onvif协议的url地址，这里看到的都是一种格式：</w:t>
      </w:r>
      <w:r>
        <w:rPr>
          <w:rFonts w:hint="eastAsia"/>
        </w:rPr>
        <w:t>"http://%s/onvif/device_service"</w:t>
      </w:r>
      <w:r>
        <w:rPr>
          <w:rFonts w:hint="eastAsia"/>
          <w:lang w:eastAsia="zh-CN"/>
        </w:rPr>
        <w:t>，</w:t>
      </w:r>
      <w:r>
        <w:rPr>
          <w:rFonts w:hint="eastAsia"/>
          <w:lang w:val="en-US" w:eastAsia="zh-CN"/>
        </w:rPr>
        <w:t>由于没有实现其他onvif功能，所以并不知道是否可以修改；</w:t>
      </w:r>
    </w:p>
    <w:p>
      <w:pPr>
        <w:rPr>
          <w:rFonts w:hint="eastAsia"/>
          <w:lang w:val="en-US" w:eastAsia="zh-CN"/>
        </w:rPr>
      </w:pPr>
    </w:p>
    <w:p>
      <w:pPr>
        <w:pStyle w:val="5"/>
        <w:rPr>
          <w:rFonts w:hint="eastAsia"/>
          <w:lang w:val="en-US" w:eastAsia="zh-CN"/>
        </w:rPr>
      </w:pPr>
      <w:r>
        <w:rPr>
          <w:rFonts w:hint="eastAsia"/>
          <w:lang w:val="en-US" w:eastAsia="zh-CN"/>
        </w:rPr>
        <w:t>3.3.功能测试</w:t>
      </w:r>
    </w:p>
    <w:p>
      <w:pPr>
        <w:rPr>
          <w:rFonts w:hint="eastAsia"/>
          <w:lang w:val="en-US" w:eastAsia="zh-CN"/>
        </w:rPr>
      </w:pPr>
      <w:r>
        <w:rPr>
          <w:rFonts w:hint="eastAsia"/>
          <w:lang w:val="en-US" w:eastAsia="zh-CN"/>
        </w:rPr>
        <w:t>客户端使用了onvif test tool工具来测试，测试结果如下：</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23" o:spid="_x0000_s1047" type="#_x0000_t75" style="height:224.15pt;width:414.9pt;rotation:0f;" o:ole="f" fillcolor="#FFFFFF" filled="f" o:preferrelative="t" stroked="f" coordorigin="0,0" coordsize="21600,21600">
            <v:fill on="f" color2="#FFFFFF" focus="0%"/>
            <v:imagedata gain="65536f" blacklevel="0f" gamma="0" o:title="1534583174(1)" r:id="rId12"/>
            <o:lock v:ext="edit" position="f" selection="f" grouping="f" rotation="f" cropping="f" text="f" aspectratio="t"/>
            <w10:wrap type="none"/>
            <w10:anchorlock/>
          </v:shape>
        </w:pict>
      </w:r>
    </w:p>
    <w:p>
      <w:pPr>
        <w:rPr>
          <w:rFonts w:hint="eastAsia"/>
          <w:lang w:val="en-US" w:eastAsia="zh-CN"/>
        </w:rPr>
      </w:pPr>
    </w:p>
    <w:p>
      <w:pPr>
        <w:pStyle w:val="5"/>
        <w:rPr>
          <w:rFonts w:hint="eastAsia"/>
          <w:lang w:val="en-US" w:eastAsia="zh-CN"/>
        </w:rPr>
      </w:pPr>
      <w:r>
        <w:rPr>
          <w:rFonts w:hint="eastAsia"/>
          <w:lang w:val="en-US" w:eastAsia="zh-CN"/>
        </w:rPr>
        <w:t>3.4.遗留问题</w:t>
      </w:r>
    </w:p>
    <w:p>
      <w:pPr>
        <w:rPr>
          <w:rFonts w:hint="eastAsia"/>
          <w:lang w:val="en-US" w:eastAsia="zh-CN"/>
        </w:rPr>
      </w:pPr>
      <w:r>
        <w:rPr>
          <w:rFonts w:hint="eastAsia"/>
          <w:lang w:val="en-US" w:eastAsia="zh-CN"/>
        </w:rPr>
        <w:t>有几个问题还没有解决：</w:t>
      </w:r>
    </w:p>
    <w:p>
      <w:pPr>
        <w:numPr>
          <w:ilvl w:val="0"/>
          <w:numId w:val="26"/>
        </w:numPr>
        <w:ind w:left="425" w:leftChars="0" w:hanging="425" w:firstLineChars="0"/>
        <w:rPr>
          <w:rFonts w:hint="eastAsia"/>
          <w:lang w:val="en-US" w:eastAsia="zh-CN"/>
        </w:rPr>
      </w:pPr>
      <w:r>
        <w:rPr>
          <w:rFonts w:hint="eastAsia"/>
          <w:lang w:val="en-US" w:eastAsia="zh-CN"/>
        </w:rPr>
        <w:t>打桩的几个函数中，是否还有其他需要实现的函数；</w:t>
      </w:r>
    </w:p>
    <w:p>
      <w:pPr>
        <w:numPr>
          <w:ilvl w:val="0"/>
          <w:numId w:val="26"/>
        </w:numPr>
        <w:ind w:left="425" w:leftChars="0" w:hanging="425" w:firstLineChars="0"/>
        <w:rPr>
          <w:rFonts w:hint="eastAsia"/>
          <w:lang w:val="en-US" w:eastAsia="zh-CN"/>
        </w:rPr>
      </w:pPr>
      <w:r>
        <w:rPr>
          <w:rFonts w:hint="eastAsia"/>
          <w:lang w:val="en-US" w:eastAsia="zh-CN"/>
        </w:rPr>
        <w:t>Uuid等几个参数的规则，是否在那个协议文档中描述，如何定义；</w:t>
      </w:r>
    </w:p>
    <w:p>
      <w:pPr>
        <w:rPr>
          <w:rFonts w:hint="eastAsia"/>
          <w:lang w:val="en-US" w:eastAsia="zh-CN"/>
        </w:rPr>
      </w:pPr>
    </w:p>
    <w:p>
      <w:pPr>
        <w:rPr>
          <w:rFonts w:hint="eastAsia"/>
          <w:lang w:val="en-US" w:eastAsia="zh-CN"/>
        </w:rPr>
      </w:pPr>
    </w:p>
    <w:p>
      <w:pPr>
        <w:pStyle w:val="27"/>
        <w:rPr>
          <w:rFonts w:hint="eastAsia"/>
          <w:lang w:val="en-US" w:eastAsia="zh-CN"/>
        </w:rPr>
      </w:pPr>
      <w:r>
        <w:rPr>
          <w:rFonts w:hint="eastAsia"/>
          <w:lang w:val="en-US" w:eastAsia="zh-CN"/>
        </w:rPr>
        <w:t>Ffmpeg</w:t>
      </w:r>
    </w:p>
    <w:p>
      <w:pPr>
        <w:pStyle w:val="2"/>
        <w:rPr>
          <w:rFonts w:hint="eastAsia"/>
          <w:lang w:val="en-US" w:eastAsia="zh-CN"/>
        </w:rPr>
      </w:pPr>
      <w:r>
        <w:rPr>
          <w:rFonts w:hint="eastAsia"/>
          <w:lang w:val="en-US" w:eastAsia="zh-CN"/>
        </w:rPr>
        <w:t>1.编译安装</w:t>
      </w:r>
    </w:p>
    <w:p>
      <w:pPr>
        <w:rPr>
          <w:rFonts w:hint="eastAsia"/>
          <w:lang w:val="en-US" w:eastAsia="zh-CN"/>
        </w:rPr>
      </w:pPr>
      <w:r>
        <w:rPr>
          <w:rFonts w:hint="eastAsia"/>
          <w:lang w:val="en-US" w:eastAsia="zh-CN"/>
        </w:rPr>
        <w:t>Ffmpeg对于h264的支持，依赖于libx264，所以先安装libx264；</w:t>
      </w:r>
    </w:p>
    <w:p>
      <w:pPr>
        <w:rPr>
          <w:rFonts w:hint="eastAsia"/>
          <w:lang w:val="en-US" w:eastAsia="zh-CN"/>
        </w:rPr>
      </w:pPr>
      <w:r>
        <w:rPr>
          <w:rFonts w:hint="eastAsia"/>
          <w:lang w:val="en-US" w:eastAsia="zh-CN"/>
        </w:rPr>
        <w:t>下载libx264的源码后，执行configure，make，make install的老三步，configure的时候，我指定了一下参数：</w:t>
      </w:r>
      <w:r>
        <w:rPr>
          <w:rFonts w:hint="eastAsia"/>
        </w:rPr>
        <w:t>./configure --prefix=./output --enable-shared --disable-asm --host=arm-hisiv400-linux --cross-prefix=arm-hisiv400-linux-</w:t>
      </w:r>
      <w:r>
        <w:rPr>
          <w:rFonts w:hint="eastAsia"/>
          <w:lang w:eastAsia="zh-CN"/>
        </w:rPr>
        <w:t>，</w:t>
      </w:r>
      <w:r>
        <w:rPr>
          <w:rFonts w:hint="eastAsia"/>
          <w:lang w:val="en-US" w:eastAsia="zh-CN"/>
        </w:rPr>
        <w:t>这个是对海思平台指定的，一般的linux平台，指定自己的prefix就足够了；</w:t>
      </w:r>
    </w:p>
    <w:p>
      <w:pPr>
        <w:rPr>
          <w:rFonts w:hint="eastAsia"/>
          <w:lang w:val="en-US" w:eastAsia="zh-CN"/>
        </w:rPr>
      </w:pPr>
      <w:r>
        <w:rPr>
          <w:rFonts w:hint="eastAsia"/>
          <w:lang w:val="en-US" w:eastAsia="zh-CN"/>
        </w:rPr>
        <w:t>下载ffmpeg的源码后，同样执行configure、make、make install的老三步，configure的时候我同样指定了参数：</w:t>
      </w:r>
    </w:p>
    <w:p>
      <w:pPr>
        <w:rPr>
          <w:rFonts w:hint="eastAsia"/>
        </w:rPr>
      </w:pPr>
      <w:r>
        <w:rPr>
          <w:rFonts w:hint="eastAsia"/>
        </w:rPr>
        <w:t>./configure --prefix=./output --enable-gpl --enable-shared --disable-debug --disable-x86asm --enable-libx264 --target-os=linux --cc=gcc --extra-cflags=-I/home/wujl/test/x264-snapshot-20180520-2245/output/include --extra-ldflags=-L/home/wujl/test/x264-snapshot-20180520-2245/output/lib</w:t>
      </w:r>
    </w:p>
    <w:p>
      <w:pPr>
        <w:rPr>
          <w:rFonts w:hint="eastAsia"/>
          <w:lang w:val="en-US" w:eastAsia="zh-CN"/>
        </w:rPr>
      </w:pPr>
      <w:r>
        <w:rPr>
          <w:rFonts w:hint="eastAsia"/>
          <w:lang w:val="en-US" w:eastAsia="zh-CN"/>
        </w:rPr>
        <w:t>Prefix指定的是产出物目录；</w:t>
      </w:r>
    </w:p>
    <w:p>
      <w:pPr>
        <w:rPr>
          <w:rFonts w:hint="eastAsia"/>
          <w:lang w:val="en-US" w:eastAsia="zh-CN"/>
        </w:rPr>
      </w:pPr>
      <w:r>
        <w:rPr>
          <w:rFonts w:hint="eastAsia"/>
          <w:lang w:val="en-US" w:eastAsia="zh-CN"/>
        </w:rPr>
        <w:t>对于刚刚编译出来的libx264，需要用extra-cflags和ldflags来指定才能正常使用；</w:t>
      </w:r>
    </w:p>
    <w:p>
      <w:pPr>
        <w:rPr>
          <w:rFonts w:hint="eastAsia"/>
          <w:lang w:val="en-US" w:eastAsia="zh-CN"/>
        </w:rPr>
      </w:pPr>
      <w:r>
        <w:rPr>
          <w:rFonts w:hint="eastAsia"/>
          <w:lang w:val="en-US" w:eastAsia="zh-CN"/>
        </w:rPr>
        <w:t>产出物目录结构如下：</w:t>
      </w:r>
    </w:p>
    <w:p>
      <w:pPr>
        <w:rPr>
          <w:rFonts w:hint="eastAsia"/>
        </w:rPr>
      </w:pPr>
      <w:r>
        <w:rPr>
          <w:rFonts w:hint="eastAsia"/>
        </w:rPr>
        <w:t>output/</w:t>
      </w:r>
    </w:p>
    <w:p>
      <w:pPr>
        <w:rPr>
          <w:rFonts w:hint="eastAsia"/>
        </w:rPr>
      </w:pPr>
      <w:r>
        <w:rPr>
          <w:rFonts w:hint="eastAsia"/>
        </w:rPr>
        <w:t>├── bin</w:t>
      </w:r>
    </w:p>
    <w:p>
      <w:pPr>
        <w:rPr>
          <w:rFonts w:hint="eastAsia"/>
        </w:rPr>
      </w:pPr>
      <w:r>
        <w:rPr>
          <w:rFonts w:hint="eastAsia"/>
        </w:rPr>
        <w:t>├── include</w:t>
      </w:r>
    </w:p>
    <w:p>
      <w:pPr>
        <w:rPr>
          <w:rFonts w:hint="eastAsia"/>
        </w:rPr>
      </w:pPr>
      <w:r>
        <w:rPr>
          <w:rFonts w:hint="eastAsia"/>
        </w:rPr>
        <w:t>│   ├── libavcodec</w:t>
      </w:r>
    </w:p>
    <w:p>
      <w:pPr>
        <w:rPr>
          <w:rFonts w:hint="eastAsia"/>
        </w:rPr>
      </w:pPr>
      <w:r>
        <w:rPr>
          <w:rFonts w:hint="eastAsia"/>
        </w:rPr>
        <w:t>│   ├── libavdevice</w:t>
      </w:r>
    </w:p>
    <w:p>
      <w:pPr>
        <w:rPr>
          <w:rFonts w:hint="eastAsia"/>
        </w:rPr>
      </w:pPr>
      <w:r>
        <w:rPr>
          <w:rFonts w:hint="eastAsia"/>
        </w:rPr>
        <w:t>│   ├── libavfilter</w:t>
      </w:r>
    </w:p>
    <w:p>
      <w:pPr>
        <w:rPr>
          <w:rFonts w:hint="eastAsia"/>
        </w:rPr>
      </w:pPr>
      <w:r>
        <w:rPr>
          <w:rFonts w:hint="eastAsia"/>
        </w:rPr>
        <w:t>│   ├── libavformat</w:t>
      </w:r>
    </w:p>
    <w:p>
      <w:pPr>
        <w:rPr>
          <w:rFonts w:hint="eastAsia"/>
        </w:rPr>
      </w:pPr>
      <w:r>
        <w:rPr>
          <w:rFonts w:hint="eastAsia"/>
        </w:rPr>
        <w:t>│   ├── libavutil</w:t>
      </w:r>
    </w:p>
    <w:p>
      <w:pPr>
        <w:rPr>
          <w:rFonts w:hint="eastAsia"/>
        </w:rPr>
      </w:pPr>
      <w:r>
        <w:rPr>
          <w:rFonts w:hint="eastAsia"/>
        </w:rPr>
        <w:t>│   ├── libpostproc</w:t>
      </w:r>
    </w:p>
    <w:p>
      <w:pPr>
        <w:rPr>
          <w:rFonts w:hint="eastAsia"/>
        </w:rPr>
      </w:pPr>
      <w:r>
        <w:rPr>
          <w:rFonts w:hint="eastAsia"/>
        </w:rPr>
        <w:t>│   ├── libswresample</w:t>
      </w:r>
    </w:p>
    <w:p>
      <w:pPr>
        <w:rPr>
          <w:rFonts w:hint="eastAsia"/>
        </w:rPr>
      </w:pPr>
      <w:r>
        <w:rPr>
          <w:rFonts w:hint="eastAsia"/>
        </w:rPr>
        <w:t>│   └── libswscale</w:t>
      </w:r>
    </w:p>
    <w:p>
      <w:pPr>
        <w:ind w:left="0" w:leftChars="0" w:firstLine="420" w:firstLineChars="0"/>
        <w:rPr>
          <w:rFonts w:hint="eastAsia"/>
        </w:rPr>
      </w:pPr>
      <w:r>
        <w:rPr>
          <w:rFonts w:hint="eastAsia"/>
        </w:rPr>
        <w:t>├── lib</w:t>
      </w:r>
    </w:p>
    <w:p>
      <w:pPr>
        <w:rPr>
          <w:rFonts w:hint="eastAsia"/>
        </w:rPr>
      </w:pPr>
      <w:r>
        <w:rPr>
          <w:rFonts w:hint="eastAsia"/>
        </w:rPr>
        <w:t>│   └── pkgconfig</w:t>
      </w:r>
    </w:p>
    <w:p>
      <w:pPr>
        <w:rPr>
          <w:rFonts w:hint="eastAsia"/>
        </w:rPr>
      </w:pPr>
      <w:r>
        <w:rPr>
          <w:rFonts w:hint="eastAsia"/>
        </w:rPr>
        <w:t>└── share</w:t>
      </w:r>
    </w:p>
    <w:p>
      <w:pPr>
        <w:rPr>
          <w:rFonts w:hint="eastAsia"/>
        </w:rPr>
      </w:pPr>
      <w:r>
        <w:rPr>
          <w:rFonts w:hint="eastAsia"/>
        </w:rPr>
        <w:t xml:space="preserve">    ├── ffmpeg</w:t>
      </w:r>
    </w:p>
    <w:p>
      <w:pPr>
        <w:rPr>
          <w:rFonts w:hint="eastAsia"/>
        </w:rPr>
      </w:pPr>
      <w:r>
        <w:rPr>
          <w:rFonts w:hint="eastAsia"/>
        </w:rPr>
        <w:t xml:space="preserve">    │   └── examples</w:t>
      </w:r>
    </w:p>
    <w:p>
      <w:pPr>
        <w:rPr>
          <w:rFonts w:hint="eastAsia"/>
        </w:rPr>
      </w:pPr>
      <w:r>
        <w:rPr>
          <w:rFonts w:hint="eastAsia"/>
        </w:rPr>
        <w:t xml:space="preserve">    └── man</w:t>
      </w:r>
    </w:p>
    <w:p>
      <w:pPr>
        <w:rPr>
          <w:rFonts w:hint="eastAsia"/>
        </w:rPr>
      </w:pPr>
      <w:r>
        <w:rPr>
          <w:rFonts w:hint="eastAsia"/>
        </w:rPr>
        <w:t xml:space="preserve">        ├── man1</w:t>
      </w:r>
    </w:p>
    <w:p>
      <w:pPr>
        <w:rPr>
          <w:rFonts w:hint="eastAsia"/>
          <w:lang w:val="en-US" w:eastAsia="zh-CN"/>
        </w:rPr>
      </w:pPr>
      <w:r>
        <w:rPr>
          <w:rFonts w:hint="eastAsia"/>
        </w:rPr>
        <w:t xml:space="preserve">        └── man3</w:t>
      </w:r>
    </w:p>
    <w:p>
      <w:pPr>
        <w:rPr>
          <w:rFonts w:hint="eastAsia"/>
          <w:lang w:val="en-US" w:eastAsia="zh-CN"/>
        </w:rPr>
      </w:pPr>
      <w:r>
        <w:rPr>
          <w:rFonts w:hint="eastAsia"/>
          <w:lang w:val="en-US" w:eastAsia="zh-CN"/>
        </w:rPr>
        <w:t>需要使用的头文件在include目录下，库文件在lib目录下，share目录下包含了一些有用的demo程序和manual；</w:t>
      </w:r>
    </w:p>
    <w:p>
      <w:pPr>
        <w:rPr>
          <w:rFonts w:hint="eastAsia"/>
          <w:lang w:val="en-US" w:eastAsia="zh-CN"/>
        </w:rPr>
      </w:pPr>
    </w:p>
    <w:p>
      <w:pPr>
        <w:pStyle w:val="2"/>
        <w:rPr>
          <w:rFonts w:hint="eastAsia"/>
          <w:lang w:val="en-US" w:eastAsia="zh-CN"/>
        </w:rPr>
      </w:pPr>
      <w:r>
        <w:rPr>
          <w:rFonts w:hint="eastAsia"/>
          <w:lang w:val="en-US" w:eastAsia="zh-CN"/>
        </w:rPr>
        <w:t>2.Demo</w:t>
      </w:r>
    </w:p>
    <w:p>
      <w:pPr>
        <w:rPr>
          <w:rFonts w:hint="eastAsia"/>
          <w:lang w:val="en-US" w:eastAsia="zh-CN"/>
        </w:rPr>
      </w:pPr>
      <w:r>
        <w:rPr>
          <w:rFonts w:hint="eastAsia"/>
          <w:lang w:val="en-US" w:eastAsia="zh-CN"/>
        </w:rPr>
        <w:t>做了几个demo：</w:t>
      </w:r>
    </w:p>
    <w:p>
      <w:pPr>
        <w:numPr>
          <w:ilvl w:val="0"/>
          <w:numId w:val="27"/>
        </w:numPr>
        <w:ind w:left="420" w:leftChars="0" w:hanging="420" w:firstLineChars="0"/>
        <w:rPr>
          <w:rFonts w:hint="eastAsia"/>
          <w:lang w:val="en-US" w:eastAsia="zh-CN"/>
        </w:rPr>
      </w:pPr>
      <w:r>
        <w:rPr>
          <w:rFonts w:hint="eastAsia"/>
          <w:lang w:val="en-US" w:eastAsia="zh-CN"/>
        </w:rPr>
        <w:t>Jpg2yuv：将一个jpg图片转换为一个yuv文件；</w:t>
      </w:r>
    </w:p>
    <w:p>
      <w:pPr>
        <w:numPr>
          <w:ilvl w:val="0"/>
          <w:numId w:val="27"/>
        </w:numPr>
        <w:ind w:left="420" w:leftChars="0" w:hanging="420" w:firstLineChars="0"/>
        <w:rPr>
          <w:rFonts w:hint="eastAsia"/>
          <w:lang w:val="en-US" w:eastAsia="zh-CN"/>
        </w:rPr>
      </w:pPr>
      <w:r>
        <w:rPr>
          <w:rFonts w:hint="eastAsia"/>
          <w:lang w:val="en-US" w:eastAsia="zh-CN"/>
        </w:rPr>
        <w:t>DecodeVideo2Pic：将一段裸流，解码后，将每帧的内容存放为一个图片；</w:t>
      </w:r>
    </w:p>
    <w:p>
      <w:pPr>
        <w:rPr>
          <w:rFonts w:hint="eastAsia"/>
          <w:lang w:val="en-US" w:eastAsia="zh-CN"/>
        </w:rPr>
      </w:pPr>
    </w:p>
    <w:p>
      <w:pPr>
        <w:pStyle w:val="5"/>
        <w:rPr>
          <w:rFonts w:hint="eastAsia"/>
          <w:lang w:val="en-US" w:eastAsia="zh-CN"/>
        </w:rPr>
      </w:pPr>
      <w:r>
        <w:rPr>
          <w:rFonts w:hint="eastAsia"/>
          <w:lang w:val="en-US" w:eastAsia="zh-CN"/>
        </w:rPr>
        <w:t>2.1.Jpg2yuv</w:t>
      </w:r>
    </w:p>
    <w:p>
      <w:pPr>
        <w:rPr>
          <w:rFonts w:hint="eastAsia"/>
          <w:lang w:val="en-US" w:eastAsia="zh-CN"/>
        </w:rPr>
      </w:pPr>
      <w:r>
        <w:rPr>
          <w:rFonts w:hint="eastAsia"/>
          <w:lang w:val="en-US" w:eastAsia="zh-CN"/>
        </w:rPr>
        <w:t>对一个标准的jpg文件进行解码，得到一个原始的yuv文件。</w:t>
      </w:r>
    </w:p>
    <w:p>
      <w:pPr>
        <w:pStyle w:val="7"/>
        <w:rPr>
          <w:rFonts w:hint="eastAsia"/>
          <w:lang w:val="en-US" w:eastAsia="zh-CN"/>
        </w:rPr>
      </w:pPr>
      <w:r>
        <w:rPr>
          <w:rFonts w:hint="eastAsia"/>
          <w:lang w:val="en-US" w:eastAsia="zh-CN"/>
        </w:rPr>
        <w:t>2.1.1.流程</w:t>
      </w:r>
    </w:p>
    <w:p>
      <w:pPr>
        <w:rPr>
          <w:rFonts w:hint="eastAsia"/>
          <w:lang w:val="en-US" w:eastAsia="zh-CN"/>
        </w:rPr>
      </w:pPr>
      <w:r>
        <w:rPr>
          <w:rFonts w:hint="eastAsia"/>
          <w:lang w:val="en-US" w:eastAsia="zh-CN"/>
        </w:rPr>
        <w:t>实现流程如下：</w:t>
      </w:r>
    </w:p>
    <w:p>
      <w:pPr>
        <w:numPr>
          <w:ilvl w:val="0"/>
          <w:numId w:val="28"/>
        </w:numPr>
        <w:ind w:left="425" w:leftChars="0" w:hanging="425" w:firstLineChars="0"/>
        <w:rPr>
          <w:rFonts w:hint="eastAsia"/>
          <w:lang w:val="en-US" w:eastAsia="zh-CN"/>
        </w:rPr>
      </w:pPr>
      <w:r>
        <w:rPr>
          <w:rFonts w:hint="eastAsia"/>
          <w:lang w:val="en-US" w:eastAsia="zh-CN"/>
        </w:rPr>
        <w:t>av_register_all():向ffmpeg注册所有默认的编解码信息，如果有多种解码需求，其实一次调用就可以，多次调用也无妨；</w:t>
      </w:r>
    </w:p>
    <w:p>
      <w:pPr>
        <w:numPr>
          <w:ilvl w:val="0"/>
          <w:numId w:val="28"/>
        </w:numPr>
        <w:ind w:left="425" w:leftChars="0" w:hanging="425" w:firstLineChars="0"/>
        <w:rPr>
          <w:rFonts w:hint="eastAsia"/>
          <w:lang w:val="en-US" w:eastAsia="zh-CN"/>
        </w:rPr>
      </w:pPr>
      <w:r>
        <w:rPr>
          <w:rFonts w:hint="eastAsia"/>
          <w:lang w:val="en-US" w:eastAsia="zh-CN"/>
        </w:rPr>
        <w:t>Avformat_open_input():这里只是将要解码的jpg文件基本信息传入到变量中，并没有对文件进行任何解析；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本函数需要调用：avformat_close_input()函数进行资源的释放；</w:t>
      </w:r>
    </w:p>
    <w:p>
      <w:pPr>
        <w:numPr>
          <w:ilvl w:val="0"/>
          <w:numId w:val="28"/>
        </w:numPr>
        <w:ind w:left="425" w:leftChars="0" w:hanging="425" w:firstLineChars="0"/>
        <w:rPr>
          <w:rFonts w:hint="eastAsia"/>
          <w:lang w:val="en-US" w:eastAsia="zh-CN"/>
        </w:rPr>
      </w:pPr>
      <w:r>
        <w:rPr>
          <w:rFonts w:hint="eastAsia"/>
          <w:lang w:val="en-US" w:eastAsia="zh-CN"/>
        </w:rPr>
        <w:t>Avformat_find_stream_info():本函数会对jpg文件的信息进行读取，是真正的处理format的函数，处理完之后，parameters会有效，后续codec的时候会用到这些参数；</w:t>
      </w:r>
    </w:p>
    <w:p>
      <w:pPr>
        <w:numPr>
          <w:ilvl w:val="0"/>
          <w:numId w:val="28"/>
        </w:numPr>
        <w:ind w:left="425" w:leftChars="0" w:hanging="425" w:firstLineChars="0"/>
        <w:rPr>
          <w:rFonts w:hint="eastAsia"/>
          <w:lang w:val="en-US" w:eastAsia="zh-CN"/>
        </w:rPr>
      </w:pPr>
      <w:r>
        <w:rPr>
          <w:rFonts w:hint="eastAsia"/>
          <w:lang w:val="en-US" w:eastAsia="zh-CN"/>
        </w:rPr>
        <w:t>Avcodec_find_decoder():寻找一个解码器，这里需要使用到step3中得到的相关信息；</w:t>
      </w:r>
    </w:p>
    <w:p>
      <w:pPr>
        <w:numPr>
          <w:ilvl w:val="0"/>
          <w:numId w:val="28"/>
        </w:numPr>
        <w:ind w:left="425" w:leftChars="0" w:hanging="425" w:firstLineChars="0"/>
        <w:rPr>
          <w:rFonts w:hint="eastAsia"/>
          <w:lang w:val="en-US" w:eastAsia="zh-CN"/>
        </w:rPr>
      </w:pPr>
      <w:r>
        <w:rPr>
          <w:rFonts w:hint="eastAsia"/>
          <w:lang w:val="en-US" w:eastAsia="zh-CN"/>
        </w:rPr>
        <w:t>Avcodec_alloc_context3():初始化codec的上下文信息；</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本函数需要调用：avcodec_free_context()函数来进行资源的释放；</w:t>
      </w:r>
    </w:p>
    <w:p>
      <w:pPr>
        <w:numPr>
          <w:ilvl w:val="0"/>
          <w:numId w:val="28"/>
        </w:numPr>
        <w:ind w:left="425" w:leftChars="0" w:hanging="425" w:firstLineChars="0"/>
        <w:rPr>
          <w:rFonts w:hint="eastAsia"/>
          <w:lang w:val="en-US" w:eastAsia="zh-CN"/>
        </w:rPr>
      </w:pPr>
      <w:r>
        <w:rPr>
          <w:rFonts w:hint="eastAsia"/>
          <w:lang w:val="en-US" w:eastAsia="zh-CN"/>
        </w:rPr>
        <w:t>Avcodec_parameters_to_context():这里要将step3中得到的相关parameter给到codec的上下文中，后续要使用上下文，而不是parameter了；</w:t>
      </w:r>
    </w:p>
    <w:p>
      <w:pPr>
        <w:numPr>
          <w:ilvl w:val="0"/>
          <w:numId w:val="28"/>
        </w:numPr>
        <w:ind w:left="425" w:leftChars="0" w:hanging="425" w:firstLineChars="0"/>
        <w:rPr>
          <w:rFonts w:hint="eastAsia"/>
          <w:lang w:val="en-US" w:eastAsia="zh-CN"/>
        </w:rPr>
      </w:pPr>
      <w:r>
        <w:rPr>
          <w:rFonts w:hint="eastAsia"/>
          <w:lang w:val="en-US" w:eastAsia="zh-CN"/>
        </w:rPr>
        <w:t>Avcodec_open2():到此时，codec的上下文信息已经有了，调用该函数可以根据这些信息，打开编解码器了；</w:t>
      </w:r>
    </w:p>
    <w:p>
      <w:pPr>
        <w:numPr>
          <w:ilvl w:val="0"/>
          <w:numId w:val="28"/>
        </w:numPr>
        <w:ind w:left="425" w:leftChars="0" w:hanging="425" w:firstLineChars="0"/>
        <w:rPr>
          <w:rFonts w:hint="eastAsia"/>
          <w:lang w:val="en-US" w:eastAsia="zh-CN"/>
        </w:rPr>
      </w:pPr>
      <w:r>
        <w:rPr>
          <w:rFonts w:hint="eastAsia"/>
          <w:lang w:val="en-US" w:eastAsia="zh-CN"/>
        </w:rPr>
        <w:t>Av_packet_alloc():申请一个packet的资源；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本函数需要调用：av_packet_free()函数进行资源的释放；</w:t>
      </w:r>
    </w:p>
    <w:p>
      <w:pPr>
        <w:numPr>
          <w:ilvl w:val="0"/>
          <w:numId w:val="28"/>
        </w:numPr>
        <w:ind w:left="425" w:leftChars="0" w:hanging="425" w:firstLineChars="0"/>
        <w:rPr>
          <w:rFonts w:hint="eastAsia"/>
          <w:lang w:val="en-US" w:eastAsia="zh-CN"/>
        </w:rPr>
      </w:pPr>
      <w:r>
        <w:rPr>
          <w:rFonts w:hint="eastAsia"/>
          <w:lang w:val="en-US" w:eastAsia="zh-CN"/>
        </w:rPr>
        <w:t>Av_read_frame():本函数向packet中赋值，由于是一个jpg图片，类似于一个整帧的概念，因此一次读取就足够了；</w:t>
      </w:r>
    </w:p>
    <w:p>
      <w:pPr>
        <w:numPr>
          <w:ilvl w:val="0"/>
          <w:numId w:val="28"/>
        </w:numPr>
        <w:ind w:left="425" w:leftChars="0" w:hanging="425" w:firstLineChars="0"/>
        <w:rPr>
          <w:rFonts w:hint="eastAsia"/>
          <w:lang w:val="en-US" w:eastAsia="zh-CN"/>
        </w:rPr>
      </w:pPr>
      <w:r>
        <w:rPr>
          <w:rFonts w:hint="eastAsia"/>
          <w:lang w:val="en-US" w:eastAsia="zh-CN"/>
        </w:rPr>
        <w:t>Av_frame_alloc():申请一个frame的资源；</w:t>
      </w:r>
    </w:p>
    <w:p>
      <w:pPr>
        <w:numPr>
          <w:ilvl w:val="1"/>
          <w:numId w:val="28"/>
        </w:numPr>
        <w:ind w:left="840" w:leftChars="0" w:hanging="420" w:firstLineChars="0"/>
        <w:rPr>
          <w:rFonts w:hint="eastAsia"/>
          <w:lang w:val="en-US" w:eastAsia="zh-CN"/>
        </w:rPr>
      </w:pPr>
      <w:r>
        <w:rPr>
          <w:rFonts w:hint="eastAsia"/>
          <w:highlight w:val="yellow"/>
          <w:lang w:val="en-US" w:eastAsia="zh-CN"/>
        </w:rPr>
        <w:t>本函数需要调用：av_frame_free()函数进行资源的释放；</w:t>
      </w:r>
    </w:p>
    <w:p>
      <w:pPr>
        <w:numPr>
          <w:ilvl w:val="0"/>
          <w:numId w:val="28"/>
        </w:numPr>
        <w:ind w:left="425" w:leftChars="0" w:hanging="425" w:firstLineChars="0"/>
        <w:rPr>
          <w:rFonts w:hint="eastAsia"/>
          <w:lang w:val="en-US" w:eastAsia="zh-CN"/>
        </w:rPr>
      </w:pPr>
      <w:r>
        <w:rPr>
          <w:rFonts w:hint="eastAsia"/>
          <w:lang w:val="en-US" w:eastAsia="zh-CN"/>
        </w:rPr>
        <w:t>Avcodec_send_packet():</w:t>
      </w:r>
    </w:p>
    <w:p>
      <w:pPr>
        <w:numPr>
          <w:ilvl w:val="0"/>
          <w:numId w:val="28"/>
        </w:numPr>
        <w:ind w:left="425" w:leftChars="0" w:hanging="425" w:firstLineChars="0"/>
        <w:rPr>
          <w:rFonts w:hint="eastAsia"/>
          <w:lang w:val="en-US" w:eastAsia="zh-CN"/>
        </w:rPr>
      </w:pPr>
      <w:r>
        <w:rPr>
          <w:rFonts w:hint="eastAsia"/>
          <w:lang w:val="en-US" w:eastAsia="zh-CN"/>
        </w:rPr>
        <w:t>Avcodec_receive_frame():这两个函数，用来将packet的信息，解析到frame的内容中；这两个函数调用完之后，frame中已经包含了yuv的数据了；</w:t>
      </w:r>
    </w:p>
    <w:p>
      <w:pPr>
        <w:numPr>
          <w:ilvl w:val="0"/>
          <w:numId w:val="28"/>
        </w:numPr>
        <w:ind w:left="425" w:leftChars="0" w:hanging="425" w:firstLineChars="0"/>
        <w:rPr>
          <w:rFonts w:hint="eastAsia"/>
          <w:lang w:val="en-US" w:eastAsia="zh-CN"/>
        </w:rPr>
      </w:pPr>
      <w:r>
        <w:rPr>
          <w:rFonts w:hint="eastAsia"/>
          <w:lang w:val="en-US" w:eastAsia="zh-CN"/>
        </w:rPr>
        <w:t>将yuv数据保存到文件中；</w:t>
      </w:r>
    </w:p>
    <w:p>
      <w:pPr>
        <w:numPr>
          <w:ilvl w:val="0"/>
          <w:numId w:val="28"/>
        </w:numPr>
        <w:ind w:left="425" w:leftChars="0" w:hanging="425" w:firstLineChars="0"/>
        <w:rPr>
          <w:rFonts w:hint="eastAsia"/>
          <w:lang w:val="en-US" w:eastAsia="zh-CN"/>
        </w:rPr>
      </w:pPr>
      <w:r>
        <w:rPr>
          <w:rFonts w:hint="eastAsia"/>
          <w:lang w:val="en-US" w:eastAsia="zh-CN"/>
        </w:rPr>
        <w:t>释放所有资源；</w:t>
      </w:r>
    </w:p>
    <w:p>
      <w:pPr>
        <w:ind w:left="0" w:leftChars="0" w:firstLine="0" w:firstLineChars="0"/>
        <w:rPr>
          <w:rFonts w:hint="eastAsia"/>
          <w:lang w:val="en-US" w:eastAsia="zh-CN"/>
        </w:rPr>
      </w:pPr>
    </w:p>
    <w:p>
      <w:pPr>
        <w:pStyle w:val="7"/>
        <w:rPr>
          <w:rFonts w:hint="eastAsia"/>
          <w:lang w:val="en-US" w:eastAsia="zh-CN"/>
        </w:rPr>
      </w:pPr>
      <w:r>
        <w:rPr>
          <w:rFonts w:hint="eastAsia"/>
          <w:lang w:val="en-US" w:eastAsia="zh-CN"/>
        </w:rPr>
        <w:t>2.1.2.后续扩展</w:t>
      </w:r>
    </w:p>
    <w:p>
      <w:pPr>
        <w:rPr>
          <w:rFonts w:hint="eastAsia"/>
          <w:lang w:val="en-US" w:eastAsia="zh-CN"/>
        </w:rPr>
      </w:pPr>
      <w:r>
        <w:rPr>
          <w:rFonts w:hint="eastAsia"/>
          <w:lang w:val="en-US" w:eastAsia="zh-CN"/>
        </w:rPr>
        <w:t>现在只支持到了yuv420p格式的输出文件格式，有两个需要扩展的：</w:t>
      </w:r>
    </w:p>
    <w:p>
      <w:pPr>
        <w:numPr>
          <w:ilvl w:val="0"/>
          <w:numId w:val="29"/>
        </w:numPr>
        <w:ind w:left="425" w:leftChars="0" w:hanging="425" w:firstLineChars="0"/>
        <w:rPr>
          <w:rFonts w:hint="eastAsia"/>
          <w:lang w:val="en-US" w:eastAsia="zh-CN"/>
        </w:rPr>
      </w:pPr>
      <w:r>
        <w:rPr>
          <w:rFonts w:hint="eastAsia"/>
          <w:lang w:val="en-US" w:eastAsia="zh-CN"/>
        </w:rPr>
        <w:t>支持直接解码成其他格式的yuv文件；这部分可以由ffmpeg完成；</w:t>
      </w:r>
    </w:p>
    <w:p>
      <w:pPr>
        <w:numPr>
          <w:ilvl w:val="0"/>
          <w:numId w:val="29"/>
        </w:numPr>
        <w:ind w:left="425" w:leftChars="0" w:hanging="425" w:firstLineChars="0"/>
        <w:rPr>
          <w:rFonts w:hint="eastAsia"/>
          <w:lang w:val="en-US" w:eastAsia="zh-CN"/>
        </w:rPr>
      </w:pPr>
      <w:r>
        <w:rPr>
          <w:rFonts w:hint="eastAsia"/>
          <w:lang w:val="en-US" w:eastAsia="zh-CN"/>
        </w:rPr>
        <w:t>支持yuv文件的格式转换，例如yuv420p转换为420sp等，这个可以自写代码完成；</w:t>
      </w:r>
    </w:p>
    <w:p>
      <w:pPr>
        <w:rPr>
          <w:rFonts w:hint="eastAsia"/>
          <w:lang w:val="en-US" w:eastAsia="zh-CN"/>
        </w:rPr>
      </w:pPr>
    </w:p>
    <w:p>
      <w:pPr>
        <w:pStyle w:val="7"/>
        <w:rPr>
          <w:rFonts w:hint="eastAsia"/>
          <w:lang w:val="en-US" w:eastAsia="zh-CN"/>
        </w:rPr>
      </w:pPr>
      <w:r>
        <w:rPr>
          <w:rFonts w:hint="eastAsia"/>
          <w:lang w:val="en-US" w:eastAsia="zh-CN"/>
        </w:rPr>
        <w:t>2.1.3.头文件调用须知</w:t>
      </w:r>
    </w:p>
    <w:p>
      <w:pPr>
        <w:rPr>
          <w:rFonts w:hint="eastAsia"/>
        </w:rPr>
      </w:pPr>
      <w:r>
        <w:rPr>
          <w:rFonts w:hint="eastAsia"/>
          <w:lang w:val="en-US" w:eastAsia="zh-CN"/>
        </w:rPr>
        <w:t>如果是c++代码来调用ffmpeg的头文件，需要：</w:t>
      </w:r>
    </w:p>
    <w:p>
      <w:pPr>
        <w:rPr>
          <w:rFonts w:hint="eastAsia"/>
        </w:rPr>
      </w:pPr>
      <w:r>
        <w:rPr>
          <w:rFonts w:hint="eastAsia"/>
        </w:rPr>
        <w:t>extern "C" {</w:t>
      </w:r>
    </w:p>
    <w:p>
      <w:pPr>
        <w:rPr>
          <w:rFonts w:hint="eastAsia"/>
        </w:rPr>
      </w:pPr>
      <w:r>
        <w:rPr>
          <w:rFonts w:hint="eastAsia"/>
        </w:rPr>
        <w:t>#include "libavformat/avformat.h"</w:t>
      </w:r>
    </w:p>
    <w:p>
      <w:pPr>
        <w:rPr>
          <w:rFonts w:hint="eastAsia"/>
        </w:rPr>
      </w:pPr>
      <w:r>
        <w:rPr>
          <w:rFonts w:hint="eastAsia"/>
        </w:rPr>
        <w:t>#include "libavcodec/avcodec.h"</w:t>
      </w:r>
    </w:p>
    <w:p>
      <w:pPr>
        <w:rPr>
          <w:rFonts w:hint="eastAsia"/>
          <w:lang w:val="en-US" w:eastAsia="zh-CN"/>
        </w:rPr>
      </w:pPr>
      <w:r>
        <w:rPr>
          <w:rFonts w:hint="eastAsia"/>
        </w:rPr>
        <w:t>}</w:t>
      </w:r>
    </w:p>
    <w:p>
      <w:pPr>
        <w:rPr>
          <w:rFonts w:hint="eastAsia"/>
          <w:lang w:val="en-US" w:eastAsia="zh-CN"/>
        </w:rPr>
      </w:pPr>
      <w:r>
        <w:rPr>
          <w:rFonts w:hint="eastAsia"/>
          <w:lang w:val="en-US" w:eastAsia="zh-CN"/>
        </w:rPr>
        <w:t>因为ffmpeg使用纯c实现，且头文件中并未包含C++调用需要的</w:t>
      </w:r>
    </w:p>
    <w:p>
      <w:pPr>
        <w:rPr>
          <w:rFonts w:hint="eastAsia"/>
          <w:lang w:val="en-US" w:eastAsia="zh-CN"/>
        </w:rPr>
      </w:pPr>
    </w:p>
    <w:p>
      <w:pPr>
        <w:pStyle w:val="5"/>
        <w:rPr>
          <w:rFonts w:hint="eastAsia"/>
          <w:lang w:val="en-US" w:eastAsia="zh-CN"/>
        </w:rPr>
      </w:pPr>
      <w:r>
        <w:rPr>
          <w:rFonts w:hint="eastAsia"/>
          <w:lang w:val="en-US" w:eastAsia="zh-CN"/>
        </w:rPr>
        <w:t>2.2.DecodeVideo2Pic</w:t>
      </w:r>
    </w:p>
    <w:p>
      <w:pPr>
        <w:rPr>
          <w:rFonts w:hint="eastAsia"/>
          <w:lang w:val="en-US" w:eastAsia="zh-CN"/>
        </w:rPr>
      </w:pPr>
      <w:r>
        <w:rPr>
          <w:rFonts w:hint="eastAsia"/>
          <w:lang w:val="en-US" w:eastAsia="zh-CN"/>
        </w:rPr>
        <w:t>对一个标准的裸流文件，每一帧都解析成一个图片，并保存；与jpg2yuv流程大致相同，唯一的不同在于，源是帧数据，而不是标准jpg文件；产出物是pgm文件；</w:t>
      </w:r>
    </w:p>
    <w:p>
      <w:pPr>
        <w:pStyle w:val="7"/>
        <w:rPr>
          <w:rFonts w:hint="eastAsia"/>
          <w:lang w:val="en-US" w:eastAsia="zh-CN"/>
        </w:rPr>
      </w:pPr>
      <w:r>
        <w:rPr>
          <w:rFonts w:hint="eastAsia"/>
          <w:lang w:val="en-US" w:eastAsia="zh-CN"/>
        </w:rPr>
        <w:t>2.2.1.流程</w:t>
      </w:r>
    </w:p>
    <w:p>
      <w:pPr>
        <w:rPr>
          <w:rFonts w:hint="eastAsia"/>
          <w:lang w:val="en-US" w:eastAsia="zh-CN"/>
        </w:rPr>
      </w:pPr>
      <w:r>
        <w:rPr>
          <w:rFonts w:hint="eastAsia"/>
          <w:lang w:val="en-US" w:eastAsia="zh-CN"/>
        </w:rPr>
        <w:t>其调用ffmpeg的函数流程如下：</w:t>
      </w:r>
    </w:p>
    <w:p>
      <w:pPr>
        <w:numPr>
          <w:ilvl w:val="0"/>
          <w:numId w:val="30"/>
        </w:numPr>
        <w:ind w:left="425" w:leftChars="0" w:hanging="425" w:firstLineChars="0"/>
        <w:rPr>
          <w:rFonts w:hint="eastAsia"/>
          <w:lang w:val="en-US" w:eastAsia="zh-CN"/>
        </w:rPr>
      </w:pPr>
      <w:r>
        <w:rPr>
          <w:rFonts w:hint="eastAsia"/>
          <w:lang w:val="en-US" w:eastAsia="zh-CN"/>
        </w:rPr>
        <w:t>Av_register_all():</w:t>
      </w:r>
    </w:p>
    <w:p>
      <w:pPr>
        <w:numPr>
          <w:ilvl w:val="0"/>
          <w:numId w:val="30"/>
        </w:numPr>
        <w:ind w:left="425" w:leftChars="0" w:hanging="425" w:firstLineChars="0"/>
        <w:rPr>
          <w:rFonts w:hint="eastAsia"/>
          <w:lang w:val="en-US" w:eastAsia="zh-CN"/>
        </w:rPr>
      </w:pPr>
      <w:r>
        <w:rPr>
          <w:rFonts w:hint="eastAsia"/>
          <w:lang w:val="en-US" w:eastAsia="zh-CN"/>
        </w:rPr>
        <w:t>Avformat_open_input():</w:t>
      </w:r>
    </w:p>
    <w:p>
      <w:pPr>
        <w:numPr>
          <w:ilvl w:val="0"/>
          <w:numId w:val="30"/>
        </w:numPr>
        <w:ind w:left="425" w:leftChars="0" w:hanging="425" w:firstLineChars="0"/>
        <w:rPr>
          <w:rFonts w:hint="eastAsia"/>
          <w:lang w:val="en-US" w:eastAsia="zh-CN"/>
        </w:rPr>
      </w:pPr>
      <w:r>
        <w:rPr>
          <w:rFonts w:hint="eastAsia"/>
          <w:lang w:val="en-US" w:eastAsia="zh-CN"/>
        </w:rPr>
        <w:t>Avformat_find_stream_info():</w:t>
      </w:r>
    </w:p>
    <w:p>
      <w:pPr>
        <w:numPr>
          <w:ilvl w:val="0"/>
          <w:numId w:val="30"/>
        </w:numPr>
        <w:ind w:left="425" w:leftChars="0" w:hanging="425" w:firstLineChars="0"/>
        <w:rPr>
          <w:rFonts w:hint="eastAsia"/>
          <w:lang w:val="en-US" w:eastAsia="zh-CN"/>
        </w:rPr>
      </w:pPr>
      <w:r>
        <w:rPr>
          <w:rFonts w:hint="eastAsia"/>
          <w:lang w:val="en-US" w:eastAsia="zh-CN"/>
        </w:rPr>
        <w:t>Avcodec_find_decoder():</w:t>
      </w:r>
    </w:p>
    <w:p>
      <w:pPr>
        <w:numPr>
          <w:ilvl w:val="0"/>
          <w:numId w:val="30"/>
        </w:numPr>
        <w:ind w:left="425" w:leftChars="0" w:hanging="425" w:firstLineChars="0"/>
        <w:rPr>
          <w:rFonts w:hint="eastAsia"/>
          <w:lang w:val="en-US" w:eastAsia="zh-CN"/>
        </w:rPr>
      </w:pPr>
      <w:r>
        <w:rPr>
          <w:rFonts w:hint="eastAsia"/>
          <w:lang w:val="en-US" w:eastAsia="zh-CN"/>
        </w:rPr>
        <w:t>Avcodec_alloc_context3():</w:t>
      </w:r>
    </w:p>
    <w:p>
      <w:pPr>
        <w:numPr>
          <w:ilvl w:val="0"/>
          <w:numId w:val="30"/>
        </w:numPr>
        <w:ind w:left="425" w:leftChars="0" w:hanging="425" w:firstLineChars="0"/>
        <w:rPr>
          <w:rFonts w:hint="eastAsia"/>
          <w:lang w:val="en-US" w:eastAsia="zh-CN"/>
        </w:rPr>
      </w:pPr>
      <w:r>
        <w:rPr>
          <w:rFonts w:hint="eastAsia"/>
          <w:lang w:val="en-US" w:eastAsia="zh-CN"/>
        </w:rPr>
        <w:t>Avcodec_parameter_to_context():</w:t>
      </w:r>
    </w:p>
    <w:p>
      <w:pPr>
        <w:numPr>
          <w:ilvl w:val="0"/>
          <w:numId w:val="30"/>
        </w:numPr>
        <w:ind w:left="425" w:leftChars="0" w:hanging="425" w:firstLineChars="0"/>
        <w:rPr>
          <w:rFonts w:hint="eastAsia"/>
          <w:lang w:val="en-US" w:eastAsia="zh-CN"/>
        </w:rPr>
      </w:pPr>
      <w:r>
        <w:rPr>
          <w:rFonts w:hint="eastAsia"/>
          <w:lang w:val="en-US" w:eastAsia="zh-CN"/>
        </w:rPr>
        <w:t>Avcodec_open2():</w:t>
      </w:r>
    </w:p>
    <w:p>
      <w:pPr>
        <w:numPr>
          <w:ilvl w:val="0"/>
          <w:numId w:val="30"/>
        </w:numPr>
        <w:ind w:left="425" w:leftChars="0" w:hanging="425" w:firstLineChars="0"/>
        <w:rPr>
          <w:rFonts w:hint="eastAsia"/>
          <w:lang w:val="en-US" w:eastAsia="zh-CN"/>
        </w:rPr>
      </w:pPr>
      <w:r>
        <w:rPr>
          <w:rFonts w:hint="eastAsia"/>
          <w:lang w:val="en-US" w:eastAsia="zh-CN"/>
        </w:rPr>
        <w:t>Av_packet_alloc():</w:t>
      </w:r>
    </w:p>
    <w:p>
      <w:pPr>
        <w:numPr>
          <w:ilvl w:val="0"/>
          <w:numId w:val="30"/>
        </w:numPr>
        <w:ind w:left="425" w:leftChars="0" w:hanging="425" w:firstLineChars="0"/>
        <w:rPr>
          <w:rFonts w:hint="eastAsia"/>
          <w:lang w:val="en-US" w:eastAsia="zh-CN"/>
        </w:rPr>
      </w:pPr>
      <w:r>
        <w:rPr>
          <w:rFonts w:hint="eastAsia"/>
          <w:lang w:val="en-US" w:eastAsia="zh-CN"/>
        </w:rPr>
        <w:t>Av_frame_alloc():至此函数，与jpg2yuv并无差别；但后续的处理方式有差别了，因为jpg只是一个有效图片，但视频流是多个帧数据，这里使用了parser模块；</w:t>
      </w:r>
    </w:p>
    <w:p>
      <w:pPr>
        <w:numPr>
          <w:ilvl w:val="0"/>
          <w:numId w:val="30"/>
        </w:numPr>
        <w:ind w:left="425" w:leftChars="0" w:hanging="425" w:firstLineChars="0"/>
        <w:rPr>
          <w:rFonts w:hint="eastAsia"/>
          <w:lang w:val="en-US" w:eastAsia="zh-CN"/>
        </w:rPr>
      </w:pPr>
      <w:r>
        <w:rPr>
          <w:rFonts w:hint="eastAsia"/>
          <w:lang w:val="en-US" w:eastAsia="zh-CN"/>
        </w:rPr>
        <w:t>Av_parser_init():初始化parser；</w:t>
      </w:r>
    </w:p>
    <w:p>
      <w:pPr>
        <w:numPr>
          <w:ilvl w:val="0"/>
          <w:numId w:val="30"/>
        </w:numPr>
        <w:ind w:left="425" w:leftChars="0" w:hanging="425" w:firstLineChars="0"/>
        <w:rPr>
          <w:rFonts w:hint="eastAsia"/>
          <w:lang w:val="en-US" w:eastAsia="zh-CN"/>
        </w:rPr>
      </w:pPr>
      <w:r>
        <w:rPr>
          <w:rFonts w:hint="eastAsia"/>
          <w:lang w:val="en-US" w:eastAsia="zh-CN"/>
        </w:rPr>
        <w:t>Looply start：按照block size读取裸流文件；</w:t>
      </w:r>
    </w:p>
    <w:p>
      <w:pPr>
        <w:numPr>
          <w:ilvl w:val="1"/>
          <w:numId w:val="30"/>
        </w:numPr>
        <w:ind w:left="840" w:leftChars="0" w:hanging="420" w:firstLineChars="0"/>
        <w:rPr>
          <w:rFonts w:hint="eastAsia"/>
          <w:lang w:val="en-US" w:eastAsia="zh-CN"/>
        </w:rPr>
      </w:pPr>
      <w:r>
        <w:rPr>
          <w:rFonts w:hint="eastAsia"/>
          <w:lang w:val="en-US" w:eastAsia="zh-CN"/>
        </w:rPr>
        <w:t>Av_parser_parse2():对读取到的block进行parse；</w:t>
      </w:r>
    </w:p>
    <w:p>
      <w:pPr>
        <w:numPr>
          <w:numId w:val="0"/>
        </w:numPr>
        <w:ind w:left="420" w:leftChars="0"/>
        <w:rPr>
          <w:rFonts w:hint="eastAsia"/>
          <w:highlight w:val="yellow"/>
          <w:lang w:val="en-US" w:eastAsia="zh-CN"/>
        </w:rPr>
      </w:pPr>
      <w:r>
        <w:rPr>
          <w:rFonts w:hint="eastAsia"/>
          <w:highlight w:val="yellow"/>
          <w:lang w:val="en-US" w:eastAsia="zh-CN"/>
        </w:rPr>
        <w:t>要注意：这里传入的是一个block，并不是每传入一个block都会调用后续的几个函数进行处理，因为后续的几个函数处理的是一个整帧；这里要根据这个函数中的参数返回值，判断是不是得到了一个整帧，再来调用后续函数；</w:t>
      </w:r>
    </w:p>
    <w:p>
      <w:pPr>
        <w:numPr>
          <w:ilvl w:val="1"/>
          <w:numId w:val="30"/>
        </w:numPr>
        <w:ind w:left="840" w:leftChars="0" w:hanging="420" w:firstLineChars="0"/>
        <w:rPr>
          <w:rFonts w:hint="eastAsia"/>
          <w:lang w:val="en-US" w:eastAsia="zh-CN"/>
        </w:rPr>
      </w:pPr>
      <w:r>
        <w:rPr>
          <w:rFonts w:hint="eastAsia"/>
          <w:lang w:val="en-US" w:eastAsia="zh-CN"/>
        </w:rPr>
        <w:t>Avcodec_send_packet():</w:t>
      </w:r>
    </w:p>
    <w:p>
      <w:pPr>
        <w:numPr>
          <w:ilvl w:val="1"/>
          <w:numId w:val="30"/>
        </w:numPr>
        <w:ind w:left="840" w:leftChars="0" w:hanging="420" w:firstLineChars="0"/>
        <w:rPr>
          <w:rFonts w:hint="eastAsia"/>
          <w:lang w:val="en-US" w:eastAsia="zh-CN"/>
        </w:rPr>
      </w:pPr>
      <w:r>
        <w:rPr>
          <w:rFonts w:hint="eastAsia"/>
          <w:lang w:val="en-US" w:eastAsia="zh-CN"/>
        </w:rPr>
        <w:t>Avcodec_receive_frame():</w:t>
      </w:r>
    </w:p>
    <w:p>
      <w:pPr>
        <w:numPr>
          <w:ilvl w:val="1"/>
          <w:numId w:val="30"/>
        </w:numPr>
        <w:ind w:left="840" w:leftChars="0" w:hanging="420" w:firstLineChars="0"/>
        <w:rPr>
          <w:rFonts w:hint="eastAsia"/>
          <w:lang w:val="en-US" w:eastAsia="zh-CN"/>
        </w:rPr>
      </w:pPr>
      <w:r>
        <w:rPr>
          <w:rFonts w:hint="eastAsia"/>
          <w:lang w:val="en-US" w:eastAsia="zh-CN"/>
        </w:rPr>
        <w:t>saveAsPic():</w:t>
      </w:r>
    </w:p>
    <w:p>
      <w:pPr>
        <w:numPr>
          <w:ilvl w:val="0"/>
          <w:numId w:val="30"/>
        </w:numPr>
        <w:ind w:left="425" w:leftChars="0" w:hanging="425" w:firstLineChars="0"/>
        <w:rPr>
          <w:rFonts w:hint="eastAsia"/>
          <w:lang w:val="en-US" w:eastAsia="zh-CN"/>
        </w:rPr>
      </w:pPr>
      <w:r>
        <w:rPr>
          <w:rFonts w:hint="eastAsia"/>
          <w:lang w:val="en-US" w:eastAsia="zh-CN"/>
        </w:rPr>
        <w:t>读取完所有帧之后，要发送一个特殊值NULL给到avcodec_send_packet()函数，告知其将内存中缓冲的所有数据，都转换为frame并执行后续应用流程，这一部很关键，不调用会导致丢数据；</w:t>
      </w:r>
    </w:p>
    <w:p>
      <w:pPr>
        <w:numPr>
          <w:ilvl w:val="0"/>
          <w:numId w:val="30"/>
        </w:numPr>
        <w:ind w:left="425" w:leftChars="0" w:hanging="425" w:firstLineChars="0"/>
        <w:rPr>
          <w:rFonts w:hint="eastAsia"/>
          <w:lang w:val="en-US" w:eastAsia="zh-CN"/>
        </w:rPr>
      </w:pPr>
      <w:r>
        <w:rPr>
          <w:rFonts w:hint="eastAsia"/>
          <w:lang w:val="en-US" w:eastAsia="zh-CN"/>
        </w:rPr>
        <w:t>释放所有资源；</w:t>
      </w:r>
    </w:p>
    <w:p>
      <w:pPr>
        <w:rPr>
          <w:rFonts w:hint="eastAsia"/>
          <w:lang w:val="en-US" w:eastAsia="zh-CN"/>
        </w:rPr>
      </w:pPr>
    </w:p>
    <w:p>
      <w:pPr>
        <w:pStyle w:val="7"/>
        <w:rPr>
          <w:rFonts w:hint="eastAsia"/>
          <w:lang w:val="en-US" w:eastAsia="zh-CN"/>
        </w:rPr>
      </w:pPr>
      <w:r>
        <w:rPr>
          <w:rFonts w:hint="eastAsia"/>
          <w:lang w:val="en-US" w:eastAsia="zh-CN"/>
        </w:rPr>
        <w:t>2.2.2.后续扩展</w:t>
      </w:r>
    </w:p>
    <w:p>
      <w:pPr>
        <w:rPr>
          <w:rFonts w:hint="eastAsia"/>
          <w:lang w:val="en-US" w:eastAsia="zh-CN"/>
        </w:rPr>
      </w:pPr>
      <w:r>
        <w:rPr>
          <w:rFonts w:hint="eastAsia"/>
          <w:lang w:val="en-US" w:eastAsia="zh-CN"/>
        </w:rPr>
        <w:t>现在只支持了从h264文件，解析到pgm图片文件；后续要支持：</w:t>
      </w:r>
    </w:p>
    <w:p>
      <w:pPr>
        <w:numPr>
          <w:ilvl w:val="0"/>
          <w:numId w:val="31"/>
        </w:numPr>
        <w:ind w:left="0" w:leftChars="0" w:firstLine="420" w:firstLineChars="200"/>
        <w:rPr>
          <w:rFonts w:hint="eastAsia"/>
          <w:lang w:val="en-US" w:eastAsia="zh-CN"/>
        </w:rPr>
      </w:pPr>
      <w:r>
        <w:rPr>
          <w:rFonts w:hint="eastAsia"/>
          <w:lang w:val="en-US" w:eastAsia="zh-CN"/>
        </w:rPr>
        <w:t>解析h265文件；</w:t>
      </w:r>
    </w:p>
    <w:p>
      <w:pPr>
        <w:numPr>
          <w:ilvl w:val="0"/>
          <w:numId w:val="31"/>
        </w:numPr>
        <w:ind w:left="0" w:leftChars="0" w:firstLine="420" w:firstLineChars="200"/>
        <w:rPr>
          <w:rFonts w:hint="eastAsia"/>
          <w:lang w:val="en-US" w:eastAsia="zh-CN"/>
        </w:rPr>
      </w:pPr>
      <w:r>
        <w:rPr>
          <w:rFonts w:hint="eastAsia"/>
          <w:lang w:val="en-US" w:eastAsia="zh-CN"/>
        </w:rPr>
        <w:t>解析到其他图片格式，如png等；</w:t>
      </w:r>
    </w:p>
    <w:p>
      <w:pPr>
        <w:pStyle w:val="27"/>
        <w:rPr>
          <w:rFonts w:hint="eastAsia"/>
          <w:lang w:val="en-US" w:eastAsia="zh-CN"/>
        </w:rPr>
      </w:pPr>
      <w:r>
        <w:rPr>
          <w:rFonts w:hint="eastAsia"/>
          <w:lang w:val="en-US" w:eastAsia="zh-CN"/>
        </w:rPr>
        <w:t>Libjpeg</w:t>
      </w:r>
    </w:p>
    <w:p>
      <w:pPr>
        <w:rPr>
          <w:rFonts w:hint="eastAsia"/>
          <w:lang w:val="en-US" w:eastAsia="zh-CN"/>
        </w:rPr>
      </w:pPr>
      <w:r>
        <w:rPr>
          <w:rFonts w:hint="eastAsia"/>
          <w:lang w:val="en-US" w:eastAsia="zh-CN"/>
        </w:rPr>
        <w:t>Libjpeg可以用来对jpg文件进行：解压缩，压缩，格式转换等功能；</w:t>
      </w:r>
    </w:p>
    <w:p>
      <w:pPr>
        <w:rPr>
          <w:rFonts w:hint="eastAsia"/>
          <w:lang w:val="en-US" w:eastAsia="zh-CN"/>
        </w:rPr>
      </w:pPr>
      <w:r>
        <w:rPr>
          <w:rFonts w:hint="eastAsia"/>
          <w:lang w:val="en-US" w:eastAsia="zh-CN"/>
        </w:rPr>
        <w:t>该库缩写为：IJG，Independent libJpeG；</w:t>
      </w:r>
    </w:p>
    <w:p>
      <w:pPr>
        <w:rPr>
          <w:rFonts w:hint="eastAsia"/>
          <w:lang w:val="en-US" w:eastAsia="zh-CN"/>
        </w:rPr>
      </w:pPr>
      <w:r>
        <w:rPr>
          <w:rFonts w:hint="eastAsia"/>
          <w:lang w:val="en-US" w:eastAsia="zh-CN"/>
        </w:rPr>
        <w:t>该库依赖性极低，可以单独使用；</w:t>
      </w:r>
    </w:p>
    <w:p>
      <w:pPr>
        <w:pStyle w:val="2"/>
        <w:rPr>
          <w:rFonts w:hint="eastAsia"/>
          <w:lang w:val="en-US" w:eastAsia="zh-CN"/>
        </w:rPr>
      </w:pPr>
      <w:r>
        <w:rPr>
          <w:rFonts w:hint="eastAsia"/>
          <w:lang w:val="en-US" w:eastAsia="zh-CN"/>
        </w:rPr>
        <w:t>1.安装</w:t>
      </w:r>
    </w:p>
    <w:p>
      <w:pPr>
        <w:rPr>
          <w:rFonts w:hint="eastAsia"/>
          <w:lang w:val="en-US" w:eastAsia="zh-CN"/>
        </w:rPr>
      </w:pPr>
      <w:r>
        <w:rPr>
          <w:rFonts w:hint="eastAsia"/>
          <w:lang w:val="en-US" w:eastAsia="zh-CN"/>
        </w:rPr>
        <w:t>./configure --prefix=...... --enbale-shared=yes --enable-static=no</w:t>
      </w:r>
    </w:p>
    <w:p>
      <w:pPr>
        <w:rPr>
          <w:rFonts w:hint="eastAsia"/>
          <w:lang w:val="en-US" w:eastAsia="zh-CN"/>
        </w:rPr>
      </w:pPr>
      <w:r>
        <w:rPr>
          <w:rFonts w:hint="eastAsia"/>
          <w:lang w:val="en-US" w:eastAsia="zh-CN"/>
        </w:rPr>
        <w:t>如果需要在嵌入式平台使用，需要：--host=...... --target=...... CC=cross-compiler.....</w:t>
      </w:r>
    </w:p>
    <w:p>
      <w:pPr>
        <w:rPr>
          <w:rFonts w:hint="eastAsia"/>
          <w:lang w:val="en-US" w:eastAsia="zh-CN"/>
        </w:rPr>
      </w:pPr>
      <w:r>
        <w:rPr>
          <w:rFonts w:hint="eastAsia"/>
          <w:lang w:val="en-US" w:eastAsia="zh-CN"/>
        </w:rPr>
        <w:t>Make</w:t>
      </w:r>
    </w:p>
    <w:p>
      <w:pPr>
        <w:rPr>
          <w:rFonts w:hint="eastAsia"/>
          <w:lang w:val="en-US" w:eastAsia="zh-CN"/>
        </w:rPr>
      </w:pPr>
      <w:r>
        <w:rPr>
          <w:rFonts w:hint="eastAsia"/>
          <w:lang w:val="en-US" w:eastAsia="zh-CN"/>
        </w:rPr>
        <w:t>Make install</w:t>
      </w:r>
    </w:p>
    <w:p>
      <w:pPr>
        <w:rPr>
          <w:rFonts w:hint="eastAsia"/>
          <w:lang w:val="en-US" w:eastAsia="zh-CN"/>
        </w:rPr>
      </w:pPr>
    </w:p>
    <w:p>
      <w:pPr>
        <w:pStyle w:val="2"/>
        <w:rPr>
          <w:rFonts w:hint="eastAsia"/>
          <w:lang w:val="en-US" w:eastAsia="zh-CN"/>
        </w:rPr>
      </w:pPr>
      <w:r>
        <w:rPr>
          <w:rFonts w:hint="eastAsia"/>
          <w:lang w:val="en-US" w:eastAsia="zh-CN"/>
        </w:rPr>
        <w:t>2.解压缩</w:t>
      </w:r>
    </w:p>
    <w:p>
      <w:pPr>
        <w:rPr>
          <w:rFonts w:hint="eastAsia"/>
          <w:lang w:val="en-US" w:eastAsia="zh-CN"/>
        </w:rPr>
      </w:pPr>
      <w:r>
        <w:rPr>
          <w:rFonts w:hint="eastAsia"/>
          <w:lang w:val="en-US" w:eastAsia="zh-CN"/>
        </w:rPr>
        <w:t>使用该库可以将一个jpg文件直接解压缩得到原始图片数据；也可以直接从内存读取jpg内容后解压缩；</w:t>
      </w:r>
    </w:p>
    <w:p>
      <w:pPr>
        <w:pStyle w:val="5"/>
        <w:rPr>
          <w:rFonts w:hint="eastAsia"/>
          <w:lang w:val="en-US" w:eastAsia="zh-CN"/>
        </w:rPr>
      </w:pPr>
      <w:r>
        <w:rPr>
          <w:rFonts w:hint="eastAsia"/>
          <w:lang w:val="en-US" w:eastAsia="zh-CN"/>
        </w:rPr>
        <w:t>2.1.解压缩jpg文件</w:t>
      </w:r>
    </w:p>
    <w:p>
      <w:pPr>
        <w:pStyle w:val="7"/>
        <w:rPr>
          <w:rFonts w:hint="eastAsia"/>
          <w:lang w:val="en-US" w:eastAsia="zh-CN"/>
        </w:rPr>
      </w:pPr>
      <w:r>
        <w:rPr>
          <w:rFonts w:hint="eastAsia"/>
          <w:lang w:val="en-US" w:eastAsia="zh-CN"/>
        </w:rPr>
        <w:t>2.1.1.流程</w:t>
      </w:r>
    </w:p>
    <w:p>
      <w:pPr>
        <w:numPr>
          <w:numId w:val="0"/>
        </w:numPr>
        <w:ind w:firstLine="420" w:firstLineChars="0"/>
        <w:rPr>
          <w:rFonts w:hint="eastAsia"/>
          <w:lang w:val="en-US" w:eastAsia="zh-CN"/>
        </w:rPr>
      </w:pPr>
      <w:r>
        <w:rPr>
          <w:rFonts w:hint="eastAsia"/>
          <w:lang w:val="en-US" w:eastAsia="zh-CN"/>
        </w:rPr>
        <w:t>函数调用流程：</w:t>
      </w:r>
    </w:p>
    <w:p>
      <w:pPr>
        <w:numPr>
          <w:ilvl w:val="0"/>
          <w:numId w:val="32"/>
        </w:numPr>
        <w:ind w:left="0" w:leftChars="0" w:firstLine="420" w:firstLineChars="200"/>
        <w:rPr>
          <w:rFonts w:hint="eastAsia"/>
          <w:lang w:val="en-US" w:eastAsia="zh-CN"/>
        </w:rPr>
      </w:pPr>
      <w:r>
        <w:rPr>
          <w:rFonts w:hint="eastAsia"/>
          <w:lang w:val="en-US" w:eastAsia="zh-CN"/>
        </w:rPr>
        <w:t>Jpeg_std_error():设置错误处理函数，这里有必要重新设置一下自己的处理函数，因为默认的情况下，libjpeg出现了错误，会直接exit出去，对于应用来说显然很难接受，可以通过setjmp等函数重新设置；</w:t>
      </w:r>
    </w:p>
    <w:p>
      <w:pPr>
        <w:numPr>
          <w:ilvl w:val="0"/>
          <w:numId w:val="32"/>
        </w:numPr>
        <w:ind w:left="0" w:leftChars="0" w:firstLine="420" w:firstLineChars="200"/>
        <w:rPr>
          <w:rFonts w:hint="eastAsia"/>
          <w:lang w:val="en-US" w:eastAsia="zh-CN"/>
        </w:rPr>
      </w:pPr>
      <w:r>
        <w:rPr>
          <w:rFonts w:hint="eastAsia"/>
          <w:lang w:val="en-US" w:eastAsia="zh-CN"/>
        </w:rPr>
        <w:t>Jpeg_create_decompress():创建解压缩器；</w:t>
      </w:r>
    </w:p>
    <w:p>
      <w:pPr>
        <w:numPr>
          <w:ilvl w:val="0"/>
          <w:numId w:val="32"/>
        </w:numPr>
        <w:ind w:left="0" w:leftChars="0" w:firstLine="420" w:firstLineChars="200"/>
        <w:rPr>
          <w:rFonts w:hint="eastAsia"/>
          <w:lang w:val="en-US" w:eastAsia="zh-CN"/>
        </w:rPr>
      </w:pPr>
      <w:r>
        <w:rPr>
          <w:rFonts w:hint="eastAsia"/>
          <w:lang w:val="en-US" w:eastAsia="zh-CN"/>
        </w:rPr>
        <w:t>Jpeg_stdio_src():从标准文件句柄(FILE *fp = fopen(...);)得到jpg文件内容；</w:t>
      </w:r>
    </w:p>
    <w:p>
      <w:pPr>
        <w:numPr>
          <w:ilvl w:val="0"/>
          <w:numId w:val="32"/>
        </w:numPr>
        <w:ind w:left="0" w:leftChars="0" w:firstLine="420" w:firstLineChars="200"/>
        <w:rPr>
          <w:rFonts w:hint="eastAsia"/>
          <w:lang w:val="en-US" w:eastAsia="zh-CN"/>
        </w:rPr>
      </w:pPr>
      <w:r>
        <w:rPr>
          <w:rFonts w:hint="eastAsia"/>
          <w:lang w:val="en-US" w:eastAsia="zh-CN"/>
        </w:rPr>
        <w:t>Jpeg_read_header():读取jpg文件的文件头；</w:t>
      </w:r>
    </w:p>
    <w:p>
      <w:pPr>
        <w:numPr>
          <w:ilvl w:val="0"/>
          <w:numId w:val="32"/>
        </w:numPr>
        <w:ind w:left="0" w:leftChars="0" w:firstLine="420" w:firstLineChars="200"/>
        <w:rPr>
          <w:rFonts w:hint="eastAsia"/>
          <w:lang w:val="en-US" w:eastAsia="zh-CN"/>
        </w:rPr>
      </w:pPr>
      <w:r>
        <w:rPr>
          <w:rFonts w:hint="eastAsia"/>
          <w:lang w:val="en-US" w:eastAsia="zh-CN"/>
        </w:rPr>
        <w:t>读取header后，解压缩的格式会使用默认的rgb格式，这里如果需要输出yuv等格式，就需要进行设置了：cinfo.out_color_space 中存放了产出物的格式；</w:t>
      </w:r>
    </w:p>
    <w:p>
      <w:pPr>
        <w:numPr>
          <w:ilvl w:val="0"/>
          <w:numId w:val="32"/>
        </w:numPr>
        <w:ind w:left="0" w:leftChars="0" w:firstLine="420" w:firstLineChars="200"/>
        <w:rPr>
          <w:rFonts w:hint="eastAsia"/>
          <w:lang w:val="en-US" w:eastAsia="zh-CN"/>
        </w:rPr>
      </w:pPr>
      <w:r>
        <w:rPr>
          <w:rFonts w:hint="eastAsia"/>
          <w:lang w:val="en-US" w:eastAsia="zh-CN"/>
        </w:rPr>
        <w:t>Jpeg_start_decompress():解码；</w:t>
      </w:r>
    </w:p>
    <w:p>
      <w:pPr>
        <w:numPr>
          <w:ilvl w:val="0"/>
          <w:numId w:val="32"/>
        </w:numPr>
        <w:ind w:left="0" w:leftChars="0" w:firstLine="420" w:firstLineChars="200"/>
        <w:rPr>
          <w:rFonts w:hint="eastAsia"/>
          <w:lang w:val="en-US" w:eastAsia="zh-CN"/>
        </w:rPr>
      </w:pPr>
      <w:r>
        <w:rPr>
          <w:rFonts w:hint="eastAsia"/>
          <w:lang w:val="en-US" w:eastAsia="zh-CN"/>
        </w:rPr>
        <w:t>Looply start:</w:t>
      </w:r>
    </w:p>
    <w:p>
      <w:pPr>
        <w:numPr>
          <w:ilvl w:val="1"/>
          <w:numId w:val="32"/>
        </w:numPr>
        <w:ind w:left="420" w:leftChars="0" w:firstLine="420" w:firstLineChars="200"/>
        <w:rPr>
          <w:rFonts w:hint="eastAsia"/>
          <w:lang w:val="en-US" w:eastAsia="zh-CN"/>
        </w:rPr>
      </w:pPr>
      <w:r>
        <w:rPr>
          <w:rFonts w:hint="eastAsia"/>
          <w:lang w:val="en-US" w:eastAsia="zh-CN"/>
        </w:rPr>
        <w:t>Jpeg_read_scanlines():按行读取解压缩后的内容；</w:t>
      </w:r>
    </w:p>
    <w:p>
      <w:pPr>
        <w:numPr>
          <w:ilvl w:val="1"/>
          <w:numId w:val="32"/>
        </w:numPr>
        <w:ind w:left="420" w:leftChars="0" w:firstLine="420" w:firstLineChars="200"/>
        <w:rPr>
          <w:rFonts w:hint="eastAsia"/>
          <w:lang w:val="en-US" w:eastAsia="zh-CN"/>
        </w:rPr>
      </w:pPr>
      <w:r>
        <w:rPr>
          <w:rFonts w:hint="eastAsia"/>
          <w:lang w:val="en-US" w:eastAsia="zh-CN"/>
        </w:rPr>
        <w:t>Fwrite();将解压缩数据写入文件，该文件就是我们需要的解压缩后的文件；</w:t>
      </w:r>
    </w:p>
    <w:p>
      <w:pPr>
        <w:numPr>
          <w:ilvl w:val="0"/>
          <w:numId w:val="32"/>
        </w:numPr>
        <w:tabs>
          <w:tab w:val="left" w:pos="840"/>
        </w:tabs>
        <w:ind w:left="0" w:leftChars="0" w:firstLine="420" w:firstLineChars="200"/>
        <w:rPr>
          <w:rFonts w:hint="eastAsia"/>
          <w:lang w:val="en-US" w:eastAsia="zh-CN"/>
        </w:rPr>
      </w:pPr>
      <w:r>
        <w:rPr>
          <w:rFonts w:hint="eastAsia"/>
          <w:lang w:val="en-US" w:eastAsia="zh-CN"/>
        </w:rPr>
        <w:t>Jpeg_finish_decompress():解压缩结束，释放资源；</w:t>
      </w:r>
    </w:p>
    <w:p>
      <w:pPr>
        <w:numPr>
          <w:ilvl w:val="0"/>
          <w:numId w:val="32"/>
        </w:numPr>
        <w:tabs>
          <w:tab w:val="left" w:pos="840"/>
        </w:tabs>
        <w:ind w:left="0" w:leftChars="0" w:firstLine="420" w:firstLineChars="200"/>
        <w:rPr>
          <w:rFonts w:hint="eastAsia"/>
          <w:lang w:val="en-US" w:eastAsia="zh-CN"/>
        </w:rPr>
      </w:pPr>
      <w:r>
        <w:rPr>
          <w:rFonts w:hint="eastAsia"/>
          <w:lang w:val="en-US" w:eastAsia="zh-CN"/>
        </w:rPr>
        <w:t>Jpeg_destroy_decompress():销毁解压缩器；</w:t>
      </w:r>
    </w:p>
    <w:p>
      <w:pPr>
        <w:numPr>
          <w:numId w:val="0"/>
        </w:numPr>
        <w:ind w:firstLine="420" w:firstLineChars="0"/>
        <w:rPr>
          <w:rFonts w:hint="eastAsia"/>
          <w:lang w:val="en-US" w:eastAsia="zh-CN"/>
        </w:rPr>
      </w:pPr>
    </w:p>
    <w:p>
      <w:pPr>
        <w:pStyle w:val="7"/>
        <w:rPr>
          <w:rFonts w:hint="eastAsia"/>
          <w:lang w:val="en-US" w:eastAsia="zh-CN"/>
        </w:rPr>
      </w:pPr>
      <w:r>
        <w:rPr>
          <w:rFonts w:hint="eastAsia"/>
          <w:lang w:val="en-US" w:eastAsia="zh-CN"/>
        </w:rPr>
        <w:t>2.1.2.扩展</w:t>
      </w:r>
    </w:p>
    <w:p>
      <w:pPr>
        <w:pStyle w:val="9"/>
        <w:rPr>
          <w:rFonts w:hint="eastAsia"/>
          <w:lang w:val="en-US" w:eastAsia="zh-CN"/>
        </w:rPr>
      </w:pPr>
      <w:r>
        <w:rPr>
          <w:rFonts w:hint="eastAsia"/>
          <w:lang w:val="en-US" w:eastAsia="zh-CN"/>
        </w:rPr>
        <w:t>解压缩文件的格式</w:t>
      </w:r>
    </w:p>
    <w:p>
      <w:pPr>
        <w:numPr>
          <w:numId w:val="0"/>
        </w:numPr>
        <w:ind w:firstLine="420" w:firstLineChars="0"/>
        <w:rPr>
          <w:rFonts w:hint="eastAsia"/>
          <w:lang w:val="en-US" w:eastAsia="zh-CN"/>
        </w:rPr>
      </w:pPr>
      <w:r>
        <w:rPr>
          <w:rFonts w:hint="eastAsia"/>
          <w:lang w:val="en-US" w:eastAsia="zh-CN"/>
        </w:rPr>
        <w:t>解压缩文件的格式，定义在jpeglib.h中，是一个枚举值：</w:t>
      </w:r>
    </w:p>
    <w:p>
      <w:pPr>
        <w:numPr>
          <w:numId w:val="0"/>
        </w:numPr>
        <w:ind w:firstLine="420" w:firstLineChars="0"/>
        <w:rPr>
          <w:rFonts w:hint="eastAsia"/>
        </w:rPr>
      </w:pPr>
      <w:r>
        <w:rPr>
          <w:rFonts w:hint="eastAsia"/>
        </w:rPr>
        <w:t>typedef enum {</w:t>
      </w:r>
    </w:p>
    <w:p>
      <w:pPr>
        <w:numPr>
          <w:numId w:val="0"/>
        </w:numPr>
        <w:ind w:firstLine="420" w:firstLineChars="0"/>
        <w:rPr>
          <w:rFonts w:hint="eastAsia"/>
        </w:rPr>
      </w:pPr>
      <w:r>
        <w:rPr>
          <w:rFonts w:hint="eastAsia"/>
        </w:rPr>
        <w:tab/>
      </w:r>
      <w:r>
        <w:rPr>
          <w:rFonts w:hint="eastAsia"/>
        </w:rPr>
        <w:t>JCS_UNKNOWN,</w:t>
      </w:r>
      <w:r>
        <w:rPr>
          <w:rFonts w:hint="eastAsia"/>
        </w:rPr>
        <w:tab/>
      </w:r>
      <w:r>
        <w:rPr>
          <w:rFonts w:hint="eastAsia"/>
        </w:rPr>
        <w:tab/>
      </w:r>
      <w:r>
        <w:rPr>
          <w:rFonts w:hint="eastAsia"/>
        </w:rPr>
        <w:t>/* error/unspecified */</w:t>
      </w:r>
    </w:p>
    <w:p>
      <w:pPr>
        <w:numPr>
          <w:numId w:val="0"/>
        </w:numPr>
        <w:ind w:firstLine="420" w:firstLineChars="0"/>
        <w:rPr>
          <w:rFonts w:hint="eastAsia"/>
        </w:rPr>
      </w:pPr>
      <w:r>
        <w:rPr>
          <w:rFonts w:hint="eastAsia"/>
        </w:rPr>
        <w:tab/>
      </w:r>
      <w:r>
        <w:rPr>
          <w:rFonts w:hint="eastAsia"/>
        </w:rPr>
        <w:t>JCS_GRAYSCALE,</w:t>
      </w:r>
      <w:r>
        <w:rPr>
          <w:rFonts w:hint="eastAsia"/>
        </w:rPr>
        <w:tab/>
      </w:r>
      <w:r>
        <w:rPr>
          <w:rFonts w:hint="eastAsia"/>
        </w:rPr>
        <w:tab/>
      </w:r>
      <w:r>
        <w:rPr>
          <w:rFonts w:hint="eastAsia"/>
        </w:rPr>
        <w:t>/* monochrome */</w:t>
      </w:r>
    </w:p>
    <w:p>
      <w:pPr>
        <w:numPr>
          <w:numId w:val="0"/>
        </w:numPr>
        <w:ind w:firstLine="420" w:firstLineChars="0"/>
        <w:rPr>
          <w:rFonts w:hint="eastAsia"/>
        </w:rPr>
      </w:pPr>
      <w:r>
        <w:rPr>
          <w:rFonts w:hint="eastAsia"/>
        </w:rPr>
        <w:tab/>
      </w:r>
      <w:r>
        <w:rPr>
          <w:rFonts w:hint="eastAsia"/>
        </w:rPr>
        <w:t>JCS_RGB,</w:t>
      </w:r>
      <w:r>
        <w:rPr>
          <w:rFonts w:hint="eastAsia"/>
        </w:rPr>
        <w:tab/>
      </w:r>
      <w:r>
        <w:rPr>
          <w:rFonts w:hint="eastAsia"/>
        </w:rPr>
        <w:tab/>
      </w:r>
      <w:r>
        <w:rPr>
          <w:rFonts w:hint="eastAsia"/>
        </w:rPr>
        <w:t>/* red/green/blue, standard RGB (sRGB) */</w:t>
      </w:r>
    </w:p>
    <w:p>
      <w:pPr>
        <w:numPr>
          <w:numId w:val="0"/>
        </w:numPr>
        <w:ind w:firstLine="420" w:firstLineChars="0"/>
        <w:rPr>
          <w:rFonts w:hint="eastAsia"/>
        </w:rPr>
      </w:pPr>
      <w:r>
        <w:rPr>
          <w:rFonts w:hint="eastAsia"/>
        </w:rPr>
        <w:tab/>
      </w:r>
      <w:r>
        <w:rPr>
          <w:rFonts w:hint="eastAsia"/>
        </w:rPr>
        <w:t>JCS_YCbCr,</w:t>
      </w:r>
      <w:r>
        <w:rPr>
          <w:rFonts w:hint="eastAsia"/>
        </w:rPr>
        <w:tab/>
      </w:r>
      <w:r>
        <w:rPr>
          <w:rFonts w:hint="eastAsia"/>
        </w:rPr>
        <w:tab/>
      </w:r>
      <w:r>
        <w:rPr>
          <w:rFonts w:hint="eastAsia"/>
        </w:rPr>
        <w:t>/* Y/Cb/Cr (also known as YUV), standard YCC */</w:t>
      </w:r>
    </w:p>
    <w:p>
      <w:pPr>
        <w:numPr>
          <w:numId w:val="0"/>
        </w:numPr>
        <w:ind w:firstLine="420" w:firstLineChars="0"/>
        <w:rPr>
          <w:rFonts w:hint="eastAsia"/>
        </w:rPr>
      </w:pPr>
      <w:r>
        <w:rPr>
          <w:rFonts w:hint="eastAsia"/>
        </w:rPr>
        <w:tab/>
      </w:r>
      <w:r>
        <w:rPr>
          <w:rFonts w:hint="eastAsia"/>
        </w:rPr>
        <w:t>JCS_CMYK,</w:t>
      </w:r>
      <w:r>
        <w:rPr>
          <w:rFonts w:hint="eastAsia"/>
        </w:rPr>
        <w:tab/>
      </w:r>
      <w:r>
        <w:rPr>
          <w:rFonts w:hint="eastAsia"/>
        </w:rPr>
        <w:tab/>
      </w:r>
      <w:r>
        <w:rPr>
          <w:rFonts w:hint="eastAsia"/>
        </w:rPr>
        <w:t>/* C/M/Y/K */</w:t>
      </w:r>
    </w:p>
    <w:p>
      <w:pPr>
        <w:numPr>
          <w:numId w:val="0"/>
        </w:numPr>
        <w:ind w:firstLine="420" w:firstLineChars="0"/>
        <w:rPr>
          <w:rFonts w:hint="eastAsia"/>
        </w:rPr>
      </w:pPr>
      <w:r>
        <w:rPr>
          <w:rFonts w:hint="eastAsia"/>
        </w:rPr>
        <w:tab/>
      </w:r>
      <w:r>
        <w:rPr>
          <w:rFonts w:hint="eastAsia"/>
        </w:rPr>
        <w:t>JCS_YCCK,</w:t>
      </w:r>
      <w:r>
        <w:rPr>
          <w:rFonts w:hint="eastAsia"/>
        </w:rPr>
        <w:tab/>
      </w:r>
      <w:r>
        <w:rPr>
          <w:rFonts w:hint="eastAsia"/>
        </w:rPr>
        <w:tab/>
      </w:r>
      <w:r>
        <w:rPr>
          <w:rFonts w:hint="eastAsia"/>
        </w:rPr>
        <w:t>/* Y/Cb/Cr/K */</w:t>
      </w:r>
    </w:p>
    <w:p>
      <w:pPr>
        <w:numPr>
          <w:numId w:val="0"/>
        </w:numPr>
        <w:ind w:firstLine="420" w:firstLineChars="0"/>
        <w:rPr>
          <w:rFonts w:hint="eastAsia"/>
        </w:rPr>
      </w:pPr>
      <w:r>
        <w:rPr>
          <w:rFonts w:hint="eastAsia"/>
        </w:rPr>
        <w:tab/>
      </w:r>
      <w:r>
        <w:rPr>
          <w:rFonts w:hint="eastAsia"/>
        </w:rPr>
        <w:t>JCS_BG_RGB,</w:t>
      </w:r>
      <w:r>
        <w:rPr>
          <w:rFonts w:hint="eastAsia"/>
        </w:rPr>
        <w:tab/>
      </w:r>
      <w:r>
        <w:rPr>
          <w:rFonts w:hint="eastAsia"/>
        </w:rPr>
        <w:tab/>
      </w:r>
      <w:r>
        <w:rPr>
          <w:rFonts w:hint="eastAsia"/>
        </w:rPr>
        <w:t>/* big gamut red/green/blue, bg-sRGB */</w:t>
      </w:r>
    </w:p>
    <w:p>
      <w:pPr>
        <w:numPr>
          <w:numId w:val="0"/>
        </w:numPr>
        <w:ind w:firstLine="420" w:firstLineChars="0"/>
        <w:rPr>
          <w:rFonts w:hint="eastAsia"/>
        </w:rPr>
      </w:pPr>
      <w:r>
        <w:rPr>
          <w:rFonts w:hint="eastAsia"/>
        </w:rPr>
        <w:tab/>
      </w:r>
      <w:r>
        <w:rPr>
          <w:rFonts w:hint="eastAsia"/>
        </w:rPr>
        <w:t>JCS_BG_YCC</w:t>
      </w:r>
      <w:r>
        <w:rPr>
          <w:rFonts w:hint="eastAsia"/>
        </w:rPr>
        <w:tab/>
      </w:r>
      <w:r>
        <w:rPr>
          <w:rFonts w:hint="eastAsia"/>
        </w:rPr>
        <w:tab/>
      </w:r>
      <w:r>
        <w:rPr>
          <w:rFonts w:hint="eastAsia"/>
        </w:rPr>
        <w:t>/* big gamut Y/Cb/Cr, bg-sYCC */</w:t>
      </w:r>
    </w:p>
    <w:p>
      <w:pPr>
        <w:numPr>
          <w:numId w:val="0"/>
        </w:numPr>
        <w:ind w:firstLine="420" w:firstLineChars="0"/>
        <w:rPr>
          <w:rFonts w:hint="eastAsia"/>
        </w:rPr>
      </w:pPr>
      <w:r>
        <w:rPr>
          <w:rFonts w:hint="eastAsia"/>
        </w:rPr>
        <w:t>} J_COLOR_SPACE;</w:t>
      </w:r>
    </w:p>
    <w:p>
      <w:pPr>
        <w:numPr>
          <w:numId w:val="0"/>
        </w:numPr>
        <w:ind w:firstLine="420" w:firstLineChars="0"/>
        <w:rPr>
          <w:rFonts w:hint="eastAsia"/>
          <w:lang w:val="en-US" w:eastAsia="zh-CN"/>
        </w:rPr>
      </w:pPr>
      <w:r>
        <w:rPr>
          <w:rFonts w:hint="eastAsia"/>
          <w:lang w:val="en-US" w:eastAsia="zh-CN"/>
        </w:rPr>
        <w:t>使用了几种格式：灰度图，RGB，YUV，也就是前三种有效格式；后几种格式的文件，并不知道具体代表何种含义。</w:t>
      </w:r>
    </w:p>
    <w:p>
      <w:pPr>
        <w:numPr>
          <w:numId w:val="0"/>
        </w:numPr>
        <w:ind w:firstLine="420" w:firstLineChars="0"/>
        <w:rPr>
          <w:rFonts w:hint="eastAsia"/>
          <w:lang w:val="en-US" w:eastAsia="zh-CN"/>
        </w:rPr>
      </w:pPr>
      <w:r>
        <w:rPr>
          <w:rFonts w:hint="eastAsia"/>
          <w:lang w:val="en-US" w:eastAsia="zh-CN"/>
        </w:rPr>
        <w:t>要注意，解压缩得到的yuv，默认是yuv444packed格式的，一般的yuv444播放器，能播放的都是planar格式的，因此需要一次转换。</w:t>
      </w:r>
    </w:p>
    <w:p>
      <w:pPr>
        <w:numPr>
          <w:numId w:val="0"/>
        </w:numPr>
        <w:rPr>
          <w:rFonts w:hint="eastAsia"/>
          <w:lang w:val="en-US" w:eastAsia="zh-CN"/>
        </w:rPr>
      </w:pPr>
    </w:p>
    <w:p>
      <w:pPr>
        <w:pStyle w:val="9"/>
        <w:rPr>
          <w:rFonts w:hint="eastAsia"/>
          <w:lang w:val="en-US" w:eastAsia="zh-CN"/>
        </w:rPr>
      </w:pPr>
      <w:r>
        <w:rPr>
          <w:rFonts w:hint="eastAsia"/>
          <w:lang w:val="en-US" w:eastAsia="zh-CN"/>
        </w:rPr>
        <w:t>Yuv数据格式的转换</w:t>
      </w:r>
    </w:p>
    <w:p>
      <w:pPr>
        <w:numPr>
          <w:numId w:val="0"/>
        </w:numPr>
        <w:ind w:firstLine="420" w:firstLineChars="0"/>
        <w:rPr>
          <w:rFonts w:hint="eastAsia"/>
          <w:lang w:val="en-US" w:eastAsia="zh-CN"/>
        </w:rPr>
      </w:pPr>
      <w:r>
        <w:rPr>
          <w:rFonts w:hint="eastAsia"/>
          <w:lang w:val="en-US" w:eastAsia="zh-CN"/>
        </w:rPr>
        <w:t>应有基本数据格式的转换库，这个自己实现即可；</w:t>
      </w:r>
    </w:p>
    <w:p>
      <w:pPr>
        <w:numPr>
          <w:numId w:val="0"/>
        </w:numPr>
        <w:ind w:firstLine="420" w:firstLineChars="0"/>
        <w:rPr>
          <w:rFonts w:hint="eastAsia"/>
          <w:lang w:val="en-US" w:eastAsia="zh-CN"/>
        </w:rPr>
      </w:pPr>
    </w:p>
    <w:p>
      <w:pPr>
        <w:pStyle w:val="5"/>
        <w:rPr>
          <w:rFonts w:hint="eastAsia"/>
          <w:lang w:val="en-US" w:eastAsia="zh-CN"/>
        </w:rPr>
      </w:pPr>
      <w:r>
        <w:rPr>
          <w:rFonts w:hint="eastAsia"/>
          <w:lang w:val="en-US" w:eastAsia="zh-CN"/>
        </w:rPr>
        <w:t>2.2.解压缩内存数据</w:t>
      </w:r>
    </w:p>
    <w:p>
      <w:pPr>
        <w:rPr>
          <w:rFonts w:hint="eastAsia"/>
          <w:lang w:val="en-US" w:eastAsia="zh-CN"/>
        </w:rPr>
      </w:pPr>
    </w:p>
    <w:p>
      <w:pPr>
        <w:pStyle w:val="2"/>
        <w:rPr>
          <w:rFonts w:hint="eastAsia"/>
          <w:lang w:val="en-US" w:eastAsia="zh-CN"/>
        </w:rPr>
      </w:pPr>
      <w:r>
        <w:rPr>
          <w:rFonts w:hint="eastAsia"/>
          <w:lang w:val="en-US" w:eastAsia="zh-CN"/>
        </w:rPr>
        <w:t>3.压缩</w:t>
      </w:r>
    </w:p>
    <w:p>
      <w:pPr>
        <w:rPr>
          <w:rFonts w:hint="eastAsia"/>
          <w:lang w:val="en-US" w:eastAsia="zh-CN"/>
        </w:rPr>
      </w:pPr>
    </w:p>
    <w:p>
      <w:pPr>
        <w:pStyle w:val="27"/>
        <w:rPr>
          <w:rFonts w:hint="eastAsia"/>
          <w:lang w:val="en-US" w:eastAsia="zh-CN"/>
        </w:rPr>
      </w:pPr>
      <w:r>
        <w:rPr>
          <w:rFonts w:hint="eastAsia"/>
          <w:lang w:val="en-US" w:eastAsia="zh-CN"/>
        </w:rPr>
        <w:t>Live555</w:t>
      </w:r>
    </w:p>
    <w:p>
      <w:pPr>
        <w:pStyle w:val="2"/>
        <w:rPr>
          <w:rFonts w:hint="eastAsia"/>
          <w:lang w:val="en-US" w:eastAsia="zh-CN"/>
        </w:rPr>
      </w:pPr>
      <w:r>
        <w:rPr>
          <w:rFonts w:hint="eastAsia"/>
          <w:lang w:val="en-US" w:eastAsia="zh-CN"/>
        </w:rPr>
        <w:t>1.编译</w:t>
      </w:r>
    </w:p>
    <w:p>
      <w:pPr>
        <w:pStyle w:val="5"/>
        <w:rPr>
          <w:rFonts w:hint="eastAsia" w:eastAsia="黑体"/>
          <w:lang w:val="en-US" w:eastAsia="zh-CN"/>
        </w:rPr>
      </w:pPr>
      <w:r>
        <w:rPr>
          <w:rFonts w:hint="eastAsia"/>
          <w:lang w:val="en-US" w:eastAsia="zh-CN"/>
        </w:rPr>
        <w:t>1.1.ubuntu平台</w:t>
      </w:r>
    </w:p>
    <w:p>
      <w:pPr>
        <w:rPr>
          <w:rFonts w:hint="eastAsia"/>
        </w:rPr>
      </w:pPr>
      <w:r>
        <w:rPr>
          <w:rFonts w:hint="eastAsia"/>
        </w:rPr>
        <w:t>tar -zxvf live555-latest.tar.gz</w:t>
      </w:r>
    </w:p>
    <w:p>
      <w:pPr>
        <w:rPr>
          <w:rFonts w:hint="eastAsia"/>
        </w:rPr>
      </w:pPr>
      <w:r>
        <w:rPr>
          <w:rFonts w:hint="eastAsia"/>
        </w:rPr>
        <w:t>./genMakefiles linux-64bit</w:t>
      </w:r>
    </w:p>
    <w:p>
      <w:pPr>
        <w:rPr>
          <w:rFonts w:hint="eastAsia"/>
          <w:lang w:val="en-US" w:eastAsia="zh-CN"/>
        </w:rPr>
      </w:pPr>
      <w:r>
        <w:rPr>
          <w:rFonts w:hint="eastAsia"/>
          <w:lang w:val="en-US" w:eastAsia="zh-CN"/>
        </w:rPr>
        <w:t>Make</w:t>
      </w:r>
    </w:p>
    <w:p>
      <w:pPr>
        <w:rPr>
          <w:rFonts w:hint="eastAsia"/>
          <w:lang w:val="en-US" w:eastAsia="zh-CN"/>
        </w:rPr>
      </w:pPr>
    </w:p>
    <w:p>
      <w:pPr>
        <w:rPr>
          <w:rFonts w:hint="eastAsia"/>
          <w:lang w:val="en-US" w:eastAsia="zh-CN"/>
        </w:rPr>
      </w:pPr>
      <w:r>
        <w:rPr>
          <w:rFonts w:hint="eastAsia"/>
          <w:lang w:val="en-US" w:eastAsia="zh-CN"/>
        </w:rPr>
        <w:t>产出物：</w:t>
      </w:r>
    </w:p>
    <w:p>
      <w:pPr>
        <w:numPr>
          <w:ilvl w:val="0"/>
          <w:numId w:val="33"/>
        </w:numPr>
        <w:ind w:left="420" w:leftChars="0" w:hanging="420" w:firstLineChars="0"/>
        <w:rPr>
          <w:rFonts w:hint="eastAsia"/>
          <w:lang w:val="en-US" w:eastAsia="zh-CN"/>
        </w:rPr>
      </w:pPr>
      <w:r>
        <w:rPr>
          <w:rFonts w:hint="eastAsia"/>
          <w:lang w:val="en-US" w:eastAsia="zh-CN"/>
        </w:rPr>
        <w:t>BasicUsageEnvironment/libBasicUsageEnvironment.a;</w:t>
      </w:r>
    </w:p>
    <w:p>
      <w:pPr>
        <w:numPr>
          <w:ilvl w:val="0"/>
          <w:numId w:val="33"/>
        </w:numPr>
        <w:ind w:left="420" w:leftChars="0" w:hanging="420" w:firstLineChars="0"/>
        <w:rPr>
          <w:rFonts w:hint="eastAsia"/>
          <w:lang w:val="en-US" w:eastAsia="zh-CN"/>
        </w:rPr>
      </w:pPr>
      <w:r>
        <w:rPr>
          <w:rFonts w:hint="eastAsia"/>
          <w:lang w:val="en-US" w:eastAsia="zh-CN"/>
        </w:rPr>
        <w:t>groupsock/libgroupsock.a;</w:t>
      </w:r>
    </w:p>
    <w:p>
      <w:pPr>
        <w:numPr>
          <w:ilvl w:val="0"/>
          <w:numId w:val="33"/>
        </w:numPr>
        <w:ind w:left="420" w:leftChars="0" w:hanging="420" w:firstLineChars="0"/>
        <w:rPr>
          <w:rFonts w:hint="eastAsia"/>
          <w:lang w:val="en-US" w:eastAsia="zh-CN"/>
        </w:rPr>
      </w:pPr>
      <w:r>
        <w:rPr>
          <w:rFonts w:hint="eastAsia"/>
          <w:lang w:val="en-US" w:eastAsia="zh-CN"/>
        </w:rPr>
        <w:t>liveMedia/liblivemedia.a;</w:t>
      </w:r>
    </w:p>
    <w:p>
      <w:pPr>
        <w:numPr>
          <w:ilvl w:val="0"/>
          <w:numId w:val="33"/>
        </w:numPr>
        <w:ind w:left="420" w:leftChars="0" w:hanging="420" w:firstLineChars="0"/>
        <w:rPr>
          <w:rFonts w:hint="eastAsia"/>
          <w:lang w:val="en-US" w:eastAsia="zh-CN"/>
        </w:rPr>
      </w:pPr>
      <w:r>
        <w:rPr>
          <w:rFonts w:hint="eastAsia"/>
          <w:lang w:val="en-US" w:eastAsia="zh-CN"/>
        </w:rPr>
        <w:t>UsageEnvironment/libUsageEnvironment.a;</w:t>
      </w:r>
    </w:p>
    <w:p>
      <w:pPr>
        <w:rPr>
          <w:rFonts w:hint="eastAsia"/>
          <w:lang w:val="en-US" w:eastAsia="zh-CN"/>
        </w:rPr>
      </w:pPr>
    </w:p>
    <w:p>
      <w:pPr>
        <w:pStyle w:val="5"/>
        <w:rPr>
          <w:rFonts w:hint="eastAsia"/>
          <w:lang w:val="en-US" w:eastAsia="zh-CN"/>
        </w:rPr>
      </w:pPr>
      <w:r>
        <w:rPr>
          <w:rFonts w:hint="eastAsia"/>
          <w:lang w:val="en-US" w:eastAsia="zh-CN"/>
        </w:rPr>
        <w:t>1.2.树莓派</w:t>
      </w:r>
    </w:p>
    <w:p>
      <w:pPr>
        <w:rPr>
          <w:rFonts w:hint="eastAsia"/>
        </w:rPr>
      </w:pPr>
      <w:r>
        <w:rPr>
          <w:rFonts w:hint="eastAsia"/>
        </w:rPr>
        <w:t>./genMakefiles linux</w:t>
      </w:r>
    </w:p>
    <w:p>
      <w:pPr>
        <w:rPr>
          <w:rFonts w:hint="eastAsia"/>
          <w:lang w:val="en-US" w:eastAsia="zh-CN"/>
        </w:rPr>
      </w:pPr>
      <w:r>
        <w:rPr>
          <w:rFonts w:hint="eastAsia"/>
          <w:lang w:val="en-US" w:eastAsia="zh-CN"/>
        </w:rPr>
        <w:t>make</w:t>
      </w:r>
    </w:p>
    <w:p>
      <w:pPr>
        <w:rPr>
          <w:rFonts w:hint="eastAsia"/>
          <w:lang w:val="en-US" w:eastAsia="zh-CN"/>
        </w:rPr>
      </w:pPr>
    </w:p>
    <w:p>
      <w:pPr>
        <w:pStyle w:val="2"/>
        <w:rPr>
          <w:rFonts w:hint="eastAsia"/>
          <w:lang w:val="en-US" w:eastAsia="zh-CN"/>
        </w:rPr>
      </w:pPr>
      <w:r>
        <w:rPr>
          <w:rFonts w:hint="eastAsia"/>
          <w:lang w:val="en-US" w:eastAsia="zh-CN"/>
        </w:rPr>
        <w:t>2.demo</w:t>
      </w:r>
    </w:p>
    <w:p>
      <w:pPr>
        <w:rPr>
          <w:rFonts w:hint="eastAsia"/>
          <w:lang w:val="en-US" w:eastAsia="zh-CN"/>
        </w:rPr>
      </w:pPr>
      <w:r>
        <w:rPr>
          <w:rFonts w:hint="eastAsia"/>
          <w:lang w:val="en-US" w:eastAsia="zh-CN"/>
        </w:rPr>
        <w:t>demo程序源文件：testProgs/*.cpp；</w:t>
      </w:r>
    </w:p>
    <w:p>
      <w:pPr>
        <w:pStyle w:val="5"/>
        <w:rPr>
          <w:rFonts w:hint="eastAsia"/>
          <w:lang w:val="en-US" w:eastAsia="zh-CN"/>
        </w:rPr>
      </w:pPr>
      <w:r>
        <w:rPr>
          <w:rFonts w:hint="eastAsia"/>
          <w:lang w:val="en-US" w:eastAsia="zh-CN"/>
        </w:rPr>
        <w:t>2.1.testOnDemandRTSPServer</w:t>
      </w:r>
    </w:p>
    <w:p>
      <w:pPr>
        <w:rPr>
          <w:rFonts w:hint="eastAsia"/>
          <w:lang w:val="en-US" w:eastAsia="zh-CN"/>
        </w:rPr>
      </w:pPr>
      <w:r>
        <w:rPr>
          <w:rFonts w:hint="eastAsia"/>
          <w:lang w:val="en-US" w:eastAsia="zh-CN"/>
        </w:rPr>
        <w:t>本demo程序，顾名思义，是会建立一个rtsp server，并且在有命令请求的时候，进行响应。</w:t>
      </w:r>
      <w:bookmarkStart w:id="0" w:name="_GoBack"/>
      <w:bookmarkEnd w:id="0"/>
    </w:p>
    <w:p>
      <w:pPr>
        <w:rPr>
          <w:rFonts w:hint="eastAsia"/>
          <w:lang w:val="en-US" w:eastAsia="zh-CN"/>
        </w:rPr>
      </w:pPr>
    </w:p>
    <w:p>
      <w:pPr>
        <w:rPr>
          <w:rFonts w:hint="eastAsia"/>
          <w:lang w:val="en-US" w:eastAsia="zh-CN"/>
        </w:rPr>
      </w:pPr>
      <w:r>
        <w:rPr>
          <w:rFonts w:hint="eastAsia"/>
          <w:lang w:val="en-US" w:eastAsia="zh-CN"/>
        </w:rPr>
        <w:t>程序的函数调用流程：</w:t>
      </w:r>
    </w:p>
    <w:p>
      <w:pPr>
        <w:numPr>
          <w:ilvl w:val="0"/>
          <w:numId w:val="33"/>
        </w:numPr>
        <w:ind w:left="420" w:leftChars="0" w:hanging="420" w:firstLineChars="0"/>
        <w:rPr>
          <w:rFonts w:hint="eastAsia"/>
          <w:lang w:val="en-US" w:eastAsia="zh-CN"/>
        </w:rPr>
      </w:pPr>
      <w:r>
        <w:rPr>
          <w:rFonts w:hint="eastAsia"/>
          <w:lang w:val="en-US" w:eastAsia="zh-CN"/>
        </w:rPr>
        <w:t>TaskScheduler * scheduler = BasicTaskScheduler::createNew();</w:t>
      </w:r>
      <w:r>
        <w:rPr>
          <w:rFonts w:hint="eastAsia"/>
          <w:lang w:val="en-US" w:eastAsia="zh-CN"/>
        </w:rPr>
        <w:tab/>
        <w:t>//任务调度器</w:t>
      </w:r>
    </w:p>
    <w:p>
      <w:pPr>
        <w:numPr>
          <w:ilvl w:val="0"/>
          <w:numId w:val="33"/>
        </w:numPr>
        <w:ind w:left="420" w:leftChars="0" w:hanging="420" w:firstLineChars="0"/>
        <w:rPr>
          <w:rFonts w:hint="eastAsia"/>
          <w:lang w:val="en-US" w:eastAsia="zh-CN"/>
        </w:rPr>
      </w:pPr>
      <w:r>
        <w:rPr>
          <w:rFonts w:hint="eastAsia"/>
          <w:lang w:val="en-US" w:eastAsia="zh-CN"/>
        </w:rPr>
        <w:t>UsageEnvironment * env = BasicUsageEnvironment::createNew(*scheduler);</w:t>
      </w:r>
      <w:r>
        <w:rPr>
          <w:rFonts w:hint="eastAsia"/>
          <w:lang w:val="en-US" w:eastAsia="zh-CN"/>
        </w:rPr>
        <w:tab/>
        <w:t>//基础运行环境</w:t>
      </w:r>
    </w:p>
    <w:p>
      <w:pPr>
        <w:numPr>
          <w:ilvl w:val="0"/>
          <w:numId w:val="33"/>
        </w:numPr>
        <w:ind w:left="420" w:leftChars="0" w:hanging="420" w:firstLineChars="0"/>
        <w:rPr>
          <w:rFonts w:hint="eastAsia"/>
          <w:lang w:val="en-US" w:eastAsia="zh-CN"/>
        </w:rPr>
      </w:pPr>
      <w:r>
        <w:rPr>
          <w:rFonts w:hint="eastAsia"/>
          <w:lang w:val="en-US" w:eastAsia="zh-CN"/>
        </w:rPr>
        <w:t>RTSPServer * rtspServer = RTSPServer::createNew(*env, 8554, NULL);</w:t>
      </w:r>
      <w:r>
        <w:rPr>
          <w:rFonts w:hint="eastAsia"/>
          <w:lang w:val="en-US" w:eastAsia="zh-CN"/>
        </w:rPr>
        <w:tab/>
        <w:t>//rtspServer，8554是占用的port，可以手动修改；NULL是授权信息，如果需要限制用户名密码等，需要指定该值；</w:t>
      </w:r>
    </w:p>
    <w:p>
      <w:pPr>
        <w:numPr>
          <w:ilvl w:val="0"/>
          <w:numId w:val="33"/>
        </w:numPr>
        <w:ind w:left="420" w:leftChars="0" w:hanging="420" w:firstLineChars="0"/>
        <w:rPr>
          <w:rFonts w:hint="eastAsia"/>
          <w:lang w:val="en-US" w:eastAsia="zh-CN"/>
        </w:rPr>
      </w:pPr>
      <w:r>
        <w:rPr>
          <w:rFonts w:hint="eastAsia"/>
          <w:lang w:val="en-US" w:eastAsia="zh-CN"/>
        </w:rPr>
        <w:t xml:space="preserve">ServerMediaSession * sms = ServerMediaSession::createNew(*env, </w:t>
      </w:r>
      <w:r>
        <w:rPr>
          <w:rFonts w:hint="default"/>
          <w:lang w:val="en-US" w:eastAsia="zh-CN"/>
        </w:rPr>
        <w:t>“</w:t>
      </w:r>
      <w:r>
        <w:rPr>
          <w:rFonts w:hint="eastAsia"/>
          <w:lang w:val="en-US" w:eastAsia="zh-CN"/>
        </w:rPr>
        <w:t>h264ESVideoTest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h264ESVideoTest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sessoin streamed by testOnDemandRTSPServer</w:t>
      </w:r>
      <w:r>
        <w:rPr>
          <w:rFonts w:hint="default"/>
          <w:lang w:val="en-US" w:eastAsia="zh-CN"/>
        </w:rPr>
        <w:t>”</w:t>
      </w:r>
      <w:r>
        <w:rPr>
          <w:rFonts w:hint="eastAsia"/>
          <w:lang w:val="en-US" w:eastAsia="zh-CN"/>
        </w:rPr>
        <w:t>);</w:t>
      </w:r>
      <w:r>
        <w:rPr>
          <w:rFonts w:hint="eastAsia"/>
          <w:lang w:val="en-US" w:eastAsia="zh-CN"/>
        </w:rPr>
        <w:tab/>
        <w:t>//创建一个session，明确指定session的名字，调用者需要知道这个名字，添加在url最末来访问，例如:rtsp://ip:port/h264ESVideoTest；</w:t>
      </w:r>
    </w:p>
    <w:p>
      <w:pPr>
        <w:numPr>
          <w:ilvl w:val="0"/>
          <w:numId w:val="33"/>
        </w:numPr>
        <w:ind w:left="420" w:leftChars="0" w:hanging="420" w:firstLineChars="0"/>
        <w:rPr>
          <w:rFonts w:hint="eastAsia"/>
          <w:lang w:val="en-US" w:eastAsia="zh-CN"/>
        </w:rPr>
      </w:pPr>
      <w:r>
        <w:rPr>
          <w:rFonts w:hint="eastAsia"/>
          <w:lang w:val="en-US" w:eastAsia="zh-CN"/>
        </w:rPr>
        <w:t xml:space="preserve">sms-&gt;addSubSessioin(H264VideoFileServerMediaSubssesion::createNew(*env, </w:t>
      </w:r>
      <w:r>
        <w:rPr>
          <w:rFonts w:hint="default"/>
          <w:lang w:val="en-US" w:eastAsia="zh-CN"/>
        </w:rPr>
        <w:t>“</w:t>
      </w:r>
      <w:r>
        <w:rPr>
          <w:rFonts w:hint="eastAsia"/>
          <w:lang w:val="en-US" w:eastAsia="zh-CN"/>
        </w:rPr>
        <w:t>test.h264</w:t>
      </w:r>
      <w:r>
        <w:rPr>
          <w:rFonts w:hint="default"/>
          <w:lang w:val="en-US" w:eastAsia="zh-CN"/>
        </w:rPr>
        <w:t>”</w:t>
      </w:r>
      <w:r>
        <w:rPr>
          <w:rFonts w:hint="eastAsia"/>
          <w:lang w:val="en-US" w:eastAsia="zh-CN"/>
        </w:rPr>
        <w:t>, false));</w:t>
      </w:r>
      <w:r>
        <w:rPr>
          <w:rFonts w:hint="eastAsia"/>
          <w:lang w:val="en-US" w:eastAsia="zh-CN"/>
        </w:rPr>
        <w:tab/>
        <w:t>//session中增加h264的子类型，读取文件的形式完成h264码流原始信息的获取，读取的文件是test.h264；</w:t>
      </w:r>
    </w:p>
    <w:p>
      <w:pPr>
        <w:numPr>
          <w:ilvl w:val="0"/>
          <w:numId w:val="33"/>
        </w:numPr>
        <w:ind w:left="420" w:leftChars="0" w:hanging="420" w:firstLineChars="0"/>
        <w:rPr>
          <w:rFonts w:hint="eastAsia"/>
          <w:lang w:val="en-US" w:eastAsia="zh-CN"/>
        </w:rPr>
      </w:pPr>
      <w:r>
        <w:rPr>
          <w:rFonts w:hint="eastAsia"/>
          <w:lang w:val="en-US" w:eastAsia="zh-CN"/>
        </w:rPr>
        <w:t>env-&gt;taskScheduler().doEventLoop();</w:t>
      </w:r>
      <w:r>
        <w:rPr>
          <w:rFonts w:hint="eastAsia"/>
          <w:lang w:val="en-US" w:eastAsia="zh-CN"/>
        </w:rPr>
        <w:tab/>
        <w:t>//死循环，等待请求，播放数据</w:t>
      </w:r>
    </w:p>
    <w:p>
      <w:pPr>
        <w:rPr>
          <w:rFonts w:hint="eastAsia"/>
          <w:lang w:val="en-US" w:eastAsia="zh-CN"/>
        </w:rPr>
      </w:pPr>
      <w:r>
        <w:rPr>
          <w:rFonts w:hint="eastAsia"/>
          <w:lang w:val="en-US" w:eastAsia="zh-CN"/>
        </w:rPr>
        <w:t>以上只是H264类型的文件完成rtspServer的调用流程，其他类型的函数调用都没有涉及，但基本都类似。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00000003"/>
    <w:multiLevelType w:val="multilevel"/>
    <w:tmpl w:val="0000000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
    <w:nsid w:val="00000004"/>
    <w:multiLevelType w:val="multilevel"/>
    <w:tmpl w:val="00000004"/>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6">
    <w:nsid w:val="00000006"/>
    <w:multiLevelType w:val="singleLevel"/>
    <w:tmpl w:val="00000006"/>
    <w:lvl w:ilvl="0" w:tentative="1">
      <w:start w:val="1"/>
      <w:numFmt w:val="decimalEnclosedCircleChinese"/>
      <w:suff w:val="nothing"/>
      <w:lvlText w:val="%1　"/>
      <w:lvlJc w:val="left"/>
      <w:pPr>
        <w:ind w:left="0" w:leftChars="0" w:firstLine="400" w:firstLineChars="0"/>
      </w:pPr>
      <w:rPr>
        <w:rFonts w:hint="eastAsia"/>
      </w:rPr>
    </w:lvl>
  </w:abstractNum>
  <w:abstractNum w:abstractNumId="7">
    <w:nsid w:val="00000007"/>
    <w:multiLevelType w:val="multilevel"/>
    <w:tmpl w:val="00000007"/>
    <w:lvl w:ilvl="0" w:tentative="1">
      <w:start w:val="1"/>
      <w:numFmt w:val="decimal"/>
      <w:suff w:val="nothing"/>
      <w:lvlText w:val="%1．"/>
      <w:lvlJc w:val="left"/>
      <w:pPr>
        <w:ind w:left="0" w:leftChars="0" w:firstLine="400"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8">
    <w:nsid w:val="00000008"/>
    <w:multiLevelType w:val="multilevel"/>
    <w:tmpl w:val="0000000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
    <w:nsid w:val="0000000B"/>
    <w:multiLevelType w:val="singleLevel"/>
    <w:tmpl w:val="0000000B"/>
    <w:lvl w:ilvl="0" w:tentative="1">
      <w:start w:val="1"/>
      <w:numFmt w:val="decimal"/>
      <w:lvlText w:val="%1)"/>
      <w:lvlJc w:val="left"/>
      <w:pPr>
        <w:tabs>
          <w:tab w:val="left" w:pos="425"/>
        </w:tabs>
        <w:ind w:left="425" w:leftChars="0" w:hanging="425" w:firstLineChars="0"/>
      </w:pPr>
      <w:rPr>
        <w:rFonts w:hint="default"/>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decimal"/>
      <w:lvlText w:val="%1)"/>
      <w:lvlJc w:val="left"/>
      <w:pPr>
        <w:tabs>
          <w:tab w:val="left" w:pos="425"/>
        </w:tabs>
        <w:ind w:left="425" w:leftChars="0" w:hanging="425" w:firstLineChars="0"/>
      </w:pPr>
      <w:rPr>
        <w:rFonts w:hint="default"/>
      </w:rPr>
    </w:lvl>
  </w:abstractNum>
  <w:abstractNum w:abstractNumId="17">
    <w:nsid w:val="00000011"/>
    <w:multiLevelType w:val="multilevel"/>
    <w:tmpl w:val="00000011"/>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1">
    <w:nsid w:val="00000015"/>
    <w:multiLevelType w:val="multilevel"/>
    <w:tmpl w:val="00000015"/>
    <w:lvl w:ilvl="0" w:tentative="1">
      <w:start w:val="1"/>
      <w:numFmt w:val="bullet"/>
      <w:lvlText w:val=""/>
      <w:lvlJc w:val="left"/>
      <w:pPr>
        <w:tabs>
          <w:tab w:val="left" w:pos="840"/>
        </w:tabs>
        <w:ind w:left="420" w:leftChars="0" w:hanging="420" w:firstLineChars="0"/>
      </w:pPr>
      <w:rPr>
        <w:rFonts w:hint="default" w:ascii="Wingdings" w:hAnsi="Wingdings"/>
      </w:rPr>
    </w:lvl>
    <w:lvl w:ilvl="1" w:tentative="1">
      <w:start w:val="1"/>
      <w:numFmt w:val="bullet"/>
      <w:lvlText w:val=""/>
      <w:lvlJc w:val="left"/>
      <w:pPr>
        <w:tabs>
          <w:tab w:val="left" w:pos="1260"/>
        </w:tabs>
        <w:ind w:left="840" w:leftChars="0" w:hanging="420" w:firstLineChars="0"/>
      </w:pPr>
      <w:rPr>
        <w:rFonts w:hint="default" w:ascii="Wingdings" w:hAnsi="Wingdings"/>
      </w:rPr>
    </w:lvl>
    <w:lvl w:ilvl="2" w:tentative="1">
      <w:start w:val="1"/>
      <w:numFmt w:val="bullet"/>
      <w:lvlText w:val=""/>
      <w:lvlJc w:val="left"/>
      <w:pPr>
        <w:tabs>
          <w:tab w:val="left" w:pos="1680"/>
        </w:tabs>
        <w:ind w:left="1260" w:leftChars="0" w:hanging="420" w:firstLineChars="0"/>
      </w:pPr>
      <w:rPr>
        <w:rFonts w:hint="default" w:ascii="Wingdings" w:hAnsi="Wingdings"/>
      </w:rPr>
    </w:lvl>
    <w:lvl w:ilvl="3" w:tentative="1">
      <w:start w:val="1"/>
      <w:numFmt w:val="bullet"/>
      <w:lvlText w:val=""/>
      <w:lvlJc w:val="left"/>
      <w:pPr>
        <w:tabs>
          <w:tab w:val="left" w:pos="2100"/>
        </w:tabs>
        <w:ind w:left="1680" w:leftChars="0" w:hanging="420" w:firstLineChars="0"/>
      </w:pPr>
      <w:rPr>
        <w:rFonts w:hint="default" w:ascii="Wingdings" w:hAnsi="Wingdings"/>
      </w:rPr>
    </w:lvl>
    <w:lvl w:ilvl="4" w:tentative="1">
      <w:start w:val="1"/>
      <w:numFmt w:val="bullet"/>
      <w:lvlText w:val=""/>
      <w:lvlJc w:val="left"/>
      <w:pPr>
        <w:tabs>
          <w:tab w:val="left" w:pos="2520"/>
        </w:tabs>
        <w:ind w:left="2100" w:leftChars="0" w:hanging="420" w:firstLineChars="0"/>
      </w:pPr>
      <w:rPr>
        <w:rFonts w:hint="default" w:ascii="Wingdings" w:hAnsi="Wingdings"/>
      </w:rPr>
    </w:lvl>
    <w:lvl w:ilvl="5" w:tentative="1">
      <w:start w:val="1"/>
      <w:numFmt w:val="bullet"/>
      <w:lvlText w:val=""/>
      <w:lvlJc w:val="left"/>
      <w:pPr>
        <w:tabs>
          <w:tab w:val="left" w:pos="2940"/>
        </w:tabs>
        <w:ind w:left="2520" w:leftChars="0" w:hanging="420" w:firstLineChars="0"/>
      </w:pPr>
      <w:rPr>
        <w:rFonts w:hint="default" w:ascii="Wingdings" w:hAnsi="Wingdings"/>
      </w:rPr>
    </w:lvl>
    <w:lvl w:ilvl="6" w:tentative="1">
      <w:start w:val="1"/>
      <w:numFmt w:val="bullet"/>
      <w:lvlText w:val=""/>
      <w:lvlJc w:val="left"/>
      <w:pPr>
        <w:tabs>
          <w:tab w:val="left" w:pos="3360"/>
        </w:tabs>
        <w:ind w:left="2940" w:leftChars="0" w:hanging="420" w:firstLineChars="0"/>
      </w:pPr>
      <w:rPr>
        <w:rFonts w:hint="default" w:ascii="Wingdings" w:hAnsi="Wingdings"/>
      </w:rPr>
    </w:lvl>
    <w:lvl w:ilvl="7" w:tentative="1">
      <w:start w:val="1"/>
      <w:numFmt w:val="bullet"/>
      <w:lvlText w:val=""/>
      <w:lvlJc w:val="left"/>
      <w:pPr>
        <w:tabs>
          <w:tab w:val="left" w:pos="3780"/>
        </w:tabs>
        <w:ind w:left="3360" w:leftChars="0" w:hanging="420" w:firstLineChars="0"/>
      </w:pPr>
      <w:rPr>
        <w:rFonts w:hint="default" w:ascii="Wingdings" w:hAnsi="Wingdings"/>
      </w:rPr>
    </w:lvl>
    <w:lvl w:ilvl="8" w:tentative="1">
      <w:start w:val="1"/>
      <w:numFmt w:val="bullet"/>
      <w:lvlText w:val=""/>
      <w:lvlJc w:val="left"/>
      <w:pPr>
        <w:tabs>
          <w:tab w:val="left" w:pos="4200"/>
        </w:tabs>
        <w:ind w:left="3780" w:leftChars="0" w:hanging="420" w:firstLineChars="0"/>
      </w:pPr>
      <w:rPr>
        <w:rFonts w:hint="default" w:ascii="Wingdings" w:hAnsi="Wingdings"/>
      </w:rPr>
    </w:lvl>
  </w:abstractNum>
  <w:abstractNum w:abstractNumId="22">
    <w:nsid w:val="00000016"/>
    <w:multiLevelType w:val="singleLevel"/>
    <w:tmpl w:val="00000016"/>
    <w:lvl w:ilvl="0" w:tentative="1">
      <w:start w:val="1"/>
      <w:numFmt w:val="decimalEnclosedCircleChinese"/>
      <w:suff w:val="nothing"/>
      <w:lvlText w:val="%1　"/>
      <w:lvlJc w:val="left"/>
      <w:pPr>
        <w:ind w:left="0" w:leftChars="0" w:firstLine="400" w:firstLineChars="0"/>
      </w:pPr>
      <w:rPr>
        <w:rFonts w:hint="eastAsia"/>
      </w:rPr>
    </w:lvl>
  </w:abstractNum>
  <w:abstractNum w:abstractNumId="23">
    <w:nsid w:val="00000017"/>
    <w:multiLevelType w:val="multilevel"/>
    <w:tmpl w:val="00000017"/>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singleLevel"/>
    <w:tmpl w:val="0000001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000001A"/>
    <w:multiLevelType w:val="singleLevel"/>
    <w:tmpl w:val="0000001A"/>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7">
    <w:nsid w:val="0000001B"/>
    <w:multiLevelType w:val="singleLevel"/>
    <w:tmpl w:val="0000001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multilevel"/>
    <w:tmpl w:val="0000002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3">
    <w:nsid w:val="00000021"/>
    <w:multiLevelType w:val="multilevel"/>
    <w:tmpl w:val="0000002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4">
    <w:nsid w:val="00000022"/>
    <w:multiLevelType w:val="multilevel"/>
    <w:tmpl w:val="00000022"/>
    <w:lvl w:ilvl="0" w:tentative="1">
      <w:start w:val="1"/>
      <w:numFmt w:val="decimal"/>
      <w:lvlText w:val="%1"/>
      <w:lvlJc w:val="left"/>
      <w:pPr>
        <w:ind w:left="1680" w:hanging="12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5">
    <w:nsid w:val="00000023"/>
    <w:multiLevelType w:val="multilevel"/>
    <w:tmpl w:val="0000002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
    <w:nsid w:val="00000024"/>
    <w:multiLevelType w:val="multilevel"/>
    <w:tmpl w:val="000000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7">
    <w:nsid w:val="00000025"/>
    <w:multiLevelType w:val="singleLevel"/>
    <w:tmpl w:val="00000025"/>
    <w:lvl w:ilvl="0" w:tentative="1">
      <w:start w:val="1"/>
      <w:numFmt w:val="decimal"/>
      <w:suff w:val="nothing"/>
      <w:lvlText w:val="%1．"/>
      <w:lvlJc w:val="left"/>
      <w:pPr>
        <w:ind w:left="0" w:leftChars="0" w:firstLine="400" w:firstLineChars="0"/>
      </w:pPr>
      <w:rPr>
        <w:rFonts w:hint="default"/>
      </w:rPr>
    </w:lvl>
  </w:abstractNum>
  <w:abstractNum w:abstractNumId="38">
    <w:nsid w:val="00000026"/>
    <w:multiLevelType w:val="multilevel"/>
    <w:tmpl w:val="0000002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9">
    <w:nsid w:val="00000027"/>
    <w:multiLevelType w:val="singleLevel"/>
    <w:tmpl w:val="0000002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00000028"/>
    <w:multiLevelType w:val="singleLevel"/>
    <w:tmpl w:val="000000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00000029"/>
    <w:multiLevelType w:val="multilevel"/>
    <w:tmpl w:val="0000002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2">
    <w:nsid w:val="0000002A"/>
    <w:multiLevelType w:val="singleLevel"/>
    <w:tmpl w:val="000000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3"/>
  </w:num>
  <w:num w:numId="3">
    <w:abstractNumId w:val="8"/>
  </w:num>
  <w:num w:numId="4">
    <w:abstractNumId w:val="24"/>
  </w:num>
  <w:num w:numId="5">
    <w:abstractNumId w:val="38"/>
  </w:num>
  <w:num w:numId="6">
    <w:abstractNumId w:val="34"/>
  </w:num>
  <w:num w:numId="7">
    <w:abstractNumId w:val="30"/>
  </w:num>
  <w:num w:numId="8">
    <w:abstractNumId w:val="32"/>
  </w:num>
  <w:num w:numId="9">
    <w:abstractNumId w:val="35"/>
  </w:num>
  <w:num w:numId="10">
    <w:abstractNumId w:val="41"/>
  </w:num>
  <w:num w:numId="11">
    <w:abstractNumId w:val="29"/>
  </w:num>
  <w:num w:numId="12">
    <w:abstractNumId w:val="0"/>
  </w:num>
  <w:num w:numId="13">
    <w:abstractNumId w:val="33"/>
  </w:num>
  <w:num w:numId="14">
    <w:abstractNumId w:val="9"/>
  </w:num>
  <w:num w:numId="15">
    <w:abstractNumId w:val="26"/>
  </w:num>
  <w:num w:numId="16">
    <w:abstractNumId w:val="21"/>
  </w:num>
  <w:num w:numId="17">
    <w:abstractNumId w:val="36"/>
  </w:num>
  <w:num w:numId="18">
    <w:abstractNumId w:val="31"/>
  </w:num>
  <w:num w:numId="19">
    <w:abstractNumId w:val="28"/>
  </w:num>
  <w:num w:numId="20">
    <w:abstractNumId w:val="40"/>
  </w:num>
  <w:num w:numId="21">
    <w:abstractNumId w:val="25"/>
  </w:num>
  <w:num w:numId="22">
    <w:abstractNumId w:val="22"/>
  </w:num>
  <w:num w:numId="23">
    <w:abstractNumId w:val="23"/>
  </w:num>
  <w:num w:numId="24">
    <w:abstractNumId w:val="37"/>
  </w:num>
  <w:num w:numId="25">
    <w:abstractNumId w:val="39"/>
  </w:num>
  <w:num w:numId="26">
    <w:abstractNumId w:val="11"/>
  </w:num>
  <w:num w:numId="27">
    <w:abstractNumId w:val="27"/>
  </w:num>
  <w:num w:numId="28">
    <w:abstractNumId w:val="4"/>
  </w:num>
  <w:num w:numId="29">
    <w:abstractNumId w:val="14"/>
  </w:num>
  <w:num w:numId="30">
    <w:abstractNumId w:val="17"/>
  </w:num>
  <w:num w:numId="31">
    <w:abstractNumId w:val="6"/>
  </w:num>
  <w:num w:numId="32">
    <w:abstractNumId w:val="7"/>
  </w:num>
  <w:num w:numId="3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toc 3"/>
    <w:basedOn w:val="1"/>
    <w:next w:val="1"/>
    <w:pPr>
      <w:ind w:left="840" w:leftChars="400"/>
    </w:pPr>
  </w:style>
  <w:style w:type="paragraph" w:styleId="16">
    <w:name w:val="footer"/>
    <w:basedOn w:val="1"/>
    <w:link w:val="17"/>
    <w:pPr>
      <w:tabs>
        <w:tab w:val="center" w:pos="4153"/>
        <w:tab w:val="right" w:pos="8306"/>
      </w:tabs>
      <w:snapToGrid w:val="0"/>
      <w:spacing w:line="240" w:lineRule="atLeast"/>
      <w:jc w:val="left"/>
    </w:pPr>
    <w:rPr>
      <w:rFonts w:ascii="Times New Roman" w:hAnsi="Times New Roman"/>
      <w:sz w:val="18"/>
      <w:szCs w:val="18"/>
    </w:rPr>
  </w:style>
  <w:style w:type="character" w:customStyle="1" w:styleId="17">
    <w:name w:val="页脚 Char"/>
    <w:basedOn w:val="4"/>
    <w:link w:val="16"/>
    <w:semiHidden/>
    <w:rPr>
      <w:rFonts w:ascii="Times New Roman" w:hAnsi="Times New Roman"/>
      <w:sz w:val="18"/>
      <w:szCs w:val="18"/>
    </w:rPr>
  </w:style>
  <w:style w:type="paragraph" w:styleId="18">
    <w:name w:val="header"/>
    <w:basedOn w:val="1"/>
    <w:link w:val="19"/>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9">
    <w:name w:val="页眉 Char"/>
    <w:basedOn w:val="4"/>
    <w:link w:val="18"/>
    <w:semiHidden/>
    <w:rPr>
      <w:rFonts w:ascii="Times New Roman" w:hAnsi="Times New Roman"/>
      <w:sz w:val="18"/>
      <w:szCs w:val="18"/>
    </w:rPr>
  </w:style>
  <w:style w:type="paragraph" w:styleId="20">
    <w:name w:val="toc 1"/>
    <w:basedOn w:val="1"/>
    <w:next w:val="1"/>
  </w:style>
  <w:style w:type="paragraph" w:styleId="21">
    <w:name w:val="toc 4"/>
    <w:basedOn w:val="1"/>
    <w:next w:val="1"/>
    <w:pPr>
      <w:ind w:left="1260" w:leftChars="600"/>
    </w:pPr>
  </w:style>
  <w:style w:type="paragraph" w:styleId="22">
    <w:name w:val="Subtitle"/>
    <w:basedOn w:val="1"/>
    <w:next w:val="1"/>
    <w:link w:val="23"/>
    <w:pPr>
      <w:spacing w:before="60" w:after="240"/>
      <w:jc w:val="right"/>
      <w:outlineLvl w:val="1"/>
    </w:pPr>
    <w:rPr>
      <w:rFonts w:ascii="Cambria" w:hAnsi="Cambria" w:eastAsia="黑体" w:cs="黑体"/>
      <w:b/>
      <w:bCs/>
      <w:kern w:val="28"/>
      <w:sz w:val="36"/>
      <w:szCs w:val="32"/>
    </w:rPr>
  </w:style>
  <w:style w:type="character" w:customStyle="1" w:styleId="23">
    <w:name w:val="副标题 Char"/>
    <w:basedOn w:val="4"/>
    <w:link w:val="22"/>
    <w:semiHidden/>
    <w:rPr>
      <w:rFonts w:ascii="Cambria" w:hAnsi="Cambria" w:eastAsia="黑体" w:cs="黑体"/>
      <w:b/>
      <w:bCs/>
      <w:kern w:val="28"/>
      <w:sz w:val="36"/>
      <w:szCs w:val="32"/>
    </w:rPr>
  </w:style>
  <w:style w:type="paragraph" w:styleId="24">
    <w:name w:val="toc 2"/>
    <w:basedOn w:val="1"/>
    <w:next w:val="1"/>
    <w:pPr>
      <w:ind w:left="420" w:leftChars="200"/>
    </w:pPr>
  </w:style>
  <w:style w:type="character" w:customStyle="1" w:styleId="25">
    <w:name w:val="HTML 预设格式 Char"/>
    <w:basedOn w:val="4"/>
    <w:link w:val="26"/>
    <w:semiHidden/>
    <w:rPr>
      <w:rFonts w:ascii="宋体" w:hAnsi="宋体" w:eastAsia="宋体" w:cs="宋体"/>
      <w:kern w:val="0"/>
      <w:sz w:val="24"/>
      <w:szCs w:val="24"/>
    </w:rPr>
  </w:style>
  <w:style w:type="paragraph" w:customStyle="1" w:styleId="26">
    <w:name w:val="HTML Preformatted"/>
    <w:basedOn w:val="1"/>
    <w:link w:val="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7">
    <w:name w:val="Title"/>
    <w:basedOn w:val="1"/>
    <w:next w:val="1"/>
    <w:link w:val="28"/>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8">
    <w:name w:val="标题 Char"/>
    <w:basedOn w:val="4"/>
    <w:link w:val="27"/>
    <w:semiHidden/>
    <w:rPr>
      <w:rFonts w:ascii="Cambria" w:hAnsi="Cambria" w:eastAsia="黑体" w:cs="黑体"/>
      <w:b/>
      <w:bCs/>
      <w:sz w:val="48"/>
      <w:szCs w:val="32"/>
    </w:rPr>
  </w:style>
  <w:style w:type="character" w:styleId="29">
    <w:name w:val="Strong"/>
    <w:basedOn w:val="4"/>
    <w:rPr>
      <w:b/>
      <w:bCs/>
    </w:rPr>
  </w:style>
  <w:style w:type="character" w:styleId="30">
    <w:name w:val="Emphasis"/>
    <w:basedOn w:val="4"/>
    <w:rPr>
      <w:i/>
      <w:iCs/>
    </w:rPr>
  </w:style>
  <w:style w:type="character" w:styleId="31">
    <w:name w:val="Hyperlink"/>
    <w:basedOn w:val="4"/>
    <w:rPr>
      <w:color w:val="0000FF"/>
      <w:u w:val="single"/>
    </w:rPr>
  </w:style>
  <w:style w:type="paragraph" w:customStyle="1" w:styleId="32">
    <w:name w:val="批注框文本 Char Char"/>
    <w:basedOn w:val="1"/>
    <w:link w:val="36"/>
    <w:pPr>
      <w:spacing w:line="240" w:lineRule="auto"/>
    </w:pPr>
    <w:rPr>
      <w:rFonts w:ascii="Times New Roman" w:hAnsi="Times New Roman"/>
      <w:sz w:val="18"/>
      <w:szCs w:val="18"/>
    </w:rPr>
  </w:style>
  <w:style w:type="paragraph" w:customStyle="1" w:styleId="33">
    <w:name w:val="List Paragraph"/>
    <w:basedOn w:val="1"/>
    <w:pPr>
      <w:ind w:firstLine="420"/>
    </w:pPr>
  </w:style>
  <w:style w:type="paragraph" w:customStyle="1" w:styleId="34">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5">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6">
    <w:name w:val="批注框文本 Char Char Char Char"/>
    <w:basedOn w:val="4"/>
    <w:link w:val="32"/>
    <w:semiHidden/>
    <w:rPr>
      <w:rFonts w:ascii="Times New Roman" w:hAnsi="Times New Roman"/>
      <w:sz w:val="18"/>
      <w:szCs w:val="18"/>
    </w:rPr>
  </w:style>
  <w:style w:type="character" w:customStyle="1" w:styleId="37">
    <w:name w:val="HTML Code"/>
    <w:basedOn w:val="4"/>
    <w:rPr>
      <w:rFonts w:ascii="宋体" w:hAnsi="宋体" w:eastAsia="宋体" w:cs="宋体"/>
      <w:sz w:val="24"/>
      <w:szCs w:val="24"/>
    </w:rPr>
  </w:style>
  <w:style w:type="character" w:customStyle="1" w:styleId="38">
    <w:name w:val="apple-converted-space"/>
    <w:basedOn w:val="4"/>
    <w:rPr/>
  </w:style>
  <w:style w:type="character" w:customStyle="1" w:styleId="39">
    <w:name w:val="Subtle Emphasis"/>
    <w:basedOn w:val="4"/>
    <w:rPr>
      <w:i/>
      <w:iCs/>
      <w:color w:val="7F7F7F"/>
    </w:rPr>
  </w:style>
  <w:style w:type="character" w:customStyle="1" w:styleId="40">
    <w:name w:val="xspace-rategood"/>
    <w:basedOn w:val="4"/>
    <w:rPr/>
  </w:style>
  <w:style w:type="character" w:customStyle="1" w:styleId="41">
    <w:name w:val="xspace-ratebad"/>
    <w:basedOn w:val="4"/>
    <w:rPr/>
  </w:style>
  <w:style w:type="character" w:customStyle="1" w:styleId="42">
    <w:name w:val="hljs-keyword"/>
    <w:basedOn w:val="4"/>
    <w:rPr/>
  </w:style>
  <w:style w:type="character" w:customStyle="1" w:styleId="43">
    <w:name w:val="hljs-comment"/>
    <w:basedOn w:val="4"/>
    <w:rPr/>
  </w:style>
  <w:style w:type="character" w:customStyle="1" w:styleId="44">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2013-10-20T05:43:00Z</dcterms:created>
  <dc:creator>Wujl</dc:creator>
  <cp:lastPrinted>2014-01-19T06:45:00Z</cp:lastPrinted>
  <dcterms:modified xsi:type="dcterms:W3CDTF">2018-09-21T13:42:33Z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