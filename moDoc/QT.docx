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3"/>
      </w:pPr>
      <w:r>
        <w:rPr>
          <w:rFonts w:hint="eastAsia"/>
        </w:rPr>
        <w:t>QT</w:t>
      </w:r>
    </w:p>
    <w:p>
      <w:pPr>
        <w:pStyle w:val="2"/>
      </w:pPr>
      <w:r>
        <w:rPr>
          <w:rFonts w:hint="eastAsia"/>
        </w:rPr>
        <w:t>1.开发环境搭建</w:t>
      </w:r>
    </w:p>
    <w:p>
      <w:pPr>
        <w:pStyle w:val="5"/>
      </w:pPr>
      <w:r>
        <w:t>1.1.W</w:t>
      </w:r>
      <w:r>
        <w:rPr>
          <w:rFonts w:hint="eastAsia"/>
        </w:rPr>
        <w:t>indows下开发环境搭建</w:t>
      </w:r>
    </w:p>
    <w:p>
      <w:pPr>
        <w:ind w:firstLine="420"/>
        <w:rPr>
          <w:rFonts w:ascii="Segoe UI" w:hAnsi="Segoe UI" w:cs="Segoe UI"/>
          <w:color w:val="000000"/>
          <w:kern w:val="0"/>
          <w:sz w:val="23"/>
          <w:szCs w:val="23"/>
        </w:rPr>
      </w:pPr>
      <w:r>
        <w:rPr>
          <w:rFonts w:hint="eastAsia"/>
        </w:rPr>
        <w:t>在如下网址：</w:t>
      </w:r>
      <w:r>
        <w:fldChar w:fldCharType="begin"/>
      </w:r>
      <w:r>
        <w:instrText xml:space="preserve">HYPERLINK "https://www.qt.io/download-open-source/" </w:instrText>
      </w:r>
      <w:r>
        <w:fldChar w:fldCharType="separate"/>
      </w:r>
      <w:r>
        <w:rPr>
          <w:rStyle w:val="27"/>
          <w:rFonts w:ascii="Segoe UI" w:hAnsi="Segoe UI" w:cs="Segoe UI"/>
          <w:kern w:val="0"/>
          <w:sz w:val="23"/>
          <w:szCs w:val="23"/>
        </w:rPr>
        <w:t>https://www.qt.io/download-open-source/</w:t>
      </w:r>
      <w:r>
        <w:fldChar w:fldCharType="end"/>
      </w:r>
      <w:r>
        <w:rPr>
          <w:rFonts w:hint="eastAsia" w:ascii="Segoe UI" w:hAnsi="Segoe UI" w:cs="Segoe UI"/>
          <w:color w:val="000000"/>
          <w:kern w:val="0"/>
          <w:sz w:val="23"/>
          <w:szCs w:val="23"/>
        </w:rPr>
        <w:t xml:space="preserve"> 下载得到了如下文件：</w:t>
      </w:r>
      <w:r>
        <w:rPr>
          <w:rFonts w:ascii="Segoe UI" w:hAnsi="Segoe UI" w:cs="Segoe UI"/>
          <w:color w:val="000000"/>
          <w:kern w:val="0"/>
          <w:sz w:val="23"/>
          <w:szCs w:val="23"/>
        </w:rPr>
        <w:t>qt-unified-windows-x86-online.exe，</w:t>
      </w:r>
      <w:r>
        <w:rPr>
          <w:rFonts w:hint="eastAsia" w:ascii="Segoe UI" w:hAnsi="Segoe UI" w:cs="Segoe UI"/>
          <w:color w:val="000000"/>
          <w:kern w:val="0"/>
          <w:sz w:val="23"/>
          <w:szCs w:val="23"/>
        </w:rPr>
        <w:t>该文件是一个安装程序，可以在线下载安装QT开发需要的环境，包括：MinGW，QT运行需要的库文件，QT Creator等；</w:t>
      </w:r>
    </w:p>
    <w:p>
      <w:pPr>
        <w:ind w:firstLine="420"/>
      </w:pPr>
      <w:r>
        <w:rPr>
          <w:rFonts w:hint="eastAsia"/>
        </w:rPr>
        <w:t>本安装方式，需要实时的网络下载！</w:t>
      </w:r>
    </w:p>
    <w:p>
      <w:pPr>
        <w:ind w:firstLine="420"/>
      </w:pPr>
    </w:p>
    <w:p>
      <w:pPr>
        <w:pStyle w:val="5"/>
        <w:rPr>
          <w:rFonts w:hint="eastAsia"/>
          <w:lang w:val="en-US" w:eastAsia="zh-CN"/>
        </w:rPr>
      </w:pPr>
      <w:r>
        <w:rPr>
          <w:rFonts w:hint="eastAsia"/>
          <w:lang w:val="en-US" w:eastAsia="zh-CN"/>
        </w:rPr>
        <w:t>1.2.Ubuntu16.04下安装开发环境</w:t>
      </w:r>
    </w:p>
    <w:p>
      <w:pPr>
        <w:ind w:firstLine="420"/>
        <w:rPr>
          <w:rFonts w:hint="eastAsia"/>
          <w:lang w:val="en-US" w:eastAsia="zh-CN"/>
        </w:rPr>
      </w:pPr>
      <w:r>
        <w:rPr>
          <w:rFonts w:hint="eastAsia"/>
          <w:lang w:val="en-US" w:eastAsia="zh-CN"/>
        </w:rPr>
        <w:t>下载QT：</w:t>
      </w:r>
      <w:r>
        <w:rPr>
          <w:rFonts w:hint="default" w:ascii="微软雅黑" w:hAnsi="微软雅黑" w:eastAsia="微软雅黑"/>
          <w:b/>
          <w:i w:val="0"/>
          <w:color w:val="33FF33"/>
          <w:sz w:val="21"/>
          <w:u w:val="single"/>
          <w:lang w:eastAsia="zh-CN"/>
        </w:rPr>
        <w:t>http://download.qt.io/archive/qt/</w:t>
      </w:r>
      <w:r>
        <w:rPr>
          <w:rFonts w:hint="eastAsia"/>
          <w:lang w:eastAsia="zh-CN"/>
        </w:rPr>
        <w:t>，</w:t>
      </w:r>
      <w:r>
        <w:rPr>
          <w:rFonts w:hint="eastAsia"/>
          <w:lang w:val="en-US" w:eastAsia="zh-CN"/>
        </w:rPr>
        <w:t>选中了最新的5.11.1版本的源码包；</w:t>
      </w:r>
    </w:p>
    <w:p>
      <w:pPr>
        <w:ind w:firstLine="420"/>
        <w:rPr>
          <w:rFonts w:hint="eastAsia"/>
          <w:lang w:val="en-US" w:eastAsia="zh-CN"/>
        </w:rPr>
      </w:pPr>
    </w:p>
    <w:p>
      <w:pPr>
        <w:ind w:firstLine="420"/>
      </w:pPr>
    </w:p>
    <w:p>
      <w:pPr>
        <w:pStyle w:val="2"/>
      </w:pPr>
      <w:r>
        <w:rPr>
          <w:rFonts w:hint="eastAsia"/>
        </w:rPr>
        <w:t>2.HelloWorld</w:t>
      </w:r>
    </w:p>
    <w:p>
      <w:pPr>
        <w:ind w:firstLine="420"/>
      </w:pPr>
      <w:r>
        <w:rPr>
          <w:rFonts w:hint="eastAsia"/>
        </w:rPr>
        <w:t>点击“New Project”，创建一个新的项目“helloworld”，创建时选择“模板”为“Application”，具体为“Qt widgets application”。类名等信息做相应修改。</w:t>
      </w:r>
    </w:p>
    <w:p>
      <w:pPr>
        <w:ind w:firstLine="420"/>
      </w:pPr>
      <w:r>
        <w:rPr>
          <w:rFonts w:hint="eastAsia"/>
        </w:rPr>
        <w:t>项目创建完成后，自动进入的是“编辑”模式，选择“界面文件”中的“mainwindow.ui”文件，双击后将进入该ui的“设计”模式。</w:t>
      </w:r>
    </w:p>
    <w:p>
      <w:pPr>
        <w:ind w:firstLine="420"/>
      </w:pPr>
      <w:r>
        <w:rPr>
          <w:rFonts w:hint="eastAsia"/>
        </w:rPr>
        <w:t>在“设计”模式下，选取一个“label”控件，直接拉到ui上，修改内容为“helloworld”，之后点击左下角的“运行”按钮，就可以将该显示。</w:t>
      </w:r>
    </w:p>
    <w:p>
      <w:pPr>
        <w:ind w:firstLine="420"/>
      </w:pPr>
      <w:r>
        <w:rPr>
          <w:rFonts w:hint="eastAsia"/>
        </w:rPr>
        <w:t>如果要发布release版本的程序，需要在编译时选择release方式，这样编译完成后就可以在workspace中找到对应的release目录，例如我这里有一个：</w:t>
      </w:r>
      <w:r>
        <w:t>build-helloworld-Desktop_Qt_5_7_0_MinGW_32bit-Release</w:t>
      </w:r>
      <w:r>
        <w:rPr>
          <w:rFonts w:hint="eastAsia"/>
        </w:rPr>
        <w:t xml:space="preserve"> 目录，其中包含了release目录，该目录下游需要的helloworld.exe文件。</w:t>
      </w:r>
    </w:p>
    <w:p>
      <w:pPr>
        <w:ind w:firstLine="420"/>
      </w:pPr>
      <w:r>
        <w:rPr>
          <w:rFonts w:hint="eastAsia"/>
        </w:rPr>
        <w:t>需要发布的时候，除该exe文件外，还需要包含所需要的dll文件，这里我们需要的是：</w:t>
      </w:r>
    </w:p>
    <w:p>
      <w:pPr>
        <w:pStyle w:val="29"/>
        <w:numPr>
          <w:ilvl w:val="0"/>
          <w:numId w:val="1"/>
        </w:numPr>
        <w:ind w:firstLineChars="0"/>
      </w:pPr>
      <w:r>
        <w:t>libwinpthread-1.dll；</w:t>
      </w:r>
    </w:p>
    <w:p>
      <w:pPr>
        <w:pStyle w:val="29"/>
        <w:numPr>
          <w:ilvl w:val="0"/>
          <w:numId w:val="1"/>
        </w:numPr>
        <w:ind w:firstLineChars="0"/>
      </w:pPr>
      <w:r>
        <w:t>Qt5Core.dll；</w:t>
      </w:r>
    </w:p>
    <w:p>
      <w:pPr>
        <w:pStyle w:val="29"/>
        <w:numPr>
          <w:ilvl w:val="0"/>
          <w:numId w:val="1"/>
        </w:numPr>
        <w:ind w:firstLineChars="0"/>
      </w:pPr>
      <w:r>
        <w:t>Qt5Gui.dll；</w:t>
      </w:r>
    </w:p>
    <w:p>
      <w:pPr>
        <w:pStyle w:val="29"/>
        <w:numPr>
          <w:ilvl w:val="0"/>
          <w:numId w:val="1"/>
        </w:numPr>
        <w:ind w:firstLineChars="0"/>
      </w:pPr>
      <w:r>
        <w:t>Qt5Widgets.dll；</w:t>
      </w:r>
    </w:p>
    <w:p>
      <w:pPr>
        <w:ind w:left="420" w:firstLine="0" w:firstLineChars="0"/>
      </w:pPr>
      <w:r>
        <w:rPr>
          <w:rFonts w:hint="eastAsia"/>
        </w:rPr>
        <w:t>这几个文件，这几个文件在安装目录下可以找到，我这里的安装目录是：</w:t>
      </w:r>
      <w:r>
        <w:t>E:\QT\InstallFiles\5.6\mingw49_32\bin；</w:t>
      </w:r>
    </w:p>
    <w:p>
      <w:pPr>
        <w:ind w:firstLine="420"/>
      </w:pPr>
      <w:r>
        <w:rPr>
          <w:rFonts w:hint="eastAsia"/>
        </w:rPr>
        <w:t>将exe文件和这几个dll文件打包在同一个文件夹中，在任何位置都可以直接点击exe文件，弹出helloworld对话框了。</w:t>
      </w:r>
    </w:p>
    <w:p>
      <w:pPr>
        <w:pStyle w:val="5"/>
      </w:pPr>
      <w:r>
        <w:rPr>
          <w:rFonts w:hint="eastAsia"/>
        </w:rPr>
        <w:t>2.1.更换应用程序图标</w:t>
      </w:r>
    </w:p>
    <w:p>
      <w:pPr>
        <w:ind w:firstLine="420"/>
      </w:pPr>
      <w:r>
        <w:rPr>
          <w:rFonts w:hint="eastAsia"/>
        </w:rPr>
        <w:t>如果要给生成的exe文件更换一个自定义的图标，可以如下操作：</w:t>
      </w:r>
    </w:p>
    <w:p>
      <w:pPr>
        <w:pStyle w:val="29"/>
        <w:numPr>
          <w:ilvl w:val="0"/>
          <w:numId w:val="2"/>
        </w:numPr>
        <w:ind w:firstLineChars="0"/>
      </w:pPr>
      <w:r>
        <w:rPr>
          <w:rFonts w:hint="eastAsia"/>
        </w:rPr>
        <w:t>在项目中增加一个myapp.rc文件(文件自定义)，然后再里面输入内容：</w:t>
      </w:r>
      <w:r>
        <w:rPr>
          <w:color w:val="666666"/>
        </w:rPr>
        <w:t>IDI_ICON1               ICON    DISCARDABLE     "appico.ico"</w:t>
      </w:r>
      <w:r>
        <w:rPr>
          <w:rFonts w:hint="eastAsia"/>
          <w:color w:val="666666"/>
        </w:rPr>
        <w:tab/>
      </w:r>
      <w:r>
        <w:rPr>
          <w:rFonts w:hint="eastAsia"/>
          <w:color w:val="666666"/>
        </w:rPr>
        <w:t>(这里的appico.ico就是自定义需要使用的图标);</w:t>
      </w:r>
    </w:p>
    <w:p>
      <w:pPr>
        <w:pStyle w:val="29"/>
        <w:numPr>
          <w:ilvl w:val="0"/>
          <w:numId w:val="2"/>
        </w:numPr>
        <w:ind w:firstLineChars="0"/>
      </w:pPr>
      <w:r>
        <w:rPr>
          <w:rFonts w:hint="eastAsia"/>
        </w:rPr>
        <w:t>在.pro文件中增加下边一条代码：RC_FILE = myapp.rc</w:t>
      </w:r>
    </w:p>
    <w:p>
      <w:pPr>
        <w:pStyle w:val="29"/>
        <w:numPr>
          <w:ilvl w:val="0"/>
          <w:numId w:val="2"/>
        </w:numPr>
        <w:ind w:firstLineChars="0"/>
      </w:pPr>
      <w:r>
        <w:rPr>
          <w:rFonts w:hint="eastAsia"/>
        </w:rPr>
        <w:t>重新编译程序；</w:t>
      </w:r>
    </w:p>
    <w:p>
      <w:pPr>
        <w:ind w:firstLine="420"/>
        <w:rPr>
          <w:color w:val="AA0000"/>
        </w:rPr>
      </w:pPr>
      <w:r>
        <w:rPr>
          <w:rFonts w:hint="eastAsia"/>
        </w:rPr>
        <w:t>需要注意的是，需要使用一个符合icon文件格式的图标，否则编译失败，将提示：</w:t>
      </w:r>
      <w:r>
        <w:rPr>
          <w:color w:val="AA0000"/>
        </w:rPr>
        <w:t>windres: icon file `./../helloworld/appico.ico' does not contain icon data；</w:t>
      </w:r>
    </w:p>
    <w:p>
      <w:pPr>
        <w:ind w:firstLine="420"/>
      </w:pPr>
    </w:p>
    <w:p>
      <w:pPr>
        <w:pStyle w:val="5"/>
      </w:pPr>
      <w:r>
        <w:rPr>
          <w:rFonts w:hint="eastAsia"/>
        </w:rPr>
        <w:t>2.2.无需每次复制dll文件的方法</w:t>
      </w:r>
    </w:p>
    <w:p>
      <w:pPr>
        <w:ind w:firstLine="420"/>
      </w:pPr>
      <w:r>
        <w:rPr>
          <w:rFonts w:hint="eastAsia"/>
        </w:rPr>
        <w:t>每次对dll文件拷贝显然是麻烦的，针对开发者，还可以有如下两种方式，无需每次拷贝文件：</w:t>
      </w:r>
    </w:p>
    <w:p>
      <w:pPr>
        <w:pStyle w:val="29"/>
        <w:numPr>
          <w:ilvl w:val="0"/>
          <w:numId w:val="3"/>
        </w:numPr>
        <w:ind w:firstLineChars="0"/>
      </w:pPr>
      <w:r>
        <w:rPr>
          <w:rFonts w:hint="eastAsia"/>
        </w:rPr>
        <w:t>设置PATH环境变量，这里我的设置是：</w:t>
      </w:r>
      <w:r>
        <w:t>E:\QT\InstallFiles\5.6\mingw49_32\bin；</w:t>
      </w:r>
    </w:p>
    <w:p>
      <w:pPr>
        <w:pStyle w:val="29"/>
        <w:numPr>
          <w:ilvl w:val="0"/>
          <w:numId w:val="3"/>
        </w:numPr>
        <w:ind w:firstLineChars="0"/>
      </w:pPr>
      <w:r>
        <w:rPr>
          <w:rFonts w:hint="eastAsia"/>
        </w:rPr>
        <w:t>产出成静态文件(文件体积增加，不推荐)；</w:t>
      </w:r>
    </w:p>
    <w:p>
      <w:pPr>
        <w:ind w:firstLine="420"/>
      </w:pPr>
    </w:p>
    <w:p>
      <w:pPr>
        <w:pStyle w:val="2"/>
      </w:pPr>
      <w:r>
        <w:rPr>
          <w:rFonts w:hint="eastAsia"/>
        </w:rPr>
        <w:t>3.快捷键</w:t>
      </w:r>
    </w:p>
    <w:p>
      <w:pPr>
        <w:pStyle w:val="5"/>
      </w:pPr>
      <w:r>
        <w:rPr>
          <w:rFonts w:hint="eastAsia"/>
        </w:rPr>
        <w:t>3.1.更改QT Creator的自动补全快捷键</w:t>
      </w:r>
    </w:p>
    <w:p>
      <w:pPr>
        <w:ind w:firstLine="420"/>
      </w:pPr>
      <w:r>
        <w:rPr>
          <w:rFonts w:hint="eastAsia"/>
        </w:rPr>
        <w:t>“工具(tools)”</w:t>
      </w:r>
      <w:r>
        <w:t>—</w:t>
      </w:r>
      <w:r>
        <w:rPr>
          <w:rFonts w:hint="eastAsia"/>
        </w:rPr>
        <w:t>“选项(options)”，选择“键盘”后，输入CompleteThis，将自动过滤出现在的快捷键，可以看到是“ctrl+space”，但是这个经常与输入法的中英文切换冲突，改成eclipse里用习惯了的“Alt+/”；</w:t>
      </w:r>
    </w:p>
    <w:p>
      <w:pPr>
        <w:ind w:firstLine="420"/>
      </w:pPr>
      <w:r>
        <w:rPr>
          <w:rFonts w:hint="eastAsia"/>
        </w:rPr>
        <w:t>注意这里修改的时候，是让QT Creator自动捕获键盘动作，而不是手动输入的。</w:t>
      </w:r>
    </w:p>
    <w:p>
      <w:pPr>
        <w:ind w:firstLine="420"/>
      </w:pPr>
    </w:p>
    <w:p>
      <w:pPr>
        <w:pStyle w:val="5"/>
      </w:pPr>
      <w:r>
        <w:rPr>
          <w:rFonts w:hint="eastAsia"/>
        </w:rPr>
        <w:t>3.2.快速切换已经打开的文件</w:t>
      </w:r>
    </w:p>
    <w:p>
      <w:pPr>
        <w:ind w:firstLine="420"/>
      </w:pPr>
      <w:r>
        <w:t>C</w:t>
      </w:r>
      <w:r>
        <w:rPr>
          <w:rFonts w:hint="eastAsia"/>
        </w:rPr>
        <w:t>trl+tab</w:t>
      </w:r>
    </w:p>
    <w:p>
      <w:pPr>
        <w:ind w:firstLine="420"/>
      </w:pPr>
    </w:p>
    <w:p>
      <w:pPr>
        <w:pStyle w:val="5"/>
      </w:pPr>
      <w:r>
        <w:rPr>
          <w:rFonts w:hint="eastAsia"/>
        </w:rPr>
        <w:t>3.3.注释 / 取消选中的代码</w:t>
      </w:r>
    </w:p>
    <w:p>
      <w:pPr>
        <w:ind w:firstLine="420"/>
      </w:pPr>
      <w:r>
        <w:t>C</w:t>
      </w:r>
      <w:r>
        <w:rPr>
          <w:rFonts w:hint="eastAsia"/>
        </w:rPr>
        <w:t>trl+/</w:t>
      </w:r>
    </w:p>
    <w:p>
      <w:pPr>
        <w:ind w:firstLine="420"/>
      </w:pPr>
    </w:p>
    <w:p>
      <w:pPr>
        <w:pStyle w:val="5"/>
      </w:pPr>
      <w:r>
        <w:rPr>
          <w:rFonts w:hint="eastAsia"/>
        </w:rPr>
        <w:t>3.4.自动缩进选中代码</w:t>
      </w:r>
    </w:p>
    <w:p>
      <w:pPr>
        <w:ind w:firstLine="420"/>
      </w:pPr>
      <w:r>
        <w:t>C</w:t>
      </w:r>
      <w:r>
        <w:rPr>
          <w:rFonts w:hint="eastAsia"/>
        </w:rPr>
        <w:t>trl+i</w:t>
      </w:r>
    </w:p>
    <w:p>
      <w:pPr>
        <w:ind w:firstLine="420"/>
      </w:pPr>
    </w:p>
    <w:p>
      <w:pPr>
        <w:pStyle w:val="5"/>
      </w:pPr>
      <w:r>
        <w:rPr>
          <w:rFonts w:hint="eastAsia"/>
        </w:rPr>
        <w:t>3.5.添加固定格式的整段注释的快捷方式</w:t>
      </w:r>
    </w:p>
    <w:p>
      <w:pPr>
        <w:pStyle w:val="29"/>
        <w:numPr>
          <w:ilvl w:val="0"/>
          <w:numId w:val="4"/>
        </w:numPr>
        <w:ind w:firstLineChars="0"/>
      </w:pPr>
      <w:r>
        <w:rPr>
          <w:rFonts w:hint="eastAsia"/>
        </w:rPr>
        <w:t>“工具”</w:t>
      </w:r>
      <w:r>
        <w:t>—</w:t>
      </w:r>
      <w:r>
        <w:rPr>
          <w:rFonts w:hint="eastAsia"/>
        </w:rPr>
        <w:t>“选项”</w:t>
      </w:r>
      <w:r>
        <w:t>—</w:t>
      </w:r>
      <w:r>
        <w:rPr>
          <w:rFonts w:hint="eastAsia"/>
        </w:rPr>
        <w:t>“文本编辑器”；</w:t>
      </w:r>
    </w:p>
    <w:p>
      <w:pPr>
        <w:pStyle w:val="29"/>
        <w:numPr>
          <w:ilvl w:val="0"/>
          <w:numId w:val="4"/>
        </w:numPr>
        <w:ind w:firstLineChars="0"/>
      </w:pPr>
      <w:r>
        <w:rPr>
          <w:rFonts w:hint="eastAsia"/>
        </w:rPr>
        <w:t>选中“片段”中的“添加”按钮，新建一个“触发”，名字自己定为了“funcComment”，触发种类同样适用到了这个名字；</w:t>
      </w:r>
    </w:p>
    <w:p>
      <w:pPr>
        <w:pStyle w:val="29"/>
        <w:numPr>
          <w:ilvl w:val="0"/>
          <w:numId w:val="4"/>
        </w:numPr>
        <w:ind w:firstLineChars="0"/>
      </w:pPr>
      <w:r>
        <w:rPr>
          <w:rFonts w:hint="eastAsia"/>
        </w:rPr>
        <w:t>填写自己的注释内容：</w:t>
      </w:r>
    </w:p>
    <w:p>
      <w:pPr>
        <w:ind w:left="840" w:firstLine="0" w:firstLineChars="0"/>
      </w:pPr>
      <w:r>
        <w:rPr>
          <w:rFonts w:hint="eastAsia"/>
        </w:rPr>
        <w:t>/**</w:t>
      </w:r>
    </w:p>
    <w:p>
      <w:pPr>
        <w:ind w:left="840" w:firstLine="0" w:firstLineChars="0"/>
      </w:pPr>
      <w:r>
        <w:rPr>
          <w:rFonts w:hint="eastAsia"/>
        </w:rPr>
        <w:t xml:space="preserve">* @brief </w:t>
      </w:r>
    </w:p>
    <w:p>
      <w:pPr>
        <w:ind w:left="840" w:firstLine="0" w:firstLineChars="0"/>
      </w:pPr>
      <w:r>
        <w:rPr>
          <w:rFonts w:hint="eastAsia"/>
        </w:rPr>
        <w:t xml:space="preserve">* @param </w:t>
      </w:r>
    </w:p>
    <w:p>
      <w:pPr>
        <w:ind w:left="840" w:firstLine="0" w:firstLineChars="0"/>
      </w:pPr>
      <w:r>
        <w:rPr>
          <w:rFonts w:hint="eastAsia"/>
        </w:rPr>
        <w:t>* @author</w:t>
      </w:r>
    </w:p>
    <w:p>
      <w:pPr>
        <w:ind w:left="840" w:firstLine="0" w:firstLineChars="0"/>
      </w:pPr>
      <w:r>
        <w:rPr>
          <w:rFonts w:hint="eastAsia"/>
        </w:rPr>
        <w:t>* @date</w:t>
      </w:r>
    </w:p>
    <w:p>
      <w:pPr>
        <w:ind w:left="840" w:firstLine="0" w:firstLineChars="0"/>
      </w:pPr>
      <w:r>
        <w:rPr>
          <w:rFonts w:hint="eastAsia"/>
        </w:rPr>
        <w:t>*/</w:t>
      </w:r>
    </w:p>
    <w:p>
      <w:pPr>
        <w:ind w:firstLine="420"/>
      </w:pPr>
      <w:r>
        <w:rPr>
          <w:rFonts w:hint="eastAsia"/>
        </w:rPr>
        <w:t>执行如上设置后，在qtcreator中输入“funcComment”，就会提示该段落；</w:t>
      </w:r>
    </w:p>
    <w:p>
      <w:pPr>
        <w:ind w:firstLine="420"/>
      </w:pPr>
    </w:p>
    <w:p>
      <w:pPr>
        <w:pStyle w:val="5"/>
      </w:pPr>
      <w:r>
        <w:rPr>
          <w:rFonts w:hint="eastAsia"/>
        </w:rPr>
        <w:t>3.6.改变编辑器中字体大小</w:t>
      </w:r>
    </w:p>
    <w:p>
      <w:pPr>
        <w:ind w:firstLine="420"/>
      </w:pPr>
      <w:r>
        <w:t>C</w:t>
      </w:r>
      <w:r>
        <w:rPr>
          <w:rFonts w:hint="eastAsia"/>
        </w:rPr>
        <w:t>trl + +</w:t>
      </w:r>
    </w:p>
    <w:p>
      <w:pPr>
        <w:ind w:firstLine="420"/>
      </w:pPr>
      <w:r>
        <w:t>C</w:t>
      </w:r>
      <w:r>
        <w:rPr>
          <w:rFonts w:hint="eastAsia"/>
        </w:rPr>
        <w:t>trl + -</w:t>
      </w:r>
    </w:p>
    <w:p>
      <w:pPr>
        <w:ind w:firstLine="420"/>
      </w:pPr>
    </w:p>
    <w:p>
      <w:pPr>
        <w:pStyle w:val="5"/>
      </w:pPr>
      <w:r>
        <w:rPr>
          <w:rFonts w:hint="eastAsia"/>
        </w:rPr>
        <w:t>3.7.编辑 信号/槽</w:t>
      </w:r>
    </w:p>
    <w:p>
      <w:pPr>
        <w:ind w:firstLine="420"/>
      </w:pPr>
      <w:r>
        <w:rPr>
          <w:rFonts w:hint="eastAsia"/>
        </w:rPr>
        <w:t>在“设计”模式下，按下F4可以进入编辑“信号/槽”的界面；</w:t>
      </w:r>
    </w:p>
    <w:p>
      <w:pPr>
        <w:ind w:firstLine="420"/>
      </w:pPr>
    </w:p>
    <w:p>
      <w:pPr>
        <w:pStyle w:val="2"/>
      </w:pPr>
      <w:r>
        <w:rPr>
          <w:rFonts w:hint="eastAsia"/>
        </w:rPr>
        <w:t>4.设置字体编码格式</w:t>
      </w:r>
    </w:p>
    <w:p>
      <w:pPr>
        <w:ind w:firstLine="420"/>
      </w:pPr>
      <w:r>
        <w:rPr>
          <w:rFonts w:hint="eastAsia"/>
        </w:rPr>
        <w:t>可以通过如下方式改变编码格式，一般在中文乱码显示时需要进行设置：</w:t>
      </w:r>
    </w:p>
    <w:p>
      <w:pPr>
        <w:ind w:firstLine="420"/>
      </w:pPr>
      <w:r>
        <w:rPr>
          <w:color w:val="000080"/>
        </w:rPr>
        <w:t>#include</w:t>
      </w:r>
      <w:r>
        <w:rPr>
          <w:color w:val="C0C0C0"/>
        </w:rPr>
        <w:t xml:space="preserve"> </w:t>
      </w:r>
      <w:r>
        <w:rPr>
          <w:color w:val="008000"/>
        </w:rPr>
        <w:t>&lt;QTextCodec&gt;</w:t>
      </w:r>
    </w:p>
    <w:p>
      <w:pPr>
        <w:ind w:firstLine="420"/>
        <w:rPr>
          <w:color w:val="008000"/>
        </w:rPr>
      </w:pPr>
      <w:r>
        <w:rPr>
          <w:color w:val="008000"/>
        </w:rPr>
        <w:t>QTextCodec::setCodecForLocale(QTextCodec::codecForName("GB2312"));</w:t>
      </w:r>
    </w:p>
    <w:p>
      <w:pPr>
        <w:ind w:firstLine="420"/>
      </w:pPr>
      <w:r>
        <w:rPr>
          <w:rFonts w:hint="eastAsia"/>
        </w:rPr>
        <w:t>需要注意的是，一定要在主函数执行逻辑动作之前就进行设置才能全部执行过程中都生效；</w:t>
      </w:r>
    </w:p>
    <w:p>
      <w:pPr>
        <w:ind w:firstLine="420"/>
      </w:pPr>
    </w:p>
    <w:p>
      <w:pPr>
        <w:pStyle w:val="2"/>
      </w:pPr>
      <w:r>
        <w:rPr>
          <w:rFonts w:hint="eastAsia"/>
        </w:rPr>
        <w:t>5.两种捕获按钮按下动作的方法</w:t>
      </w:r>
    </w:p>
    <w:p>
      <w:pPr>
        <w:pStyle w:val="5"/>
      </w:pPr>
      <w:r>
        <w:rPr>
          <w:rFonts w:hint="eastAsia"/>
        </w:rPr>
        <w:t>5.1.槽回调函数</w:t>
      </w:r>
    </w:p>
    <w:p>
      <w:pPr>
        <w:ind w:firstLine="420"/>
      </w:pPr>
      <w:r>
        <w:rPr>
          <w:rFonts w:hint="eastAsia"/>
        </w:rPr>
        <w:t>选中要设置动作的按钮，选择“选中槽”后，选择某一个动作(例如左键单击对应的动作就是clicked())，函数将跳转到一个函数处(例如on_pushButton_clicked())，这个就是自动生成的槽，已经在头文件中做了声明，只需要修改其函数实现即可。</w:t>
      </w:r>
    </w:p>
    <w:p>
      <w:pPr>
        <w:ind w:firstLine="420"/>
      </w:pPr>
    </w:p>
    <w:p>
      <w:pPr>
        <w:pStyle w:val="5"/>
      </w:pPr>
      <w:r>
        <w:rPr>
          <w:rFonts w:hint="eastAsia"/>
        </w:rPr>
        <w:t>5.2.信号/槽</w:t>
      </w:r>
    </w:p>
    <w:p>
      <w:pPr>
        <w:ind w:firstLine="420"/>
      </w:pPr>
      <w:r>
        <w:rPr>
          <w:rFonts w:hint="eastAsia"/>
        </w:rPr>
        <w:t>在“设计”模式下，按下F4进入“信号/槽”的编辑模式，选中需要设置按下动作的按钮，并选择某一个动作和对应的接收对象即可。</w:t>
      </w:r>
    </w:p>
    <w:p>
      <w:pPr>
        <w:ind w:firstLine="420"/>
      </w:pPr>
    </w:p>
    <w:p>
      <w:pPr>
        <w:pStyle w:val="23"/>
      </w:pPr>
      <w:r>
        <w:rPr>
          <w:rFonts w:hint="eastAsia"/>
        </w:rPr>
        <w:t>QT Creator快速入门</w:t>
      </w:r>
    </w:p>
    <w:p>
      <w:pPr>
        <w:ind w:firstLine="420"/>
      </w:pPr>
      <w:r>
        <w:rPr>
          <w:rFonts w:hint="eastAsia"/>
        </w:rPr>
        <w:t>对《QT Creator快速入门》第二版的读书笔记；</w:t>
      </w:r>
    </w:p>
    <w:p>
      <w:pPr>
        <w:pStyle w:val="2"/>
      </w:pPr>
      <w:r>
        <w:rPr>
          <w:rFonts w:hint="eastAsia"/>
        </w:rPr>
        <w:t>3.窗口部件</w:t>
      </w:r>
    </w:p>
    <w:p>
      <w:pPr>
        <w:ind w:firstLine="420"/>
      </w:pPr>
      <w:r>
        <w:rPr>
          <w:rFonts w:hint="eastAsia"/>
        </w:rPr>
        <w:t>QT Creator提供的默认基类，有QMainWindow、QWidget和QDialog三种；</w:t>
      </w:r>
    </w:p>
    <w:p>
      <w:pPr>
        <w:pStyle w:val="29"/>
        <w:numPr>
          <w:ilvl w:val="0"/>
          <w:numId w:val="5"/>
        </w:numPr>
        <w:ind w:firstLineChars="0"/>
      </w:pPr>
      <w:r>
        <w:rPr>
          <w:rFonts w:hint="eastAsia"/>
        </w:rPr>
        <w:t>QWidget是所有窗口部件的基类；</w:t>
      </w:r>
    </w:p>
    <w:p>
      <w:pPr>
        <w:pStyle w:val="29"/>
        <w:numPr>
          <w:ilvl w:val="0"/>
          <w:numId w:val="5"/>
        </w:numPr>
        <w:ind w:firstLineChars="0"/>
      </w:pPr>
      <w:r>
        <w:rPr>
          <w:rFonts w:hint="eastAsia"/>
        </w:rPr>
        <w:t>QDialog是各种对话框的基类；</w:t>
      </w:r>
    </w:p>
    <w:p>
      <w:pPr>
        <w:pStyle w:val="29"/>
        <w:numPr>
          <w:ilvl w:val="0"/>
          <w:numId w:val="5"/>
        </w:numPr>
        <w:ind w:firstLineChars="0"/>
      </w:pPr>
      <w:r>
        <w:rPr>
          <w:rFonts w:hint="eastAsia"/>
        </w:rPr>
        <w:t>QMainWindow是带有菜单栏和工具栏的主窗口类；</w:t>
      </w:r>
    </w:p>
    <w:p>
      <w:pPr>
        <w:ind w:firstLine="420"/>
      </w:pPr>
    </w:p>
    <w:p>
      <w:pPr>
        <w:pStyle w:val="5"/>
      </w:pPr>
      <w:r>
        <w:rPr>
          <w:rFonts w:hint="eastAsia"/>
        </w:rPr>
        <w:t>3.1.基础窗口部件QWidget</w:t>
      </w:r>
    </w:p>
    <w:p>
      <w:pPr>
        <w:pStyle w:val="7"/>
        <w:ind w:left="420"/>
      </w:pPr>
      <w:r>
        <w:rPr>
          <w:rFonts w:hint="eastAsia"/>
        </w:rPr>
        <w:t>3.1.1.窗口、子部件以及窗口类型</w:t>
      </w:r>
    </w:p>
    <w:p>
      <w:pPr>
        <w:pStyle w:val="9"/>
      </w:pPr>
      <w:r>
        <w:rPr>
          <w:rFonts w:hint="eastAsia"/>
        </w:rPr>
        <w:t>窗口与子部件</w:t>
      </w:r>
    </w:p>
    <w:p>
      <w:pPr>
        <w:ind w:firstLine="420"/>
      </w:pPr>
      <w:r>
        <w:rPr>
          <w:rFonts w:hint="eastAsia"/>
        </w:rPr>
        <w:t>一段示例代码：</w:t>
      </w:r>
    </w:p>
    <w:p>
      <w:pPr>
        <w:ind w:firstLine="420"/>
      </w:pPr>
      <w:r>
        <w:rPr>
          <w:rFonts w:hint="eastAsia"/>
        </w:rPr>
        <w:t>#include &lt;QtGui&gt;</w:t>
      </w:r>
    </w:p>
    <w:p>
      <w:pPr>
        <w:ind w:firstLine="420"/>
      </w:pPr>
      <w:r>
        <w:rPr>
          <w:rFonts w:hint="eastAsia"/>
        </w:rPr>
        <w:t>int main(int argc, char **argv)</w:t>
      </w:r>
    </w:p>
    <w:p>
      <w:pPr>
        <w:ind w:firstLine="420"/>
      </w:pPr>
      <w:r>
        <w:rPr>
          <w:rFonts w:hint="eastAsia"/>
        </w:rPr>
        <w:t>{</w:t>
      </w:r>
    </w:p>
    <w:p>
      <w:pPr>
        <w:ind w:firstLine="420"/>
      </w:pPr>
      <w:r>
        <w:rPr>
          <w:rFonts w:hint="eastAsia"/>
        </w:rPr>
        <w:tab/>
      </w:r>
      <w:r>
        <w:rPr>
          <w:rFonts w:hint="eastAsia"/>
        </w:rPr>
        <w:t>QApplication a(argc, argv);</w:t>
      </w:r>
    </w:p>
    <w:p>
      <w:pPr>
        <w:ind w:firstLine="420"/>
      </w:pPr>
      <w:r>
        <w:rPr>
          <w:rFonts w:hint="eastAsia"/>
        </w:rPr>
        <w:tab/>
      </w:r>
      <w:r>
        <w:rPr>
          <w:rFonts w:hint="eastAsia"/>
        </w:rPr>
        <w:t>//代码中支持中文</w:t>
      </w:r>
    </w:p>
    <w:p>
      <w:pPr>
        <w:ind w:left="420" w:firstLine="420"/>
      </w:pPr>
      <w:r>
        <w:rPr>
          <w:rFonts w:hint="eastAsia"/>
        </w:rPr>
        <w:t>QTextCodec::setCodecForTr(QTextCodec::codecForName(</w:t>
      </w:r>
      <w:r>
        <w:t>“</w:t>
      </w:r>
      <w:r>
        <w:rPr>
          <w:rFonts w:hint="eastAsia"/>
        </w:rPr>
        <w:t>UTF-8</w:t>
      </w:r>
      <w:r>
        <w:t>”</w:t>
      </w:r>
      <w:r>
        <w:rPr>
          <w:rFonts w:hint="eastAsia"/>
        </w:rPr>
        <w:t>));</w:t>
      </w:r>
    </w:p>
    <w:p>
      <w:pPr>
        <w:ind w:firstLine="420"/>
      </w:pPr>
      <w:r>
        <w:rPr>
          <w:rFonts w:hint="eastAsia"/>
        </w:rPr>
        <w:tab/>
      </w:r>
      <w:r>
        <w:rPr>
          <w:rFonts w:hint="eastAsia"/>
        </w:rPr>
        <w:t>//新建QWidget对象，默认parent设置为空，是一个窗口</w:t>
      </w:r>
    </w:p>
    <w:p>
      <w:pPr>
        <w:ind w:firstLine="420"/>
      </w:pPr>
      <w:r>
        <w:rPr>
          <w:rFonts w:hint="eastAsia"/>
        </w:rPr>
        <w:tab/>
      </w:r>
      <w:r>
        <w:rPr>
          <w:rFonts w:hint="eastAsia"/>
        </w:rPr>
        <w:t>QWidget * widget = new QWidget();</w:t>
      </w:r>
    </w:p>
    <w:p>
      <w:pPr>
        <w:ind w:firstLine="420"/>
      </w:pPr>
      <w:r>
        <w:rPr>
          <w:rFonts w:hint="eastAsia"/>
        </w:rPr>
        <w:tab/>
      </w:r>
      <w:r>
        <w:rPr>
          <w:rFonts w:hint="eastAsia"/>
        </w:rPr>
        <w:t>//新建label对象，默认parent设置为空，是一个窗口</w:t>
      </w:r>
    </w:p>
    <w:p>
      <w:pPr>
        <w:ind w:firstLine="420"/>
      </w:pPr>
      <w:r>
        <w:rPr>
          <w:rFonts w:hint="eastAsia"/>
        </w:rPr>
        <w:tab/>
      </w:r>
      <w:r>
        <w:rPr>
          <w:rFonts w:hint="eastAsia"/>
        </w:rPr>
        <w:t>QLabel * label = new QLabel();</w:t>
      </w:r>
    </w:p>
    <w:p>
      <w:pPr>
        <w:ind w:firstLine="420"/>
      </w:pPr>
      <w:r>
        <w:rPr>
          <w:rFonts w:hint="eastAsia"/>
        </w:rPr>
        <w:tab/>
      </w:r>
      <w:r>
        <w:rPr>
          <w:rFonts w:hint="eastAsia"/>
        </w:rPr>
        <w:t>//label2也是一个label对象，但是指定父窗口为widget，所以不是一个窗口</w:t>
      </w:r>
    </w:p>
    <w:p>
      <w:pPr>
        <w:ind w:firstLine="420"/>
      </w:pPr>
      <w:r>
        <w:rPr>
          <w:rFonts w:hint="eastAsia"/>
        </w:rPr>
        <w:tab/>
      </w:r>
      <w:r>
        <w:rPr>
          <w:rFonts w:hint="eastAsia"/>
        </w:rPr>
        <w:t>QLabel * label2 = new QLabel(widget);</w:t>
      </w:r>
    </w:p>
    <w:p>
      <w:pPr>
        <w:ind w:firstLine="420"/>
      </w:pPr>
      <w:r>
        <w:rPr>
          <w:rFonts w:hint="eastAsia"/>
        </w:rPr>
        <w:tab/>
      </w:r>
      <w:r>
        <w:rPr>
          <w:rFonts w:hint="eastAsia"/>
        </w:rPr>
        <w:t>//在显示器上显示</w:t>
      </w:r>
    </w:p>
    <w:p>
      <w:pPr>
        <w:ind w:firstLine="420"/>
      </w:pPr>
      <w:r>
        <w:rPr>
          <w:rFonts w:hint="eastAsia"/>
        </w:rPr>
        <w:tab/>
      </w:r>
      <w:r>
        <w:rPr>
          <w:rFonts w:hint="eastAsia"/>
        </w:rPr>
        <w:t>label-&gt;show();</w:t>
      </w:r>
    </w:p>
    <w:p>
      <w:pPr>
        <w:ind w:firstLine="420"/>
      </w:pPr>
      <w:r>
        <w:rPr>
          <w:rFonts w:hint="eastAsia"/>
        </w:rPr>
        <w:tab/>
      </w:r>
      <w:r>
        <w:rPr>
          <w:rFonts w:hint="eastAsia"/>
        </w:rPr>
        <w:t>widget-&gt;show();</w:t>
      </w:r>
    </w:p>
    <w:p>
      <w:pPr>
        <w:ind w:firstLine="420"/>
      </w:pPr>
      <w:r>
        <w:rPr>
          <w:rFonts w:hint="eastAsia"/>
        </w:rPr>
        <w:tab/>
      </w:r>
      <w:r>
        <w:rPr>
          <w:rFonts w:hint="eastAsia"/>
        </w:rPr>
        <w:t>int ret = a.exec();</w:t>
      </w:r>
    </w:p>
    <w:p>
      <w:pPr>
        <w:ind w:firstLine="420"/>
      </w:pPr>
      <w:r>
        <w:rPr>
          <w:rFonts w:hint="eastAsia"/>
        </w:rPr>
        <w:tab/>
      </w:r>
      <w:r>
        <w:rPr>
          <w:rFonts w:hint="eastAsia"/>
        </w:rPr>
        <w:t>//释放对象，注意，label2不执行delete</w:t>
      </w:r>
    </w:p>
    <w:p>
      <w:pPr>
        <w:ind w:firstLine="420"/>
      </w:pPr>
      <w:r>
        <w:rPr>
          <w:rFonts w:hint="eastAsia"/>
        </w:rPr>
        <w:tab/>
      </w:r>
      <w:r>
        <w:rPr>
          <w:rFonts w:hint="eastAsia"/>
        </w:rPr>
        <w:t>delete label;</w:t>
      </w:r>
    </w:p>
    <w:p>
      <w:pPr>
        <w:ind w:left="420" w:firstLine="420"/>
      </w:pPr>
      <w:r>
        <w:rPr>
          <w:rFonts w:hint="eastAsia"/>
        </w:rPr>
        <w:t>delete widget;</w:t>
      </w:r>
    </w:p>
    <w:p>
      <w:pPr>
        <w:ind w:left="420" w:firstLine="420"/>
      </w:pPr>
      <w:r>
        <w:rPr>
          <w:rFonts w:hint="eastAsia"/>
        </w:rPr>
        <w:t>//结束</w:t>
      </w:r>
    </w:p>
    <w:p>
      <w:pPr>
        <w:ind w:left="420" w:firstLine="420"/>
      </w:pPr>
      <w:r>
        <w:rPr>
          <w:rFonts w:hint="eastAsia"/>
        </w:rPr>
        <w:t>return ret;</w:t>
      </w:r>
    </w:p>
    <w:p>
      <w:pPr>
        <w:ind w:firstLine="420"/>
      </w:pPr>
      <w:r>
        <w:rPr>
          <w:rFonts w:hint="eastAsia"/>
        </w:rPr>
        <w:t>}</w:t>
      </w:r>
    </w:p>
    <w:p>
      <w:pPr>
        <w:ind w:firstLine="420"/>
      </w:pPr>
      <w:r>
        <w:rPr>
          <w:rFonts w:hint="eastAsia"/>
        </w:rPr>
        <w:t>需要注意的点：</w:t>
      </w:r>
    </w:p>
    <w:p>
      <w:pPr>
        <w:pStyle w:val="29"/>
        <w:numPr>
          <w:ilvl w:val="0"/>
          <w:numId w:val="6"/>
        </w:numPr>
        <w:ind w:firstLineChars="0"/>
      </w:pPr>
      <w:r>
        <w:rPr>
          <w:rFonts w:hint="eastAsia"/>
        </w:rPr>
        <w:t>头文件包含的是QtGui，因为用到的类：QApplication、QWidget都包含在这个模块里；</w:t>
      </w:r>
    </w:p>
    <w:p>
      <w:pPr>
        <w:pStyle w:val="29"/>
        <w:numPr>
          <w:ilvl w:val="0"/>
          <w:numId w:val="6"/>
        </w:numPr>
        <w:ind w:firstLineChars="0"/>
      </w:pPr>
      <w:r>
        <w:rPr>
          <w:rFonts w:hint="eastAsia"/>
        </w:rPr>
        <w:t>因为label没有父窗口，所以需要手动释放它申请的空间；而label2的父窗口是widget，</w:t>
      </w:r>
      <w:r>
        <w:rPr>
          <w:rFonts w:hint="eastAsia"/>
          <w:b/>
        </w:rPr>
        <w:t>QT中销毁父对象的时候，会自动销毁子对象</w:t>
      </w:r>
      <w:r>
        <w:rPr>
          <w:rFonts w:hint="eastAsia"/>
        </w:rPr>
        <w:t>，因此label2不需要手动释放空间，因为delete widget的时候已经将它释放了；</w:t>
      </w:r>
    </w:p>
    <w:p>
      <w:pPr>
        <w:ind w:firstLine="420"/>
      </w:pPr>
    </w:p>
    <w:p>
      <w:pPr>
        <w:pStyle w:val="9"/>
      </w:pPr>
      <w:r>
        <w:rPr>
          <w:rFonts w:hint="eastAsia"/>
        </w:rPr>
        <w:t>窗口类型</w:t>
      </w:r>
    </w:p>
    <w:p>
      <w:pPr>
        <w:ind w:firstLine="420"/>
      </w:pPr>
      <w:r>
        <w:rPr>
          <w:rFonts w:hint="eastAsia"/>
        </w:rPr>
        <w:t>默认的窗口，一般都存在边框和标题栏，但其实这并不是必须的；</w:t>
      </w:r>
    </w:p>
    <w:p>
      <w:pPr>
        <w:ind w:firstLine="420"/>
      </w:pPr>
      <w:r>
        <w:rPr>
          <w:rFonts w:hint="eastAsia"/>
        </w:rPr>
        <w:t>QWidget的构造函数有两个参数：QWidget * parent = 0 和 Qt::WindowFlags f = 0；</w:t>
      </w:r>
    </w:p>
    <w:p>
      <w:pPr>
        <w:pStyle w:val="29"/>
        <w:numPr>
          <w:ilvl w:val="0"/>
          <w:numId w:val="7"/>
        </w:numPr>
        <w:ind w:firstLineChars="0"/>
      </w:pPr>
      <w:r>
        <w:rPr>
          <w:rFonts w:hint="eastAsia"/>
        </w:rPr>
        <w:t>第一个参数“parent”指定其父窗口部件，默认值为0表示不存在父窗口；</w:t>
      </w:r>
    </w:p>
    <w:p>
      <w:pPr>
        <w:pStyle w:val="29"/>
        <w:numPr>
          <w:ilvl w:val="0"/>
          <w:numId w:val="7"/>
        </w:numPr>
        <w:ind w:firstLineChars="0"/>
      </w:pPr>
      <w:r>
        <w:rPr>
          <w:rFonts w:hint="eastAsia"/>
        </w:rPr>
        <w:t>第二个参数f的类型Qt::WindowFlags是一个枚举，分为：窗口类型(WindowType)和窗口标志(WindowFlags)。</w:t>
      </w:r>
    </w:p>
    <w:p>
      <w:pPr>
        <w:ind w:firstLine="420"/>
      </w:pPr>
      <w:r>
        <w:rPr>
          <w:rFonts w:hint="eastAsia"/>
        </w:rPr>
        <w:t>简单的例子，对于窗口类型来说，Qt::Dialog可以指定窗口的样式是对话框类型；Qt::SplashScreen指定窗口类型是欢迎窗口类型；Qt::Widget是默认值，如果有父窗口，就是其子部件，否则就是一个独立窗口；</w:t>
      </w:r>
    </w:p>
    <w:p>
      <w:pPr>
        <w:ind w:firstLine="420"/>
      </w:pPr>
      <w:r>
        <w:rPr>
          <w:rFonts w:hint="eastAsia"/>
        </w:rPr>
        <w:t>对于窗口标志来说，作用主要就是更改窗口的标题栏和边框，而且可以和窗口类型进行或操作，例如：Qt::FramelessWindowHint用来产生一个没有边框的窗口；Qt::WindowStaysOntTopHint用来使本窗口停留在所以其他窗口上面；</w:t>
      </w:r>
    </w:p>
    <w:p>
      <w:pPr>
        <w:ind w:firstLine="420"/>
      </w:pPr>
    </w:p>
    <w:p>
      <w:pPr>
        <w:pStyle w:val="7"/>
        <w:ind w:left="420"/>
      </w:pPr>
      <w:r>
        <w:rPr>
          <w:rFonts w:hint="eastAsia"/>
        </w:rPr>
        <w:t>3.1.2.窗口几何布局</w:t>
      </w:r>
    </w:p>
    <w:p>
      <w:pPr>
        <w:ind w:firstLine="420"/>
      </w:pPr>
      <w:r>
        <w:rPr>
          <w:rFonts w:hint="eastAsia"/>
        </w:rPr>
        <w:t>对于窗口的大小和位置，根据是否包含边框和标题栏两种情况，要用不同的函数来获取。例如：</w:t>
      </w:r>
    </w:p>
    <w:p>
      <w:pPr>
        <w:pStyle w:val="29"/>
        <w:numPr>
          <w:ilvl w:val="0"/>
          <w:numId w:val="8"/>
        </w:numPr>
        <w:ind w:firstLineChars="0"/>
      </w:pPr>
      <w:r>
        <w:rPr>
          <w:rFonts w:hint="eastAsia"/>
        </w:rPr>
        <w:t>包含框架的：x(), y(), frameGeometry(), pos(), move()等；</w:t>
      </w:r>
    </w:p>
    <w:p>
      <w:pPr>
        <w:pStyle w:val="29"/>
        <w:numPr>
          <w:ilvl w:val="0"/>
          <w:numId w:val="8"/>
        </w:numPr>
        <w:ind w:firstLineChars="0"/>
      </w:pPr>
      <w:r>
        <w:rPr>
          <w:rFonts w:hint="eastAsia"/>
        </w:rPr>
        <w:t>不包含框架的：geometry(), width(), height(), rect(), size()等；</w:t>
      </w:r>
    </w:p>
    <w:p>
      <w:pPr>
        <w:ind w:firstLine="420"/>
      </w:pPr>
    </w:p>
    <w:p>
      <w:pPr>
        <w:pStyle w:val="7"/>
        <w:ind w:left="420"/>
      </w:pPr>
      <w:r>
        <w:rPr>
          <w:rFonts w:hint="eastAsia"/>
        </w:rPr>
        <w:t>3.1.3.程序调试</w:t>
      </w:r>
    </w:p>
    <w:p>
      <w:pPr>
        <w:pStyle w:val="9"/>
      </w:pPr>
      <w:r>
        <w:rPr>
          <w:rFonts w:hint="eastAsia"/>
        </w:rPr>
        <w:t>设置断点</w:t>
      </w:r>
    </w:p>
    <w:p>
      <w:pPr>
        <w:ind w:firstLine="420"/>
      </w:pPr>
      <w:r>
        <w:rPr>
          <w:rFonts w:hint="eastAsia"/>
        </w:rPr>
        <w:t>将光标移动到要调试的函数上，按下F1键，可以查看到函数的帮助文档；</w:t>
      </w:r>
    </w:p>
    <w:p>
      <w:pPr>
        <w:ind w:firstLine="420"/>
      </w:pPr>
      <w:r>
        <w:rPr>
          <w:rFonts w:hint="eastAsia"/>
        </w:rPr>
        <w:t>设置好断电后，按下F5键可以开始调试；</w:t>
      </w:r>
    </w:p>
    <w:p>
      <w:pPr>
        <w:ind w:firstLine="420"/>
      </w:pPr>
      <w:r>
        <w:rPr>
          <w:rFonts w:hint="eastAsia"/>
        </w:rPr>
        <w:t>按下F11，可以进入单步调试；</w:t>
      </w:r>
    </w:p>
    <w:p>
      <w:pPr>
        <w:ind w:firstLine="420"/>
      </w:pPr>
      <w:r>
        <w:rPr>
          <w:rFonts w:hint="eastAsia"/>
        </w:rPr>
        <w:t>将光标移动到一个类名或者函数上，按下F2键，或者右击后选择“跟踪光标位置的符号”，编辑器会跳转到源码处；</w:t>
      </w:r>
    </w:p>
    <w:p>
      <w:pPr>
        <w:ind w:firstLine="420"/>
      </w:pPr>
    </w:p>
    <w:p>
      <w:pPr>
        <w:pStyle w:val="9"/>
      </w:pPr>
      <w:r>
        <w:rPr>
          <w:rFonts w:hint="eastAsia"/>
        </w:rPr>
        <w:t>使用qDebug函数</w:t>
      </w:r>
    </w:p>
    <w:p>
      <w:pPr>
        <w:ind w:firstLine="420"/>
      </w:pPr>
      <w:r>
        <w:rPr>
          <w:rFonts w:hint="eastAsia"/>
        </w:rPr>
        <w:t>使用qDebug函数，可以将调试信息直接输出到控制台；</w:t>
      </w:r>
    </w:p>
    <w:p>
      <w:pPr>
        <w:ind w:firstLine="420"/>
      </w:pPr>
      <w:r>
        <w:rPr>
          <w:rFonts w:hint="eastAsia"/>
        </w:rPr>
        <w:t>示例：</w:t>
      </w:r>
    </w:p>
    <w:p>
      <w:pPr>
        <w:pStyle w:val="29"/>
        <w:numPr>
          <w:ilvl w:val="0"/>
          <w:numId w:val="9"/>
        </w:numPr>
        <w:ind w:firstLineChars="0"/>
      </w:pPr>
      <w:r>
        <w:rPr>
          <w:rFonts w:hint="eastAsia"/>
        </w:rPr>
        <w:t>qDebug(</w:t>
      </w:r>
      <w:r>
        <w:t>“</w:t>
      </w:r>
      <w:r>
        <w:rPr>
          <w:rFonts w:hint="eastAsia"/>
        </w:rPr>
        <w:t>ret = %d</w:t>
      </w:r>
      <w:r>
        <w:t>”</w:t>
      </w:r>
      <w:r>
        <w:rPr>
          <w:rFonts w:hint="eastAsia"/>
        </w:rPr>
        <w:t>, ret);</w:t>
      </w:r>
    </w:p>
    <w:p>
      <w:pPr>
        <w:pStyle w:val="29"/>
        <w:numPr>
          <w:ilvl w:val="0"/>
          <w:numId w:val="9"/>
        </w:numPr>
        <w:ind w:firstLineChars="0"/>
      </w:pPr>
      <w:r>
        <w:rPr>
          <w:rFonts w:hint="eastAsia"/>
        </w:rPr>
        <w:t xml:space="preserve">qDebug &lt;&lt; </w:t>
      </w:r>
      <w:r>
        <w:t>“</w:t>
      </w:r>
      <w:r>
        <w:rPr>
          <w:rFonts w:hint="eastAsia"/>
        </w:rPr>
        <w:t xml:space="preserve">ret = </w:t>
      </w:r>
      <w:r>
        <w:t>”</w:t>
      </w:r>
      <w:r>
        <w:rPr>
          <w:rFonts w:hint="eastAsia"/>
        </w:rPr>
        <w:t xml:space="preserve"> &lt;&lt; ret &lt;&lt; enl &lt;&lt; </w:t>
      </w:r>
      <w:r>
        <w:t>“</w:t>
      </w:r>
      <w:r>
        <w:rPr>
          <w:rFonts w:hint="eastAsia"/>
        </w:rPr>
        <w:t xml:space="preserve">desc : </w:t>
      </w:r>
      <w:r>
        <w:t>”</w:t>
      </w:r>
      <w:r>
        <w:rPr>
          <w:rFonts w:hint="eastAsia"/>
        </w:rPr>
        <w:t xml:space="preserve"> &lt;&lt; desc;</w:t>
      </w:r>
    </w:p>
    <w:p>
      <w:pPr>
        <w:ind w:firstLine="420"/>
      </w:pPr>
      <w:r>
        <w:rPr>
          <w:rFonts w:hint="eastAsia"/>
        </w:rPr>
        <w:t>如果使用方式1输出，使用类似于printf的输出格式，无需新增头文件；</w:t>
      </w:r>
    </w:p>
    <w:p>
      <w:pPr>
        <w:ind w:firstLine="420"/>
      </w:pPr>
      <w:r>
        <w:rPr>
          <w:rFonts w:hint="eastAsia"/>
        </w:rPr>
        <w:t>方式2输出，无需手动指定format，更加方便，但是需要包含头文件：#include &lt;QDebug&gt;；</w:t>
      </w:r>
    </w:p>
    <w:p>
      <w:pPr>
        <w:ind w:firstLine="420"/>
      </w:pPr>
      <w:r>
        <w:rPr>
          <w:rFonts w:hint="eastAsia"/>
        </w:rPr>
        <w:t>方式2中，endl与std中的标准输出换行作用相同；</w:t>
      </w:r>
    </w:p>
    <w:p>
      <w:pPr>
        <w:ind w:firstLine="420"/>
      </w:pPr>
    </w:p>
    <w:p>
      <w:pPr>
        <w:pStyle w:val="5"/>
      </w:pPr>
      <w:r>
        <w:rPr>
          <w:rFonts w:hint="eastAsia"/>
        </w:rPr>
        <w:t>3.2.对话框Dialog</w:t>
      </w:r>
    </w:p>
    <w:p>
      <w:pPr>
        <w:pStyle w:val="7"/>
        <w:ind w:left="420"/>
      </w:pPr>
      <w:r>
        <w:rPr>
          <w:rFonts w:hint="eastAsia"/>
        </w:rPr>
        <w:t>3.2.1.模态和非模态对话框</w:t>
      </w:r>
    </w:p>
    <w:p>
      <w:pPr>
        <w:ind w:firstLine="420"/>
      </w:pPr>
      <w:r>
        <w:rPr>
          <w:rFonts w:hint="eastAsia"/>
        </w:rPr>
        <w:t>QDialog类是所有对话框窗口类的基类。</w:t>
      </w:r>
    </w:p>
    <w:p>
      <w:pPr>
        <w:ind w:firstLine="420"/>
      </w:pPr>
      <w:r>
        <w:rPr>
          <w:rFonts w:hint="eastAsia"/>
        </w:rPr>
        <w:t>对话框窗口是一个经常用来玩成一个短小任务或者和用户有简单交互的顶层窗口；</w:t>
      </w:r>
    </w:p>
    <w:p>
      <w:pPr>
        <w:ind w:firstLine="420"/>
      </w:pPr>
    </w:p>
    <w:p>
      <w:pPr>
        <w:ind w:firstLine="420"/>
      </w:pPr>
      <w:r>
        <w:rPr>
          <w:rFonts w:hint="eastAsia"/>
        </w:rPr>
        <w:t>模态对话框就是没有关闭它之前，不能再与同一个应用程序的其他窗口进行交互，像新建项目时弹出的对话框就是这种；</w:t>
      </w:r>
    </w:p>
    <w:p>
      <w:pPr>
        <w:ind w:firstLine="420"/>
      </w:pPr>
      <w:r>
        <w:rPr>
          <w:rFonts w:hint="eastAsia"/>
        </w:rPr>
        <w:t>非模态对话框就是既可以与它交互，也可以与同一个程序中的其他窗口交互，例如word中查找字符串的功能；</w:t>
      </w:r>
    </w:p>
    <w:p>
      <w:pPr>
        <w:ind w:firstLine="420"/>
      </w:pPr>
    </w:p>
    <w:p>
      <w:pPr>
        <w:ind w:firstLine="420"/>
      </w:pPr>
      <w:r>
        <w:rPr>
          <w:rFonts w:hint="eastAsia"/>
        </w:rPr>
        <w:t>最简单的，想让一个对话框作为模态存在，只需要使用其exec()函数来执行；而想做为一个非模态的，只需要使用show()函数的默认方式来执行；</w:t>
      </w:r>
    </w:p>
    <w:p>
      <w:pPr>
        <w:ind w:firstLine="420"/>
      </w:pPr>
      <w:r>
        <w:rPr>
          <w:rFonts w:hint="eastAsia"/>
        </w:rPr>
        <w:t>需要注意的是，使用show函数也可以创建一个模态对话框：</w:t>
      </w:r>
    </w:p>
    <w:p>
      <w:pPr>
        <w:ind w:firstLine="420"/>
      </w:pPr>
      <w:r>
        <w:rPr>
          <w:rFonts w:hint="eastAsia"/>
        </w:rPr>
        <w:t>QDialog * pD = new Dialog(this);</w:t>
      </w:r>
    </w:p>
    <w:p>
      <w:pPr>
        <w:ind w:firstLine="420"/>
      </w:pPr>
      <w:r>
        <w:rPr>
          <w:rFonts w:hint="eastAsia"/>
        </w:rPr>
        <w:t>pD-&gt;setModal(true);</w:t>
      </w:r>
      <w:r>
        <w:rPr>
          <w:rFonts w:hint="eastAsia"/>
        </w:rPr>
        <w:tab/>
      </w:r>
      <w:r>
        <w:rPr>
          <w:rFonts w:hint="eastAsia"/>
        </w:rPr>
        <w:t>//默认该属性为false</w:t>
      </w:r>
    </w:p>
    <w:p>
      <w:pPr>
        <w:ind w:firstLine="420"/>
      </w:pPr>
      <w:r>
        <w:rPr>
          <w:rFonts w:hint="eastAsia"/>
        </w:rPr>
        <w:t>pD-&gt;show();</w:t>
      </w:r>
    </w:p>
    <w:p>
      <w:pPr>
        <w:ind w:firstLine="420"/>
      </w:pPr>
      <w:r>
        <w:rPr>
          <w:rFonts w:hint="eastAsia"/>
        </w:rPr>
        <w:t>如上进行设置后，就可以将该对话框设置为模态的了。</w:t>
      </w:r>
    </w:p>
    <w:p>
      <w:pPr>
        <w:ind w:firstLine="420"/>
      </w:pPr>
      <w:r>
        <w:rPr>
          <w:rFonts w:hint="eastAsia"/>
        </w:rPr>
        <w:t>但是与exec函数的效果还是不同的：exec函数一旦被执行，该对话框不消失的情况下，其他对话框(包括父窗口)都将无法显示；而show函数不同，其他窗口依然存在，只是无法交互了；</w:t>
      </w:r>
    </w:p>
    <w:p>
      <w:pPr>
        <w:ind w:firstLine="420"/>
      </w:pPr>
    </w:p>
    <w:p>
      <w:pPr>
        <w:ind w:firstLine="420"/>
      </w:pPr>
      <w:r>
        <w:rPr>
          <w:rFonts w:hint="eastAsia"/>
        </w:rPr>
        <w:t>与stModal()函数类似的还有一个函数：setWindowModality函数。</w:t>
      </w:r>
    </w:p>
    <w:p>
      <w:pPr>
        <w:ind w:firstLine="420"/>
      </w:pPr>
      <w:r>
        <w:rPr>
          <w:rFonts w:hint="eastAsia"/>
        </w:rPr>
        <w:t>该函数功能更加丰富，它专门有一个参数设置模态对话框要阻塞的类型：</w:t>
      </w:r>
    </w:p>
    <w:p>
      <w:pPr>
        <w:pStyle w:val="29"/>
        <w:numPr>
          <w:ilvl w:val="0"/>
          <w:numId w:val="10"/>
        </w:numPr>
        <w:ind w:firstLineChars="0"/>
      </w:pPr>
      <w:r>
        <w:rPr>
          <w:rFonts w:hint="eastAsia"/>
        </w:rPr>
        <w:t>Qt::NonModal:不阻塞任何窗口，就是非模态对话框；</w:t>
      </w:r>
    </w:p>
    <w:p>
      <w:pPr>
        <w:pStyle w:val="29"/>
        <w:numPr>
          <w:ilvl w:val="0"/>
          <w:numId w:val="10"/>
        </w:numPr>
        <w:ind w:firstLineChars="0"/>
      </w:pPr>
      <w:r>
        <w:rPr>
          <w:rFonts w:hint="eastAsia"/>
        </w:rPr>
        <w:t>Qt::WindowModal:阻塞它的父窗口和所有祖先窗口，以及它们的子窗口；</w:t>
      </w:r>
    </w:p>
    <w:p>
      <w:pPr>
        <w:pStyle w:val="29"/>
        <w:numPr>
          <w:ilvl w:val="0"/>
          <w:numId w:val="10"/>
        </w:numPr>
        <w:ind w:firstLineChars="0"/>
      </w:pPr>
      <w:r>
        <w:rPr>
          <w:rFonts w:hint="eastAsia"/>
        </w:rPr>
        <w:t>Qt</w:t>
      </w:r>
      <w:r>
        <w:t>::ApplicationModal:</w:t>
      </w:r>
      <w:r>
        <w:rPr>
          <w:rFonts w:hint="eastAsia"/>
        </w:rPr>
        <w:t>阻塞整个应用程序的所有窗口；</w:t>
      </w:r>
    </w:p>
    <w:p>
      <w:pPr>
        <w:ind w:firstLine="420"/>
      </w:pPr>
      <w:r>
        <w:rPr>
          <w:rFonts w:hint="eastAsia"/>
        </w:rPr>
        <w:t>setModal函数的功能，其实与Qt</w:t>
      </w:r>
      <w:r>
        <w:t>::ApplicationModal</w:t>
      </w:r>
      <w:r>
        <w:rPr>
          <w:rFonts w:hint="eastAsia"/>
        </w:rPr>
        <w:t>相同；</w:t>
      </w:r>
    </w:p>
    <w:p>
      <w:pPr>
        <w:ind w:firstLine="420"/>
      </w:pPr>
    </w:p>
    <w:p>
      <w:pPr>
        <w:pStyle w:val="7"/>
        <w:ind w:left="420"/>
      </w:pPr>
      <w:r>
        <w:rPr>
          <w:rFonts w:hint="eastAsia"/>
        </w:rPr>
        <w:t>3.2.2.多窗口切换</w:t>
      </w:r>
    </w:p>
    <w:p>
      <w:pPr>
        <w:pStyle w:val="9"/>
      </w:pPr>
      <w:r>
        <w:rPr>
          <w:rFonts w:hint="eastAsia"/>
        </w:rPr>
        <w:t>信号和槽</w:t>
      </w:r>
    </w:p>
    <w:p>
      <w:pPr>
        <w:ind w:firstLine="420"/>
      </w:pPr>
      <w:r>
        <w:rPr>
          <w:rFonts w:hint="eastAsia"/>
        </w:rPr>
        <w:t>QT中使用信号和槽，完成对象之间的协同操作；</w:t>
      </w:r>
    </w:p>
    <w:p>
      <w:pPr>
        <w:ind w:firstLine="420"/>
      </w:pPr>
      <w:r>
        <w:rPr>
          <w:rFonts w:hint="eastAsia"/>
        </w:rPr>
        <w:t>声明槽函数：</w:t>
      </w:r>
    </w:p>
    <w:p>
      <w:pPr>
        <w:ind w:firstLine="420"/>
      </w:pPr>
      <w:r>
        <w:rPr>
          <w:rFonts w:hint="eastAsia"/>
        </w:rPr>
        <w:t>public slots:</w:t>
      </w:r>
    </w:p>
    <w:p>
      <w:pPr>
        <w:ind w:firstLine="420"/>
      </w:pPr>
      <w:r>
        <w:rPr>
          <w:rFonts w:hint="eastAsia"/>
        </w:rPr>
        <w:tab/>
      </w:r>
      <w:r>
        <w:rPr>
          <w:rFonts w:hint="eastAsia"/>
        </w:rPr>
        <w:t>void showChildDialog();</w:t>
      </w:r>
    </w:p>
    <w:p>
      <w:pPr>
        <w:ind w:firstLine="420"/>
      </w:pPr>
      <w:r>
        <w:rPr>
          <w:rFonts w:hint="eastAsia"/>
        </w:rPr>
        <w:t>槽函数的声明，必须使用“slots”关键字；这里使用public，说明这个槽可以在类外被调用。</w:t>
      </w:r>
    </w:p>
    <w:p>
      <w:pPr>
        <w:ind w:firstLine="420"/>
      </w:pPr>
      <w:r>
        <w:rPr>
          <w:rFonts w:hint="eastAsia"/>
        </w:rPr>
        <w:t>实现该函数，可以通过快捷键实现：选中槽函数，按下Alt+enter后，选中“在***.cpp中添加定义”，编辑器会自动创建该函数的声明，只需要增加代码即可；该方法同样适用于先在源文件中增加了定义，然后自动在头文件中增加声明的情况；</w:t>
      </w:r>
    </w:p>
    <w:p>
      <w:pPr>
        <w:ind w:firstLine="420"/>
      </w:pPr>
    </w:p>
    <w:p>
      <w:pPr>
        <w:ind w:firstLine="420"/>
      </w:pPr>
      <w:r>
        <w:rPr>
          <w:rFonts w:hint="eastAsia"/>
        </w:rPr>
        <w:t>槽函数声明后，想在控件点击或其他动作时触发这个槽，还需要进行关联：connect(ui-&gt;showChildBtn, SIGNAL(clicked()), this, SLOT(showChildDialog())); 这里使用了connect函数进行关联，connect函数的四个参数分别是：发送信号的对象、发送的信号、接收信号的对象和要执行的槽；信号和槽分别使用SIGNAL和SLOT宏包起来。</w:t>
      </w:r>
    </w:p>
    <w:p>
      <w:pPr>
        <w:ind w:firstLine="420"/>
      </w:pPr>
    </w:p>
    <w:p>
      <w:pPr>
        <w:ind w:firstLine="420"/>
      </w:pPr>
      <w:r>
        <w:rPr>
          <w:rFonts w:hint="eastAsia"/>
        </w:rPr>
        <w:t>信号和槽的关联，还有一种方式是自动关联。</w:t>
      </w:r>
    </w:p>
    <w:p>
      <w:pPr>
        <w:ind w:firstLine="420"/>
      </w:pPr>
      <w:r>
        <w:rPr>
          <w:rFonts w:hint="eastAsia"/>
        </w:rPr>
        <w:t>自动关联就是将将关联函数整合到槽的命名中，但是必须使用QT部件已经提供的信号。例如：on_showChildBtn_clicked()，由“on”+“要发射信号的部件对象名”+“信号名”组成。这样就可以不适用connect函数进行关联了。</w:t>
      </w:r>
    </w:p>
    <w:p>
      <w:pPr>
        <w:ind w:firstLine="420"/>
      </w:pPr>
    </w:p>
    <w:p>
      <w:pPr>
        <w:ind w:firstLine="420"/>
      </w:pPr>
      <w:r>
        <w:rPr>
          <w:rFonts w:hint="eastAsia"/>
        </w:rPr>
        <w:t>快捷方式修改所有某一个函数出现的地方：选中该函数，右键，弹出的菜单中选择“重构</w:t>
      </w:r>
      <w:r>
        <w:rPr/>
        <w:sym w:font="Wingdings" w:char="F0E0"/>
      </w:r>
      <w:r>
        <w:rPr>
          <w:rFonts w:hint="eastAsia"/>
        </w:rPr>
        <w:t>Rename Symbol Under Cursor”；</w:t>
      </w:r>
    </w:p>
    <w:p>
      <w:pPr>
        <w:ind w:firstLine="420"/>
      </w:pPr>
    </w:p>
    <w:p>
      <w:pPr>
        <w:pStyle w:val="9"/>
      </w:pPr>
      <w:r>
        <w:rPr>
          <w:rFonts w:hint="eastAsia"/>
        </w:rPr>
        <w:t>Demo</w:t>
      </w:r>
    </w:p>
    <w:p>
      <w:pPr>
        <w:ind w:firstLine="420"/>
      </w:pPr>
      <w:r>
        <w:rPr>
          <w:rFonts w:hint="eastAsia"/>
        </w:rPr>
        <w:t>主窗口、登录窗口，可以互相切换；</w:t>
      </w:r>
    </w:p>
    <w:p>
      <w:pPr>
        <w:ind w:firstLine="420"/>
      </w:pPr>
    </w:p>
    <w:p>
      <w:pPr>
        <w:pStyle w:val="7"/>
        <w:ind w:left="420"/>
      </w:pPr>
      <w:r>
        <w:rPr>
          <w:rFonts w:hint="eastAsia"/>
        </w:rPr>
        <w:t>3.2.3.标准对话框</w:t>
      </w:r>
    </w:p>
    <w:p>
      <w:pPr>
        <w:pStyle w:val="9"/>
      </w:pPr>
      <w:r>
        <w:rPr>
          <w:rFonts w:hint="eastAsia"/>
        </w:rPr>
        <w:t>颜色对话框</w:t>
      </w:r>
    </w:p>
    <w:p>
      <w:pPr>
        <w:ind w:firstLine="420"/>
      </w:pPr>
      <w:r>
        <w:rPr>
          <w:rFonts w:hint="eastAsia"/>
        </w:rPr>
        <w:t>头文件：#include &lt;QColorDialog&gt;</w:t>
      </w:r>
    </w:p>
    <w:p>
      <w:pPr>
        <w:ind w:firstLine="420"/>
      </w:pPr>
      <w:r>
        <w:rPr>
          <w:rFonts w:hint="eastAsia"/>
        </w:rPr>
        <w:t>颜色对话框类 QColorDialog提供了一个可以获取指定颜色的对话框部件。两种显示颜色对话框的调用方式：</w:t>
      </w:r>
    </w:p>
    <w:p>
      <w:pPr>
        <w:pStyle w:val="29"/>
        <w:numPr>
          <w:ilvl w:val="0"/>
          <w:numId w:val="11"/>
        </w:numPr>
        <w:ind w:firstLineChars="0"/>
      </w:pPr>
      <w:r>
        <w:rPr>
          <w:rFonts w:hint="eastAsia"/>
        </w:rPr>
        <w:t>静态调用：QColor color = QColorDialog::getColor(Qt::red, this, tr(</w:t>
      </w:r>
      <w:r>
        <w:t>“</w:t>
      </w:r>
      <w:r>
        <w:rPr>
          <w:rFonts w:hint="eastAsia"/>
        </w:rPr>
        <w:t>颜色对话框</w:t>
      </w:r>
      <w:r>
        <w:t>”</w:t>
      </w:r>
      <w:r>
        <w:rPr>
          <w:rFonts w:hint="eastAsia"/>
        </w:rPr>
        <w:t>), QColorDialog::ShowAlphaChannel);四个参数的含义分别是：设置初始颜色、父窗口、对话框标题、显示alpha的设置内容；</w:t>
      </w:r>
    </w:p>
    <w:p>
      <w:pPr>
        <w:pStyle w:val="29"/>
        <w:numPr>
          <w:ilvl w:val="0"/>
          <w:numId w:val="11"/>
        </w:numPr>
        <w:ind w:firstLineChars="0"/>
      </w:pPr>
      <w:r>
        <w:rPr>
          <w:rFonts w:hint="eastAsia"/>
        </w:rPr>
        <w:t>动态调用：QColorDialog dialog(Qt::red, this); dialog.setOption(QColorDialog::ShowAlphaChannel); dialog.exec(); QColor color = dialog.currentColor();</w:t>
      </w:r>
    </w:p>
    <w:p>
      <w:pPr>
        <w:ind w:firstLine="420"/>
      </w:pPr>
      <w:r>
        <w:rPr>
          <w:rFonts w:hint="eastAsia"/>
        </w:rPr>
        <w:t>方式1的优点是不用创建对象，写起来更方便；但如果想更灵活的设置颜色对话框的属性，就需要用到方式2，也就是先创建对象，之后进行设置；</w:t>
      </w:r>
    </w:p>
    <w:p>
      <w:pPr>
        <w:ind w:firstLine="420"/>
      </w:pPr>
    </w:p>
    <w:p>
      <w:pPr>
        <w:pStyle w:val="9"/>
      </w:pPr>
      <w:r>
        <w:rPr>
          <w:rFonts w:hint="eastAsia"/>
        </w:rPr>
        <w:t>文件对话框</w:t>
      </w:r>
    </w:p>
    <w:p>
      <w:pPr>
        <w:ind w:firstLine="420"/>
      </w:pPr>
      <w:r>
        <w:rPr>
          <w:rFonts w:hint="eastAsia"/>
        </w:rPr>
        <w:t>头文件：#include &lt;QFileDialog&gt;</w:t>
      </w:r>
    </w:p>
    <w:p>
      <w:pPr>
        <w:ind w:firstLine="420"/>
      </w:pPr>
      <w:r>
        <w:rPr>
          <w:rFonts w:hint="eastAsia"/>
        </w:rPr>
        <w:t>文件对话框类QFileDialog提供了一个允许用户选择文件或者文件夹的对话框。同样分为静态和动态两种调用方式：</w:t>
      </w:r>
    </w:p>
    <w:p>
      <w:pPr>
        <w:pStyle w:val="29"/>
        <w:numPr>
          <w:ilvl w:val="0"/>
          <w:numId w:val="12"/>
        </w:numPr>
        <w:ind w:firstLineChars="0"/>
      </w:pPr>
      <w:r>
        <w:rPr>
          <w:rFonts w:hint="eastAsia"/>
        </w:rPr>
        <w:t>静态调用：QString filename = QFileDialog::getOpenFileName(this, tr(</w:t>
      </w:r>
      <w:r>
        <w:t>”</w:t>
      </w:r>
      <w:r>
        <w:rPr>
          <w:rFonts w:hint="eastAsia"/>
        </w:rPr>
        <w:t>文件对话框</w:t>
      </w:r>
      <w:r>
        <w:t>”</w:t>
      </w:r>
      <w:r>
        <w:rPr>
          <w:rFonts w:hint="eastAsia"/>
        </w:rPr>
        <w:t xml:space="preserve">), </w:t>
      </w:r>
      <w:r>
        <w:t>“</w:t>
      </w:r>
      <w:r>
        <w:rPr>
          <w:rFonts w:hint="eastAsia"/>
        </w:rPr>
        <w:t xml:space="preserve">F: </w:t>
      </w:r>
      <w:r>
        <w:t>”</w:t>
      </w:r>
      <w:r>
        <w:rPr>
          <w:rFonts w:hint="eastAsia"/>
        </w:rPr>
        <w:t>, tr(</w:t>
      </w:r>
      <w:r>
        <w:t>“</w:t>
      </w:r>
      <w:r>
        <w:rPr>
          <w:rFonts w:hint="eastAsia"/>
        </w:rPr>
        <w:t>图片文件(*png *jpg)</w:t>
      </w:r>
      <w:r>
        <w:t>”</w:t>
      </w:r>
      <w:r>
        <w:rPr>
          <w:rFonts w:hint="eastAsia"/>
        </w:rPr>
        <w:t>));四个参数的含义分别是：父窗口、对话框名字、默认打开的文件路径、文件类型过滤器。</w:t>
      </w:r>
    </w:p>
    <w:p>
      <w:pPr>
        <w:pStyle w:val="29"/>
        <w:numPr>
          <w:ilvl w:val="0"/>
          <w:numId w:val="12"/>
        </w:numPr>
        <w:ind w:firstLineChars="0"/>
      </w:pPr>
      <w:r>
        <w:rPr>
          <w:rFonts w:hint="eastAsia"/>
        </w:rPr>
        <w:t>动态调用：创建对象、设置属性；</w:t>
      </w:r>
    </w:p>
    <w:p>
      <w:pPr>
        <w:ind w:firstLine="420"/>
      </w:pPr>
      <w:r>
        <w:rPr>
          <w:rFonts w:hint="eastAsia"/>
        </w:rPr>
        <w:t>设置文件类型过滤器，可以使打开的文件对话框中只显示这些类型的文件；如果不指定该值，默认打开所有类型的文件；</w:t>
      </w:r>
      <w:r>
        <w:rPr>
          <w:rFonts w:hint="eastAsia"/>
          <w:b/>
        </w:rPr>
        <w:t>注意，*png和*jpg之间有一个空格</w:t>
      </w:r>
      <w:r>
        <w:rPr>
          <w:rFonts w:hint="eastAsia"/>
        </w:rPr>
        <w:t>！</w:t>
      </w:r>
    </w:p>
    <w:p>
      <w:pPr>
        <w:ind w:firstLine="420"/>
      </w:pPr>
      <w:r>
        <w:rPr>
          <w:rFonts w:hint="eastAsia"/>
        </w:rPr>
        <w:t>如果要显示更多种类的文件，</w:t>
      </w:r>
      <w:r>
        <w:rPr>
          <w:rFonts w:hint="eastAsia"/>
          <w:b/>
        </w:rPr>
        <w:t>需要以两个分号隔开</w:t>
      </w:r>
      <w:r>
        <w:rPr>
          <w:rFonts w:hint="eastAsia"/>
        </w:rPr>
        <w:t>！例如：QFileDialog::getOpenFileName(this, tr(</w:t>
      </w:r>
      <w:r>
        <w:t>”</w:t>
      </w:r>
      <w:r>
        <w:rPr>
          <w:rFonts w:hint="eastAsia"/>
        </w:rPr>
        <w:t>文件对话框</w:t>
      </w:r>
      <w:r>
        <w:t>”</w:t>
      </w:r>
      <w:r>
        <w:rPr>
          <w:rFonts w:hint="eastAsia"/>
        </w:rPr>
        <w:t xml:space="preserve">), </w:t>
      </w:r>
      <w:r>
        <w:t>“</w:t>
      </w:r>
      <w:r>
        <w:rPr>
          <w:rFonts w:hint="eastAsia"/>
        </w:rPr>
        <w:t xml:space="preserve">F: </w:t>
      </w:r>
      <w:r>
        <w:t>”</w:t>
      </w:r>
      <w:r>
        <w:rPr>
          <w:rFonts w:hint="eastAsia"/>
        </w:rPr>
        <w:t>, tr(</w:t>
      </w:r>
      <w:r>
        <w:t>“</w:t>
      </w:r>
      <w:r>
        <w:rPr>
          <w:rFonts w:hint="eastAsia"/>
        </w:rPr>
        <w:t>图片文件(*png *jpg);;文本文件(*txt)</w:t>
      </w:r>
      <w:r>
        <w:t>”</w:t>
      </w:r>
      <w:r>
        <w:rPr>
          <w:rFonts w:hint="eastAsia"/>
        </w:rPr>
        <w:t>))；</w:t>
      </w:r>
    </w:p>
    <w:p>
      <w:pPr>
        <w:ind w:firstLine="420"/>
      </w:pPr>
      <w:r>
        <w:rPr>
          <w:rFonts w:hint="eastAsia"/>
        </w:rPr>
        <w:t>如果允许一次选中多个文件，需要使用QFileDialog类提供的getSaveFileNames函数实现，其返回值类型是QStringList，所有文件名置于其中；</w:t>
      </w:r>
    </w:p>
    <w:p>
      <w:pPr>
        <w:ind w:firstLine="420"/>
      </w:pPr>
      <w:r>
        <w:rPr>
          <w:rFonts w:hint="eastAsia"/>
        </w:rPr>
        <w:t>QFileDialog类还提供了两个函数：</w:t>
      </w:r>
    </w:p>
    <w:p>
      <w:pPr>
        <w:pStyle w:val="29"/>
        <w:numPr>
          <w:ilvl w:val="0"/>
          <w:numId w:val="13"/>
        </w:numPr>
        <w:ind w:firstLineChars="0"/>
      </w:pPr>
      <w:r>
        <w:rPr>
          <w:rFonts w:hint="eastAsia"/>
        </w:rPr>
        <w:t>getSaveFileName函数实现了保存文件对话框和文件另存为对话框；</w:t>
      </w:r>
    </w:p>
    <w:p>
      <w:pPr>
        <w:pStyle w:val="29"/>
        <w:numPr>
          <w:ilvl w:val="0"/>
          <w:numId w:val="13"/>
        </w:numPr>
        <w:ind w:firstLineChars="0"/>
      </w:pPr>
      <w:r>
        <w:rPr>
          <w:rFonts w:hint="eastAsia"/>
        </w:rPr>
        <w:t>getExistingDirectory函数获取一个已经存在的文件夹路径；</w:t>
      </w:r>
    </w:p>
    <w:p>
      <w:pPr>
        <w:ind w:firstLine="420"/>
      </w:pPr>
    </w:p>
    <w:p>
      <w:pPr>
        <w:pStyle w:val="9"/>
      </w:pPr>
      <w:r>
        <w:rPr>
          <w:rFonts w:hint="eastAsia"/>
        </w:rPr>
        <w:t>字体对话框</w:t>
      </w:r>
    </w:p>
    <w:p>
      <w:pPr>
        <w:ind w:firstLine="420"/>
      </w:pPr>
      <w:r>
        <w:rPr>
          <w:rFonts w:hint="eastAsia"/>
        </w:rPr>
        <w:t>头文件：#include &lt;QFontDialog&gt;</w:t>
      </w:r>
    </w:p>
    <w:p>
      <w:pPr>
        <w:ind w:firstLine="420"/>
      </w:pPr>
      <w:r>
        <w:rPr>
          <w:rFonts w:hint="eastAsia"/>
        </w:rPr>
        <w:t>字体对话框提供了一个可以选择字体的对话框部件。调用方式，同样分为静态和动态两种，例如：</w:t>
      </w:r>
    </w:p>
    <w:p>
      <w:pPr>
        <w:ind w:firstLine="420"/>
      </w:pPr>
      <w:r>
        <w:rPr>
          <w:rFonts w:hint="eastAsia"/>
        </w:rPr>
        <w:t>bool ok;</w:t>
      </w:r>
    </w:p>
    <w:p>
      <w:pPr>
        <w:ind w:firstLine="420"/>
      </w:pPr>
      <w:r>
        <w:rPr>
          <w:rFonts w:hint="eastAsia"/>
        </w:rPr>
        <w:t>QFont font = QFontDialog::getFont(&amp;ok, this);</w:t>
      </w:r>
    </w:p>
    <w:p>
      <w:pPr>
        <w:ind w:firstLine="420"/>
      </w:pPr>
      <w:r>
        <w:rPr>
          <w:rFonts w:hint="eastAsia"/>
        </w:rPr>
        <w:t>if(ok)</w:t>
      </w:r>
    </w:p>
    <w:p>
      <w:pPr>
        <w:ind w:firstLine="420"/>
      </w:pPr>
      <w:r>
        <w:rPr>
          <w:rFonts w:hint="eastAsia"/>
        </w:rPr>
        <w:tab/>
      </w:r>
      <w:r>
        <w:rPr>
          <w:rFonts w:hint="eastAsia"/>
        </w:rPr>
        <w:t>ui-&gt;btn1-&gt;setFont(font);</w:t>
      </w:r>
    </w:p>
    <w:p>
      <w:pPr>
        <w:ind w:firstLine="420"/>
      </w:pPr>
      <w:r>
        <w:rPr>
          <w:rFonts w:hint="eastAsia"/>
        </w:rPr>
        <w:t>else</w:t>
      </w:r>
    </w:p>
    <w:p>
      <w:pPr>
        <w:ind w:firstLine="420"/>
      </w:pPr>
      <w:r>
        <w:rPr>
          <w:rFonts w:hint="eastAsia"/>
        </w:rPr>
        <w:tab/>
      </w:r>
      <w:r>
        <w:rPr>
          <w:rFonts w:hint="eastAsia"/>
        </w:rPr>
        <w:t>qDebug() &lt;&lt; tr(</w:t>
      </w:r>
      <w:r>
        <w:t>“</w:t>
      </w:r>
      <w:r>
        <w:rPr>
          <w:rFonts w:hint="eastAsia"/>
        </w:rPr>
        <w:t>没有所选择的字体</w:t>
      </w:r>
      <w:r>
        <w:t>”</w:t>
      </w:r>
      <w:r>
        <w:rPr>
          <w:rFonts w:hint="eastAsia"/>
        </w:rPr>
        <w:t>);</w:t>
      </w:r>
    </w:p>
    <w:p>
      <w:pPr>
        <w:ind w:firstLine="420"/>
      </w:pPr>
      <w:r>
        <w:rPr>
          <w:rFonts w:hint="eastAsia"/>
        </w:rPr>
        <w:t>这里使用的就是静态的、getFont函数来获取选择的字体；</w:t>
      </w:r>
    </w:p>
    <w:p>
      <w:pPr>
        <w:ind w:firstLine="420"/>
      </w:pPr>
    </w:p>
    <w:p>
      <w:pPr>
        <w:pStyle w:val="9"/>
      </w:pPr>
      <w:r>
        <w:rPr>
          <w:rFonts w:hint="eastAsia"/>
        </w:rPr>
        <w:t>输入对话框</w:t>
      </w:r>
    </w:p>
    <w:p>
      <w:pPr>
        <w:ind w:firstLine="420"/>
      </w:pPr>
      <w:r>
        <w:rPr>
          <w:rFonts w:hint="eastAsia"/>
        </w:rPr>
        <w:t>头文件：#include &lt;QInputDialog&gt;</w:t>
      </w:r>
    </w:p>
    <w:p>
      <w:pPr>
        <w:ind w:firstLine="420"/>
      </w:pPr>
      <w:r>
        <w:rPr>
          <w:rFonts w:hint="eastAsia"/>
        </w:rPr>
        <w:t>输入对话框QInputDialog类用来提供一个简单方便的对话框，从用户那里获取一个单一的数值或者字符串，例如：</w:t>
      </w:r>
    </w:p>
    <w:p>
      <w:pPr>
        <w:pStyle w:val="29"/>
        <w:numPr>
          <w:ilvl w:val="0"/>
          <w:numId w:val="14"/>
        </w:numPr>
        <w:ind w:firstLineChars="0"/>
      </w:pPr>
      <w:r>
        <w:rPr>
          <w:rFonts w:hint="eastAsia"/>
        </w:rPr>
        <w:t>QInputDialog::getText(this, tr(</w:t>
      </w:r>
      <w:r>
        <w:t>“</w:t>
      </w:r>
      <w:r>
        <w:rPr>
          <w:rFonts w:hint="eastAsia"/>
        </w:rPr>
        <w:t>输入字符串对话框</w:t>
      </w:r>
      <w:r>
        <w:t>”</w:t>
      </w:r>
      <w:r>
        <w:rPr>
          <w:rFonts w:hint="eastAsia"/>
        </w:rPr>
        <w:t>), tr(</w:t>
      </w:r>
      <w:r>
        <w:t>“</w:t>
      </w:r>
      <w:r>
        <w:rPr>
          <w:rFonts w:hint="eastAsia"/>
        </w:rPr>
        <w:t>请输入用户名</w:t>
      </w:r>
      <w:r>
        <w:t>”</w:t>
      </w:r>
      <w:r>
        <w:rPr>
          <w:rFonts w:hint="eastAsia"/>
        </w:rPr>
        <w:t>), QLineEdit::Normal, tr(</w:t>
      </w:r>
      <w:r>
        <w:t>“</w:t>
      </w:r>
      <w:r>
        <w:rPr>
          <w:rFonts w:hint="eastAsia"/>
        </w:rPr>
        <w:t>admin</w:t>
      </w:r>
      <w:r>
        <w:t>”</w:t>
      </w:r>
      <w:r>
        <w:rPr>
          <w:rFonts w:hint="eastAsia"/>
        </w:rPr>
        <w:t>), &amp;ok);提供了一个可以输入字符串的对话框，参数的作用分别是:</w:t>
      </w:r>
    </w:p>
    <w:p>
      <w:pPr>
        <w:pStyle w:val="29"/>
        <w:numPr>
          <w:ilvl w:val="1"/>
          <w:numId w:val="14"/>
        </w:numPr>
        <w:ind w:firstLineChars="0"/>
      </w:pPr>
      <w:r>
        <w:rPr>
          <w:rFonts w:hint="eastAsia"/>
        </w:rPr>
        <w:t>父窗口；</w:t>
      </w:r>
    </w:p>
    <w:p>
      <w:pPr>
        <w:pStyle w:val="29"/>
        <w:numPr>
          <w:ilvl w:val="1"/>
          <w:numId w:val="14"/>
        </w:numPr>
        <w:ind w:firstLineChars="0"/>
      </w:pPr>
      <w:r>
        <w:rPr>
          <w:rFonts w:hint="eastAsia"/>
        </w:rPr>
        <w:t>窗口标题；</w:t>
      </w:r>
    </w:p>
    <w:p>
      <w:pPr>
        <w:pStyle w:val="29"/>
        <w:numPr>
          <w:ilvl w:val="1"/>
          <w:numId w:val="14"/>
        </w:numPr>
        <w:ind w:firstLineChars="0"/>
      </w:pPr>
      <w:r>
        <w:rPr>
          <w:rFonts w:hint="eastAsia"/>
        </w:rPr>
        <w:t>对话框中的标签的显示文本；</w:t>
      </w:r>
    </w:p>
    <w:p>
      <w:pPr>
        <w:pStyle w:val="29"/>
        <w:numPr>
          <w:ilvl w:val="1"/>
          <w:numId w:val="14"/>
        </w:numPr>
        <w:ind w:firstLineChars="0"/>
      </w:pPr>
      <w:r>
        <w:rPr>
          <w:rFonts w:hint="eastAsia"/>
        </w:rPr>
        <w:t>字符串的显示模式，例如密码可以设置成小黑点，这里用了Normal，是显示用户输入的时机内容；</w:t>
      </w:r>
    </w:p>
    <w:p>
      <w:pPr>
        <w:pStyle w:val="29"/>
        <w:numPr>
          <w:ilvl w:val="1"/>
          <w:numId w:val="14"/>
        </w:numPr>
        <w:ind w:firstLineChars="0"/>
      </w:pPr>
      <w:r>
        <w:rPr>
          <w:rFonts w:hint="eastAsia"/>
        </w:rPr>
        <w:t>输入框中的默认字符串；</w:t>
      </w:r>
    </w:p>
    <w:p>
      <w:pPr>
        <w:pStyle w:val="29"/>
        <w:numPr>
          <w:ilvl w:val="1"/>
          <w:numId w:val="14"/>
        </w:numPr>
        <w:ind w:firstLineChars="0"/>
      </w:pPr>
      <w:r>
        <w:rPr>
          <w:rFonts w:hint="eastAsia"/>
        </w:rPr>
        <w:t>按下按钮的bool变量，捕获动作；</w:t>
      </w:r>
    </w:p>
    <w:p>
      <w:pPr>
        <w:pStyle w:val="29"/>
        <w:numPr>
          <w:ilvl w:val="0"/>
          <w:numId w:val="14"/>
        </w:numPr>
        <w:ind w:firstLineChars="0"/>
      </w:pPr>
      <w:r>
        <w:rPr>
          <w:rFonts w:hint="eastAsia"/>
        </w:rPr>
        <w:t>QInputDialog::getInt(this, tr(</w:t>
      </w:r>
      <w:r>
        <w:t>“</w:t>
      </w:r>
      <w:r>
        <w:rPr>
          <w:rFonts w:hint="eastAsia"/>
        </w:rPr>
        <w:t>输入整数对话框</w:t>
      </w:r>
      <w:r>
        <w:t>”</w:t>
      </w:r>
      <w:r>
        <w:rPr>
          <w:rFonts w:hint="eastAsia"/>
        </w:rPr>
        <w:t>), tr(</w:t>
      </w:r>
      <w:r>
        <w:t>“</w:t>
      </w:r>
      <w:r>
        <w:rPr>
          <w:rFonts w:hint="eastAsia"/>
        </w:rPr>
        <w:t>请输入一个整数，范围在[-1000, 1000]</w:t>
      </w:r>
      <w:r>
        <w:t>”</w:t>
      </w:r>
      <w:r>
        <w:rPr>
          <w:rFonts w:hint="eastAsia"/>
        </w:rPr>
        <w:t>), 100, -1000, 1000, 10, &amp;ok); 这里100表示的是对话框的默认值；-1000和1000表示的分别是允许输入的最小值和最大值；10标识箭头按钮，数值每次变化10；</w:t>
      </w:r>
    </w:p>
    <w:p>
      <w:pPr>
        <w:pStyle w:val="29"/>
        <w:numPr>
          <w:ilvl w:val="0"/>
          <w:numId w:val="14"/>
        </w:numPr>
        <w:ind w:firstLineChars="0"/>
      </w:pPr>
      <w:r>
        <w:rPr>
          <w:rFonts w:hint="eastAsia"/>
        </w:rPr>
        <w:t>QInputDialog::getDouble(this, tr(</w:t>
      </w:r>
      <w:r>
        <w:t>“</w:t>
      </w:r>
      <w:r>
        <w:rPr>
          <w:rFonts w:hint="eastAsia"/>
        </w:rPr>
        <w:t>输入浮点数对话框</w:t>
      </w:r>
      <w:r>
        <w:t>”</w:t>
      </w:r>
      <w:r>
        <w:rPr>
          <w:rFonts w:hint="eastAsia"/>
        </w:rPr>
        <w:t>), tr(</w:t>
      </w:r>
      <w:r>
        <w:t>“</w:t>
      </w:r>
      <w:r>
        <w:rPr>
          <w:rFonts w:hint="eastAsia"/>
        </w:rPr>
        <w:t>请输入-1000到1000内的数值</w:t>
      </w:r>
      <w:r>
        <w:t>”</w:t>
      </w:r>
      <w:r>
        <w:rPr>
          <w:rFonts w:hint="eastAsia"/>
        </w:rPr>
        <w:t>), 0.00, -1000, 1000, 2, &amp;ok); 其他参数类似，倒数第二个参数2，指定的是小数的位数；</w:t>
      </w:r>
    </w:p>
    <w:p>
      <w:pPr>
        <w:pStyle w:val="29"/>
        <w:numPr>
          <w:ilvl w:val="0"/>
          <w:numId w:val="14"/>
        </w:numPr>
        <w:ind w:firstLineChars="0"/>
      </w:pPr>
      <w:r>
        <w:rPr>
          <w:rFonts w:hint="eastAsia"/>
        </w:rPr>
        <w:t>QStringList items; QInputDialog::getItem(this, tr(</w:t>
      </w:r>
      <w:r>
        <w:t>“</w:t>
      </w:r>
      <w:r>
        <w:rPr>
          <w:rFonts w:hint="eastAsia"/>
        </w:rPr>
        <w:t>输入条目对话框</w:t>
      </w:r>
      <w:r>
        <w:t>”</w:t>
      </w:r>
      <w:r>
        <w:rPr>
          <w:rFonts w:hint="eastAsia"/>
        </w:rPr>
        <w:t>), tr(</w:t>
      </w:r>
      <w:r>
        <w:t>“</w:t>
      </w:r>
      <w:r>
        <w:rPr>
          <w:rFonts w:hint="eastAsia"/>
        </w:rPr>
        <w:t>请选择一个条目</w:t>
      </w:r>
      <w:r>
        <w:t>”</w:t>
      </w:r>
      <w:r>
        <w:rPr>
          <w:rFonts w:hint="eastAsia"/>
        </w:rPr>
        <w:t>), items, 0, true, &amp;ok); 需要首先提供一些条目，例如这里的items；参数0表示的是默认显示列表中的第0个条目；参数true表示的是是否允许修改条目，true就是可以修改；</w:t>
      </w:r>
    </w:p>
    <w:p>
      <w:pPr>
        <w:ind w:firstLine="420"/>
      </w:pPr>
      <w:r>
        <w:rPr>
          <w:rFonts w:hint="eastAsia"/>
        </w:rPr>
        <w:t>如上的例子里，用到了静态函数的方式，也可以使用静态函数的方式来实现；</w:t>
      </w:r>
    </w:p>
    <w:p>
      <w:pPr>
        <w:ind w:firstLine="420"/>
      </w:pPr>
    </w:p>
    <w:p>
      <w:pPr>
        <w:pStyle w:val="9"/>
      </w:pPr>
      <w:r>
        <w:rPr>
          <w:rFonts w:hint="eastAsia"/>
        </w:rPr>
        <w:t>消息对话框</w:t>
      </w:r>
    </w:p>
    <w:p>
      <w:pPr>
        <w:ind w:firstLine="420"/>
      </w:pPr>
      <w:r>
        <w:rPr>
          <w:rFonts w:hint="eastAsia"/>
        </w:rPr>
        <w:t>头文件：#include &lt;QMessageBox&gt;</w:t>
      </w:r>
    </w:p>
    <w:p>
      <w:pPr>
        <w:ind w:firstLine="420"/>
      </w:pPr>
      <w:r>
        <w:rPr>
          <w:rFonts w:hint="eastAsia"/>
        </w:rPr>
        <w:t>消息对话框提供了一个模态的对话框，来通知用户一些信息，或者向用户提出一个问题并获取答案，例如：</w:t>
      </w:r>
    </w:p>
    <w:p>
      <w:pPr>
        <w:pStyle w:val="29"/>
        <w:numPr>
          <w:ilvl w:val="0"/>
          <w:numId w:val="15"/>
        </w:numPr>
        <w:ind w:firstLineChars="0"/>
      </w:pPr>
      <w:r>
        <w:rPr>
          <w:rFonts w:hint="eastAsia"/>
        </w:rPr>
        <w:t>QMessageBox::question(this, tr(</w:t>
      </w:r>
      <w:r>
        <w:t>“</w:t>
      </w:r>
      <w:r>
        <w:rPr>
          <w:rFonts w:hint="eastAsia"/>
        </w:rPr>
        <w:t>问题对话框</w:t>
      </w:r>
      <w:r>
        <w:t>”</w:t>
      </w:r>
      <w:r>
        <w:rPr>
          <w:rFonts w:hint="eastAsia"/>
        </w:rPr>
        <w:t>), tr(</w:t>
      </w:r>
      <w:r>
        <w:t>“</w:t>
      </w:r>
      <w:r>
        <w:rPr>
          <w:rFonts w:hint="eastAsia"/>
        </w:rPr>
        <w:t>你了解QT吗？</w:t>
      </w:r>
      <w:r>
        <w:t>”</w:t>
      </w:r>
      <w:r>
        <w:rPr>
          <w:rFonts w:hint="eastAsia"/>
        </w:rPr>
        <w:t xml:space="preserve">), QMessageBox::Yes, QMessageBox::No); </w:t>
      </w:r>
    </w:p>
    <w:p>
      <w:pPr>
        <w:pStyle w:val="29"/>
        <w:numPr>
          <w:ilvl w:val="0"/>
          <w:numId w:val="15"/>
        </w:numPr>
        <w:ind w:firstLineChars="0"/>
      </w:pPr>
      <w:r>
        <w:rPr>
          <w:rFonts w:hint="eastAsia"/>
        </w:rPr>
        <w:t>QMessageBox::information(this, tr(</w:t>
      </w:r>
      <w:r>
        <w:t>“</w:t>
      </w:r>
      <w:r>
        <w:rPr>
          <w:rFonts w:hint="eastAsia"/>
        </w:rPr>
        <w:t>提示对话框</w:t>
      </w:r>
      <w:r>
        <w:t>”</w:t>
      </w:r>
      <w:r>
        <w:rPr>
          <w:rFonts w:hint="eastAsia"/>
        </w:rPr>
        <w:t>), tr(</w:t>
      </w:r>
      <w:r>
        <w:t>“</w:t>
      </w:r>
      <w:r>
        <w:rPr>
          <w:rFonts w:hint="eastAsia"/>
        </w:rPr>
        <w:t>学习QT吧！</w:t>
      </w:r>
      <w:r>
        <w:t>”</w:t>
      </w:r>
      <w:r>
        <w:rPr>
          <w:rFonts w:hint="eastAsia"/>
        </w:rPr>
        <w:t>), QMessageBox::Ok);</w:t>
      </w:r>
    </w:p>
    <w:p>
      <w:pPr>
        <w:pStyle w:val="29"/>
        <w:numPr>
          <w:ilvl w:val="0"/>
          <w:numId w:val="15"/>
        </w:numPr>
        <w:ind w:firstLineChars="0"/>
      </w:pPr>
      <w:r>
        <w:rPr>
          <w:rFonts w:hint="eastAsia"/>
        </w:rPr>
        <w:t>QMessageBox::warning(this, tr(</w:t>
      </w:r>
      <w:r>
        <w:t>“</w:t>
      </w:r>
      <w:r>
        <w:rPr>
          <w:rFonts w:hint="eastAsia"/>
        </w:rPr>
        <w:t>警告对话框</w:t>
      </w:r>
      <w:r>
        <w:t>”</w:t>
      </w:r>
      <w:r>
        <w:rPr>
          <w:rFonts w:hint="eastAsia"/>
        </w:rPr>
        <w:t>), tr(</w:t>
      </w:r>
      <w:r>
        <w:t>“</w:t>
      </w:r>
      <w:r>
        <w:rPr>
          <w:rFonts w:hint="eastAsia"/>
        </w:rPr>
        <w:t>有错误！</w:t>
      </w:r>
      <w:r>
        <w:t>”</w:t>
      </w:r>
      <w:r>
        <w:rPr>
          <w:rFonts w:hint="eastAsia"/>
        </w:rPr>
        <w:t>), QMessageBox::Abort);</w:t>
      </w:r>
    </w:p>
    <w:p>
      <w:pPr>
        <w:pStyle w:val="29"/>
        <w:numPr>
          <w:ilvl w:val="0"/>
          <w:numId w:val="15"/>
        </w:numPr>
        <w:ind w:firstLineChars="0"/>
      </w:pPr>
      <w:r>
        <w:rPr>
          <w:rFonts w:hint="eastAsia"/>
        </w:rPr>
        <w:t>QMessageBox::critical(this, tr(</w:t>
      </w:r>
      <w:r>
        <w:t>“</w:t>
      </w:r>
      <w:r>
        <w:rPr>
          <w:rFonts w:hint="eastAsia"/>
        </w:rPr>
        <w:t>严重错误对话框</w:t>
      </w:r>
      <w:r>
        <w:t>”</w:t>
      </w:r>
      <w:r>
        <w:rPr>
          <w:rFonts w:hint="eastAsia"/>
        </w:rPr>
        <w:t>), tr(</w:t>
      </w:r>
      <w:r>
        <w:t>“</w:t>
      </w:r>
      <w:r>
        <w:rPr>
          <w:rFonts w:hint="eastAsia"/>
        </w:rPr>
        <w:t>致命错误！</w:t>
      </w:r>
      <w:r>
        <w:t>”</w:t>
      </w:r>
      <w:r>
        <w:rPr>
          <w:rFonts w:hint="eastAsia"/>
        </w:rPr>
        <w:t>), QMessageBox::YesAll);</w:t>
      </w:r>
    </w:p>
    <w:p>
      <w:pPr>
        <w:pStyle w:val="29"/>
        <w:numPr>
          <w:ilvl w:val="0"/>
          <w:numId w:val="15"/>
        </w:numPr>
        <w:ind w:firstLineChars="0"/>
      </w:pPr>
      <w:r>
        <w:rPr>
          <w:rFonts w:hint="eastAsia"/>
        </w:rPr>
        <w:t>QMessageBox::about(this, tr(</w:t>
      </w:r>
      <w:r>
        <w:t>“</w:t>
      </w:r>
      <w:r>
        <w:rPr>
          <w:rFonts w:hint="eastAsia"/>
        </w:rPr>
        <w:t>关于对话框</w:t>
      </w:r>
      <w:r>
        <w:t>”</w:t>
      </w:r>
      <w:r>
        <w:rPr>
          <w:rFonts w:hint="eastAsia"/>
        </w:rPr>
        <w:t>), tr(</w:t>
      </w:r>
      <w:r>
        <w:t>“</w:t>
      </w:r>
      <w:r>
        <w:rPr>
          <w:rFonts w:hint="eastAsia"/>
        </w:rPr>
        <w:t>这是一个说明这个工具是干什么的对话框</w:t>
      </w:r>
      <w:r>
        <w:t>”</w:t>
      </w:r>
      <w:r>
        <w:rPr>
          <w:rFonts w:hint="eastAsia"/>
        </w:rPr>
        <w:t>));</w:t>
      </w:r>
    </w:p>
    <w:p>
      <w:pPr>
        <w:ind w:firstLine="420"/>
      </w:pPr>
    </w:p>
    <w:p>
      <w:pPr>
        <w:pStyle w:val="9"/>
      </w:pPr>
      <w:r>
        <w:rPr>
          <w:rFonts w:hint="eastAsia"/>
        </w:rPr>
        <w:t>进度对话框</w:t>
      </w:r>
    </w:p>
    <w:p>
      <w:pPr>
        <w:ind w:firstLine="420"/>
      </w:pPr>
      <w:r>
        <w:rPr>
          <w:rFonts w:hint="eastAsia"/>
        </w:rPr>
        <w:t>#include &lt;QProgressDialog&gt;</w:t>
      </w:r>
    </w:p>
    <w:p>
      <w:pPr>
        <w:ind w:firstLine="420"/>
      </w:pPr>
      <w:r>
        <w:rPr>
          <w:rFonts w:hint="eastAsia"/>
        </w:rPr>
        <w:t>进度对话框对一个耗时较长的操作，进行进度条的反馈，例如：</w:t>
      </w:r>
    </w:p>
    <w:p>
      <w:pPr>
        <w:ind w:firstLine="420"/>
      </w:pPr>
      <w:r>
        <w:rPr>
          <w:rFonts w:hint="eastAsia"/>
        </w:rPr>
        <w:t>QProgressDialog dialog(tr(</w:t>
      </w:r>
      <w:r>
        <w:t>“</w:t>
      </w:r>
      <w:r>
        <w:rPr>
          <w:rFonts w:hint="eastAsia"/>
        </w:rPr>
        <w:t>文件复制进度信息</w:t>
      </w:r>
      <w:r>
        <w:t>”</w:t>
      </w:r>
      <w:r>
        <w:rPr>
          <w:rFonts w:hint="eastAsia"/>
        </w:rPr>
        <w:t>), tr(</w:t>
      </w:r>
      <w:r>
        <w:t>“</w:t>
      </w:r>
      <w:r>
        <w:rPr>
          <w:rFonts w:hint="eastAsia"/>
        </w:rPr>
        <w:t>取消</w:t>
      </w:r>
      <w:r>
        <w:t>”</w:t>
      </w:r>
      <w:r>
        <w:rPr>
          <w:rFonts w:hint="eastAsia"/>
        </w:rPr>
        <w:t>), 0, 5000, this);</w:t>
      </w:r>
    </w:p>
    <w:p>
      <w:pPr>
        <w:ind w:firstLine="420"/>
      </w:pPr>
      <w:r>
        <w:rPr>
          <w:rFonts w:hint="eastAsia"/>
        </w:rPr>
        <w:t>dialog.setWindowTitle(</w:t>
      </w:r>
      <w:r>
        <w:t>“</w:t>
      </w:r>
      <w:r>
        <w:rPr>
          <w:rFonts w:hint="eastAsia"/>
        </w:rPr>
        <w:t>进度对话框</w:t>
      </w:r>
      <w:r>
        <w:t>”</w:t>
      </w:r>
      <w:r>
        <w:rPr>
          <w:rFonts w:hint="eastAsia"/>
        </w:rPr>
        <w:t>);</w:t>
      </w:r>
      <w:r>
        <w:rPr>
          <w:rFonts w:hint="eastAsia"/>
        </w:rPr>
        <w:tab/>
      </w:r>
      <w:r>
        <w:rPr>
          <w:rFonts w:hint="eastAsia"/>
        </w:rPr>
        <w:t>//设置窗口标题</w:t>
      </w:r>
    </w:p>
    <w:p>
      <w:pPr>
        <w:ind w:firstLine="420"/>
      </w:pPr>
      <w:r>
        <w:rPr>
          <w:rFonts w:hint="eastAsia"/>
        </w:rPr>
        <w:t>dialog.setWindowModality(Qt::WindowModal);</w:t>
      </w:r>
      <w:r>
        <w:rPr>
          <w:rFonts w:hint="eastAsia"/>
        </w:rPr>
        <w:tab/>
      </w:r>
      <w:r>
        <w:rPr>
          <w:rFonts w:hint="eastAsia"/>
        </w:rPr>
        <w:t>//</w:t>
      </w:r>
      <w:r>
        <w:rPr>
          <w:rFonts w:hint="eastAsia"/>
          <w:b/>
        </w:rPr>
        <w:t>设置为模态对话框</w:t>
      </w:r>
    </w:p>
    <w:p>
      <w:pPr>
        <w:ind w:firstLine="420"/>
      </w:pPr>
      <w:r>
        <w:rPr>
          <w:rFonts w:hint="eastAsia"/>
        </w:rPr>
        <w:t>dialog.show();</w:t>
      </w:r>
      <w:r>
        <w:rPr>
          <w:rFonts w:hint="eastAsia"/>
        </w:rPr>
        <w:tab/>
      </w:r>
      <w:r>
        <w:rPr>
          <w:rFonts w:hint="eastAsia"/>
        </w:rPr>
        <w:t>//开始显示</w:t>
      </w:r>
    </w:p>
    <w:p>
      <w:pPr>
        <w:ind w:firstLine="420"/>
      </w:pPr>
      <w:r>
        <w:rPr>
          <w:rFonts w:hint="eastAsia"/>
        </w:rPr>
        <w:t xml:space="preserve">for(int </w:t>
      </w:r>
      <w:r>
        <w:t>I</w:t>
      </w:r>
      <w:r>
        <w:rPr>
          <w:rFonts w:hint="eastAsia"/>
        </w:rPr>
        <w:t xml:space="preserve"> = 0; </w:t>
      </w:r>
      <w:r>
        <w:t>I</w:t>
      </w:r>
      <w:r>
        <w:rPr>
          <w:rFonts w:hint="eastAsia"/>
        </w:rPr>
        <w:t xml:space="preserve"> &lt; 5000; i++)</w:t>
      </w:r>
    </w:p>
    <w:p>
      <w:pPr>
        <w:ind w:firstLine="420"/>
      </w:pPr>
      <w:r>
        <w:rPr>
          <w:rFonts w:hint="eastAsia"/>
        </w:rPr>
        <w:t>{</w:t>
      </w:r>
    </w:p>
    <w:p>
      <w:pPr>
        <w:ind w:firstLine="420"/>
      </w:pPr>
      <w:r>
        <w:rPr>
          <w:rFonts w:hint="eastAsia"/>
        </w:rPr>
        <w:tab/>
      </w:r>
      <w:r>
        <w:rPr>
          <w:rFonts w:hint="eastAsia"/>
        </w:rPr>
        <w:t>dialog.setValue(i);</w:t>
      </w:r>
      <w:r>
        <w:rPr>
          <w:rFonts w:hint="eastAsia"/>
        </w:rPr>
        <w:tab/>
      </w:r>
      <w:r>
        <w:rPr>
          <w:rFonts w:hint="eastAsia"/>
        </w:rPr>
        <w:t>//设置进度值</w:t>
      </w:r>
    </w:p>
    <w:p>
      <w:pPr>
        <w:ind w:left="420" w:firstLine="420"/>
      </w:pPr>
      <w:r>
        <w:rPr>
          <w:rFonts w:hint="eastAsia"/>
        </w:rPr>
        <w:t>QCoreApplication::processEvents();</w:t>
      </w:r>
      <w:r>
        <w:rPr>
          <w:rFonts w:hint="eastAsia"/>
        </w:rPr>
        <w:tab/>
      </w:r>
      <w:r>
        <w:rPr>
          <w:rFonts w:hint="eastAsia"/>
        </w:rPr>
        <w:t>//</w:t>
      </w:r>
      <w:r>
        <w:rPr>
          <w:rFonts w:hint="eastAsia"/>
          <w:b/>
        </w:rPr>
        <w:t>避免页面冻结</w:t>
      </w:r>
    </w:p>
    <w:p>
      <w:pPr>
        <w:ind w:left="420" w:firstLine="420"/>
      </w:pPr>
      <w:r>
        <w:rPr>
          <w:rFonts w:hint="eastAsia"/>
        </w:rPr>
        <w:t>if(dialog.wasCanceled())</w:t>
      </w:r>
      <w:r>
        <w:rPr>
          <w:rFonts w:hint="eastAsia"/>
        </w:rPr>
        <w:tab/>
      </w:r>
      <w:r>
        <w:rPr>
          <w:rFonts w:hint="eastAsia"/>
        </w:rPr>
        <w:tab/>
      </w:r>
      <w:r>
        <w:rPr>
          <w:rFonts w:hint="eastAsia"/>
        </w:rPr>
        <w:t>//用户按下了取消按钮</w:t>
      </w:r>
    </w:p>
    <w:p>
      <w:pPr>
        <w:ind w:left="420" w:firstLine="420"/>
      </w:pPr>
      <w:r>
        <w:rPr>
          <w:rFonts w:hint="eastAsia"/>
        </w:rPr>
        <w:tab/>
      </w:r>
      <w:r>
        <w:rPr>
          <w:rFonts w:hint="eastAsia"/>
        </w:rPr>
        <w:t>break;</w:t>
      </w:r>
    </w:p>
    <w:p>
      <w:pPr>
        <w:ind w:firstLine="420"/>
      </w:pPr>
      <w:r>
        <w:rPr>
          <w:rFonts w:hint="eastAsia"/>
        </w:rPr>
        <w:t>}</w:t>
      </w:r>
    </w:p>
    <w:p>
      <w:pPr>
        <w:ind w:firstLine="420"/>
      </w:pPr>
      <w:r>
        <w:rPr>
          <w:rFonts w:hint="eastAsia"/>
        </w:rPr>
        <w:t>dialog.setValue(5000); //这样才能显示到5000，for只能加到4999</w:t>
      </w:r>
    </w:p>
    <w:p>
      <w:pPr>
        <w:ind w:firstLine="420"/>
      </w:pPr>
    </w:p>
    <w:p>
      <w:pPr>
        <w:ind w:firstLine="420"/>
      </w:pPr>
      <w:r>
        <w:rPr>
          <w:rFonts w:hint="eastAsia"/>
        </w:rPr>
        <w:t>需要注意：</w:t>
      </w:r>
    </w:p>
    <w:p>
      <w:pPr>
        <w:pStyle w:val="29"/>
        <w:numPr>
          <w:ilvl w:val="0"/>
          <w:numId w:val="16"/>
        </w:numPr>
        <w:ind w:firstLineChars="0"/>
      </w:pPr>
      <w:r>
        <w:rPr>
          <w:rFonts w:hint="eastAsia"/>
        </w:rPr>
        <w:t>示例中将其设置为了模态对话框，还可以使用非模态的，但是需要定时器等其他类的配合；</w:t>
      </w:r>
    </w:p>
    <w:p>
      <w:pPr>
        <w:pStyle w:val="29"/>
        <w:numPr>
          <w:ilvl w:val="0"/>
          <w:numId w:val="16"/>
        </w:numPr>
        <w:ind w:firstLineChars="0"/>
      </w:pPr>
      <w:r>
        <w:rPr>
          <w:rFonts w:hint="eastAsia"/>
        </w:rPr>
        <w:t>QCoreApplication的使用，是为了避免长时间没有用户动作，导致界面冻结；</w:t>
      </w:r>
    </w:p>
    <w:p>
      <w:pPr>
        <w:pStyle w:val="29"/>
        <w:numPr>
          <w:ilvl w:val="0"/>
          <w:numId w:val="16"/>
        </w:numPr>
        <w:ind w:firstLineChars="0"/>
      </w:pPr>
      <w:r>
        <w:rPr>
          <w:rFonts w:hint="eastAsia"/>
        </w:rPr>
        <w:t>构造函数的参数含义分别是：对话框的标签内容，取消按钮的显示文本，最小值，最大值，父窗口；</w:t>
      </w:r>
    </w:p>
    <w:p>
      <w:pPr>
        <w:ind w:firstLine="420"/>
      </w:pPr>
    </w:p>
    <w:p>
      <w:pPr>
        <w:pStyle w:val="9"/>
      </w:pPr>
      <w:r>
        <w:rPr>
          <w:rFonts w:hint="eastAsia"/>
        </w:rPr>
        <w:t>错误信息对话框</w:t>
      </w:r>
    </w:p>
    <w:p>
      <w:pPr>
        <w:ind w:firstLine="420"/>
      </w:pPr>
      <w:r>
        <w:rPr>
          <w:rFonts w:hint="eastAsia"/>
        </w:rPr>
        <w:t>头文件：#include &lt;QErrorMessage&gt;</w:t>
      </w:r>
    </w:p>
    <w:p>
      <w:pPr>
        <w:ind w:firstLine="420"/>
      </w:pPr>
      <w:r>
        <w:rPr>
          <w:rFonts w:hint="eastAsia"/>
        </w:rPr>
        <w:t>错误消息提示框提供了一个显示错误信息的对话框。例如：</w:t>
      </w:r>
    </w:p>
    <w:p>
      <w:pPr>
        <w:ind w:firstLine="420"/>
      </w:pPr>
      <w:r>
        <w:rPr>
          <w:rFonts w:hint="eastAsia"/>
        </w:rPr>
        <w:t>QErrorMessage * dialog = new QErrorMessage(this);</w:t>
      </w:r>
    </w:p>
    <w:p>
      <w:pPr>
        <w:ind w:firstLine="420"/>
      </w:pPr>
      <w:r>
        <w:rPr>
          <w:rFonts w:hint="eastAsia"/>
        </w:rPr>
        <w:t>dialog-&gt;setWindowTitle(tr(</w:t>
      </w:r>
      <w:r>
        <w:t>“</w:t>
      </w:r>
      <w:r>
        <w:rPr>
          <w:rFonts w:hint="eastAsia"/>
        </w:rPr>
        <w:t>错误消息对话框</w:t>
      </w:r>
      <w:r>
        <w:t>”</w:t>
      </w:r>
      <w:r>
        <w:rPr>
          <w:rFonts w:hint="eastAsia"/>
        </w:rPr>
        <w:t>));</w:t>
      </w:r>
    </w:p>
    <w:p>
      <w:pPr>
        <w:ind w:firstLine="420"/>
      </w:pPr>
      <w:r>
        <w:rPr>
          <w:rFonts w:hint="eastAsia"/>
        </w:rPr>
        <w:t>dialog-&gt;showMessage(tr(</w:t>
      </w:r>
      <w:r>
        <w:t>“</w:t>
      </w:r>
      <w:r>
        <w:rPr>
          <w:rFonts w:hint="eastAsia"/>
        </w:rPr>
        <w:t>这里是出错信息</w:t>
      </w:r>
      <w:r>
        <w:t>”</w:t>
      </w:r>
      <w:r>
        <w:rPr>
          <w:rFonts w:hint="eastAsia"/>
        </w:rPr>
        <w:t>));</w:t>
      </w:r>
    </w:p>
    <w:p>
      <w:pPr>
        <w:ind w:firstLine="420"/>
      </w:pPr>
      <w:r>
        <w:rPr>
          <w:rFonts w:hint="eastAsia"/>
        </w:rPr>
        <w:t>这种方式实现，对话框以非模态的形式体现；</w:t>
      </w:r>
    </w:p>
    <w:p>
      <w:pPr>
        <w:ind w:firstLine="420"/>
      </w:pPr>
      <w:r>
        <w:rPr>
          <w:rFonts w:hint="eastAsia"/>
        </w:rPr>
        <w:t xml:space="preserve">在错误消息对话框中，默认有一个Show this </w:t>
      </w:r>
      <w:r>
        <w:t>message</w:t>
      </w:r>
      <w:r>
        <w:rPr>
          <w:rFonts w:hint="eastAsia"/>
        </w:rPr>
        <w:t xml:space="preserve"> again的复选框，用来选择以后是否还显示相同的错误信息。</w:t>
      </w:r>
    </w:p>
    <w:p>
      <w:pPr>
        <w:ind w:firstLine="420"/>
      </w:pPr>
    </w:p>
    <w:p>
      <w:pPr>
        <w:pStyle w:val="9"/>
      </w:pPr>
      <w:r>
        <w:rPr>
          <w:rFonts w:hint="eastAsia"/>
        </w:rPr>
        <w:t>向导对话框</w:t>
      </w:r>
    </w:p>
    <w:p>
      <w:pPr>
        <w:ind w:firstLine="420"/>
      </w:pPr>
      <w:r>
        <w:rPr>
          <w:rFonts w:hint="eastAsia"/>
        </w:rPr>
        <w:t>头文件：#include &lt;QWizard&gt;</w:t>
      </w:r>
    </w:p>
    <w:p>
      <w:pPr>
        <w:ind w:firstLine="420"/>
      </w:pPr>
      <w:r>
        <w:rPr>
          <w:rFonts w:hint="eastAsia"/>
        </w:rPr>
        <w:t>向导对话框提供了一个设计向导界面的框架。最典型的向导对话框的使用，就是安装、卸载软件时候的向导。</w:t>
      </w:r>
    </w:p>
    <w:p>
      <w:pPr>
        <w:ind w:firstLine="420"/>
      </w:pPr>
      <w:r>
        <w:rPr>
          <w:rFonts w:hint="eastAsia"/>
        </w:rPr>
        <w:t>暂略。</w:t>
      </w:r>
    </w:p>
    <w:p>
      <w:pPr>
        <w:ind w:firstLine="420"/>
      </w:pPr>
    </w:p>
    <w:p>
      <w:pPr>
        <w:pStyle w:val="5"/>
        <w:rPr>
          <w:rFonts w:hint="eastAsia"/>
          <w:lang w:val="en-US" w:eastAsia="zh-CN"/>
        </w:rPr>
      </w:pPr>
      <w:bookmarkStart w:id="0" w:name="_GoBack"/>
      <w:bookmarkEnd w:id="0"/>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Verdana">
    <w:panose1 w:val="020B0604030504040204"/>
    <w:charset w:val="00"/>
    <w:family w:val="auto"/>
    <w:pitch w:val="default"/>
    <w:sig w:usb0="A10006FF" w:usb1="4000205B" w:usb2="00000010" w:usb3="00000000" w:csb0="2000019F" w:csb1="00000000"/>
  </w:font>
  <w:font w:name="Helvetica">
    <w:altName w:val="Yu Gothic UI"/>
    <w:panose1 w:val="020B0504020202020204"/>
    <w:charset w:val="00"/>
    <w:family w:val="auto"/>
    <w:pitch w:val="default"/>
    <w:sig w:usb0="00000003" w:usb1="0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Helvetica Neue">
    <w:altName w:val="Arial Unicode MS"/>
    <w:panose1 w:val="00000000000000000000"/>
    <w:charset w:val="01"/>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10002FF" w:usb1="4000FCFF" w:usb2="00000009" w:usb3="00000000" w:csb0="6000019F" w:csb1="DFD70000"/>
  </w:font>
  <w:font w:name="FixedsysExcelsior301Regular">
    <w:altName w:val="Arial Unicode MS"/>
    <w:panose1 w:val="00000000000000000000"/>
    <w:charset w:val="01"/>
    <w:family w:val="auto"/>
    <w:pitch w:val="default"/>
    <w:sig w:usb0="00000000" w:usb1="00000000" w:usb2="00000000" w:usb3="00000000" w:csb0="00040001" w:csb1="00000000"/>
  </w:font>
  <w:font w:name="inherit">
    <w:altName w:val="Arial Unicode MS"/>
    <w:panose1 w:val="00000000000000000000"/>
    <w:charset w:val="01"/>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
    <w:nsid w:val="00000005"/>
    <w:multiLevelType w:val="multilevel"/>
    <w:tmpl w:val="00000005"/>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
    <w:nsid w:val="00000009"/>
    <w:multiLevelType w:val="multilevel"/>
    <w:tmpl w:val="00000009"/>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0">
    <w:nsid w:val="0000000A"/>
    <w:multiLevelType w:val="multilevel"/>
    <w:tmpl w:val="0000000A"/>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6">
    <w:nsid w:val="0000001A"/>
    <w:multiLevelType w:val="multilevel"/>
    <w:tmpl w:val="0000001A"/>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7">
    <w:nsid w:val="0000001B"/>
    <w:multiLevelType w:val="multilevel"/>
    <w:tmpl w:val="0000001B"/>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8">
    <w:nsid w:val="0000001C"/>
    <w:multiLevelType w:val="multilevel"/>
    <w:tmpl w:val="0000001C"/>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1">
    <w:nsid w:val="0000001F"/>
    <w:multiLevelType w:val="multilevel"/>
    <w:tmpl w:val="0000001F"/>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54">
    <w:nsid w:val="00000036"/>
    <w:multiLevelType w:val="multilevel"/>
    <w:tmpl w:val="00000036"/>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8">
    <w:nsid w:val="0000003A"/>
    <w:multiLevelType w:val="multilevel"/>
    <w:tmpl w:val="0000003A"/>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6">
    <w:nsid w:val="00000042"/>
    <w:multiLevelType w:val="multilevel"/>
    <w:tmpl w:val="00000042"/>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76">
    <w:nsid w:val="0000004C"/>
    <w:multiLevelType w:val="multilevel"/>
    <w:tmpl w:val="0000004C"/>
    <w:lvl w:ilvl="0" w:tentative="1">
      <w:start w:val="1"/>
      <w:numFmt w:val="lowerRoman"/>
      <w:lvlText w:val="%1."/>
      <w:lvlJc w:val="righ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5">
    <w:nsid w:val="00000073"/>
    <w:multiLevelType w:val="multilevel"/>
    <w:tmpl w:val="00000073"/>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8">
    <w:nsid w:val="00000076"/>
    <w:multiLevelType w:val="multilevel"/>
    <w:tmpl w:val="00000076"/>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28">
    <w:nsid w:val="00000080"/>
    <w:multiLevelType w:val="multilevel"/>
    <w:tmpl w:val="00000080"/>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33">
    <w:nsid w:val="00000085"/>
    <w:multiLevelType w:val="multilevel"/>
    <w:tmpl w:val="00000085"/>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8">
    <w:nsid w:val="0000009E"/>
    <w:multiLevelType w:val="multilevel"/>
    <w:tmpl w:val="0000009E"/>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58"/>
  </w:num>
  <w:num w:numId="2">
    <w:abstractNumId w:val="115"/>
  </w:num>
  <w:num w:numId="3">
    <w:abstractNumId w:val="76"/>
  </w:num>
  <w:num w:numId="4">
    <w:abstractNumId w:val="5"/>
  </w:num>
  <w:num w:numId="5">
    <w:abstractNumId w:val="26"/>
  </w:num>
  <w:num w:numId="6">
    <w:abstractNumId w:val="10"/>
  </w:num>
  <w:num w:numId="7">
    <w:abstractNumId w:val="128"/>
  </w:num>
  <w:num w:numId="8">
    <w:abstractNumId w:val="118"/>
  </w:num>
  <w:num w:numId="9">
    <w:abstractNumId w:val="133"/>
  </w:num>
  <w:num w:numId="10">
    <w:abstractNumId w:val="9"/>
  </w:num>
  <w:num w:numId="11">
    <w:abstractNumId w:val="27"/>
  </w:num>
  <w:num w:numId="12">
    <w:abstractNumId w:val="158"/>
  </w:num>
  <w:num w:numId="13">
    <w:abstractNumId w:val="66"/>
  </w:num>
  <w:num w:numId="14">
    <w:abstractNumId w:val="28"/>
  </w:num>
  <w:num w:numId="15">
    <w:abstractNumId w:val="31"/>
  </w:num>
  <w:num w:numId="16">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spacing w:line="360" w:lineRule="exact"/>
      <w:ind w:firstLine="200" w:firstLineChars="200"/>
      <w:jc w:val="both"/>
    </w:pPr>
    <w:rPr>
      <w:rFonts w:ascii="Calibri" w:hAnsi="Calibri" w:eastAsia="宋体" w:cs="黑体"/>
      <w:kern w:val="2"/>
      <w:sz w:val="21"/>
      <w:szCs w:val="21"/>
      <w:lang w:val="en-US" w:eastAsia="zh-CN" w:bidi="ar-SA"/>
    </w:rPr>
  </w:style>
  <w:style w:type="paragraph" w:styleId="2">
    <w:name w:val="heading 1"/>
    <w:basedOn w:val="1"/>
    <w:next w:val="1"/>
    <w:link w:val="3"/>
    <w:pPr>
      <w:keepNext/>
      <w:keepLines/>
      <w:spacing w:before="160" w:after="160" w:line="240" w:lineRule="auto"/>
      <w:ind w:firstLine="0" w:firstLineChars="0"/>
      <w:outlineLvl w:val="0"/>
    </w:pPr>
    <w:rPr>
      <w:rFonts w:ascii="Times New Roman" w:hAnsi="Times New Roman" w:eastAsia="黑体"/>
      <w:b/>
      <w:bCs/>
      <w:kern w:val="44"/>
      <w:sz w:val="36"/>
      <w:szCs w:val="44"/>
    </w:rPr>
  </w:style>
  <w:style w:type="paragraph" w:styleId="5">
    <w:name w:val="heading 2"/>
    <w:basedOn w:val="1"/>
    <w:next w:val="1"/>
    <w:link w:val="6"/>
    <w:pPr>
      <w:keepNext/>
      <w:keepLines/>
      <w:spacing w:before="120" w:after="120"/>
      <w:ind w:left="210" w:firstLine="0" w:firstLineChars="0"/>
      <w:outlineLvl w:val="1"/>
    </w:pPr>
    <w:rPr>
      <w:rFonts w:ascii="Times New Roman" w:hAnsi="Times New Roman" w:eastAsia="黑体" w:cs="黑体"/>
      <w:b/>
      <w:bCs/>
      <w:sz w:val="32"/>
      <w:szCs w:val="32"/>
    </w:rPr>
  </w:style>
  <w:style w:type="paragraph" w:styleId="7">
    <w:name w:val="heading 3"/>
    <w:basedOn w:val="1"/>
    <w:next w:val="1"/>
    <w:link w:val="8"/>
    <w:pPr>
      <w:keepNext/>
      <w:keepLines/>
      <w:spacing w:before="120" w:after="120" w:line="240" w:lineRule="auto"/>
      <w:ind w:left="200" w:leftChars="200" w:firstLine="0" w:firstLineChars="0"/>
      <w:outlineLvl w:val="2"/>
    </w:pPr>
    <w:rPr>
      <w:rFonts w:ascii="Times New Roman" w:hAnsi="Times New Roman" w:eastAsia="黑体"/>
      <w:b/>
      <w:bCs/>
      <w:sz w:val="30"/>
      <w:szCs w:val="32"/>
    </w:rPr>
  </w:style>
  <w:style w:type="paragraph" w:styleId="9">
    <w:name w:val="heading 4"/>
    <w:basedOn w:val="1"/>
    <w:next w:val="1"/>
    <w:link w:val="10"/>
    <w:pPr>
      <w:keepNext/>
      <w:keepLines/>
      <w:spacing w:before="80" w:after="80" w:line="240" w:lineRule="auto"/>
      <w:ind w:left="420" w:leftChars="200" w:firstLine="0" w:firstLineChars="0"/>
      <w:outlineLvl w:val="3"/>
    </w:pPr>
    <w:rPr>
      <w:rFonts w:ascii="Cambria" w:hAnsi="Cambria" w:eastAsia="黑体" w:cs="黑体"/>
      <w:b/>
      <w:bCs/>
      <w:sz w:val="28"/>
      <w:szCs w:val="28"/>
    </w:rPr>
  </w:style>
  <w:style w:type="paragraph" w:styleId="11">
    <w:name w:val="heading 5"/>
    <w:basedOn w:val="1"/>
    <w:next w:val="1"/>
    <w:link w:val="12"/>
    <w:pPr>
      <w:keepNext/>
      <w:keepLines/>
      <w:spacing w:before="80" w:after="80"/>
      <w:ind w:firstLine="602" w:firstLineChars="250"/>
      <w:outlineLvl w:val="4"/>
    </w:pPr>
    <w:rPr>
      <w:rFonts w:ascii="Times New Roman" w:hAnsi="Times New Roman"/>
      <w:b/>
      <w:bCs/>
      <w:sz w:val="24"/>
      <w:szCs w:val="28"/>
    </w:rPr>
  </w:style>
  <w:style w:type="paragraph" w:styleId="13">
    <w:name w:val="heading 6"/>
    <w:basedOn w:val="1"/>
    <w:next w:val="1"/>
    <w:link w:val="14"/>
    <w:pPr>
      <w:keepNext/>
      <w:keepLines/>
      <w:spacing w:before="240" w:after="64" w:line="320" w:lineRule="atLeast"/>
      <w:outlineLvl w:val="5"/>
    </w:pPr>
    <w:rPr>
      <w:rFonts w:ascii="Cambria" w:hAnsi="Cambria" w:eastAsia="宋体" w:cs="黑体"/>
      <w:b/>
      <w:bCs/>
      <w:sz w:val="24"/>
      <w:szCs w:val="24"/>
    </w:rPr>
  </w:style>
  <w:style w:type="character" w:default="1" w:styleId="4">
    <w:name w:val="Default Paragraph Font"/>
  </w:style>
  <w:style w:type="character" w:customStyle="1" w:styleId="3">
    <w:name w:val="标题 1 Char"/>
    <w:basedOn w:val="4"/>
    <w:link w:val="2"/>
    <w:semiHidden/>
    <w:rPr>
      <w:rFonts w:ascii="Times New Roman" w:hAnsi="Times New Roman" w:eastAsia="黑体"/>
      <w:b/>
      <w:bCs/>
      <w:kern w:val="44"/>
      <w:sz w:val="36"/>
      <w:szCs w:val="44"/>
    </w:rPr>
  </w:style>
  <w:style w:type="character" w:customStyle="1" w:styleId="6">
    <w:name w:val="标题 2 Char"/>
    <w:basedOn w:val="4"/>
    <w:link w:val="5"/>
    <w:semiHidden/>
    <w:rPr>
      <w:rFonts w:ascii="Times New Roman" w:hAnsi="Times New Roman" w:eastAsia="黑体" w:cs="黑体"/>
      <w:b/>
      <w:bCs/>
      <w:sz w:val="32"/>
      <w:szCs w:val="32"/>
    </w:rPr>
  </w:style>
  <w:style w:type="character" w:customStyle="1" w:styleId="8">
    <w:name w:val="标题 3 Char"/>
    <w:basedOn w:val="4"/>
    <w:link w:val="7"/>
    <w:semiHidden/>
    <w:rPr>
      <w:rFonts w:ascii="Times New Roman" w:hAnsi="Times New Roman" w:eastAsia="黑体"/>
      <w:b/>
      <w:bCs/>
      <w:sz w:val="30"/>
      <w:szCs w:val="32"/>
    </w:rPr>
  </w:style>
  <w:style w:type="character" w:customStyle="1" w:styleId="10">
    <w:name w:val="标题 4 Char"/>
    <w:basedOn w:val="4"/>
    <w:link w:val="9"/>
    <w:semiHidden/>
    <w:rPr>
      <w:rFonts w:ascii="Cambria" w:hAnsi="Cambria" w:eastAsia="黑体" w:cs="黑体"/>
      <w:b/>
      <w:bCs/>
      <w:sz w:val="28"/>
      <w:szCs w:val="28"/>
    </w:rPr>
  </w:style>
  <w:style w:type="character" w:customStyle="1" w:styleId="12">
    <w:name w:val="标题 5 Char"/>
    <w:basedOn w:val="4"/>
    <w:link w:val="11"/>
    <w:semiHidden/>
    <w:rPr>
      <w:rFonts w:ascii="Times New Roman" w:hAnsi="Times New Roman"/>
      <w:b/>
      <w:bCs/>
      <w:sz w:val="24"/>
      <w:szCs w:val="28"/>
    </w:rPr>
  </w:style>
  <w:style w:type="character" w:customStyle="1" w:styleId="14">
    <w:name w:val="标题 6 Char"/>
    <w:basedOn w:val="4"/>
    <w:link w:val="13"/>
    <w:semiHidden/>
    <w:rPr>
      <w:rFonts w:ascii="Cambria" w:hAnsi="Cambria" w:eastAsia="宋体" w:cs="黑体"/>
      <w:b/>
      <w:bCs/>
      <w:sz w:val="24"/>
      <w:szCs w:val="24"/>
    </w:rPr>
  </w:style>
  <w:style w:type="paragraph" w:styleId="15">
    <w:name w:val="footer"/>
    <w:basedOn w:val="1"/>
    <w:link w:val="16"/>
    <w:pPr>
      <w:tabs>
        <w:tab w:val="center" w:pos="4153"/>
        <w:tab w:val="right" w:pos="8306"/>
      </w:tabs>
      <w:snapToGrid w:val="0"/>
      <w:spacing w:line="240" w:lineRule="atLeast"/>
      <w:jc w:val="left"/>
    </w:pPr>
    <w:rPr>
      <w:rFonts w:ascii="Times New Roman" w:hAnsi="Times New Roman"/>
      <w:sz w:val="18"/>
      <w:szCs w:val="18"/>
    </w:rPr>
  </w:style>
  <w:style w:type="character" w:customStyle="1" w:styleId="16">
    <w:name w:val="页脚 Char"/>
    <w:basedOn w:val="4"/>
    <w:link w:val="15"/>
    <w:semiHidden/>
    <w:rPr>
      <w:rFonts w:ascii="Times New Roman" w:hAnsi="Times New Roman"/>
      <w:sz w:val="18"/>
      <w:szCs w:val="18"/>
    </w:rPr>
  </w:style>
  <w:style w:type="paragraph" w:styleId="17">
    <w:name w:val="header"/>
    <w:basedOn w:val="1"/>
    <w:link w:val="18"/>
    <w:pPr>
      <w:pBdr>
        <w:bottom w:val="single" w:color="auto" w:sz="6" w:space="1"/>
      </w:pBdr>
      <w:tabs>
        <w:tab w:val="center" w:pos="4153"/>
        <w:tab w:val="right" w:pos="8306"/>
      </w:tabs>
      <w:snapToGrid w:val="0"/>
      <w:spacing w:line="240" w:lineRule="atLeast"/>
      <w:jc w:val="center"/>
    </w:pPr>
    <w:rPr>
      <w:rFonts w:ascii="Times New Roman" w:hAnsi="Times New Roman"/>
      <w:sz w:val="18"/>
      <w:szCs w:val="18"/>
    </w:rPr>
  </w:style>
  <w:style w:type="character" w:customStyle="1" w:styleId="18">
    <w:name w:val="页眉 Char"/>
    <w:basedOn w:val="4"/>
    <w:link w:val="17"/>
    <w:semiHidden/>
    <w:rPr>
      <w:rFonts w:ascii="Times New Roman" w:hAnsi="Times New Roman"/>
      <w:sz w:val="18"/>
      <w:szCs w:val="18"/>
    </w:rPr>
  </w:style>
  <w:style w:type="paragraph" w:styleId="19">
    <w:name w:val="Subtitle"/>
    <w:basedOn w:val="1"/>
    <w:next w:val="1"/>
    <w:link w:val="20"/>
    <w:pPr>
      <w:spacing w:before="60" w:after="240"/>
      <w:jc w:val="right"/>
      <w:outlineLvl w:val="1"/>
    </w:pPr>
    <w:rPr>
      <w:rFonts w:ascii="Cambria" w:hAnsi="Cambria" w:eastAsia="黑体" w:cs="黑体"/>
      <w:b/>
      <w:bCs/>
      <w:kern w:val="28"/>
      <w:sz w:val="36"/>
      <w:szCs w:val="32"/>
    </w:rPr>
  </w:style>
  <w:style w:type="character" w:customStyle="1" w:styleId="20">
    <w:name w:val="副标题 Char"/>
    <w:basedOn w:val="4"/>
    <w:link w:val="19"/>
    <w:semiHidden/>
    <w:rPr>
      <w:rFonts w:ascii="Cambria" w:hAnsi="Cambria" w:eastAsia="黑体" w:cs="黑体"/>
      <w:b/>
      <w:bCs/>
      <w:kern w:val="28"/>
      <w:sz w:val="36"/>
      <w:szCs w:val="32"/>
    </w:rPr>
  </w:style>
  <w:style w:type="character" w:customStyle="1" w:styleId="21">
    <w:name w:val="HTML 预设格式 Char"/>
    <w:basedOn w:val="4"/>
    <w:link w:val="22"/>
    <w:semiHidden/>
    <w:rPr>
      <w:rFonts w:ascii="宋体" w:hAnsi="宋体" w:eastAsia="宋体" w:cs="宋体"/>
      <w:kern w:val="0"/>
      <w:sz w:val="24"/>
      <w:szCs w:val="24"/>
    </w:rPr>
  </w:style>
  <w:style w:type="paragraph" w:customStyle="1" w:styleId="22">
    <w:name w:val="HTML Preformatted"/>
    <w:basedOn w:val="1"/>
    <w:link w:val="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宋体" w:hAnsi="宋体" w:eastAsia="宋体" w:cs="宋体"/>
      <w:kern w:val="0"/>
      <w:sz w:val="24"/>
      <w:szCs w:val="24"/>
    </w:rPr>
  </w:style>
  <w:style w:type="paragraph" w:styleId="23">
    <w:name w:val="Title"/>
    <w:basedOn w:val="1"/>
    <w:next w:val="1"/>
    <w:link w:val="24"/>
    <w:pPr>
      <w:pageBreakBefore/>
      <w:spacing w:before="240" w:after="240" w:line="480" w:lineRule="exact"/>
      <w:ind w:firstLine="964"/>
      <w:jc w:val="center"/>
      <w:outlineLvl w:val="0"/>
    </w:pPr>
    <w:rPr>
      <w:rFonts w:ascii="Cambria" w:hAnsi="Cambria" w:eastAsia="黑体" w:cs="黑体"/>
      <w:b/>
      <w:bCs/>
      <w:sz w:val="48"/>
      <w:szCs w:val="32"/>
    </w:rPr>
  </w:style>
  <w:style w:type="character" w:customStyle="1" w:styleId="24">
    <w:name w:val="标题 Char"/>
    <w:basedOn w:val="4"/>
    <w:link w:val="23"/>
    <w:semiHidden/>
    <w:rPr>
      <w:rFonts w:ascii="Cambria" w:hAnsi="Cambria" w:eastAsia="黑体" w:cs="黑体"/>
      <w:b/>
      <w:bCs/>
      <w:sz w:val="48"/>
      <w:szCs w:val="32"/>
    </w:rPr>
  </w:style>
  <w:style w:type="character" w:styleId="25">
    <w:name w:val="Strong"/>
    <w:basedOn w:val="4"/>
    <w:rPr>
      <w:b/>
      <w:bCs/>
    </w:rPr>
  </w:style>
  <w:style w:type="character" w:styleId="26">
    <w:name w:val="Emphasis"/>
    <w:basedOn w:val="4"/>
    <w:rPr>
      <w:i/>
      <w:iCs/>
    </w:rPr>
  </w:style>
  <w:style w:type="character" w:styleId="27">
    <w:name w:val="Hyperlink"/>
    <w:basedOn w:val="4"/>
    <w:rPr>
      <w:color w:val="0000FF"/>
      <w:u w:val="single"/>
    </w:rPr>
  </w:style>
  <w:style w:type="paragraph" w:customStyle="1" w:styleId="28">
    <w:name w:val="批注框文本 Char Char"/>
    <w:basedOn w:val="1"/>
    <w:link w:val="32"/>
    <w:pPr>
      <w:spacing w:line="240" w:lineRule="auto"/>
    </w:pPr>
    <w:rPr>
      <w:rFonts w:ascii="Times New Roman" w:hAnsi="Times New Roman"/>
      <w:sz w:val="18"/>
      <w:szCs w:val="18"/>
    </w:rPr>
  </w:style>
  <w:style w:type="paragraph" w:customStyle="1" w:styleId="29">
    <w:name w:val="List Paragraph"/>
    <w:basedOn w:val="1"/>
    <w:pPr>
      <w:ind w:firstLine="420"/>
    </w:pPr>
  </w:style>
  <w:style w:type="paragraph" w:customStyle="1" w:styleId="30">
    <w:name w:val="Normal (Web)"/>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paragraph" w:customStyle="1" w:styleId="31">
    <w:name w:val="xspace-smalltxt"/>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character" w:customStyle="1" w:styleId="32">
    <w:name w:val="批注框文本 Char Char Char Char"/>
    <w:basedOn w:val="4"/>
    <w:link w:val="28"/>
    <w:semiHidden/>
    <w:rPr>
      <w:rFonts w:ascii="Times New Roman" w:hAnsi="Times New Roman"/>
      <w:sz w:val="18"/>
      <w:szCs w:val="18"/>
    </w:rPr>
  </w:style>
  <w:style w:type="character" w:customStyle="1" w:styleId="33">
    <w:name w:val="HTML Code"/>
    <w:basedOn w:val="4"/>
    <w:rPr>
      <w:rFonts w:ascii="宋体" w:hAnsi="宋体" w:eastAsia="宋体" w:cs="宋体"/>
      <w:sz w:val="24"/>
      <w:szCs w:val="24"/>
    </w:rPr>
  </w:style>
  <w:style w:type="character" w:customStyle="1" w:styleId="34">
    <w:name w:val="apple-converted-space"/>
    <w:basedOn w:val="4"/>
    <w:rPr/>
  </w:style>
  <w:style w:type="character" w:customStyle="1" w:styleId="35">
    <w:name w:val="Subtle Emphasis"/>
    <w:basedOn w:val="4"/>
    <w:rPr>
      <w:i/>
      <w:iCs/>
      <w:color w:val="7F7F7F"/>
    </w:rPr>
  </w:style>
  <w:style w:type="character" w:customStyle="1" w:styleId="36">
    <w:name w:val="xspace-rategood"/>
    <w:basedOn w:val="4"/>
    <w:rPr/>
  </w:style>
  <w:style w:type="character" w:customStyle="1" w:styleId="37">
    <w:name w:val="xspace-ratebad"/>
    <w:basedOn w:val="4"/>
    <w:rPr/>
  </w:style>
  <w:style w:type="character" w:customStyle="1" w:styleId="38">
    <w:name w:val="hljs-keyword"/>
    <w:basedOn w:val="4"/>
    <w:rPr/>
  </w:style>
  <w:style w:type="character" w:customStyle="1" w:styleId="39">
    <w:name w:val="hljs-comment"/>
    <w:basedOn w:val="4"/>
    <w:rPr/>
  </w:style>
  <w:style w:type="character" w:customStyle="1" w:styleId="40">
    <w:name w:val="hljs-number"/>
    <w:basedOn w:val="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206</Pages>
  <Words>25997</Words>
  <Characters>148188</Characters>
  <Lines>1234</Lines>
  <Paragraphs>347</Paragraphs>
  <ScaleCrop>false</ScaleCrop>
  <LinksUpToDate>false</LinksUpToDate>
  <CharactersWithSpaces>0</CharactersWithSpaces>
  <Application>WPS Office 专业版_9.1.0.4167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2013-10-17T13:43:00Z</dcterms:created>
  <dc:creator>Wujl</dc:creator>
  <cp:lastPrinted>2014-01-16T14:45:00Z</cp:lastPrinted>
  <dcterms:modified xsi:type="dcterms:W3CDTF">2018-08-14T09:04:58Z</dcterms:modified>
  <dc:title>Windows User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