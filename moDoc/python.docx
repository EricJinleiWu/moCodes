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3"/>
      </w:pPr>
      <w:r>
        <w:rPr>
          <w:rFonts w:hint="eastAsia"/>
        </w:rPr>
        <w:t>python3 廖雪峰</w:t>
      </w:r>
    </w:p>
    <w:p>
      <w:pPr>
        <w:pStyle w:val="2"/>
      </w:pPr>
      <w:r>
        <w:rPr>
          <w:rFonts w:hint="eastAsia"/>
        </w:rPr>
        <w:t>1.数据类型</w:t>
      </w:r>
    </w:p>
    <w:p>
      <w:pPr>
        <w:pStyle w:val="5"/>
      </w:pPr>
      <w:r>
        <w:rPr>
          <w:rFonts w:hint="eastAsia"/>
        </w:rPr>
        <w:t>1.1.基础类型</w:t>
      </w:r>
    </w:p>
    <w:p>
      <w:pPr>
        <w:pStyle w:val="29"/>
        <w:numPr>
          <w:ilvl w:val="0"/>
          <w:numId w:val="1"/>
        </w:numPr>
        <w:ind w:firstLineChars="0"/>
      </w:pPr>
      <w:r>
        <w:rPr>
          <w:rFonts w:hint="eastAsia"/>
        </w:rPr>
        <w:t>整数</w:t>
      </w:r>
    </w:p>
    <w:p>
      <w:pPr>
        <w:pStyle w:val="29"/>
        <w:numPr>
          <w:ilvl w:val="1"/>
          <w:numId w:val="1"/>
        </w:numPr>
        <w:ind w:firstLineChars="0"/>
      </w:pPr>
      <w:r>
        <w:rPr>
          <w:rFonts w:hint="eastAsia"/>
        </w:rPr>
        <w:t>普通整数：1, -1, 2, -200等；</w:t>
      </w:r>
    </w:p>
    <w:p>
      <w:pPr>
        <w:pStyle w:val="29"/>
        <w:numPr>
          <w:ilvl w:val="1"/>
          <w:numId w:val="1"/>
        </w:numPr>
        <w:ind w:firstLineChars="0"/>
      </w:pPr>
      <w:r>
        <w:rPr>
          <w:rFonts w:hint="eastAsia"/>
        </w:rPr>
        <w:t>十六进制：0xff00, 0x1234,等；</w:t>
      </w:r>
    </w:p>
    <w:p>
      <w:pPr>
        <w:pStyle w:val="29"/>
        <w:numPr>
          <w:ilvl w:val="0"/>
          <w:numId w:val="1"/>
        </w:numPr>
        <w:ind w:firstLineChars="0"/>
      </w:pPr>
      <w:r>
        <w:rPr>
          <w:rFonts w:hint="eastAsia"/>
        </w:rPr>
        <w:t>浮点数</w:t>
      </w:r>
    </w:p>
    <w:p>
      <w:pPr>
        <w:pStyle w:val="29"/>
        <w:numPr>
          <w:ilvl w:val="1"/>
          <w:numId w:val="1"/>
        </w:numPr>
        <w:ind w:firstLineChars="0"/>
      </w:pPr>
      <w:r>
        <w:rPr>
          <w:rFonts w:hint="eastAsia"/>
        </w:rPr>
        <w:t>普通浮点数：1.23，2.35，等；</w:t>
      </w:r>
    </w:p>
    <w:p>
      <w:pPr>
        <w:pStyle w:val="29"/>
        <w:numPr>
          <w:ilvl w:val="1"/>
          <w:numId w:val="1"/>
        </w:numPr>
        <w:ind w:firstLineChars="0"/>
      </w:pPr>
      <w:r>
        <w:rPr>
          <w:rFonts w:hint="eastAsia"/>
        </w:rPr>
        <w:t>很大的浮点数：例如1.23*10</w:t>
      </w:r>
      <w:r>
        <w:rPr>
          <w:rFonts w:hint="eastAsia"/>
          <w:vertAlign w:val="superscript"/>
        </w:rPr>
        <w:t>9</w:t>
      </w:r>
      <w:r>
        <w:rPr>
          <w:rFonts w:hint="eastAsia"/>
        </w:rPr>
        <w:t>就是1.23e9；</w:t>
      </w:r>
    </w:p>
    <w:p>
      <w:pPr>
        <w:pStyle w:val="29"/>
        <w:numPr>
          <w:ilvl w:val="1"/>
          <w:numId w:val="1"/>
        </w:numPr>
        <w:ind w:firstLineChars="0"/>
      </w:pPr>
      <w:r>
        <w:rPr>
          <w:rFonts w:hint="eastAsia"/>
        </w:rPr>
        <w:t>很小的浮点数：例如0.00012就是1.2e-4；</w:t>
      </w:r>
    </w:p>
    <w:p>
      <w:pPr>
        <w:pStyle w:val="29"/>
        <w:numPr>
          <w:ilvl w:val="0"/>
          <w:numId w:val="1"/>
        </w:numPr>
        <w:ind w:firstLineChars="0"/>
      </w:pPr>
      <w:r>
        <w:rPr>
          <w:rFonts w:hint="eastAsia"/>
        </w:rPr>
        <w:t>字符串：以一对单引号或一对双引号括起来的文本</w:t>
      </w:r>
    </w:p>
    <w:p>
      <w:pPr>
        <w:pStyle w:val="29"/>
        <w:numPr>
          <w:ilvl w:val="1"/>
          <w:numId w:val="1"/>
        </w:numPr>
        <w:ind w:firstLineChars="0"/>
      </w:pPr>
      <w:r>
        <w:rPr>
          <w:rFonts w:hint="eastAsia"/>
        </w:rPr>
        <w:t>普通字符串：</w:t>
      </w:r>
      <w:r>
        <w:t>”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deg</w:t>
      </w:r>
      <w:r>
        <w:t>’</w:t>
      </w:r>
      <w:r>
        <w:rPr>
          <w:rFonts w:hint="eastAsia"/>
        </w:rPr>
        <w:t>等；</w:t>
      </w:r>
    </w:p>
    <w:p>
      <w:pPr>
        <w:pStyle w:val="29"/>
        <w:numPr>
          <w:ilvl w:val="1"/>
          <w:numId w:val="1"/>
        </w:numPr>
        <w:ind w:firstLineChars="0"/>
      </w:pPr>
      <w:r>
        <w:rPr>
          <w:rFonts w:hint="eastAsia"/>
        </w:rPr>
        <w:t>单引号或双引号也在字符串内的表示：</w:t>
      </w:r>
      <w:r>
        <w:t>”</w:t>
      </w:r>
      <w:r>
        <w:rPr>
          <w:rFonts w:hint="eastAsia"/>
        </w:rPr>
        <w:t>abc</w:t>
      </w:r>
      <w:r>
        <w:t>’</w:t>
      </w:r>
      <w:r>
        <w:rPr>
          <w:rFonts w:hint="eastAsia"/>
        </w:rPr>
        <w:t>def</w:t>
      </w:r>
      <w:r>
        <w:t>’</w:t>
      </w:r>
      <w:r>
        <w:rPr>
          <w:rFonts w:hint="eastAsia"/>
        </w:rPr>
        <w:t>gdh</w:t>
      </w:r>
      <w:r>
        <w:t>”，’</w:t>
      </w:r>
      <w:r>
        <w:rPr>
          <w:rFonts w:hint="eastAsia"/>
        </w:rPr>
        <w:t>wed</w:t>
      </w:r>
      <w:r>
        <w:t>”</w:t>
      </w:r>
      <w:r>
        <w:rPr>
          <w:rFonts w:hint="eastAsia"/>
        </w:rPr>
        <w:t>eogi</w:t>
      </w:r>
      <w:r>
        <w:t>”</w:t>
      </w:r>
      <w:r>
        <w:rPr>
          <w:rFonts w:hint="eastAsia"/>
        </w:rPr>
        <w:t>df</w:t>
      </w:r>
      <w:r>
        <w:t>’</w:t>
      </w:r>
      <w:r>
        <w:rPr>
          <w:rFonts w:hint="eastAsia"/>
        </w:rPr>
        <w:t>等；</w:t>
      </w:r>
    </w:p>
    <w:p>
      <w:pPr>
        <w:pStyle w:val="29"/>
        <w:numPr>
          <w:ilvl w:val="1"/>
          <w:numId w:val="1"/>
        </w:numPr>
        <w:ind w:firstLineChars="0"/>
      </w:pPr>
      <w:r>
        <w:rPr>
          <w:rFonts w:hint="eastAsia"/>
        </w:rPr>
        <w:t>转义字符：</w:t>
      </w:r>
    </w:p>
    <w:p>
      <w:pPr>
        <w:pStyle w:val="29"/>
        <w:numPr>
          <w:ilvl w:val="2"/>
          <w:numId w:val="1"/>
        </w:numPr>
        <w:ind w:firstLineChars="0"/>
      </w:pPr>
      <w:r>
        <w:t>“</w:t>
      </w:r>
      <w:r>
        <w:rPr>
          <w:rFonts w:hint="eastAsia"/>
        </w:rPr>
        <w:t>abd\</w:t>
      </w:r>
      <w:r>
        <w:t>”</w:t>
      </w:r>
      <w:r>
        <w:rPr>
          <w:rFonts w:hint="eastAsia"/>
        </w:rPr>
        <w:t>def</w:t>
      </w:r>
      <w:r>
        <w:t>”，</w:t>
      </w:r>
      <w:r>
        <w:rPr>
          <w:rFonts w:hint="eastAsia"/>
        </w:rPr>
        <w:t>这里中间的双引号因为加了转义，所以作为一个字符对待，而不是字符串的结尾对待，单引号同理；</w:t>
      </w:r>
    </w:p>
    <w:p>
      <w:pPr>
        <w:pStyle w:val="29"/>
        <w:numPr>
          <w:ilvl w:val="2"/>
          <w:numId w:val="1"/>
        </w:numPr>
        <w:ind w:firstLineChars="0"/>
      </w:pPr>
      <w:r>
        <w:rPr>
          <w:rFonts w:hint="eastAsia"/>
        </w:rPr>
        <w:t>\n表示换行；\t表示制表符；\\表示</w:t>
      </w:r>
      <w:r>
        <w:t>”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这个字符；</w:t>
      </w:r>
    </w:p>
    <w:p>
      <w:pPr>
        <w:pStyle w:val="29"/>
        <w:numPr>
          <w:ilvl w:val="2"/>
          <w:numId w:val="1"/>
        </w:numPr>
        <w:ind w:firstLineChars="0"/>
      </w:pPr>
      <w:r>
        <w:rPr>
          <w:rFonts w:hint="eastAsia"/>
        </w:rPr>
        <w:t>使用r</w:t>
      </w:r>
      <w:r>
        <w:t>””</w:t>
      </w:r>
      <w:r>
        <w:rPr>
          <w:rFonts w:hint="eastAsia"/>
        </w:rPr>
        <w:t>或者r</w:t>
      </w:r>
      <w:r>
        <w:t>‘’</w:t>
      </w:r>
      <w:r>
        <w:rPr>
          <w:rFonts w:hint="eastAsia"/>
        </w:rPr>
        <w:t>可以禁止字符串中所有字符被转义，例如r</w:t>
      </w:r>
      <w:r>
        <w:t>”</w:t>
      </w:r>
      <w:r>
        <w:rPr>
          <w:rFonts w:hint="eastAsia"/>
        </w:rPr>
        <w:t>\t</w:t>
      </w:r>
      <w:r>
        <w:t>”</w:t>
      </w:r>
      <w:r>
        <w:rPr>
          <w:rFonts w:hint="eastAsia"/>
        </w:rPr>
        <w:t>输出的就是\t这个字符串，而不是一个制表符；</w:t>
      </w:r>
    </w:p>
    <w:p>
      <w:pPr>
        <w:pStyle w:val="29"/>
        <w:numPr>
          <w:ilvl w:val="0"/>
          <w:numId w:val="1"/>
        </w:numPr>
        <w:ind w:firstLineChars="0"/>
      </w:pPr>
      <w:r>
        <w:rPr>
          <w:rFonts w:hint="eastAsia"/>
        </w:rPr>
        <w:t>布尔值</w:t>
      </w:r>
    </w:p>
    <w:p>
      <w:pPr>
        <w:pStyle w:val="29"/>
        <w:numPr>
          <w:ilvl w:val="1"/>
          <w:numId w:val="1"/>
        </w:numPr>
        <w:ind w:firstLineChars="0"/>
      </w:pPr>
      <w:r>
        <w:rPr>
          <w:rFonts w:hint="eastAsia"/>
        </w:rPr>
        <w:t>True，False；</w:t>
      </w:r>
    </w:p>
    <w:p>
      <w:pPr>
        <w:pStyle w:val="29"/>
        <w:numPr>
          <w:ilvl w:val="1"/>
          <w:numId w:val="1"/>
        </w:numPr>
        <w:ind w:firstLineChars="0"/>
      </w:pPr>
      <w:r>
        <w:rPr>
          <w:rFonts w:hint="eastAsia"/>
        </w:rPr>
        <w:t>逻辑与and，逻辑或or，逻辑非not；</w:t>
      </w:r>
    </w:p>
    <w:p>
      <w:pPr>
        <w:pStyle w:val="29"/>
        <w:numPr>
          <w:ilvl w:val="0"/>
          <w:numId w:val="1"/>
        </w:numPr>
        <w:ind w:firstLineChars="0"/>
      </w:pPr>
      <w:r>
        <w:rPr>
          <w:rFonts w:hint="eastAsia"/>
        </w:rPr>
        <w:t>空值</w:t>
      </w:r>
    </w:p>
    <w:p>
      <w:pPr>
        <w:pStyle w:val="29"/>
        <w:numPr>
          <w:ilvl w:val="1"/>
          <w:numId w:val="1"/>
        </w:numPr>
        <w:ind w:firstLineChars="0"/>
      </w:pPr>
      <w:r>
        <w:rPr>
          <w:rFonts w:hint="eastAsia"/>
        </w:rPr>
        <w:t>None表示空值，不能理解为0，因为0有意义，而None没有任何意义，只是python自己定义的一个特殊的空值；</w:t>
      </w:r>
    </w:p>
    <w:p>
      <w:pPr>
        <w:pStyle w:val="29"/>
        <w:numPr>
          <w:ilvl w:val="0"/>
          <w:numId w:val="1"/>
        </w:numPr>
        <w:ind w:firstLineChars="0"/>
      </w:pPr>
      <w:r>
        <w:rPr>
          <w:rFonts w:hint="eastAsia"/>
        </w:rPr>
        <w:t>常量</w:t>
      </w:r>
    </w:p>
    <w:p>
      <w:pPr>
        <w:pStyle w:val="29"/>
        <w:numPr>
          <w:ilvl w:val="1"/>
          <w:numId w:val="1"/>
        </w:numPr>
        <w:ind w:firstLineChars="0"/>
      </w:pPr>
      <w:r>
        <w:rPr>
          <w:rFonts w:hint="eastAsia"/>
        </w:rPr>
        <w:t>定义常量：PI=3.1415926,但是PI其实还是一个变量，可以任意改变，只是我们这么约定它是个常量；</w:t>
      </w:r>
    </w:p>
    <w:p>
      <w:pPr>
        <w:pStyle w:val="29"/>
        <w:numPr>
          <w:ilvl w:val="1"/>
          <w:numId w:val="1"/>
        </w:numPr>
        <w:ind w:firstLineChars="0"/>
      </w:pPr>
      <w:r>
        <w:rPr>
          <w:rFonts w:hint="eastAsia"/>
        </w:rPr>
        <w:t>整数除法：</w:t>
      </w:r>
    </w:p>
    <w:p>
      <w:pPr>
        <w:pStyle w:val="29"/>
        <w:numPr>
          <w:ilvl w:val="2"/>
          <w:numId w:val="1"/>
        </w:numPr>
        <w:ind w:firstLineChars="0"/>
      </w:pPr>
      <w:r>
        <w:rPr>
          <w:rFonts w:hint="eastAsia"/>
        </w:rPr>
        <w:t>10/3=3.3333333</w:t>
      </w:r>
      <w:r>
        <w:t>…</w:t>
      </w:r>
      <w:r>
        <w:rPr>
          <w:rFonts w:hint="eastAsia"/>
        </w:rPr>
        <w:t>，默认的除法是四舍五入的一个浮点数作为结果；</w:t>
      </w:r>
    </w:p>
    <w:p>
      <w:pPr>
        <w:pStyle w:val="29"/>
        <w:numPr>
          <w:ilvl w:val="2"/>
          <w:numId w:val="1"/>
        </w:numPr>
        <w:ind w:firstLineChars="0"/>
      </w:pPr>
      <w:r>
        <w:rPr>
          <w:rFonts w:hint="eastAsia"/>
        </w:rPr>
        <w:t>10//3=3，地板除，可以得到整数除法；</w:t>
      </w:r>
    </w:p>
    <w:p>
      <w:pPr>
        <w:pStyle w:val="29"/>
        <w:numPr>
          <w:ilvl w:val="2"/>
          <w:numId w:val="1"/>
        </w:numPr>
        <w:ind w:firstLineChars="0"/>
      </w:pPr>
      <w:r>
        <w:rPr>
          <w:rFonts w:hint="eastAsia"/>
        </w:rPr>
        <w:t>10%3=1，求余；</w:t>
      </w:r>
    </w:p>
    <w:p>
      <w:pPr>
        <w:pStyle w:val="5"/>
      </w:pPr>
      <w:r>
        <w:rPr>
          <w:rFonts w:hint="eastAsia"/>
        </w:rPr>
        <w:t>1.2.高级类型</w:t>
      </w:r>
    </w:p>
    <w:p>
      <w:pPr>
        <w:pStyle w:val="7"/>
        <w:ind w:left="420"/>
      </w:pPr>
      <w:r>
        <w:rPr>
          <w:rFonts w:hint="eastAsia"/>
        </w:rPr>
        <w:t>1.2.1.list-列表</w:t>
      </w:r>
    </w:p>
    <w:p>
      <w:pPr>
        <w:ind w:firstLine="420"/>
      </w:pPr>
      <w:r>
        <w:rPr>
          <w:rFonts w:hint="eastAsia"/>
        </w:rPr>
        <w:t>列表，有序，可以随时增加和删除元素，由一对方括号作为开始和结束的标记：a=[1,2,3], b=[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]；</w:t>
      </w:r>
    </w:p>
    <w:p>
      <w:pPr>
        <w:ind w:firstLine="420"/>
      </w:pPr>
      <w:r>
        <w:rPr>
          <w:rFonts w:hint="eastAsia"/>
        </w:rPr>
        <w:t>支持的基本操作罗列如下：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获取列表长度，使用len()函数，例如len(a)；空列表的长度为0；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可以使用下标直接访问列表中的元素，例如a[0]表示读取a中的第一个元素；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支持从后面开始计数的下标，例如a[-1]表示最后一个元素；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如果索引下标超出了支持的范围，python会上报IndexError的错误，例如a[7]；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追加元素到列表尾部：a.append(4);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插入元素到某一个指定位置:a.insert(1, 6)，a的值就会变成[1, 6, 2, 3];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删除列表末尾的元素：a.pop()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删除特定下标的元素：a.pop(3);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更改某个元素的值：a[1] = 4;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  <w:b/>
        </w:rPr>
        <w:t>list里的数据类型可以不同</w:t>
      </w:r>
      <w:r>
        <w:rPr>
          <w:rFonts w:hint="eastAsia"/>
        </w:rPr>
        <w:t xml:space="preserve">，例如：c=[1,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, [</w:t>
      </w:r>
      <w:r>
        <w:t>‘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, 2]]；</w:t>
      </w:r>
    </w:p>
    <w:p>
      <w:pPr>
        <w:ind w:firstLine="420"/>
      </w:pPr>
    </w:p>
    <w:p>
      <w:pPr>
        <w:pStyle w:val="7"/>
        <w:ind w:left="420"/>
      </w:pPr>
      <w:r>
        <w:rPr>
          <w:rFonts w:hint="eastAsia"/>
        </w:rPr>
        <w:t>1.2.2.tuple-元组</w:t>
      </w:r>
    </w:p>
    <w:p>
      <w:pPr>
        <w:ind w:firstLine="420"/>
      </w:pPr>
      <w:r>
        <w:rPr>
          <w:rFonts w:hint="eastAsia"/>
        </w:rPr>
        <w:t>tuple同样是一种有序列表，与list最大的区别是：</w:t>
      </w:r>
      <w:r>
        <w:rPr>
          <w:rFonts w:hint="eastAsia"/>
          <w:b/>
        </w:rPr>
        <w:t>tuple一旦初始化，就不能再修改！</w:t>
      </w:r>
    </w:p>
    <w:p>
      <w:pPr>
        <w:ind w:firstLine="420"/>
      </w:pPr>
      <w:r>
        <w:rPr>
          <w:rFonts w:hint="eastAsia"/>
        </w:rPr>
        <w:t>tuple可以看作一个const的list，除了不能增删元素、修改元素的值，其他属性无差异；</w:t>
      </w:r>
    </w:p>
    <w:p>
      <w:pPr>
        <w:ind w:firstLine="420"/>
      </w:pPr>
      <w:r>
        <w:rPr>
          <w:rFonts w:hint="eastAsia"/>
        </w:rPr>
        <w:t>tuple的不能修改的特性，使得我们可以更安全的操作数据；</w:t>
      </w:r>
    </w:p>
    <w:p>
      <w:pPr>
        <w:ind w:firstLine="420"/>
      </w:pPr>
      <w:r>
        <w:rPr>
          <w:rFonts w:hint="eastAsia"/>
        </w:rPr>
        <w:t>需要注意，如果是空元组，直接使用a=()就可以声明；但</w:t>
      </w:r>
      <w:r>
        <w:rPr>
          <w:rFonts w:hint="eastAsia"/>
          <w:b/>
        </w:rPr>
        <w:t>如果是一个元素的元组，需要用a=(1,)声明，逗号一定不能少</w:t>
      </w:r>
      <w:r>
        <w:rPr>
          <w:rFonts w:hint="eastAsia"/>
        </w:rPr>
        <w:t>，否则会被误认为是一个基础数据类型；</w:t>
      </w:r>
    </w:p>
    <w:p>
      <w:pPr>
        <w:ind w:firstLine="420"/>
      </w:pPr>
    </w:p>
    <w:p>
      <w:pPr>
        <w:pStyle w:val="7"/>
        <w:ind w:left="420"/>
      </w:pPr>
      <w:r>
        <w:rPr>
          <w:rFonts w:hint="eastAsia"/>
        </w:rPr>
        <w:t>1.2.3.dict-字典</w:t>
      </w:r>
    </w:p>
    <w:p>
      <w:pPr>
        <w:ind w:firstLine="420"/>
      </w:pPr>
      <w:r>
        <w:rPr>
          <w:rFonts w:hint="eastAsia"/>
        </w:rPr>
        <w:t>dictionary，字典，C++中为std::map，使用键值对(key-value)存储，具有极快的查找速度；其定义，采用了一对花括号；</w:t>
      </w:r>
    </w:p>
    <w:p>
      <w:pPr>
        <w:ind w:firstLine="420"/>
      </w:pPr>
      <w:r>
        <w:rPr>
          <w:rFonts w:hint="eastAsia"/>
        </w:rPr>
        <w:t>例如 d={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:5, </w:t>
      </w:r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:6</w:t>
      </w:r>
      <w:r>
        <w:t>}</w:t>
      </w:r>
      <w:r>
        <w:rPr>
          <w:rFonts w:hint="eastAsia"/>
        </w:rPr>
        <w:t>，那么我们要查找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的值，就可以直接使用d[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]来实现；</w:t>
      </w:r>
    </w:p>
    <w:p>
      <w:pPr>
        <w:ind w:firstLine="420"/>
      </w:pPr>
      <w:r>
        <w:rPr>
          <w:rFonts w:hint="eastAsia"/>
        </w:rPr>
        <w:t>可以动态增加dict中的元素，例如：d[</w:t>
      </w:r>
      <w:r>
        <w:t>“</w:t>
      </w:r>
      <w:r>
        <w:rPr>
          <w:rFonts w:hint="eastAsia"/>
        </w:rPr>
        <w:t>d</w:t>
      </w:r>
      <w:r>
        <w:t>”</w:t>
      </w:r>
      <w:r>
        <w:rPr>
          <w:rFonts w:hint="eastAsia"/>
        </w:rPr>
        <w:t>] = 7；</w:t>
      </w:r>
    </w:p>
    <w:p>
      <w:pPr>
        <w:ind w:firstLine="420"/>
      </w:pPr>
      <w:r>
        <w:rPr>
          <w:rFonts w:hint="eastAsia"/>
        </w:rPr>
        <w:t>也可以修改通过如上的方式修改value的值，例如：d[</w:t>
      </w:r>
      <w:r>
        <w:t>‘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]=8；</w:t>
      </w:r>
    </w:p>
    <w:p>
      <w:pPr>
        <w:ind w:firstLine="420"/>
      </w:pPr>
      <w:r>
        <w:rPr>
          <w:rFonts w:hint="eastAsia"/>
        </w:rPr>
        <w:t>如果要查找不存在的key，dict会报错，要防止这种错误，有两种方式：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通过in判断key是否存在于dict中，例如：</w:t>
      </w:r>
      <w:r>
        <w:t>”</w:t>
      </w:r>
      <w:r>
        <w:rPr>
          <w:rFonts w:hint="eastAsia"/>
        </w:rPr>
        <w:t>e</w:t>
      </w:r>
      <w:r>
        <w:t>”</w:t>
      </w:r>
      <w:r>
        <w:rPr>
          <w:rFonts w:hint="eastAsia"/>
        </w:rPr>
        <w:t xml:space="preserve"> in d: 将返回一个布尔值，通过返回值判断key是否存在即可；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通过dict自己提供的get方法，如果key不存在就返回None，例如d.get(</w:t>
      </w:r>
      <w:r>
        <w:t>“</w:t>
      </w:r>
      <w:r>
        <w:rPr>
          <w:rFonts w:hint="eastAsia"/>
        </w:rPr>
        <w:t>e</w:t>
      </w:r>
      <w:r>
        <w:t>”</w:t>
      </w:r>
      <w:r>
        <w:rPr>
          <w:rFonts w:hint="eastAsia"/>
        </w:rPr>
        <w:t>)，如果不存在就返回了None；</w:t>
      </w:r>
    </w:p>
    <w:p>
      <w:pPr>
        <w:ind w:firstLine="420"/>
      </w:pPr>
      <w:r>
        <w:rPr>
          <w:rFonts w:hint="eastAsia"/>
        </w:rPr>
        <w:t>需要注意，第二种方法中，get可以指定返回值，例如不希望返回None，而是返回-1，可以：d.get(</w:t>
      </w:r>
      <w:r>
        <w:t>“</w:t>
      </w:r>
      <w:r>
        <w:rPr>
          <w:rFonts w:hint="eastAsia"/>
        </w:rPr>
        <w:t>e</w:t>
      </w:r>
      <w:r>
        <w:t>”</w:t>
      </w:r>
      <w:r>
        <w:rPr>
          <w:rFonts w:hint="eastAsia"/>
        </w:rPr>
        <w:t>, -1)</w:t>
      </w:r>
    </w:p>
    <w:p>
      <w:pPr>
        <w:ind w:firstLine="420"/>
      </w:pPr>
      <w:r>
        <w:rPr>
          <w:rFonts w:hint="eastAsia"/>
        </w:rPr>
        <w:t>另外，key必须是不可变的，list是一个可变的类型，因此不可以作为key使用！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2.函数</w:t>
      </w:r>
    </w:p>
    <w:p>
      <w:pPr>
        <w:pStyle w:val="5"/>
      </w:pPr>
      <w:r>
        <w:rPr>
          <w:rFonts w:hint="eastAsia"/>
        </w:rPr>
        <w:t>2.1.运算符</w:t>
      </w:r>
    </w:p>
    <w:p>
      <w:pPr>
        <w:pStyle w:val="7"/>
        <w:ind w:left="420"/>
      </w:pPr>
      <w:r>
        <w:rPr>
          <w:rFonts w:hint="eastAsia"/>
        </w:rPr>
        <w:t>2.1.1.条件判断</w:t>
      </w:r>
    </w:p>
    <w:p>
      <w:pPr>
        <w:ind w:firstLine="420"/>
      </w:pPr>
      <w:r>
        <w:rPr>
          <w:rFonts w:hint="eastAsia"/>
        </w:rPr>
        <w:t>if a &gt;= 3:</w:t>
      </w:r>
    </w:p>
    <w:p>
      <w:pPr>
        <w:ind w:firstLine="420"/>
      </w:pPr>
      <w:r>
        <w:rPr>
          <w:rFonts w:hint="eastAsia"/>
        </w:rPr>
        <w:tab/>
      </w:r>
      <w:r>
        <w:t>…</w:t>
      </w:r>
    </w:p>
    <w:p>
      <w:pPr>
        <w:ind w:firstLine="420"/>
      </w:pPr>
      <w:r>
        <w:rPr>
          <w:rFonts w:hint="eastAsia"/>
        </w:rPr>
        <w:t>else</w:t>
      </w:r>
    </w:p>
    <w:p>
      <w:pPr>
        <w:ind w:firstLine="420"/>
      </w:pPr>
      <w:r>
        <w:rPr>
          <w:rFonts w:hint="eastAsia"/>
        </w:rPr>
        <w:tab/>
      </w:r>
      <w:r>
        <w:t>…</w:t>
      </w:r>
    </w:p>
    <w:p>
      <w:pPr>
        <w:ind w:firstLine="420"/>
      </w:pPr>
      <w:r>
        <w:rPr>
          <w:rFonts w:hint="eastAsia"/>
        </w:rPr>
        <w:t>如上为最简单的一种条件判断；</w:t>
      </w:r>
    </w:p>
    <w:p>
      <w:pPr>
        <w:ind w:firstLine="420"/>
      </w:pPr>
      <w:r>
        <w:rPr>
          <w:rFonts w:hint="eastAsia"/>
        </w:rPr>
        <w:t>还支持elif来做多级条件判断；</w:t>
      </w:r>
    </w:p>
    <w:p>
      <w:pPr>
        <w:ind w:firstLine="420"/>
      </w:pPr>
      <w:r>
        <w:rPr>
          <w:rFonts w:hint="eastAsia"/>
        </w:rPr>
        <w:t>if这一行最后一定要用“：“结尾！</w:t>
      </w:r>
    </w:p>
    <w:p>
      <w:pPr>
        <w:ind w:firstLine="420"/>
      </w:pPr>
    </w:p>
    <w:p>
      <w:pPr>
        <w:pStyle w:val="7"/>
        <w:ind w:left="420"/>
      </w:pPr>
      <w:r>
        <w:rPr>
          <w:rFonts w:hint="eastAsia"/>
        </w:rPr>
        <w:t>2.1.2.循环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for循环：</w:t>
      </w:r>
    </w:p>
    <w:p>
      <w:pPr>
        <w:pStyle w:val="29"/>
        <w:numPr>
          <w:ilvl w:val="1"/>
          <w:numId w:val="4"/>
        </w:numPr>
        <w:ind w:firstLineChars="0"/>
      </w:pPr>
      <w:r>
        <w:rPr>
          <w:rFonts w:hint="eastAsia"/>
        </w:rPr>
        <w:t>name=[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]; for name in names: print(name);这种使用list或tuple中的元素，进行循环；</w:t>
      </w:r>
    </w:p>
    <w:p>
      <w:pPr>
        <w:pStyle w:val="29"/>
        <w:numPr>
          <w:ilvl w:val="1"/>
          <w:numId w:val="4"/>
        </w:numPr>
        <w:ind w:firstLineChars="0"/>
      </w:pPr>
      <w:r>
        <w:rPr>
          <w:rFonts w:hint="eastAsia"/>
        </w:rPr>
        <w:t xml:space="preserve">for </w:t>
      </w:r>
      <w:r>
        <w:t>I</w:t>
      </w:r>
      <w:r>
        <w:rPr>
          <w:rFonts w:hint="eastAsia"/>
        </w:rPr>
        <w:t xml:space="preserve"> in range(1, 5): print(i);这种使用了range()函数来进行遍历的方式更简洁，要注意，range(a,b)定义的，是[a, b)这个区间范围；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 xml:space="preserve">while循环：只要条件满足，一直执行，例如：while a &gt; 0 : </w:t>
      </w:r>
      <w:r>
        <w:t>…</w:t>
      </w:r>
      <w:r>
        <w:rPr>
          <w:rFonts w:hint="eastAsia"/>
        </w:rPr>
        <w:t>.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支持使用break退出循环体；</w:t>
      </w:r>
    </w:p>
    <w:p>
      <w:pPr>
        <w:ind w:firstLine="420"/>
      </w:pPr>
      <w:r>
        <w:rPr>
          <w:rFonts w:hint="eastAsia"/>
        </w:rPr>
        <w:t>支持使用continue跳出本次循环；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2.2.函数</w:t>
      </w:r>
    </w:p>
    <w:p>
      <w:pPr>
        <w:pStyle w:val="7"/>
        <w:ind w:left="420"/>
      </w:pPr>
      <w:r>
        <w:rPr>
          <w:rFonts w:hint="eastAsia"/>
        </w:rPr>
        <w:t>2.2.1.定义函数</w:t>
      </w:r>
    </w:p>
    <w:p>
      <w:pPr>
        <w:ind w:firstLine="420"/>
      </w:pPr>
      <w:r>
        <w:rPr>
          <w:rFonts w:hint="eastAsia"/>
        </w:rPr>
        <w:t>定义一个函数，需要依次写出：def关键字，函数名，函数参数(以括号括起)，冒号，函数体；</w:t>
      </w:r>
    </w:p>
    <w:p>
      <w:pPr>
        <w:ind w:firstLine="420"/>
      </w:pPr>
      <w:r>
        <w:rPr>
          <w:rFonts w:hint="eastAsia"/>
        </w:rPr>
        <w:t>例如：</w:t>
      </w:r>
    </w:p>
    <w:p>
      <w:pPr>
        <w:ind w:firstLine="420"/>
      </w:pPr>
      <w:r>
        <w:rPr>
          <w:rFonts w:hint="eastAsia"/>
        </w:rPr>
        <w:t>def func(x):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print(x)</w:t>
      </w:r>
    </w:p>
    <w:p>
      <w:pPr>
        <w:ind w:firstLine="420"/>
      </w:pPr>
      <w:r>
        <w:rPr>
          <w:rFonts w:hint="eastAsia"/>
        </w:rPr>
        <w:t>支持通过return返回返回值；且执行到return时函数将返回，后续代码不予执行；</w:t>
      </w:r>
    </w:p>
    <w:p>
      <w:pPr>
        <w:ind w:firstLine="420"/>
      </w:pPr>
    </w:p>
    <w:p>
      <w:pPr>
        <w:pStyle w:val="7"/>
        <w:ind w:left="420"/>
      </w:pPr>
      <w:r>
        <w:rPr>
          <w:rFonts w:hint="eastAsia"/>
        </w:rPr>
        <w:t>2.2.2.桩函数</w:t>
      </w:r>
    </w:p>
    <w:p>
      <w:pPr>
        <w:ind w:firstLine="420"/>
      </w:pPr>
      <w:r>
        <w:rPr>
          <w:rFonts w:hint="eastAsia"/>
        </w:rPr>
        <w:t>可以使用pass关键字定义一个桩函数，也就是空函数，实现编译通过的目的，并不影响其他模块的编写和测试，例如：</w:t>
      </w:r>
    </w:p>
    <w:p>
      <w:pPr>
        <w:ind w:firstLine="420"/>
      </w:pPr>
      <w:r>
        <w:rPr>
          <w:rFonts w:hint="eastAsia"/>
        </w:rPr>
        <w:t>def func(x):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pass</w:t>
      </w:r>
    </w:p>
    <w:p>
      <w:pPr>
        <w:ind w:firstLine="420"/>
      </w:pPr>
    </w:p>
    <w:p>
      <w:pPr>
        <w:pStyle w:val="7"/>
        <w:ind w:left="420"/>
      </w:pPr>
      <w:r>
        <w:rPr>
          <w:rFonts w:hint="eastAsia"/>
        </w:rPr>
        <w:t>2.2.3.传入参数校验</w:t>
      </w:r>
    </w:p>
    <w:p>
      <w:pPr>
        <w:ind w:firstLine="420"/>
      </w:pPr>
      <w:r>
        <w:rPr>
          <w:rFonts w:hint="eastAsia"/>
        </w:rPr>
        <w:t>对于参数个数的校验，python可以自动完成，例如：</w:t>
      </w:r>
    </w:p>
    <w:p>
      <w:pPr>
        <w:ind w:firstLine="420"/>
      </w:pPr>
      <w:r>
        <w:rPr>
          <w:rFonts w:hint="eastAsia"/>
        </w:rPr>
        <w:t>def func(x):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pass</w:t>
      </w:r>
    </w:p>
    <w:p>
      <w:pPr>
        <w:ind w:firstLine="420"/>
      </w:pPr>
      <w:r>
        <w:rPr>
          <w:rFonts w:hint="eastAsia"/>
        </w:rPr>
        <w:t>func(1, 2)这种调用方式，将会抛出TypeError的错误。</w:t>
      </w:r>
    </w:p>
    <w:p>
      <w:pPr>
        <w:ind w:firstLine="420"/>
      </w:pPr>
      <w:r>
        <w:rPr>
          <w:rFonts w:hint="eastAsia"/>
        </w:rPr>
        <w:t>但是对于参数类型的校验，python无法自动校验。我们可以在函数体内自动进行：</w:t>
      </w:r>
    </w:p>
    <w:p>
      <w:pPr>
        <w:ind w:firstLine="420"/>
      </w:pPr>
      <w:r>
        <w:rPr>
          <w:rFonts w:hint="eastAsia"/>
        </w:rPr>
        <w:t>def func(x):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if not isinstance(x, (int, float)):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raise TypeError(</w:t>
      </w:r>
      <w:r>
        <w:t>“</w:t>
      </w:r>
      <w:r>
        <w:rPr>
          <w:rFonts w:hint="eastAsia"/>
        </w:rPr>
        <w:t>bad operator type!</w:t>
      </w:r>
      <w:r>
        <w:t>”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pass</w:t>
      </w:r>
    </w:p>
    <w:p>
      <w:pPr>
        <w:ind w:firstLine="420"/>
      </w:pPr>
      <w:r>
        <w:rPr>
          <w:rFonts w:hint="eastAsia"/>
        </w:rPr>
        <w:t>这时候就可以校验传入参数的类型，如果不是int或者float，将抛出TypeError的异常；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isinstance函数，是python内置的数据类型检查函数；</w:t>
      </w:r>
    </w:p>
    <w:p>
      <w:pPr>
        <w:ind w:firstLine="420"/>
      </w:pPr>
    </w:p>
    <w:p>
      <w:pPr>
        <w:pStyle w:val="7"/>
        <w:ind w:left="420"/>
      </w:pPr>
      <w:r>
        <w:rPr>
          <w:rFonts w:hint="eastAsia"/>
        </w:rPr>
        <w:t>2.2.4.返回多个返回值</w:t>
      </w:r>
    </w:p>
    <w:p>
      <w:pPr>
        <w:ind w:firstLine="420"/>
      </w:pPr>
      <w:r>
        <w:rPr>
          <w:rFonts w:hint="eastAsia"/>
        </w:rPr>
        <w:t>def func(x):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return x, y, z</w:t>
      </w:r>
    </w:p>
    <w:p>
      <w:pPr>
        <w:ind w:firstLine="420"/>
      </w:pPr>
      <w:r>
        <w:rPr>
          <w:rFonts w:hint="eastAsia"/>
        </w:rPr>
        <w:t>这种形式，可以返回形式上的3个返回值，但其实这里返回的，是一个元组！也就是说，我们可以用两种方式接收返回值：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x, y, z = func(x);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r = func(x)；</w:t>
      </w:r>
    </w:p>
    <w:p>
      <w:pPr>
        <w:ind w:firstLine="420"/>
      </w:pPr>
      <w:r>
        <w:rPr>
          <w:rFonts w:hint="eastAsia"/>
        </w:rPr>
        <w:t>第二种方式里，print(r)，输出的一定是3个元素的元组；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可以这样写，是因为python支持tuple返回括号，仅此而已。</w:t>
      </w:r>
    </w:p>
    <w:p>
      <w:pPr>
        <w:ind w:firstLine="420"/>
      </w:pPr>
    </w:p>
    <w:p>
      <w:pPr>
        <w:pStyle w:val="7"/>
        <w:ind w:left="420"/>
      </w:pPr>
      <w:r>
        <w:rPr>
          <w:rFonts w:hint="eastAsia"/>
        </w:rPr>
        <w:t>2.2.5.默认参数值</w:t>
      </w:r>
    </w:p>
    <w:p>
      <w:pPr>
        <w:ind w:firstLine="420"/>
      </w:pPr>
      <w:r>
        <w:rPr>
          <w:rFonts w:hint="eastAsia"/>
        </w:rPr>
        <w:t>可以使用默认参数值的方式，简化程序调用，例如：</w:t>
      </w:r>
    </w:p>
    <w:p>
      <w:pPr>
        <w:ind w:firstLine="420"/>
      </w:pPr>
      <w:r>
        <w:rPr>
          <w:rFonts w:hint="eastAsia"/>
        </w:rPr>
        <w:t>def func(x, y=2):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pass</w:t>
      </w:r>
    </w:p>
    <w:p>
      <w:pPr>
        <w:ind w:firstLine="420"/>
      </w:pPr>
      <w:r>
        <w:rPr>
          <w:rFonts w:hint="eastAsia"/>
        </w:rPr>
        <w:t>这样，调用时如果使用func(1)，那么第二个参数就是用默认的2；如果使用func(1,3)，那么第二个参数就是用传入的3；</w:t>
      </w:r>
    </w:p>
    <w:p>
      <w:pPr>
        <w:ind w:firstLine="420"/>
      </w:pPr>
      <w:r>
        <w:rPr>
          <w:rFonts w:hint="eastAsia"/>
        </w:rPr>
        <w:t>与C++相同，默认参数必须在函数参数的尾部；也可以支持多个，但必须在尾部，例如：</w:t>
      </w:r>
    </w:p>
    <w:p>
      <w:pPr>
        <w:ind w:firstLine="420"/>
      </w:pPr>
      <w:r>
        <w:rPr>
          <w:rFonts w:hint="eastAsia"/>
        </w:rPr>
        <w:t>def func(a, b, c=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, d = 6):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pass</w:t>
      </w:r>
    </w:p>
    <w:p>
      <w:pPr>
        <w:ind w:firstLine="420"/>
      </w:pPr>
      <w:r>
        <w:rPr>
          <w:rFonts w:hint="eastAsia"/>
        </w:rPr>
        <w:t>但是，默认参数，必须指向不可变的对象！不要指向列表等可变的对象!</w:t>
      </w:r>
    </w:p>
    <w:p>
      <w:pPr>
        <w:ind w:firstLine="420"/>
      </w:pPr>
      <w:r>
        <w:rPr>
          <w:rFonts w:hint="eastAsia"/>
        </w:rPr>
        <w:t>可以通过指定名字，使用默认参数，例如：func(1, 2, d=7)这种调用方式，第三个参数就默认使用了c=</w:t>
      </w:r>
      <w:r>
        <w:t>”</w:t>
      </w:r>
      <w:r>
        <w:rPr>
          <w:rFonts w:hint="eastAsia"/>
        </w:rPr>
        <w:t>a</w:t>
      </w:r>
      <w:r>
        <w:t>”；</w:t>
      </w:r>
    </w:p>
    <w:p>
      <w:pPr>
        <w:ind w:firstLine="420"/>
      </w:pPr>
    </w:p>
    <w:p>
      <w:pPr>
        <w:pStyle w:val="7"/>
        <w:ind w:left="420"/>
      </w:pPr>
      <w:r>
        <w:rPr>
          <w:rFonts w:hint="eastAsia"/>
        </w:rPr>
        <w:t>2.2.6.递归函数</w:t>
      </w:r>
    </w:p>
    <w:p>
      <w:pPr>
        <w:ind w:firstLine="420"/>
      </w:pPr>
      <w:r>
        <w:rPr>
          <w:rFonts w:hint="eastAsia"/>
        </w:rPr>
        <w:t>def fact(n):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if n == 1: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return n * fact(n - 1)</w:t>
      </w:r>
    </w:p>
    <w:p>
      <w:pPr>
        <w:ind w:firstLine="420"/>
      </w:pPr>
      <w:r>
        <w:rPr>
          <w:rFonts w:hint="eastAsia"/>
        </w:rPr>
        <w:t>如上是简单的递归函数。</w:t>
      </w:r>
    </w:p>
    <w:p>
      <w:pPr>
        <w:ind w:firstLine="420"/>
      </w:pPr>
      <w:r>
        <w:rPr>
          <w:rFonts w:hint="eastAsia"/>
        </w:rPr>
        <w:t>递归调用，最重要的是要防止栈溢出！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3.高级特性</w:t>
      </w:r>
    </w:p>
    <w:p>
      <w:pPr>
        <w:pStyle w:val="5"/>
      </w:pPr>
      <w:r>
        <w:rPr>
          <w:rFonts w:hint="eastAsia"/>
        </w:rPr>
        <w:t>3.1.切片</w:t>
      </w:r>
    </w:p>
    <w:p>
      <w:pPr>
        <w:ind w:firstLine="420"/>
      </w:pPr>
      <w:r>
        <w:rPr>
          <w:rFonts w:hint="eastAsia"/>
        </w:rPr>
        <w:t>可以通过切片操作，取得某个对象中的特定位置的元素: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list：L[1:3]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tuple：t[:-2]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字符串：s=</w:t>
      </w:r>
      <w:r>
        <w:t>”</w:t>
      </w:r>
      <w:r>
        <w:rPr>
          <w:rFonts w:hint="eastAsia"/>
        </w:rPr>
        <w:t>shgeghoahgprhg</w:t>
      </w:r>
      <w:r>
        <w:t>”</w:t>
      </w:r>
      <w:r>
        <w:rPr>
          <w:rFonts w:hint="eastAsia"/>
        </w:rPr>
        <w:t>; s[3:-1]</w:t>
      </w:r>
    </w:p>
    <w:p>
      <w:pPr>
        <w:ind w:firstLine="420"/>
      </w:pPr>
      <w:r>
        <w:rPr>
          <w:rFonts w:hint="eastAsia"/>
        </w:rPr>
        <w:t>需要明确的要点有：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切片[a:b]的取值范围，是[a,b),也就是说并不包含b在内；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切片[:b]省略了开始的位置，就默认是0，也就是从第一个元素开始；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切片支持从后向前的计数方式，也就是支持负数传入；</w:t>
      </w:r>
    </w:p>
    <w:p>
      <w:pPr>
        <w:ind w:left="420" w:firstLine="0" w:firstLineChars="0"/>
      </w:pPr>
    </w:p>
    <w:p>
      <w:pPr>
        <w:pStyle w:val="5"/>
      </w:pPr>
      <w:r>
        <w:rPr>
          <w:rFonts w:hint="eastAsia"/>
        </w:rPr>
        <w:t>3.2.列表生成式</w:t>
      </w:r>
    </w:p>
    <w:p>
      <w:pPr>
        <w:ind w:firstLine="420"/>
      </w:pPr>
      <w:r>
        <w:rPr>
          <w:rFonts w:hint="eastAsia"/>
        </w:rPr>
        <w:t>列表生成式，list comprehensions，是python内置的非常简单却强大的可以用来</w:t>
      </w:r>
      <w:r>
        <w:rPr>
          <w:rFonts w:hint="eastAsia"/>
          <w:b/>
        </w:rPr>
        <w:t>创建list</w:t>
      </w:r>
      <w:r>
        <w:rPr>
          <w:rFonts w:hint="eastAsia"/>
        </w:rPr>
        <w:t>的生成式。</w:t>
      </w:r>
    </w:p>
    <w:p>
      <w:pPr>
        <w:ind w:firstLine="420"/>
      </w:pPr>
      <w:r>
        <w:rPr>
          <w:rFonts w:hint="eastAsia"/>
        </w:rPr>
        <w:t xml:space="preserve">例如，我们想要创建一个[1*1, 2*2, 3*3, </w:t>
      </w:r>
      <w:r>
        <w:t>…</w:t>
      </w:r>
      <w:r>
        <w:rPr>
          <w:rFonts w:hint="eastAsia"/>
        </w:rPr>
        <w:t>, 11*11]的list，首先可以用函数使用for循环创建，但更好的方式是使用列表生成式：</w:t>
      </w:r>
    </w:p>
    <w:p>
      <w:pPr>
        <w:ind w:firstLine="420"/>
      </w:pPr>
      <w:r>
        <w:rPr>
          <w:rFonts w:hint="eastAsia"/>
        </w:rPr>
        <w:t>[x * x for x in range(1, 12)]</w:t>
      </w:r>
    </w:p>
    <w:p>
      <w:pPr>
        <w:ind w:firstLine="420"/>
      </w:pPr>
      <w:r>
        <w:rPr>
          <w:rFonts w:hint="eastAsia"/>
        </w:rPr>
        <w:t>这样就直接生成了我们需要的list了！</w:t>
      </w:r>
    </w:p>
    <w:p>
      <w:pPr>
        <w:ind w:firstLine="420"/>
      </w:pPr>
      <w:r>
        <w:rPr>
          <w:rFonts w:hint="eastAsia"/>
        </w:rPr>
        <w:t>其格式是：[要生成的元素 for循环];</w:t>
      </w:r>
    </w:p>
    <w:p>
      <w:pPr>
        <w:ind w:firstLine="420"/>
      </w:pPr>
      <w:r>
        <w:rPr>
          <w:rFonts w:hint="eastAsia"/>
        </w:rPr>
        <w:t>我们可以只要偶数的平方：[x * x for x in range(1, 12) if x % 2 == 0]；</w:t>
      </w:r>
    </w:p>
    <w:p>
      <w:pPr>
        <w:ind w:firstLine="420"/>
      </w:pPr>
      <w:r>
        <w:rPr>
          <w:rFonts w:hint="eastAsia"/>
        </w:rPr>
        <w:t>也可以使用多个参数：</w:t>
      </w:r>
    </w:p>
    <w:p>
      <w:pPr>
        <w:ind w:firstLine="420"/>
      </w:pPr>
      <w:r>
        <w:rPr>
          <w:rFonts w:hint="eastAsia"/>
        </w:rPr>
        <w:t>d = {a : 1, b : 2, c: 3}</w:t>
      </w:r>
    </w:p>
    <w:p>
      <w:pPr>
        <w:ind w:firstLine="420"/>
      </w:pPr>
      <w:r>
        <w:rPr>
          <w:rFonts w:hint="eastAsia"/>
        </w:rPr>
        <w:t xml:space="preserve">[k + </w:t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 xml:space="preserve"> + v for k, v in d.items()]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4.函数式编程</w:t>
      </w:r>
    </w:p>
    <w:p>
      <w:pPr>
        <w:pStyle w:val="5"/>
      </w:pPr>
      <w:r>
        <w:rPr>
          <w:rFonts w:hint="eastAsia"/>
        </w:rPr>
        <w:t>4.1.函数指针</w:t>
      </w:r>
    </w:p>
    <w:p>
      <w:pPr>
        <w:ind w:firstLine="420"/>
      </w:pPr>
      <w:r>
        <w:rPr>
          <w:rFonts w:hint="eastAsia"/>
        </w:rPr>
        <w:t>python中，支持将函数名称赋值给一个变量，等同于C++中的函数指针，使用该变量可以直接执行函数功能。</w:t>
      </w:r>
    </w:p>
    <w:p>
      <w:pPr>
        <w:ind w:firstLine="420"/>
      </w:pPr>
      <w:r>
        <w:rPr>
          <w:rFonts w:hint="eastAsia"/>
        </w:rPr>
        <w:t>例如，abs函数，用来求绝对值，可以如下赋值：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func = abs</w:t>
      </w:r>
    </w:p>
    <w:p>
      <w:pPr>
        <w:ind w:firstLine="420"/>
      </w:pPr>
      <w:r>
        <w:rPr>
          <w:rFonts w:hint="eastAsia"/>
        </w:rPr>
        <w:t>也可以将函数名称作为参数，传递到其他函数使用，例如：</w:t>
      </w:r>
    </w:p>
    <w:p>
      <w:pPr>
        <w:ind w:firstLine="420"/>
      </w:pPr>
      <w:r>
        <w:rPr>
          <w:rFonts w:hint="eastAsia"/>
        </w:rPr>
        <w:t>def add(a, b, func):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return func(a) + func(b)</w:t>
      </w:r>
    </w:p>
    <w:p>
      <w:pPr>
        <w:ind w:firstLine="420"/>
      </w:pPr>
      <w:r>
        <w:rPr>
          <w:rFonts w:hint="eastAsia"/>
        </w:rPr>
        <w:t>这里就将func作为一个参数，传递进来。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4.2.map函数</w:t>
      </w:r>
    </w:p>
    <w:p>
      <w:pPr>
        <w:ind w:firstLine="420"/>
      </w:pPr>
      <w:r>
        <w:rPr>
          <w:rFonts w:hint="eastAsia"/>
        </w:rPr>
        <w:t>map函数接收两个参数:第一个参数是一个函数指针，第二个参数是一个Iterator(例如list等)。</w:t>
      </w:r>
    </w:p>
    <w:p>
      <w:pPr>
        <w:ind w:firstLine="420"/>
      </w:pPr>
      <w:r>
        <w:rPr>
          <w:rFonts w:hint="eastAsia"/>
        </w:rPr>
        <w:t>其作用，是将函数指针，依次作用到序列的每个元素，并把结果作为新的Iterator返回。</w:t>
      </w:r>
    </w:p>
    <w:p>
      <w:pPr>
        <w:ind w:firstLine="420"/>
      </w:pPr>
      <w:r>
        <w:rPr>
          <w:rFonts w:hint="eastAsia"/>
        </w:rPr>
        <w:t>例如:</w:t>
      </w:r>
    </w:p>
    <w:p>
      <w:pPr>
        <w:ind w:firstLine="420"/>
      </w:pPr>
      <w:r>
        <w:rPr>
          <w:rFonts w:hint="eastAsia"/>
        </w:rPr>
        <w:t>def f(x):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return x * x</w:t>
      </w:r>
    </w:p>
    <w:p>
      <w:pPr>
        <w:ind w:firstLine="420"/>
      </w:pPr>
      <w:r>
        <w:rPr>
          <w:rFonts w:hint="eastAsia"/>
        </w:rPr>
        <w:t>r = map(f, [1, 2, 3])</w:t>
      </w:r>
    </w:p>
    <w:p>
      <w:pPr>
        <w:ind w:firstLine="420"/>
      </w:pPr>
      <w:r>
        <w:rPr>
          <w:rFonts w:hint="eastAsia"/>
        </w:rPr>
        <w:t>print(list(r))</w:t>
      </w:r>
    </w:p>
    <w:p>
      <w:pPr>
        <w:ind w:firstLine="420"/>
      </w:pPr>
      <w:r>
        <w:rPr>
          <w:rFonts w:hint="eastAsia"/>
        </w:rPr>
        <w:t>由于结果r是一个Iterator，Iterator是惰性序列，因此通过list()函数让它把整个序列都计算出来并返回一个list。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我们可以利用map做更多复杂的操作，例如：</w:t>
      </w:r>
    </w:p>
    <w:p>
      <w:pPr>
        <w:ind w:firstLine="420"/>
      </w:pPr>
      <w:r>
        <w:rPr>
          <w:rFonts w:hint="eastAsia"/>
        </w:rPr>
        <w:t>list( map(str, [1, 2, 3]) )</w:t>
      </w:r>
    </w:p>
    <w:p>
      <w:pPr>
        <w:ind w:firstLine="420"/>
      </w:pPr>
      <w:r>
        <w:rPr>
          <w:rFonts w:hint="eastAsia"/>
        </w:rPr>
        <w:t>这里会将数字转换为字符串。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4.3.filter函数</w:t>
      </w:r>
    </w:p>
    <w:p>
      <w:pPr>
        <w:ind w:firstLine="420"/>
      </w:pPr>
      <w:r>
        <w:rPr>
          <w:rFonts w:hint="eastAsia"/>
        </w:rPr>
        <w:t>filter函数用来过滤序列。</w:t>
      </w:r>
    </w:p>
    <w:p>
      <w:pPr>
        <w:ind w:firstLine="420"/>
      </w:pPr>
      <w:r>
        <w:rPr>
          <w:rFonts w:hint="eastAsia"/>
        </w:rPr>
        <w:t>与map类似，filter也接收两个函数：第一个参数是一个函数指针，第二个参数是一个序列。</w:t>
      </w:r>
    </w:p>
    <w:p>
      <w:pPr>
        <w:ind w:firstLine="420"/>
      </w:pPr>
      <w:r>
        <w:rPr>
          <w:rFonts w:hint="eastAsia"/>
        </w:rPr>
        <w:t>与map不同的是，filter函数把传入的参数作用于序列中的每个元素，然后根据返回值是True还是False决定保留还是丢弃该元素。</w:t>
      </w:r>
    </w:p>
    <w:p>
      <w:pPr>
        <w:ind w:firstLine="420"/>
      </w:pPr>
      <w:r>
        <w:rPr>
          <w:rFonts w:hint="eastAsia"/>
        </w:rPr>
        <w:t>例如：</w:t>
      </w:r>
    </w:p>
    <w:p>
      <w:pPr>
        <w:ind w:firstLine="420"/>
      </w:pPr>
      <w:r>
        <w:rPr>
          <w:rFonts w:hint="eastAsia"/>
        </w:rPr>
        <w:t>def isOdd(x):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return x % 2 == 1</w:t>
      </w:r>
    </w:p>
    <w:p>
      <w:pPr>
        <w:ind w:firstLine="420"/>
      </w:pPr>
      <w:r>
        <w:rPr>
          <w:rFonts w:hint="eastAsia"/>
        </w:rPr>
        <w:t>list(file(idOdd, [1, 2, 3, 4, 5]))</w:t>
      </w:r>
    </w:p>
    <w:p>
      <w:pPr>
        <w:ind w:firstLine="420"/>
      </w:pPr>
      <w:r>
        <w:rPr>
          <w:rFonts w:hint="eastAsia"/>
        </w:rPr>
        <w:t>其输出的list，将是[1, 3, 5]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4.4.sorted函数</w:t>
      </w:r>
    </w:p>
    <w:p>
      <w:pPr>
        <w:ind w:firstLine="420"/>
      </w:pPr>
      <w:r>
        <w:rPr>
          <w:rFonts w:hint="eastAsia"/>
        </w:rPr>
        <w:t>sorted函数用来排序。</w:t>
      </w:r>
    </w:p>
    <w:p>
      <w:pPr>
        <w:ind w:firstLine="420"/>
      </w:pPr>
      <w:r>
        <w:rPr>
          <w:rFonts w:hint="eastAsia"/>
        </w:rPr>
        <w:t>最简单的情况，可以对list进行基本排序：</w:t>
      </w:r>
    </w:p>
    <w:p>
      <w:pPr>
        <w:ind w:firstLine="420"/>
      </w:pPr>
      <w:r>
        <w:rPr>
          <w:rFonts w:hint="eastAsia"/>
        </w:rPr>
        <w:t>sorted([3, 5, 2, 1])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高阶使用，我们可以传入一个函数作为key，依照该函数的定义来进行排序，例如：</w:t>
      </w:r>
    </w:p>
    <w:p>
      <w:pPr>
        <w:ind w:firstLine="420"/>
      </w:pPr>
      <w:r>
        <w:rPr>
          <w:rFonts w:hint="eastAsia"/>
        </w:rPr>
        <w:t>sorted([3, -5, 2, -1], key=abs)</w:t>
      </w:r>
    </w:p>
    <w:p>
      <w:pPr>
        <w:ind w:firstLine="420"/>
      </w:pPr>
      <w:r>
        <w:rPr>
          <w:rFonts w:hint="eastAsia"/>
        </w:rPr>
        <w:t>注意，使用key关键字指明该函数；</w:t>
      </w:r>
    </w:p>
    <w:p>
      <w:pPr>
        <w:ind w:firstLine="420"/>
      </w:pPr>
      <w:r>
        <w:rPr>
          <w:rFonts w:hint="eastAsia"/>
        </w:rPr>
        <w:t>key指明的函数，将作用于list的每一个元素上，并根据key返回的结果进行排序。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字符串排序：</w:t>
      </w:r>
    </w:p>
    <w:p>
      <w:pPr>
        <w:ind w:firstLine="420"/>
      </w:pPr>
      <w:r>
        <w:rPr>
          <w:rFonts w:hint="eastAsia"/>
        </w:rPr>
        <w:t>sorted([</w:t>
      </w:r>
      <w:r>
        <w:t>‘</w:t>
      </w:r>
      <w:r>
        <w:rPr>
          <w:rFonts w:hint="eastAsia"/>
        </w:rPr>
        <w:t>adf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dfet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AFEGT</w:t>
      </w:r>
      <w:r>
        <w:t>’</w:t>
      </w:r>
      <w:r>
        <w:rPr>
          <w:rFonts w:hint="eastAsia"/>
        </w:rPr>
        <w:t>], key=str.lower)</w:t>
      </w:r>
    </w:p>
    <w:p>
      <w:pPr>
        <w:ind w:firstLine="420"/>
      </w:pPr>
      <w:r>
        <w:rPr>
          <w:rFonts w:hint="eastAsia"/>
        </w:rPr>
        <w:t>通过该key，可以使得排序操作，忽略大小写字母的差异。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反序：</w:t>
      </w:r>
    </w:p>
    <w:p>
      <w:pPr>
        <w:ind w:firstLine="420"/>
      </w:pPr>
      <w:r>
        <w:rPr>
          <w:rFonts w:hint="eastAsia"/>
        </w:rPr>
        <w:t>sorted([3, -5, 2, -1], key=abs, reverse=True)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4.5.匿名函数</w:t>
      </w:r>
    </w:p>
    <w:p>
      <w:pPr>
        <w:ind w:firstLine="420"/>
      </w:pPr>
      <w:r>
        <w:rPr>
          <w:rFonts w:hint="eastAsia"/>
        </w:rPr>
        <w:t>可以使用lambda关键字直接定义一个匿名函数，所谓匿名函数，就是不声明函数名称，直接使用函数过程。</w:t>
      </w:r>
    </w:p>
    <w:p>
      <w:pPr>
        <w:ind w:firstLine="420"/>
      </w:pPr>
      <w:r>
        <w:rPr>
          <w:rFonts w:hint="eastAsia"/>
        </w:rPr>
        <w:t>例如：lambda x : x * x</w:t>
      </w:r>
    </w:p>
    <w:p>
      <w:pPr>
        <w:ind w:firstLine="420"/>
      </w:pPr>
      <w:r>
        <w:rPr>
          <w:rFonts w:hint="eastAsia"/>
        </w:rPr>
        <w:t>这个匿名函数，实现的就是平方的功能；</w:t>
      </w:r>
    </w:p>
    <w:p>
      <w:pPr>
        <w:ind w:firstLine="420"/>
      </w:pPr>
      <w:r>
        <w:rPr>
          <w:rFonts w:hint="eastAsia"/>
        </w:rPr>
        <w:t>关键字lambda表示匿名函数，紧跟的x表示参数；</w:t>
      </w:r>
    </w:p>
    <w:p>
      <w:pPr>
        <w:ind w:firstLine="420"/>
      </w:pPr>
      <w:r>
        <w:rPr>
          <w:rFonts w:hint="eastAsia"/>
        </w:rPr>
        <w:t>匿名函数的限制：只能有一个表达式，不能写return，返回值就是这个表达式的结果；</w:t>
      </w:r>
    </w:p>
    <w:p>
      <w:pPr>
        <w:ind w:firstLine="420"/>
      </w:pPr>
      <w:r>
        <w:rPr>
          <w:rFonts w:hint="eastAsia"/>
        </w:rPr>
        <w:t>匿名函数的好处，是无需声明函数，可以减少短小函数带来的命名冲突的可能性；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5.模块</w:t>
      </w:r>
    </w:p>
    <w:p>
      <w:pPr>
        <w:ind w:firstLine="420"/>
      </w:pPr>
      <w:r>
        <w:rPr>
          <w:rFonts w:hint="eastAsia"/>
        </w:rPr>
        <w:t>python中，一个py文件，称之为一个模块(module)。</w:t>
      </w:r>
    </w:p>
    <w:p>
      <w:pPr>
        <w:ind w:firstLine="420"/>
      </w:pPr>
      <w:r>
        <w:rPr>
          <w:rFonts w:hint="eastAsia"/>
        </w:rPr>
        <w:t>模块，可以避免函数名称和变量名称的冲突。</w:t>
      </w:r>
    </w:p>
    <w:p>
      <w:pPr>
        <w:ind w:firstLine="420"/>
      </w:pPr>
      <w:r>
        <w:rPr>
          <w:rFonts w:hint="eastAsia"/>
        </w:rPr>
        <w:t>但是，如果不同的开发者使用了相同的模块名字，问题依然存在。</w:t>
      </w:r>
    </w:p>
    <w:p>
      <w:pPr>
        <w:ind w:firstLine="420"/>
      </w:pPr>
      <w:r>
        <w:rPr>
          <w:rFonts w:hint="eastAsia"/>
        </w:rPr>
        <w:t>python为了解决该问题，提供了“包”的概念(package)。</w:t>
      </w:r>
    </w:p>
    <w:p>
      <w:pPr>
        <w:ind w:firstLine="420"/>
      </w:pPr>
      <w:r>
        <w:rPr>
          <w:rFonts w:hint="eastAsia"/>
        </w:rPr>
        <w:t>一个package，指的是一个特殊的目录，这个目录中，包含了__init__.py文件。这个目录下的所有py文件，都属于这个包了。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5.1.模块的标准文件模板</w:t>
      </w:r>
    </w:p>
    <w:p>
      <w:pPr>
        <w:ind w:firstLine="420"/>
      </w:pPr>
      <w:r>
        <w:rPr>
          <w:rFonts w:hint="eastAsia"/>
        </w:rPr>
        <w:t>#!/usr/bin/python3</w:t>
      </w:r>
    </w:p>
    <w:p>
      <w:pPr>
        <w:ind w:firstLine="420"/>
      </w:pPr>
      <w:r>
        <w:rPr>
          <w:rFonts w:hint="eastAsia"/>
        </w:rPr>
        <w:t># -*- coding : utf-8 -*-</w:t>
      </w:r>
    </w:p>
    <w:p>
      <w:pPr>
        <w:ind w:firstLine="420"/>
      </w:pPr>
    </w:p>
    <w:p>
      <w:pPr>
        <w:ind w:firstLine="420"/>
      </w:pPr>
      <w:r>
        <w:t>“””</w:t>
      </w:r>
      <w:r>
        <w:rPr>
          <w:rFonts w:hint="eastAsia"/>
        </w:rPr>
        <w:t xml:space="preserve"> comments for this py </w:t>
      </w:r>
      <w:r>
        <w:t>“””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__author__ = </w:t>
      </w:r>
      <w:r>
        <w:t>“</w:t>
      </w:r>
      <w:r>
        <w:rPr>
          <w:rFonts w:hint="eastAsia"/>
        </w:rPr>
        <w:t>WuJinlei</w:t>
      </w:r>
      <w:r>
        <w:t>”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如上为一个py的标准文件模板，包含了：</w:t>
      </w:r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python解释器；</w:t>
      </w:r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编码方式；</w:t>
      </w:r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模板说明；</w:t>
      </w:r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作者；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5.2.private函数/变量</w:t>
      </w:r>
    </w:p>
    <w:p>
      <w:pPr>
        <w:ind w:firstLine="420"/>
      </w:pPr>
      <w:r>
        <w:rPr>
          <w:rFonts w:hint="eastAsia"/>
        </w:rPr>
        <w:t>一些函数或变量，只希望本模块内使用，其他模块不能使用，类似于C++中的static或者private，在python中，也可以实现。</w:t>
      </w:r>
    </w:p>
    <w:p>
      <w:pPr>
        <w:ind w:firstLine="420"/>
      </w:pPr>
      <w:r>
        <w:rPr>
          <w:rFonts w:hint="eastAsia"/>
        </w:rPr>
        <w:t>python，要限制一个函数或者变量的作用域，在本模块内，方式是对其增加</w:t>
      </w:r>
      <w:r>
        <w:t>”</w:t>
      </w:r>
      <w:r>
        <w:rPr>
          <w:rFonts w:hint="eastAsia"/>
        </w:rPr>
        <w:t>_“或者”__“前缀，例如：_abc, __abc。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6.面向对象编程</w:t>
      </w:r>
    </w:p>
    <w:p>
      <w:pPr>
        <w:ind w:firstLine="420"/>
      </w:pPr>
      <w:r>
        <w:rPr>
          <w:rFonts w:hint="eastAsia"/>
        </w:rPr>
        <w:t>面向对象编程，Object Oriented Programming, OOP, 将对象作为程序的基本单元，一个对象包含了数据和操作数据的函数。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6.1.类和实例</w:t>
      </w:r>
    </w:p>
    <w:p>
      <w:pPr>
        <w:ind w:firstLine="420"/>
      </w:pPr>
      <w:r>
        <w:rPr>
          <w:rFonts w:hint="eastAsia"/>
        </w:rPr>
        <w:t>类的声明，使用的关键字是 class，例如：</w:t>
      </w:r>
    </w:p>
    <w:p>
      <w:pPr>
        <w:ind w:firstLine="420"/>
      </w:pPr>
      <w:r>
        <w:rPr>
          <w:rFonts w:hint="eastAsia"/>
        </w:rPr>
        <w:t>class Stu(object):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pass</w:t>
      </w:r>
    </w:p>
    <w:p>
      <w:pPr>
        <w:ind w:firstLine="420"/>
      </w:pPr>
      <w:r>
        <w:rPr>
          <w:rFonts w:hint="eastAsia"/>
        </w:rPr>
        <w:t>class关键字后紧跟的是类名，括号中表示父类是谁，如果没有合适的父类，就是用object类，这是所有类都会继承的类。</w:t>
      </w:r>
    </w:p>
    <w:p>
      <w:pPr>
        <w:ind w:firstLine="420"/>
      </w:pPr>
      <w:r>
        <w:rPr>
          <w:rFonts w:hint="eastAsia"/>
        </w:rPr>
        <w:t>对象可以如此声明：s = Stu()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类的传入参数，使用__init__方法来限定：</w:t>
      </w:r>
    </w:p>
    <w:p>
      <w:pPr>
        <w:ind w:firstLine="420"/>
      </w:pPr>
      <w:r>
        <w:rPr>
          <w:rFonts w:hint="eastAsia"/>
        </w:rPr>
        <w:t>class Stu(object):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def __init__(self, a, b):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self.a = a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self.b = b</w:t>
      </w:r>
    </w:p>
    <w:p>
      <w:pPr>
        <w:ind w:firstLine="420"/>
      </w:pPr>
      <w:r>
        <w:rPr>
          <w:rFonts w:hint="eastAsia"/>
        </w:rPr>
        <w:t>对象声明就必须修改为：s = Stu(a, b)</w:t>
      </w:r>
    </w:p>
    <w:p>
      <w:pPr>
        <w:ind w:firstLine="420"/>
      </w:pPr>
      <w:r>
        <w:rPr>
          <w:rFonts w:hint="eastAsia"/>
        </w:rPr>
        <w:t>这时候，可以直接在对象中访问到a和b的值，例如：s.a=1, s.b=2都是允许的；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限制变量的适用范围，不允许变量直接访问到，对数据进行private处理，可以使用</w:t>
      </w:r>
      <w:r>
        <w:t>”</w:t>
      </w:r>
      <w:r>
        <w:rPr>
          <w:rFonts w:hint="eastAsia"/>
        </w:rPr>
        <w:t>__</w:t>
      </w:r>
      <w:r>
        <w:t>”</w:t>
      </w:r>
      <w:r>
        <w:rPr>
          <w:rFonts w:hint="eastAsia"/>
        </w:rPr>
        <w:t>进行处理，例如：</w:t>
      </w:r>
    </w:p>
    <w:p>
      <w:pPr>
        <w:ind w:firstLine="420"/>
      </w:pPr>
      <w:r>
        <w:rPr>
          <w:rFonts w:hint="eastAsia"/>
        </w:rPr>
        <w:t>class Stu(object):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def __init__(self, a, b):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self.__a = a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self.__b = b</w:t>
      </w:r>
    </w:p>
    <w:p>
      <w:pPr>
        <w:ind w:firstLine="420"/>
      </w:pPr>
      <w:r>
        <w:rPr>
          <w:rFonts w:hint="eastAsia"/>
        </w:rPr>
        <w:t>这时候在使用s.__a = 1就不可以了。</w:t>
      </w:r>
    </w:p>
    <w:p>
      <w:pPr>
        <w:ind w:firstLine="420"/>
      </w:pPr>
      <w:r>
        <w:rPr>
          <w:rFonts w:hint="eastAsia"/>
        </w:rPr>
        <w:t>这时候就需要提供get和set方法，来对私有变量进行读取和修改了。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6.2.继承和多态</w:t>
      </w:r>
    </w:p>
    <w:p>
      <w:pPr>
        <w:ind w:firstLine="420"/>
      </w:pPr>
      <w:r>
        <w:rPr>
          <w:rFonts w:hint="eastAsia"/>
        </w:rPr>
        <w:t>如前所述，继承可以简单实现，例如：</w:t>
      </w:r>
    </w:p>
    <w:p>
      <w:pPr>
        <w:ind w:firstLine="420"/>
      </w:pPr>
      <w:r>
        <w:rPr>
          <w:rFonts w:hint="eastAsia"/>
        </w:rPr>
        <w:t>class Animal(object):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pass</w:t>
      </w:r>
    </w:p>
    <w:p>
      <w:pPr>
        <w:ind w:firstLine="420"/>
      </w:pPr>
      <w:r>
        <w:rPr>
          <w:rFonts w:hint="eastAsia"/>
        </w:rPr>
        <w:t>class Dog(Animal):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pass</w:t>
      </w:r>
    </w:p>
    <w:p>
      <w:pPr>
        <w:ind w:firstLine="420"/>
      </w:pPr>
      <w:r>
        <w:rPr>
          <w:rFonts w:hint="eastAsia"/>
        </w:rPr>
        <w:t>这里dog就是Animal的子类了，可以使用Animal中所有已经定义了的方法了；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如果Animal有一个函数go(),我们在Dog里又声明了这样的同名函数go(),那么Dog中的函数实现，会覆盖Animal中的，这个称为python的多态，类似于virtual的概念。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6.3.实例属性和类属性</w:t>
      </w:r>
    </w:p>
    <w:p>
      <w:pPr>
        <w:ind w:firstLine="420"/>
      </w:pPr>
      <w:r>
        <w:rPr>
          <w:rFonts w:hint="eastAsia"/>
        </w:rPr>
        <w:t>前述的类中的变量，都是各个对象独自占有的属性，我们还可以对类声明属性，这样所有的变量都可以访问到，例如：</w:t>
      </w:r>
    </w:p>
    <w:p>
      <w:pPr>
        <w:ind w:firstLine="420"/>
      </w:pPr>
      <w:r>
        <w:rPr>
          <w:rFonts w:hint="eastAsia"/>
        </w:rPr>
        <w:t>class Stu(object):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count = 0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def __init__(self, a):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self.__a = a</w:t>
      </w:r>
    </w:p>
    <w:p>
      <w:pPr>
        <w:ind w:firstLine="420"/>
      </w:pPr>
      <w:r>
        <w:rPr>
          <w:rFonts w:hint="eastAsia"/>
        </w:rPr>
        <w:t>这里的count就是类属性，所有对象都可以访问到。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7.错误、调试和测试</w:t>
      </w:r>
    </w:p>
    <w:p>
      <w:pPr>
        <w:pStyle w:val="5"/>
      </w:pPr>
      <w:r>
        <w:rPr>
          <w:rFonts w:hint="eastAsia"/>
        </w:rPr>
        <w:t>7.1.错误</w:t>
      </w:r>
    </w:p>
    <w:p>
      <w:pPr>
        <w:ind w:firstLine="420"/>
      </w:pPr>
      <w:r>
        <w:rPr>
          <w:rFonts w:hint="eastAsia"/>
        </w:rPr>
        <w:t>python提供了：try</w:t>
      </w:r>
      <w:r>
        <w:t>…</w:t>
      </w:r>
      <w:r>
        <w:rPr>
          <w:rFonts w:hint="eastAsia"/>
        </w:rPr>
        <w:t>except</w:t>
      </w:r>
      <w:r>
        <w:t>…</w:t>
      </w:r>
      <w:r>
        <w:rPr>
          <w:rFonts w:hint="eastAsia"/>
        </w:rPr>
        <w:t>finally</w:t>
      </w:r>
      <w:r>
        <w:t>…</w:t>
      </w:r>
      <w:r>
        <w:rPr>
          <w:rFonts w:hint="eastAsia"/>
        </w:rPr>
        <w:t>的错误处理机制；</w:t>
      </w:r>
    </w:p>
    <w:p>
      <w:pPr>
        <w:ind w:firstLine="420"/>
      </w:pPr>
      <w:r>
        <w:rPr>
          <w:rFonts w:hint="eastAsia"/>
        </w:rPr>
        <w:t>逻辑是：try代码块中的代码，如果抛出了某个异常，并且使用except捕获了这种类型的错误，那么这行代码之后的代码将不会继续执行，而是直接跳转到except中；执行完except后，如果有finally语句，将继续执行finally语句，直至结束。</w:t>
      </w:r>
    </w:p>
    <w:p>
      <w:pPr>
        <w:ind w:firstLine="420"/>
      </w:pPr>
      <w:r>
        <w:rPr>
          <w:rFonts w:hint="eastAsia"/>
        </w:rPr>
        <w:t>如果try代码块中有异常，但是没有except这种类型的异常，那么代码会直接断死。</w:t>
      </w:r>
    </w:p>
    <w:p>
      <w:pPr>
        <w:ind w:firstLine="420"/>
      </w:pPr>
      <w:r>
        <w:rPr>
          <w:rFonts w:hint="eastAsia"/>
        </w:rPr>
        <w:t>使用try</w:t>
      </w:r>
      <w:r>
        <w:t>…</w:t>
      </w:r>
      <w:r>
        <w:rPr>
          <w:rFonts w:hint="eastAsia"/>
        </w:rPr>
        <w:t>except机制，最大的好处，是只要调用者在最外层进行了except的调用，就可以捕获到错误，无需每处都进行调用。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我们也可以自己抛出错误。</w:t>
      </w:r>
    </w:p>
    <w:p>
      <w:pPr>
        <w:ind w:firstLine="420"/>
      </w:pPr>
      <w:r>
        <w:rPr>
          <w:rFonts w:hint="eastAsia"/>
        </w:rPr>
        <w:t>抛出错误，使用raise语句，例如：</w:t>
      </w:r>
    </w:p>
    <w:p>
      <w:pPr>
        <w:ind w:firstLine="420"/>
      </w:pPr>
      <w:r>
        <w:rPr>
          <w:rFonts w:hint="eastAsia"/>
        </w:rPr>
        <w:t>def func(s):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n = int(s)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if n == 0: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raise ValueError(</w:t>
      </w:r>
      <w:r>
        <w:t>“</w:t>
      </w:r>
      <w:r>
        <w:rPr>
          <w:rFonts w:hint="eastAsia"/>
        </w:rPr>
        <w:t>Input invalid value : %s</w:t>
      </w:r>
      <w:r>
        <w:t>”</w:t>
      </w:r>
      <w:r>
        <w:rPr>
          <w:rFonts w:hint="eastAsia"/>
        </w:rPr>
        <w:t>, s)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return 10 / n</w:t>
      </w:r>
    </w:p>
    <w:p>
      <w:pPr>
        <w:ind w:firstLine="420"/>
      </w:pPr>
      <w:r>
        <w:rPr>
          <w:rFonts w:hint="eastAsia"/>
        </w:rPr>
        <w:t>这样，外部调用的时候，如果传入的s是“0”，就可以捕获到ValueError异常了，例如：</w:t>
      </w:r>
    </w:p>
    <w:p>
      <w:pPr>
        <w:ind w:firstLine="420"/>
      </w:pPr>
      <w:r>
        <w:rPr>
          <w:rFonts w:hint="eastAsia"/>
        </w:rPr>
        <w:t>def bar():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try: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foo(</w:t>
      </w:r>
      <w:r>
        <w:t>“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except ValueError as e 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</w:t>
      </w:r>
      <w:r>
        <w:t>“</w:t>
      </w:r>
      <w:r>
        <w:rPr>
          <w:rFonts w:hint="eastAsia"/>
        </w:rPr>
        <w:t>get it !</w:t>
      </w:r>
      <w:r>
        <w:t>”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raise</w:t>
      </w:r>
    </w:p>
    <w:p>
      <w:pPr>
        <w:ind w:firstLine="420"/>
      </w:pPr>
      <w:r>
        <w:rPr>
          <w:rFonts w:hint="eastAsia"/>
        </w:rPr>
        <w:t>这里，bar函数首先捕获到了异常，然后又将这个异常继续向上层抛出了。当然，如果bar已经可以足够处理这个异常了，就无需再次抛出了。但如果bar并不知道如何处理这个异常，那么就需要继续抛出，由上层调用者判断如何处理该异常。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7.2.单元测试</w:t>
      </w:r>
    </w:p>
    <w:p>
      <w:pPr>
        <w:ind w:firstLine="420"/>
      </w:pPr>
      <w:r>
        <w:rPr>
          <w:rFonts w:hint="eastAsia"/>
        </w:rPr>
        <w:t>编写单元测试时，需要编写一个测试类，从 unittest.TestCase 继承，例如：</w:t>
      </w:r>
    </w:p>
    <w:p>
      <w:pPr>
        <w:ind w:firstLine="420"/>
      </w:pPr>
      <w:r>
        <w:rPr>
          <w:rFonts w:hint="eastAsia"/>
        </w:rPr>
        <w:t>class testStu(unittest.TestCase):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pass</w:t>
      </w:r>
    </w:p>
    <w:p>
      <w:pPr>
        <w:ind w:firstLine="420"/>
      </w:pPr>
      <w:r>
        <w:rPr>
          <w:rFonts w:hint="eastAsia"/>
        </w:rPr>
        <w:t>这个类中，所有以“test”开头的方法名，都认为是需要被执行的单元测试方法；其他方法认为是内部方法，不会再单元测试的时候被执行。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由于unittest.TestCase提供了很多内置的条件判断，我们只需要调用这些方法，就可以断言出输出是否是我们所期望的，例如:</w:t>
      </w:r>
    </w:p>
    <w:p>
      <w:pPr>
        <w:ind w:firstLine="420"/>
      </w:pPr>
      <w:r>
        <w:rPr>
          <w:rFonts w:hint="eastAsia"/>
        </w:rPr>
        <w:t>def testAbs(self):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self.assertEqual(abs(-1), 1)</w:t>
      </w:r>
    </w:p>
    <w:p>
      <w:pPr>
        <w:ind w:firstLine="420"/>
      </w:pPr>
      <w:r>
        <w:rPr>
          <w:rFonts w:hint="eastAsia"/>
        </w:rPr>
        <w:t>assertEqual断言，用来判断两个值是否相等，为通用的断言函数之一。</w:t>
      </w:r>
    </w:p>
    <w:p>
      <w:pPr>
        <w:ind w:firstLine="420"/>
      </w:pPr>
      <w:r>
        <w:rPr>
          <w:rFonts w:hint="eastAsia"/>
        </w:rPr>
        <w:t>此外，还可以通过assertRaises()函数，来判断断言是否正常抛出了，例如:</w:t>
      </w:r>
    </w:p>
    <w:p>
      <w:pPr>
        <w:ind w:firstLine="420"/>
      </w:pPr>
      <w:r>
        <w:rPr>
          <w:rFonts w:hint="eastAsia"/>
        </w:rPr>
        <w:t>def testR(self):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with self.assertRaises(ValueError):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 = d.empty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运行单元测试，有两种方法：</w:t>
      </w:r>
    </w:p>
    <w:p>
      <w:pPr>
        <w:pStyle w:val="29"/>
        <w:numPr>
          <w:ilvl w:val="0"/>
          <w:numId w:val="9"/>
        </w:numPr>
        <w:ind w:firstLineChars="0"/>
      </w:pPr>
      <w:r>
        <w:rPr>
          <w:rFonts w:hint="eastAsia"/>
        </w:rPr>
        <w:t>main函数中，调用：unittest.main()；然后使用python，调用该单元测试脚本，就可以了；</w:t>
      </w:r>
    </w:p>
    <w:p>
      <w:pPr>
        <w:pStyle w:val="29"/>
        <w:numPr>
          <w:ilvl w:val="0"/>
          <w:numId w:val="9"/>
        </w:numPr>
        <w:ind w:firstLineChars="0"/>
      </w:pPr>
      <w:r>
        <w:rPr>
          <w:rFonts w:hint="eastAsia"/>
        </w:rPr>
        <w:t xml:space="preserve">Python </w:t>
      </w:r>
      <w:r>
        <w:t>–</w:t>
      </w:r>
      <w:r>
        <w:rPr>
          <w:rFonts w:hint="eastAsia"/>
        </w:rPr>
        <w:t>m unittest myTest；这里假设我们的py文件，就是myTest.py了。</w:t>
      </w:r>
    </w:p>
    <w:p>
      <w:pPr>
        <w:ind w:firstLine="420"/>
      </w:pPr>
      <w:r>
        <w:rPr>
          <w:rFonts w:hint="eastAsia"/>
        </w:rPr>
        <w:t>方法2，可以一次运行多个单元测试项。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单元测试中，有两个特殊的方法：setUp和tearDown，这两个方法，会自动在调用每一个测试方法的前后分别被执行。</w:t>
      </w:r>
    </w:p>
    <w:p>
      <w:pPr>
        <w:ind w:firstLine="420"/>
      </w:pPr>
      <w:r>
        <w:rPr>
          <w:rFonts w:hint="eastAsia"/>
        </w:rPr>
        <w:t>假设，我们要测试的是一个数据库的类，每一个测试项，都需要先开启数据库，测试完成后再关闭数据库，那么我们就可以将开启数据库的动作，写入到setUp中，将关闭数据库的动作，写入到tearDown中。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8.IO编程</w:t>
      </w:r>
    </w:p>
    <w:p>
      <w:pPr>
        <w:pStyle w:val="5"/>
      </w:pPr>
      <w:r>
        <w:rPr>
          <w:rFonts w:hint="eastAsia"/>
        </w:rPr>
        <w:t>8.1.文件读写</w:t>
      </w:r>
    </w:p>
    <w:p>
      <w:pPr>
        <w:ind w:firstLine="420"/>
      </w:pPr>
      <w:r>
        <w:rPr>
          <w:rFonts w:hint="eastAsia"/>
        </w:rPr>
        <w:t>python的文件读写，与C/C++类似，都是：open， read/write, close的套路，只不过调用的是python实现了的方法，简述如下：</w:t>
      </w:r>
    </w:p>
    <w:p>
      <w:pPr>
        <w:pStyle w:val="7"/>
        <w:ind w:left="420"/>
      </w:pPr>
      <w:r>
        <w:rPr>
          <w:rFonts w:hint="eastAsia"/>
        </w:rPr>
        <w:t>8.1.1.打开文件</w:t>
      </w:r>
    </w:p>
    <w:p>
      <w:pPr>
        <w:ind w:firstLine="420"/>
      </w:pPr>
      <w:r>
        <w:rPr>
          <w:rFonts w:hint="eastAsia"/>
        </w:rPr>
        <w:t>使用open函数打开文件，例如：</w:t>
      </w: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f = open("test.txt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r</w:t>
      </w:r>
      <w:r>
        <w:t>”</w:t>
      </w:r>
      <w:r>
        <w:rPr>
          <w:rFonts w:hint="eastAsia"/>
        </w:rPr>
        <w:t>)，以读文件模式打开文件，并返回句柄给f，f可以读写使用；</w:t>
      </w: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f = open(</w:t>
      </w:r>
      <w:r>
        <w:t>“</w:t>
      </w:r>
      <w:r>
        <w:rPr>
          <w:rFonts w:hint="eastAsia"/>
        </w:rPr>
        <w:t>test.file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rb</w:t>
      </w:r>
      <w:r>
        <w:t>”</w:t>
      </w:r>
      <w:r>
        <w:rPr>
          <w:rFonts w:hint="eastAsia"/>
        </w:rPr>
        <w:t>)，以读模式打开二进制文件；</w:t>
      </w: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f = open(</w:t>
      </w:r>
      <w:r>
        <w:t>“</w:t>
      </w:r>
      <w:r>
        <w:rPr>
          <w:rFonts w:hint="eastAsia"/>
        </w:rPr>
        <w:t>test.file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r</w:t>
      </w:r>
      <w:r>
        <w:t>”</w:t>
      </w:r>
      <w:r>
        <w:rPr>
          <w:rFonts w:hint="eastAsia"/>
        </w:rPr>
        <w:t>, encoding=</w:t>
      </w:r>
      <w:r>
        <w:t>”</w:t>
      </w:r>
      <w:r>
        <w:rPr>
          <w:rFonts w:hint="eastAsia"/>
        </w:rPr>
        <w:t>gbk</w:t>
      </w:r>
      <w:r>
        <w:t>”</w:t>
      </w:r>
      <w:r>
        <w:rPr>
          <w:rFonts w:hint="eastAsia"/>
        </w:rPr>
        <w:t>)，打开的文本文件，并不是utf-8的编码格式，而是gbk编码的，通过encoding参数指定其编码格式并打开；</w:t>
      </w: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f = open(</w:t>
      </w:r>
      <w:r>
        <w:t>“</w:t>
      </w:r>
      <w:r>
        <w:rPr>
          <w:rFonts w:hint="eastAsia"/>
        </w:rPr>
        <w:t>test.file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r</w:t>
      </w:r>
      <w:r>
        <w:t>”</w:t>
      </w:r>
      <w:r>
        <w:rPr>
          <w:rFonts w:hint="eastAsia"/>
        </w:rPr>
        <w:t xml:space="preserve">, encoding = </w:t>
      </w:r>
      <w:r>
        <w:t>“</w:t>
      </w:r>
      <w:r>
        <w:rPr>
          <w:rFonts w:hint="eastAsia"/>
        </w:rPr>
        <w:t>gbk</w:t>
      </w:r>
      <w:r>
        <w:t>”</w:t>
      </w:r>
      <w:r>
        <w:rPr>
          <w:rFonts w:hint="eastAsia"/>
        </w:rPr>
        <w:t>, errors=</w:t>
      </w:r>
      <w:r>
        <w:t>”</w:t>
      </w:r>
      <w:r>
        <w:rPr>
          <w:rFonts w:hint="eastAsia"/>
        </w:rPr>
        <w:t>ignore</w:t>
      </w:r>
      <w:r>
        <w:t>”</w:t>
      </w:r>
      <w:r>
        <w:rPr>
          <w:rFonts w:hint="eastAsia"/>
        </w:rPr>
        <w:t>)，打开的文本文件中，如果遇到了gbk编码中认为是非法编码的字符，处理方式有errors参数指定，这里直接设置为ignore，就是忽略他们了；</w:t>
      </w: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f = open(</w:t>
      </w:r>
      <w:r>
        <w:t>“</w:t>
      </w:r>
      <w:r>
        <w:rPr>
          <w:rFonts w:hint="eastAsia"/>
        </w:rPr>
        <w:t>test.file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w</w:t>
      </w:r>
      <w:r>
        <w:t>”</w:t>
      </w:r>
      <w:r>
        <w:rPr>
          <w:rFonts w:hint="eastAsia"/>
        </w:rPr>
        <w:t>)，以写模式打开文件，这种模式会清空文件中的原有内容，并执行重新写入的动作，支持wb模式打开二进制文件进行写操作；</w:t>
      </w: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f = open(</w:t>
      </w:r>
      <w:r>
        <w:t>“</w:t>
      </w:r>
      <w:r>
        <w:rPr>
          <w:rFonts w:hint="eastAsia"/>
        </w:rPr>
        <w:t>test.file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)，以追加模式打开文件，该模式不会清空文件的原有内容，会直接在文件末尾，开始本次的文件操作，支持wb模式打开二进制文件进行写操作；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如果要打开的文件不存在，或者其他打开文件失败，open会抛出IOError的异常。</w:t>
      </w:r>
    </w:p>
    <w:p>
      <w:pPr>
        <w:ind w:firstLine="420"/>
      </w:pPr>
    </w:p>
    <w:p>
      <w:pPr>
        <w:pStyle w:val="7"/>
        <w:ind w:left="420"/>
      </w:pPr>
      <w:r>
        <w:rPr>
          <w:rFonts w:hint="eastAsia"/>
        </w:rPr>
        <w:t>8.1.2.读文件</w:t>
      </w:r>
    </w:p>
    <w:p>
      <w:pPr>
        <w:ind w:firstLine="420"/>
      </w:pPr>
      <w:r>
        <w:rPr>
          <w:rFonts w:hint="eastAsia"/>
        </w:rPr>
        <w:t>使用read函数读取文件，例如：</w:t>
      </w:r>
    </w:p>
    <w:p>
      <w:pPr>
        <w:pStyle w:val="29"/>
        <w:numPr>
          <w:ilvl w:val="0"/>
          <w:numId w:val="11"/>
        </w:numPr>
        <w:ind w:firstLineChars="0"/>
      </w:pPr>
      <w:r>
        <w:rPr>
          <w:rFonts w:hint="eastAsia"/>
        </w:rPr>
        <w:t>s = f.read()，直接将句柄f所打开的文件，所有内容读取到内存中，存储在s中。这个读取方式，只能用在小文件上，文件size过大，会直接将内存耗尽！</w:t>
      </w:r>
    </w:p>
    <w:p>
      <w:pPr>
        <w:pStyle w:val="29"/>
        <w:numPr>
          <w:ilvl w:val="0"/>
          <w:numId w:val="11"/>
        </w:numPr>
        <w:ind w:firstLineChars="0"/>
      </w:pPr>
      <w:r>
        <w:rPr>
          <w:rFonts w:hint="eastAsia"/>
        </w:rPr>
        <w:t>s = f.read(size)，指定size的读取，每次只读取特定大小的文件，这种模式，适合在并不知道文件的确切size的情况下，每次读取指定长度的内容，直到最终；</w:t>
      </w:r>
    </w:p>
    <w:p>
      <w:pPr>
        <w:pStyle w:val="29"/>
        <w:numPr>
          <w:ilvl w:val="0"/>
          <w:numId w:val="11"/>
        </w:numPr>
        <w:ind w:firstLineChars="0"/>
      </w:pPr>
      <w:r>
        <w:rPr>
          <w:rFonts w:hint="eastAsia"/>
        </w:rPr>
        <w:t>s = f.readlines()，将文件内容，按行返回到s中；</w:t>
      </w:r>
    </w:p>
    <w:p>
      <w:pPr>
        <w:pStyle w:val="29"/>
        <w:numPr>
          <w:ilvl w:val="0"/>
          <w:numId w:val="11"/>
        </w:numPr>
        <w:ind w:firstLineChars="0"/>
      </w:pPr>
      <w:r>
        <w:rPr>
          <w:rFonts w:hint="eastAsia"/>
        </w:rPr>
        <w:t>s = f.readline()，读取文件的一行；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for line in f.readlines():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print(line)</w:t>
      </w:r>
    </w:p>
    <w:p>
      <w:pPr>
        <w:ind w:firstLine="420"/>
      </w:pPr>
    </w:p>
    <w:p>
      <w:pPr>
        <w:pStyle w:val="7"/>
        <w:ind w:left="420"/>
      </w:pPr>
      <w:r>
        <w:rPr>
          <w:rFonts w:hint="eastAsia"/>
        </w:rPr>
        <w:t>8.1.3.写文件</w:t>
      </w:r>
    </w:p>
    <w:p>
      <w:pPr>
        <w:ind w:firstLine="420"/>
      </w:pPr>
      <w:r>
        <w:rPr>
          <w:rFonts w:hint="eastAsia"/>
        </w:rPr>
        <w:t>使用write函数写文件，例如：f.write(</w:t>
      </w:r>
      <w:r>
        <w:t>“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)</w:t>
      </w:r>
    </w:p>
    <w:p>
      <w:pPr>
        <w:ind w:firstLine="420"/>
      </w:pPr>
    </w:p>
    <w:p>
      <w:pPr>
        <w:pStyle w:val="7"/>
        <w:ind w:left="420"/>
      </w:pPr>
      <w:r>
        <w:rPr>
          <w:rFonts w:hint="eastAsia"/>
        </w:rPr>
        <w:t>8.1.4.关闭文件</w:t>
      </w:r>
    </w:p>
    <w:p>
      <w:pPr>
        <w:ind w:firstLine="420"/>
      </w:pPr>
      <w:r>
        <w:rPr>
          <w:rFonts w:hint="eastAsia"/>
        </w:rPr>
        <w:t>关闭文件，是必须要做的操作，否则会造成打开的文件句柄丢失！</w:t>
      </w:r>
    </w:p>
    <w:p>
      <w:pPr>
        <w:ind w:firstLine="420"/>
      </w:pPr>
      <w:r>
        <w:rPr>
          <w:rFonts w:hint="eastAsia"/>
        </w:rPr>
        <w:t>f.close()</w:t>
      </w:r>
    </w:p>
    <w:p>
      <w:pPr>
        <w:ind w:firstLine="420"/>
      </w:pPr>
      <w:r>
        <w:rPr>
          <w:rFonts w:hint="eastAsia"/>
        </w:rPr>
        <w:t>另外，在我们些数据的时候，操作系统并不是立即将数据更新到磁盘上的，而是放到内存中缓存起来，等到空闲的时候再写入。只有调用close方法的时候，操作系统才将没有写入磁盘的数据，一次性写入其中。</w:t>
      </w:r>
    </w:p>
    <w:p>
      <w:pPr>
        <w:ind w:firstLine="420"/>
      </w:pPr>
      <w:r>
        <w:rPr>
          <w:rFonts w:hint="eastAsia"/>
        </w:rPr>
        <w:t>忘记close函数的后果，除了句柄泄露，更可能造成只有一部分数据写到了磁盘中，另一部分就丢失了!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8.2.操作文件和目录</w:t>
      </w:r>
    </w:p>
    <w:p>
      <w:pPr>
        <w:ind w:firstLine="420"/>
      </w:pPr>
      <w:r>
        <w:rPr>
          <w:rFonts w:hint="eastAsia"/>
        </w:rPr>
        <w:t>python操作文件和目录的函数，一部分在os模块中，一部分在os.path模块中。</w:t>
      </w:r>
    </w:p>
    <w:p>
      <w:pPr>
        <w:pStyle w:val="29"/>
        <w:numPr>
          <w:ilvl w:val="0"/>
          <w:numId w:val="12"/>
        </w:numPr>
        <w:ind w:firstLineChars="0"/>
      </w:pPr>
      <w:r>
        <w:rPr>
          <w:rFonts w:hint="eastAsia"/>
        </w:rPr>
        <w:t>os.path.abspath(</w:t>
      </w:r>
      <w:r>
        <w:t>“</w:t>
      </w:r>
      <w:r>
        <w:rPr>
          <w:rFonts w:hint="eastAsia"/>
        </w:rPr>
        <w:t>./file</w:t>
      </w:r>
      <w:r>
        <w:t>”</w:t>
      </w:r>
      <w:r>
        <w:rPr>
          <w:rFonts w:hint="eastAsia"/>
        </w:rPr>
        <w:t>)，查看文件绝对路径；</w:t>
      </w:r>
    </w:p>
    <w:p>
      <w:pPr>
        <w:pStyle w:val="29"/>
        <w:numPr>
          <w:ilvl w:val="0"/>
          <w:numId w:val="12"/>
        </w:numPr>
        <w:ind w:firstLineChars="0"/>
      </w:pPr>
      <w:r>
        <w:rPr>
          <w:rFonts w:hint="eastAsia"/>
        </w:rPr>
        <w:t>os.path.join(</w:t>
      </w:r>
      <w:r>
        <w:t>“</w:t>
      </w:r>
      <w:r>
        <w:rPr>
          <w:rFonts w:hint="eastAsia"/>
        </w:rPr>
        <w:t>dir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)，将dir和file，组成一个平台无关的绝对路径，join方法自动将操作系统的分隔符进行设置；</w:t>
      </w:r>
    </w:p>
    <w:p>
      <w:pPr>
        <w:pStyle w:val="29"/>
        <w:numPr>
          <w:ilvl w:val="0"/>
          <w:numId w:val="12"/>
        </w:numPr>
        <w:ind w:firstLineChars="0"/>
      </w:pPr>
      <w:r>
        <w:rPr>
          <w:rFonts w:hint="eastAsia"/>
        </w:rPr>
        <w:t>os.path.split(</w:t>
      </w:r>
      <w:r>
        <w:t>“</w:t>
      </w:r>
      <w:r>
        <w:rPr>
          <w:rFonts w:hint="eastAsia"/>
        </w:rPr>
        <w:t>filepath</w:t>
      </w:r>
      <w:r>
        <w:t>”</w:t>
      </w:r>
      <w:r>
        <w:rPr>
          <w:rFonts w:hint="eastAsia"/>
        </w:rPr>
        <w:t>)，将filepath分割成一个元组，前一部分是dir，后一部分是file，其自动判断平台并区分分隔符；</w:t>
      </w:r>
    </w:p>
    <w:p>
      <w:pPr>
        <w:pStyle w:val="29"/>
        <w:numPr>
          <w:ilvl w:val="0"/>
          <w:numId w:val="12"/>
        </w:numPr>
        <w:ind w:firstLineChars="0"/>
      </w:pPr>
      <w:r>
        <w:rPr>
          <w:rFonts w:hint="eastAsia"/>
        </w:rPr>
        <w:t>os.path.splittext(</w:t>
      </w:r>
      <w:r>
        <w:t>“</w:t>
      </w:r>
      <w:r>
        <w:rPr>
          <w:rFonts w:hint="eastAsia"/>
        </w:rPr>
        <w:t>filepath</w:t>
      </w:r>
      <w:r>
        <w:t>”</w:t>
      </w:r>
      <w:r>
        <w:rPr>
          <w:rFonts w:hint="eastAsia"/>
        </w:rPr>
        <w:t>)，得到filepath的file的后缀，方法返回一个元组，后一部分是后缀；</w:t>
      </w:r>
    </w:p>
    <w:p>
      <w:pPr>
        <w:pStyle w:val="29"/>
        <w:numPr>
          <w:ilvl w:val="0"/>
          <w:numId w:val="12"/>
        </w:numPr>
        <w:ind w:firstLineChars="0"/>
      </w:pPr>
      <w:r>
        <w:rPr>
          <w:rFonts w:hint="eastAsia"/>
        </w:rPr>
        <w:t>os.mkdir(</w:t>
      </w:r>
      <w:r>
        <w:t>“</w:t>
      </w:r>
      <w:r>
        <w:rPr>
          <w:rFonts w:hint="eastAsia"/>
        </w:rPr>
        <w:t>dir</w:t>
      </w:r>
      <w:r>
        <w:t>”</w:t>
      </w:r>
      <w:r>
        <w:rPr>
          <w:rFonts w:hint="eastAsia"/>
        </w:rPr>
        <w:t>)，创建一个目录，如果目录已经存在，将抛出一个FileExistsError；</w:t>
      </w:r>
    </w:p>
    <w:p>
      <w:pPr>
        <w:pStyle w:val="29"/>
        <w:numPr>
          <w:ilvl w:val="0"/>
          <w:numId w:val="12"/>
        </w:numPr>
        <w:ind w:firstLineChars="0"/>
      </w:pPr>
      <w:r>
        <w:rPr>
          <w:rFonts w:hint="eastAsia"/>
        </w:rPr>
        <w:t>os.rmdir(</w:t>
      </w:r>
      <w:r>
        <w:t>“</w:t>
      </w:r>
      <w:r>
        <w:rPr>
          <w:rFonts w:hint="eastAsia"/>
        </w:rPr>
        <w:t>dir</w:t>
      </w:r>
      <w:r>
        <w:t>”</w:t>
      </w:r>
      <w:r>
        <w:rPr>
          <w:rFonts w:hint="eastAsia"/>
        </w:rPr>
        <w:t>)，删除一个目录；</w:t>
      </w:r>
    </w:p>
    <w:p>
      <w:pPr>
        <w:pStyle w:val="29"/>
        <w:numPr>
          <w:ilvl w:val="0"/>
          <w:numId w:val="12"/>
        </w:numPr>
        <w:ind w:firstLineChars="0"/>
      </w:pPr>
      <w:r>
        <w:rPr>
          <w:rFonts w:hint="eastAsia"/>
        </w:rPr>
        <w:t>os.rename(</w:t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)，重命名文件；</w:t>
      </w:r>
    </w:p>
    <w:p>
      <w:pPr>
        <w:pStyle w:val="29"/>
        <w:numPr>
          <w:ilvl w:val="0"/>
          <w:numId w:val="12"/>
        </w:numPr>
        <w:ind w:firstLineChars="0"/>
      </w:pPr>
      <w:r>
        <w:rPr>
          <w:rFonts w:hint="eastAsia"/>
        </w:rPr>
        <w:t>os.remove(</w:t>
      </w: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)，删除文件；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我们可以利用这些特性，做一些过滤，例如：</w:t>
      </w:r>
    </w:p>
    <w:p>
      <w:pPr>
        <w:pStyle w:val="29"/>
        <w:numPr>
          <w:ilvl w:val="0"/>
          <w:numId w:val="13"/>
        </w:numPr>
        <w:ind w:firstLineChars="0"/>
      </w:pPr>
      <w:r>
        <w:rPr>
          <w:rFonts w:hint="eastAsia"/>
        </w:rPr>
        <w:t>[x for x in os.listdir(</w:t>
      </w:r>
      <w:r>
        <w:t>“</w:t>
      </w:r>
      <w:r>
        <w:rPr>
          <w:rFonts w:hint="eastAsia"/>
        </w:rPr>
        <w:t>./</w:t>
      </w:r>
      <w:r>
        <w:t>”</w:t>
      </w:r>
      <w:r>
        <w:rPr>
          <w:rFonts w:hint="eastAsia"/>
        </w:rPr>
        <w:t>) if os.path.isdir(x)]，输出一个list，将所有当前目录下的目录列入其中；</w:t>
      </w:r>
    </w:p>
    <w:p>
      <w:pPr>
        <w:pStyle w:val="29"/>
        <w:numPr>
          <w:ilvl w:val="0"/>
          <w:numId w:val="13"/>
        </w:numPr>
        <w:ind w:firstLineChars="0"/>
      </w:pPr>
      <w:r>
        <w:rPr>
          <w:rFonts w:hint="eastAsia"/>
        </w:rPr>
        <w:t>[x for x in os.listdir(</w:t>
      </w:r>
      <w:r>
        <w:t>“</w:t>
      </w:r>
      <w:r>
        <w:rPr>
          <w:rFonts w:hint="eastAsia"/>
        </w:rPr>
        <w:t>./</w:t>
      </w:r>
      <w:r>
        <w:t>”</w:t>
      </w:r>
      <w:r>
        <w:rPr>
          <w:rFonts w:hint="eastAsia"/>
        </w:rPr>
        <w:t xml:space="preserve">) if os.path.isfile(x) and os.path.splittext(x)[1] = </w:t>
      </w:r>
      <w:r>
        <w:t>“</w:t>
      </w:r>
      <w:r>
        <w:rPr>
          <w:rFonts w:hint="eastAsia"/>
        </w:rPr>
        <w:t>.py</w:t>
      </w:r>
      <w:r>
        <w:t>”</w:t>
      </w:r>
      <w:r>
        <w:rPr>
          <w:rFonts w:hint="eastAsia"/>
        </w:rPr>
        <w:t>]，将当前目录下，所有py文件，列入一个list中返回；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9.常用内建模块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10.常用第三方模块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10.1.安装第三方模块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Python中，安装第三方模块，是通过包管理工具pip完成的。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Mac或linux，默认已经安装了pip，只是如果是python3.x的版本，需要选择的是pip3这个可执行程序；windows，安装python时要勾选pip和add python.exe to Path这两个选项，如果勾选了，那么直接在dos中输入pip，将提示pip的基本信息；否则就重装python；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假设我们要安装Pillow库，有两种方式：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Pillow ： 一般第三方库都会在python官网pypi.python.org注册，可以去该网站搜索第三方库的名字，之后直接执行pip install命令进行安装；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Anaconda ： 这是一个基于python的数学计算平台，内置了数十个有用的第三方库，安装之后就可以直接使用例如Pillow，NumPy，Flask等第三方模块了；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10.1.1.Anaconda在eclipse下的安装使用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已经使用eclipse + pydev搭建了python开发环境。</w:t>
      </w:r>
    </w:p>
    <w:p>
      <w:pPr>
        <w:numPr>
          <w:ilvl w:val="0"/>
          <w:numId w:val="15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下载对应的windows的Anaconda安装文件，我的是64位的，因此下载了64为的安装文件；</w:t>
      </w:r>
    </w:p>
    <w:p>
      <w:pPr>
        <w:numPr>
          <w:ilvl w:val="0"/>
          <w:numId w:val="15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安装Anaconda；</w:t>
      </w:r>
    </w:p>
    <w:p>
      <w:pPr>
        <w:numPr>
          <w:ilvl w:val="0"/>
          <w:numId w:val="15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Eclipse，windows--preferences--pydev--interpreter--python interpreter中：</w:t>
      </w:r>
    </w:p>
    <w:p>
      <w:pPr>
        <w:numPr>
          <w:ilvl w:val="1"/>
          <w:numId w:val="15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点击New按钮；</w:t>
      </w:r>
    </w:p>
    <w:p>
      <w:pPr>
        <w:numPr>
          <w:ilvl w:val="1"/>
          <w:numId w:val="15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找到Anaconda中的python.exe文件；</w:t>
      </w:r>
    </w:p>
    <w:p>
      <w:pPr>
        <w:numPr>
          <w:ilvl w:val="1"/>
          <w:numId w:val="15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添加该文件；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安装完成后，可以通过：import numpy 命令，测试一下是否成功。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10.2.Pillow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Pillow的前身，是PIL，Python Imaging Library，是python平台事实上的图像处理标准库。其功能非常强大，但是仅仅支持到python 2.7，因此才开发了Pillow，可以支持到python 3.x。</w:t>
      </w:r>
    </w:p>
    <w:p>
      <w:pPr>
        <w:rPr>
          <w:rFonts w:hint="default" w:ascii="Helvetica Neue" w:hAnsi="宋体"/>
          <w:b w:val="0"/>
          <w:i w:val="0"/>
          <w:color w:val="0593D3"/>
          <w:sz w:val="21"/>
          <w:u w:val="none"/>
          <w:shd w:val="clear" w:color="auto" w:fill="FFFFFF"/>
        </w:rPr>
      </w:pPr>
      <w:r>
        <w:rPr>
          <w:rFonts w:hint="eastAsia"/>
          <w:lang w:val="en-US" w:eastAsia="zh-CN"/>
        </w:rPr>
        <w:t>其官网：</w:t>
      </w:r>
      <w:r>
        <w:rPr>
          <w:rFonts w:hint="default" w:ascii="Helvetica Neue" w:hAnsi="宋体"/>
          <w:b w:val="0"/>
          <w:i w:val="0"/>
          <w:color w:val="0593D3"/>
          <w:sz w:val="21"/>
          <w:u w:val="none"/>
          <w:shd w:val="clear" w:color="auto" w:fill="FFFFFF"/>
        </w:rPr>
        <w:fldChar w:fldCharType="begin"/>
      </w:r>
      <w:r>
        <w:rPr>
          <w:rFonts w:hint="default" w:ascii="Helvetica Neue" w:hAnsi="宋体"/>
          <w:b w:val="0"/>
          <w:i w:val="0"/>
          <w:color w:val="0593D3"/>
          <w:sz w:val="21"/>
          <w:u w:val="none"/>
          <w:shd w:val="clear" w:color="auto" w:fill="FFFFFF"/>
        </w:rPr>
        <w:instrText xml:space="preserve">HYPERLINK "https://pillow.readthedocs.org/"</w:instrText>
      </w:r>
      <w:r>
        <w:rPr>
          <w:rFonts w:hint="default" w:ascii="Helvetica Neue" w:hAnsi="宋体"/>
          <w:b w:val="0"/>
          <w:i w:val="0"/>
          <w:color w:val="0593D3"/>
          <w:sz w:val="21"/>
          <w:u w:val="none"/>
          <w:shd w:val="clear" w:color="auto" w:fill="FFFFFF"/>
        </w:rPr>
        <w:fldChar w:fldCharType="separate"/>
      </w:r>
      <w:r>
        <w:rPr>
          <w:rFonts w:hint="default" w:ascii="Helvetica Neue" w:hAnsi="宋体"/>
          <w:b w:val="0"/>
          <w:i w:val="0"/>
          <w:color w:val="0593D3"/>
          <w:sz w:val="21"/>
          <w:u w:val="none"/>
          <w:shd w:val="clear" w:color="auto" w:fill="FFFFFF"/>
        </w:rPr>
        <w:t>https://pillow.readthedocs.org/</w:t>
      </w:r>
      <w:r>
        <w:rPr>
          <w:rFonts w:hint="default" w:ascii="Helvetica Neue" w:hAnsi="宋体"/>
          <w:b w:val="0"/>
          <w:i w:val="0"/>
          <w:color w:val="0593D3"/>
          <w:sz w:val="21"/>
          <w:u w:val="none"/>
          <w:shd w:val="clear" w:color="auto" w:fill="FFFFFF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模块名称：PIL，这里要注意，引用的时候，模块名字不是Pillow，而是PIL。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例如，图像缩放：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PIL import Image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#引入模块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 = Image.open(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#打开图片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width, height = im.size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#得到图片现有size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im.thumbnail(width//2,  height//2)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#缩小图片size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im.save(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smallA.jpg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jpeg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#另存为另一张图片，指定图片格式为jpeg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又比如，模糊效果：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PIL import Image, ImageFilter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#引入模块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 = Image.open(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#打开图片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Im2 = im.filter(ImageFilter.BLUR)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#模糊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Im2.save(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blur.jpg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jpeg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#另存</w:t>
      </w:r>
    </w:p>
    <w:p>
      <w:pPr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picamera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该库是在树莓派上进行抓图、录像时用到的库，记录在此。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参阅的是其官方1.13版本的介绍文档，url是: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"https://picamera.readthedocs.io/en/release-1.13/" </w:instrText>
      </w:r>
      <w:r>
        <w:rPr>
          <w:rFonts w:hint="eastAsia"/>
        </w:rPr>
        <w:fldChar w:fldCharType="separate"/>
      </w:r>
      <w:r>
        <w:rPr>
          <w:rStyle w:val="27"/>
          <w:rFonts w:hint="eastAsia"/>
        </w:rPr>
        <w:t>https://picamera.readthedocs.io/en/release-1.13/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如果安装的是树莓派的完整操作系统，那么默认是已经安装了picamera了的，可以通过如下方式查看是否已经安装过了：python3 -c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import picamera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。如果命令执行之后不出现错误提示，说明已经安装了；如果出现“No module named picamera”类似的错误，说明没有安装，要手动执行安装。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python3-picamera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有些时候提示安装包找不到，可以通过:apt-get update; apt-get upgrade更新一下软件元信息试试；我这样也提示找不到，之后发现是源的问题，用了阿里的源就更新不到picamera，更改成树莓派原来的源和清华的源，都可以。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需要清除该库，可以:sudo apt-get remove python3-picamera;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2.基本使用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要注意，不要为自己的应用程序命名为picamera.py！！因为picamera已经使用了这个文件名字；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引用picamera的方式：from picamera import PiCamera;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使用picamera必须要做的：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PiCamera() as camera: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camera.start_preview()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sleep(t)</w:t>
      </w:r>
      <w:r>
        <w:rPr>
          <w:rFonts w:hint="eastAsia"/>
          <w:lang w:val="en-US" w:eastAsia="zh-CN"/>
        </w:rPr>
        <w:tab/>
        <w:t>//这两部操作是在为摄像头预热预留时间,t可以设置为秒级的数字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  <w:r>
        <w:rPr>
          <w:rFonts w:hint="eastAsia"/>
          <w:lang w:val="en-US" w:eastAsia="zh-CN"/>
        </w:rPr>
        <w:tab/>
        <w:t>//这时候执行自己的操作就可以了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如上的使用方式无需手动释放资源，如果是手动打开对象，理论上还需要释放：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 = PiCamera()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  <w:r>
        <w:rPr>
          <w:rFonts w:hint="eastAsia"/>
          <w:lang w:val="en-US" w:eastAsia="zh-CN"/>
        </w:rPr>
        <w:tab/>
        <w:t>//抓图/录像操作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camera.close()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当然，更好的方式是使用 try...finally...实现close；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2.1.抓图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2.1.1.capture函数原型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抓图由capture方法完成，其函数原型如下：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capture(output, format = None, use_video_port=False, resize=None, splitter_port=0, bayer=False, **options);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该函数完成的功能，就是从摄像头抓取图片，保存在output中；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抓图的图片的输出对象。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如果是一个字符串，将作为文件名使用，例如：test.jpeg, test.png等，后缀名默认作为图片格式；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如果不是一个字符串，那么必须是一个可以读写的对象，例如ioBytes所指向的一块内存；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要输出的图片的格式，默认是空，图片的格式由output决定；不为空的时候，可以支持如下一些格式：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‘jpeg’：jpeg格式的图片；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‘png’：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‘gif’：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‘bmp’：windows bitmap图片；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‘yuv’：yuv420 format；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‘rgb’：24-bit rgb format；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‘rgba’：32-bit rgba format；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‘bgr’：24-bit bgr format；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‘bgra’：32-bit bgra format；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‘raw’：纯数据模式；不被推荐的模式；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要注意，如果output中指定了输出文件的格式，format中也指定了输出格式，两者不相同的情况下，无法得到正常的图像；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use_video_port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该参数标记使用摄像头的图像端口还是视频端口进行抓图，默认为false，说明是使用图像端口。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图像端口抓图速度慢，但是图像质量高；视频端口捕获速度快，但那时质量低。如果要使用视频端口，可以将该参数设置为true。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设置输出文件的size；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例如对camera设置了resolution为320*240：camera.resolution = (320, 240)，可以通过该参数修改之，使输出的图片的分辨率改为80*60：camera.capture(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resize=(80, 60))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2.1.2.抓图到文件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time import sleep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picamera import PiCamera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PiCamera() as camera: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camera.resolution = (320, 240)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camera.start_preview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range(5):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sleep(1)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camera.capture(str(i) +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resize=(80, 60))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2.1.3.抓图到流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可以将抓图直接保存到一个类文件的对象中(一个socket，一个io.BytesIO流，或者一个存在的文件句柄等)：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io import BytesIO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time import sleep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picamera import PiCamera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my_stream = BytesIO()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PiCamera() as camera: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camera.start_preview()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sleep(1)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camera.capture(my_stream,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jpeg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要注意，由于流类型不能指定文件类型的后缀，因此必须使用format显示指定输出文件的类型；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2.1.4.抓图到PIL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2.1.5.consistent images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2.1.6.timeelapse sequences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2.1.7.low light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2.1.8.network stream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2.2.录像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2.2.1.函数原型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录像所使用的几个函数原型分别介绍。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start_recording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start_recording(output, format=None, resize=None, splitter_port=1, **options)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output如果是一个字符串，将作为文件名指定一个要写入的目标文件；其后缀指明输出的视频格式；如果不是一个字符串，就需要是一个可读写的类文件的对象，例如socket、文件句柄、io.BytesIO等；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format支持如下几种赋值：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h264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mjpeg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yuv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:yuv420 format;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rgb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:24-bit rgb format;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rgba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:32-bit rgba format;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bgr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:24-bit bgr format;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bgra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:32-bit bgra format;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resize：一个二元的元组，用来指定输出的宽高。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TODO，按照官网所述这里似乎并不支持h264，要确认一下！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ter_port参数用来指定视频编码器绑定内部的哪个splitter。默认情况下这个值设置成1，大部分的使用者没有任何必要修改这个值。如果需要同时记录多个流(例如以不同的size)，那么这里可以指定一个0--3之间的值来实现。但要注意，一定要制定一个没有被使用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H264格式接受一些额外的参数，以键值对的形式作为输入，也就是options参数的形式：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profile：默认是“high”，可以被设置成：baseline, main, extended, high, constrained中的一个；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level：用来编码的H264 level，默认是4，可以设置到4.2；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intra_period：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intra_refresh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inline_headers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sei：默认是false，表示编码器不需要包含sps信息(supplemental enhancement information)，可以通过指定该值为true要求编码器包含该信息；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sps_timing：默认是false，设置为true之后编码器将包含sps heasder；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motion_output：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wait_recording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函数原型：wait_recording(timeout=0, splitter_port=1)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相当于指定了录像时间长度为timeout指定的时长；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其功能与sleep很相似，但是要注意，它具有sleep不能比的一个功能：录制过程中，如果出现异常导致视频输出失败，该函数是可以上抛异常的！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stop_recording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函数原型：stop_recording(splitter_port=1)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2.2.2.录像到文件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picamera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 = picamera.PiCamera()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camera.resolution = (640, 480)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camera.start_recording(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test.h264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camera.wait_recording(60)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camera.stop_recording()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camera.close()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2.2.3.录像到流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io import BytesIO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picamear import PiCamera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 = BytesIO()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 = PiCamera()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camera.solution = (640, 480)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camera.start_recording(stream, format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h264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quality = 23)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camera.wait_recording(15)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camera.stop_recording()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2.2.4.recording over multiple files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2.2.5.recording to a circlar stream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2.2.6.recording to a network stream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2.2.7.overlaying images on the preview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2.2.8.overlaying text on the 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允许叠加最多255个ascii字符到所有输出，包括预览、图片、录像。要实现这个功能，annotate_text这个属性用的到，例如：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picamera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time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 = picamera.PiCamera()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camera.solution = (640, 480)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camera.framerate = 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camera.start_preview()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camera.annotate_text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time.sleep(1)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camera.capture(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一个很常用的功能，是设置当前时间，叠加到视频中：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picamera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datetime as dt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 = picamera.PiCamera(resolution=(1280, 720), framerate=24)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camera.start_preview()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camera.annotate_background = picamera.Color(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black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camera.annotate_text = dt.datetime.now().strftime(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%Y-%m-%d %H:%M:%S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camera.start_recording(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test.h264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= dt.datetime.now()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while(true):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camera.annotate_text = dt.datetime.now().strftime(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%Y-%m-%d %H:%M:%S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camera.wait_recording(0.2)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camera.stop_recording()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关于该功能，有如下几个属性要介绍：</w:t>
      </w:r>
    </w:p>
    <w:p>
      <w:pPr>
        <w:numPr>
          <w:ilvl w:val="0"/>
          <w:numId w:val="1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annotate_background：指定背景色；</w:t>
      </w:r>
    </w:p>
    <w:p>
      <w:pPr>
        <w:numPr>
          <w:ilvl w:val="0"/>
          <w:numId w:val="1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annotate_foreground：指定前景色；</w:t>
      </w:r>
    </w:p>
    <w:p>
      <w:pPr>
        <w:numPr>
          <w:ilvl w:val="0"/>
          <w:numId w:val="1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e_text：读取的时候，得到的是当前设置的叠加内容，如果没有叠加，返回的是空字符串；设置的时候，将指定的字符串叠加到output中。字符串必须少于255字节，如果长度超长或者包含了不是ASCII字符的内容，将抛出：PiCameraValueError的错误。</w:t>
      </w:r>
    </w:p>
    <w:p>
      <w:pPr>
        <w:numPr>
          <w:ilvl w:val="0"/>
          <w:numId w:val="1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annotate_text_size：调整支持的最大的size。用来指定在输出中会显示多少个字符，有效范围是6-160.默认是32个。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2.2.9.controlling the LED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3.高级特性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Yu Gothic UI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 Neu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FixedsysExcelsior301Regular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nherit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">
    <w:nsid w:val="00000009"/>
    <w:multiLevelType w:val="multilevel"/>
    <w:tmpl w:val="00000009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0000000D"/>
    <w:multiLevelType w:val="multilevel"/>
    <w:tmpl w:val="0000000D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0000000E"/>
    <w:multiLevelType w:val="multilevel"/>
    <w:tmpl w:val="0000000E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5">
    <w:nsid w:val="0000000F"/>
    <w:multiLevelType w:val="singleLevel"/>
    <w:tmpl w:val="0000000F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00000010"/>
    <w:multiLevelType w:val="multilevel"/>
    <w:tmpl w:val="00000010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7">
    <w:nsid w:val="00000011"/>
    <w:multiLevelType w:val="multilevel"/>
    <w:tmpl w:val="00000011"/>
    <w:lvl w:ilvl="0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8">
    <w:nsid w:val="00000012"/>
    <w:multiLevelType w:val="multilevel"/>
    <w:tmpl w:val="0000001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00000013"/>
    <w:multiLevelType w:val="multilevel"/>
    <w:tmpl w:val="00000013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0">
    <w:nsid w:val="00000014"/>
    <w:multiLevelType w:val="multilevel"/>
    <w:tmpl w:val="00000014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00000015"/>
    <w:multiLevelType w:val="multilevel"/>
    <w:tmpl w:val="00000015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00000016"/>
    <w:multiLevelType w:val="multilevel"/>
    <w:tmpl w:val="00000016"/>
    <w:lvl w:ilvl="0" w:tentative="1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3">
    <w:nsid w:val="00000017"/>
    <w:multiLevelType w:val="multilevel"/>
    <w:tmpl w:val="00000017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00000018"/>
    <w:multiLevelType w:val="multilevel"/>
    <w:tmpl w:val="00000018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5">
    <w:nsid w:val="00000019"/>
    <w:multiLevelType w:val="singleLevel"/>
    <w:tmpl w:val="00000019"/>
    <w:lvl w:ilvl="0" w:tentative="1">
      <w:start w:val="1"/>
      <w:numFmt w:val="bullet"/>
      <w:lvlText w:val=""/>
      <w:lvlJc w:val="left"/>
      <w:pPr>
        <w:tabs>
          <w:tab w:val="left" w:pos="840"/>
        </w:tabs>
        <w:ind w:left="420" w:hanging="420"/>
      </w:pPr>
      <w:rPr>
        <w:rFonts w:hint="default" w:ascii="Wingdings" w:hAnsi="Wingdings"/>
      </w:rPr>
    </w:lvl>
  </w:abstractNum>
  <w:abstractNum w:abstractNumId="26">
    <w:nsid w:val="0000001A"/>
    <w:multiLevelType w:val="singleLevel"/>
    <w:tmpl w:val="0000001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0000001B"/>
    <w:multiLevelType w:val="singleLevel"/>
    <w:tmpl w:val="0000001B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9">
    <w:nsid w:val="0000001D"/>
    <w:multiLevelType w:val="singleLevel"/>
    <w:tmpl w:val="0000001D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4"/>
  </w:num>
  <w:num w:numId="2">
    <w:abstractNumId w:val="14"/>
  </w:num>
  <w:num w:numId="3">
    <w:abstractNumId w:val="9"/>
  </w:num>
  <w:num w:numId="4">
    <w:abstractNumId w:val="0"/>
  </w:num>
  <w:num w:numId="5">
    <w:abstractNumId w:val="20"/>
  </w:num>
  <w:num w:numId="6">
    <w:abstractNumId w:val="17"/>
  </w:num>
  <w:num w:numId="7">
    <w:abstractNumId w:val="21"/>
  </w:num>
  <w:num w:numId="8">
    <w:abstractNumId w:val="13"/>
  </w:num>
  <w:num w:numId="9">
    <w:abstractNumId w:val="23"/>
  </w:num>
  <w:num w:numId="10">
    <w:abstractNumId w:val="16"/>
  </w:num>
  <w:num w:numId="11">
    <w:abstractNumId w:val="19"/>
  </w:num>
  <w:num w:numId="12">
    <w:abstractNumId w:val="1"/>
  </w:num>
  <w:num w:numId="13">
    <w:abstractNumId w:val="22"/>
  </w:num>
  <w:num w:numId="14">
    <w:abstractNumId w:val="15"/>
  </w:num>
  <w:num w:numId="15">
    <w:abstractNumId w:val="18"/>
  </w:num>
  <w:num w:numId="16">
    <w:abstractNumId w:val="27"/>
  </w:num>
  <w:num w:numId="17">
    <w:abstractNumId w:val="25"/>
  </w:num>
  <w:num w:numId="18">
    <w:abstractNumId w:val="26"/>
  </w:num>
  <w:num w:numId="1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黑体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160" w:after="160" w:line="240" w:lineRule="auto"/>
      <w:ind w:firstLine="0" w:firstLineChars="0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120" w:after="120"/>
      <w:ind w:left="210" w:firstLine="0" w:firstLineChars="0"/>
      <w:outlineLvl w:val="1"/>
    </w:pPr>
    <w:rPr>
      <w:rFonts w:ascii="Times New Roman" w:hAnsi="Times New Roman" w:eastAsia="黑体" w:cs="黑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120" w:after="120" w:line="240" w:lineRule="auto"/>
      <w:ind w:left="200" w:leftChars="200" w:firstLine="0" w:firstLineChars="0"/>
      <w:outlineLvl w:val="2"/>
    </w:pPr>
    <w:rPr>
      <w:rFonts w:ascii="Times New Roman" w:hAnsi="Times New Roman" w:eastAsia="黑体"/>
      <w:b/>
      <w:bCs/>
      <w:sz w:val="30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80" w:after="80" w:line="240" w:lineRule="auto"/>
      <w:ind w:left="420" w:leftChars="200" w:firstLine="0" w:firstLineChars="0"/>
      <w:outlineLvl w:val="3"/>
    </w:pPr>
    <w:rPr>
      <w:rFonts w:ascii="Cambria" w:hAnsi="Cambria" w:eastAsia="黑体" w:cs="黑体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spacing w:before="80" w:after="80"/>
      <w:ind w:firstLine="602" w:firstLineChars="250"/>
      <w:outlineLvl w:val="4"/>
    </w:pPr>
    <w:rPr>
      <w:rFonts w:ascii="Times New Roman" w:hAnsi="Times New Roman"/>
      <w:b/>
      <w:bCs/>
      <w:sz w:val="24"/>
      <w:szCs w:val="28"/>
    </w:rPr>
  </w:style>
  <w:style w:type="paragraph" w:styleId="13">
    <w:name w:val="heading 6"/>
    <w:basedOn w:val="1"/>
    <w:next w:val="1"/>
    <w:link w:val="14"/>
    <w:pPr>
      <w:keepNext/>
      <w:keepLines/>
      <w:spacing w:before="240" w:after="64" w:line="320" w:lineRule="atLeast"/>
      <w:outlineLvl w:val="5"/>
    </w:pPr>
    <w:rPr>
      <w:rFonts w:ascii="Cambria" w:hAnsi="Cambria" w:eastAsia="宋体" w:cs="黑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ascii="Times New Roman" w:hAnsi="Times New Roman" w:eastAsia="黑体"/>
      <w:b/>
      <w:bCs/>
      <w:kern w:val="44"/>
      <w:sz w:val="36"/>
      <w:szCs w:val="44"/>
    </w:rPr>
  </w:style>
  <w:style w:type="character" w:customStyle="1" w:styleId="6">
    <w:name w:val="标题 2 Char"/>
    <w:basedOn w:val="4"/>
    <w:link w:val="5"/>
    <w:semiHidden/>
    <w:rPr>
      <w:rFonts w:ascii="Times New Roman" w:hAnsi="Times New Roman" w:eastAsia="黑体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rFonts w:ascii="Times New Roman" w:hAnsi="Times New Roman" w:eastAsia="黑体"/>
      <w:b/>
      <w:bCs/>
      <w:sz w:val="30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黑体" w:cs="黑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rFonts w:ascii="Times New Roman" w:hAnsi="Times New Roman"/>
      <w:b/>
      <w:bCs/>
      <w:sz w:val="24"/>
      <w:szCs w:val="28"/>
    </w:rPr>
  </w:style>
  <w:style w:type="character" w:customStyle="1" w:styleId="14">
    <w:name w:val="标题 6 Char"/>
    <w:basedOn w:val="4"/>
    <w:link w:val="13"/>
    <w:semiHidden/>
    <w:rPr>
      <w:rFonts w:ascii="Cambria" w:hAnsi="Cambria" w:eastAsia="宋体" w:cs="黑体"/>
      <w:b/>
      <w:bCs/>
      <w:sz w:val="24"/>
      <w:szCs w:val="24"/>
    </w:rPr>
  </w:style>
  <w:style w:type="paragraph" w:styleId="15">
    <w:name w:val="footer"/>
    <w:basedOn w:val="1"/>
    <w:link w:val="1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hAnsi="Times New Roman"/>
      <w:sz w:val="18"/>
      <w:szCs w:val="18"/>
    </w:rPr>
  </w:style>
  <w:style w:type="character" w:customStyle="1" w:styleId="16">
    <w:name w:val="页脚 Char"/>
    <w:basedOn w:val="4"/>
    <w:link w:val="15"/>
    <w:semiHidden/>
    <w:rPr>
      <w:rFonts w:ascii="Times New Roman" w:hAnsi="Times New Roman"/>
      <w:sz w:val="18"/>
      <w:szCs w:val="18"/>
    </w:rPr>
  </w:style>
  <w:style w:type="paragraph" w:styleId="17">
    <w:name w:val="header"/>
    <w:basedOn w:val="1"/>
    <w:link w:val="18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/>
      <w:sz w:val="18"/>
      <w:szCs w:val="18"/>
    </w:rPr>
  </w:style>
  <w:style w:type="character" w:customStyle="1" w:styleId="18">
    <w:name w:val="页眉 Char"/>
    <w:basedOn w:val="4"/>
    <w:link w:val="17"/>
    <w:semiHidden/>
    <w:rPr>
      <w:rFonts w:ascii="Times New Roman" w:hAnsi="Times New Roman"/>
      <w:sz w:val="18"/>
      <w:szCs w:val="18"/>
    </w:rPr>
  </w:style>
  <w:style w:type="paragraph" w:styleId="19">
    <w:name w:val="Subtitle"/>
    <w:basedOn w:val="1"/>
    <w:next w:val="1"/>
    <w:link w:val="20"/>
    <w:pPr>
      <w:spacing w:before="60" w:after="240"/>
      <w:jc w:val="right"/>
      <w:outlineLvl w:val="1"/>
    </w:pPr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0">
    <w:name w:val="副标题 Char"/>
    <w:basedOn w:val="4"/>
    <w:link w:val="19"/>
    <w:semiHidden/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1">
    <w:name w:val="HTML 预设格式 Char"/>
    <w:basedOn w:val="4"/>
    <w:link w:val="22"/>
    <w:semiHidden/>
    <w:rPr>
      <w:rFonts w:ascii="宋体" w:hAnsi="宋体" w:eastAsia="宋体" w:cs="宋体"/>
      <w:kern w:val="0"/>
      <w:sz w:val="24"/>
      <w:szCs w:val="24"/>
    </w:rPr>
  </w:style>
  <w:style w:type="paragraph" w:customStyle="1" w:styleId="22">
    <w:name w:val="HTML Preformatted"/>
    <w:basedOn w:val="1"/>
    <w:link w:val="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3">
    <w:name w:val="Title"/>
    <w:basedOn w:val="1"/>
    <w:next w:val="1"/>
    <w:link w:val="24"/>
    <w:pPr>
      <w:pageBreakBefore/>
      <w:spacing w:before="240" w:after="240" w:line="480" w:lineRule="exact"/>
      <w:ind w:firstLine="964"/>
      <w:jc w:val="center"/>
      <w:outlineLvl w:val="0"/>
    </w:pPr>
    <w:rPr>
      <w:rFonts w:ascii="Cambria" w:hAnsi="Cambria" w:eastAsia="黑体" w:cs="黑体"/>
      <w:b/>
      <w:bCs/>
      <w:sz w:val="48"/>
      <w:szCs w:val="32"/>
    </w:rPr>
  </w:style>
  <w:style w:type="character" w:customStyle="1" w:styleId="24">
    <w:name w:val="标题 Char"/>
    <w:basedOn w:val="4"/>
    <w:link w:val="23"/>
    <w:semiHidden/>
    <w:rPr>
      <w:rFonts w:ascii="Cambria" w:hAnsi="Cambria" w:eastAsia="黑体" w:cs="黑体"/>
      <w:b/>
      <w:bCs/>
      <w:sz w:val="48"/>
      <w:szCs w:val="32"/>
    </w:rPr>
  </w:style>
  <w:style w:type="character" w:styleId="25">
    <w:name w:val="Strong"/>
    <w:basedOn w:val="4"/>
    <w:rPr>
      <w:b/>
      <w:bCs/>
    </w:rPr>
  </w:style>
  <w:style w:type="character" w:styleId="26">
    <w:name w:val="Emphasis"/>
    <w:basedOn w:val="4"/>
    <w:rPr>
      <w:i/>
      <w:iCs/>
    </w:rPr>
  </w:style>
  <w:style w:type="character" w:styleId="27">
    <w:name w:val="Hyperlink"/>
    <w:basedOn w:val="4"/>
    <w:rPr>
      <w:color w:val="0000FF"/>
      <w:u w:val="single"/>
    </w:rPr>
  </w:style>
  <w:style w:type="paragraph" w:customStyle="1" w:styleId="28">
    <w:name w:val="批注框文本 Char Char"/>
    <w:basedOn w:val="1"/>
    <w:link w:val="32"/>
    <w:pPr>
      <w:spacing w:line="240" w:lineRule="auto"/>
    </w:pPr>
    <w:rPr>
      <w:rFonts w:ascii="Times New Roman" w:hAnsi="Times New Roman"/>
      <w:sz w:val="18"/>
      <w:szCs w:val="18"/>
    </w:rPr>
  </w:style>
  <w:style w:type="paragraph" w:customStyle="1" w:styleId="29">
    <w:name w:val="List Paragraph"/>
    <w:basedOn w:val="1"/>
    <w:pPr>
      <w:ind w:firstLine="420"/>
    </w:pPr>
  </w:style>
  <w:style w:type="paragraph" w:customStyle="1" w:styleId="30">
    <w:name w:val="Normal (Web)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">
    <w:name w:val="xspace-smalltxt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批注框文本 Char Char Char Char"/>
    <w:basedOn w:val="4"/>
    <w:link w:val="28"/>
    <w:semiHidden/>
    <w:rPr>
      <w:rFonts w:ascii="Times New Roman" w:hAnsi="Times New Roman"/>
      <w:sz w:val="18"/>
      <w:szCs w:val="18"/>
    </w:rPr>
  </w:style>
  <w:style w:type="character" w:customStyle="1" w:styleId="33">
    <w:name w:val="HTML Code"/>
    <w:basedOn w:val="4"/>
    <w:rPr>
      <w:rFonts w:ascii="宋体" w:hAnsi="宋体" w:eastAsia="宋体" w:cs="宋体"/>
      <w:sz w:val="24"/>
      <w:szCs w:val="24"/>
    </w:rPr>
  </w:style>
  <w:style w:type="character" w:customStyle="1" w:styleId="34">
    <w:name w:val="apple-converted-space"/>
    <w:basedOn w:val="4"/>
    <w:rPr/>
  </w:style>
  <w:style w:type="character" w:customStyle="1" w:styleId="35">
    <w:name w:val="Subtle Emphasis"/>
    <w:basedOn w:val="4"/>
    <w:rPr>
      <w:i/>
      <w:iCs/>
      <w:color w:val="7F7F7F"/>
    </w:rPr>
  </w:style>
  <w:style w:type="character" w:customStyle="1" w:styleId="36">
    <w:name w:val="xspace-rategood"/>
    <w:basedOn w:val="4"/>
    <w:rPr/>
  </w:style>
  <w:style w:type="character" w:customStyle="1" w:styleId="37">
    <w:name w:val="xspace-ratebad"/>
    <w:basedOn w:val="4"/>
    <w:rPr/>
  </w:style>
  <w:style w:type="character" w:customStyle="1" w:styleId="38">
    <w:name w:val="hljs-keyword"/>
    <w:basedOn w:val="4"/>
    <w:rPr/>
  </w:style>
  <w:style w:type="character" w:customStyle="1" w:styleId="39">
    <w:name w:val="hljs-comment"/>
    <w:basedOn w:val="4"/>
    <w:rPr/>
  </w:style>
  <w:style w:type="character" w:customStyle="1" w:styleId="40">
    <w:name w:val="hljs-number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206</Pages>
  <Words>25997</Words>
  <Characters>148188</Characters>
  <Lines>1234</Lines>
  <Paragraphs>347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2013-10-17T21:43:00Z</dcterms:created>
  <dc:creator>Wujl</dc:creator>
  <cp:lastPrinted>2014-01-16T22:45:00Z</cp:lastPrinted>
  <dcterms:modified xsi:type="dcterms:W3CDTF">2018-11-24T16:35:18Z</dcterms:modified>
  <dc:title>Windows 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